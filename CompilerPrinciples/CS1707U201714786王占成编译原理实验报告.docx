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F4A93A" w14:textId="77777777" w:rsidR="00650BD6" w:rsidRDefault="00650BD6" w:rsidP="00650BD6">
      <w:pPr>
        <w:spacing w:line="360" w:lineRule="auto"/>
        <w:rPr>
          <w:rFonts w:ascii="宋体" w:hAnsi="宋体"/>
          <w:szCs w:val="21"/>
        </w:rPr>
      </w:pPr>
      <w:bookmarkStart w:id="0" w:name="_Toc342798910"/>
    </w:p>
    <w:p w14:paraId="720CC293" w14:textId="77777777" w:rsidR="00650BD6" w:rsidRDefault="00650BD6" w:rsidP="00650BD6">
      <w:pPr>
        <w:spacing w:line="360" w:lineRule="auto"/>
        <w:jc w:val="center"/>
      </w:pPr>
      <w:r w:rsidRPr="00D11A6D">
        <w:rPr>
          <w:noProof/>
          <w:szCs w:val="21"/>
        </w:rPr>
        <w:drawing>
          <wp:inline distT="0" distB="0" distL="0" distR="0" wp14:anchorId="5B9B3CDC" wp14:editId="6D7A9D16">
            <wp:extent cx="2644140" cy="449580"/>
            <wp:effectExtent l="0" t="0" r="3810" b="7620"/>
            <wp:docPr id="59" name="图片 59"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4140" cy="449580"/>
                    </a:xfrm>
                    <a:prstGeom prst="rect">
                      <a:avLst/>
                    </a:prstGeom>
                    <a:noFill/>
                    <a:ln>
                      <a:noFill/>
                    </a:ln>
                  </pic:spPr>
                </pic:pic>
              </a:graphicData>
            </a:graphic>
          </wp:inline>
        </w:drawing>
      </w:r>
    </w:p>
    <w:p w14:paraId="6E917D8E" w14:textId="77777777" w:rsidR="00650BD6" w:rsidRDefault="00650BD6" w:rsidP="00650BD6"/>
    <w:p w14:paraId="5E8AB00A" w14:textId="77777777" w:rsidR="00650BD6" w:rsidRDefault="00650BD6" w:rsidP="00650BD6"/>
    <w:p w14:paraId="0990486D" w14:textId="77777777" w:rsidR="00650BD6" w:rsidRPr="006F7C56" w:rsidRDefault="00650BD6" w:rsidP="00650BD6">
      <w:pPr>
        <w:jc w:val="center"/>
        <w:rPr>
          <w:rFonts w:ascii="仿宋" w:eastAsia="仿宋" w:hAnsi="仿宋"/>
          <w:b/>
          <w:sz w:val="84"/>
          <w:szCs w:val="84"/>
        </w:rPr>
      </w:pPr>
      <w:r>
        <w:rPr>
          <w:rFonts w:ascii="仿宋" w:eastAsia="仿宋" w:hAnsi="仿宋" w:hint="eastAsia"/>
          <w:b/>
          <w:sz w:val="84"/>
          <w:szCs w:val="84"/>
        </w:rPr>
        <w:t>课 程 实 验</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14:paraId="7F373A70" w14:textId="77777777" w:rsidR="00650BD6" w:rsidRDefault="00650BD6" w:rsidP="00650BD6"/>
    <w:p w14:paraId="04C9C76A" w14:textId="77777777" w:rsidR="00650BD6" w:rsidRDefault="00650BD6" w:rsidP="00650BD6"/>
    <w:p w14:paraId="4BF3D033" w14:textId="77777777" w:rsidR="00650BD6" w:rsidRDefault="00650BD6" w:rsidP="00650BD6">
      <w:pPr>
        <w:rPr>
          <w:b/>
          <w:sz w:val="36"/>
          <w:szCs w:val="36"/>
        </w:rPr>
      </w:pPr>
    </w:p>
    <w:p w14:paraId="63871230" w14:textId="77777777" w:rsidR="00650BD6" w:rsidRDefault="00650BD6" w:rsidP="00650BD6">
      <w:pPr>
        <w:ind w:firstLineChars="193" w:firstLine="698"/>
        <w:rPr>
          <w:b/>
          <w:sz w:val="36"/>
          <w:szCs w:val="36"/>
          <w:u w:val="single"/>
        </w:rPr>
      </w:pPr>
      <w:r>
        <w:rPr>
          <w:rFonts w:ascii="黑体" w:eastAsia="黑体" w:hAnsi="黑体" w:hint="eastAsia"/>
          <w:b/>
          <w:sz w:val="36"/>
          <w:szCs w:val="36"/>
        </w:rPr>
        <w:t>课程名称</w:t>
      </w:r>
      <w:r w:rsidRPr="00AB4CB1">
        <w:rPr>
          <w:rFonts w:hint="eastAsia"/>
          <w:b/>
          <w:sz w:val="36"/>
          <w:szCs w:val="36"/>
        </w:rPr>
        <w:t>：</w:t>
      </w:r>
      <w:r>
        <w:rPr>
          <w:rFonts w:hint="eastAsia"/>
          <w:b/>
          <w:sz w:val="36"/>
          <w:szCs w:val="36"/>
          <w:u w:val="single"/>
        </w:rPr>
        <w:t xml:space="preserve">     </w:t>
      </w:r>
      <w:r>
        <w:rPr>
          <w:b/>
          <w:sz w:val="36"/>
          <w:szCs w:val="36"/>
          <w:u w:val="single"/>
        </w:rPr>
        <w:t xml:space="preserve"> </w:t>
      </w:r>
      <w:r>
        <w:rPr>
          <w:rFonts w:hint="eastAsia"/>
          <w:b/>
          <w:sz w:val="36"/>
          <w:szCs w:val="36"/>
          <w:u w:val="single"/>
        </w:rPr>
        <w:t>编</w:t>
      </w:r>
      <w:r>
        <w:rPr>
          <w:rFonts w:hint="eastAsia"/>
          <w:b/>
          <w:sz w:val="36"/>
          <w:szCs w:val="36"/>
          <w:u w:val="single"/>
        </w:rPr>
        <w:t xml:space="preserve"> </w:t>
      </w:r>
      <w:r>
        <w:rPr>
          <w:rFonts w:hint="eastAsia"/>
          <w:b/>
          <w:sz w:val="36"/>
          <w:szCs w:val="36"/>
          <w:u w:val="single"/>
        </w:rPr>
        <w:t>译</w:t>
      </w:r>
      <w:r>
        <w:rPr>
          <w:rFonts w:hint="eastAsia"/>
          <w:b/>
          <w:sz w:val="36"/>
          <w:szCs w:val="36"/>
          <w:u w:val="single"/>
        </w:rPr>
        <w:t xml:space="preserve"> </w:t>
      </w:r>
      <w:r>
        <w:rPr>
          <w:rFonts w:hint="eastAsia"/>
          <w:b/>
          <w:sz w:val="36"/>
          <w:szCs w:val="36"/>
          <w:u w:val="single"/>
        </w:rPr>
        <w:t>原</w:t>
      </w:r>
      <w:r>
        <w:rPr>
          <w:rFonts w:hint="eastAsia"/>
          <w:b/>
          <w:sz w:val="36"/>
          <w:szCs w:val="36"/>
          <w:u w:val="single"/>
        </w:rPr>
        <w:t xml:space="preserve"> </w:t>
      </w:r>
      <w:r>
        <w:rPr>
          <w:rFonts w:hint="eastAsia"/>
          <w:b/>
          <w:sz w:val="36"/>
          <w:szCs w:val="36"/>
          <w:u w:val="single"/>
        </w:rPr>
        <w:t>理</w:t>
      </w:r>
      <w:r>
        <w:rPr>
          <w:rFonts w:hint="eastAsia"/>
          <w:b/>
          <w:sz w:val="36"/>
          <w:szCs w:val="36"/>
          <w:u w:val="single"/>
        </w:rPr>
        <w:t xml:space="preserve"> </w:t>
      </w:r>
      <w:r>
        <w:rPr>
          <w:rFonts w:hint="eastAsia"/>
          <w:b/>
          <w:sz w:val="36"/>
          <w:szCs w:val="36"/>
          <w:u w:val="single"/>
        </w:rPr>
        <w:t>实</w:t>
      </w:r>
      <w:r>
        <w:rPr>
          <w:rFonts w:hint="eastAsia"/>
          <w:b/>
          <w:sz w:val="36"/>
          <w:szCs w:val="36"/>
          <w:u w:val="single"/>
        </w:rPr>
        <w:t xml:space="preserve"> </w:t>
      </w:r>
      <w:r>
        <w:rPr>
          <w:rFonts w:hint="eastAsia"/>
          <w:b/>
          <w:sz w:val="36"/>
          <w:szCs w:val="36"/>
          <w:u w:val="single"/>
        </w:rPr>
        <w:t>验</w:t>
      </w:r>
      <w:r>
        <w:rPr>
          <w:rFonts w:hint="eastAsia"/>
          <w:b/>
          <w:sz w:val="36"/>
          <w:szCs w:val="36"/>
          <w:u w:val="single"/>
        </w:rPr>
        <w:t xml:space="preserve">      </w:t>
      </w:r>
    </w:p>
    <w:p w14:paraId="4FD19739" w14:textId="77777777" w:rsidR="00650BD6" w:rsidRDefault="00650BD6" w:rsidP="00650BD6"/>
    <w:p w14:paraId="36A3531A" w14:textId="77777777" w:rsidR="00650BD6" w:rsidRDefault="00650BD6" w:rsidP="00650BD6"/>
    <w:p w14:paraId="32B7EDC7" w14:textId="77777777" w:rsidR="00650BD6" w:rsidRDefault="00650BD6" w:rsidP="00650BD6"/>
    <w:p w14:paraId="5529C342" w14:textId="77777777" w:rsidR="00650BD6" w:rsidRDefault="00650BD6" w:rsidP="00650BD6"/>
    <w:p w14:paraId="3E349E42" w14:textId="77777777" w:rsidR="00650BD6" w:rsidRDefault="00650BD6" w:rsidP="00650BD6">
      <w:pPr>
        <w:tabs>
          <w:tab w:val="left" w:pos="2065"/>
        </w:tabs>
      </w:pPr>
      <w:r>
        <w:tab/>
      </w:r>
    </w:p>
    <w:p w14:paraId="03A8174E" w14:textId="77777777" w:rsidR="00650BD6" w:rsidRDefault="00650BD6" w:rsidP="00650BD6"/>
    <w:p w14:paraId="6292D031" w14:textId="77777777" w:rsidR="00650BD6" w:rsidRDefault="00650BD6" w:rsidP="00650BD6"/>
    <w:p w14:paraId="3549E53B" w14:textId="77777777" w:rsidR="00650BD6" w:rsidRDefault="00650BD6" w:rsidP="00650BD6"/>
    <w:p w14:paraId="6EEBE4D1" w14:textId="77777777" w:rsidR="00650BD6" w:rsidRPr="00611242" w:rsidRDefault="00650BD6" w:rsidP="00650BD6">
      <w:pPr>
        <w:rPr>
          <w:b/>
          <w:sz w:val="28"/>
          <w:szCs w:val="28"/>
        </w:rPr>
      </w:pPr>
    </w:p>
    <w:p w14:paraId="6AB624B4" w14:textId="77777777" w:rsidR="00650BD6" w:rsidRPr="003A0B26" w:rsidRDefault="00650BD6" w:rsidP="00650BD6">
      <w:pPr>
        <w:ind w:firstLineChars="642" w:firstLine="1805"/>
        <w:rPr>
          <w:b/>
          <w:sz w:val="28"/>
          <w:szCs w:val="28"/>
        </w:rPr>
      </w:pPr>
      <w:r w:rsidRPr="002D7726">
        <w:rPr>
          <w:rFonts w:hint="eastAsia"/>
          <w:b/>
          <w:sz w:val="28"/>
          <w:szCs w:val="28"/>
        </w:rPr>
        <w:t>专业</w:t>
      </w:r>
      <w:r>
        <w:rPr>
          <w:rFonts w:hint="eastAsia"/>
          <w:b/>
          <w:sz w:val="28"/>
          <w:szCs w:val="28"/>
        </w:rPr>
        <w:t>班级：</w:t>
      </w:r>
      <w:r>
        <w:rPr>
          <w:b/>
          <w:sz w:val="28"/>
          <w:szCs w:val="28"/>
          <w:u w:val="single"/>
        </w:rPr>
        <w:t xml:space="preserve">    CS1707             </w:t>
      </w:r>
    </w:p>
    <w:p w14:paraId="68AAF41D" w14:textId="77777777" w:rsidR="00650BD6" w:rsidRPr="00CB4776" w:rsidRDefault="00650BD6" w:rsidP="00650BD6">
      <w:pPr>
        <w:ind w:firstLineChars="642" w:firstLine="1805"/>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Pr>
          <w:b/>
          <w:sz w:val="28"/>
          <w:szCs w:val="28"/>
          <w:u w:val="single"/>
        </w:rPr>
        <w:t xml:space="preserve">    U</w:t>
      </w:r>
      <w:r>
        <w:rPr>
          <w:rFonts w:hint="eastAsia"/>
          <w:b/>
          <w:sz w:val="28"/>
          <w:szCs w:val="28"/>
          <w:u w:val="single"/>
        </w:rPr>
        <w:t>201714786</w:t>
      </w:r>
      <w:r>
        <w:rPr>
          <w:b/>
          <w:sz w:val="28"/>
          <w:szCs w:val="28"/>
          <w:u w:val="single"/>
        </w:rPr>
        <w:t xml:space="preserve">         </w:t>
      </w:r>
    </w:p>
    <w:p w14:paraId="0163FDDE" w14:textId="77777777" w:rsidR="00650BD6" w:rsidRPr="00CB4776" w:rsidRDefault="00650BD6" w:rsidP="00650BD6">
      <w:pPr>
        <w:ind w:firstLineChars="642" w:firstLine="1805"/>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r>
        <w:rPr>
          <w:rFonts w:hint="eastAsia"/>
          <w:b/>
          <w:sz w:val="28"/>
          <w:szCs w:val="28"/>
          <w:u w:val="single"/>
        </w:rPr>
        <w:t>王占成</w:t>
      </w:r>
      <w:r>
        <w:rPr>
          <w:b/>
          <w:sz w:val="28"/>
          <w:szCs w:val="28"/>
          <w:u w:val="single"/>
        </w:rPr>
        <w:t xml:space="preserve">             </w:t>
      </w:r>
    </w:p>
    <w:p w14:paraId="740ECE64" w14:textId="77777777" w:rsidR="00650BD6" w:rsidRDefault="00650BD6" w:rsidP="00650BD6">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吴海</w:t>
      </w:r>
      <w:r>
        <w:rPr>
          <w:b/>
          <w:sz w:val="28"/>
          <w:szCs w:val="28"/>
          <w:u w:val="single"/>
        </w:rPr>
        <w:t xml:space="preserve">              </w:t>
      </w:r>
      <w:r w:rsidRPr="002950C3">
        <w:rPr>
          <w:b/>
          <w:szCs w:val="21"/>
          <w:u w:val="single"/>
        </w:rPr>
        <w:t xml:space="preserve">  </w:t>
      </w:r>
    </w:p>
    <w:p w14:paraId="7710BAA0" w14:textId="153D31A0" w:rsidR="00650BD6" w:rsidRPr="00573A72" w:rsidRDefault="00650BD6" w:rsidP="00650BD6">
      <w:pPr>
        <w:ind w:firstLineChars="642" w:firstLine="1805"/>
        <w:rPr>
          <w:b/>
          <w:sz w:val="28"/>
          <w:szCs w:val="28"/>
          <w:u w:val="single"/>
        </w:rPr>
      </w:pPr>
      <w:r w:rsidRPr="00573A72">
        <w:rPr>
          <w:rFonts w:hint="eastAsia"/>
          <w:b/>
          <w:sz w:val="28"/>
          <w:szCs w:val="28"/>
        </w:rPr>
        <w:t>报告日期</w:t>
      </w:r>
      <w:r>
        <w:rPr>
          <w:rFonts w:hint="eastAsia"/>
          <w:b/>
          <w:sz w:val="28"/>
          <w:szCs w:val="28"/>
        </w:rPr>
        <w:t>：</w:t>
      </w:r>
      <w:r>
        <w:rPr>
          <w:b/>
          <w:sz w:val="28"/>
          <w:szCs w:val="28"/>
          <w:u w:val="single"/>
        </w:rPr>
        <w:t xml:space="preserve">    20</w:t>
      </w:r>
      <w:r>
        <w:rPr>
          <w:rFonts w:hint="eastAsia"/>
          <w:b/>
          <w:sz w:val="28"/>
          <w:szCs w:val="28"/>
          <w:u w:val="single"/>
        </w:rPr>
        <w:t>20</w:t>
      </w:r>
      <w:r>
        <w:rPr>
          <w:rFonts w:hint="eastAsia"/>
          <w:b/>
          <w:sz w:val="28"/>
          <w:szCs w:val="28"/>
          <w:u w:val="single"/>
        </w:rPr>
        <w:t>年</w:t>
      </w:r>
      <w:r>
        <w:rPr>
          <w:b/>
          <w:sz w:val="28"/>
          <w:szCs w:val="28"/>
          <w:u w:val="single"/>
        </w:rPr>
        <w:t xml:space="preserve"> </w:t>
      </w:r>
      <w:r>
        <w:rPr>
          <w:rFonts w:hint="eastAsia"/>
          <w:b/>
          <w:sz w:val="28"/>
          <w:szCs w:val="28"/>
          <w:u w:val="single"/>
        </w:rPr>
        <w:t>6</w:t>
      </w:r>
      <w:r>
        <w:rPr>
          <w:rFonts w:hint="eastAsia"/>
          <w:b/>
          <w:sz w:val="28"/>
          <w:szCs w:val="28"/>
          <w:u w:val="single"/>
        </w:rPr>
        <w:t>月</w:t>
      </w:r>
      <w:r>
        <w:rPr>
          <w:b/>
          <w:sz w:val="28"/>
          <w:szCs w:val="28"/>
          <w:u w:val="single"/>
        </w:rPr>
        <w:t xml:space="preserve"> </w:t>
      </w:r>
      <w:r w:rsidR="009E6C79">
        <w:rPr>
          <w:rFonts w:hint="eastAsia"/>
          <w:b/>
          <w:sz w:val="28"/>
          <w:szCs w:val="28"/>
          <w:u w:val="single"/>
        </w:rPr>
        <w:t>28</w:t>
      </w:r>
      <w:r>
        <w:rPr>
          <w:b/>
          <w:sz w:val="28"/>
          <w:szCs w:val="28"/>
          <w:u w:val="single"/>
        </w:rPr>
        <w:t xml:space="preserve"> </w:t>
      </w:r>
      <w:r>
        <w:rPr>
          <w:rFonts w:hint="eastAsia"/>
          <w:b/>
          <w:sz w:val="28"/>
          <w:szCs w:val="28"/>
          <w:u w:val="single"/>
        </w:rPr>
        <w:t>日</w:t>
      </w:r>
      <w:r>
        <w:rPr>
          <w:b/>
          <w:sz w:val="28"/>
          <w:szCs w:val="28"/>
          <w:u w:val="single"/>
        </w:rPr>
        <w:t xml:space="preserve"> </w:t>
      </w:r>
      <w:r w:rsidRPr="002950C3">
        <w:rPr>
          <w:b/>
          <w:sz w:val="18"/>
          <w:szCs w:val="18"/>
          <w:u w:val="single"/>
        </w:rPr>
        <w:t xml:space="preserve">  </w:t>
      </w:r>
    </w:p>
    <w:p w14:paraId="57D491DF" w14:textId="77777777" w:rsidR="00650BD6" w:rsidRPr="007914FE" w:rsidRDefault="00650BD6" w:rsidP="00650BD6"/>
    <w:p w14:paraId="6E5A3A9B" w14:textId="05BF64FE" w:rsidR="00650BD6" w:rsidRDefault="00650BD6" w:rsidP="00650BD6"/>
    <w:p w14:paraId="6E66EA81" w14:textId="344F079B" w:rsidR="00365323" w:rsidRPr="005846D1" w:rsidRDefault="00650BD6" w:rsidP="00395330">
      <w:pPr>
        <w:jc w:val="center"/>
        <w:rPr>
          <w:b/>
          <w:sz w:val="28"/>
          <w:szCs w:val="28"/>
        </w:rPr>
      </w:pPr>
      <w:r>
        <w:rPr>
          <w:rFonts w:hint="eastAsia"/>
          <w:b/>
          <w:sz w:val="28"/>
          <w:szCs w:val="28"/>
        </w:rPr>
        <w:t>计算机科学与技术学院</w:t>
      </w:r>
    </w:p>
    <w:p w14:paraId="7D3F460E" w14:textId="77777777" w:rsidR="00976781" w:rsidRPr="0055533A" w:rsidRDefault="00365323" w:rsidP="00976781">
      <w:pPr>
        <w:pStyle w:val="a9"/>
        <w:widowControl/>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sdt>
      <w:sdtPr>
        <w:rPr>
          <w:rFonts w:ascii="Times New Roman" w:hAnsi="Times New Roman"/>
          <w:color w:val="auto"/>
          <w:kern w:val="2"/>
          <w:sz w:val="21"/>
          <w:szCs w:val="20"/>
          <w:lang w:val="zh-CN"/>
        </w:rPr>
        <w:id w:val="-1627304689"/>
        <w:docPartObj>
          <w:docPartGallery w:val="Table of Contents"/>
          <w:docPartUnique/>
        </w:docPartObj>
      </w:sdtPr>
      <w:sdtEndPr>
        <w:rPr>
          <w:b/>
          <w:bCs/>
          <w:sz w:val="24"/>
        </w:rPr>
      </w:sdtEndPr>
      <w:sdtContent>
        <w:p w14:paraId="7F6F7633" w14:textId="77777777" w:rsidR="00224B57" w:rsidRDefault="00224B57">
          <w:pPr>
            <w:pStyle w:val="TOC"/>
          </w:pPr>
        </w:p>
        <w:bookmarkStart w:id="1" w:name="_GoBack"/>
        <w:bookmarkEnd w:id="1"/>
        <w:p w14:paraId="26500ABC" w14:textId="3167D485" w:rsidR="009E6C79" w:rsidRDefault="00224B57">
          <w:pPr>
            <w:pStyle w:val="11"/>
            <w:tabs>
              <w:tab w:val="right" w:leader="dot" w:pos="8296"/>
            </w:tabs>
            <w:rPr>
              <w:rFonts w:asciiTheme="minorHAnsi" w:eastAsiaTheme="minorEastAsia" w:hAnsiTheme="minorHAnsi" w:cstheme="minorBidi"/>
              <w:noProof/>
              <w:sz w:val="21"/>
              <w:szCs w:val="22"/>
            </w:rPr>
          </w:pPr>
          <w:r w:rsidRPr="00224B57">
            <w:rPr>
              <w:szCs w:val="21"/>
            </w:rPr>
            <w:fldChar w:fldCharType="begin"/>
          </w:r>
          <w:r w:rsidRPr="00224B57">
            <w:rPr>
              <w:szCs w:val="21"/>
            </w:rPr>
            <w:instrText xml:space="preserve"> TOC \o "1-3" \h \z \u </w:instrText>
          </w:r>
          <w:r w:rsidRPr="00224B57">
            <w:rPr>
              <w:szCs w:val="21"/>
            </w:rPr>
            <w:fldChar w:fldCharType="separate"/>
          </w:r>
          <w:hyperlink w:anchor="_Toc44233568" w:history="1">
            <w:r w:rsidR="009E6C79" w:rsidRPr="00C336CB">
              <w:rPr>
                <w:rStyle w:val="a3"/>
                <w:noProof/>
              </w:rPr>
              <w:t>1</w:t>
            </w:r>
            <w:r w:rsidR="009E6C79" w:rsidRPr="00C336CB">
              <w:rPr>
                <w:rStyle w:val="a3"/>
                <w:noProof/>
              </w:rPr>
              <w:t>概述</w:t>
            </w:r>
            <w:r w:rsidR="009E6C79">
              <w:rPr>
                <w:noProof/>
                <w:webHidden/>
              </w:rPr>
              <w:tab/>
            </w:r>
            <w:r w:rsidR="009E6C79">
              <w:rPr>
                <w:noProof/>
                <w:webHidden/>
              </w:rPr>
              <w:fldChar w:fldCharType="begin"/>
            </w:r>
            <w:r w:rsidR="009E6C79">
              <w:rPr>
                <w:noProof/>
                <w:webHidden/>
              </w:rPr>
              <w:instrText xml:space="preserve"> PAGEREF _Toc44233568 \h </w:instrText>
            </w:r>
            <w:r w:rsidR="009E6C79">
              <w:rPr>
                <w:noProof/>
                <w:webHidden/>
              </w:rPr>
            </w:r>
            <w:r w:rsidR="009E6C79">
              <w:rPr>
                <w:noProof/>
                <w:webHidden/>
              </w:rPr>
              <w:fldChar w:fldCharType="separate"/>
            </w:r>
            <w:r w:rsidR="009E6C79">
              <w:rPr>
                <w:noProof/>
                <w:webHidden/>
              </w:rPr>
              <w:t>1</w:t>
            </w:r>
            <w:r w:rsidR="009E6C79">
              <w:rPr>
                <w:noProof/>
                <w:webHidden/>
              </w:rPr>
              <w:fldChar w:fldCharType="end"/>
            </w:r>
          </w:hyperlink>
        </w:p>
        <w:p w14:paraId="67B89F5E" w14:textId="489C338B" w:rsidR="009E6C79" w:rsidRDefault="009E6C79">
          <w:pPr>
            <w:pStyle w:val="11"/>
            <w:tabs>
              <w:tab w:val="right" w:leader="dot" w:pos="8296"/>
            </w:tabs>
            <w:rPr>
              <w:rFonts w:asciiTheme="minorHAnsi" w:eastAsiaTheme="minorEastAsia" w:hAnsiTheme="minorHAnsi" w:cstheme="minorBidi"/>
              <w:noProof/>
              <w:sz w:val="21"/>
              <w:szCs w:val="22"/>
            </w:rPr>
          </w:pPr>
          <w:hyperlink w:anchor="_Toc44233569" w:history="1">
            <w:r w:rsidRPr="00C336CB">
              <w:rPr>
                <w:rStyle w:val="a3"/>
                <w:noProof/>
              </w:rPr>
              <w:t>2</w:t>
            </w:r>
            <w:r w:rsidRPr="00C336CB">
              <w:rPr>
                <w:rStyle w:val="a3"/>
                <w:noProof/>
              </w:rPr>
              <w:t>系统描述</w:t>
            </w:r>
            <w:r>
              <w:rPr>
                <w:noProof/>
                <w:webHidden/>
              </w:rPr>
              <w:tab/>
            </w:r>
            <w:r>
              <w:rPr>
                <w:noProof/>
                <w:webHidden/>
              </w:rPr>
              <w:fldChar w:fldCharType="begin"/>
            </w:r>
            <w:r>
              <w:rPr>
                <w:noProof/>
                <w:webHidden/>
              </w:rPr>
              <w:instrText xml:space="preserve"> PAGEREF _Toc44233569 \h </w:instrText>
            </w:r>
            <w:r>
              <w:rPr>
                <w:noProof/>
                <w:webHidden/>
              </w:rPr>
            </w:r>
            <w:r>
              <w:rPr>
                <w:noProof/>
                <w:webHidden/>
              </w:rPr>
              <w:fldChar w:fldCharType="separate"/>
            </w:r>
            <w:r>
              <w:rPr>
                <w:noProof/>
                <w:webHidden/>
              </w:rPr>
              <w:t>2</w:t>
            </w:r>
            <w:r>
              <w:rPr>
                <w:noProof/>
                <w:webHidden/>
              </w:rPr>
              <w:fldChar w:fldCharType="end"/>
            </w:r>
          </w:hyperlink>
        </w:p>
        <w:p w14:paraId="30C6C785" w14:textId="41C257BD"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0" w:history="1">
            <w:r w:rsidRPr="00C336CB">
              <w:rPr>
                <w:rStyle w:val="a3"/>
                <w:noProof/>
              </w:rPr>
              <w:t>2.1</w:t>
            </w:r>
            <w:r w:rsidRPr="00C336CB">
              <w:rPr>
                <w:rStyle w:val="a3"/>
                <w:noProof/>
              </w:rPr>
              <w:t>自定义语言概述</w:t>
            </w:r>
            <w:r>
              <w:rPr>
                <w:noProof/>
                <w:webHidden/>
              </w:rPr>
              <w:tab/>
            </w:r>
            <w:r>
              <w:rPr>
                <w:noProof/>
                <w:webHidden/>
              </w:rPr>
              <w:fldChar w:fldCharType="begin"/>
            </w:r>
            <w:r>
              <w:rPr>
                <w:noProof/>
                <w:webHidden/>
              </w:rPr>
              <w:instrText xml:space="preserve"> PAGEREF _Toc44233570 \h </w:instrText>
            </w:r>
            <w:r>
              <w:rPr>
                <w:noProof/>
                <w:webHidden/>
              </w:rPr>
            </w:r>
            <w:r>
              <w:rPr>
                <w:noProof/>
                <w:webHidden/>
              </w:rPr>
              <w:fldChar w:fldCharType="separate"/>
            </w:r>
            <w:r>
              <w:rPr>
                <w:noProof/>
                <w:webHidden/>
              </w:rPr>
              <w:t>2</w:t>
            </w:r>
            <w:r>
              <w:rPr>
                <w:noProof/>
                <w:webHidden/>
              </w:rPr>
              <w:fldChar w:fldCharType="end"/>
            </w:r>
          </w:hyperlink>
        </w:p>
        <w:p w14:paraId="54E10225" w14:textId="73D958F2"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1" w:history="1">
            <w:r w:rsidRPr="00C336CB">
              <w:rPr>
                <w:rStyle w:val="a3"/>
                <w:noProof/>
              </w:rPr>
              <w:t>2.2</w:t>
            </w:r>
            <w:r w:rsidRPr="00C336CB">
              <w:rPr>
                <w:rStyle w:val="a3"/>
                <w:noProof/>
              </w:rPr>
              <w:t>单词文法与语言文法</w:t>
            </w:r>
            <w:r>
              <w:rPr>
                <w:noProof/>
                <w:webHidden/>
              </w:rPr>
              <w:tab/>
            </w:r>
            <w:r>
              <w:rPr>
                <w:noProof/>
                <w:webHidden/>
              </w:rPr>
              <w:fldChar w:fldCharType="begin"/>
            </w:r>
            <w:r>
              <w:rPr>
                <w:noProof/>
                <w:webHidden/>
              </w:rPr>
              <w:instrText xml:space="preserve"> PAGEREF _Toc44233571 \h </w:instrText>
            </w:r>
            <w:r>
              <w:rPr>
                <w:noProof/>
                <w:webHidden/>
              </w:rPr>
            </w:r>
            <w:r>
              <w:rPr>
                <w:noProof/>
                <w:webHidden/>
              </w:rPr>
              <w:fldChar w:fldCharType="separate"/>
            </w:r>
            <w:r>
              <w:rPr>
                <w:noProof/>
                <w:webHidden/>
              </w:rPr>
              <w:t>2</w:t>
            </w:r>
            <w:r>
              <w:rPr>
                <w:noProof/>
                <w:webHidden/>
              </w:rPr>
              <w:fldChar w:fldCharType="end"/>
            </w:r>
          </w:hyperlink>
        </w:p>
        <w:p w14:paraId="571C348F" w14:textId="290A3E41"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2" w:history="1">
            <w:r w:rsidRPr="00C336CB">
              <w:rPr>
                <w:rStyle w:val="a3"/>
                <w:noProof/>
              </w:rPr>
              <w:t xml:space="preserve">2.3 </w:t>
            </w:r>
            <w:r w:rsidRPr="00C336CB">
              <w:rPr>
                <w:rStyle w:val="a3"/>
                <w:noProof/>
              </w:rPr>
              <w:t>符号表结构定义</w:t>
            </w:r>
            <w:r>
              <w:rPr>
                <w:noProof/>
                <w:webHidden/>
              </w:rPr>
              <w:tab/>
            </w:r>
            <w:r>
              <w:rPr>
                <w:noProof/>
                <w:webHidden/>
              </w:rPr>
              <w:fldChar w:fldCharType="begin"/>
            </w:r>
            <w:r>
              <w:rPr>
                <w:noProof/>
                <w:webHidden/>
              </w:rPr>
              <w:instrText xml:space="preserve"> PAGEREF _Toc44233572 \h </w:instrText>
            </w:r>
            <w:r>
              <w:rPr>
                <w:noProof/>
                <w:webHidden/>
              </w:rPr>
            </w:r>
            <w:r>
              <w:rPr>
                <w:noProof/>
                <w:webHidden/>
              </w:rPr>
              <w:fldChar w:fldCharType="separate"/>
            </w:r>
            <w:r>
              <w:rPr>
                <w:noProof/>
                <w:webHidden/>
              </w:rPr>
              <w:t>3</w:t>
            </w:r>
            <w:r>
              <w:rPr>
                <w:noProof/>
                <w:webHidden/>
              </w:rPr>
              <w:fldChar w:fldCharType="end"/>
            </w:r>
          </w:hyperlink>
        </w:p>
        <w:p w14:paraId="70193A19" w14:textId="6BE4161C"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3" w:history="1">
            <w:r w:rsidRPr="00C336CB">
              <w:rPr>
                <w:rStyle w:val="a3"/>
                <w:noProof/>
              </w:rPr>
              <w:t xml:space="preserve">2.4 </w:t>
            </w:r>
            <w:r w:rsidRPr="00C336CB">
              <w:rPr>
                <w:rStyle w:val="a3"/>
                <w:noProof/>
              </w:rPr>
              <w:t>错误类型码定义</w:t>
            </w:r>
            <w:r>
              <w:rPr>
                <w:noProof/>
                <w:webHidden/>
              </w:rPr>
              <w:tab/>
            </w:r>
            <w:r>
              <w:rPr>
                <w:noProof/>
                <w:webHidden/>
              </w:rPr>
              <w:fldChar w:fldCharType="begin"/>
            </w:r>
            <w:r>
              <w:rPr>
                <w:noProof/>
                <w:webHidden/>
              </w:rPr>
              <w:instrText xml:space="preserve"> PAGEREF _Toc44233573 \h </w:instrText>
            </w:r>
            <w:r>
              <w:rPr>
                <w:noProof/>
                <w:webHidden/>
              </w:rPr>
            </w:r>
            <w:r>
              <w:rPr>
                <w:noProof/>
                <w:webHidden/>
              </w:rPr>
              <w:fldChar w:fldCharType="separate"/>
            </w:r>
            <w:r>
              <w:rPr>
                <w:noProof/>
                <w:webHidden/>
              </w:rPr>
              <w:t>4</w:t>
            </w:r>
            <w:r>
              <w:rPr>
                <w:noProof/>
                <w:webHidden/>
              </w:rPr>
              <w:fldChar w:fldCharType="end"/>
            </w:r>
          </w:hyperlink>
        </w:p>
        <w:p w14:paraId="12D6BD5B" w14:textId="2816A02E"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4" w:history="1">
            <w:r w:rsidRPr="00C336CB">
              <w:rPr>
                <w:rStyle w:val="a3"/>
                <w:noProof/>
              </w:rPr>
              <w:t>2.5</w:t>
            </w:r>
            <w:r w:rsidRPr="00C336CB">
              <w:rPr>
                <w:rStyle w:val="a3"/>
                <w:noProof/>
              </w:rPr>
              <w:t>中间代码结构定义</w:t>
            </w:r>
            <w:r>
              <w:rPr>
                <w:noProof/>
                <w:webHidden/>
              </w:rPr>
              <w:tab/>
            </w:r>
            <w:r>
              <w:rPr>
                <w:noProof/>
                <w:webHidden/>
              </w:rPr>
              <w:fldChar w:fldCharType="begin"/>
            </w:r>
            <w:r>
              <w:rPr>
                <w:noProof/>
                <w:webHidden/>
              </w:rPr>
              <w:instrText xml:space="preserve"> PAGEREF _Toc44233574 \h </w:instrText>
            </w:r>
            <w:r>
              <w:rPr>
                <w:noProof/>
                <w:webHidden/>
              </w:rPr>
            </w:r>
            <w:r>
              <w:rPr>
                <w:noProof/>
                <w:webHidden/>
              </w:rPr>
              <w:fldChar w:fldCharType="separate"/>
            </w:r>
            <w:r>
              <w:rPr>
                <w:noProof/>
                <w:webHidden/>
              </w:rPr>
              <w:t>5</w:t>
            </w:r>
            <w:r>
              <w:rPr>
                <w:noProof/>
                <w:webHidden/>
              </w:rPr>
              <w:fldChar w:fldCharType="end"/>
            </w:r>
          </w:hyperlink>
        </w:p>
        <w:p w14:paraId="532B11AB" w14:textId="606DAE61"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5" w:history="1">
            <w:r w:rsidRPr="00C336CB">
              <w:rPr>
                <w:rStyle w:val="a3"/>
                <w:noProof/>
              </w:rPr>
              <w:t xml:space="preserve">2.6 </w:t>
            </w:r>
            <w:r w:rsidRPr="00C336CB">
              <w:rPr>
                <w:rStyle w:val="a3"/>
                <w:noProof/>
              </w:rPr>
              <w:t>目标代码指令集选择</w:t>
            </w:r>
            <w:r>
              <w:rPr>
                <w:noProof/>
                <w:webHidden/>
              </w:rPr>
              <w:tab/>
            </w:r>
            <w:r>
              <w:rPr>
                <w:noProof/>
                <w:webHidden/>
              </w:rPr>
              <w:fldChar w:fldCharType="begin"/>
            </w:r>
            <w:r>
              <w:rPr>
                <w:noProof/>
                <w:webHidden/>
              </w:rPr>
              <w:instrText xml:space="preserve"> PAGEREF _Toc44233575 \h </w:instrText>
            </w:r>
            <w:r>
              <w:rPr>
                <w:noProof/>
                <w:webHidden/>
              </w:rPr>
            </w:r>
            <w:r>
              <w:rPr>
                <w:noProof/>
                <w:webHidden/>
              </w:rPr>
              <w:fldChar w:fldCharType="separate"/>
            </w:r>
            <w:r>
              <w:rPr>
                <w:noProof/>
                <w:webHidden/>
              </w:rPr>
              <w:t>5</w:t>
            </w:r>
            <w:r>
              <w:rPr>
                <w:noProof/>
                <w:webHidden/>
              </w:rPr>
              <w:fldChar w:fldCharType="end"/>
            </w:r>
          </w:hyperlink>
        </w:p>
        <w:p w14:paraId="36519D25" w14:textId="63494490" w:rsidR="009E6C79" w:rsidRDefault="009E6C79">
          <w:pPr>
            <w:pStyle w:val="11"/>
            <w:tabs>
              <w:tab w:val="right" w:leader="dot" w:pos="8296"/>
            </w:tabs>
            <w:rPr>
              <w:rFonts w:asciiTheme="minorHAnsi" w:eastAsiaTheme="minorEastAsia" w:hAnsiTheme="minorHAnsi" w:cstheme="minorBidi"/>
              <w:noProof/>
              <w:sz w:val="21"/>
              <w:szCs w:val="22"/>
            </w:rPr>
          </w:pPr>
          <w:hyperlink w:anchor="_Toc44233576" w:history="1">
            <w:r w:rsidRPr="00C336CB">
              <w:rPr>
                <w:rStyle w:val="a3"/>
                <w:noProof/>
              </w:rPr>
              <w:t>3</w:t>
            </w:r>
            <w:r w:rsidRPr="00C336CB">
              <w:rPr>
                <w:rStyle w:val="a3"/>
                <w:noProof/>
              </w:rPr>
              <w:t>系统设计与实现</w:t>
            </w:r>
            <w:r>
              <w:rPr>
                <w:noProof/>
                <w:webHidden/>
              </w:rPr>
              <w:tab/>
            </w:r>
            <w:r>
              <w:rPr>
                <w:noProof/>
                <w:webHidden/>
              </w:rPr>
              <w:fldChar w:fldCharType="begin"/>
            </w:r>
            <w:r>
              <w:rPr>
                <w:noProof/>
                <w:webHidden/>
              </w:rPr>
              <w:instrText xml:space="preserve"> PAGEREF _Toc44233576 \h </w:instrText>
            </w:r>
            <w:r>
              <w:rPr>
                <w:noProof/>
                <w:webHidden/>
              </w:rPr>
            </w:r>
            <w:r>
              <w:rPr>
                <w:noProof/>
                <w:webHidden/>
              </w:rPr>
              <w:fldChar w:fldCharType="separate"/>
            </w:r>
            <w:r>
              <w:rPr>
                <w:noProof/>
                <w:webHidden/>
              </w:rPr>
              <w:t>7</w:t>
            </w:r>
            <w:r>
              <w:rPr>
                <w:noProof/>
                <w:webHidden/>
              </w:rPr>
              <w:fldChar w:fldCharType="end"/>
            </w:r>
          </w:hyperlink>
        </w:p>
        <w:p w14:paraId="74066DFA" w14:textId="76C34B79"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7" w:history="1">
            <w:r w:rsidRPr="00C336CB">
              <w:rPr>
                <w:rStyle w:val="a3"/>
                <w:noProof/>
              </w:rPr>
              <w:t>3.1</w:t>
            </w:r>
            <w:r w:rsidRPr="00C336CB">
              <w:rPr>
                <w:rStyle w:val="a3"/>
                <w:noProof/>
              </w:rPr>
              <w:t>词法分析器</w:t>
            </w:r>
            <w:r>
              <w:rPr>
                <w:noProof/>
                <w:webHidden/>
              </w:rPr>
              <w:tab/>
            </w:r>
            <w:r>
              <w:rPr>
                <w:noProof/>
                <w:webHidden/>
              </w:rPr>
              <w:fldChar w:fldCharType="begin"/>
            </w:r>
            <w:r>
              <w:rPr>
                <w:noProof/>
                <w:webHidden/>
              </w:rPr>
              <w:instrText xml:space="preserve"> PAGEREF _Toc44233577 \h </w:instrText>
            </w:r>
            <w:r>
              <w:rPr>
                <w:noProof/>
                <w:webHidden/>
              </w:rPr>
            </w:r>
            <w:r>
              <w:rPr>
                <w:noProof/>
                <w:webHidden/>
              </w:rPr>
              <w:fldChar w:fldCharType="separate"/>
            </w:r>
            <w:r>
              <w:rPr>
                <w:noProof/>
                <w:webHidden/>
              </w:rPr>
              <w:t>7</w:t>
            </w:r>
            <w:r>
              <w:rPr>
                <w:noProof/>
                <w:webHidden/>
              </w:rPr>
              <w:fldChar w:fldCharType="end"/>
            </w:r>
          </w:hyperlink>
        </w:p>
        <w:p w14:paraId="35B61259" w14:textId="48DA885E"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8" w:history="1">
            <w:r w:rsidRPr="00C336CB">
              <w:rPr>
                <w:rStyle w:val="a3"/>
                <w:noProof/>
              </w:rPr>
              <w:t>3.2</w:t>
            </w:r>
            <w:r w:rsidRPr="00C336CB">
              <w:rPr>
                <w:rStyle w:val="a3"/>
                <w:noProof/>
              </w:rPr>
              <w:t>语法分析器</w:t>
            </w:r>
            <w:r>
              <w:rPr>
                <w:noProof/>
                <w:webHidden/>
              </w:rPr>
              <w:tab/>
            </w:r>
            <w:r>
              <w:rPr>
                <w:noProof/>
                <w:webHidden/>
              </w:rPr>
              <w:fldChar w:fldCharType="begin"/>
            </w:r>
            <w:r>
              <w:rPr>
                <w:noProof/>
                <w:webHidden/>
              </w:rPr>
              <w:instrText xml:space="preserve"> PAGEREF _Toc44233578 \h </w:instrText>
            </w:r>
            <w:r>
              <w:rPr>
                <w:noProof/>
                <w:webHidden/>
              </w:rPr>
            </w:r>
            <w:r>
              <w:rPr>
                <w:noProof/>
                <w:webHidden/>
              </w:rPr>
              <w:fldChar w:fldCharType="separate"/>
            </w:r>
            <w:r>
              <w:rPr>
                <w:noProof/>
                <w:webHidden/>
              </w:rPr>
              <w:t>9</w:t>
            </w:r>
            <w:r>
              <w:rPr>
                <w:noProof/>
                <w:webHidden/>
              </w:rPr>
              <w:fldChar w:fldCharType="end"/>
            </w:r>
          </w:hyperlink>
        </w:p>
        <w:p w14:paraId="24EAA3FF" w14:textId="69ABC147"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79" w:history="1">
            <w:r w:rsidRPr="00C336CB">
              <w:rPr>
                <w:rStyle w:val="a3"/>
                <w:noProof/>
              </w:rPr>
              <w:t>3.3</w:t>
            </w:r>
            <w:r w:rsidRPr="00C336CB">
              <w:rPr>
                <w:rStyle w:val="a3"/>
                <w:noProof/>
              </w:rPr>
              <w:t>符号表管理</w:t>
            </w:r>
            <w:r>
              <w:rPr>
                <w:noProof/>
                <w:webHidden/>
              </w:rPr>
              <w:tab/>
            </w:r>
            <w:r>
              <w:rPr>
                <w:noProof/>
                <w:webHidden/>
              </w:rPr>
              <w:fldChar w:fldCharType="begin"/>
            </w:r>
            <w:r>
              <w:rPr>
                <w:noProof/>
                <w:webHidden/>
              </w:rPr>
              <w:instrText xml:space="preserve"> PAGEREF _Toc44233579 \h </w:instrText>
            </w:r>
            <w:r>
              <w:rPr>
                <w:noProof/>
                <w:webHidden/>
              </w:rPr>
            </w:r>
            <w:r>
              <w:rPr>
                <w:noProof/>
                <w:webHidden/>
              </w:rPr>
              <w:fldChar w:fldCharType="separate"/>
            </w:r>
            <w:r>
              <w:rPr>
                <w:noProof/>
                <w:webHidden/>
              </w:rPr>
              <w:t>9</w:t>
            </w:r>
            <w:r>
              <w:rPr>
                <w:noProof/>
                <w:webHidden/>
              </w:rPr>
              <w:fldChar w:fldCharType="end"/>
            </w:r>
          </w:hyperlink>
        </w:p>
        <w:p w14:paraId="58A221EF" w14:textId="1E62774C"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80" w:history="1">
            <w:r w:rsidRPr="00C336CB">
              <w:rPr>
                <w:rStyle w:val="a3"/>
                <w:noProof/>
              </w:rPr>
              <w:t>3.4</w:t>
            </w:r>
            <w:r w:rsidRPr="00C336CB">
              <w:rPr>
                <w:rStyle w:val="a3"/>
                <w:noProof/>
              </w:rPr>
              <w:t>编译程序报错功能</w:t>
            </w:r>
            <w:r>
              <w:rPr>
                <w:noProof/>
                <w:webHidden/>
              </w:rPr>
              <w:tab/>
            </w:r>
            <w:r>
              <w:rPr>
                <w:noProof/>
                <w:webHidden/>
              </w:rPr>
              <w:fldChar w:fldCharType="begin"/>
            </w:r>
            <w:r>
              <w:rPr>
                <w:noProof/>
                <w:webHidden/>
              </w:rPr>
              <w:instrText xml:space="preserve"> PAGEREF _Toc44233580 \h </w:instrText>
            </w:r>
            <w:r>
              <w:rPr>
                <w:noProof/>
                <w:webHidden/>
              </w:rPr>
            </w:r>
            <w:r>
              <w:rPr>
                <w:noProof/>
                <w:webHidden/>
              </w:rPr>
              <w:fldChar w:fldCharType="separate"/>
            </w:r>
            <w:r>
              <w:rPr>
                <w:noProof/>
                <w:webHidden/>
              </w:rPr>
              <w:t>11</w:t>
            </w:r>
            <w:r>
              <w:rPr>
                <w:noProof/>
                <w:webHidden/>
              </w:rPr>
              <w:fldChar w:fldCharType="end"/>
            </w:r>
          </w:hyperlink>
        </w:p>
        <w:p w14:paraId="5EFCC5C8" w14:textId="3F19E93E"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81" w:history="1">
            <w:r w:rsidRPr="00C336CB">
              <w:rPr>
                <w:rStyle w:val="a3"/>
                <w:noProof/>
              </w:rPr>
              <w:t>3.5</w:t>
            </w:r>
            <w:r w:rsidRPr="00C336CB">
              <w:rPr>
                <w:rStyle w:val="a3"/>
                <w:noProof/>
              </w:rPr>
              <w:t>中间代码生成功能</w:t>
            </w:r>
            <w:r>
              <w:rPr>
                <w:noProof/>
                <w:webHidden/>
              </w:rPr>
              <w:tab/>
            </w:r>
            <w:r>
              <w:rPr>
                <w:noProof/>
                <w:webHidden/>
              </w:rPr>
              <w:fldChar w:fldCharType="begin"/>
            </w:r>
            <w:r>
              <w:rPr>
                <w:noProof/>
                <w:webHidden/>
              </w:rPr>
              <w:instrText xml:space="preserve"> PAGEREF _Toc44233581 \h </w:instrText>
            </w:r>
            <w:r>
              <w:rPr>
                <w:noProof/>
                <w:webHidden/>
              </w:rPr>
            </w:r>
            <w:r>
              <w:rPr>
                <w:noProof/>
                <w:webHidden/>
              </w:rPr>
              <w:fldChar w:fldCharType="separate"/>
            </w:r>
            <w:r>
              <w:rPr>
                <w:noProof/>
                <w:webHidden/>
              </w:rPr>
              <w:t>12</w:t>
            </w:r>
            <w:r>
              <w:rPr>
                <w:noProof/>
                <w:webHidden/>
              </w:rPr>
              <w:fldChar w:fldCharType="end"/>
            </w:r>
          </w:hyperlink>
        </w:p>
        <w:p w14:paraId="223C8271" w14:textId="22974EBE"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82" w:history="1">
            <w:r w:rsidRPr="00C336CB">
              <w:rPr>
                <w:rStyle w:val="a3"/>
                <w:noProof/>
              </w:rPr>
              <w:t>3.6</w:t>
            </w:r>
            <w:r w:rsidRPr="00C336CB">
              <w:rPr>
                <w:rStyle w:val="a3"/>
                <w:noProof/>
              </w:rPr>
              <w:t>汇编代码生成功能</w:t>
            </w:r>
            <w:r>
              <w:rPr>
                <w:noProof/>
                <w:webHidden/>
              </w:rPr>
              <w:tab/>
            </w:r>
            <w:r>
              <w:rPr>
                <w:noProof/>
                <w:webHidden/>
              </w:rPr>
              <w:fldChar w:fldCharType="begin"/>
            </w:r>
            <w:r>
              <w:rPr>
                <w:noProof/>
                <w:webHidden/>
              </w:rPr>
              <w:instrText xml:space="preserve"> PAGEREF _Toc44233582 \h </w:instrText>
            </w:r>
            <w:r>
              <w:rPr>
                <w:noProof/>
                <w:webHidden/>
              </w:rPr>
            </w:r>
            <w:r>
              <w:rPr>
                <w:noProof/>
                <w:webHidden/>
              </w:rPr>
              <w:fldChar w:fldCharType="separate"/>
            </w:r>
            <w:r>
              <w:rPr>
                <w:noProof/>
                <w:webHidden/>
              </w:rPr>
              <w:t>12</w:t>
            </w:r>
            <w:r>
              <w:rPr>
                <w:noProof/>
                <w:webHidden/>
              </w:rPr>
              <w:fldChar w:fldCharType="end"/>
            </w:r>
          </w:hyperlink>
        </w:p>
        <w:p w14:paraId="0664FB67" w14:textId="5AA6C361" w:rsidR="009E6C79" w:rsidRDefault="009E6C79">
          <w:pPr>
            <w:pStyle w:val="11"/>
            <w:tabs>
              <w:tab w:val="right" w:leader="dot" w:pos="8296"/>
            </w:tabs>
            <w:rPr>
              <w:rFonts w:asciiTheme="minorHAnsi" w:eastAsiaTheme="minorEastAsia" w:hAnsiTheme="minorHAnsi" w:cstheme="minorBidi"/>
              <w:noProof/>
              <w:sz w:val="21"/>
              <w:szCs w:val="22"/>
            </w:rPr>
          </w:pPr>
          <w:hyperlink w:anchor="_Toc44233583" w:history="1">
            <w:r w:rsidRPr="00C336CB">
              <w:rPr>
                <w:rStyle w:val="a3"/>
                <w:noProof/>
              </w:rPr>
              <w:t>4</w:t>
            </w:r>
            <w:r w:rsidRPr="00C336CB">
              <w:rPr>
                <w:rStyle w:val="a3"/>
                <w:noProof/>
              </w:rPr>
              <w:t>系统测试与评价</w:t>
            </w:r>
            <w:r>
              <w:rPr>
                <w:noProof/>
                <w:webHidden/>
              </w:rPr>
              <w:tab/>
            </w:r>
            <w:r>
              <w:rPr>
                <w:noProof/>
                <w:webHidden/>
              </w:rPr>
              <w:fldChar w:fldCharType="begin"/>
            </w:r>
            <w:r>
              <w:rPr>
                <w:noProof/>
                <w:webHidden/>
              </w:rPr>
              <w:instrText xml:space="preserve"> PAGEREF _Toc44233583 \h </w:instrText>
            </w:r>
            <w:r>
              <w:rPr>
                <w:noProof/>
                <w:webHidden/>
              </w:rPr>
            </w:r>
            <w:r>
              <w:rPr>
                <w:noProof/>
                <w:webHidden/>
              </w:rPr>
              <w:fldChar w:fldCharType="separate"/>
            </w:r>
            <w:r>
              <w:rPr>
                <w:noProof/>
                <w:webHidden/>
              </w:rPr>
              <w:t>14</w:t>
            </w:r>
            <w:r>
              <w:rPr>
                <w:noProof/>
                <w:webHidden/>
              </w:rPr>
              <w:fldChar w:fldCharType="end"/>
            </w:r>
          </w:hyperlink>
        </w:p>
        <w:p w14:paraId="6B0D436E" w14:textId="5902ADE8"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84" w:history="1">
            <w:r w:rsidRPr="00C336CB">
              <w:rPr>
                <w:rStyle w:val="a3"/>
                <w:noProof/>
              </w:rPr>
              <w:t>4.1</w:t>
            </w:r>
            <w:r w:rsidRPr="00C336CB">
              <w:rPr>
                <w:rStyle w:val="a3"/>
                <w:noProof/>
              </w:rPr>
              <w:t>测试用例</w:t>
            </w:r>
            <w:r>
              <w:rPr>
                <w:noProof/>
                <w:webHidden/>
              </w:rPr>
              <w:tab/>
            </w:r>
            <w:r>
              <w:rPr>
                <w:noProof/>
                <w:webHidden/>
              </w:rPr>
              <w:fldChar w:fldCharType="begin"/>
            </w:r>
            <w:r>
              <w:rPr>
                <w:noProof/>
                <w:webHidden/>
              </w:rPr>
              <w:instrText xml:space="preserve"> PAGEREF _Toc44233584 \h </w:instrText>
            </w:r>
            <w:r>
              <w:rPr>
                <w:noProof/>
                <w:webHidden/>
              </w:rPr>
            </w:r>
            <w:r>
              <w:rPr>
                <w:noProof/>
                <w:webHidden/>
              </w:rPr>
              <w:fldChar w:fldCharType="separate"/>
            </w:r>
            <w:r>
              <w:rPr>
                <w:noProof/>
                <w:webHidden/>
              </w:rPr>
              <w:t>14</w:t>
            </w:r>
            <w:r>
              <w:rPr>
                <w:noProof/>
                <w:webHidden/>
              </w:rPr>
              <w:fldChar w:fldCharType="end"/>
            </w:r>
          </w:hyperlink>
        </w:p>
        <w:p w14:paraId="76E0C8D2" w14:textId="2D39D766" w:rsidR="009E6C79" w:rsidRDefault="009E6C79">
          <w:pPr>
            <w:pStyle w:val="31"/>
            <w:tabs>
              <w:tab w:val="right" w:leader="dot" w:pos="8296"/>
            </w:tabs>
            <w:ind w:left="960"/>
            <w:rPr>
              <w:rFonts w:asciiTheme="minorHAnsi" w:eastAsiaTheme="minorEastAsia" w:hAnsiTheme="minorHAnsi" w:cstheme="minorBidi"/>
              <w:noProof/>
              <w:sz w:val="21"/>
              <w:szCs w:val="22"/>
            </w:rPr>
          </w:pPr>
          <w:hyperlink w:anchor="_Toc44233585" w:history="1">
            <w:r w:rsidRPr="00C336CB">
              <w:rPr>
                <w:rStyle w:val="a3"/>
                <w:noProof/>
              </w:rPr>
              <w:t>4.1.1</w:t>
            </w:r>
            <w:r w:rsidRPr="00C336CB">
              <w:rPr>
                <w:rStyle w:val="a3"/>
                <w:noProof/>
              </w:rPr>
              <w:t>词法分析、语法分析测试样例</w:t>
            </w:r>
            <w:r>
              <w:rPr>
                <w:noProof/>
                <w:webHidden/>
              </w:rPr>
              <w:tab/>
            </w:r>
            <w:r>
              <w:rPr>
                <w:noProof/>
                <w:webHidden/>
              </w:rPr>
              <w:fldChar w:fldCharType="begin"/>
            </w:r>
            <w:r>
              <w:rPr>
                <w:noProof/>
                <w:webHidden/>
              </w:rPr>
              <w:instrText xml:space="preserve"> PAGEREF _Toc44233585 \h </w:instrText>
            </w:r>
            <w:r>
              <w:rPr>
                <w:noProof/>
                <w:webHidden/>
              </w:rPr>
            </w:r>
            <w:r>
              <w:rPr>
                <w:noProof/>
                <w:webHidden/>
              </w:rPr>
              <w:fldChar w:fldCharType="separate"/>
            </w:r>
            <w:r>
              <w:rPr>
                <w:noProof/>
                <w:webHidden/>
              </w:rPr>
              <w:t>14</w:t>
            </w:r>
            <w:r>
              <w:rPr>
                <w:noProof/>
                <w:webHidden/>
              </w:rPr>
              <w:fldChar w:fldCharType="end"/>
            </w:r>
          </w:hyperlink>
        </w:p>
        <w:p w14:paraId="288515DA" w14:textId="3EA20D5B" w:rsidR="009E6C79" w:rsidRDefault="009E6C79">
          <w:pPr>
            <w:pStyle w:val="31"/>
            <w:tabs>
              <w:tab w:val="right" w:leader="dot" w:pos="8296"/>
            </w:tabs>
            <w:ind w:left="960"/>
            <w:rPr>
              <w:rFonts w:asciiTheme="minorHAnsi" w:eastAsiaTheme="minorEastAsia" w:hAnsiTheme="minorHAnsi" w:cstheme="minorBidi"/>
              <w:noProof/>
              <w:sz w:val="21"/>
              <w:szCs w:val="22"/>
            </w:rPr>
          </w:pPr>
          <w:hyperlink w:anchor="_Toc44233586" w:history="1">
            <w:r w:rsidRPr="00C336CB">
              <w:rPr>
                <w:rStyle w:val="a3"/>
                <w:noProof/>
              </w:rPr>
              <w:t>4.1.2</w:t>
            </w:r>
            <w:r w:rsidRPr="00C336CB">
              <w:rPr>
                <w:rStyle w:val="a3"/>
                <w:noProof/>
              </w:rPr>
              <w:t>报错功能测试样例</w:t>
            </w:r>
            <w:r>
              <w:rPr>
                <w:noProof/>
                <w:webHidden/>
              </w:rPr>
              <w:tab/>
            </w:r>
            <w:r>
              <w:rPr>
                <w:noProof/>
                <w:webHidden/>
              </w:rPr>
              <w:fldChar w:fldCharType="begin"/>
            </w:r>
            <w:r>
              <w:rPr>
                <w:noProof/>
                <w:webHidden/>
              </w:rPr>
              <w:instrText xml:space="preserve"> PAGEREF _Toc44233586 \h </w:instrText>
            </w:r>
            <w:r>
              <w:rPr>
                <w:noProof/>
                <w:webHidden/>
              </w:rPr>
            </w:r>
            <w:r>
              <w:rPr>
                <w:noProof/>
                <w:webHidden/>
              </w:rPr>
              <w:fldChar w:fldCharType="separate"/>
            </w:r>
            <w:r>
              <w:rPr>
                <w:noProof/>
                <w:webHidden/>
              </w:rPr>
              <w:t>15</w:t>
            </w:r>
            <w:r>
              <w:rPr>
                <w:noProof/>
                <w:webHidden/>
              </w:rPr>
              <w:fldChar w:fldCharType="end"/>
            </w:r>
          </w:hyperlink>
        </w:p>
        <w:p w14:paraId="14A425E3" w14:textId="42505261" w:rsidR="009E6C79" w:rsidRDefault="009E6C79">
          <w:pPr>
            <w:pStyle w:val="31"/>
            <w:tabs>
              <w:tab w:val="right" w:leader="dot" w:pos="8296"/>
            </w:tabs>
            <w:ind w:left="960"/>
            <w:rPr>
              <w:rFonts w:asciiTheme="minorHAnsi" w:eastAsiaTheme="minorEastAsia" w:hAnsiTheme="minorHAnsi" w:cstheme="minorBidi"/>
              <w:noProof/>
              <w:sz w:val="21"/>
              <w:szCs w:val="22"/>
            </w:rPr>
          </w:pPr>
          <w:hyperlink w:anchor="_Toc44233587" w:history="1">
            <w:r w:rsidRPr="00C336CB">
              <w:rPr>
                <w:rStyle w:val="a3"/>
                <w:noProof/>
              </w:rPr>
              <w:t>4.1.3</w:t>
            </w:r>
            <w:r w:rsidRPr="00C336CB">
              <w:rPr>
                <w:rStyle w:val="a3"/>
                <w:noProof/>
              </w:rPr>
              <w:t>针对自增自减功能测试样例</w:t>
            </w:r>
            <w:r>
              <w:rPr>
                <w:noProof/>
                <w:webHidden/>
              </w:rPr>
              <w:tab/>
            </w:r>
            <w:r>
              <w:rPr>
                <w:noProof/>
                <w:webHidden/>
              </w:rPr>
              <w:fldChar w:fldCharType="begin"/>
            </w:r>
            <w:r>
              <w:rPr>
                <w:noProof/>
                <w:webHidden/>
              </w:rPr>
              <w:instrText xml:space="preserve"> PAGEREF _Toc44233587 \h </w:instrText>
            </w:r>
            <w:r>
              <w:rPr>
                <w:noProof/>
                <w:webHidden/>
              </w:rPr>
            </w:r>
            <w:r>
              <w:rPr>
                <w:noProof/>
                <w:webHidden/>
              </w:rPr>
              <w:fldChar w:fldCharType="separate"/>
            </w:r>
            <w:r>
              <w:rPr>
                <w:noProof/>
                <w:webHidden/>
              </w:rPr>
              <w:t>16</w:t>
            </w:r>
            <w:r>
              <w:rPr>
                <w:noProof/>
                <w:webHidden/>
              </w:rPr>
              <w:fldChar w:fldCharType="end"/>
            </w:r>
          </w:hyperlink>
        </w:p>
        <w:p w14:paraId="784E3932" w14:textId="677588C0" w:rsidR="009E6C79" w:rsidRDefault="009E6C79">
          <w:pPr>
            <w:pStyle w:val="31"/>
            <w:tabs>
              <w:tab w:val="right" w:leader="dot" w:pos="8296"/>
            </w:tabs>
            <w:ind w:left="960"/>
            <w:rPr>
              <w:rFonts w:asciiTheme="minorHAnsi" w:eastAsiaTheme="minorEastAsia" w:hAnsiTheme="minorHAnsi" w:cstheme="minorBidi"/>
              <w:noProof/>
              <w:sz w:val="21"/>
              <w:szCs w:val="22"/>
            </w:rPr>
          </w:pPr>
          <w:hyperlink w:anchor="_Toc44233588" w:history="1">
            <w:r w:rsidRPr="00C336CB">
              <w:rPr>
                <w:rStyle w:val="a3"/>
                <w:noProof/>
              </w:rPr>
              <w:t>4.1.4</w:t>
            </w:r>
            <w:r w:rsidRPr="00C336CB">
              <w:rPr>
                <w:rStyle w:val="a3"/>
                <w:noProof/>
              </w:rPr>
              <w:t>符号表、中间代码、汇编代码生成功能正确测试样例</w:t>
            </w:r>
            <w:r>
              <w:rPr>
                <w:noProof/>
                <w:webHidden/>
              </w:rPr>
              <w:tab/>
            </w:r>
            <w:r>
              <w:rPr>
                <w:noProof/>
                <w:webHidden/>
              </w:rPr>
              <w:fldChar w:fldCharType="begin"/>
            </w:r>
            <w:r>
              <w:rPr>
                <w:noProof/>
                <w:webHidden/>
              </w:rPr>
              <w:instrText xml:space="preserve"> PAGEREF _Toc44233588 \h </w:instrText>
            </w:r>
            <w:r>
              <w:rPr>
                <w:noProof/>
                <w:webHidden/>
              </w:rPr>
            </w:r>
            <w:r>
              <w:rPr>
                <w:noProof/>
                <w:webHidden/>
              </w:rPr>
              <w:fldChar w:fldCharType="separate"/>
            </w:r>
            <w:r>
              <w:rPr>
                <w:noProof/>
                <w:webHidden/>
              </w:rPr>
              <w:t>17</w:t>
            </w:r>
            <w:r>
              <w:rPr>
                <w:noProof/>
                <w:webHidden/>
              </w:rPr>
              <w:fldChar w:fldCharType="end"/>
            </w:r>
          </w:hyperlink>
        </w:p>
        <w:p w14:paraId="6BF53B28" w14:textId="466F1DD4"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89" w:history="1">
            <w:r w:rsidRPr="00C336CB">
              <w:rPr>
                <w:rStyle w:val="a3"/>
                <w:noProof/>
              </w:rPr>
              <w:t xml:space="preserve">4.2 </w:t>
            </w:r>
            <w:r w:rsidRPr="00C336CB">
              <w:rPr>
                <w:rStyle w:val="a3"/>
                <w:noProof/>
              </w:rPr>
              <w:t>正确性测试</w:t>
            </w:r>
            <w:r>
              <w:rPr>
                <w:noProof/>
                <w:webHidden/>
              </w:rPr>
              <w:tab/>
            </w:r>
            <w:r>
              <w:rPr>
                <w:noProof/>
                <w:webHidden/>
              </w:rPr>
              <w:fldChar w:fldCharType="begin"/>
            </w:r>
            <w:r>
              <w:rPr>
                <w:noProof/>
                <w:webHidden/>
              </w:rPr>
              <w:instrText xml:space="preserve"> PAGEREF _Toc44233589 \h </w:instrText>
            </w:r>
            <w:r>
              <w:rPr>
                <w:noProof/>
                <w:webHidden/>
              </w:rPr>
            </w:r>
            <w:r>
              <w:rPr>
                <w:noProof/>
                <w:webHidden/>
              </w:rPr>
              <w:fldChar w:fldCharType="separate"/>
            </w:r>
            <w:r>
              <w:rPr>
                <w:noProof/>
                <w:webHidden/>
              </w:rPr>
              <w:t>17</w:t>
            </w:r>
            <w:r>
              <w:rPr>
                <w:noProof/>
                <w:webHidden/>
              </w:rPr>
              <w:fldChar w:fldCharType="end"/>
            </w:r>
          </w:hyperlink>
        </w:p>
        <w:p w14:paraId="39EB6172" w14:textId="33F6F4C0" w:rsidR="009E6C79" w:rsidRDefault="009E6C79">
          <w:pPr>
            <w:pStyle w:val="31"/>
            <w:tabs>
              <w:tab w:val="right" w:leader="dot" w:pos="8296"/>
            </w:tabs>
            <w:ind w:left="960"/>
            <w:rPr>
              <w:rFonts w:asciiTheme="minorHAnsi" w:eastAsiaTheme="minorEastAsia" w:hAnsiTheme="minorHAnsi" w:cstheme="minorBidi"/>
              <w:noProof/>
              <w:sz w:val="21"/>
              <w:szCs w:val="22"/>
            </w:rPr>
          </w:pPr>
          <w:hyperlink w:anchor="_Toc44233590" w:history="1">
            <w:r w:rsidRPr="00C336CB">
              <w:rPr>
                <w:rStyle w:val="a3"/>
                <w:noProof/>
              </w:rPr>
              <w:t>4.2.1</w:t>
            </w:r>
            <w:r w:rsidRPr="00C336CB">
              <w:rPr>
                <w:rStyle w:val="a3"/>
                <w:noProof/>
              </w:rPr>
              <w:t>语法分析与词法分析</w:t>
            </w:r>
            <w:r>
              <w:rPr>
                <w:noProof/>
                <w:webHidden/>
              </w:rPr>
              <w:tab/>
            </w:r>
            <w:r>
              <w:rPr>
                <w:noProof/>
                <w:webHidden/>
              </w:rPr>
              <w:fldChar w:fldCharType="begin"/>
            </w:r>
            <w:r>
              <w:rPr>
                <w:noProof/>
                <w:webHidden/>
              </w:rPr>
              <w:instrText xml:space="preserve"> PAGEREF _Toc44233590 \h </w:instrText>
            </w:r>
            <w:r>
              <w:rPr>
                <w:noProof/>
                <w:webHidden/>
              </w:rPr>
            </w:r>
            <w:r>
              <w:rPr>
                <w:noProof/>
                <w:webHidden/>
              </w:rPr>
              <w:fldChar w:fldCharType="separate"/>
            </w:r>
            <w:r>
              <w:rPr>
                <w:noProof/>
                <w:webHidden/>
              </w:rPr>
              <w:t>17</w:t>
            </w:r>
            <w:r>
              <w:rPr>
                <w:noProof/>
                <w:webHidden/>
              </w:rPr>
              <w:fldChar w:fldCharType="end"/>
            </w:r>
          </w:hyperlink>
        </w:p>
        <w:p w14:paraId="16062C42" w14:textId="46B6DCC2" w:rsidR="009E6C79" w:rsidRDefault="009E6C79">
          <w:pPr>
            <w:pStyle w:val="31"/>
            <w:tabs>
              <w:tab w:val="right" w:leader="dot" w:pos="8296"/>
            </w:tabs>
            <w:ind w:left="960"/>
            <w:rPr>
              <w:rFonts w:asciiTheme="minorHAnsi" w:eastAsiaTheme="minorEastAsia" w:hAnsiTheme="minorHAnsi" w:cstheme="minorBidi"/>
              <w:noProof/>
              <w:sz w:val="21"/>
              <w:szCs w:val="22"/>
            </w:rPr>
          </w:pPr>
          <w:hyperlink w:anchor="_Toc44233591" w:history="1">
            <w:r w:rsidRPr="00C336CB">
              <w:rPr>
                <w:rStyle w:val="a3"/>
                <w:noProof/>
              </w:rPr>
              <w:t xml:space="preserve">4.2.1 </w:t>
            </w:r>
            <w:r w:rsidRPr="00C336CB">
              <w:rPr>
                <w:rStyle w:val="a3"/>
                <w:noProof/>
              </w:rPr>
              <w:t>生成符号表、中间代码、汇编代码测试</w:t>
            </w:r>
            <w:r>
              <w:rPr>
                <w:noProof/>
                <w:webHidden/>
              </w:rPr>
              <w:tab/>
            </w:r>
            <w:r>
              <w:rPr>
                <w:noProof/>
                <w:webHidden/>
              </w:rPr>
              <w:fldChar w:fldCharType="begin"/>
            </w:r>
            <w:r>
              <w:rPr>
                <w:noProof/>
                <w:webHidden/>
              </w:rPr>
              <w:instrText xml:space="preserve"> PAGEREF _Toc44233591 \h </w:instrText>
            </w:r>
            <w:r>
              <w:rPr>
                <w:noProof/>
                <w:webHidden/>
              </w:rPr>
            </w:r>
            <w:r>
              <w:rPr>
                <w:noProof/>
                <w:webHidden/>
              </w:rPr>
              <w:fldChar w:fldCharType="separate"/>
            </w:r>
            <w:r>
              <w:rPr>
                <w:noProof/>
                <w:webHidden/>
              </w:rPr>
              <w:t>22</w:t>
            </w:r>
            <w:r>
              <w:rPr>
                <w:noProof/>
                <w:webHidden/>
              </w:rPr>
              <w:fldChar w:fldCharType="end"/>
            </w:r>
          </w:hyperlink>
        </w:p>
        <w:p w14:paraId="05DC8B4A" w14:textId="4914B461"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92" w:history="1">
            <w:r w:rsidRPr="00C336CB">
              <w:rPr>
                <w:rStyle w:val="a3"/>
                <w:noProof/>
              </w:rPr>
              <w:t xml:space="preserve">4.3 </w:t>
            </w:r>
            <w:r w:rsidRPr="00C336CB">
              <w:rPr>
                <w:rStyle w:val="a3"/>
                <w:noProof/>
              </w:rPr>
              <w:t>报错功能测试</w:t>
            </w:r>
            <w:r>
              <w:rPr>
                <w:noProof/>
                <w:webHidden/>
              </w:rPr>
              <w:tab/>
            </w:r>
            <w:r>
              <w:rPr>
                <w:noProof/>
                <w:webHidden/>
              </w:rPr>
              <w:fldChar w:fldCharType="begin"/>
            </w:r>
            <w:r>
              <w:rPr>
                <w:noProof/>
                <w:webHidden/>
              </w:rPr>
              <w:instrText xml:space="preserve"> PAGEREF _Toc44233592 \h </w:instrText>
            </w:r>
            <w:r>
              <w:rPr>
                <w:noProof/>
                <w:webHidden/>
              </w:rPr>
            </w:r>
            <w:r>
              <w:rPr>
                <w:noProof/>
                <w:webHidden/>
              </w:rPr>
              <w:fldChar w:fldCharType="separate"/>
            </w:r>
            <w:r>
              <w:rPr>
                <w:noProof/>
                <w:webHidden/>
              </w:rPr>
              <w:t>26</w:t>
            </w:r>
            <w:r>
              <w:rPr>
                <w:noProof/>
                <w:webHidden/>
              </w:rPr>
              <w:fldChar w:fldCharType="end"/>
            </w:r>
          </w:hyperlink>
        </w:p>
        <w:p w14:paraId="78D848E8" w14:textId="6891D69C"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93" w:history="1">
            <w:r w:rsidRPr="00C336CB">
              <w:rPr>
                <w:rStyle w:val="a3"/>
                <w:noProof/>
              </w:rPr>
              <w:t xml:space="preserve">4.4 </w:t>
            </w:r>
            <w:r w:rsidRPr="00C336CB">
              <w:rPr>
                <w:rStyle w:val="a3"/>
                <w:noProof/>
              </w:rPr>
              <w:t>系统的优点</w:t>
            </w:r>
            <w:r>
              <w:rPr>
                <w:noProof/>
                <w:webHidden/>
              </w:rPr>
              <w:tab/>
            </w:r>
            <w:r>
              <w:rPr>
                <w:noProof/>
                <w:webHidden/>
              </w:rPr>
              <w:fldChar w:fldCharType="begin"/>
            </w:r>
            <w:r>
              <w:rPr>
                <w:noProof/>
                <w:webHidden/>
              </w:rPr>
              <w:instrText xml:space="preserve"> PAGEREF _Toc44233593 \h </w:instrText>
            </w:r>
            <w:r>
              <w:rPr>
                <w:noProof/>
                <w:webHidden/>
              </w:rPr>
            </w:r>
            <w:r>
              <w:rPr>
                <w:noProof/>
                <w:webHidden/>
              </w:rPr>
              <w:fldChar w:fldCharType="separate"/>
            </w:r>
            <w:r>
              <w:rPr>
                <w:noProof/>
                <w:webHidden/>
              </w:rPr>
              <w:t>30</w:t>
            </w:r>
            <w:r>
              <w:rPr>
                <w:noProof/>
                <w:webHidden/>
              </w:rPr>
              <w:fldChar w:fldCharType="end"/>
            </w:r>
          </w:hyperlink>
        </w:p>
        <w:p w14:paraId="1C71E0DF" w14:textId="693D96DD" w:rsidR="009E6C79" w:rsidRDefault="009E6C79">
          <w:pPr>
            <w:pStyle w:val="21"/>
            <w:tabs>
              <w:tab w:val="right" w:leader="dot" w:pos="8296"/>
            </w:tabs>
            <w:ind w:left="480"/>
            <w:rPr>
              <w:rFonts w:asciiTheme="minorHAnsi" w:eastAsiaTheme="minorEastAsia" w:hAnsiTheme="minorHAnsi" w:cstheme="minorBidi"/>
              <w:noProof/>
              <w:sz w:val="21"/>
              <w:szCs w:val="22"/>
            </w:rPr>
          </w:pPr>
          <w:hyperlink w:anchor="_Toc44233594" w:history="1">
            <w:r w:rsidRPr="00C336CB">
              <w:rPr>
                <w:rStyle w:val="a3"/>
                <w:noProof/>
                <w:kern w:val="0"/>
              </w:rPr>
              <w:t xml:space="preserve">4.5 </w:t>
            </w:r>
            <w:r w:rsidRPr="00C336CB">
              <w:rPr>
                <w:rStyle w:val="a3"/>
                <w:noProof/>
                <w:kern w:val="0"/>
              </w:rPr>
              <w:t>系统的缺点</w:t>
            </w:r>
            <w:r>
              <w:rPr>
                <w:noProof/>
                <w:webHidden/>
              </w:rPr>
              <w:tab/>
            </w:r>
            <w:r>
              <w:rPr>
                <w:noProof/>
                <w:webHidden/>
              </w:rPr>
              <w:fldChar w:fldCharType="begin"/>
            </w:r>
            <w:r>
              <w:rPr>
                <w:noProof/>
                <w:webHidden/>
              </w:rPr>
              <w:instrText xml:space="preserve"> PAGEREF _Toc44233594 \h </w:instrText>
            </w:r>
            <w:r>
              <w:rPr>
                <w:noProof/>
                <w:webHidden/>
              </w:rPr>
            </w:r>
            <w:r>
              <w:rPr>
                <w:noProof/>
                <w:webHidden/>
              </w:rPr>
              <w:fldChar w:fldCharType="separate"/>
            </w:r>
            <w:r>
              <w:rPr>
                <w:noProof/>
                <w:webHidden/>
              </w:rPr>
              <w:t>31</w:t>
            </w:r>
            <w:r>
              <w:rPr>
                <w:noProof/>
                <w:webHidden/>
              </w:rPr>
              <w:fldChar w:fldCharType="end"/>
            </w:r>
          </w:hyperlink>
        </w:p>
        <w:p w14:paraId="57CC96C3" w14:textId="0CEA6331" w:rsidR="009E6C79" w:rsidRDefault="009E6C79">
          <w:pPr>
            <w:pStyle w:val="11"/>
            <w:tabs>
              <w:tab w:val="right" w:leader="dot" w:pos="8296"/>
            </w:tabs>
            <w:rPr>
              <w:rFonts w:asciiTheme="minorHAnsi" w:eastAsiaTheme="minorEastAsia" w:hAnsiTheme="minorHAnsi" w:cstheme="minorBidi"/>
              <w:noProof/>
              <w:sz w:val="21"/>
              <w:szCs w:val="22"/>
            </w:rPr>
          </w:pPr>
          <w:hyperlink w:anchor="_Toc44233595" w:history="1">
            <w:r w:rsidRPr="00C336CB">
              <w:rPr>
                <w:rStyle w:val="a3"/>
                <w:noProof/>
              </w:rPr>
              <w:t>5</w:t>
            </w:r>
            <w:r w:rsidRPr="00C336CB">
              <w:rPr>
                <w:rStyle w:val="a3"/>
                <w:noProof/>
              </w:rPr>
              <w:t>实验小结</w:t>
            </w:r>
            <w:r>
              <w:rPr>
                <w:noProof/>
                <w:webHidden/>
              </w:rPr>
              <w:tab/>
            </w:r>
            <w:r>
              <w:rPr>
                <w:noProof/>
                <w:webHidden/>
              </w:rPr>
              <w:fldChar w:fldCharType="begin"/>
            </w:r>
            <w:r>
              <w:rPr>
                <w:noProof/>
                <w:webHidden/>
              </w:rPr>
              <w:instrText xml:space="preserve"> PAGEREF _Toc44233595 \h </w:instrText>
            </w:r>
            <w:r>
              <w:rPr>
                <w:noProof/>
                <w:webHidden/>
              </w:rPr>
            </w:r>
            <w:r>
              <w:rPr>
                <w:noProof/>
                <w:webHidden/>
              </w:rPr>
              <w:fldChar w:fldCharType="separate"/>
            </w:r>
            <w:r>
              <w:rPr>
                <w:noProof/>
                <w:webHidden/>
              </w:rPr>
              <w:t>32</w:t>
            </w:r>
            <w:r>
              <w:rPr>
                <w:noProof/>
                <w:webHidden/>
              </w:rPr>
              <w:fldChar w:fldCharType="end"/>
            </w:r>
          </w:hyperlink>
        </w:p>
        <w:p w14:paraId="5EC0A92E" w14:textId="201455F7" w:rsidR="009E6C79" w:rsidRDefault="009E6C79">
          <w:pPr>
            <w:pStyle w:val="11"/>
            <w:tabs>
              <w:tab w:val="right" w:leader="dot" w:pos="8296"/>
            </w:tabs>
            <w:rPr>
              <w:rFonts w:asciiTheme="minorHAnsi" w:eastAsiaTheme="minorEastAsia" w:hAnsiTheme="minorHAnsi" w:cstheme="minorBidi"/>
              <w:noProof/>
              <w:sz w:val="21"/>
              <w:szCs w:val="22"/>
            </w:rPr>
          </w:pPr>
          <w:hyperlink w:anchor="_Toc44233596" w:history="1">
            <w:r w:rsidRPr="00C336CB">
              <w:rPr>
                <w:rStyle w:val="a3"/>
                <w:rFonts w:ascii="宋体" w:hAnsi="宋体"/>
                <w:b/>
                <w:noProof/>
              </w:rPr>
              <w:t>参考文献</w:t>
            </w:r>
            <w:r>
              <w:rPr>
                <w:noProof/>
                <w:webHidden/>
              </w:rPr>
              <w:tab/>
            </w:r>
            <w:r>
              <w:rPr>
                <w:noProof/>
                <w:webHidden/>
              </w:rPr>
              <w:fldChar w:fldCharType="begin"/>
            </w:r>
            <w:r>
              <w:rPr>
                <w:noProof/>
                <w:webHidden/>
              </w:rPr>
              <w:instrText xml:space="preserve"> PAGEREF _Toc44233596 \h </w:instrText>
            </w:r>
            <w:r>
              <w:rPr>
                <w:noProof/>
                <w:webHidden/>
              </w:rPr>
            </w:r>
            <w:r>
              <w:rPr>
                <w:noProof/>
                <w:webHidden/>
              </w:rPr>
              <w:fldChar w:fldCharType="separate"/>
            </w:r>
            <w:r>
              <w:rPr>
                <w:noProof/>
                <w:webHidden/>
              </w:rPr>
              <w:t>33</w:t>
            </w:r>
            <w:r>
              <w:rPr>
                <w:noProof/>
                <w:webHidden/>
              </w:rPr>
              <w:fldChar w:fldCharType="end"/>
            </w:r>
          </w:hyperlink>
        </w:p>
        <w:p w14:paraId="20272A98" w14:textId="1B60FE3E" w:rsidR="009E6C79" w:rsidRDefault="009E6C79">
          <w:pPr>
            <w:pStyle w:val="11"/>
            <w:tabs>
              <w:tab w:val="right" w:leader="dot" w:pos="8296"/>
            </w:tabs>
            <w:rPr>
              <w:rFonts w:asciiTheme="minorHAnsi" w:eastAsiaTheme="minorEastAsia" w:hAnsiTheme="minorHAnsi" w:cstheme="minorBidi"/>
              <w:noProof/>
              <w:sz w:val="21"/>
              <w:szCs w:val="22"/>
            </w:rPr>
          </w:pPr>
          <w:hyperlink w:anchor="_Toc44233597" w:history="1">
            <w:r w:rsidRPr="00C336CB">
              <w:rPr>
                <w:rStyle w:val="a3"/>
                <w:rFonts w:ascii="宋体" w:hAnsi="宋体"/>
                <w:b/>
                <w:noProof/>
              </w:rPr>
              <w:t>附件：源代码</w:t>
            </w:r>
            <w:r>
              <w:rPr>
                <w:noProof/>
                <w:webHidden/>
              </w:rPr>
              <w:tab/>
            </w:r>
            <w:r>
              <w:rPr>
                <w:noProof/>
                <w:webHidden/>
              </w:rPr>
              <w:fldChar w:fldCharType="begin"/>
            </w:r>
            <w:r>
              <w:rPr>
                <w:noProof/>
                <w:webHidden/>
              </w:rPr>
              <w:instrText xml:space="preserve"> PAGEREF _Toc44233597 \h </w:instrText>
            </w:r>
            <w:r>
              <w:rPr>
                <w:noProof/>
                <w:webHidden/>
              </w:rPr>
            </w:r>
            <w:r>
              <w:rPr>
                <w:noProof/>
                <w:webHidden/>
              </w:rPr>
              <w:fldChar w:fldCharType="separate"/>
            </w:r>
            <w:r>
              <w:rPr>
                <w:noProof/>
                <w:webHidden/>
              </w:rPr>
              <w:t>34</w:t>
            </w:r>
            <w:r>
              <w:rPr>
                <w:noProof/>
                <w:webHidden/>
              </w:rPr>
              <w:fldChar w:fldCharType="end"/>
            </w:r>
          </w:hyperlink>
        </w:p>
        <w:p w14:paraId="008BB60A" w14:textId="6778F4B1" w:rsidR="00224B57" w:rsidRDefault="00224B57">
          <w:r w:rsidRPr="00224B57">
            <w:rPr>
              <w:b/>
              <w:bCs/>
              <w:szCs w:val="21"/>
              <w:lang w:val="zh-CN"/>
            </w:rPr>
            <w:fldChar w:fldCharType="end"/>
          </w:r>
        </w:p>
      </w:sdtContent>
    </w:sdt>
    <w:p w14:paraId="0AD34400" w14:textId="77777777" w:rsidR="00976781" w:rsidRDefault="00976781"/>
    <w:p w14:paraId="65E4677A" w14:textId="77777777" w:rsidR="00074358" w:rsidRDefault="00074358" w:rsidP="00244C91">
      <w:pPr>
        <w:pStyle w:val="a9"/>
        <w:widowControl/>
        <w:ind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p>
    <w:p w14:paraId="0662907F" w14:textId="084C2B83" w:rsidR="00365323" w:rsidRDefault="006F526D" w:rsidP="006F526D">
      <w:pPr>
        <w:pStyle w:val="1"/>
        <w:jc w:val="center"/>
      </w:pPr>
      <w:bookmarkStart w:id="2" w:name="_Toc376773652"/>
      <w:bookmarkStart w:id="3" w:name="_Toc44233568"/>
      <w:r>
        <w:rPr>
          <w:rFonts w:hint="eastAsia"/>
        </w:rPr>
        <w:lastRenderedPageBreak/>
        <w:t>1</w:t>
      </w:r>
      <w:bookmarkEnd w:id="2"/>
      <w:r>
        <w:rPr>
          <w:rFonts w:hint="eastAsia"/>
        </w:rPr>
        <w:t>概述</w:t>
      </w:r>
      <w:bookmarkEnd w:id="3"/>
    </w:p>
    <w:p w14:paraId="4CC0BD1F" w14:textId="77777777" w:rsidR="00D9251B" w:rsidRPr="00C57950" w:rsidRDefault="00D9251B" w:rsidP="00D9251B">
      <w:pPr>
        <w:ind w:firstLineChars="200" w:firstLine="480"/>
      </w:pPr>
      <w:r w:rsidRPr="00C57950">
        <w:rPr>
          <w:rFonts w:hint="eastAsia"/>
        </w:rPr>
        <w:t>本次实验是构造一个高级语言的子集的编译器，目标代码是汇编语言。按照任务书，实现的方案可以有很多种选择。</w:t>
      </w:r>
    </w:p>
    <w:p w14:paraId="1924320F" w14:textId="77777777" w:rsidR="00D9251B" w:rsidRPr="00C57950" w:rsidRDefault="00D9251B" w:rsidP="00D9251B">
      <w:pPr>
        <w:ind w:firstLineChars="200" w:firstLine="480"/>
      </w:pPr>
      <w:r w:rsidRPr="00C57950">
        <w:rPr>
          <w:rFonts w:hint="eastAsia"/>
        </w:rPr>
        <w:t>可以根据自己对编程语言的喜好选择实现。建议大家选用</w:t>
      </w:r>
      <w:r w:rsidRPr="00C57950">
        <w:rPr>
          <w:rFonts w:hint="eastAsia"/>
        </w:rPr>
        <w:t>decaf</w:t>
      </w:r>
      <w:r w:rsidRPr="00C57950">
        <w:rPr>
          <w:rFonts w:hint="eastAsia"/>
        </w:rPr>
        <w:t>语言或</w:t>
      </w:r>
      <w:r w:rsidRPr="00C57950">
        <w:rPr>
          <w:rFonts w:hint="eastAsia"/>
        </w:rPr>
        <w:t>C</w:t>
      </w:r>
      <w:r w:rsidRPr="00C57950">
        <w:rPr>
          <w:rFonts w:hint="eastAsia"/>
        </w:rPr>
        <w:t>语言的简单集合</w:t>
      </w:r>
      <w:r w:rsidRPr="00C57950">
        <w:rPr>
          <w:rFonts w:hint="eastAsia"/>
        </w:rPr>
        <w:t>SC</w:t>
      </w:r>
      <w:r w:rsidRPr="00C57950">
        <w:rPr>
          <w:rFonts w:hint="eastAsia"/>
        </w:rPr>
        <w:t>语言。</w:t>
      </w:r>
    </w:p>
    <w:p w14:paraId="1CA131E8" w14:textId="77777777" w:rsidR="00D9251B" w:rsidRPr="00C57950" w:rsidRDefault="00D9251B" w:rsidP="00D9251B">
      <w:pPr>
        <w:ind w:firstLineChars="200" w:firstLine="480"/>
      </w:pPr>
      <w:r w:rsidRPr="00C57950">
        <w:rPr>
          <w:rFonts w:hint="eastAsia"/>
        </w:rPr>
        <w:t>实验的任务主要是通过对简单编译器的完整实现，加深课程中关键算法的理解，提高学生系统软件研发技术。</w:t>
      </w:r>
    </w:p>
    <w:p w14:paraId="1396F59E" w14:textId="6F045D8E" w:rsidR="00DF3C3C" w:rsidRDefault="00D9251B" w:rsidP="00D9251B">
      <w:pPr>
        <w:ind w:firstLineChars="200" w:firstLine="480"/>
      </w:pPr>
      <w:r>
        <w:rPr>
          <w:rFonts w:hint="eastAsia"/>
        </w:rPr>
        <w:t>在本次实验中，我</w:t>
      </w:r>
      <w:r w:rsidRPr="00CB2043">
        <w:rPr>
          <w:rFonts w:hint="eastAsia"/>
        </w:rPr>
        <w:t>选择</w:t>
      </w:r>
      <w:r w:rsidRPr="00CB2043">
        <w:rPr>
          <w:rFonts w:hint="eastAsia"/>
        </w:rPr>
        <w:t>C</w:t>
      </w:r>
      <w:r w:rsidRPr="00CB2043">
        <w:rPr>
          <w:rFonts w:hint="eastAsia"/>
        </w:rPr>
        <w:t>语言作为源语言。</w:t>
      </w:r>
    </w:p>
    <w:p w14:paraId="215966AC" w14:textId="3131BC74" w:rsidR="00326FDF" w:rsidRPr="00A27FE5" w:rsidRDefault="00074358" w:rsidP="00A27FE5">
      <w:pPr>
        <w:pStyle w:val="1"/>
        <w:jc w:val="center"/>
      </w:pPr>
      <w:r>
        <w:rPr>
          <w:b w:val="0"/>
          <w:sz w:val="30"/>
          <w:szCs w:val="30"/>
        </w:rPr>
        <w:br w:type="page"/>
      </w:r>
      <w:bookmarkStart w:id="4" w:name="_Toc376773653"/>
      <w:bookmarkStart w:id="5" w:name="_Toc44233569"/>
      <w:r w:rsidR="00A27FE5" w:rsidRPr="00A27FE5">
        <w:rPr>
          <w:rFonts w:hint="eastAsia"/>
        </w:rPr>
        <w:lastRenderedPageBreak/>
        <w:t>2</w:t>
      </w:r>
      <w:r w:rsidR="00A27FE5" w:rsidRPr="00A27FE5">
        <w:rPr>
          <w:rFonts w:hint="eastAsia"/>
        </w:rPr>
        <w:t>系统描述</w:t>
      </w:r>
      <w:bookmarkEnd w:id="4"/>
      <w:bookmarkEnd w:id="5"/>
    </w:p>
    <w:p w14:paraId="7DC497C4" w14:textId="6EA2F41F" w:rsidR="00365323" w:rsidRDefault="00553AC1" w:rsidP="00224B57">
      <w:pPr>
        <w:pStyle w:val="2"/>
      </w:pPr>
      <w:bookmarkStart w:id="6" w:name="_Toc44233570"/>
      <w:r w:rsidRPr="00553AC1">
        <w:rPr>
          <w:rFonts w:hint="eastAsia"/>
        </w:rPr>
        <w:t>2.1</w:t>
      </w:r>
      <w:r w:rsidR="007B38F8" w:rsidRPr="00C57950">
        <w:rPr>
          <w:rFonts w:hint="eastAsia"/>
          <w:sz w:val="28"/>
        </w:rPr>
        <w:t>自定义语言概述</w:t>
      </w:r>
      <w:bookmarkEnd w:id="6"/>
    </w:p>
    <w:p w14:paraId="50173207" w14:textId="78345484" w:rsidR="002763F4" w:rsidRPr="002763F4" w:rsidRDefault="002763F4" w:rsidP="00E30D0C">
      <w:pPr>
        <w:ind w:firstLine="420"/>
        <w:rPr>
          <w:szCs w:val="24"/>
        </w:rPr>
      </w:pPr>
      <w:r>
        <w:rPr>
          <w:rFonts w:hint="eastAsia"/>
          <w:szCs w:val="24"/>
        </w:rPr>
        <w:t>C</w:t>
      </w:r>
      <w:r>
        <w:rPr>
          <w:rFonts w:hint="eastAsia"/>
          <w:szCs w:val="24"/>
        </w:rPr>
        <w:t>语言包含关键字、运算符、</w:t>
      </w:r>
      <w:r w:rsidR="003A4761">
        <w:rPr>
          <w:rFonts w:hint="eastAsia"/>
          <w:szCs w:val="24"/>
        </w:rPr>
        <w:t>界符</w:t>
      </w:r>
      <w:r>
        <w:rPr>
          <w:rFonts w:hint="eastAsia"/>
          <w:szCs w:val="24"/>
        </w:rPr>
        <w:t>、常量、标志符。在实现的简易的</w:t>
      </w:r>
      <w:r>
        <w:rPr>
          <w:rFonts w:hint="eastAsia"/>
          <w:szCs w:val="24"/>
        </w:rPr>
        <w:t>C</w:t>
      </w:r>
      <w:r>
        <w:rPr>
          <w:rFonts w:hint="eastAsia"/>
          <w:szCs w:val="24"/>
        </w:rPr>
        <w:t>语言编辑器中，包含有</w:t>
      </w:r>
      <w:r w:rsidRPr="002763F4">
        <w:rPr>
          <w:rFonts w:hint="eastAsia"/>
          <w:szCs w:val="24"/>
        </w:rPr>
        <w:t>数据类型</w:t>
      </w:r>
      <w:r>
        <w:rPr>
          <w:rFonts w:hint="eastAsia"/>
          <w:szCs w:val="24"/>
        </w:rPr>
        <w:t>：</w:t>
      </w:r>
      <w:r w:rsidRPr="002763F4">
        <w:rPr>
          <w:rFonts w:hint="eastAsia"/>
          <w:szCs w:val="24"/>
        </w:rPr>
        <w:t>char</w:t>
      </w:r>
      <w:r w:rsidRPr="002763F4">
        <w:rPr>
          <w:rFonts w:hint="eastAsia"/>
          <w:szCs w:val="24"/>
        </w:rPr>
        <w:t>类型、</w:t>
      </w:r>
      <w:r w:rsidRPr="002763F4">
        <w:rPr>
          <w:rFonts w:hint="eastAsia"/>
          <w:szCs w:val="24"/>
        </w:rPr>
        <w:t>int</w:t>
      </w:r>
      <w:r w:rsidRPr="002763F4">
        <w:rPr>
          <w:rFonts w:hint="eastAsia"/>
          <w:szCs w:val="24"/>
        </w:rPr>
        <w:t>类型和</w:t>
      </w:r>
      <w:r w:rsidRPr="002763F4">
        <w:rPr>
          <w:rFonts w:hint="eastAsia"/>
          <w:szCs w:val="24"/>
        </w:rPr>
        <w:t>float</w:t>
      </w:r>
      <w:r w:rsidRPr="002763F4">
        <w:rPr>
          <w:rFonts w:hint="eastAsia"/>
          <w:szCs w:val="24"/>
        </w:rPr>
        <w:t>类型</w:t>
      </w:r>
      <w:r w:rsidR="000935FA">
        <w:rPr>
          <w:rFonts w:hint="eastAsia"/>
          <w:szCs w:val="24"/>
        </w:rPr>
        <w:t>。能够定义基本类型的数据，使用基本类型进行赋值操作等。</w:t>
      </w:r>
    </w:p>
    <w:p w14:paraId="24E70E23" w14:textId="77777777" w:rsidR="000935FA" w:rsidRPr="000935FA" w:rsidRDefault="000935FA" w:rsidP="007B6F01">
      <w:pPr>
        <w:ind w:firstLine="420"/>
      </w:pPr>
      <w:r w:rsidRPr="000935FA">
        <w:rPr>
          <w:rFonts w:hint="eastAsia"/>
        </w:rPr>
        <w:t>运算符包含</w:t>
      </w:r>
      <w:r w:rsidRPr="000935FA">
        <w:t>"&gt;"</w:t>
      </w:r>
      <w:r w:rsidRPr="000935FA">
        <w:rPr>
          <w:rFonts w:hint="eastAsia"/>
        </w:rPr>
        <w:t>、</w:t>
      </w:r>
      <w:r w:rsidRPr="000935FA">
        <w:t>"&lt;"</w:t>
      </w:r>
      <w:r w:rsidRPr="000935FA">
        <w:rPr>
          <w:rFonts w:hint="eastAsia"/>
        </w:rPr>
        <w:t>、</w:t>
      </w:r>
      <w:r w:rsidRPr="000935FA">
        <w:t>"&gt;="</w:t>
      </w:r>
      <w:r w:rsidRPr="000935FA">
        <w:rPr>
          <w:rFonts w:hint="eastAsia"/>
        </w:rPr>
        <w:t>、</w:t>
      </w:r>
      <w:r w:rsidRPr="000935FA">
        <w:t>"&lt;="</w:t>
      </w:r>
      <w:r w:rsidRPr="000935FA">
        <w:rPr>
          <w:rFonts w:hint="eastAsia"/>
        </w:rPr>
        <w:t>、</w:t>
      </w:r>
      <w:r w:rsidRPr="000935FA">
        <w:t>"=="</w:t>
      </w:r>
      <w:r w:rsidRPr="000935FA">
        <w:rPr>
          <w:rFonts w:hint="eastAsia"/>
        </w:rPr>
        <w:t>、</w:t>
      </w:r>
      <w:r w:rsidRPr="000935FA">
        <w:t xml:space="preserve">"!=" </w:t>
      </w:r>
      <w:r w:rsidRPr="000935FA">
        <w:rPr>
          <w:rFonts w:hint="eastAsia"/>
        </w:rPr>
        <w:t>、</w:t>
      </w:r>
      <w:r w:rsidRPr="000935FA">
        <w:t>"=" </w:t>
      </w:r>
      <w:r w:rsidRPr="000935FA">
        <w:rPr>
          <w:rFonts w:hint="eastAsia"/>
        </w:rPr>
        <w:t>、</w:t>
      </w:r>
      <w:r w:rsidRPr="000935FA">
        <w:t xml:space="preserve">"++" </w:t>
      </w:r>
      <w:r w:rsidRPr="000935FA">
        <w:rPr>
          <w:rFonts w:hint="eastAsia"/>
        </w:rPr>
        <w:t>、</w:t>
      </w:r>
      <w:r w:rsidRPr="000935FA">
        <w:t>"--"</w:t>
      </w:r>
      <w:r w:rsidRPr="000935FA">
        <w:rPr>
          <w:rFonts w:hint="eastAsia"/>
        </w:rPr>
        <w:t>、</w:t>
      </w:r>
      <w:r w:rsidRPr="000935FA">
        <w:t>"+" </w:t>
      </w:r>
      <w:r w:rsidRPr="000935FA">
        <w:rPr>
          <w:rFonts w:hint="eastAsia"/>
        </w:rPr>
        <w:t>、</w:t>
      </w:r>
      <w:r w:rsidRPr="000935FA">
        <w:t>"-"</w:t>
      </w:r>
      <w:r>
        <w:rPr>
          <w:rFonts w:hint="eastAsia"/>
        </w:rPr>
        <w:t>、</w:t>
      </w:r>
      <w:r w:rsidRPr="000935FA">
        <w:t>"*"</w:t>
      </w:r>
      <w:r>
        <w:rPr>
          <w:rFonts w:hint="eastAsia"/>
        </w:rPr>
        <w:t>、</w:t>
      </w:r>
      <w:r w:rsidRPr="000935FA">
        <w:t> "/" </w:t>
      </w:r>
      <w:r>
        <w:rPr>
          <w:rFonts w:hint="eastAsia"/>
        </w:rPr>
        <w:t>、</w:t>
      </w:r>
      <w:r w:rsidRPr="000935FA">
        <w:t>"&amp;&amp;"</w:t>
      </w:r>
      <w:r>
        <w:rPr>
          <w:rFonts w:hint="eastAsia"/>
        </w:rPr>
        <w:t>、</w:t>
      </w:r>
      <w:r w:rsidRPr="000935FA">
        <w:t xml:space="preserve">"||" </w:t>
      </w:r>
      <w:r>
        <w:rPr>
          <w:rFonts w:hint="eastAsia"/>
        </w:rPr>
        <w:t>、</w:t>
      </w:r>
      <w:r w:rsidRPr="000935FA">
        <w:t xml:space="preserve">"." </w:t>
      </w:r>
      <w:r>
        <w:rPr>
          <w:rFonts w:hint="eastAsia"/>
        </w:rPr>
        <w:t>、</w:t>
      </w:r>
      <w:r w:rsidRPr="000935FA">
        <w:t>"!"</w:t>
      </w:r>
      <w:r>
        <w:rPr>
          <w:rFonts w:hint="eastAsia"/>
        </w:rPr>
        <w:t>、</w:t>
      </w:r>
      <w:r w:rsidRPr="000935FA">
        <w:t>"(" </w:t>
      </w:r>
      <w:r>
        <w:rPr>
          <w:rFonts w:hint="eastAsia"/>
        </w:rPr>
        <w:t>、</w:t>
      </w:r>
      <w:r w:rsidRPr="000935FA">
        <w:t>")" </w:t>
      </w:r>
      <w:r>
        <w:rPr>
          <w:rFonts w:hint="eastAsia"/>
        </w:rPr>
        <w:t>、</w:t>
      </w:r>
      <w:r w:rsidRPr="000935FA">
        <w:t xml:space="preserve">"[" </w:t>
      </w:r>
      <w:r>
        <w:rPr>
          <w:rFonts w:hint="eastAsia"/>
        </w:rPr>
        <w:t>、</w:t>
      </w:r>
      <w:r w:rsidRPr="000935FA">
        <w:t>"]"</w:t>
      </w:r>
    </w:p>
    <w:p w14:paraId="4F161527" w14:textId="77777777" w:rsidR="000935FA" w:rsidRPr="00073630" w:rsidRDefault="00073630" w:rsidP="007B6F01">
      <w:r>
        <w:tab/>
      </w:r>
      <w:r>
        <w:rPr>
          <w:rFonts w:hint="eastAsia"/>
        </w:rPr>
        <w:t>界符包含</w:t>
      </w:r>
      <w:r w:rsidRPr="000935FA">
        <w:t>";"</w:t>
      </w:r>
      <w:r>
        <w:rPr>
          <w:rFonts w:hint="eastAsia"/>
        </w:rPr>
        <w:t>、</w:t>
      </w:r>
      <w:r w:rsidR="00ED7FC6" w:rsidRPr="000935FA">
        <w:t>"," </w:t>
      </w:r>
      <w:r w:rsidR="00ED7FC6" w:rsidRPr="000935FA">
        <w:rPr>
          <w:rFonts w:hint="eastAsia"/>
        </w:rPr>
        <w:t>、</w:t>
      </w:r>
      <w:r w:rsidR="00FD6CED" w:rsidRPr="000935FA">
        <w:t>"{"</w:t>
      </w:r>
      <w:r w:rsidR="00FD6CED">
        <w:rPr>
          <w:rFonts w:hint="eastAsia"/>
        </w:rPr>
        <w:t>、</w:t>
      </w:r>
      <w:r w:rsidR="00FD6CED" w:rsidRPr="000935FA">
        <w:t>"}"</w:t>
      </w:r>
    </w:p>
    <w:p w14:paraId="1D365B1A" w14:textId="36377A6D" w:rsidR="00F870DD" w:rsidRDefault="00F870DD" w:rsidP="007B6F01">
      <w:pPr>
        <w:ind w:firstLine="420"/>
        <w:rPr>
          <w:szCs w:val="24"/>
        </w:rPr>
      </w:pPr>
      <w:r>
        <w:rPr>
          <w:rFonts w:hint="eastAsia"/>
          <w:szCs w:val="24"/>
        </w:rPr>
        <w:t>关键字包含</w:t>
      </w:r>
      <w:r>
        <w:rPr>
          <w:rFonts w:hint="eastAsia"/>
          <w:szCs w:val="24"/>
        </w:rPr>
        <w:t>return</w:t>
      </w:r>
      <w:r>
        <w:rPr>
          <w:rFonts w:hint="eastAsia"/>
          <w:szCs w:val="24"/>
        </w:rPr>
        <w:t>，</w:t>
      </w:r>
      <w:r>
        <w:rPr>
          <w:rFonts w:hint="eastAsia"/>
          <w:szCs w:val="24"/>
        </w:rPr>
        <w:t>if</w:t>
      </w:r>
      <w:r>
        <w:rPr>
          <w:rFonts w:hint="eastAsia"/>
          <w:szCs w:val="24"/>
        </w:rPr>
        <w:t>，</w:t>
      </w:r>
      <w:r>
        <w:rPr>
          <w:rFonts w:hint="eastAsia"/>
          <w:szCs w:val="24"/>
        </w:rPr>
        <w:t>else</w:t>
      </w:r>
      <w:r>
        <w:rPr>
          <w:rFonts w:hint="eastAsia"/>
          <w:szCs w:val="24"/>
        </w:rPr>
        <w:t>，</w:t>
      </w:r>
      <w:r>
        <w:rPr>
          <w:rFonts w:hint="eastAsia"/>
          <w:szCs w:val="24"/>
        </w:rPr>
        <w:t>while</w:t>
      </w:r>
      <w:r>
        <w:rPr>
          <w:rFonts w:hint="eastAsia"/>
          <w:szCs w:val="24"/>
        </w:rPr>
        <w:t>，</w:t>
      </w:r>
      <w:r>
        <w:rPr>
          <w:rFonts w:hint="eastAsia"/>
          <w:szCs w:val="24"/>
        </w:rPr>
        <w:t>struct</w:t>
      </w:r>
      <w:r>
        <w:rPr>
          <w:rFonts w:hint="eastAsia"/>
          <w:szCs w:val="24"/>
        </w:rPr>
        <w:t>，</w:t>
      </w:r>
      <w:r>
        <w:rPr>
          <w:rFonts w:hint="eastAsia"/>
          <w:szCs w:val="24"/>
        </w:rPr>
        <w:t>for</w:t>
      </w:r>
    </w:p>
    <w:p w14:paraId="4951B76E" w14:textId="77777777" w:rsidR="00D87683" w:rsidRDefault="00D87683" w:rsidP="00D87683">
      <w:pPr>
        <w:ind w:firstLine="420"/>
        <w:rPr>
          <w:szCs w:val="24"/>
        </w:rPr>
      </w:pPr>
      <w:r>
        <w:rPr>
          <w:rFonts w:hint="eastAsia"/>
          <w:szCs w:val="24"/>
        </w:rPr>
        <w:t>词法分析的过程中还会识别</w:t>
      </w:r>
      <w:r w:rsidRPr="003A4761">
        <w:rPr>
          <w:rFonts w:hint="eastAsia"/>
          <w:szCs w:val="24"/>
        </w:rPr>
        <w:t>注释、空白字符、换行符以及错误的标识符、字符串</w:t>
      </w:r>
      <w:r>
        <w:rPr>
          <w:rFonts w:hint="eastAsia"/>
          <w:szCs w:val="24"/>
        </w:rPr>
        <w:t>：处理换行符与制表符</w:t>
      </w:r>
      <w:r w:rsidRPr="003A4761">
        <w:rPr>
          <w:szCs w:val="24"/>
        </w:rPr>
        <w:t>[\n]</w:t>
      </w:r>
      <w:r>
        <w:rPr>
          <w:rFonts w:hint="eastAsia"/>
          <w:szCs w:val="24"/>
        </w:rPr>
        <w:t>、</w:t>
      </w:r>
      <w:r w:rsidRPr="003A4761">
        <w:rPr>
          <w:szCs w:val="24"/>
        </w:rPr>
        <w:t xml:space="preserve"> [ \r\t] </w:t>
      </w:r>
      <w:r>
        <w:rPr>
          <w:rFonts w:hint="eastAsia"/>
          <w:szCs w:val="24"/>
        </w:rPr>
        <w:t>，识别单行注释与多行注释：</w:t>
      </w:r>
      <w:r w:rsidRPr="00D87683">
        <w:rPr>
          <w:szCs w:val="24"/>
        </w:rPr>
        <w:t xml:space="preserve">"/*"(.|\n)*"*/" </w:t>
      </w:r>
      <w:r>
        <w:rPr>
          <w:rFonts w:hint="eastAsia"/>
          <w:szCs w:val="24"/>
        </w:rPr>
        <w:t>、</w:t>
      </w:r>
      <w:r w:rsidRPr="00D87683">
        <w:rPr>
          <w:szCs w:val="24"/>
        </w:rPr>
        <w:t xml:space="preserve">"\/\/".* </w:t>
      </w:r>
      <w:r w:rsidR="00C63EC0">
        <w:rPr>
          <w:rFonts w:hint="eastAsia"/>
          <w:szCs w:val="24"/>
        </w:rPr>
        <w:t>，对于其他类型的参数，会进行报错处理，显示错误的位置及原因。</w:t>
      </w:r>
    </w:p>
    <w:p w14:paraId="5EF6DFA2" w14:textId="0CD4ADD9" w:rsidR="00553AC1" w:rsidRDefault="00553AC1" w:rsidP="00224B57">
      <w:pPr>
        <w:pStyle w:val="2"/>
      </w:pPr>
      <w:bookmarkStart w:id="7" w:name="_Toc44233571"/>
      <w:r w:rsidRPr="00553AC1">
        <w:rPr>
          <w:rFonts w:hint="eastAsia"/>
        </w:rPr>
        <w:t>2.</w:t>
      </w:r>
      <w:r>
        <w:rPr>
          <w:rFonts w:hint="eastAsia"/>
        </w:rPr>
        <w:t>2</w:t>
      </w:r>
      <w:r w:rsidR="005856C5" w:rsidRPr="00C57950">
        <w:rPr>
          <w:rFonts w:hint="eastAsia"/>
          <w:sz w:val="28"/>
        </w:rPr>
        <w:t>单词文法与语言文法</w:t>
      </w:r>
      <w:bookmarkEnd w:id="7"/>
    </w:p>
    <w:p w14:paraId="322EBD2F" w14:textId="1F1F3831" w:rsidR="009B4CF5" w:rsidRDefault="004F75EB" w:rsidP="0009775E">
      <w:r>
        <w:tab/>
      </w:r>
      <w:r w:rsidR="004C71FA">
        <w:rPr>
          <w:rFonts w:hint="eastAsia"/>
        </w:rPr>
        <w:t>在本次实验中，</w:t>
      </w:r>
      <w:r>
        <w:rPr>
          <w:rFonts w:hint="eastAsia"/>
        </w:rPr>
        <w:t>联合使用</w:t>
      </w:r>
      <w:r>
        <w:rPr>
          <w:rFonts w:hint="eastAsia"/>
        </w:rPr>
        <w:t>FLEX</w:t>
      </w:r>
      <w:r>
        <w:rPr>
          <w:rFonts w:hint="eastAsia"/>
        </w:rPr>
        <w:t>与</w:t>
      </w:r>
      <w:r>
        <w:rPr>
          <w:rFonts w:hint="eastAsia"/>
        </w:rPr>
        <w:t>BISO</w:t>
      </w:r>
      <w:r>
        <w:rPr>
          <w:rFonts w:hint="eastAsia"/>
        </w:rPr>
        <w:t>，使用</w:t>
      </w:r>
      <w:r>
        <w:rPr>
          <w:rFonts w:hint="eastAsia"/>
        </w:rPr>
        <w:t>LR</w:t>
      </w:r>
      <w:r>
        <w:rPr>
          <w:rFonts w:hint="eastAsia"/>
        </w:rPr>
        <w:t>分析法，在归约过程中，建立抽象语法树，通过优先级，结</w:t>
      </w:r>
      <w:r w:rsidR="008B5E26">
        <w:rPr>
          <w:rFonts w:hint="eastAsia"/>
        </w:rPr>
        <w:t>合</w:t>
      </w:r>
      <w:r>
        <w:rPr>
          <w:rFonts w:hint="eastAsia"/>
        </w:rPr>
        <w:t>性消除二义性。</w:t>
      </w:r>
      <w:r w:rsidR="009B4CF5">
        <w:rPr>
          <w:rFonts w:hint="eastAsia"/>
        </w:rPr>
        <w:t>将所有的语句</w:t>
      </w:r>
      <w:r w:rsidR="00EA08CE">
        <w:rPr>
          <w:rFonts w:hint="eastAsia"/>
        </w:rPr>
        <w:t>划分</w:t>
      </w:r>
      <w:r w:rsidR="004C71FA">
        <w:rPr>
          <w:rFonts w:hint="eastAsia"/>
        </w:rPr>
        <w:t>如</w:t>
      </w:r>
      <w:r w:rsidR="004C71FA">
        <w:fldChar w:fldCharType="begin"/>
      </w:r>
      <w:r w:rsidR="004C71FA">
        <w:instrText xml:space="preserve"> </w:instrText>
      </w:r>
      <w:r w:rsidR="004C71FA">
        <w:rPr>
          <w:rFonts w:hint="eastAsia"/>
        </w:rPr>
        <w:instrText>REF _Ref43886773 \h</w:instrText>
      </w:r>
      <w:r w:rsidR="004C71FA">
        <w:instrText xml:space="preserve"> </w:instrText>
      </w:r>
      <w:r w:rsidR="004C71FA">
        <w:fldChar w:fldCharType="separate"/>
      </w:r>
      <w:r w:rsidR="004C71FA">
        <w:rPr>
          <w:rFonts w:hint="eastAsia"/>
        </w:rPr>
        <w:t>图</w:t>
      </w:r>
      <w:r w:rsidR="004C71FA">
        <w:rPr>
          <w:rFonts w:hint="eastAsia"/>
        </w:rPr>
        <w:t xml:space="preserve"> </w:t>
      </w:r>
      <w:r w:rsidR="004C71FA">
        <w:t>2</w:t>
      </w:r>
      <w:r w:rsidR="004C71FA">
        <w:noBreakHyphen/>
        <w:t>1</w:t>
      </w:r>
      <w:r w:rsidR="004C71FA">
        <w:fldChar w:fldCharType="end"/>
      </w:r>
      <w:r w:rsidR="009B4CF5">
        <w:rPr>
          <w:rFonts w:hint="eastAsia"/>
        </w:rPr>
        <w:t>：</w:t>
      </w:r>
    </w:p>
    <w:p w14:paraId="461C7FC0" w14:textId="7F0B1DDA" w:rsidR="009B4CF5" w:rsidRDefault="00614CCB" w:rsidP="009B4CF5">
      <w:pPr>
        <w:pStyle w:val="af4"/>
      </w:pPr>
      <w:r>
        <w:drawing>
          <wp:inline distT="0" distB="0" distL="0" distR="0" wp14:anchorId="688530CD" wp14:editId="3C57DB68">
            <wp:extent cx="4476584" cy="3345311"/>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37" cy="3348564"/>
                    </a:xfrm>
                    <a:prstGeom prst="rect">
                      <a:avLst/>
                    </a:prstGeom>
                  </pic:spPr>
                </pic:pic>
              </a:graphicData>
            </a:graphic>
          </wp:inline>
        </w:drawing>
      </w:r>
    </w:p>
    <w:p w14:paraId="4E5DD41F" w14:textId="72511830" w:rsidR="009B4CF5" w:rsidRDefault="009B4CF5" w:rsidP="009B4CF5">
      <w:pPr>
        <w:pStyle w:val="af4"/>
      </w:pPr>
      <w:bookmarkStart w:id="8" w:name="_Ref43886773"/>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2</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w:t>
      </w:r>
      <w:r w:rsidR="00AC087D">
        <w:fldChar w:fldCharType="end"/>
      </w:r>
      <w:bookmarkEnd w:id="8"/>
      <w:r>
        <w:rPr>
          <w:rFonts w:hint="eastAsia"/>
        </w:rPr>
        <w:t>抽象语法树</w:t>
      </w:r>
    </w:p>
    <w:p w14:paraId="009F8E45" w14:textId="77777777" w:rsidR="00EA08CE" w:rsidRDefault="00EA08CE" w:rsidP="00EA08CE">
      <w:r>
        <w:tab/>
      </w:r>
      <w:r>
        <w:rPr>
          <w:rFonts w:hint="eastAsia"/>
        </w:rPr>
        <w:t>在语句文法中包含的非终结符有</w:t>
      </w:r>
    </w:p>
    <w:p w14:paraId="2127DA94" w14:textId="77777777" w:rsidR="0009775E" w:rsidRDefault="0009775E" w:rsidP="0009775E">
      <w:pPr>
        <w:pStyle w:val="af2"/>
      </w:pPr>
      <w:r>
        <w:lastRenderedPageBreak/>
        <w:t>%type  &lt;ptr&gt; program ExtDefList ExtDef  Specifier ExtDecList FuncDec CompSt VarList VarDec ParamDec Stmt StmList DefList Def DecList Dec Exp Args</w:t>
      </w:r>
    </w:p>
    <w:p w14:paraId="04219ADA" w14:textId="10F92647" w:rsidR="00D1292C" w:rsidRPr="00EA08CE" w:rsidRDefault="0009775E" w:rsidP="0009775E">
      <w:pPr>
        <w:pStyle w:val="af2"/>
      </w:pPr>
      <w:r>
        <w:t>%type  &lt;ptr&gt; ARRAY_D  ArrayIndex ForDec Specifier_STRUCT CompSt_STRUCT STRUCT_TYPE</w:t>
      </w:r>
    </w:p>
    <w:p w14:paraId="183E5000" w14:textId="77777777" w:rsidR="00D1292C" w:rsidRDefault="0056685D" w:rsidP="00D1292C">
      <w:r>
        <w:tab/>
      </w:r>
      <w:r>
        <w:rPr>
          <w:rFonts w:hint="eastAsia"/>
        </w:rPr>
        <w:t>定义的终结符包含：</w:t>
      </w:r>
    </w:p>
    <w:p w14:paraId="234A8E32" w14:textId="7B563E4D" w:rsidR="0009775E" w:rsidRDefault="0009775E" w:rsidP="0009775E">
      <w:pPr>
        <w:pStyle w:val="af2"/>
      </w:pPr>
      <w:r>
        <w:rPr>
          <w:rFonts w:hint="eastAsia"/>
        </w:rPr>
        <w:t>%token &lt;type_int&gt; INT</w:t>
      </w:r>
      <w:r>
        <w:t xml:space="preserve"> </w:t>
      </w:r>
      <w:r>
        <w:rPr>
          <w:rFonts w:hint="eastAsia"/>
        </w:rPr>
        <w:t>//</w:t>
      </w:r>
      <w:r>
        <w:rPr>
          <w:rFonts w:hint="eastAsia"/>
        </w:rPr>
        <w:t>指定</w:t>
      </w:r>
      <w:r>
        <w:rPr>
          <w:rFonts w:hint="eastAsia"/>
        </w:rPr>
        <w:t>INT</w:t>
      </w:r>
      <w:r>
        <w:rPr>
          <w:rFonts w:hint="eastAsia"/>
        </w:rPr>
        <w:t>的语义值是</w:t>
      </w:r>
      <w:r>
        <w:rPr>
          <w:rFonts w:hint="eastAsia"/>
        </w:rPr>
        <w:t>type_int</w:t>
      </w:r>
      <w:r>
        <w:rPr>
          <w:rFonts w:hint="eastAsia"/>
        </w:rPr>
        <w:t>，有词法分析得到的数值</w:t>
      </w:r>
    </w:p>
    <w:p w14:paraId="7E3DD473" w14:textId="0CEB8BB2" w:rsidR="0009775E" w:rsidRDefault="0009775E" w:rsidP="0009775E">
      <w:pPr>
        <w:pStyle w:val="af2"/>
      </w:pPr>
      <w:r>
        <w:rPr>
          <w:rFonts w:hint="eastAsia"/>
        </w:rPr>
        <w:t>%token &lt;type_id&gt; ID RELOP TYPE</w:t>
      </w:r>
      <w:r>
        <w:t xml:space="preserve"> </w:t>
      </w:r>
      <w:r>
        <w:rPr>
          <w:rFonts w:hint="eastAsia"/>
        </w:rPr>
        <w:t>//</w:t>
      </w:r>
      <w:r>
        <w:rPr>
          <w:rFonts w:hint="eastAsia"/>
        </w:rPr>
        <w:t>指定</w:t>
      </w:r>
      <w:r>
        <w:rPr>
          <w:rFonts w:hint="eastAsia"/>
        </w:rPr>
        <w:t xml:space="preserve">ID,RELOP </w:t>
      </w:r>
      <w:r>
        <w:rPr>
          <w:rFonts w:hint="eastAsia"/>
        </w:rPr>
        <w:t>的语义值是</w:t>
      </w:r>
      <w:r>
        <w:rPr>
          <w:rFonts w:hint="eastAsia"/>
        </w:rPr>
        <w:t>type_id</w:t>
      </w:r>
      <w:r>
        <w:rPr>
          <w:rFonts w:hint="eastAsia"/>
        </w:rPr>
        <w:t>，有词法分析得到的标识符字符串</w:t>
      </w:r>
    </w:p>
    <w:p w14:paraId="250C3A23" w14:textId="35A18526" w:rsidR="0009775E" w:rsidRDefault="0009775E" w:rsidP="0009775E">
      <w:pPr>
        <w:pStyle w:val="af2"/>
      </w:pPr>
      <w:r>
        <w:rPr>
          <w:rFonts w:hint="eastAsia"/>
        </w:rPr>
        <w:t>%token &lt;type_float&gt; FLOAT //</w:t>
      </w:r>
      <w:r>
        <w:rPr>
          <w:rFonts w:hint="eastAsia"/>
        </w:rPr>
        <w:t>指定</w:t>
      </w:r>
      <w:r>
        <w:rPr>
          <w:rFonts w:hint="eastAsia"/>
        </w:rPr>
        <w:t>ID</w:t>
      </w:r>
      <w:r>
        <w:rPr>
          <w:rFonts w:hint="eastAsia"/>
        </w:rPr>
        <w:t>的语义值是</w:t>
      </w:r>
      <w:r>
        <w:rPr>
          <w:rFonts w:hint="eastAsia"/>
        </w:rPr>
        <w:t>type_id</w:t>
      </w:r>
      <w:r>
        <w:rPr>
          <w:rFonts w:hint="eastAsia"/>
        </w:rPr>
        <w:t>，有词法分析得到的标识符字符串</w:t>
      </w:r>
    </w:p>
    <w:p w14:paraId="0182B45A" w14:textId="341B1E7D" w:rsidR="0009775E" w:rsidRDefault="0009775E" w:rsidP="0009775E">
      <w:pPr>
        <w:pStyle w:val="af2"/>
      </w:pPr>
      <w:r>
        <w:t>%token &lt;type_char&gt; CHAR</w:t>
      </w:r>
    </w:p>
    <w:p w14:paraId="0E4D8D95" w14:textId="77777777" w:rsidR="0009775E" w:rsidRDefault="0009775E" w:rsidP="0009775E">
      <w:pPr>
        <w:pStyle w:val="af2"/>
      </w:pPr>
      <w:r>
        <w:rPr>
          <w:rFonts w:hint="eastAsia"/>
        </w:rPr>
        <w:t>%token LP RP LC RC LB RB SEMI COMMA DOT STRUCT   //</w:t>
      </w:r>
      <w:r>
        <w:rPr>
          <w:rFonts w:hint="eastAsia"/>
        </w:rPr>
        <w:t>用</w:t>
      </w:r>
      <w:r>
        <w:rPr>
          <w:rFonts w:hint="eastAsia"/>
        </w:rPr>
        <w:t>bison</w:t>
      </w:r>
      <w:r>
        <w:rPr>
          <w:rFonts w:hint="eastAsia"/>
        </w:rPr>
        <w:t>对该文件编译时，带参数</w:t>
      </w:r>
      <w:r>
        <w:rPr>
          <w:rFonts w:hint="eastAsia"/>
        </w:rPr>
        <w:t>-d</w:t>
      </w:r>
      <w:r>
        <w:rPr>
          <w:rFonts w:hint="eastAsia"/>
        </w:rPr>
        <w:t>，生成的</w:t>
      </w:r>
      <w:r>
        <w:rPr>
          <w:rFonts w:hint="eastAsia"/>
        </w:rPr>
        <w:t>exp.tab.h</w:t>
      </w:r>
      <w:r>
        <w:rPr>
          <w:rFonts w:hint="eastAsia"/>
        </w:rPr>
        <w:t>中给这些单词进行编码，可在</w:t>
      </w:r>
      <w:r>
        <w:rPr>
          <w:rFonts w:hint="eastAsia"/>
        </w:rPr>
        <w:t>lex.l</w:t>
      </w:r>
      <w:r>
        <w:rPr>
          <w:rFonts w:hint="eastAsia"/>
        </w:rPr>
        <w:t>中包含</w:t>
      </w:r>
      <w:r>
        <w:rPr>
          <w:rFonts w:hint="eastAsia"/>
        </w:rPr>
        <w:t>parser.tab.h</w:t>
      </w:r>
      <w:r>
        <w:rPr>
          <w:rFonts w:hint="eastAsia"/>
        </w:rPr>
        <w:t>使用这些单词种类码</w:t>
      </w:r>
    </w:p>
    <w:p w14:paraId="0BD350EF" w14:textId="503D390A" w:rsidR="0056685D" w:rsidRDefault="0009775E" w:rsidP="0009775E">
      <w:pPr>
        <w:pStyle w:val="af2"/>
      </w:pPr>
      <w:r>
        <w:t>%token ASSIGNOP_MINUS ASSIGNOP_PLUS ASSIGNOP_DIV ASSIGNOP_STAR PLUS MINUS STAR DIV ASSIGNOP AND OR NOT IF ELSE WHILE RETURN FOR</w:t>
      </w:r>
    </w:p>
    <w:p w14:paraId="44D49E0A" w14:textId="77777777" w:rsidR="0056685D" w:rsidRPr="0056685D" w:rsidRDefault="008B5E26" w:rsidP="00D1292C">
      <w:r>
        <w:tab/>
      </w:r>
      <w:r>
        <w:rPr>
          <w:rFonts w:hint="eastAsia"/>
        </w:rPr>
        <w:t>标志结合性：</w:t>
      </w:r>
    </w:p>
    <w:p w14:paraId="70CBE025" w14:textId="77777777" w:rsidR="00E85214" w:rsidRDefault="00E85214" w:rsidP="00E85214">
      <w:pPr>
        <w:pStyle w:val="af2"/>
      </w:pPr>
      <w:r>
        <w:t>%left ASSIGNOP ASSIGNOP_MINUS ASSIGNOP_PLUS ASSIGNOP_DIV ASSIGNOP_STAR</w:t>
      </w:r>
    </w:p>
    <w:p w14:paraId="5862D889" w14:textId="77777777" w:rsidR="00E85214" w:rsidRDefault="00E85214" w:rsidP="00E85214">
      <w:pPr>
        <w:pStyle w:val="af2"/>
      </w:pPr>
      <w:r>
        <w:t>%left OR</w:t>
      </w:r>
    </w:p>
    <w:p w14:paraId="6319EB97" w14:textId="77777777" w:rsidR="00E85214" w:rsidRDefault="00E85214" w:rsidP="00E85214">
      <w:pPr>
        <w:pStyle w:val="af2"/>
      </w:pPr>
      <w:r>
        <w:t>%left AND</w:t>
      </w:r>
    </w:p>
    <w:p w14:paraId="746FE84D" w14:textId="77777777" w:rsidR="00E85214" w:rsidRDefault="00E85214" w:rsidP="00E85214">
      <w:pPr>
        <w:pStyle w:val="af2"/>
      </w:pPr>
      <w:r>
        <w:t>%left RELOP</w:t>
      </w:r>
    </w:p>
    <w:p w14:paraId="042FDA1F" w14:textId="77777777" w:rsidR="00E85214" w:rsidRDefault="00E85214" w:rsidP="00E85214">
      <w:pPr>
        <w:pStyle w:val="af2"/>
      </w:pPr>
      <w:r>
        <w:t>%left PLUS MINUS</w:t>
      </w:r>
    </w:p>
    <w:p w14:paraId="3ACF8C63" w14:textId="77777777" w:rsidR="00E85214" w:rsidRDefault="00E85214" w:rsidP="00E85214">
      <w:pPr>
        <w:pStyle w:val="af2"/>
      </w:pPr>
      <w:r>
        <w:t>%left STAR DIV</w:t>
      </w:r>
    </w:p>
    <w:p w14:paraId="4749837D" w14:textId="77777777" w:rsidR="00E85214" w:rsidRDefault="00E85214" w:rsidP="00E85214">
      <w:pPr>
        <w:pStyle w:val="af2"/>
      </w:pPr>
      <w:r>
        <w:t>%left MOD</w:t>
      </w:r>
    </w:p>
    <w:p w14:paraId="6A461DDC" w14:textId="77777777" w:rsidR="00E85214" w:rsidRDefault="00E85214" w:rsidP="00E85214">
      <w:pPr>
        <w:pStyle w:val="af2"/>
      </w:pPr>
      <w:r>
        <w:t>%right UMINUS NOT</w:t>
      </w:r>
    </w:p>
    <w:p w14:paraId="1EF47DC1" w14:textId="77777777" w:rsidR="00E85214" w:rsidRDefault="00E85214" w:rsidP="00E85214">
      <w:pPr>
        <w:pStyle w:val="af2"/>
      </w:pPr>
      <w:r>
        <w:t xml:space="preserve">%left PLUSONE MINUSONE </w:t>
      </w:r>
    </w:p>
    <w:p w14:paraId="578DE886" w14:textId="2489201E" w:rsidR="00D1292C" w:rsidRDefault="00E85214" w:rsidP="00E85214">
      <w:pPr>
        <w:pStyle w:val="af2"/>
      </w:pPr>
      <w:r>
        <w:t>%left SEMI DOT</w:t>
      </w:r>
    </w:p>
    <w:p w14:paraId="7A1E4E91" w14:textId="77777777" w:rsidR="00D1292C" w:rsidRDefault="007254DE" w:rsidP="00D1292C">
      <w:r>
        <w:tab/>
      </w:r>
      <w:r>
        <w:rPr>
          <w:rFonts w:hint="eastAsia"/>
        </w:rPr>
        <w:t>优先级：</w:t>
      </w:r>
    </w:p>
    <w:p w14:paraId="4C11FBB6" w14:textId="77777777" w:rsidR="00E85214" w:rsidRDefault="00E85214" w:rsidP="00E85214">
      <w:pPr>
        <w:pStyle w:val="af2"/>
      </w:pPr>
      <w:r>
        <w:t>%nonassoc LOWER_THEN_ELSE</w:t>
      </w:r>
    </w:p>
    <w:p w14:paraId="12535348" w14:textId="68F2577F" w:rsidR="00D1292C" w:rsidRPr="00D1292C" w:rsidRDefault="00E85214" w:rsidP="00E85214">
      <w:pPr>
        <w:pStyle w:val="af2"/>
      </w:pPr>
      <w:r>
        <w:t>%nonassoc ELSE</w:t>
      </w:r>
    </w:p>
    <w:p w14:paraId="21AEA53C" w14:textId="0C042972" w:rsidR="00553AC1" w:rsidRDefault="00553AC1" w:rsidP="00224B57">
      <w:pPr>
        <w:pStyle w:val="2"/>
      </w:pPr>
      <w:bookmarkStart w:id="9" w:name="_Toc44233572"/>
      <w:r w:rsidRPr="00553AC1">
        <w:rPr>
          <w:rFonts w:hint="eastAsia"/>
        </w:rPr>
        <w:t>2.</w:t>
      </w:r>
      <w:r>
        <w:rPr>
          <w:rFonts w:hint="eastAsia"/>
        </w:rPr>
        <w:t xml:space="preserve">3 </w:t>
      </w:r>
      <w:r w:rsidR="004B3150" w:rsidRPr="00C57950">
        <w:rPr>
          <w:rFonts w:hint="eastAsia"/>
          <w:sz w:val="28"/>
        </w:rPr>
        <w:t>符号表结构定义</w:t>
      </w:r>
      <w:bookmarkEnd w:id="9"/>
    </w:p>
    <w:p w14:paraId="2890B932" w14:textId="58C3C36A" w:rsidR="00D1292C" w:rsidRDefault="0098004E" w:rsidP="00340726">
      <w:r>
        <w:tab/>
      </w:r>
      <w:r>
        <w:rPr>
          <w:rFonts w:hint="eastAsia"/>
        </w:rPr>
        <w:t>符号表包含变量名、别名、层号、类型、标记、偏移量</w:t>
      </w:r>
      <w:r w:rsidR="00340726">
        <w:rPr>
          <w:rFonts w:hint="eastAsia"/>
        </w:rPr>
        <w:t>。因此符号的</w:t>
      </w:r>
      <w:r w:rsidR="00386321">
        <w:rPr>
          <w:rFonts w:hint="eastAsia"/>
        </w:rPr>
        <w:t>符号表结构定义：</w:t>
      </w:r>
    </w:p>
    <w:p w14:paraId="3B5AC071" w14:textId="77777777" w:rsidR="002831F0" w:rsidRDefault="002831F0" w:rsidP="002831F0">
      <w:pPr>
        <w:pStyle w:val="af2"/>
        <w:ind w:firstLine="420"/>
      </w:pPr>
      <w:r>
        <w:rPr>
          <w:rFonts w:hint="eastAsia"/>
        </w:rPr>
        <w:t>struct symbol {  //</w:t>
      </w:r>
      <w:r>
        <w:rPr>
          <w:rFonts w:hint="eastAsia"/>
        </w:rPr>
        <w:t>这里只列出了一个符号表项的部分属性，没考虑属性间的互斥</w:t>
      </w:r>
    </w:p>
    <w:p w14:paraId="239578DB" w14:textId="77777777" w:rsidR="002831F0" w:rsidRDefault="002831F0" w:rsidP="002831F0">
      <w:pPr>
        <w:pStyle w:val="af2"/>
        <w:ind w:firstLine="420"/>
      </w:pPr>
      <w:r>
        <w:rPr>
          <w:rFonts w:hint="eastAsia"/>
        </w:rPr>
        <w:t xml:space="preserve">    char name[33];     //</w:t>
      </w:r>
      <w:r>
        <w:rPr>
          <w:rFonts w:hint="eastAsia"/>
        </w:rPr>
        <w:t>变量或函数名</w:t>
      </w:r>
    </w:p>
    <w:p w14:paraId="384A402D" w14:textId="77777777" w:rsidR="002831F0" w:rsidRDefault="002831F0" w:rsidP="002831F0">
      <w:pPr>
        <w:pStyle w:val="af2"/>
        <w:ind w:firstLine="420"/>
      </w:pPr>
      <w:r>
        <w:rPr>
          <w:rFonts w:hint="eastAsia"/>
        </w:rPr>
        <w:t xml:space="preserve">    int level;   //</w:t>
      </w:r>
      <w:r>
        <w:rPr>
          <w:rFonts w:hint="eastAsia"/>
        </w:rPr>
        <w:t>层号，外部变量名或函数名层号为</w:t>
      </w:r>
      <w:r>
        <w:rPr>
          <w:rFonts w:hint="eastAsia"/>
        </w:rPr>
        <w:t>0</w:t>
      </w:r>
      <w:r>
        <w:rPr>
          <w:rFonts w:hint="eastAsia"/>
        </w:rPr>
        <w:t>，形参名为</w:t>
      </w:r>
      <w:r>
        <w:rPr>
          <w:rFonts w:hint="eastAsia"/>
        </w:rPr>
        <w:t>1</w:t>
      </w:r>
      <w:r>
        <w:rPr>
          <w:rFonts w:hint="eastAsia"/>
        </w:rPr>
        <w:t>，每到</w:t>
      </w:r>
      <w:r>
        <w:rPr>
          <w:rFonts w:hint="eastAsia"/>
        </w:rPr>
        <w:t>1</w:t>
      </w:r>
      <w:r>
        <w:rPr>
          <w:rFonts w:hint="eastAsia"/>
        </w:rPr>
        <w:t>个复合语句层号加</w:t>
      </w:r>
      <w:r>
        <w:rPr>
          <w:rFonts w:hint="eastAsia"/>
        </w:rPr>
        <w:t>1</w:t>
      </w:r>
      <w:r>
        <w:rPr>
          <w:rFonts w:hint="eastAsia"/>
        </w:rPr>
        <w:t>，退出减</w:t>
      </w:r>
      <w:r>
        <w:rPr>
          <w:rFonts w:hint="eastAsia"/>
        </w:rPr>
        <w:t>1</w:t>
      </w:r>
    </w:p>
    <w:p w14:paraId="138CD74A" w14:textId="77777777" w:rsidR="002831F0" w:rsidRDefault="002831F0" w:rsidP="002831F0">
      <w:pPr>
        <w:pStyle w:val="af2"/>
        <w:ind w:firstLine="420"/>
      </w:pPr>
      <w:r>
        <w:rPr>
          <w:rFonts w:hint="eastAsia"/>
        </w:rPr>
        <w:t xml:space="preserve">    int type;           //</w:t>
      </w:r>
      <w:r>
        <w:rPr>
          <w:rFonts w:hint="eastAsia"/>
        </w:rPr>
        <w:t>变量类型或函数返回值类型</w:t>
      </w:r>
    </w:p>
    <w:p w14:paraId="1D2BFCAA" w14:textId="77777777" w:rsidR="002831F0" w:rsidRDefault="002831F0" w:rsidP="002831F0">
      <w:pPr>
        <w:pStyle w:val="af2"/>
        <w:ind w:firstLine="420"/>
      </w:pPr>
      <w:r>
        <w:rPr>
          <w:rFonts w:hint="eastAsia"/>
        </w:rPr>
        <w:t xml:space="preserve">    int  paramnum;    //</w:t>
      </w:r>
      <w:r>
        <w:rPr>
          <w:rFonts w:hint="eastAsia"/>
        </w:rPr>
        <w:t>形式参数个数</w:t>
      </w:r>
    </w:p>
    <w:p w14:paraId="3B88C3E0" w14:textId="77777777" w:rsidR="002831F0" w:rsidRDefault="002831F0" w:rsidP="002831F0">
      <w:pPr>
        <w:pStyle w:val="af2"/>
        <w:ind w:firstLine="420"/>
      </w:pPr>
      <w:r>
        <w:rPr>
          <w:rFonts w:hint="eastAsia"/>
        </w:rPr>
        <w:t xml:space="preserve">    char alias[10];      //</w:t>
      </w:r>
      <w:r>
        <w:rPr>
          <w:rFonts w:hint="eastAsia"/>
        </w:rPr>
        <w:t>别名，为解决嵌套层次使用，使得每一个数据名称唯一</w:t>
      </w:r>
    </w:p>
    <w:p w14:paraId="08CF321C" w14:textId="77777777" w:rsidR="002831F0" w:rsidRDefault="002831F0" w:rsidP="002831F0">
      <w:pPr>
        <w:pStyle w:val="af2"/>
        <w:ind w:firstLine="420"/>
      </w:pPr>
      <w:r>
        <w:rPr>
          <w:rFonts w:hint="eastAsia"/>
        </w:rPr>
        <w:t xml:space="preserve">    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14:paraId="0FC20576" w14:textId="77777777" w:rsidR="002831F0" w:rsidRDefault="002831F0" w:rsidP="002831F0">
      <w:pPr>
        <w:pStyle w:val="af2"/>
        <w:ind w:firstLine="420"/>
      </w:pPr>
      <w:r>
        <w:rPr>
          <w:rFonts w:hint="eastAsia"/>
        </w:rPr>
        <w:lastRenderedPageBreak/>
        <w:t xml:space="preserve">    char offset;        //</w:t>
      </w:r>
      <w:r>
        <w:rPr>
          <w:rFonts w:hint="eastAsia"/>
        </w:rPr>
        <w:t>外部变量和局部变量在其静态数据区或活动记录中的偏移量</w:t>
      </w:r>
    </w:p>
    <w:p w14:paraId="21583691" w14:textId="77777777" w:rsidR="002831F0" w:rsidRDefault="002831F0" w:rsidP="002831F0">
      <w:pPr>
        <w:pStyle w:val="af2"/>
        <w:ind w:firstLine="420"/>
      </w:pPr>
      <w:r>
        <w:rPr>
          <w:rFonts w:hint="eastAsia"/>
        </w:rPr>
        <w:tab/>
      </w:r>
      <w:r>
        <w:rPr>
          <w:rFonts w:hint="eastAsia"/>
        </w:rPr>
        <w:tab/>
      </w:r>
      <w:r>
        <w:rPr>
          <w:rFonts w:hint="eastAsia"/>
        </w:rPr>
        <w:tab/>
      </w:r>
      <w:r>
        <w:rPr>
          <w:rFonts w:hint="eastAsia"/>
        </w:rPr>
        <w:tab/>
        <w:t xml:space="preserve">   //</w:t>
      </w:r>
      <w:r>
        <w:rPr>
          <w:rFonts w:hint="eastAsia"/>
        </w:rPr>
        <w:t>或函数活动记录大小，目标代码生成时使用</w:t>
      </w:r>
    </w:p>
    <w:p w14:paraId="50322314" w14:textId="77777777" w:rsidR="002831F0" w:rsidRDefault="002831F0" w:rsidP="002831F0">
      <w:pPr>
        <w:pStyle w:val="af2"/>
        <w:ind w:firstLine="420"/>
      </w:pPr>
      <w:r>
        <w:rPr>
          <w:rFonts w:hint="eastAsia"/>
        </w:rPr>
        <w:t xml:space="preserve">    //</w:t>
      </w:r>
      <w:r>
        <w:rPr>
          <w:rFonts w:hint="eastAsia"/>
        </w:rPr>
        <w:t>其它</w:t>
      </w:r>
      <w:r>
        <w:rPr>
          <w:rFonts w:hint="eastAsia"/>
        </w:rPr>
        <w:t>...</w:t>
      </w:r>
    </w:p>
    <w:p w14:paraId="2E789E44" w14:textId="77777777" w:rsidR="002831F0" w:rsidRDefault="002831F0" w:rsidP="002831F0">
      <w:pPr>
        <w:pStyle w:val="af2"/>
        <w:ind w:firstLine="420"/>
      </w:pPr>
      <w:r>
        <w:t xml:space="preserve">    };</w:t>
      </w:r>
    </w:p>
    <w:p w14:paraId="645C7509" w14:textId="77777777" w:rsidR="002831F0" w:rsidRDefault="002831F0" w:rsidP="002831F0">
      <w:pPr>
        <w:pStyle w:val="af2"/>
        <w:ind w:firstLine="420"/>
      </w:pPr>
      <w:r>
        <w:rPr>
          <w:rFonts w:hint="eastAsia"/>
        </w:rPr>
        <w:t>//</w:t>
      </w:r>
      <w:r>
        <w:rPr>
          <w:rFonts w:hint="eastAsia"/>
        </w:rPr>
        <w:t>符号表，是一个顺序栈，</w:t>
      </w:r>
      <w:r>
        <w:rPr>
          <w:rFonts w:hint="eastAsia"/>
        </w:rPr>
        <w:t>index</w:t>
      </w:r>
      <w:r>
        <w:rPr>
          <w:rFonts w:hint="eastAsia"/>
        </w:rPr>
        <w:t>初值为</w:t>
      </w:r>
      <w:r>
        <w:rPr>
          <w:rFonts w:hint="eastAsia"/>
        </w:rPr>
        <w:t>0</w:t>
      </w:r>
    </w:p>
    <w:p w14:paraId="4A02CE68" w14:textId="77777777" w:rsidR="002831F0" w:rsidRDefault="002831F0" w:rsidP="002831F0">
      <w:pPr>
        <w:pStyle w:val="af2"/>
        <w:ind w:firstLine="420"/>
      </w:pPr>
      <w:r>
        <w:t>struct symboltable{</w:t>
      </w:r>
    </w:p>
    <w:p w14:paraId="68B55A73" w14:textId="77777777" w:rsidR="002831F0" w:rsidRDefault="002831F0" w:rsidP="002831F0">
      <w:pPr>
        <w:pStyle w:val="af2"/>
        <w:ind w:firstLine="420"/>
      </w:pPr>
      <w:r>
        <w:t xml:space="preserve">    struct symbol symbols[MAXLENGTH];</w:t>
      </w:r>
    </w:p>
    <w:p w14:paraId="105BD27C" w14:textId="77777777" w:rsidR="002831F0" w:rsidRDefault="002831F0" w:rsidP="002831F0">
      <w:pPr>
        <w:pStyle w:val="af2"/>
        <w:ind w:firstLine="420"/>
      </w:pPr>
      <w:r>
        <w:t xml:space="preserve">    int index;</w:t>
      </w:r>
    </w:p>
    <w:p w14:paraId="01EC6B53" w14:textId="2DA69752" w:rsidR="00D1292C" w:rsidRDefault="002831F0" w:rsidP="002831F0">
      <w:pPr>
        <w:pStyle w:val="af2"/>
        <w:ind w:firstLine="420"/>
      </w:pPr>
      <w:r>
        <w:t xml:space="preserve">    } symbolTable;</w:t>
      </w:r>
    </w:p>
    <w:p w14:paraId="65DDFD62" w14:textId="77777777" w:rsidR="00BD4429" w:rsidRDefault="00BD4429" w:rsidP="00BD4429">
      <w:r>
        <w:tab/>
      </w:r>
      <w:r>
        <w:rPr>
          <w:rFonts w:hint="eastAsia"/>
        </w:rPr>
        <w:t>显示符号表部分：</w:t>
      </w:r>
    </w:p>
    <w:p w14:paraId="578F9433" w14:textId="77777777" w:rsidR="0007521B" w:rsidRDefault="0007521B" w:rsidP="0007521B">
      <w:pPr>
        <w:pStyle w:val="af2"/>
      </w:pPr>
      <w:r>
        <w:t>void prn_symbol()</w:t>
      </w:r>
    </w:p>
    <w:p w14:paraId="3A355553" w14:textId="77777777" w:rsidR="0007521B" w:rsidRDefault="0007521B" w:rsidP="0007521B">
      <w:pPr>
        <w:pStyle w:val="af2"/>
      </w:pPr>
      <w:r>
        <w:rPr>
          <w:rFonts w:hint="eastAsia"/>
        </w:rPr>
        <w:t>{ //</w:t>
      </w:r>
      <w:r>
        <w:rPr>
          <w:rFonts w:hint="eastAsia"/>
        </w:rPr>
        <w:t>显示符号表</w:t>
      </w:r>
    </w:p>
    <w:p w14:paraId="2B17211A" w14:textId="77777777" w:rsidR="0007521B" w:rsidRDefault="0007521B" w:rsidP="0007521B">
      <w:pPr>
        <w:pStyle w:val="af2"/>
      </w:pPr>
      <w:r>
        <w:t xml:space="preserve">    int i = 0;</w:t>
      </w:r>
    </w:p>
    <w:p w14:paraId="315DB504" w14:textId="77777777" w:rsidR="0007521B" w:rsidRDefault="0007521B" w:rsidP="0007521B">
      <w:pPr>
        <w:pStyle w:val="af2"/>
      </w:pPr>
      <w:r>
        <w:rPr>
          <w:rFonts w:hint="eastAsia"/>
        </w:rPr>
        <w:t xml:space="preserve">    printf("%10s %7s %10s %12s %4s %6s\n", "</w:t>
      </w:r>
      <w:r>
        <w:rPr>
          <w:rFonts w:hint="eastAsia"/>
        </w:rPr>
        <w:t>变量名</w:t>
      </w:r>
      <w:r>
        <w:rPr>
          <w:rFonts w:hint="eastAsia"/>
        </w:rPr>
        <w:t>", "</w:t>
      </w:r>
      <w:r>
        <w:rPr>
          <w:rFonts w:hint="eastAsia"/>
        </w:rPr>
        <w:t>别</w:t>
      </w:r>
      <w:r>
        <w:rPr>
          <w:rFonts w:hint="eastAsia"/>
        </w:rPr>
        <w:t xml:space="preserve"> </w:t>
      </w:r>
      <w:r>
        <w:rPr>
          <w:rFonts w:hint="eastAsia"/>
        </w:rPr>
        <w:t>名</w:t>
      </w:r>
      <w:r>
        <w:rPr>
          <w:rFonts w:hint="eastAsia"/>
        </w:rPr>
        <w:t>", "</w:t>
      </w:r>
      <w:r>
        <w:rPr>
          <w:rFonts w:hint="eastAsia"/>
        </w:rPr>
        <w:t>层</w:t>
      </w:r>
      <w:r>
        <w:rPr>
          <w:rFonts w:hint="eastAsia"/>
        </w:rPr>
        <w:t xml:space="preserve"> </w:t>
      </w:r>
      <w:r>
        <w:rPr>
          <w:rFonts w:hint="eastAsia"/>
        </w:rPr>
        <w:t>号</w:t>
      </w:r>
      <w:r>
        <w:rPr>
          <w:rFonts w:hint="eastAsia"/>
        </w:rPr>
        <w:t>", "</w:t>
      </w:r>
      <w:r>
        <w:rPr>
          <w:rFonts w:hint="eastAsia"/>
        </w:rPr>
        <w:t>类</w:t>
      </w:r>
      <w:r>
        <w:rPr>
          <w:rFonts w:hint="eastAsia"/>
        </w:rPr>
        <w:t xml:space="preserve">  </w:t>
      </w:r>
      <w:r>
        <w:rPr>
          <w:rFonts w:hint="eastAsia"/>
        </w:rPr>
        <w:t>型</w:t>
      </w:r>
      <w:r>
        <w:rPr>
          <w:rFonts w:hint="eastAsia"/>
        </w:rPr>
        <w:t>", "</w:t>
      </w:r>
      <w:r>
        <w:rPr>
          <w:rFonts w:hint="eastAsia"/>
        </w:rPr>
        <w:t>标记</w:t>
      </w:r>
      <w:r>
        <w:rPr>
          <w:rFonts w:hint="eastAsia"/>
        </w:rPr>
        <w:t>", "</w:t>
      </w:r>
      <w:r>
        <w:rPr>
          <w:rFonts w:hint="eastAsia"/>
        </w:rPr>
        <w:t>偏移量</w:t>
      </w:r>
      <w:r>
        <w:rPr>
          <w:rFonts w:hint="eastAsia"/>
        </w:rPr>
        <w:t>");</w:t>
      </w:r>
    </w:p>
    <w:p w14:paraId="72F63ABC" w14:textId="77777777" w:rsidR="0007521B" w:rsidRDefault="0007521B" w:rsidP="0007521B">
      <w:pPr>
        <w:pStyle w:val="af2"/>
      </w:pPr>
      <w:r>
        <w:t xml:space="preserve">    for (i = 0; i &lt; symbolTable.index; i++)</w:t>
      </w:r>
    </w:p>
    <w:p w14:paraId="6B3827CB" w14:textId="77777777" w:rsidR="0007521B" w:rsidRDefault="0007521B" w:rsidP="0007521B">
      <w:pPr>
        <w:pStyle w:val="af2"/>
      </w:pPr>
      <w:r>
        <w:t xml:space="preserve">    {</w:t>
      </w:r>
    </w:p>
    <w:p w14:paraId="645B8D5B" w14:textId="77777777" w:rsidR="0007521B" w:rsidRDefault="0007521B" w:rsidP="0007521B">
      <w:pPr>
        <w:pStyle w:val="af2"/>
      </w:pPr>
      <w:r>
        <w:t xml:space="preserve">        if (symbolTable.symbols[i].array)</w:t>
      </w:r>
    </w:p>
    <w:p w14:paraId="274ACA94" w14:textId="77777777" w:rsidR="0007521B" w:rsidRDefault="0007521B" w:rsidP="0007521B">
      <w:pPr>
        <w:pStyle w:val="af2"/>
      </w:pPr>
      <w:r>
        <w:t xml:space="preserve">        {</w:t>
      </w:r>
    </w:p>
    <w:p w14:paraId="7B4A6687" w14:textId="77777777" w:rsidR="0007521B" w:rsidRDefault="0007521B" w:rsidP="0007521B">
      <w:pPr>
        <w:pStyle w:val="af2"/>
      </w:pPr>
      <w:r>
        <w:t xml:space="preserve">            printf("%6s %6s %6d %10s %4c %6d\n", symbolTable.symbols[i].name,</w:t>
      </w:r>
    </w:p>
    <w:p w14:paraId="704C5648" w14:textId="77777777" w:rsidR="0007521B" w:rsidRDefault="0007521B" w:rsidP="0007521B">
      <w:pPr>
        <w:pStyle w:val="af2"/>
      </w:pPr>
      <w:r>
        <w:t xml:space="preserve">                   symbolTable.symbols[i].alias, symbolTable.symbols[i].level,</w:t>
      </w:r>
    </w:p>
    <w:p w14:paraId="3B96F122" w14:textId="77777777" w:rsidR="0007521B" w:rsidRDefault="0007521B" w:rsidP="0007521B">
      <w:pPr>
        <w:pStyle w:val="af2"/>
      </w:pPr>
      <w:r>
        <w:t xml:space="preserve">                   symbolTable.symbols[i].type == INT ? "array_int" : symbolTable.symbols[i].type == FLOAT ? "array_float" : "array_char",</w:t>
      </w:r>
    </w:p>
    <w:p w14:paraId="28AD6B43" w14:textId="77777777" w:rsidR="0007521B" w:rsidRDefault="0007521B" w:rsidP="0007521B">
      <w:pPr>
        <w:pStyle w:val="af2"/>
      </w:pPr>
      <w:r>
        <w:t xml:space="preserve">                   symbolTable.symbols[i].flag, symbolTable.symbols[i].offset);</w:t>
      </w:r>
    </w:p>
    <w:p w14:paraId="1FF8AEE0" w14:textId="77777777" w:rsidR="0007521B" w:rsidRDefault="0007521B" w:rsidP="0007521B">
      <w:pPr>
        <w:pStyle w:val="af2"/>
      </w:pPr>
      <w:r>
        <w:t xml:space="preserve">        }</w:t>
      </w:r>
    </w:p>
    <w:p w14:paraId="2259906F" w14:textId="77777777" w:rsidR="0007521B" w:rsidRDefault="0007521B" w:rsidP="0007521B">
      <w:pPr>
        <w:pStyle w:val="af2"/>
      </w:pPr>
      <w:r>
        <w:t xml:space="preserve">        else</w:t>
      </w:r>
    </w:p>
    <w:p w14:paraId="6106A99F" w14:textId="77777777" w:rsidR="0007521B" w:rsidRDefault="0007521B" w:rsidP="0007521B">
      <w:pPr>
        <w:pStyle w:val="af2"/>
      </w:pPr>
      <w:r>
        <w:t xml:space="preserve">        {</w:t>
      </w:r>
    </w:p>
    <w:p w14:paraId="57A6148C" w14:textId="77777777" w:rsidR="0007521B" w:rsidRDefault="0007521B" w:rsidP="0007521B">
      <w:pPr>
        <w:pStyle w:val="af2"/>
      </w:pPr>
      <w:r>
        <w:t xml:space="preserve">            printf("%6s %6s %6d %10s %4c %6d\n", symbolTable.symbols[i].name,</w:t>
      </w:r>
    </w:p>
    <w:p w14:paraId="196F2C42" w14:textId="77777777" w:rsidR="0007521B" w:rsidRDefault="0007521B" w:rsidP="0007521B">
      <w:pPr>
        <w:pStyle w:val="af2"/>
      </w:pPr>
      <w:r>
        <w:t xml:space="preserve">                   symbolTable.symbols[i].alias, symbolTable.symbols[i].level,</w:t>
      </w:r>
    </w:p>
    <w:p w14:paraId="59019AF2" w14:textId="77777777" w:rsidR="0007521B" w:rsidRDefault="0007521B" w:rsidP="0007521B">
      <w:pPr>
        <w:pStyle w:val="af2"/>
      </w:pPr>
      <w:r>
        <w:t xml:space="preserve">                   symbolTable.symbols[i].type == INT ? "int" : symbolTable.symbols[i].type == FLOAT ? "float" : "char",</w:t>
      </w:r>
    </w:p>
    <w:p w14:paraId="2DA20DE2" w14:textId="77777777" w:rsidR="0007521B" w:rsidRDefault="0007521B" w:rsidP="0007521B">
      <w:pPr>
        <w:pStyle w:val="af2"/>
      </w:pPr>
      <w:r>
        <w:t xml:space="preserve">                   symbolTable.symbols[i].flag, symbolTable.symbols[i].offset);</w:t>
      </w:r>
    </w:p>
    <w:p w14:paraId="3CFB5405" w14:textId="77777777" w:rsidR="0007521B" w:rsidRDefault="0007521B" w:rsidP="0007521B">
      <w:pPr>
        <w:pStyle w:val="af2"/>
      </w:pPr>
      <w:r>
        <w:t xml:space="preserve">        }</w:t>
      </w:r>
    </w:p>
    <w:p w14:paraId="10D31125" w14:textId="77777777" w:rsidR="0007521B" w:rsidRDefault="0007521B" w:rsidP="0007521B">
      <w:pPr>
        <w:pStyle w:val="af2"/>
      </w:pPr>
      <w:r>
        <w:t xml:space="preserve">    }</w:t>
      </w:r>
    </w:p>
    <w:p w14:paraId="2F060DF1" w14:textId="0C457D4E" w:rsidR="00D1425B" w:rsidRPr="00D1425B" w:rsidRDefault="0007521B" w:rsidP="0007521B">
      <w:pPr>
        <w:pStyle w:val="af2"/>
      </w:pPr>
      <w:r>
        <w:t>}</w:t>
      </w:r>
    </w:p>
    <w:p w14:paraId="1651AF1E" w14:textId="3089E177" w:rsidR="00553AC1" w:rsidRDefault="00553AC1" w:rsidP="00224B57">
      <w:pPr>
        <w:pStyle w:val="2"/>
      </w:pPr>
      <w:bookmarkStart w:id="10" w:name="_Toc44233573"/>
      <w:r w:rsidRPr="00553AC1">
        <w:rPr>
          <w:rFonts w:hint="eastAsia"/>
        </w:rPr>
        <w:t>2.</w:t>
      </w:r>
      <w:r w:rsidR="00B806A6">
        <w:rPr>
          <w:rFonts w:hint="eastAsia"/>
        </w:rPr>
        <w:t>4</w:t>
      </w:r>
      <w:r>
        <w:rPr>
          <w:rFonts w:hint="eastAsia"/>
        </w:rPr>
        <w:t xml:space="preserve"> </w:t>
      </w:r>
      <w:r w:rsidR="008320E2" w:rsidRPr="00C57950">
        <w:rPr>
          <w:rFonts w:hint="eastAsia"/>
          <w:sz w:val="28"/>
        </w:rPr>
        <w:t>错误类型码定义</w:t>
      </w:r>
      <w:bookmarkEnd w:id="10"/>
    </w:p>
    <w:p w14:paraId="56B7E033" w14:textId="77777777" w:rsidR="00D1292C" w:rsidRDefault="00971CBF" w:rsidP="00D1292C">
      <w:r>
        <w:tab/>
      </w:r>
      <w:r>
        <w:rPr>
          <w:rFonts w:hint="eastAsia"/>
        </w:rPr>
        <w:t>在分析错误时，根据结点类型的进入不同的判断部分</w:t>
      </w:r>
      <w:r w:rsidR="003F7AD4">
        <w:rPr>
          <w:rFonts w:hint="eastAsia"/>
        </w:rPr>
        <w:t>。</w:t>
      </w:r>
    </w:p>
    <w:p w14:paraId="6720D73F" w14:textId="77777777" w:rsidR="003F7AD4" w:rsidRDefault="003F7AD4" w:rsidP="00D1292C">
      <w:r>
        <w:tab/>
      </w:r>
      <w:r>
        <w:rPr>
          <w:rFonts w:hint="eastAsia"/>
        </w:rPr>
        <w:t>利用</w:t>
      </w:r>
      <w:r w:rsidRPr="003F7AD4">
        <w:t>semantic_error</w:t>
      </w:r>
      <w:r>
        <w:rPr>
          <w:rFonts w:hint="eastAsia"/>
        </w:rPr>
        <w:t>输出错误的位置与报错信息</w:t>
      </w:r>
      <w:r w:rsidR="00BD4429">
        <w:rPr>
          <w:rFonts w:hint="eastAsia"/>
        </w:rPr>
        <w:t>，包含行号</w:t>
      </w:r>
      <w:r w:rsidR="0085133A">
        <w:rPr>
          <w:rFonts w:hint="eastAsia"/>
        </w:rPr>
        <w:t>、错误内容</w:t>
      </w:r>
      <w:r w:rsidR="0085133A">
        <w:rPr>
          <w:rFonts w:hint="eastAsia"/>
        </w:rPr>
        <w:t>id</w:t>
      </w:r>
      <w:r w:rsidR="0085133A">
        <w:rPr>
          <w:rFonts w:hint="eastAsia"/>
        </w:rPr>
        <w:t>，错误原因：</w:t>
      </w:r>
    </w:p>
    <w:p w14:paraId="5244FA37" w14:textId="77777777" w:rsidR="00835F89" w:rsidRDefault="00835F89" w:rsidP="00835F89">
      <w:pPr>
        <w:pStyle w:val="af2"/>
      </w:pPr>
      <w:r>
        <w:t>void semantic_error(int line, char *msg1, char *msg2)</w:t>
      </w:r>
    </w:p>
    <w:p w14:paraId="3B3FEBFE" w14:textId="77777777" w:rsidR="00835F89" w:rsidRDefault="00835F89" w:rsidP="00835F89">
      <w:pPr>
        <w:pStyle w:val="af2"/>
      </w:pPr>
      <w:r>
        <w:lastRenderedPageBreak/>
        <w:t>{</w:t>
      </w:r>
    </w:p>
    <w:p w14:paraId="1E4D4B36" w14:textId="77777777" w:rsidR="00835F89" w:rsidRDefault="00835F89" w:rsidP="00835F89">
      <w:pPr>
        <w:pStyle w:val="af2"/>
      </w:pPr>
      <w:r>
        <w:rPr>
          <w:rFonts w:hint="eastAsia"/>
        </w:rPr>
        <w:t xml:space="preserve">    //</w:t>
      </w:r>
      <w:r>
        <w:rPr>
          <w:rFonts w:hint="eastAsia"/>
        </w:rPr>
        <w:t>这里可以只收集错误信息，最后在一次显示</w:t>
      </w:r>
    </w:p>
    <w:p w14:paraId="164B2B97" w14:textId="77777777" w:rsidR="00835F89" w:rsidRDefault="00835F89" w:rsidP="00835F89">
      <w:pPr>
        <w:pStyle w:val="af2"/>
      </w:pPr>
      <w:r>
        <w:rPr>
          <w:rFonts w:hint="eastAsia"/>
        </w:rPr>
        <w:t xml:space="preserve">    printf("</w:t>
      </w:r>
      <w:r>
        <w:rPr>
          <w:rFonts w:hint="eastAsia"/>
        </w:rPr>
        <w:t>在</w:t>
      </w:r>
      <w:r>
        <w:rPr>
          <w:rFonts w:hint="eastAsia"/>
        </w:rPr>
        <w:t>%d</w:t>
      </w:r>
      <w:r>
        <w:rPr>
          <w:rFonts w:hint="eastAsia"/>
        </w:rPr>
        <w:t>行</w:t>
      </w:r>
      <w:r>
        <w:rPr>
          <w:rFonts w:hint="eastAsia"/>
        </w:rPr>
        <w:t>,%s %s\n", line, msg1, msg2);</w:t>
      </w:r>
    </w:p>
    <w:p w14:paraId="60B77F20" w14:textId="5CD3F295" w:rsidR="00D1292C" w:rsidRPr="00D1292C" w:rsidRDefault="00835F89" w:rsidP="00835F89">
      <w:pPr>
        <w:pStyle w:val="af2"/>
      </w:pPr>
      <w:r>
        <w:t>}</w:t>
      </w:r>
    </w:p>
    <w:p w14:paraId="7A94D9D8" w14:textId="6E3A142D" w:rsidR="00326FDF" w:rsidRDefault="00326FDF" w:rsidP="00224B57">
      <w:pPr>
        <w:pStyle w:val="2"/>
      </w:pPr>
      <w:bookmarkStart w:id="11" w:name="_Toc44233574"/>
      <w:r w:rsidRPr="00553AC1">
        <w:rPr>
          <w:rFonts w:hint="eastAsia"/>
        </w:rPr>
        <w:t>2.</w:t>
      </w:r>
      <w:r>
        <w:rPr>
          <w:rFonts w:hint="eastAsia"/>
        </w:rPr>
        <w:t>5</w:t>
      </w:r>
      <w:r w:rsidR="00D177D8" w:rsidRPr="00C57950">
        <w:rPr>
          <w:rFonts w:hint="eastAsia"/>
          <w:sz w:val="28"/>
        </w:rPr>
        <w:t>中间代码结构定义</w:t>
      </w:r>
      <w:bookmarkEnd w:id="11"/>
    </w:p>
    <w:p w14:paraId="403EC417" w14:textId="7F88FB00" w:rsidR="00D1292C" w:rsidRDefault="0026713F" w:rsidP="00816C8C">
      <w:pPr>
        <w:ind w:firstLine="420"/>
      </w:pPr>
      <w:r>
        <w:rPr>
          <w:rFonts w:hint="eastAsia"/>
        </w:rPr>
        <w:t>使用</w:t>
      </w:r>
      <w:r w:rsidRPr="0026713F">
        <w:t>void prnIR(struct codenode *head)</w:t>
      </w:r>
      <w:r>
        <w:rPr>
          <w:rFonts w:hint="eastAsia"/>
        </w:rPr>
        <w:t>输出中间代码</w:t>
      </w:r>
      <w:r w:rsidR="004D0033">
        <w:rPr>
          <w:rFonts w:hint="eastAsia"/>
        </w:rPr>
        <w:t>，包含参数与临时变量</w:t>
      </w:r>
      <w:r w:rsidR="00D1425B">
        <w:rPr>
          <w:rFonts w:hint="eastAsia"/>
        </w:rPr>
        <w:t>，包含两个参数与结果。</w:t>
      </w:r>
      <w:r w:rsidR="00A5238B">
        <w:rPr>
          <w:rFonts w:hint="eastAsia"/>
        </w:rPr>
        <w:t>根据指令的不同，生成不同的</w:t>
      </w:r>
      <w:r w:rsidR="004524BC">
        <w:rPr>
          <w:rFonts w:hint="eastAsia"/>
        </w:rPr>
        <w:t>中间</w:t>
      </w:r>
      <w:r w:rsidR="00A5238B">
        <w:rPr>
          <w:rFonts w:hint="eastAsia"/>
        </w:rPr>
        <w:t>代码</w:t>
      </w:r>
      <w:r w:rsidR="00816C8C">
        <w:rPr>
          <w:rFonts w:hint="eastAsia"/>
        </w:rPr>
        <w:t>，中间代码结构如下：</w:t>
      </w:r>
    </w:p>
    <w:p w14:paraId="014DC578" w14:textId="77777777" w:rsidR="00816C8C" w:rsidRDefault="00816C8C" w:rsidP="00816C8C">
      <w:pPr>
        <w:pStyle w:val="af2"/>
      </w:pPr>
      <w:r>
        <w:t>struct opn{</w:t>
      </w:r>
    </w:p>
    <w:p w14:paraId="1F9D2AF1" w14:textId="77777777" w:rsidR="00816C8C" w:rsidRDefault="00816C8C" w:rsidP="00816C8C">
      <w:pPr>
        <w:pStyle w:val="af2"/>
      </w:pPr>
      <w:r>
        <w:rPr>
          <w:rFonts w:hint="eastAsia"/>
        </w:rPr>
        <w:t xml:space="preserve">    int kind;                  //</w:t>
      </w:r>
      <w:r>
        <w:rPr>
          <w:rFonts w:hint="eastAsia"/>
        </w:rPr>
        <w:t>标识操作的类型</w:t>
      </w:r>
    </w:p>
    <w:p w14:paraId="6B8528AE" w14:textId="77777777" w:rsidR="00816C8C" w:rsidRDefault="00816C8C" w:rsidP="00816C8C">
      <w:pPr>
        <w:pStyle w:val="af2"/>
      </w:pPr>
      <w:r>
        <w:rPr>
          <w:rFonts w:hint="eastAsia"/>
        </w:rPr>
        <w:t xml:space="preserve">    int type;                  //</w:t>
      </w:r>
      <w:r>
        <w:rPr>
          <w:rFonts w:hint="eastAsia"/>
        </w:rPr>
        <w:t>标识操作数的类型</w:t>
      </w:r>
    </w:p>
    <w:p w14:paraId="6E768B57" w14:textId="77777777" w:rsidR="00816C8C" w:rsidRDefault="00816C8C" w:rsidP="00816C8C">
      <w:pPr>
        <w:pStyle w:val="af2"/>
      </w:pPr>
      <w:r>
        <w:t xml:space="preserve">    union {</w:t>
      </w:r>
    </w:p>
    <w:p w14:paraId="54CC6F08" w14:textId="77777777" w:rsidR="00816C8C" w:rsidRDefault="00816C8C" w:rsidP="00816C8C">
      <w:pPr>
        <w:pStyle w:val="af2"/>
      </w:pPr>
      <w:r>
        <w:rPr>
          <w:rFonts w:hint="eastAsia"/>
        </w:rPr>
        <w:t xml:space="preserve">        int     const_int;      //</w:t>
      </w:r>
      <w:r>
        <w:rPr>
          <w:rFonts w:hint="eastAsia"/>
        </w:rPr>
        <w:t>整常数值，立即数</w:t>
      </w:r>
    </w:p>
    <w:p w14:paraId="41CC6B6F" w14:textId="77777777" w:rsidR="00816C8C" w:rsidRDefault="00816C8C" w:rsidP="00816C8C">
      <w:pPr>
        <w:pStyle w:val="af2"/>
      </w:pPr>
      <w:r>
        <w:rPr>
          <w:rFonts w:hint="eastAsia"/>
        </w:rPr>
        <w:t xml:space="preserve">        float   const_float;    //</w:t>
      </w:r>
      <w:r>
        <w:rPr>
          <w:rFonts w:hint="eastAsia"/>
        </w:rPr>
        <w:t>浮点常数值，立即数</w:t>
      </w:r>
    </w:p>
    <w:p w14:paraId="5A425FE2" w14:textId="77777777" w:rsidR="00816C8C" w:rsidRDefault="00816C8C" w:rsidP="00816C8C">
      <w:pPr>
        <w:pStyle w:val="af2"/>
      </w:pPr>
      <w:r>
        <w:rPr>
          <w:rFonts w:hint="eastAsia"/>
        </w:rPr>
        <w:t xml:space="preserve">        char    const_char;    //</w:t>
      </w:r>
      <w:r>
        <w:rPr>
          <w:rFonts w:hint="eastAsia"/>
        </w:rPr>
        <w:t>字符常数值，立即数</w:t>
      </w:r>
    </w:p>
    <w:p w14:paraId="3F6543C8" w14:textId="77777777" w:rsidR="00816C8C" w:rsidRDefault="00816C8C" w:rsidP="00816C8C">
      <w:pPr>
        <w:pStyle w:val="af2"/>
      </w:pPr>
      <w:r>
        <w:rPr>
          <w:rFonts w:hint="eastAsia"/>
        </w:rPr>
        <w:t xml:space="preserve">        char    id[33];        //</w:t>
      </w:r>
      <w:r>
        <w:rPr>
          <w:rFonts w:hint="eastAsia"/>
        </w:rPr>
        <w:t>变量或临时变量的别名或标号字符串</w:t>
      </w:r>
    </w:p>
    <w:p w14:paraId="2AE631F7" w14:textId="77777777" w:rsidR="00816C8C" w:rsidRDefault="00816C8C" w:rsidP="00816C8C">
      <w:pPr>
        <w:pStyle w:val="af2"/>
      </w:pPr>
      <w:r>
        <w:t xml:space="preserve">        };</w:t>
      </w:r>
    </w:p>
    <w:p w14:paraId="5C179031" w14:textId="77777777" w:rsidR="00816C8C" w:rsidRDefault="00816C8C" w:rsidP="00816C8C">
      <w:pPr>
        <w:pStyle w:val="af2"/>
      </w:pPr>
      <w:r>
        <w:rPr>
          <w:rFonts w:hint="eastAsia"/>
        </w:rPr>
        <w:t xml:space="preserve">    int level;                 //</w:t>
      </w:r>
      <w:r>
        <w:rPr>
          <w:rFonts w:hint="eastAsia"/>
        </w:rPr>
        <w:t>变量的层号，</w:t>
      </w:r>
      <w:r>
        <w:rPr>
          <w:rFonts w:hint="eastAsia"/>
        </w:rPr>
        <w:t>0</w:t>
      </w:r>
      <w:r>
        <w:rPr>
          <w:rFonts w:hint="eastAsia"/>
        </w:rPr>
        <w:t>表示是全局变量，数据保存在静态数据区</w:t>
      </w:r>
    </w:p>
    <w:p w14:paraId="0F03A23D" w14:textId="77777777" w:rsidR="00816C8C" w:rsidRDefault="00816C8C" w:rsidP="00816C8C">
      <w:pPr>
        <w:pStyle w:val="af2"/>
      </w:pPr>
      <w:r>
        <w:rPr>
          <w:rFonts w:hint="eastAsia"/>
        </w:rPr>
        <w:t xml:space="preserve">    int offset;                 //</w:t>
      </w:r>
      <w:r>
        <w:rPr>
          <w:rFonts w:hint="eastAsia"/>
        </w:rPr>
        <w:t>变量单元偏移量，或函数在符号表的定义位置序号，目标代码生成时用</w:t>
      </w:r>
    </w:p>
    <w:p w14:paraId="1973A9FF" w14:textId="77777777" w:rsidR="00816C8C" w:rsidRDefault="00816C8C" w:rsidP="00816C8C">
      <w:pPr>
        <w:pStyle w:val="af2"/>
      </w:pPr>
      <w:r>
        <w:t xml:space="preserve">    };</w:t>
      </w:r>
    </w:p>
    <w:p w14:paraId="054D5915" w14:textId="77777777" w:rsidR="00816C8C" w:rsidRDefault="00816C8C" w:rsidP="00816C8C">
      <w:pPr>
        <w:pStyle w:val="af2"/>
      </w:pPr>
    </w:p>
    <w:p w14:paraId="035F2C03" w14:textId="77777777" w:rsidR="00816C8C" w:rsidRDefault="00816C8C" w:rsidP="00816C8C">
      <w:pPr>
        <w:pStyle w:val="af2"/>
      </w:pPr>
      <w:r>
        <w:rPr>
          <w:rFonts w:hint="eastAsia"/>
        </w:rPr>
        <w:t>struct codenode {   //</w:t>
      </w:r>
      <w:r>
        <w:rPr>
          <w:rFonts w:hint="eastAsia"/>
        </w:rPr>
        <w:t>三地址</w:t>
      </w:r>
      <w:r>
        <w:rPr>
          <w:rFonts w:hint="eastAsia"/>
        </w:rPr>
        <w:t>TAC</w:t>
      </w:r>
      <w:r>
        <w:rPr>
          <w:rFonts w:hint="eastAsia"/>
        </w:rPr>
        <w:t>代码结点</w:t>
      </w:r>
      <w:r>
        <w:rPr>
          <w:rFonts w:hint="eastAsia"/>
        </w:rPr>
        <w:t>,</w:t>
      </w:r>
      <w:r>
        <w:rPr>
          <w:rFonts w:hint="eastAsia"/>
        </w:rPr>
        <w:t>采用双向循环链表存放中间语言代码</w:t>
      </w:r>
    </w:p>
    <w:p w14:paraId="75281719" w14:textId="77777777" w:rsidR="00816C8C" w:rsidRDefault="00816C8C" w:rsidP="00816C8C">
      <w:pPr>
        <w:pStyle w:val="af2"/>
      </w:pPr>
      <w:r>
        <w:rPr>
          <w:rFonts w:hint="eastAsia"/>
        </w:rPr>
        <w:t xml:space="preserve">        int  op;                          //TAC</w:t>
      </w:r>
      <w:r>
        <w:rPr>
          <w:rFonts w:hint="eastAsia"/>
        </w:rPr>
        <w:t>代码的运算符种类</w:t>
      </w:r>
    </w:p>
    <w:p w14:paraId="1E0B1A23" w14:textId="77777777" w:rsidR="00816C8C" w:rsidRDefault="00816C8C" w:rsidP="00816C8C">
      <w:pPr>
        <w:pStyle w:val="af2"/>
      </w:pPr>
      <w:r>
        <w:rPr>
          <w:rFonts w:hint="eastAsia"/>
        </w:rPr>
        <w:t xml:space="preserve">        struct opn opn1,opn2,result;          //2</w:t>
      </w:r>
      <w:r>
        <w:rPr>
          <w:rFonts w:hint="eastAsia"/>
        </w:rPr>
        <w:t>个操作数和运算结果</w:t>
      </w:r>
    </w:p>
    <w:p w14:paraId="2AF67487" w14:textId="77777777" w:rsidR="00816C8C" w:rsidRDefault="00816C8C" w:rsidP="00816C8C">
      <w:pPr>
        <w:pStyle w:val="af2"/>
      </w:pPr>
      <w:r>
        <w:t xml:space="preserve">        struct codenode  *next,*prior;</w:t>
      </w:r>
    </w:p>
    <w:p w14:paraId="45122829" w14:textId="4BE12147" w:rsidR="00816C8C" w:rsidRPr="00D1292C" w:rsidRDefault="00816C8C" w:rsidP="00816C8C">
      <w:pPr>
        <w:pStyle w:val="af2"/>
      </w:pPr>
      <w:r>
        <w:t xml:space="preserve">         };</w:t>
      </w:r>
    </w:p>
    <w:p w14:paraId="42F58CB5" w14:textId="5F1A2473" w:rsidR="00A979AC" w:rsidRDefault="00A979AC" w:rsidP="00224B57">
      <w:pPr>
        <w:pStyle w:val="2"/>
      </w:pPr>
      <w:bookmarkStart w:id="12" w:name="_Toc44233575"/>
      <w:r>
        <w:rPr>
          <w:rFonts w:hint="eastAsia"/>
        </w:rPr>
        <w:t>2.6</w:t>
      </w:r>
      <w:r w:rsidR="00224B57">
        <w:rPr>
          <w:rFonts w:hint="eastAsia"/>
        </w:rPr>
        <w:t xml:space="preserve"> </w:t>
      </w:r>
      <w:r w:rsidR="000173B1" w:rsidRPr="00C57950">
        <w:rPr>
          <w:rFonts w:hint="eastAsia"/>
          <w:sz w:val="28"/>
        </w:rPr>
        <w:t>目标代码指令集选择</w:t>
      </w:r>
      <w:bookmarkEnd w:id="12"/>
    </w:p>
    <w:p w14:paraId="6123DA3D" w14:textId="77777777" w:rsidR="00386321" w:rsidRPr="00386321" w:rsidRDefault="00386321" w:rsidP="00386321">
      <w:pPr>
        <w:ind w:firstLine="420"/>
      </w:pPr>
      <w:r>
        <w:rPr>
          <w:rFonts w:hint="eastAsia"/>
        </w:rPr>
        <w:t>首先生成要在控制台输出的文字，定义入口地址为</w:t>
      </w:r>
      <w:r>
        <w:rPr>
          <w:rFonts w:hint="eastAsia"/>
        </w:rPr>
        <w:t>main</w:t>
      </w:r>
      <w:r>
        <w:rPr>
          <w:rFonts w:hint="eastAsia"/>
        </w:rPr>
        <w:t>函数</w:t>
      </w:r>
    </w:p>
    <w:p w14:paraId="377831E0" w14:textId="77777777" w:rsidR="00386321" w:rsidRDefault="00386321" w:rsidP="00386321">
      <w:pPr>
        <w:pStyle w:val="af2"/>
      </w:pPr>
      <w:r>
        <w:t>.data</w:t>
      </w:r>
    </w:p>
    <w:p w14:paraId="191E1E71" w14:textId="77777777" w:rsidR="00386321" w:rsidRDefault="00386321" w:rsidP="00386321">
      <w:pPr>
        <w:pStyle w:val="af2"/>
      </w:pPr>
      <w:r>
        <w:t>_Prompt: .asciiz "Enter an integer:  "</w:t>
      </w:r>
    </w:p>
    <w:p w14:paraId="33829424" w14:textId="77777777" w:rsidR="00386321" w:rsidRDefault="00386321" w:rsidP="00386321">
      <w:pPr>
        <w:pStyle w:val="af2"/>
      </w:pPr>
      <w:r>
        <w:t>_ret: .asciiz "\n"</w:t>
      </w:r>
    </w:p>
    <w:p w14:paraId="337A00AC" w14:textId="77777777" w:rsidR="00386321" w:rsidRDefault="00386321" w:rsidP="00386321">
      <w:pPr>
        <w:pStyle w:val="af2"/>
      </w:pPr>
      <w:r>
        <w:t>.globl main</w:t>
      </w:r>
    </w:p>
    <w:p w14:paraId="6A7886EC" w14:textId="77777777" w:rsidR="002E4574" w:rsidRDefault="00386321" w:rsidP="002E4574">
      <w:r>
        <w:tab/>
      </w:r>
      <w:r>
        <w:rPr>
          <w:rFonts w:hint="eastAsia"/>
        </w:rPr>
        <w:t>之后要将</w:t>
      </w:r>
      <w:r>
        <w:rPr>
          <w:rFonts w:hint="eastAsia"/>
        </w:rPr>
        <w:t>read</w:t>
      </w:r>
      <w:r>
        <w:rPr>
          <w:rFonts w:hint="eastAsia"/>
        </w:rPr>
        <w:t>和</w:t>
      </w:r>
      <w:r>
        <w:rPr>
          <w:rFonts w:hint="eastAsia"/>
        </w:rPr>
        <w:t>write</w:t>
      </w:r>
      <w:r>
        <w:rPr>
          <w:rFonts w:hint="eastAsia"/>
        </w:rPr>
        <w:t>函数的汇编代码写出：</w:t>
      </w:r>
    </w:p>
    <w:p w14:paraId="2CDCEDAB" w14:textId="77777777" w:rsidR="00386321" w:rsidRPr="00386321" w:rsidRDefault="00386321" w:rsidP="00386321">
      <w:pPr>
        <w:pStyle w:val="af2"/>
      </w:pPr>
      <w:r w:rsidRPr="00386321">
        <w:t>read:</w:t>
      </w:r>
    </w:p>
    <w:p w14:paraId="32967C1C" w14:textId="77777777" w:rsidR="00386321" w:rsidRPr="00386321" w:rsidRDefault="00386321" w:rsidP="00386321">
      <w:pPr>
        <w:pStyle w:val="af2"/>
      </w:pPr>
      <w:r w:rsidRPr="00386321">
        <w:t xml:space="preserve">  li $v0,4</w:t>
      </w:r>
    </w:p>
    <w:p w14:paraId="5224007C" w14:textId="77777777" w:rsidR="00386321" w:rsidRPr="00386321" w:rsidRDefault="00386321" w:rsidP="00386321">
      <w:pPr>
        <w:pStyle w:val="af2"/>
      </w:pPr>
      <w:r w:rsidRPr="00386321">
        <w:t xml:space="preserve">  la $a0,_Prompt</w:t>
      </w:r>
    </w:p>
    <w:p w14:paraId="4A33655F" w14:textId="77777777" w:rsidR="00386321" w:rsidRPr="00386321" w:rsidRDefault="00386321" w:rsidP="00386321">
      <w:pPr>
        <w:pStyle w:val="af2"/>
      </w:pPr>
      <w:r w:rsidRPr="00386321">
        <w:t xml:space="preserve">  syscall</w:t>
      </w:r>
    </w:p>
    <w:p w14:paraId="30C4BC90" w14:textId="77777777" w:rsidR="00386321" w:rsidRPr="00386321" w:rsidRDefault="00386321" w:rsidP="00386321">
      <w:pPr>
        <w:pStyle w:val="af2"/>
      </w:pPr>
      <w:r w:rsidRPr="00386321">
        <w:lastRenderedPageBreak/>
        <w:t xml:space="preserve">  li $v0,5</w:t>
      </w:r>
    </w:p>
    <w:p w14:paraId="0682ABFE" w14:textId="77777777" w:rsidR="00386321" w:rsidRPr="00386321" w:rsidRDefault="00386321" w:rsidP="00386321">
      <w:pPr>
        <w:pStyle w:val="af2"/>
      </w:pPr>
      <w:r w:rsidRPr="00386321">
        <w:t xml:space="preserve">  syscall</w:t>
      </w:r>
    </w:p>
    <w:p w14:paraId="5E0CF448" w14:textId="77777777" w:rsidR="00386321" w:rsidRPr="00386321" w:rsidRDefault="00386321" w:rsidP="00386321">
      <w:pPr>
        <w:pStyle w:val="af2"/>
      </w:pPr>
      <w:r w:rsidRPr="00386321">
        <w:t xml:space="preserve">  jr $ra</w:t>
      </w:r>
    </w:p>
    <w:p w14:paraId="32045329" w14:textId="77777777" w:rsidR="00386321" w:rsidRPr="00386321" w:rsidRDefault="00386321" w:rsidP="00386321">
      <w:pPr>
        <w:pStyle w:val="af2"/>
      </w:pPr>
      <w:r w:rsidRPr="00386321">
        <w:t>write:</w:t>
      </w:r>
    </w:p>
    <w:p w14:paraId="6AF72009" w14:textId="77777777" w:rsidR="00386321" w:rsidRPr="00386321" w:rsidRDefault="00386321" w:rsidP="00386321">
      <w:pPr>
        <w:pStyle w:val="af2"/>
      </w:pPr>
      <w:r w:rsidRPr="00386321">
        <w:t xml:space="preserve">  li $v0,1</w:t>
      </w:r>
    </w:p>
    <w:p w14:paraId="2594F8CD" w14:textId="77777777" w:rsidR="00386321" w:rsidRPr="00386321" w:rsidRDefault="00386321" w:rsidP="00386321">
      <w:pPr>
        <w:pStyle w:val="af2"/>
      </w:pPr>
      <w:r w:rsidRPr="00386321">
        <w:t xml:space="preserve">  syscall</w:t>
      </w:r>
    </w:p>
    <w:p w14:paraId="5F1989F1" w14:textId="77777777" w:rsidR="00386321" w:rsidRPr="00386321" w:rsidRDefault="00386321" w:rsidP="00386321">
      <w:pPr>
        <w:pStyle w:val="af2"/>
      </w:pPr>
      <w:r w:rsidRPr="00386321">
        <w:t xml:space="preserve">  li $v0,4</w:t>
      </w:r>
    </w:p>
    <w:p w14:paraId="71CDC89A" w14:textId="77777777" w:rsidR="00386321" w:rsidRPr="00386321" w:rsidRDefault="00386321" w:rsidP="00386321">
      <w:pPr>
        <w:pStyle w:val="af2"/>
      </w:pPr>
      <w:r w:rsidRPr="00386321">
        <w:t xml:space="preserve">  la $a0,_ret</w:t>
      </w:r>
    </w:p>
    <w:p w14:paraId="7E95A4EB" w14:textId="77777777" w:rsidR="00386321" w:rsidRPr="00386321" w:rsidRDefault="00386321" w:rsidP="00386321">
      <w:pPr>
        <w:pStyle w:val="af2"/>
      </w:pPr>
      <w:r w:rsidRPr="00386321">
        <w:t xml:space="preserve">  syscall</w:t>
      </w:r>
    </w:p>
    <w:p w14:paraId="4DE4B7A4" w14:textId="77777777" w:rsidR="00386321" w:rsidRPr="00386321" w:rsidRDefault="00386321" w:rsidP="00386321">
      <w:pPr>
        <w:pStyle w:val="af2"/>
      </w:pPr>
      <w:r w:rsidRPr="00386321">
        <w:t xml:space="preserve">  move $v0,$0</w:t>
      </w:r>
    </w:p>
    <w:p w14:paraId="5A65FA8C" w14:textId="77777777" w:rsidR="00386321" w:rsidRPr="00386321" w:rsidRDefault="00386321" w:rsidP="00386321">
      <w:pPr>
        <w:pStyle w:val="af2"/>
      </w:pPr>
      <w:r w:rsidRPr="00386321">
        <w:t xml:space="preserve">  jr $ra</w:t>
      </w:r>
    </w:p>
    <w:p w14:paraId="49D4216D" w14:textId="06E846B0" w:rsidR="00553AC1" w:rsidRPr="009E66FE" w:rsidRDefault="00386321" w:rsidP="009E66FE">
      <w:r>
        <w:tab/>
      </w:r>
      <w:r>
        <w:rPr>
          <w:rFonts w:hint="eastAsia"/>
        </w:rPr>
        <w:t>根据其他运算的类型，生成对应的汇编代码，如果遇到函数，在不是</w:t>
      </w:r>
      <w:r>
        <w:rPr>
          <w:rFonts w:hint="eastAsia"/>
        </w:rPr>
        <w:t>main</w:t>
      </w:r>
      <w:r>
        <w:rPr>
          <w:rFonts w:hint="eastAsia"/>
        </w:rPr>
        <w:t>函数的情况下，要分配函数对</w:t>
      </w:r>
      <w:r w:rsidR="00F04161">
        <w:rPr>
          <w:rFonts w:hint="eastAsia"/>
        </w:rPr>
        <w:t>应</w:t>
      </w:r>
      <w:r>
        <w:rPr>
          <w:rFonts w:hint="eastAsia"/>
        </w:rPr>
        <w:t>给的空间，对于跳转指令、函数调用，要修改地址。</w:t>
      </w:r>
    </w:p>
    <w:p w14:paraId="6A132EC2" w14:textId="0BC3B84F" w:rsidR="00F96F40" w:rsidRPr="00EE0F41" w:rsidRDefault="00074358" w:rsidP="00836781">
      <w:pPr>
        <w:pStyle w:val="1"/>
        <w:ind w:left="425"/>
        <w:jc w:val="center"/>
      </w:pPr>
      <w:bookmarkStart w:id="13" w:name="_Toc342798912"/>
      <w:r>
        <w:br w:type="page"/>
      </w:r>
      <w:bookmarkStart w:id="14" w:name="_Toc376773654"/>
      <w:bookmarkStart w:id="15" w:name="_Toc44233576"/>
      <w:r w:rsidR="00836781">
        <w:rPr>
          <w:rFonts w:hint="eastAsia"/>
        </w:rPr>
        <w:lastRenderedPageBreak/>
        <w:t>3</w:t>
      </w:r>
      <w:r w:rsidR="00365323">
        <w:rPr>
          <w:rFonts w:hint="eastAsia"/>
        </w:rPr>
        <w:t>系统</w:t>
      </w:r>
      <w:bookmarkEnd w:id="13"/>
      <w:r w:rsidR="00365323">
        <w:rPr>
          <w:rFonts w:hint="eastAsia"/>
        </w:rPr>
        <w:t>设计</w:t>
      </w:r>
      <w:bookmarkEnd w:id="14"/>
      <w:r w:rsidR="00A1259B">
        <w:rPr>
          <w:rFonts w:hint="eastAsia"/>
        </w:rPr>
        <w:t>与实现</w:t>
      </w:r>
      <w:bookmarkEnd w:id="15"/>
    </w:p>
    <w:p w14:paraId="75C09084" w14:textId="3372D360" w:rsidR="00AC087D" w:rsidRDefault="0015282E" w:rsidP="00B7332F">
      <w:pPr>
        <w:pStyle w:val="2"/>
      </w:pPr>
      <w:bookmarkStart w:id="16" w:name="_Toc342798913"/>
      <w:bookmarkStart w:id="17" w:name="_Toc376773655"/>
      <w:bookmarkStart w:id="18" w:name="_Toc44233577"/>
      <w:r>
        <w:rPr>
          <w:rFonts w:hint="eastAsia"/>
        </w:rPr>
        <w:t>3</w:t>
      </w:r>
      <w:r>
        <w:t>.</w:t>
      </w:r>
      <w:bookmarkEnd w:id="16"/>
      <w:bookmarkEnd w:id="17"/>
      <w:r w:rsidR="008B5EFB">
        <w:rPr>
          <w:rFonts w:hint="eastAsia"/>
        </w:rPr>
        <w:t>1</w:t>
      </w:r>
      <w:r w:rsidR="00252C12" w:rsidRPr="00074358">
        <w:rPr>
          <w:rFonts w:hint="eastAsia"/>
          <w:sz w:val="28"/>
          <w:szCs w:val="28"/>
        </w:rPr>
        <w:t>词法分析</w:t>
      </w:r>
      <w:r w:rsidR="00252C12">
        <w:rPr>
          <w:rFonts w:hint="eastAsia"/>
          <w:sz w:val="28"/>
          <w:szCs w:val="28"/>
        </w:rPr>
        <w:t>器</w:t>
      </w:r>
      <w:bookmarkEnd w:id="18"/>
    </w:p>
    <w:p w14:paraId="77751515" w14:textId="77777777" w:rsidR="00AC087D" w:rsidRPr="00AC087D" w:rsidRDefault="00AC087D" w:rsidP="00AC087D">
      <w:r>
        <w:tab/>
      </w:r>
      <w:r>
        <w:rPr>
          <w:rFonts w:hint="eastAsia"/>
        </w:rPr>
        <w:t>工作流程：</w:t>
      </w:r>
    </w:p>
    <w:p w14:paraId="61B6ADA7" w14:textId="2905F6D0" w:rsidR="00AC087D" w:rsidRDefault="00DD3454" w:rsidP="00AC087D">
      <w:pPr>
        <w:pStyle w:val="af4"/>
        <w:rPr>
          <w:kern w:val="0"/>
          <w:sz w:val="24"/>
          <w:szCs w:val="24"/>
        </w:rPr>
      </w:pPr>
      <w:r>
        <w:object w:dxaOrig="5448" w:dyaOrig="3684" w14:anchorId="07467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1pt;height:200.95pt" o:ole="">
            <v:imagedata r:id="rId10" o:title=""/>
          </v:shape>
          <o:OLEObject Type="Embed" ProgID="Visio.Drawing.11" ShapeID="_x0000_i1025" DrawAspect="Content" ObjectID="_1654846347" r:id="rId11"/>
        </w:object>
      </w:r>
    </w:p>
    <w:p w14:paraId="3830D694" w14:textId="2EA68382" w:rsidR="00AC087D" w:rsidRPr="00AC087D" w:rsidRDefault="00AC087D" w:rsidP="00AC087D">
      <w:pPr>
        <w:pStyle w:val="af4"/>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92F36">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B92F36">
        <w:t>1</w:t>
      </w:r>
      <w:r>
        <w:fldChar w:fldCharType="end"/>
      </w:r>
      <w:r w:rsidRPr="00AC087D">
        <w:rPr>
          <w:rFonts w:hint="eastAsia"/>
        </w:rPr>
        <w:t>使用</w:t>
      </w:r>
      <w:r w:rsidRPr="00AC087D">
        <w:t>Flex</w:t>
      </w:r>
      <w:r w:rsidRPr="00AC087D">
        <w:rPr>
          <w:rFonts w:hint="eastAsia"/>
        </w:rPr>
        <w:t>和</w:t>
      </w:r>
      <w:r w:rsidRPr="00AC087D">
        <w:t>Bison</w:t>
      </w:r>
      <w:r w:rsidRPr="00AC087D">
        <w:rPr>
          <w:rFonts w:hint="eastAsia"/>
        </w:rPr>
        <w:t>构建语法分析器工作流程</w:t>
      </w:r>
    </w:p>
    <w:p w14:paraId="44A4CFB8" w14:textId="77777777" w:rsidR="00B7332F" w:rsidRDefault="00B7332F" w:rsidP="0056685D">
      <w:r>
        <w:tab/>
      </w:r>
      <w:r>
        <w:rPr>
          <w:rFonts w:hint="eastAsia"/>
        </w:rPr>
        <w:t>在</w:t>
      </w:r>
      <w:r>
        <w:rPr>
          <w:rFonts w:hint="eastAsia"/>
        </w:rPr>
        <w:t>lex</w:t>
      </w:r>
      <w:r>
        <w:t>.l</w:t>
      </w:r>
      <w:r>
        <w:rPr>
          <w:rFonts w:hint="eastAsia"/>
        </w:rPr>
        <w:t>中定义词法规则，在</w:t>
      </w:r>
      <w:r>
        <w:rPr>
          <w:rFonts w:hint="eastAsia"/>
        </w:rPr>
        <w:t>parser</w:t>
      </w:r>
      <w:r>
        <w:t>.y</w:t>
      </w:r>
      <w:r>
        <w:rPr>
          <w:rFonts w:hint="eastAsia"/>
        </w:rPr>
        <w:t>中定义语法规则，对于不符合词法规则的单词，进行报错处理，对于不符合语法规则的语句，进行报错，表明错误位置。</w:t>
      </w:r>
    </w:p>
    <w:p w14:paraId="01C1AB87" w14:textId="77777777" w:rsidR="006B7541" w:rsidRDefault="006B7541" w:rsidP="0056685D">
      <w:r>
        <w:tab/>
      </w:r>
      <w:r>
        <w:rPr>
          <w:rFonts w:hint="eastAsia"/>
        </w:rPr>
        <w:t>在</w:t>
      </w:r>
      <w:r>
        <w:rPr>
          <w:rFonts w:hint="eastAsia"/>
        </w:rPr>
        <w:t>parser</w:t>
      </w:r>
      <w:r>
        <w:t>.y</w:t>
      </w:r>
      <w:r>
        <w:rPr>
          <w:rFonts w:hint="eastAsia"/>
        </w:rPr>
        <w:t>中，定义终结符，非终结符，优先级，结合性，</w:t>
      </w:r>
      <w:r w:rsidR="00304F52">
        <w:rPr>
          <w:rFonts w:hint="eastAsia"/>
        </w:rPr>
        <w:t>匹配到对于的语法规则后，使用</w:t>
      </w:r>
      <w:r w:rsidR="00304F52">
        <w:rPr>
          <w:rFonts w:hint="eastAsia"/>
        </w:rPr>
        <w:t>mknode</w:t>
      </w:r>
      <w:r w:rsidR="00304F52">
        <w:rPr>
          <w:rFonts w:hint="eastAsia"/>
        </w:rPr>
        <w:t>存储语法树上的结点</w:t>
      </w:r>
      <w:r w:rsidR="00CC66A4">
        <w:rPr>
          <w:rFonts w:hint="eastAsia"/>
        </w:rPr>
        <w:t>：</w:t>
      </w:r>
    </w:p>
    <w:p w14:paraId="03FBC220" w14:textId="77777777" w:rsidR="00DD3454" w:rsidRDefault="00DD3454" w:rsidP="00DD3454">
      <w:pPr>
        <w:pStyle w:val="af2"/>
      </w:pPr>
      <w:r>
        <w:t>struct ASTNode * mknode(int num,int kind,int pos,...){</w:t>
      </w:r>
    </w:p>
    <w:p w14:paraId="6C52F02F" w14:textId="77777777" w:rsidR="00DD3454" w:rsidRDefault="00DD3454" w:rsidP="00DD3454">
      <w:pPr>
        <w:pStyle w:val="af2"/>
      </w:pPr>
      <w:r>
        <w:t xml:space="preserve">    struct ASTNode *T=(struct ASTNode *)calloc(sizeof(struct ASTNode),1);</w:t>
      </w:r>
    </w:p>
    <w:p w14:paraId="44D51B82" w14:textId="77777777" w:rsidR="00DD3454" w:rsidRDefault="00DD3454" w:rsidP="00DD3454">
      <w:pPr>
        <w:pStyle w:val="af2"/>
      </w:pPr>
      <w:r>
        <w:t xml:space="preserve">    int i=0;</w:t>
      </w:r>
    </w:p>
    <w:p w14:paraId="3E8D1B60" w14:textId="77777777" w:rsidR="00DD3454" w:rsidRDefault="00DD3454" w:rsidP="00DD3454">
      <w:pPr>
        <w:pStyle w:val="af2"/>
      </w:pPr>
      <w:r>
        <w:t xml:space="preserve">    T-&gt;kind=kind;</w:t>
      </w:r>
    </w:p>
    <w:p w14:paraId="466000D9" w14:textId="77777777" w:rsidR="00DD3454" w:rsidRDefault="00DD3454" w:rsidP="00DD3454">
      <w:pPr>
        <w:pStyle w:val="af2"/>
      </w:pPr>
      <w:r>
        <w:t xml:space="preserve">    T-&gt;pos=pos;</w:t>
      </w:r>
    </w:p>
    <w:p w14:paraId="6C0D6FE7" w14:textId="77777777" w:rsidR="00DD3454" w:rsidRDefault="00DD3454" w:rsidP="00DD3454">
      <w:pPr>
        <w:pStyle w:val="af2"/>
      </w:pPr>
      <w:r>
        <w:t xml:space="preserve">    va_list pArgs;</w:t>
      </w:r>
    </w:p>
    <w:p w14:paraId="5A8AE069" w14:textId="77777777" w:rsidR="00DD3454" w:rsidRDefault="00DD3454" w:rsidP="00DD3454">
      <w:pPr>
        <w:pStyle w:val="af2"/>
      </w:pPr>
      <w:r>
        <w:t xml:space="preserve">    va_start(pArgs, pos);</w:t>
      </w:r>
    </w:p>
    <w:p w14:paraId="1CD000C7" w14:textId="77777777" w:rsidR="00DD3454" w:rsidRDefault="00DD3454" w:rsidP="00DD3454">
      <w:pPr>
        <w:pStyle w:val="af2"/>
      </w:pPr>
      <w:r>
        <w:t xml:space="preserve">    for(i=0;i&lt;num;i++)</w:t>
      </w:r>
    </w:p>
    <w:p w14:paraId="72BA8398" w14:textId="77777777" w:rsidR="00DD3454" w:rsidRDefault="00DD3454" w:rsidP="00DD3454">
      <w:pPr>
        <w:pStyle w:val="af2"/>
      </w:pPr>
      <w:r>
        <w:t xml:space="preserve">        T-&gt;ptr[i]= va_arg(pArgs, struct ASTNode *);</w:t>
      </w:r>
    </w:p>
    <w:p w14:paraId="78574BFC" w14:textId="77777777" w:rsidR="00DD3454" w:rsidRDefault="00DD3454" w:rsidP="00DD3454">
      <w:pPr>
        <w:pStyle w:val="af2"/>
      </w:pPr>
      <w:r>
        <w:t xml:space="preserve">    while (i&lt;4) T-&gt;ptr[i++]=NULL;</w:t>
      </w:r>
    </w:p>
    <w:p w14:paraId="480B06CC" w14:textId="77777777" w:rsidR="00DD3454" w:rsidRDefault="00DD3454" w:rsidP="00DD3454">
      <w:pPr>
        <w:pStyle w:val="af2"/>
      </w:pPr>
      <w:r>
        <w:t xml:space="preserve">    va_end(pArgs);</w:t>
      </w:r>
    </w:p>
    <w:p w14:paraId="6A108A83" w14:textId="77777777" w:rsidR="00DD3454" w:rsidRDefault="00DD3454" w:rsidP="00DD3454">
      <w:pPr>
        <w:pStyle w:val="af2"/>
      </w:pPr>
      <w:r>
        <w:t xml:space="preserve">    return T;</w:t>
      </w:r>
    </w:p>
    <w:p w14:paraId="52CBB787" w14:textId="179EAB98" w:rsidR="00304F52" w:rsidRPr="00304F52" w:rsidRDefault="00DD3454" w:rsidP="00DD3454">
      <w:pPr>
        <w:pStyle w:val="af2"/>
      </w:pPr>
      <w:r>
        <w:t>}</w:t>
      </w:r>
    </w:p>
    <w:p w14:paraId="6C4C9EDE" w14:textId="77777777" w:rsidR="00304F52" w:rsidRDefault="00CC66A4" w:rsidP="0056685D">
      <w:r>
        <w:tab/>
      </w:r>
      <w:r>
        <w:rPr>
          <w:rFonts w:hint="eastAsia"/>
        </w:rPr>
        <w:t>对于每一个非终结符，都要定义其规则，用“</w:t>
      </w:r>
      <w:r>
        <w:rPr>
          <w:rFonts w:hint="eastAsia"/>
        </w:rPr>
        <w:t>|</w:t>
      </w:r>
      <w:r>
        <w:rPr>
          <w:rFonts w:hint="eastAsia"/>
        </w:rPr>
        <w:t>”分隔不同的规则，将规则右部中需要存储到语法树种的内容，在</w:t>
      </w:r>
      <w:r>
        <w:rPr>
          <w:rFonts w:hint="eastAsia"/>
        </w:rPr>
        <w:t>a</w:t>
      </w:r>
      <w:r>
        <w:t>s</w:t>
      </w:r>
      <w:r>
        <w:rPr>
          <w:rFonts w:hint="eastAsia"/>
        </w:rPr>
        <w:t>t</w:t>
      </w:r>
      <w:r>
        <w:t>.c</w:t>
      </w:r>
      <w:r>
        <w:rPr>
          <w:rFonts w:hint="eastAsia"/>
        </w:rPr>
        <w:t>中进行处理，以结构体处理为例：</w:t>
      </w:r>
    </w:p>
    <w:p w14:paraId="527788E8" w14:textId="77777777" w:rsidR="00516A72" w:rsidRDefault="00516A72" w:rsidP="0056685D">
      <w:r>
        <w:tab/>
      </w:r>
      <w:r>
        <w:rPr>
          <w:rFonts w:hint="eastAsia"/>
        </w:rPr>
        <w:t>首先在外部变量声明部分，添加对于结构体定义的语法：</w:t>
      </w:r>
    </w:p>
    <w:p w14:paraId="2C21618C" w14:textId="77777777" w:rsidR="00D3566B" w:rsidRDefault="00D3566B" w:rsidP="00D3566B">
      <w:pPr>
        <w:pStyle w:val="af2"/>
      </w:pPr>
      <w:r>
        <w:rPr>
          <w:rFonts w:hint="eastAsia"/>
        </w:rPr>
        <w:t xml:space="preserve">ExtDef:   Specifier ExtDecList SEMI   {$$=mknode(2,EXT_VAR_DEF,yylineno,$1,$2);}   </w:t>
      </w:r>
      <w:r>
        <w:rPr>
          <w:rFonts w:hint="eastAsia"/>
        </w:rPr>
        <w:lastRenderedPageBreak/>
        <w:t>//</w:t>
      </w:r>
      <w:r>
        <w:rPr>
          <w:rFonts w:hint="eastAsia"/>
        </w:rPr>
        <w:t>该结点对应一个外部变量声明</w:t>
      </w:r>
    </w:p>
    <w:p w14:paraId="17A7F394" w14:textId="77777777" w:rsidR="00D3566B" w:rsidRDefault="00D3566B" w:rsidP="00D3566B">
      <w:pPr>
        <w:pStyle w:val="af2"/>
      </w:pPr>
      <w:r>
        <w:t xml:space="preserve">         | Specifier_STRUCT SEMI {$$=mknode(1,STRUCT_DEF,yylineno,$1);}</w:t>
      </w:r>
    </w:p>
    <w:p w14:paraId="213845B1" w14:textId="77777777" w:rsidR="00D3566B" w:rsidRDefault="00D3566B" w:rsidP="00D3566B">
      <w:pPr>
        <w:pStyle w:val="af2"/>
      </w:pPr>
      <w:r>
        <w:rPr>
          <w:rFonts w:hint="eastAsia"/>
        </w:rPr>
        <w:t xml:space="preserve">         | Specifier FuncDec CompSt    {$$=mknode(3,FUNC_DEF,yylineno,$1,$2,$3);}         //</w:t>
      </w:r>
      <w:r>
        <w:rPr>
          <w:rFonts w:hint="eastAsia"/>
        </w:rPr>
        <w:t>该结点对应一个函数定义</w:t>
      </w:r>
    </w:p>
    <w:p w14:paraId="06D65160" w14:textId="77777777" w:rsidR="00D3566B" w:rsidRDefault="00D3566B" w:rsidP="00D3566B">
      <w:pPr>
        <w:pStyle w:val="af2"/>
      </w:pPr>
      <w:r>
        <w:t xml:space="preserve">         | error SEMI   {$$=NULL; }</w:t>
      </w:r>
    </w:p>
    <w:p w14:paraId="021682F3" w14:textId="66FC7A95" w:rsidR="00CC66A4" w:rsidRDefault="00D3566B" w:rsidP="00D3566B">
      <w:pPr>
        <w:pStyle w:val="af2"/>
      </w:pPr>
      <w:r>
        <w:t xml:space="preserve">         ;</w:t>
      </w:r>
    </w:p>
    <w:p w14:paraId="34AA65C4" w14:textId="77777777" w:rsidR="00516A72" w:rsidRDefault="00516A72" w:rsidP="00516A72">
      <w:r>
        <w:tab/>
      </w:r>
      <w:r>
        <w:rPr>
          <w:rFonts w:hint="eastAsia"/>
        </w:rPr>
        <w:t>新增非终结符</w:t>
      </w:r>
      <w:r>
        <w:t>Specifier_STRUCT</w:t>
      </w:r>
      <w:r>
        <w:rPr>
          <w:rFonts w:hint="eastAsia"/>
        </w:rPr>
        <w:t>标志结构体定义的语法：</w:t>
      </w:r>
    </w:p>
    <w:p w14:paraId="203A941D" w14:textId="00E0B15B" w:rsidR="0037379F" w:rsidRDefault="0037379F" w:rsidP="003049DE">
      <w:pPr>
        <w:pStyle w:val="af2"/>
        <w:jc w:val="left"/>
      </w:pPr>
      <w:r>
        <w:t>Specifier_STRUCT:</w:t>
      </w:r>
    </w:p>
    <w:p w14:paraId="0250DE8D" w14:textId="4700B392" w:rsidR="0037379F" w:rsidRDefault="0037379F" w:rsidP="003049DE">
      <w:pPr>
        <w:pStyle w:val="af2"/>
        <w:jc w:val="left"/>
      </w:pPr>
      <w:r>
        <w:rPr>
          <w:rFonts w:hint="eastAsia"/>
        </w:rPr>
        <w:t>STRUCT ID CompSt_STRUCT  {$$=mknode(1,STRUCT_DEC,yylineno,$3);strcpy($$-&gt;type_id,$2);}//</w:t>
      </w:r>
      <w:r>
        <w:rPr>
          <w:rFonts w:hint="eastAsia"/>
        </w:rPr>
        <w:t>结构体名存放在</w:t>
      </w:r>
      <w:r>
        <w:rPr>
          <w:rFonts w:hint="eastAsia"/>
        </w:rPr>
        <w:t>$$-&gt;type_id</w:t>
      </w:r>
    </w:p>
    <w:p w14:paraId="73767BAB" w14:textId="00F5B4C5" w:rsidR="0037379F" w:rsidRDefault="0037379F" w:rsidP="003049DE">
      <w:pPr>
        <w:pStyle w:val="af2"/>
        <w:jc w:val="left"/>
      </w:pPr>
      <w:r>
        <w:t>| STRUCT ID STRUCT_TYPE {$$=mknode(1,STRUCT_D,yylineno,$3);strcpy($$-&gt;type_id,$2);}</w:t>
      </w:r>
    </w:p>
    <w:p w14:paraId="76120D41" w14:textId="6D24A881" w:rsidR="00516A72" w:rsidRPr="00056E57" w:rsidRDefault="0037379F" w:rsidP="003049DE">
      <w:pPr>
        <w:pStyle w:val="af2"/>
        <w:jc w:val="left"/>
      </w:pPr>
      <w:r>
        <w:t>;</w:t>
      </w:r>
    </w:p>
    <w:p w14:paraId="0E0E1892" w14:textId="2799D612" w:rsidR="00516A72" w:rsidRDefault="00846794" w:rsidP="00516A72">
      <w:r>
        <w:tab/>
      </w:r>
      <w:r>
        <w:rPr>
          <w:rFonts w:hint="eastAsia"/>
        </w:rPr>
        <w:t>结构体有</w:t>
      </w:r>
      <w:r>
        <w:rPr>
          <w:rFonts w:hint="eastAsia"/>
        </w:rPr>
        <w:t>STRUCT</w:t>
      </w:r>
      <w:r>
        <w:rPr>
          <w:rFonts w:hint="eastAsia"/>
        </w:rPr>
        <w:t>标志符，结构体名称</w:t>
      </w:r>
      <w:r>
        <w:rPr>
          <w:rFonts w:hint="eastAsia"/>
        </w:rPr>
        <w:t>ID</w:t>
      </w:r>
      <w:r>
        <w:rPr>
          <w:rFonts w:hint="eastAsia"/>
        </w:rPr>
        <w:t>，结构体括号内内容组成。或者结构体声明的格式为结构体的名称。其中结构体定义的括号内内容格式：</w:t>
      </w:r>
    </w:p>
    <w:p w14:paraId="625AC1EE" w14:textId="38709EE7" w:rsidR="00846794" w:rsidRDefault="006B0F77" w:rsidP="006B0F77">
      <w:pPr>
        <w:pStyle w:val="af2"/>
      </w:pPr>
      <w:r>
        <w:t>CompSt_STRUCT: LC DefList RC    {$$=mknode(1,COMP_STM_STRUCT,yylineno,$2);};</w:t>
      </w:r>
    </w:p>
    <w:p w14:paraId="4ECEAD96" w14:textId="77777777" w:rsidR="00930D0D" w:rsidRPr="00930D0D" w:rsidRDefault="00930D0D" w:rsidP="00930D0D">
      <w:r>
        <w:tab/>
      </w:r>
      <w:r>
        <w:rPr>
          <w:rFonts w:hint="eastAsia"/>
        </w:rPr>
        <w:t>而结构体的声明部分，由</w:t>
      </w:r>
      <w:r>
        <w:rPr>
          <w:rFonts w:hint="eastAsia"/>
        </w:rPr>
        <w:t>ID</w:t>
      </w:r>
      <w:r>
        <w:rPr>
          <w:rFonts w:hint="eastAsia"/>
        </w:rPr>
        <w:t>组成：</w:t>
      </w:r>
    </w:p>
    <w:p w14:paraId="0D60CA7D" w14:textId="77777777" w:rsidR="002763AE" w:rsidRDefault="002763AE" w:rsidP="002763AE">
      <w:pPr>
        <w:pStyle w:val="af2"/>
      </w:pPr>
      <w:r>
        <w:t>STRUCT_TYPE:</w:t>
      </w:r>
    </w:p>
    <w:p w14:paraId="5544D71B" w14:textId="77777777" w:rsidR="002763AE" w:rsidRDefault="002763AE" w:rsidP="002763AE">
      <w:pPr>
        <w:pStyle w:val="af2"/>
      </w:pPr>
      <w:r>
        <w:t xml:space="preserve">        ID {$$=mknode(0,STRUCT_NAME,yylineno);strcpy($$-&gt;type_id,$1);}</w:t>
      </w:r>
    </w:p>
    <w:p w14:paraId="7994EB5B" w14:textId="4CFCFB67" w:rsidR="00516A72" w:rsidRDefault="002763AE" w:rsidP="002763AE">
      <w:pPr>
        <w:pStyle w:val="af2"/>
      </w:pPr>
      <w:r>
        <w:t xml:space="preserve">        ;</w:t>
      </w:r>
    </w:p>
    <w:p w14:paraId="6115F213" w14:textId="77777777" w:rsidR="00516A72" w:rsidRDefault="00410EF1" w:rsidP="00516A72">
      <w:r>
        <w:tab/>
      </w:r>
      <w:r>
        <w:rPr>
          <w:rFonts w:hint="eastAsia"/>
        </w:rPr>
        <w:t>对于结构体的使用，在表达式</w:t>
      </w:r>
      <w:r>
        <w:rPr>
          <w:rFonts w:hint="eastAsia"/>
        </w:rPr>
        <w:t>Exp</w:t>
      </w:r>
      <w:r>
        <w:rPr>
          <w:rFonts w:hint="eastAsia"/>
        </w:rPr>
        <w:t>中添加</w:t>
      </w:r>
    </w:p>
    <w:p w14:paraId="435E51F8" w14:textId="191B3E25" w:rsidR="00516A72" w:rsidRDefault="00CF584C" w:rsidP="005702D9">
      <w:pPr>
        <w:pStyle w:val="af2"/>
      </w:pPr>
      <w:r w:rsidRPr="00CF584C">
        <w:t>Exp DOT Exp {$$=mknode(2,STRUCT_USE,yylineno,$1,$3);}</w:t>
      </w:r>
    </w:p>
    <w:p w14:paraId="147B5D01" w14:textId="2EE2ECC4" w:rsidR="00410EF1" w:rsidRDefault="00410EF1" w:rsidP="00516A72">
      <w:r>
        <w:tab/>
      </w:r>
      <w:r w:rsidR="00F6017C">
        <w:rPr>
          <w:rFonts w:hint="eastAsia"/>
        </w:rPr>
        <w:t>其中函数对于所有结点信息的处理</w:t>
      </w:r>
      <w:r w:rsidR="005702D9">
        <w:rPr>
          <w:rFonts w:hint="eastAsia"/>
        </w:rPr>
        <w:t>以及语法树的</w:t>
      </w:r>
      <w:r w:rsidR="005B220D">
        <w:rPr>
          <w:rFonts w:hint="eastAsia"/>
        </w:rPr>
        <w:t>先根</w:t>
      </w:r>
      <w:r w:rsidR="005702D9">
        <w:rPr>
          <w:rFonts w:hint="eastAsia"/>
        </w:rPr>
        <w:t>遍历输出</w:t>
      </w:r>
      <w:r>
        <w:rPr>
          <w:rFonts w:hint="eastAsia"/>
        </w:rPr>
        <w:t>均在</w:t>
      </w:r>
      <w:r>
        <w:rPr>
          <w:rFonts w:hint="eastAsia"/>
        </w:rPr>
        <w:t>ast</w:t>
      </w:r>
      <w:r>
        <w:t>.c</w:t>
      </w:r>
      <w:r>
        <w:rPr>
          <w:rFonts w:hint="eastAsia"/>
        </w:rPr>
        <w:t>中定义：</w:t>
      </w:r>
    </w:p>
    <w:p w14:paraId="41D0861C" w14:textId="77777777" w:rsidR="00D940DD" w:rsidRDefault="00410EF1" w:rsidP="00D940DD">
      <w:pPr>
        <w:pStyle w:val="af2"/>
      </w:pPr>
      <w:r>
        <w:t xml:space="preserve">    </w:t>
      </w:r>
      <w:r w:rsidR="00D940DD">
        <w:t>case STRUCT_USE:</w:t>
      </w:r>
    </w:p>
    <w:p w14:paraId="77B5BCC8" w14:textId="77777777" w:rsidR="00D940DD" w:rsidRDefault="00D940DD" w:rsidP="00D940DD">
      <w:pPr>
        <w:pStyle w:val="af2"/>
      </w:pPr>
      <w:r>
        <w:rPr>
          <w:rFonts w:hint="eastAsia"/>
        </w:rPr>
        <w:t xml:space="preserve">            printf("%*c</w:t>
      </w:r>
      <w:r>
        <w:rPr>
          <w:rFonts w:hint="eastAsia"/>
        </w:rPr>
        <w:t>结构体使用</w:t>
      </w:r>
      <w:r>
        <w:rPr>
          <w:rFonts w:hint="eastAsia"/>
        </w:rPr>
        <w:t>\n", indent, ' ');</w:t>
      </w:r>
    </w:p>
    <w:p w14:paraId="121831FB" w14:textId="77777777" w:rsidR="00D940DD" w:rsidRDefault="00D940DD" w:rsidP="00D940DD">
      <w:pPr>
        <w:pStyle w:val="af2"/>
      </w:pPr>
      <w:r>
        <w:t xml:space="preserve">            display(T-&gt;ptr[0],indent + 3);  </w:t>
      </w:r>
    </w:p>
    <w:p w14:paraId="45421E42" w14:textId="77777777" w:rsidR="00D940DD" w:rsidRDefault="00D940DD" w:rsidP="00D940DD">
      <w:pPr>
        <w:pStyle w:val="af2"/>
      </w:pPr>
      <w:r>
        <w:rPr>
          <w:rFonts w:hint="eastAsia"/>
        </w:rPr>
        <w:t xml:space="preserve">            printf("%*c</w:t>
      </w:r>
      <w:r>
        <w:rPr>
          <w:rFonts w:hint="eastAsia"/>
        </w:rPr>
        <w:t>结构内部变量：</w:t>
      </w:r>
      <w:r>
        <w:rPr>
          <w:rFonts w:hint="eastAsia"/>
        </w:rPr>
        <w:t xml:space="preserve"> \n", indent, ' ');</w:t>
      </w:r>
    </w:p>
    <w:p w14:paraId="148FAD09" w14:textId="77777777" w:rsidR="00D940DD" w:rsidRDefault="00D940DD" w:rsidP="00D940DD">
      <w:pPr>
        <w:pStyle w:val="af2"/>
      </w:pPr>
      <w:r>
        <w:t xml:space="preserve">            display(T-&gt;ptr[1],indent + 6);</w:t>
      </w:r>
    </w:p>
    <w:p w14:paraId="66EDEAB0" w14:textId="77777777" w:rsidR="00D940DD" w:rsidRDefault="00D940DD" w:rsidP="00D940DD">
      <w:pPr>
        <w:pStyle w:val="af2"/>
      </w:pPr>
      <w:r>
        <w:t xml:space="preserve">            break;</w:t>
      </w:r>
    </w:p>
    <w:p w14:paraId="50515986" w14:textId="77777777" w:rsidR="00D940DD" w:rsidRDefault="00D940DD" w:rsidP="00D940DD">
      <w:pPr>
        <w:pStyle w:val="af2"/>
      </w:pPr>
      <w:r>
        <w:t xml:space="preserve">    case STRUCT_DEF:</w:t>
      </w:r>
    </w:p>
    <w:p w14:paraId="5BE43F9F" w14:textId="77777777" w:rsidR="00D940DD" w:rsidRDefault="00D940DD" w:rsidP="00D940DD">
      <w:pPr>
        <w:pStyle w:val="af2"/>
      </w:pPr>
      <w:r>
        <w:rPr>
          <w:rFonts w:hint="eastAsia"/>
        </w:rPr>
        <w:t xml:space="preserve">            printf("%*c</w:t>
      </w:r>
      <w:r>
        <w:rPr>
          <w:rFonts w:hint="eastAsia"/>
        </w:rPr>
        <w:t>结构体定义</w:t>
      </w:r>
      <w:r>
        <w:rPr>
          <w:rFonts w:hint="eastAsia"/>
        </w:rPr>
        <w:t>\n", indent, ' ');</w:t>
      </w:r>
    </w:p>
    <w:p w14:paraId="5E699DB6" w14:textId="77777777" w:rsidR="00D940DD" w:rsidRDefault="00D940DD" w:rsidP="00D940DD">
      <w:pPr>
        <w:pStyle w:val="af2"/>
      </w:pPr>
      <w:r>
        <w:t xml:space="preserve">            display(T-&gt;ptr[0],indent + 3);  </w:t>
      </w:r>
    </w:p>
    <w:p w14:paraId="14D43EFD" w14:textId="77777777" w:rsidR="00D940DD" w:rsidRDefault="00D940DD" w:rsidP="00D940DD">
      <w:pPr>
        <w:pStyle w:val="af2"/>
      </w:pPr>
      <w:r>
        <w:t xml:space="preserve">            break;</w:t>
      </w:r>
    </w:p>
    <w:p w14:paraId="2D812AA8" w14:textId="77777777" w:rsidR="00D940DD" w:rsidRDefault="00D940DD" w:rsidP="00D940DD">
      <w:pPr>
        <w:pStyle w:val="af2"/>
      </w:pPr>
      <w:r>
        <w:t xml:space="preserve">    case STRUCT_DEC:</w:t>
      </w:r>
    </w:p>
    <w:p w14:paraId="4F4E3217" w14:textId="77777777" w:rsidR="00D940DD" w:rsidRDefault="00D940DD" w:rsidP="00D940DD">
      <w:pPr>
        <w:pStyle w:val="af2"/>
      </w:pPr>
      <w:r>
        <w:rPr>
          <w:rFonts w:hint="eastAsia"/>
        </w:rPr>
        <w:t xml:space="preserve">            printf("%*c</w:t>
      </w:r>
      <w:r>
        <w:rPr>
          <w:rFonts w:hint="eastAsia"/>
        </w:rPr>
        <w:t>结构体名称：</w:t>
      </w:r>
      <w:r>
        <w:rPr>
          <w:rFonts w:hint="eastAsia"/>
        </w:rPr>
        <w:t>%s \n",indent+3,' ',T-&gt;type_id);</w:t>
      </w:r>
    </w:p>
    <w:p w14:paraId="05E48C01" w14:textId="77777777" w:rsidR="00D940DD" w:rsidRDefault="00D940DD" w:rsidP="00D940DD">
      <w:pPr>
        <w:pStyle w:val="af2"/>
      </w:pPr>
      <w:r>
        <w:t xml:space="preserve">            if(T-&gt;ptr[0]-&gt;ptr[0]){</w:t>
      </w:r>
    </w:p>
    <w:p w14:paraId="2BDBA834" w14:textId="77777777" w:rsidR="00D940DD" w:rsidRDefault="00D940DD" w:rsidP="00D940DD">
      <w:pPr>
        <w:pStyle w:val="af2"/>
      </w:pPr>
      <w:r>
        <w:rPr>
          <w:rFonts w:hint="eastAsia"/>
        </w:rPr>
        <w:t xml:space="preserve">                printf("%*c</w:t>
      </w:r>
      <w:r>
        <w:rPr>
          <w:rFonts w:hint="eastAsia"/>
        </w:rPr>
        <w:t>结构体内部成员：</w:t>
      </w:r>
      <w:r>
        <w:rPr>
          <w:rFonts w:hint="eastAsia"/>
        </w:rPr>
        <w:t>\n", indent, ' ');</w:t>
      </w:r>
    </w:p>
    <w:p w14:paraId="24D0A251" w14:textId="77777777" w:rsidR="00D940DD" w:rsidRDefault="00D940DD" w:rsidP="00D940DD">
      <w:pPr>
        <w:pStyle w:val="af2"/>
      </w:pPr>
      <w:r>
        <w:t xml:space="preserve">                display(T-&gt;ptr[0],indent + 3);</w:t>
      </w:r>
    </w:p>
    <w:p w14:paraId="72EFC594" w14:textId="77777777" w:rsidR="00D940DD" w:rsidRDefault="00D940DD" w:rsidP="00D940DD">
      <w:pPr>
        <w:pStyle w:val="af2"/>
      </w:pPr>
      <w:r>
        <w:t xml:space="preserve">            }</w:t>
      </w:r>
    </w:p>
    <w:p w14:paraId="737BBBE5" w14:textId="77777777" w:rsidR="00D940DD" w:rsidRDefault="00D940DD" w:rsidP="00D940DD">
      <w:pPr>
        <w:pStyle w:val="af2"/>
      </w:pPr>
      <w:r>
        <w:t xml:space="preserve">            break;</w:t>
      </w:r>
    </w:p>
    <w:p w14:paraId="6CE42737" w14:textId="77777777" w:rsidR="00D940DD" w:rsidRDefault="00D940DD" w:rsidP="00D940DD">
      <w:pPr>
        <w:pStyle w:val="af2"/>
      </w:pPr>
      <w:r>
        <w:lastRenderedPageBreak/>
        <w:t xml:space="preserve">    case COMP_STM_STRUCT:</w:t>
      </w:r>
    </w:p>
    <w:p w14:paraId="07C15FE5" w14:textId="77777777" w:rsidR="00D940DD" w:rsidRDefault="00D940DD" w:rsidP="00D940DD">
      <w:pPr>
        <w:pStyle w:val="af2"/>
      </w:pPr>
      <w:r>
        <w:rPr>
          <w:rFonts w:hint="eastAsia"/>
        </w:rPr>
        <w:t xml:space="preserve">            printf("%*c</w:t>
      </w:r>
      <w:r>
        <w:rPr>
          <w:rFonts w:hint="eastAsia"/>
        </w:rPr>
        <w:t>结构体的变量定义：</w:t>
      </w:r>
      <w:r>
        <w:rPr>
          <w:rFonts w:hint="eastAsia"/>
        </w:rPr>
        <w:t>\n",indent+3,' ');</w:t>
      </w:r>
    </w:p>
    <w:p w14:paraId="208891DC" w14:textId="77777777" w:rsidR="00D940DD" w:rsidRDefault="00D940DD" w:rsidP="00D940DD">
      <w:pPr>
        <w:pStyle w:val="af2"/>
      </w:pPr>
      <w:r>
        <w:rPr>
          <w:rFonts w:hint="eastAsia"/>
        </w:rPr>
        <w:t xml:space="preserve">            display(T-&gt;ptr[0],indent+6);      //</w:t>
      </w:r>
      <w:r>
        <w:rPr>
          <w:rFonts w:hint="eastAsia"/>
        </w:rPr>
        <w:t>显示定义部分</w:t>
      </w:r>
    </w:p>
    <w:p w14:paraId="32506B35" w14:textId="77777777" w:rsidR="00D940DD" w:rsidRDefault="00D940DD" w:rsidP="00D940DD">
      <w:pPr>
        <w:pStyle w:val="af2"/>
      </w:pPr>
      <w:r>
        <w:t xml:space="preserve">            break;</w:t>
      </w:r>
    </w:p>
    <w:p w14:paraId="522D9244" w14:textId="77777777" w:rsidR="00D940DD" w:rsidRDefault="00D940DD" w:rsidP="00D940DD">
      <w:pPr>
        <w:pStyle w:val="af2"/>
      </w:pPr>
      <w:r>
        <w:t xml:space="preserve">    case STRUCT_D:      </w:t>
      </w:r>
    </w:p>
    <w:p w14:paraId="39511584" w14:textId="77777777" w:rsidR="00D940DD" w:rsidRDefault="00D940DD" w:rsidP="00D940DD">
      <w:pPr>
        <w:pStyle w:val="af2"/>
      </w:pPr>
      <w:r>
        <w:rPr>
          <w:rFonts w:hint="eastAsia"/>
        </w:rPr>
        <w:t xml:space="preserve">            printf("%*c</w:t>
      </w:r>
      <w:r>
        <w:rPr>
          <w:rFonts w:hint="eastAsia"/>
        </w:rPr>
        <w:t>结构体的声明：</w:t>
      </w:r>
      <w:r>
        <w:rPr>
          <w:rFonts w:hint="eastAsia"/>
        </w:rPr>
        <w:t>\n",indent,' ');</w:t>
      </w:r>
    </w:p>
    <w:p w14:paraId="76B3487C" w14:textId="77777777" w:rsidR="00D940DD" w:rsidRDefault="00D940DD" w:rsidP="00D940DD">
      <w:pPr>
        <w:pStyle w:val="af2"/>
      </w:pPr>
      <w:r>
        <w:rPr>
          <w:rFonts w:hint="eastAsia"/>
        </w:rPr>
        <w:t xml:space="preserve">            display(T-&gt;ptr[0],indent+3);      //</w:t>
      </w:r>
      <w:r>
        <w:rPr>
          <w:rFonts w:hint="eastAsia"/>
        </w:rPr>
        <w:t>显示定义部分</w:t>
      </w:r>
    </w:p>
    <w:p w14:paraId="56F0AD97" w14:textId="77777777" w:rsidR="00D940DD" w:rsidRDefault="00D940DD" w:rsidP="00D940DD">
      <w:pPr>
        <w:pStyle w:val="af2"/>
      </w:pPr>
      <w:r>
        <w:rPr>
          <w:rFonts w:hint="eastAsia"/>
        </w:rPr>
        <w:t xml:space="preserve">            printf("%*c</w:t>
      </w:r>
      <w:r>
        <w:rPr>
          <w:rFonts w:hint="eastAsia"/>
        </w:rPr>
        <w:t>结构体类型：</w:t>
      </w:r>
      <w:r>
        <w:rPr>
          <w:rFonts w:hint="eastAsia"/>
        </w:rPr>
        <w:t>%s \n",indent+3,' ',T-&gt;type_id);</w:t>
      </w:r>
    </w:p>
    <w:p w14:paraId="6A404D19" w14:textId="77777777" w:rsidR="00D940DD" w:rsidRDefault="00D940DD" w:rsidP="00D940DD">
      <w:pPr>
        <w:pStyle w:val="af2"/>
      </w:pPr>
      <w:r>
        <w:t xml:space="preserve">            break;</w:t>
      </w:r>
    </w:p>
    <w:p w14:paraId="3FDAB0B8" w14:textId="77777777" w:rsidR="00D940DD" w:rsidRDefault="00D940DD" w:rsidP="00D940DD">
      <w:pPr>
        <w:pStyle w:val="af2"/>
      </w:pPr>
      <w:r>
        <w:t xml:space="preserve">    case STRUCT_NAME:</w:t>
      </w:r>
    </w:p>
    <w:p w14:paraId="43BA4741" w14:textId="77777777" w:rsidR="00D940DD" w:rsidRDefault="00D940DD" w:rsidP="00D940DD">
      <w:pPr>
        <w:pStyle w:val="af2"/>
      </w:pPr>
      <w:r>
        <w:rPr>
          <w:rFonts w:hint="eastAsia"/>
        </w:rPr>
        <w:t xml:space="preserve">            printf("%*c</w:t>
      </w:r>
      <w:r>
        <w:rPr>
          <w:rFonts w:hint="eastAsia"/>
        </w:rPr>
        <w:t>结构体名称：</w:t>
      </w:r>
      <w:r>
        <w:rPr>
          <w:rFonts w:hint="eastAsia"/>
        </w:rPr>
        <w:t>%s \n",indent+3,' ',T-&gt;type_id);</w:t>
      </w:r>
    </w:p>
    <w:p w14:paraId="47904573" w14:textId="6C723133" w:rsidR="00516A72" w:rsidRPr="00516A72" w:rsidRDefault="00D940DD" w:rsidP="00F6017C">
      <w:pPr>
        <w:pStyle w:val="af2"/>
      </w:pPr>
      <w:r>
        <w:t xml:space="preserve">            break;</w:t>
      </w:r>
    </w:p>
    <w:p w14:paraId="04C51C6E" w14:textId="0665376B" w:rsidR="00365323" w:rsidRDefault="0015282E" w:rsidP="00224B57">
      <w:pPr>
        <w:pStyle w:val="2"/>
      </w:pPr>
      <w:bookmarkStart w:id="19" w:name="_Toc376773657"/>
      <w:bookmarkStart w:id="20" w:name="_Toc44233578"/>
      <w:r>
        <w:t>3.</w:t>
      </w:r>
      <w:bookmarkEnd w:id="19"/>
      <w:r w:rsidR="008E79DB">
        <w:rPr>
          <w:rFonts w:hint="eastAsia"/>
        </w:rPr>
        <w:t>2</w:t>
      </w:r>
      <w:r w:rsidR="000B1203">
        <w:rPr>
          <w:rFonts w:hint="eastAsia"/>
          <w:sz w:val="28"/>
          <w:szCs w:val="28"/>
        </w:rPr>
        <w:t>语法分析器</w:t>
      </w:r>
      <w:bookmarkEnd w:id="20"/>
    </w:p>
    <w:p w14:paraId="18E06D0C" w14:textId="1B294CE5" w:rsidR="00A16CB0" w:rsidRDefault="00A16CB0" w:rsidP="00A16CB0">
      <w:r>
        <w:tab/>
      </w:r>
      <w:r>
        <w:rPr>
          <w:rFonts w:hint="eastAsia"/>
        </w:rPr>
        <w:t>语义分析的内容在函数</w:t>
      </w:r>
      <w:r w:rsidR="00BF1FEA" w:rsidRPr="00BF1FEA">
        <w:t>semantic</w:t>
      </w:r>
      <w:r>
        <w:rPr>
          <w:rFonts w:hint="eastAsia"/>
        </w:rPr>
        <w:t>.</w:t>
      </w:r>
      <w:r>
        <w:t>c</w:t>
      </w:r>
      <w:r>
        <w:rPr>
          <w:rFonts w:hint="eastAsia"/>
        </w:rPr>
        <w:t>中，使用了</w:t>
      </w:r>
      <w:r w:rsidRPr="00A16CB0">
        <w:t xml:space="preserve">void ext_var_list(struct </w:t>
      </w:r>
      <w:r w:rsidR="00BF1FEA">
        <w:t>ASTN</w:t>
      </w:r>
      <w:r w:rsidR="00BF1FEA">
        <w:rPr>
          <w:rFonts w:hint="eastAsia"/>
        </w:rPr>
        <w:t>ode</w:t>
      </w:r>
      <w:r w:rsidRPr="00A16CB0">
        <w:t xml:space="preserve"> *T)</w:t>
      </w:r>
      <w:r>
        <w:rPr>
          <w:rFonts w:hint="eastAsia"/>
        </w:rPr>
        <w:t>、</w:t>
      </w:r>
      <w:r w:rsidRPr="00A16CB0">
        <w:t xml:space="preserve">int match_param(int i, struct </w:t>
      </w:r>
      <w:r w:rsidR="00BF1FEA">
        <w:t>ASTN</w:t>
      </w:r>
      <w:r w:rsidR="00BF1FEA">
        <w:rPr>
          <w:rFonts w:hint="eastAsia"/>
        </w:rPr>
        <w:t>ode</w:t>
      </w:r>
      <w:r w:rsidRPr="00A16CB0">
        <w:t xml:space="preserve"> *T)</w:t>
      </w:r>
      <w:r>
        <w:rPr>
          <w:rFonts w:hint="eastAsia"/>
        </w:rPr>
        <w:t>、</w:t>
      </w:r>
      <w:r w:rsidRPr="00A16CB0">
        <w:t xml:space="preserve">void boolExp(struct </w:t>
      </w:r>
      <w:r w:rsidR="00BF1FEA">
        <w:t>ASTN</w:t>
      </w:r>
      <w:r w:rsidR="00BF1FEA">
        <w:rPr>
          <w:rFonts w:hint="eastAsia"/>
        </w:rPr>
        <w:t>ode</w:t>
      </w:r>
      <w:r w:rsidRPr="00A16CB0">
        <w:t xml:space="preserve"> *T)</w:t>
      </w:r>
      <w:r>
        <w:rPr>
          <w:rFonts w:hint="eastAsia"/>
        </w:rPr>
        <w:t>、</w:t>
      </w:r>
      <w:r>
        <w:t xml:space="preserve">void Exp(struct </w:t>
      </w:r>
      <w:r w:rsidR="00BF1FEA">
        <w:t>ASTN</w:t>
      </w:r>
      <w:r w:rsidR="00BF1FEA">
        <w:rPr>
          <w:rFonts w:hint="eastAsia"/>
        </w:rPr>
        <w:t>ode</w:t>
      </w:r>
      <w:r>
        <w:t xml:space="preserve"> *T)</w:t>
      </w:r>
      <w:r>
        <w:rPr>
          <w:rFonts w:hint="eastAsia"/>
        </w:rPr>
        <w:t>。</w:t>
      </w:r>
    </w:p>
    <w:p w14:paraId="24B13C1F" w14:textId="660DC876" w:rsidR="003D1166" w:rsidRDefault="002254B6" w:rsidP="00175FCC">
      <w:r>
        <w:tab/>
      </w:r>
      <w:r w:rsidR="00843597">
        <w:rPr>
          <w:rFonts w:hint="eastAsia"/>
        </w:rPr>
        <w:t>在语义分析的部分描述了符号表，符号表由</w:t>
      </w:r>
      <w:r w:rsidR="001D6B00">
        <w:rPr>
          <w:rFonts w:hint="eastAsia"/>
        </w:rPr>
        <w:t>变量名、别名、层号、类型、标记、偏移量</w:t>
      </w:r>
      <w:r w:rsidR="00843597">
        <w:rPr>
          <w:rFonts w:hint="eastAsia"/>
        </w:rPr>
        <w:t>构成。</w:t>
      </w:r>
    </w:p>
    <w:p w14:paraId="21435A8F" w14:textId="124FC339" w:rsidR="00A16CB0" w:rsidRDefault="00175FCC" w:rsidP="00894B9B">
      <w:pPr>
        <w:ind w:firstLine="420"/>
      </w:pPr>
      <w:r>
        <w:rPr>
          <w:rFonts w:hint="eastAsia"/>
        </w:rPr>
        <w:t>与此同时，还要进行</w:t>
      </w:r>
      <w:r w:rsidR="00723F6C">
        <w:rPr>
          <w:rFonts w:hint="eastAsia"/>
        </w:rPr>
        <w:t>静态语义错误检查</w:t>
      </w:r>
      <w:r w:rsidR="00E11893">
        <w:rPr>
          <w:rFonts w:hint="eastAsia"/>
        </w:rPr>
        <w:t>，检查了符号作用</w:t>
      </w:r>
      <w:r w:rsidR="007A6D79">
        <w:rPr>
          <w:rFonts w:hint="eastAsia"/>
        </w:rPr>
        <w:t>域</w:t>
      </w:r>
      <w:r w:rsidR="00E11893">
        <w:rPr>
          <w:rFonts w:hint="eastAsia"/>
        </w:rPr>
        <w:t>与类型检查。</w:t>
      </w:r>
      <w:r w:rsidR="009B27E7">
        <w:rPr>
          <w:rFonts w:hint="eastAsia"/>
        </w:rPr>
        <w:t>对于作用域相关检查，需要语法树遍历时维护作用域栈。定义、声明与调用时等</w:t>
      </w:r>
      <w:r>
        <w:rPr>
          <w:rFonts w:hint="eastAsia"/>
        </w:rPr>
        <w:t>会重新产生一个新的作用域。其工作过程类似于逆波兰式的处理，</w:t>
      </w:r>
      <w:r w:rsidR="0014077F">
        <w:rPr>
          <w:rFonts w:hint="eastAsia"/>
        </w:rPr>
        <w:t>遇到作用域括号“</w:t>
      </w:r>
      <w:r w:rsidR="0014077F">
        <w:rPr>
          <w:rFonts w:hint="eastAsia"/>
        </w:rPr>
        <w:t>{</w:t>
      </w:r>
      <w:r w:rsidR="0014077F">
        <w:rPr>
          <w:rFonts w:hint="eastAsia"/>
        </w:rPr>
        <w:t>”“</w:t>
      </w:r>
      <w:r w:rsidR="0014077F">
        <w:rPr>
          <w:rFonts w:hint="eastAsia"/>
        </w:rPr>
        <w:t>}</w:t>
      </w:r>
      <w:r w:rsidR="0014077F">
        <w:rPr>
          <w:rFonts w:hint="eastAsia"/>
        </w:rPr>
        <w:t>”进行相应的入栈出栈操作</w:t>
      </w:r>
      <w:r w:rsidR="00894B9B">
        <w:rPr>
          <w:rFonts w:hint="eastAsia"/>
        </w:rPr>
        <w:t>；</w:t>
      </w:r>
      <w:r w:rsidR="0097729F">
        <w:rPr>
          <w:rFonts w:hint="eastAsia"/>
        </w:rPr>
        <w:t>在类型检查中，检查了赋值运算作用于两侧的表达式类型是否匹配，</w:t>
      </w:r>
      <w:r w:rsidR="0014077F">
        <w:rPr>
          <w:rFonts w:hint="eastAsia"/>
        </w:rPr>
        <w:t>对于单目运算符两边的数据类型</w:t>
      </w:r>
      <w:r w:rsidR="00053EEC">
        <w:rPr>
          <w:rFonts w:hint="eastAsia"/>
        </w:rPr>
        <w:t>都是数据</w:t>
      </w:r>
      <w:r w:rsidR="0014077F">
        <w:rPr>
          <w:rFonts w:hint="eastAsia"/>
        </w:rPr>
        <w:t>或者</w:t>
      </w:r>
      <w:r w:rsidR="00053EEC">
        <w:rPr>
          <w:rFonts w:hint="eastAsia"/>
        </w:rPr>
        <w:t>运算符右边是函数返回值的情况也进行了判断。</w:t>
      </w:r>
      <w:r w:rsidR="00415766">
        <w:rPr>
          <w:rFonts w:hint="eastAsia"/>
        </w:rPr>
        <w:t>对于不符合语义的内容，使用</w:t>
      </w:r>
      <w:r w:rsidR="00415766" w:rsidRPr="00415766">
        <w:t>semantic_error</w:t>
      </w:r>
      <w:r w:rsidR="00415766">
        <w:rPr>
          <w:rFonts w:hint="eastAsia"/>
        </w:rPr>
        <w:t>进行报错，对于正确的语句，使用符号表记录</w:t>
      </w:r>
      <w:r w:rsidR="00981235">
        <w:rPr>
          <w:rFonts w:hint="eastAsia"/>
        </w:rPr>
        <w:t>。</w:t>
      </w:r>
    </w:p>
    <w:p w14:paraId="70D879F2" w14:textId="50EF86A3" w:rsidR="00533B03" w:rsidRDefault="00533B03" w:rsidP="00533B03">
      <w:pPr>
        <w:pStyle w:val="2"/>
      </w:pPr>
      <w:bookmarkStart w:id="21" w:name="_Toc376773666"/>
      <w:bookmarkStart w:id="22" w:name="_Toc44233579"/>
      <w:r w:rsidRPr="00224B57">
        <w:rPr>
          <w:rFonts w:hint="eastAsia"/>
        </w:rPr>
        <w:t>3</w:t>
      </w:r>
      <w:r w:rsidRPr="00224B57">
        <w:t>.</w:t>
      </w:r>
      <w:bookmarkEnd w:id="21"/>
      <w:r>
        <w:rPr>
          <w:rFonts w:hint="eastAsia"/>
        </w:rPr>
        <w:t>3</w:t>
      </w:r>
      <w:r>
        <w:rPr>
          <w:rFonts w:hint="eastAsia"/>
          <w:sz w:val="28"/>
          <w:szCs w:val="28"/>
        </w:rPr>
        <w:t>符号表管理</w:t>
      </w:r>
      <w:bookmarkEnd w:id="22"/>
    </w:p>
    <w:p w14:paraId="3BCB3B24" w14:textId="77777777" w:rsidR="00533B03" w:rsidRPr="002800CE" w:rsidRDefault="00533B03" w:rsidP="00533B03">
      <w:r>
        <w:tab/>
      </w:r>
      <w:r>
        <w:rPr>
          <w:rFonts w:hint="eastAsia"/>
        </w:rPr>
        <w:t>语法分析与词法分析部分定义：</w:t>
      </w:r>
    </w:p>
    <w:p w14:paraId="275FE65D" w14:textId="77777777" w:rsidR="006A024C" w:rsidRDefault="006A024C" w:rsidP="006A024C">
      <w:pPr>
        <w:pStyle w:val="af2"/>
      </w:pPr>
      <w:r>
        <w:t>typedef union {</w:t>
      </w:r>
    </w:p>
    <w:p w14:paraId="25154891" w14:textId="77777777" w:rsidR="006A024C" w:rsidRDefault="006A024C" w:rsidP="006A024C">
      <w:pPr>
        <w:pStyle w:val="af2"/>
      </w:pPr>
      <w:r>
        <w:tab/>
        <w:t>int type_int;</w:t>
      </w:r>
    </w:p>
    <w:p w14:paraId="3C8DA0CB" w14:textId="77777777" w:rsidR="006A024C" w:rsidRDefault="006A024C" w:rsidP="006A024C">
      <w:pPr>
        <w:pStyle w:val="af2"/>
      </w:pPr>
      <w:r>
        <w:tab/>
        <w:t>float type_float;</w:t>
      </w:r>
    </w:p>
    <w:p w14:paraId="205E557A" w14:textId="77777777" w:rsidR="006A024C" w:rsidRDefault="006A024C" w:rsidP="006A024C">
      <w:pPr>
        <w:pStyle w:val="af2"/>
      </w:pPr>
      <w:r>
        <w:tab/>
        <w:t>char type_char;</w:t>
      </w:r>
    </w:p>
    <w:p w14:paraId="5E01F8F8" w14:textId="77777777" w:rsidR="006A024C" w:rsidRDefault="006A024C" w:rsidP="006A024C">
      <w:pPr>
        <w:pStyle w:val="af2"/>
      </w:pPr>
      <w:r>
        <w:tab/>
        <w:t>char type_id[32];</w:t>
      </w:r>
    </w:p>
    <w:p w14:paraId="0CB91F28" w14:textId="77777777" w:rsidR="006A024C" w:rsidRDefault="006A024C" w:rsidP="006A024C">
      <w:pPr>
        <w:pStyle w:val="af2"/>
      </w:pPr>
      <w:r>
        <w:tab/>
        <w:t>struct ASTNode *ptr;</w:t>
      </w:r>
    </w:p>
    <w:p w14:paraId="1FDE3E91" w14:textId="34ED0BF0" w:rsidR="00533B03" w:rsidRDefault="006A024C" w:rsidP="006A024C">
      <w:pPr>
        <w:pStyle w:val="af2"/>
      </w:pPr>
      <w:r>
        <w:t>} YYLVAL;</w:t>
      </w:r>
    </w:p>
    <w:p w14:paraId="2C1306A9" w14:textId="77777777" w:rsidR="00533B03" w:rsidRDefault="00533B03" w:rsidP="00533B03">
      <w:r>
        <w:tab/>
      </w:r>
      <w:r>
        <w:rPr>
          <w:rFonts w:hint="eastAsia"/>
        </w:rPr>
        <w:t>标志操作定义：</w:t>
      </w:r>
    </w:p>
    <w:p w14:paraId="33A0973E" w14:textId="77777777" w:rsidR="004041EA" w:rsidRDefault="004041EA" w:rsidP="004041EA">
      <w:pPr>
        <w:pStyle w:val="af2"/>
      </w:pPr>
      <w:r>
        <w:lastRenderedPageBreak/>
        <w:t>struct opn{</w:t>
      </w:r>
    </w:p>
    <w:p w14:paraId="32D6ECA2" w14:textId="77777777" w:rsidR="004041EA" w:rsidRDefault="004041EA" w:rsidP="004041EA">
      <w:pPr>
        <w:pStyle w:val="af2"/>
      </w:pPr>
      <w:r>
        <w:rPr>
          <w:rFonts w:hint="eastAsia"/>
        </w:rPr>
        <w:t xml:space="preserve">    int kind;                  //</w:t>
      </w:r>
      <w:r>
        <w:rPr>
          <w:rFonts w:hint="eastAsia"/>
        </w:rPr>
        <w:t>标识操作的类型</w:t>
      </w:r>
    </w:p>
    <w:p w14:paraId="7A40C4C9" w14:textId="77777777" w:rsidR="004041EA" w:rsidRDefault="004041EA" w:rsidP="004041EA">
      <w:pPr>
        <w:pStyle w:val="af2"/>
      </w:pPr>
      <w:r>
        <w:rPr>
          <w:rFonts w:hint="eastAsia"/>
        </w:rPr>
        <w:t xml:space="preserve">    int type;                  //</w:t>
      </w:r>
      <w:r>
        <w:rPr>
          <w:rFonts w:hint="eastAsia"/>
        </w:rPr>
        <w:t>标识操作数的类型</w:t>
      </w:r>
    </w:p>
    <w:p w14:paraId="21CA4D3B" w14:textId="77777777" w:rsidR="004041EA" w:rsidRDefault="004041EA" w:rsidP="004041EA">
      <w:pPr>
        <w:pStyle w:val="af2"/>
      </w:pPr>
      <w:r>
        <w:t xml:space="preserve">    union {</w:t>
      </w:r>
    </w:p>
    <w:p w14:paraId="69018DCC" w14:textId="77777777" w:rsidR="004041EA" w:rsidRDefault="004041EA" w:rsidP="004041EA">
      <w:pPr>
        <w:pStyle w:val="af2"/>
      </w:pPr>
      <w:r>
        <w:rPr>
          <w:rFonts w:hint="eastAsia"/>
        </w:rPr>
        <w:t xml:space="preserve">        int     const_int;      //</w:t>
      </w:r>
      <w:r>
        <w:rPr>
          <w:rFonts w:hint="eastAsia"/>
        </w:rPr>
        <w:t>整常数值，立即数</w:t>
      </w:r>
    </w:p>
    <w:p w14:paraId="7BA9C23E" w14:textId="77777777" w:rsidR="004041EA" w:rsidRDefault="004041EA" w:rsidP="004041EA">
      <w:pPr>
        <w:pStyle w:val="af2"/>
      </w:pPr>
      <w:r>
        <w:rPr>
          <w:rFonts w:hint="eastAsia"/>
        </w:rPr>
        <w:t xml:space="preserve">        float   const_float;    //</w:t>
      </w:r>
      <w:r>
        <w:rPr>
          <w:rFonts w:hint="eastAsia"/>
        </w:rPr>
        <w:t>浮点常数值，立即数</w:t>
      </w:r>
    </w:p>
    <w:p w14:paraId="3A8DBD62" w14:textId="77777777" w:rsidR="004041EA" w:rsidRDefault="004041EA" w:rsidP="004041EA">
      <w:pPr>
        <w:pStyle w:val="af2"/>
      </w:pPr>
      <w:r>
        <w:rPr>
          <w:rFonts w:hint="eastAsia"/>
        </w:rPr>
        <w:t xml:space="preserve">        char    const_char;    //</w:t>
      </w:r>
      <w:r>
        <w:rPr>
          <w:rFonts w:hint="eastAsia"/>
        </w:rPr>
        <w:t>字符常数值，立即数</w:t>
      </w:r>
    </w:p>
    <w:p w14:paraId="6AA731FD" w14:textId="77777777" w:rsidR="004041EA" w:rsidRDefault="004041EA" w:rsidP="004041EA">
      <w:pPr>
        <w:pStyle w:val="af2"/>
      </w:pPr>
      <w:r>
        <w:rPr>
          <w:rFonts w:hint="eastAsia"/>
        </w:rPr>
        <w:t xml:space="preserve">        char    id[33];        //</w:t>
      </w:r>
      <w:r>
        <w:rPr>
          <w:rFonts w:hint="eastAsia"/>
        </w:rPr>
        <w:t>变量或临时变量的别名或标号字符串</w:t>
      </w:r>
    </w:p>
    <w:p w14:paraId="2B35AB80" w14:textId="77777777" w:rsidR="004041EA" w:rsidRDefault="004041EA" w:rsidP="004041EA">
      <w:pPr>
        <w:pStyle w:val="af2"/>
      </w:pPr>
      <w:r>
        <w:t xml:space="preserve">        };</w:t>
      </w:r>
    </w:p>
    <w:p w14:paraId="45011941" w14:textId="77777777" w:rsidR="004041EA" w:rsidRDefault="004041EA" w:rsidP="004041EA">
      <w:pPr>
        <w:pStyle w:val="af2"/>
      </w:pPr>
      <w:r>
        <w:rPr>
          <w:rFonts w:hint="eastAsia"/>
        </w:rPr>
        <w:t xml:space="preserve">    int level;                 //</w:t>
      </w:r>
      <w:r>
        <w:rPr>
          <w:rFonts w:hint="eastAsia"/>
        </w:rPr>
        <w:t>变量的层号，</w:t>
      </w:r>
      <w:r>
        <w:rPr>
          <w:rFonts w:hint="eastAsia"/>
        </w:rPr>
        <w:t>0</w:t>
      </w:r>
      <w:r>
        <w:rPr>
          <w:rFonts w:hint="eastAsia"/>
        </w:rPr>
        <w:t>表示是全局变量，数据保存在静态数据区</w:t>
      </w:r>
    </w:p>
    <w:p w14:paraId="56329E97" w14:textId="77777777" w:rsidR="004041EA" w:rsidRDefault="004041EA" w:rsidP="004041EA">
      <w:pPr>
        <w:pStyle w:val="af2"/>
      </w:pPr>
      <w:r>
        <w:rPr>
          <w:rFonts w:hint="eastAsia"/>
        </w:rPr>
        <w:t xml:space="preserve">    int offset;                 //</w:t>
      </w:r>
      <w:r>
        <w:rPr>
          <w:rFonts w:hint="eastAsia"/>
        </w:rPr>
        <w:t>变量单元偏移量，或函数在符号表的定义位置序号，目标代码生成时用</w:t>
      </w:r>
    </w:p>
    <w:p w14:paraId="7261AC8C" w14:textId="6EFAE7BC" w:rsidR="00533B03" w:rsidRPr="008E3684" w:rsidRDefault="004041EA" w:rsidP="004041EA">
      <w:pPr>
        <w:pStyle w:val="af2"/>
      </w:pPr>
      <w:r>
        <w:t xml:space="preserve">    };</w:t>
      </w:r>
    </w:p>
    <w:p w14:paraId="28256395" w14:textId="77777777" w:rsidR="00533B03" w:rsidRDefault="00533B03" w:rsidP="00533B03">
      <w:r>
        <w:tab/>
      </w:r>
      <w:r>
        <w:rPr>
          <w:rFonts w:hint="eastAsia"/>
        </w:rPr>
        <w:t>代码结构：</w:t>
      </w:r>
    </w:p>
    <w:p w14:paraId="1BF30697" w14:textId="77777777" w:rsidR="004041EA" w:rsidRDefault="004041EA" w:rsidP="004041EA">
      <w:pPr>
        <w:pStyle w:val="af2"/>
      </w:pPr>
      <w:r>
        <w:rPr>
          <w:rFonts w:hint="eastAsia"/>
        </w:rPr>
        <w:t>struct codenode {   //</w:t>
      </w:r>
      <w:r>
        <w:rPr>
          <w:rFonts w:hint="eastAsia"/>
        </w:rPr>
        <w:t>三地址</w:t>
      </w:r>
      <w:r>
        <w:rPr>
          <w:rFonts w:hint="eastAsia"/>
        </w:rPr>
        <w:t>TAC</w:t>
      </w:r>
      <w:r>
        <w:rPr>
          <w:rFonts w:hint="eastAsia"/>
        </w:rPr>
        <w:t>代码结点</w:t>
      </w:r>
      <w:r>
        <w:rPr>
          <w:rFonts w:hint="eastAsia"/>
        </w:rPr>
        <w:t>,</w:t>
      </w:r>
      <w:r>
        <w:rPr>
          <w:rFonts w:hint="eastAsia"/>
        </w:rPr>
        <w:t>采用双向循环链表存放中间语言代码</w:t>
      </w:r>
    </w:p>
    <w:p w14:paraId="555082A1" w14:textId="77777777" w:rsidR="004041EA" w:rsidRDefault="004041EA" w:rsidP="004041EA">
      <w:pPr>
        <w:pStyle w:val="af2"/>
      </w:pPr>
      <w:r>
        <w:rPr>
          <w:rFonts w:hint="eastAsia"/>
        </w:rPr>
        <w:t xml:space="preserve">        int  op;                          //TAC</w:t>
      </w:r>
      <w:r>
        <w:rPr>
          <w:rFonts w:hint="eastAsia"/>
        </w:rPr>
        <w:t>代码的运算符种类</w:t>
      </w:r>
    </w:p>
    <w:p w14:paraId="0CB04809" w14:textId="77777777" w:rsidR="004041EA" w:rsidRDefault="004041EA" w:rsidP="004041EA">
      <w:pPr>
        <w:pStyle w:val="af2"/>
      </w:pPr>
      <w:r>
        <w:rPr>
          <w:rFonts w:hint="eastAsia"/>
        </w:rPr>
        <w:t xml:space="preserve">        struct opn opn1,opn2,result;          //2</w:t>
      </w:r>
      <w:r>
        <w:rPr>
          <w:rFonts w:hint="eastAsia"/>
        </w:rPr>
        <w:t>个操作数和运算结果</w:t>
      </w:r>
    </w:p>
    <w:p w14:paraId="61C84A2C" w14:textId="77777777" w:rsidR="004041EA" w:rsidRDefault="004041EA" w:rsidP="004041EA">
      <w:pPr>
        <w:pStyle w:val="af2"/>
      </w:pPr>
      <w:r>
        <w:t xml:space="preserve">        struct codenode  *next,*prior;</w:t>
      </w:r>
    </w:p>
    <w:p w14:paraId="071FD284" w14:textId="5BD27012" w:rsidR="00533B03" w:rsidRDefault="004041EA" w:rsidP="004041EA">
      <w:pPr>
        <w:pStyle w:val="af2"/>
      </w:pPr>
      <w:r>
        <w:t xml:space="preserve">         };</w:t>
      </w:r>
    </w:p>
    <w:p w14:paraId="6ADBC38E" w14:textId="77777777" w:rsidR="00533B03" w:rsidRDefault="00533B03" w:rsidP="00533B03">
      <w:pPr>
        <w:ind w:firstLineChars="200" w:firstLine="480"/>
      </w:pPr>
      <w:r>
        <w:rPr>
          <w:rFonts w:hint="eastAsia"/>
        </w:rPr>
        <w:t>结点定义：</w:t>
      </w:r>
    </w:p>
    <w:p w14:paraId="7DC2BFD1" w14:textId="77777777" w:rsidR="00CB2FEF" w:rsidRDefault="00CB2FEF" w:rsidP="00CB2FEF">
      <w:pPr>
        <w:pStyle w:val="af2"/>
      </w:pPr>
      <w:r>
        <w:rPr>
          <w:rFonts w:hint="eastAsia"/>
        </w:rPr>
        <w:t>struct ASTNode {    //</w:t>
      </w:r>
      <w:r>
        <w:rPr>
          <w:rFonts w:hint="eastAsia"/>
        </w:rPr>
        <w:t>以下对结点属性定义没有考虑存储效率，只是简单地列出要用到的一些属性</w:t>
      </w:r>
    </w:p>
    <w:p w14:paraId="3345BFFE" w14:textId="77777777" w:rsidR="00CB2FEF" w:rsidRDefault="00CB2FEF" w:rsidP="00CB2FEF">
      <w:pPr>
        <w:pStyle w:val="af2"/>
      </w:pPr>
      <w:r>
        <w:rPr>
          <w:rFonts w:hint="eastAsia"/>
        </w:rPr>
        <w:tab/>
        <w:t>enum node_kind kind;               //</w:t>
      </w:r>
      <w:r>
        <w:rPr>
          <w:rFonts w:hint="eastAsia"/>
        </w:rPr>
        <w:t>结点类型</w:t>
      </w:r>
    </w:p>
    <w:p w14:paraId="15E351E9" w14:textId="77777777" w:rsidR="00CB2FEF" w:rsidRDefault="00CB2FEF" w:rsidP="00CB2FEF">
      <w:pPr>
        <w:pStyle w:val="af2"/>
      </w:pPr>
      <w:r>
        <w:tab/>
        <w:t>union {</w:t>
      </w:r>
    </w:p>
    <w:p w14:paraId="4CCA1AEE" w14:textId="77777777" w:rsidR="00CB2FEF" w:rsidRDefault="00CB2FEF" w:rsidP="00CB2FEF">
      <w:pPr>
        <w:pStyle w:val="af2"/>
      </w:pPr>
      <w:r>
        <w:rPr>
          <w:rFonts w:hint="eastAsia"/>
        </w:rPr>
        <w:tab/>
      </w:r>
      <w:r>
        <w:rPr>
          <w:rFonts w:hint="eastAsia"/>
        </w:rPr>
        <w:tab/>
        <w:t xml:space="preserve">  char type_id[33];             //</w:t>
      </w:r>
      <w:r>
        <w:rPr>
          <w:rFonts w:hint="eastAsia"/>
        </w:rPr>
        <w:t>由标识符生成的叶结点</w:t>
      </w:r>
    </w:p>
    <w:p w14:paraId="0077FAA6" w14:textId="77777777" w:rsidR="00CB2FEF" w:rsidRDefault="00CB2FEF" w:rsidP="00CB2FEF">
      <w:pPr>
        <w:pStyle w:val="af2"/>
      </w:pPr>
      <w:r>
        <w:rPr>
          <w:rFonts w:hint="eastAsia"/>
        </w:rPr>
        <w:tab/>
      </w:r>
      <w:r>
        <w:rPr>
          <w:rFonts w:hint="eastAsia"/>
        </w:rPr>
        <w:tab/>
        <w:t xml:space="preserve">  int type_int;                 //</w:t>
      </w:r>
      <w:r>
        <w:rPr>
          <w:rFonts w:hint="eastAsia"/>
        </w:rPr>
        <w:t>由整常数生成的叶结点</w:t>
      </w:r>
    </w:p>
    <w:p w14:paraId="15D77226" w14:textId="77777777" w:rsidR="00CB2FEF" w:rsidRDefault="00CB2FEF" w:rsidP="00CB2FEF">
      <w:pPr>
        <w:pStyle w:val="af2"/>
      </w:pPr>
      <w:r>
        <w:rPr>
          <w:rFonts w:hint="eastAsia"/>
        </w:rPr>
        <w:tab/>
      </w:r>
      <w:r>
        <w:rPr>
          <w:rFonts w:hint="eastAsia"/>
        </w:rPr>
        <w:tab/>
        <w:t xml:space="preserve">  float type_float;              //</w:t>
      </w:r>
      <w:r>
        <w:rPr>
          <w:rFonts w:hint="eastAsia"/>
        </w:rPr>
        <w:t>由浮点常数生成的叶结点</w:t>
      </w:r>
    </w:p>
    <w:p w14:paraId="0542C5FF" w14:textId="77777777" w:rsidR="00CB2FEF" w:rsidRDefault="00CB2FEF" w:rsidP="00CB2FEF">
      <w:pPr>
        <w:pStyle w:val="af2"/>
      </w:pPr>
      <w:r>
        <w:tab/>
      </w:r>
      <w:r>
        <w:tab/>
        <w:t xml:space="preserve">  char type_char;</w:t>
      </w:r>
    </w:p>
    <w:p w14:paraId="6DB26A5D" w14:textId="77777777" w:rsidR="00CB2FEF" w:rsidRDefault="00CB2FEF" w:rsidP="00CB2FEF">
      <w:pPr>
        <w:pStyle w:val="af2"/>
      </w:pPr>
      <w:r>
        <w:tab/>
        <w:t xml:space="preserve">      };</w:t>
      </w:r>
    </w:p>
    <w:p w14:paraId="70A7661C" w14:textId="77777777" w:rsidR="00CB2FEF" w:rsidRDefault="00CB2FEF" w:rsidP="00CB2FEF">
      <w:pPr>
        <w:pStyle w:val="af2"/>
      </w:pPr>
      <w:r>
        <w:rPr>
          <w:rFonts w:hint="eastAsia"/>
        </w:rPr>
        <w:t xml:space="preserve">    struct ASTNode *ptr[3];                   //</w:t>
      </w:r>
      <w:r>
        <w:rPr>
          <w:rFonts w:hint="eastAsia"/>
        </w:rPr>
        <w:t>子树指针，由</w:t>
      </w:r>
      <w:r>
        <w:rPr>
          <w:rFonts w:hint="eastAsia"/>
        </w:rPr>
        <w:t>kind</w:t>
      </w:r>
      <w:r>
        <w:rPr>
          <w:rFonts w:hint="eastAsia"/>
        </w:rPr>
        <w:t>确定有多少棵子树</w:t>
      </w:r>
    </w:p>
    <w:p w14:paraId="61052D31" w14:textId="77777777" w:rsidR="00CB2FEF" w:rsidRDefault="00CB2FEF" w:rsidP="00CB2FEF">
      <w:pPr>
        <w:pStyle w:val="af2"/>
      </w:pPr>
      <w:r>
        <w:t xml:space="preserve">    int num;</w:t>
      </w:r>
    </w:p>
    <w:p w14:paraId="1EA395BB" w14:textId="77777777" w:rsidR="00CB2FEF" w:rsidRDefault="00CB2FEF" w:rsidP="00CB2FEF">
      <w:pPr>
        <w:pStyle w:val="af2"/>
      </w:pPr>
      <w:r>
        <w:rPr>
          <w:rFonts w:hint="eastAsia"/>
        </w:rPr>
        <w:t xml:space="preserve">    int level;                           //</w:t>
      </w:r>
      <w:r>
        <w:rPr>
          <w:rFonts w:hint="eastAsia"/>
        </w:rPr>
        <w:t>层号</w:t>
      </w:r>
    </w:p>
    <w:p w14:paraId="04B3F41D" w14:textId="77777777" w:rsidR="00CB2FEF" w:rsidRDefault="00CB2FEF" w:rsidP="00CB2FEF">
      <w:pPr>
        <w:pStyle w:val="af2"/>
      </w:pPr>
      <w:r>
        <w:rPr>
          <w:rFonts w:hint="eastAsia"/>
        </w:rPr>
        <w:t xml:space="preserve">    int place;                //</w:t>
      </w:r>
      <w:r>
        <w:rPr>
          <w:rFonts w:hint="eastAsia"/>
        </w:rPr>
        <w:t>表示结点对应的变量或运算结果符号表的位置序号</w:t>
      </w:r>
    </w:p>
    <w:p w14:paraId="06A8B376" w14:textId="77777777" w:rsidR="00CB2FEF" w:rsidRDefault="00CB2FEF" w:rsidP="00CB2FEF">
      <w:pPr>
        <w:pStyle w:val="af2"/>
      </w:pPr>
      <w:r>
        <w:rPr>
          <w:rFonts w:hint="eastAsia"/>
        </w:rPr>
        <w:t xml:space="preserve">    char Etrue[15],Efalse[15];      //</w:t>
      </w:r>
      <w:r>
        <w:rPr>
          <w:rFonts w:hint="eastAsia"/>
        </w:rPr>
        <w:t>对布尔表达式的翻译时，真假转移目标的标号</w:t>
      </w:r>
    </w:p>
    <w:p w14:paraId="10F96ED1" w14:textId="77777777" w:rsidR="00CB2FEF" w:rsidRDefault="00CB2FEF" w:rsidP="00CB2FEF">
      <w:pPr>
        <w:pStyle w:val="af2"/>
      </w:pPr>
      <w:r>
        <w:rPr>
          <w:rFonts w:hint="eastAsia"/>
        </w:rPr>
        <w:t xml:space="preserve">    char Snext[15];               //</w:t>
      </w:r>
      <w:r>
        <w:rPr>
          <w:rFonts w:hint="eastAsia"/>
        </w:rPr>
        <w:t>该结点对饮语句执行后的下一条语句位置标号</w:t>
      </w:r>
    </w:p>
    <w:p w14:paraId="4C1CFD33" w14:textId="77777777" w:rsidR="00CB2FEF" w:rsidRDefault="00CB2FEF" w:rsidP="00CB2FEF">
      <w:pPr>
        <w:pStyle w:val="af2"/>
      </w:pPr>
      <w:r>
        <w:rPr>
          <w:rFonts w:hint="eastAsia"/>
        </w:rPr>
        <w:t xml:space="preserve">    struct codenode *code;         //</w:t>
      </w:r>
      <w:r>
        <w:rPr>
          <w:rFonts w:hint="eastAsia"/>
        </w:rPr>
        <w:t>该结点中间代码链表头指针</w:t>
      </w:r>
    </w:p>
    <w:p w14:paraId="0F2A6CFD" w14:textId="77777777" w:rsidR="00CB2FEF" w:rsidRDefault="00CB2FEF" w:rsidP="00CB2FEF">
      <w:pPr>
        <w:pStyle w:val="af2"/>
      </w:pPr>
      <w:r>
        <w:rPr>
          <w:rFonts w:hint="eastAsia"/>
        </w:rPr>
        <w:t xml:space="preserve">    int  type;                   //</w:t>
      </w:r>
      <w:r>
        <w:rPr>
          <w:rFonts w:hint="eastAsia"/>
        </w:rPr>
        <w:t>结点对应值的类型</w:t>
      </w:r>
    </w:p>
    <w:p w14:paraId="69A3E91E" w14:textId="77777777" w:rsidR="00CB2FEF" w:rsidRDefault="00CB2FEF" w:rsidP="00CB2FEF">
      <w:pPr>
        <w:pStyle w:val="af2"/>
      </w:pPr>
      <w:r>
        <w:rPr>
          <w:rFonts w:hint="eastAsia"/>
        </w:rPr>
        <w:t xml:space="preserve">    int pos;                      //</w:t>
      </w:r>
      <w:r>
        <w:rPr>
          <w:rFonts w:hint="eastAsia"/>
        </w:rPr>
        <w:t>语法单位所在位置行号</w:t>
      </w:r>
    </w:p>
    <w:p w14:paraId="5033217A" w14:textId="77777777" w:rsidR="00CB2FEF" w:rsidRDefault="00CB2FEF" w:rsidP="00CB2FEF">
      <w:pPr>
        <w:pStyle w:val="af2"/>
      </w:pPr>
      <w:r>
        <w:rPr>
          <w:rFonts w:hint="eastAsia"/>
        </w:rPr>
        <w:t xml:space="preserve">    int offset;                    //</w:t>
      </w:r>
      <w:r>
        <w:rPr>
          <w:rFonts w:hint="eastAsia"/>
        </w:rPr>
        <w:t>偏移量</w:t>
      </w:r>
    </w:p>
    <w:p w14:paraId="54982FA5" w14:textId="77777777" w:rsidR="00CB2FEF" w:rsidRDefault="00CB2FEF" w:rsidP="00CB2FEF">
      <w:pPr>
        <w:pStyle w:val="af2"/>
      </w:pPr>
      <w:r>
        <w:rPr>
          <w:rFonts w:hint="eastAsia"/>
        </w:rPr>
        <w:t xml:space="preserve">    int width;                    //</w:t>
      </w:r>
      <w:r>
        <w:rPr>
          <w:rFonts w:hint="eastAsia"/>
        </w:rPr>
        <w:t>占数据字节数</w:t>
      </w:r>
    </w:p>
    <w:p w14:paraId="6D689D1D" w14:textId="77777777" w:rsidR="00CB2FEF" w:rsidRDefault="00CB2FEF" w:rsidP="00CB2FEF">
      <w:pPr>
        <w:pStyle w:val="af2"/>
      </w:pPr>
      <w:r>
        <w:t xml:space="preserve">    int array;</w:t>
      </w:r>
    </w:p>
    <w:p w14:paraId="50DBF424" w14:textId="61604902" w:rsidR="00533B03" w:rsidRDefault="00CB2FEF" w:rsidP="00CB2FEF">
      <w:pPr>
        <w:pStyle w:val="af2"/>
      </w:pPr>
      <w:r>
        <w:t xml:space="preserve">    };</w:t>
      </w:r>
    </w:p>
    <w:p w14:paraId="2131ED7C" w14:textId="77777777" w:rsidR="00533B03" w:rsidRDefault="00533B03" w:rsidP="00533B03">
      <w:r>
        <w:tab/>
      </w:r>
      <w:r>
        <w:rPr>
          <w:rFonts w:hint="eastAsia"/>
        </w:rPr>
        <w:t>符号项定义：</w:t>
      </w:r>
    </w:p>
    <w:p w14:paraId="7AAAF9FC" w14:textId="77777777" w:rsidR="00595824" w:rsidRDefault="00595824" w:rsidP="00595824">
      <w:pPr>
        <w:pStyle w:val="af2"/>
      </w:pPr>
      <w:r>
        <w:rPr>
          <w:rFonts w:hint="eastAsia"/>
        </w:rPr>
        <w:lastRenderedPageBreak/>
        <w:t>struct symbol {  //</w:t>
      </w:r>
      <w:r>
        <w:rPr>
          <w:rFonts w:hint="eastAsia"/>
        </w:rPr>
        <w:t>这里只列出了一个符号表项的部分属性，没考虑属性间的互斥</w:t>
      </w:r>
    </w:p>
    <w:p w14:paraId="0C4530F6" w14:textId="77777777" w:rsidR="00595824" w:rsidRDefault="00595824" w:rsidP="00595824">
      <w:pPr>
        <w:pStyle w:val="af2"/>
      </w:pPr>
      <w:r>
        <w:rPr>
          <w:rFonts w:hint="eastAsia"/>
        </w:rPr>
        <w:t xml:space="preserve">    char name[33];     //</w:t>
      </w:r>
      <w:r>
        <w:rPr>
          <w:rFonts w:hint="eastAsia"/>
        </w:rPr>
        <w:t>变量或函数名</w:t>
      </w:r>
    </w:p>
    <w:p w14:paraId="5573FCF2" w14:textId="77777777" w:rsidR="00595824" w:rsidRDefault="00595824" w:rsidP="00595824">
      <w:pPr>
        <w:pStyle w:val="af2"/>
      </w:pPr>
      <w:r>
        <w:rPr>
          <w:rFonts w:hint="eastAsia"/>
        </w:rPr>
        <w:t xml:space="preserve">    int level;   //</w:t>
      </w:r>
      <w:r>
        <w:rPr>
          <w:rFonts w:hint="eastAsia"/>
        </w:rPr>
        <w:t>层号，外部变量名或函数名层号为</w:t>
      </w:r>
      <w:r>
        <w:rPr>
          <w:rFonts w:hint="eastAsia"/>
        </w:rPr>
        <w:t>0</w:t>
      </w:r>
      <w:r>
        <w:rPr>
          <w:rFonts w:hint="eastAsia"/>
        </w:rPr>
        <w:t>，形参名为</w:t>
      </w:r>
      <w:r>
        <w:rPr>
          <w:rFonts w:hint="eastAsia"/>
        </w:rPr>
        <w:t>1</w:t>
      </w:r>
      <w:r>
        <w:rPr>
          <w:rFonts w:hint="eastAsia"/>
        </w:rPr>
        <w:t>，每到</w:t>
      </w:r>
      <w:r>
        <w:rPr>
          <w:rFonts w:hint="eastAsia"/>
        </w:rPr>
        <w:t>1</w:t>
      </w:r>
      <w:r>
        <w:rPr>
          <w:rFonts w:hint="eastAsia"/>
        </w:rPr>
        <w:t>个复合语句层号加</w:t>
      </w:r>
      <w:r>
        <w:rPr>
          <w:rFonts w:hint="eastAsia"/>
        </w:rPr>
        <w:t>1</w:t>
      </w:r>
      <w:r>
        <w:rPr>
          <w:rFonts w:hint="eastAsia"/>
        </w:rPr>
        <w:t>，退出减</w:t>
      </w:r>
      <w:r>
        <w:rPr>
          <w:rFonts w:hint="eastAsia"/>
        </w:rPr>
        <w:t>1</w:t>
      </w:r>
    </w:p>
    <w:p w14:paraId="5DBBB6DD" w14:textId="77777777" w:rsidR="00595824" w:rsidRDefault="00595824" w:rsidP="00595824">
      <w:pPr>
        <w:pStyle w:val="af2"/>
      </w:pPr>
      <w:r>
        <w:rPr>
          <w:rFonts w:hint="eastAsia"/>
        </w:rPr>
        <w:t xml:space="preserve">    int type;           //</w:t>
      </w:r>
      <w:r>
        <w:rPr>
          <w:rFonts w:hint="eastAsia"/>
        </w:rPr>
        <w:t>变量类型或函数返回值类型</w:t>
      </w:r>
    </w:p>
    <w:p w14:paraId="05632C28" w14:textId="77777777" w:rsidR="00595824" w:rsidRDefault="00595824" w:rsidP="00595824">
      <w:pPr>
        <w:pStyle w:val="af2"/>
      </w:pPr>
      <w:r>
        <w:rPr>
          <w:rFonts w:hint="eastAsia"/>
        </w:rPr>
        <w:t xml:space="preserve">    int  paramnum;    //</w:t>
      </w:r>
      <w:r>
        <w:rPr>
          <w:rFonts w:hint="eastAsia"/>
        </w:rPr>
        <w:t>形式参数个数</w:t>
      </w:r>
    </w:p>
    <w:p w14:paraId="48A1B546" w14:textId="77777777" w:rsidR="00595824" w:rsidRDefault="00595824" w:rsidP="00595824">
      <w:pPr>
        <w:pStyle w:val="af2"/>
      </w:pPr>
      <w:r>
        <w:rPr>
          <w:rFonts w:hint="eastAsia"/>
        </w:rPr>
        <w:t xml:space="preserve">    char alias[10];      //</w:t>
      </w:r>
      <w:r>
        <w:rPr>
          <w:rFonts w:hint="eastAsia"/>
        </w:rPr>
        <w:t>别名，为解决嵌套层次使用，使得每一个数据名称唯一</w:t>
      </w:r>
    </w:p>
    <w:p w14:paraId="7EB427DA" w14:textId="77777777" w:rsidR="00595824" w:rsidRDefault="00595824" w:rsidP="00595824">
      <w:pPr>
        <w:pStyle w:val="af2"/>
      </w:pPr>
      <w:r>
        <w:rPr>
          <w:rFonts w:hint="eastAsia"/>
        </w:rPr>
        <w:t xml:space="preserve">    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14:paraId="6069C5D6" w14:textId="77777777" w:rsidR="00595824" w:rsidRDefault="00595824" w:rsidP="00595824">
      <w:pPr>
        <w:pStyle w:val="af2"/>
      </w:pPr>
      <w:r>
        <w:rPr>
          <w:rFonts w:hint="eastAsia"/>
        </w:rPr>
        <w:t xml:space="preserve">    char offset;        //</w:t>
      </w:r>
      <w:r>
        <w:rPr>
          <w:rFonts w:hint="eastAsia"/>
        </w:rPr>
        <w:t>外部变量和局部变量在其静态数据区或活动记录中的偏移量</w:t>
      </w:r>
    </w:p>
    <w:p w14:paraId="54D79575" w14:textId="77777777" w:rsidR="00595824" w:rsidRDefault="00595824" w:rsidP="00595824">
      <w:pPr>
        <w:pStyle w:val="af2"/>
      </w:pPr>
      <w:r>
        <w:t xml:space="preserve">    int array;</w:t>
      </w:r>
    </w:p>
    <w:p w14:paraId="6D8D86DD" w14:textId="77777777" w:rsidR="00595824" w:rsidRDefault="00595824" w:rsidP="00595824">
      <w:pPr>
        <w:pStyle w:val="af2"/>
      </w:pPr>
      <w:r>
        <w:rPr>
          <w:rFonts w:hint="eastAsia"/>
        </w:rPr>
        <w:tab/>
      </w:r>
      <w:r>
        <w:rPr>
          <w:rFonts w:hint="eastAsia"/>
        </w:rPr>
        <w:tab/>
      </w:r>
      <w:r>
        <w:rPr>
          <w:rFonts w:hint="eastAsia"/>
        </w:rPr>
        <w:tab/>
      </w:r>
      <w:r>
        <w:rPr>
          <w:rFonts w:hint="eastAsia"/>
        </w:rPr>
        <w:tab/>
        <w:t xml:space="preserve">   //</w:t>
      </w:r>
      <w:r>
        <w:rPr>
          <w:rFonts w:hint="eastAsia"/>
        </w:rPr>
        <w:t>或函数活动记录大小，目标代码生成时使用</w:t>
      </w:r>
    </w:p>
    <w:p w14:paraId="697BB28F" w14:textId="77777777" w:rsidR="00595824" w:rsidRDefault="00595824" w:rsidP="00595824">
      <w:pPr>
        <w:pStyle w:val="af2"/>
      </w:pPr>
      <w:r>
        <w:rPr>
          <w:rFonts w:hint="eastAsia"/>
        </w:rPr>
        <w:t xml:space="preserve">    //</w:t>
      </w:r>
      <w:r>
        <w:rPr>
          <w:rFonts w:hint="eastAsia"/>
        </w:rPr>
        <w:t>其它</w:t>
      </w:r>
      <w:r>
        <w:rPr>
          <w:rFonts w:hint="eastAsia"/>
        </w:rPr>
        <w:t>...</w:t>
      </w:r>
    </w:p>
    <w:p w14:paraId="467B90B9" w14:textId="497E15E7" w:rsidR="00533B03" w:rsidRDefault="00595824" w:rsidP="00595824">
      <w:pPr>
        <w:pStyle w:val="af2"/>
      </w:pPr>
      <w:r>
        <w:t xml:space="preserve">    };</w:t>
      </w:r>
    </w:p>
    <w:p w14:paraId="0D6BDF61" w14:textId="77777777" w:rsidR="00533B03" w:rsidRDefault="00533B03" w:rsidP="00533B03">
      <w:r>
        <w:tab/>
      </w:r>
      <w:r>
        <w:rPr>
          <w:rFonts w:hint="eastAsia"/>
        </w:rPr>
        <w:t>符号表定义：</w:t>
      </w:r>
    </w:p>
    <w:p w14:paraId="56B9185E" w14:textId="77777777" w:rsidR="00595824" w:rsidRDefault="00595824" w:rsidP="00595824">
      <w:pPr>
        <w:pStyle w:val="af2"/>
      </w:pPr>
      <w:r>
        <w:t>struct symboltable{</w:t>
      </w:r>
    </w:p>
    <w:p w14:paraId="15E8C4FD" w14:textId="77777777" w:rsidR="00595824" w:rsidRDefault="00595824" w:rsidP="00595824">
      <w:pPr>
        <w:pStyle w:val="af2"/>
      </w:pPr>
      <w:r>
        <w:t xml:space="preserve">    struct symbol symbols[MAXLENGTH];</w:t>
      </w:r>
    </w:p>
    <w:p w14:paraId="1DD9D489" w14:textId="77777777" w:rsidR="00595824" w:rsidRDefault="00595824" w:rsidP="00595824">
      <w:pPr>
        <w:pStyle w:val="af2"/>
      </w:pPr>
      <w:r>
        <w:t xml:space="preserve">    int index;</w:t>
      </w:r>
    </w:p>
    <w:p w14:paraId="4079466A" w14:textId="48BB4F34" w:rsidR="00533B03" w:rsidRPr="00E50A75" w:rsidRDefault="00595824" w:rsidP="00595824">
      <w:pPr>
        <w:pStyle w:val="af2"/>
      </w:pPr>
      <w:r>
        <w:t xml:space="preserve">    } symbolTable;</w:t>
      </w:r>
    </w:p>
    <w:p w14:paraId="75483F41" w14:textId="1BBC2CCC" w:rsidR="002E7CF8" w:rsidRDefault="002E7CF8" w:rsidP="002E7CF8">
      <w:pPr>
        <w:pStyle w:val="2"/>
      </w:pPr>
      <w:bookmarkStart w:id="23" w:name="_Toc376773667"/>
      <w:bookmarkStart w:id="24" w:name="_Toc44233580"/>
      <w:r>
        <w:rPr>
          <w:rFonts w:hint="eastAsia"/>
        </w:rPr>
        <w:t>3</w:t>
      </w:r>
      <w:r>
        <w:t>.</w:t>
      </w:r>
      <w:r>
        <w:rPr>
          <w:rFonts w:hint="eastAsia"/>
        </w:rPr>
        <w:t>4</w:t>
      </w:r>
      <w:r>
        <w:rPr>
          <w:rFonts w:hint="eastAsia"/>
        </w:rPr>
        <w:t>编译程序报错</w:t>
      </w:r>
      <w:r>
        <w:t>功能</w:t>
      </w:r>
      <w:bookmarkEnd w:id="23"/>
      <w:bookmarkEnd w:id="24"/>
    </w:p>
    <w:p w14:paraId="6FAFA156" w14:textId="3DBB0C2B" w:rsidR="002E7CF8" w:rsidRDefault="002E7CF8" w:rsidP="002E7CF8">
      <w:pPr>
        <w:ind w:firstLine="420"/>
      </w:pPr>
      <w:r>
        <w:rPr>
          <w:rFonts w:hint="eastAsia"/>
        </w:rPr>
        <w:t>实现报错功能</w:t>
      </w:r>
      <w:r>
        <w:rPr>
          <w:rFonts w:hint="eastAsia"/>
        </w:rPr>
        <w:t>1</w:t>
      </w:r>
      <w:r>
        <w:t>5</w:t>
      </w:r>
      <w:r>
        <w:rPr>
          <w:rFonts w:hint="eastAsia"/>
        </w:rPr>
        <w:t>条：</w:t>
      </w:r>
    </w:p>
    <w:tbl>
      <w:tblPr>
        <w:tblStyle w:val="af1"/>
        <w:tblW w:w="0" w:type="auto"/>
        <w:tblLook w:val="04A0" w:firstRow="1" w:lastRow="0" w:firstColumn="1" w:lastColumn="0" w:noHBand="0" w:noVBand="1"/>
      </w:tblPr>
      <w:tblGrid>
        <w:gridCol w:w="704"/>
        <w:gridCol w:w="7592"/>
      </w:tblGrid>
      <w:tr w:rsidR="00DD3FBC" w14:paraId="00FE85AC" w14:textId="77777777" w:rsidTr="00DD3FBC">
        <w:tc>
          <w:tcPr>
            <w:tcW w:w="704" w:type="dxa"/>
          </w:tcPr>
          <w:p w14:paraId="5C16472A" w14:textId="52CE6EB4" w:rsidR="00DD3FBC" w:rsidRDefault="00DD3FBC" w:rsidP="00DD3FBC">
            <w:pPr>
              <w:jc w:val="center"/>
              <w:rPr>
                <w:rFonts w:hint="eastAsia"/>
              </w:rPr>
            </w:pPr>
            <w:r>
              <w:rPr>
                <w:rFonts w:hint="eastAsia"/>
              </w:rPr>
              <w:t>序号</w:t>
            </w:r>
          </w:p>
        </w:tc>
        <w:tc>
          <w:tcPr>
            <w:tcW w:w="7592" w:type="dxa"/>
          </w:tcPr>
          <w:p w14:paraId="5DB4ED40" w14:textId="3B9DBF6F" w:rsidR="00DD3FBC" w:rsidRDefault="00DD3FBC" w:rsidP="00DD3FBC">
            <w:pPr>
              <w:jc w:val="center"/>
              <w:rPr>
                <w:rFonts w:hint="eastAsia"/>
              </w:rPr>
            </w:pPr>
            <w:r>
              <w:rPr>
                <w:rFonts w:hint="eastAsia"/>
              </w:rPr>
              <w:t>错误描述</w:t>
            </w:r>
          </w:p>
        </w:tc>
      </w:tr>
      <w:tr w:rsidR="00DD3FBC" w14:paraId="5966758D" w14:textId="77777777" w:rsidTr="00DD3FBC">
        <w:tc>
          <w:tcPr>
            <w:tcW w:w="704" w:type="dxa"/>
          </w:tcPr>
          <w:p w14:paraId="3F5ACDA8" w14:textId="7BCC92B1" w:rsidR="00DD3FBC" w:rsidRDefault="00DD3FBC" w:rsidP="00864233">
            <w:pPr>
              <w:jc w:val="center"/>
              <w:rPr>
                <w:rFonts w:hint="eastAsia"/>
              </w:rPr>
            </w:pPr>
            <w:r>
              <w:rPr>
                <w:rFonts w:hint="eastAsia"/>
              </w:rPr>
              <w:t>1</w:t>
            </w:r>
          </w:p>
        </w:tc>
        <w:tc>
          <w:tcPr>
            <w:tcW w:w="7592" w:type="dxa"/>
          </w:tcPr>
          <w:p w14:paraId="19908C63" w14:textId="59E0E6C5" w:rsidR="00DD3FBC" w:rsidRDefault="00425077" w:rsidP="00864233">
            <w:pPr>
              <w:jc w:val="center"/>
              <w:rPr>
                <w:rFonts w:hint="eastAsia"/>
              </w:rPr>
            </w:pPr>
            <w:r>
              <w:rPr>
                <w:rFonts w:hint="eastAsia"/>
              </w:rPr>
              <w:t>除数为</w:t>
            </w:r>
            <w:r>
              <w:rPr>
                <w:rFonts w:hint="eastAsia"/>
              </w:rPr>
              <w:t>0</w:t>
            </w:r>
          </w:p>
        </w:tc>
      </w:tr>
      <w:tr w:rsidR="00DD3FBC" w14:paraId="41A7DA67" w14:textId="77777777" w:rsidTr="00DD3FBC">
        <w:tc>
          <w:tcPr>
            <w:tcW w:w="704" w:type="dxa"/>
          </w:tcPr>
          <w:p w14:paraId="4AB875EB" w14:textId="549D038D" w:rsidR="00DD3FBC" w:rsidRDefault="00DD3FBC" w:rsidP="00864233">
            <w:pPr>
              <w:jc w:val="center"/>
              <w:rPr>
                <w:rFonts w:hint="eastAsia"/>
              </w:rPr>
            </w:pPr>
            <w:r>
              <w:rPr>
                <w:rFonts w:hint="eastAsia"/>
              </w:rPr>
              <w:t>2</w:t>
            </w:r>
          </w:p>
        </w:tc>
        <w:tc>
          <w:tcPr>
            <w:tcW w:w="7592" w:type="dxa"/>
          </w:tcPr>
          <w:p w14:paraId="21908E17" w14:textId="53644ED5" w:rsidR="00DD3FBC" w:rsidRDefault="00C62661" w:rsidP="00864233">
            <w:pPr>
              <w:jc w:val="center"/>
              <w:rPr>
                <w:rFonts w:hint="eastAsia"/>
              </w:rPr>
            </w:pPr>
            <w:r>
              <w:rPr>
                <w:rFonts w:hint="eastAsia"/>
              </w:rPr>
              <w:t>赋值语句需要左值</w:t>
            </w:r>
          </w:p>
        </w:tc>
      </w:tr>
      <w:tr w:rsidR="00DD3FBC" w14:paraId="3761217D" w14:textId="77777777" w:rsidTr="00DD3FBC">
        <w:tc>
          <w:tcPr>
            <w:tcW w:w="704" w:type="dxa"/>
          </w:tcPr>
          <w:p w14:paraId="5F727749" w14:textId="71F2EAC3" w:rsidR="00DD3FBC" w:rsidRDefault="00DD3FBC" w:rsidP="00864233">
            <w:pPr>
              <w:jc w:val="center"/>
              <w:rPr>
                <w:rFonts w:hint="eastAsia"/>
              </w:rPr>
            </w:pPr>
            <w:r>
              <w:rPr>
                <w:rFonts w:hint="eastAsia"/>
              </w:rPr>
              <w:t>3</w:t>
            </w:r>
          </w:p>
        </w:tc>
        <w:tc>
          <w:tcPr>
            <w:tcW w:w="7592" w:type="dxa"/>
          </w:tcPr>
          <w:p w14:paraId="45570B81" w14:textId="1F44C1B9" w:rsidR="00DD3FBC" w:rsidRDefault="00226105" w:rsidP="00864233">
            <w:pPr>
              <w:jc w:val="center"/>
              <w:rPr>
                <w:rFonts w:hint="eastAsia"/>
              </w:rPr>
            </w:pPr>
            <w:r>
              <w:rPr>
                <w:rFonts w:hint="eastAsia"/>
              </w:rPr>
              <w:t>数组的错误赋值</w:t>
            </w:r>
          </w:p>
        </w:tc>
      </w:tr>
      <w:tr w:rsidR="00DD3FBC" w14:paraId="588CAF10" w14:textId="77777777" w:rsidTr="00DD3FBC">
        <w:tc>
          <w:tcPr>
            <w:tcW w:w="704" w:type="dxa"/>
          </w:tcPr>
          <w:p w14:paraId="244E9925" w14:textId="3B8E4614" w:rsidR="00DD3FBC" w:rsidRDefault="00DD3FBC" w:rsidP="00864233">
            <w:pPr>
              <w:jc w:val="center"/>
              <w:rPr>
                <w:rFonts w:hint="eastAsia"/>
              </w:rPr>
            </w:pPr>
            <w:r>
              <w:rPr>
                <w:rFonts w:hint="eastAsia"/>
              </w:rPr>
              <w:t>4</w:t>
            </w:r>
          </w:p>
        </w:tc>
        <w:tc>
          <w:tcPr>
            <w:tcW w:w="7592" w:type="dxa"/>
          </w:tcPr>
          <w:p w14:paraId="7655E705" w14:textId="57AFFADF" w:rsidR="00DD3FBC" w:rsidRDefault="00226105" w:rsidP="00864233">
            <w:pPr>
              <w:jc w:val="center"/>
              <w:rPr>
                <w:rFonts w:hint="eastAsia"/>
              </w:rPr>
            </w:pPr>
            <w:r>
              <w:rPr>
                <w:rFonts w:hint="eastAsia"/>
              </w:rPr>
              <w:t>使用未定义变量</w:t>
            </w:r>
          </w:p>
        </w:tc>
      </w:tr>
      <w:tr w:rsidR="00DD3FBC" w14:paraId="4806CF8A" w14:textId="77777777" w:rsidTr="00DD3FBC">
        <w:tc>
          <w:tcPr>
            <w:tcW w:w="704" w:type="dxa"/>
          </w:tcPr>
          <w:p w14:paraId="2824E995" w14:textId="6A624976" w:rsidR="00DD3FBC" w:rsidRDefault="00DD3FBC" w:rsidP="00864233">
            <w:pPr>
              <w:jc w:val="center"/>
              <w:rPr>
                <w:rFonts w:hint="eastAsia"/>
              </w:rPr>
            </w:pPr>
            <w:r>
              <w:rPr>
                <w:rFonts w:hint="eastAsia"/>
              </w:rPr>
              <w:t>5</w:t>
            </w:r>
          </w:p>
        </w:tc>
        <w:tc>
          <w:tcPr>
            <w:tcW w:w="7592" w:type="dxa"/>
          </w:tcPr>
          <w:p w14:paraId="2B21BAC5" w14:textId="14F46795" w:rsidR="00DD3FBC" w:rsidRDefault="00226105" w:rsidP="00864233">
            <w:pPr>
              <w:jc w:val="center"/>
              <w:rPr>
                <w:rFonts w:hint="eastAsia"/>
              </w:rPr>
            </w:pPr>
            <w:r>
              <w:rPr>
                <w:rFonts w:hint="eastAsia"/>
              </w:rPr>
              <w:t>使用未定义函数</w:t>
            </w:r>
          </w:p>
        </w:tc>
      </w:tr>
      <w:tr w:rsidR="00DD3FBC" w14:paraId="30E396FB" w14:textId="77777777" w:rsidTr="00DD3FBC">
        <w:tc>
          <w:tcPr>
            <w:tcW w:w="704" w:type="dxa"/>
          </w:tcPr>
          <w:p w14:paraId="4854AEE8" w14:textId="71EF7F22" w:rsidR="00DD3FBC" w:rsidRDefault="00DD3FBC" w:rsidP="00864233">
            <w:pPr>
              <w:jc w:val="center"/>
              <w:rPr>
                <w:rFonts w:hint="eastAsia"/>
              </w:rPr>
            </w:pPr>
            <w:r>
              <w:rPr>
                <w:rFonts w:hint="eastAsia"/>
              </w:rPr>
              <w:t>6</w:t>
            </w:r>
          </w:p>
        </w:tc>
        <w:tc>
          <w:tcPr>
            <w:tcW w:w="7592" w:type="dxa"/>
          </w:tcPr>
          <w:p w14:paraId="73C6E8F3" w14:textId="0A7DB622" w:rsidR="00DD3FBC" w:rsidRDefault="00226105" w:rsidP="00864233">
            <w:pPr>
              <w:jc w:val="center"/>
              <w:rPr>
                <w:rFonts w:hint="eastAsia"/>
              </w:rPr>
            </w:pPr>
            <w:r>
              <w:rPr>
                <w:rFonts w:hint="eastAsia"/>
              </w:rPr>
              <w:t>对函数名称赋值</w:t>
            </w:r>
          </w:p>
        </w:tc>
      </w:tr>
      <w:tr w:rsidR="00DD3FBC" w14:paraId="5309D596" w14:textId="77777777" w:rsidTr="00DD3FBC">
        <w:tc>
          <w:tcPr>
            <w:tcW w:w="704" w:type="dxa"/>
          </w:tcPr>
          <w:p w14:paraId="2623F9D2" w14:textId="3547A43D" w:rsidR="00DD3FBC" w:rsidRDefault="00DD3FBC" w:rsidP="00864233">
            <w:pPr>
              <w:jc w:val="center"/>
              <w:rPr>
                <w:rFonts w:hint="eastAsia"/>
              </w:rPr>
            </w:pPr>
            <w:r>
              <w:rPr>
                <w:rFonts w:hint="eastAsia"/>
              </w:rPr>
              <w:t>7</w:t>
            </w:r>
          </w:p>
        </w:tc>
        <w:tc>
          <w:tcPr>
            <w:tcW w:w="7592" w:type="dxa"/>
          </w:tcPr>
          <w:p w14:paraId="4D33B093" w14:textId="16055F16" w:rsidR="00DD3FBC" w:rsidRDefault="00226105" w:rsidP="00864233">
            <w:pPr>
              <w:jc w:val="center"/>
              <w:rPr>
                <w:rFonts w:hint="eastAsia"/>
              </w:rPr>
            </w:pPr>
            <w:r>
              <w:rPr>
                <w:rFonts w:hint="eastAsia"/>
              </w:rPr>
              <w:t>返回错误类型</w:t>
            </w:r>
          </w:p>
        </w:tc>
      </w:tr>
      <w:tr w:rsidR="00DD3FBC" w14:paraId="6211D2E2" w14:textId="77777777" w:rsidTr="00DD3FBC">
        <w:tc>
          <w:tcPr>
            <w:tcW w:w="704" w:type="dxa"/>
          </w:tcPr>
          <w:p w14:paraId="4724EBCD" w14:textId="19492539" w:rsidR="00DD3FBC" w:rsidRDefault="00DD3FBC" w:rsidP="00864233">
            <w:pPr>
              <w:jc w:val="center"/>
              <w:rPr>
                <w:rFonts w:hint="eastAsia"/>
              </w:rPr>
            </w:pPr>
            <w:r>
              <w:rPr>
                <w:rFonts w:hint="eastAsia"/>
              </w:rPr>
              <w:t>8</w:t>
            </w:r>
          </w:p>
        </w:tc>
        <w:tc>
          <w:tcPr>
            <w:tcW w:w="7592" w:type="dxa"/>
          </w:tcPr>
          <w:p w14:paraId="6E76E3E6" w14:textId="710A0F3F" w:rsidR="00DD3FBC" w:rsidRDefault="00226105" w:rsidP="00864233">
            <w:pPr>
              <w:jc w:val="center"/>
              <w:rPr>
                <w:rFonts w:hint="eastAsia"/>
              </w:rPr>
            </w:pPr>
            <w:r>
              <w:rPr>
                <w:rFonts w:hint="eastAsia"/>
              </w:rPr>
              <w:t>函数参数个数错误</w:t>
            </w:r>
          </w:p>
        </w:tc>
      </w:tr>
      <w:tr w:rsidR="00DD3FBC" w14:paraId="7B9F0745" w14:textId="77777777" w:rsidTr="00DD3FBC">
        <w:tc>
          <w:tcPr>
            <w:tcW w:w="704" w:type="dxa"/>
          </w:tcPr>
          <w:p w14:paraId="4F3B92C9" w14:textId="0B444FB5" w:rsidR="00DD3FBC" w:rsidRDefault="00DD3FBC" w:rsidP="00864233">
            <w:pPr>
              <w:jc w:val="center"/>
              <w:rPr>
                <w:rFonts w:hint="eastAsia"/>
              </w:rPr>
            </w:pPr>
            <w:r>
              <w:rPr>
                <w:rFonts w:hint="eastAsia"/>
              </w:rPr>
              <w:t>9</w:t>
            </w:r>
          </w:p>
        </w:tc>
        <w:tc>
          <w:tcPr>
            <w:tcW w:w="7592" w:type="dxa"/>
          </w:tcPr>
          <w:p w14:paraId="3B7B1345" w14:textId="78D2231F" w:rsidR="00DD3FBC" w:rsidRDefault="00226105" w:rsidP="00864233">
            <w:pPr>
              <w:jc w:val="center"/>
              <w:rPr>
                <w:rFonts w:hint="eastAsia"/>
              </w:rPr>
            </w:pPr>
            <w:r>
              <w:rPr>
                <w:rFonts w:hint="eastAsia"/>
              </w:rPr>
              <w:t>重复定义变量</w:t>
            </w:r>
          </w:p>
        </w:tc>
      </w:tr>
      <w:tr w:rsidR="00DD3FBC" w14:paraId="54DF761D" w14:textId="77777777" w:rsidTr="00DD3FBC">
        <w:tc>
          <w:tcPr>
            <w:tcW w:w="704" w:type="dxa"/>
          </w:tcPr>
          <w:p w14:paraId="3DC18C1D" w14:textId="4A0069C9" w:rsidR="00DD3FBC" w:rsidRDefault="00DD3FBC" w:rsidP="00864233">
            <w:pPr>
              <w:jc w:val="center"/>
              <w:rPr>
                <w:rFonts w:hint="eastAsia"/>
              </w:rPr>
            </w:pPr>
            <w:r>
              <w:rPr>
                <w:rFonts w:hint="eastAsia"/>
              </w:rPr>
              <w:t>10</w:t>
            </w:r>
          </w:p>
        </w:tc>
        <w:tc>
          <w:tcPr>
            <w:tcW w:w="7592" w:type="dxa"/>
          </w:tcPr>
          <w:p w14:paraId="45291A36" w14:textId="507A3405" w:rsidR="00DD3FBC" w:rsidRDefault="00226105" w:rsidP="00864233">
            <w:pPr>
              <w:jc w:val="center"/>
              <w:rPr>
                <w:rFonts w:hint="eastAsia"/>
              </w:rPr>
            </w:pPr>
            <w:r>
              <w:rPr>
                <w:rFonts w:hint="eastAsia"/>
              </w:rPr>
              <w:t>不同类型变量之间赋值</w:t>
            </w:r>
          </w:p>
        </w:tc>
      </w:tr>
      <w:tr w:rsidR="00DD3FBC" w14:paraId="59581C3C" w14:textId="77777777" w:rsidTr="00DD3FBC">
        <w:tc>
          <w:tcPr>
            <w:tcW w:w="704" w:type="dxa"/>
          </w:tcPr>
          <w:p w14:paraId="5D202F88" w14:textId="66A0E3CE" w:rsidR="00DD3FBC" w:rsidRDefault="00DD3FBC" w:rsidP="00864233">
            <w:pPr>
              <w:jc w:val="center"/>
              <w:rPr>
                <w:rFonts w:hint="eastAsia"/>
              </w:rPr>
            </w:pPr>
            <w:r>
              <w:rPr>
                <w:rFonts w:hint="eastAsia"/>
              </w:rPr>
              <w:t>11</w:t>
            </w:r>
          </w:p>
        </w:tc>
        <w:tc>
          <w:tcPr>
            <w:tcW w:w="7592" w:type="dxa"/>
          </w:tcPr>
          <w:p w14:paraId="36CC5EA8" w14:textId="6BD9F00B" w:rsidR="00DD3FBC" w:rsidRDefault="00226105" w:rsidP="00864233">
            <w:pPr>
              <w:jc w:val="center"/>
              <w:rPr>
                <w:rFonts w:hint="eastAsia"/>
              </w:rPr>
            </w:pPr>
            <w:r>
              <w:rPr>
                <w:rFonts w:hint="eastAsia"/>
              </w:rPr>
              <w:t>函数名重复定义</w:t>
            </w:r>
          </w:p>
        </w:tc>
      </w:tr>
      <w:tr w:rsidR="00DD3FBC" w14:paraId="659F56FF" w14:textId="77777777" w:rsidTr="00DD3FBC">
        <w:tc>
          <w:tcPr>
            <w:tcW w:w="704" w:type="dxa"/>
          </w:tcPr>
          <w:p w14:paraId="6FB71916" w14:textId="67833BAB" w:rsidR="00DD3FBC" w:rsidRDefault="00DD3FBC" w:rsidP="00864233">
            <w:pPr>
              <w:jc w:val="center"/>
              <w:rPr>
                <w:rFonts w:hint="eastAsia"/>
              </w:rPr>
            </w:pPr>
            <w:r>
              <w:rPr>
                <w:rFonts w:hint="eastAsia"/>
              </w:rPr>
              <w:t>12</w:t>
            </w:r>
          </w:p>
        </w:tc>
        <w:tc>
          <w:tcPr>
            <w:tcW w:w="7592" w:type="dxa"/>
          </w:tcPr>
          <w:p w14:paraId="5E4A5B59" w14:textId="367D117B" w:rsidR="00DD3FBC" w:rsidRDefault="00226105" w:rsidP="00864233">
            <w:pPr>
              <w:jc w:val="center"/>
              <w:rPr>
                <w:rFonts w:hint="eastAsia"/>
              </w:rPr>
            </w:pPr>
            <w:r>
              <w:rPr>
                <w:rFonts w:hint="eastAsia"/>
              </w:rPr>
              <w:t>调用非函数的变量</w:t>
            </w:r>
          </w:p>
        </w:tc>
      </w:tr>
      <w:tr w:rsidR="00DD3FBC" w14:paraId="12B7848F" w14:textId="77777777" w:rsidTr="00DD3FBC">
        <w:tc>
          <w:tcPr>
            <w:tcW w:w="704" w:type="dxa"/>
          </w:tcPr>
          <w:p w14:paraId="6C389DD6" w14:textId="4E349B3A" w:rsidR="00DD3FBC" w:rsidRDefault="00DD3FBC" w:rsidP="00864233">
            <w:pPr>
              <w:jc w:val="center"/>
              <w:rPr>
                <w:rFonts w:hint="eastAsia"/>
              </w:rPr>
            </w:pPr>
            <w:r>
              <w:rPr>
                <w:rFonts w:hint="eastAsia"/>
              </w:rPr>
              <w:t>13</w:t>
            </w:r>
          </w:p>
        </w:tc>
        <w:tc>
          <w:tcPr>
            <w:tcW w:w="7592" w:type="dxa"/>
          </w:tcPr>
          <w:p w14:paraId="530C1CBE" w14:textId="66BEDBFB" w:rsidR="00DD3FBC" w:rsidRDefault="00226105" w:rsidP="00864233">
            <w:pPr>
              <w:jc w:val="center"/>
              <w:rPr>
                <w:rFonts w:hint="eastAsia"/>
              </w:rPr>
            </w:pPr>
            <w:r>
              <w:rPr>
                <w:rFonts w:hint="eastAsia"/>
              </w:rPr>
              <w:t>函数参数名重复</w:t>
            </w:r>
          </w:p>
        </w:tc>
      </w:tr>
      <w:tr w:rsidR="00DD3FBC" w14:paraId="3F225BB9" w14:textId="77777777" w:rsidTr="00DD3FBC">
        <w:tc>
          <w:tcPr>
            <w:tcW w:w="704" w:type="dxa"/>
          </w:tcPr>
          <w:p w14:paraId="3A38B871" w14:textId="3D3C0C41" w:rsidR="00DD3FBC" w:rsidRDefault="00DD3FBC" w:rsidP="00864233">
            <w:pPr>
              <w:jc w:val="center"/>
              <w:rPr>
                <w:rFonts w:hint="eastAsia"/>
              </w:rPr>
            </w:pPr>
            <w:r>
              <w:rPr>
                <w:rFonts w:hint="eastAsia"/>
              </w:rPr>
              <w:t>14</w:t>
            </w:r>
          </w:p>
        </w:tc>
        <w:tc>
          <w:tcPr>
            <w:tcW w:w="7592" w:type="dxa"/>
          </w:tcPr>
          <w:p w14:paraId="2D08A157" w14:textId="4C0BF74E" w:rsidR="00DD3FBC" w:rsidRDefault="00226105" w:rsidP="00864233">
            <w:pPr>
              <w:jc w:val="center"/>
              <w:rPr>
                <w:rFonts w:hint="eastAsia"/>
              </w:rPr>
            </w:pPr>
            <w:r>
              <w:rPr>
                <w:rFonts w:hint="eastAsia"/>
              </w:rPr>
              <w:t>对于非</w:t>
            </w:r>
            <w:r>
              <w:rPr>
                <w:rFonts w:hint="eastAsia"/>
              </w:rPr>
              <w:t>int</w:t>
            </w:r>
            <w:r>
              <w:rPr>
                <w:rFonts w:hint="eastAsia"/>
              </w:rPr>
              <w:t>类型使用自增自减</w:t>
            </w:r>
          </w:p>
        </w:tc>
      </w:tr>
      <w:tr w:rsidR="00DD3FBC" w14:paraId="5F1929C5" w14:textId="77777777" w:rsidTr="00DD3FBC">
        <w:tc>
          <w:tcPr>
            <w:tcW w:w="704" w:type="dxa"/>
          </w:tcPr>
          <w:p w14:paraId="66606F32" w14:textId="5F540986" w:rsidR="00DD3FBC" w:rsidRDefault="00DD3FBC" w:rsidP="00864233">
            <w:pPr>
              <w:jc w:val="center"/>
              <w:rPr>
                <w:rFonts w:hint="eastAsia"/>
              </w:rPr>
            </w:pPr>
            <w:r>
              <w:rPr>
                <w:rFonts w:hint="eastAsia"/>
              </w:rPr>
              <w:t>15</w:t>
            </w:r>
          </w:p>
        </w:tc>
        <w:tc>
          <w:tcPr>
            <w:tcW w:w="7592" w:type="dxa"/>
          </w:tcPr>
          <w:p w14:paraId="1C96C53B" w14:textId="3458A725" w:rsidR="00DD3FBC" w:rsidRDefault="00226105" w:rsidP="00864233">
            <w:pPr>
              <w:jc w:val="center"/>
              <w:rPr>
                <w:rFonts w:hint="eastAsia"/>
              </w:rPr>
            </w:pPr>
            <w:r>
              <w:rPr>
                <w:rFonts w:hint="eastAsia"/>
              </w:rPr>
              <w:t>函数参数类型错误</w:t>
            </w:r>
          </w:p>
        </w:tc>
      </w:tr>
    </w:tbl>
    <w:p w14:paraId="643D8540" w14:textId="466633DB" w:rsidR="00533B03" w:rsidRPr="00A16CB0" w:rsidRDefault="00533B03" w:rsidP="002E7CF8">
      <w:pPr>
        <w:rPr>
          <w:rFonts w:hint="eastAsia"/>
        </w:rPr>
      </w:pPr>
    </w:p>
    <w:p w14:paraId="2FF5DA65" w14:textId="0B900B06" w:rsidR="00365323" w:rsidRDefault="0015282E" w:rsidP="00224B57">
      <w:pPr>
        <w:pStyle w:val="2"/>
      </w:pPr>
      <w:bookmarkStart w:id="25" w:name="_Toc376773662"/>
      <w:bookmarkStart w:id="26" w:name="_Toc44233581"/>
      <w:r>
        <w:t>3.5</w:t>
      </w:r>
      <w:r w:rsidR="00326FDF">
        <w:rPr>
          <w:rFonts w:hint="eastAsia"/>
        </w:rPr>
        <w:t>中间代码</w:t>
      </w:r>
      <w:r w:rsidR="00365323">
        <w:rPr>
          <w:rFonts w:hint="eastAsia"/>
        </w:rPr>
        <w:t>生成</w:t>
      </w:r>
      <w:bookmarkEnd w:id="25"/>
      <w:r w:rsidR="00F96F40">
        <w:rPr>
          <w:rFonts w:hint="eastAsia"/>
        </w:rPr>
        <w:t>功能</w:t>
      </w:r>
      <w:bookmarkEnd w:id="26"/>
    </w:p>
    <w:p w14:paraId="05C8223F" w14:textId="77777777" w:rsidR="00400C9E" w:rsidRDefault="00400C9E" w:rsidP="00400C9E">
      <w:r>
        <w:tab/>
      </w:r>
      <w:r>
        <w:rPr>
          <w:rFonts w:hint="eastAsia"/>
        </w:rPr>
        <w:t>在遍历语法树时，</w:t>
      </w:r>
      <w:r w:rsidR="00FC0994">
        <w:rPr>
          <w:rFonts w:hint="eastAsia"/>
        </w:rPr>
        <w:t>在进行过语义分析后，</w:t>
      </w:r>
      <w:r w:rsidR="00C7429B">
        <w:rPr>
          <w:rFonts w:hint="eastAsia"/>
        </w:rPr>
        <w:t>生成中间代码</w:t>
      </w:r>
      <w:r w:rsidR="002E5137">
        <w:rPr>
          <w:rFonts w:hint="eastAsia"/>
        </w:rPr>
        <w:t>，使用</w:t>
      </w:r>
      <w:r w:rsidR="002E5137">
        <w:rPr>
          <w:rFonts w:hint="eastAsia"/>
        </w:rPr>
        <w:t>printIR</w:t>
      </w:r>
      <w:r w:rsidR="002E5137">
        <w:rPr>
          <w:rFonts w:hint="eastAsia"/>
        </w:rPr>
        <w:t>打印中间代码。对于中间代码，使用的名称为符号表中过的别名。</w:t>
      </w:r>
    </w:p>
    <w:p w14:paraId="69D67E49" w14:textId="77777777" w:rsidR="00672A11" w:rsidRPr="00672A11" w:rsidRDefault="00672A11" w:rsidP="00400C9E">
      <w:r>
        <w:tab/>
      </w:r>
      <w:r>
        <w:rPr>
          <w:rFonts w:hint="eastAsia"/>
        </w:rPr>
        <w:t>在语义分析的过程中，使用</w:t>
      </w:r>
      <w:r>
        <w:rPr>
          <w:rFonts w:hint="eastAsia"/>
        </w:rPr>
        <w:t>genIR</w:t>
      </w:r>
      <w:r w:rsidRPr="00672A11">
        <w:rPr>
          <w:rFonts w:hint="eastAsia"/>
        </w:rPr>
        <w:t>生成一条</w:t>
      </w:r>
      <w:r w:rsidRPr="00672A11">
        <w:rPr>
          <w:rFonts w:hint="eastAsia"/>
        </w:rPr>
        <w:t>TAC</w:t>
      </w:r>
      <w:r w:rsidRPr="00672A11">
        <w:rPr>
          <w:rFonts w:hint="eastAsia"/>
        </w:rPr>
        <w:t>代码的结点组成的双向循环链表</w:t>
      </w:r>
      <w:r>
        <w:rPr>
          <w:rFonts w:hint="eastAsia"/>
        </w:rPr>
        <w:t>：</w:t>
      </w:r>
    </w:p>
    <w:p w14:paraId="2EB6F732" w14:textId="77777777" w:rsidR="00E82432" w:rsidRDefault="00E82432" w:rsidP="00E82432">
      <w:pPr>
        <w:pStyle w:val="af2"/>
      </w:pPr>
      <w:r>
        <w:t>struct codenode *genIR(int op, struct opn opn1, struct opn opn2, struct opn result)</w:t>
      </w:r>
    </w:p>
    <w:p w14:paraId="3C35F628" w14:textId="77777777" w:rsidR="00E82432" w:rsidRDefault="00E82432" w:rsidP="00E82432">
      <w:pPr>
        <w:pStyle w:val="af2"/>
      </w:pPr>
      <w:r>
        <w:t>{</w:t>
      </w:r>
    </w:p>
    <w:p w14:paraId="7D3130D2" w14:textId="77777777" w:rsidR="00E82432" w:rsidRDefault="00E82432" w:rsidP="00E82432">
      <w:pPr>
        <w:pStyle w:val="af2"/>
      </w:pPr>
      <w:r>
        <w:t xml:space="preserve">    struct codenode *h = (struct codenode *)malloc(sizeof(struct codenode));</w:t>
      </w:r>
    </w:p>
    <w:p w14:paraId="632AF5C0" w14:textId="77777777" w:rsidR="00E82432" w:rsidRDefault="00E82432" w:rsidP="00E82432">
      <w:pPr>
        <w:pStyle w:val="af2"/>
      </w:pPr>
      <w:r>
        <w:t xml:space="preserve">    h-&gt;op = op;</w:t>
      </w:r>
    </w:p>
    <w:p w14:paraId="0222C48F" w14:textId="77777777" w:rsidR="00E82432" w:rsidRDefault="00E82432" w:rsidP="00E82432">
      <w:pPr>
        <w:pStyle w:val="af2"/>
      </w:pPr>
      <w:r>
        <w:t xml:space="preserve">    h-&gt;opn1 = opn1;</w:t>
      </w:r>
    </w:p>
    <w:p w14:paraId="0ADB5474" w14:textId="77777777" w:rsidR="00E82432" w:rsidRDefault="00E82432" w:rsidP="00E82432">
      <w:pPr>
        <w:pStyle w:val="af2"/>
      </w:pPr>
      <w:r>
        <w:t xml:space="preserve">    h-&gt;opn2 = opn2;</w:t>
      </w:r>
    </w:p>
    <w:p w14:paraId="1B43A9F5" w14:textId="77777777" w:rsidR="00E82432" w:rsidRDefault="00E82432" w:rsidP="00E82432">
      <w:pPr>
        <w:pStyle w:val="af2"/>
      </w:pPr>
      <w:r>
        <w:t xml:space="preserve">    h-&gt;result = result;</w:t>
      </w:r>
    </w:p>
    <w:p w14:paraId="0DDBCEE0" w14:textId="77777777" w:rsidR="00E82432" w:rsidRDefault="00E82432" w:rsidP="00E82432">
      <w:pPr>
        <w:pStyle w:val="af2"/>
      </w:pPr>
      <w:r>
        <w:t xml:space="preserve">    h-&gt;next = h-&gt;prior = h;</w:t>
      </w:r>
    </w:p>
    <w:p w14:paraId="449C186A" w14:textId="77777777" w:rsidR="00E82432" w:rsidRDefault="00E82432" w:rsidP="00E82432">
      <w:pPr>
        <w:pStyle w:val="af2"/>
      </w:pPr>
      <w:r>
        <w:t xml:space="preserve">    return h;</w:t>
      </w:r>
    </w:p>
    <w:p w14:paraId="5DBDA5DE" w14:textId="33618312" w:rsidR="00672A11" w:rsidRDefault="00E82432" w:rsidP="00E82432">
      <w:pPr>
        <w:pStyle w:val="af2"/>
      </w:pPr>
      <w:r>
        <w:t>}</w:t>
      </w:r>
    </w:p>
    <w:p w14:paraId="417CBFD0" w14:textId="08E5EDC9" w:rsidR="00EA2805" w:rsidRPr="00EA2805" w:rsidRDefault="007154F8" w:rsidP="002E7CF8">
      <w:pPr>
        <w:ind w:firstLine="420"/>
      </w:pPr>
      <w:r>
        <w:rPr>
          <w:rFonts w:hint="eastAsia"/>
        </w:rPr>
        <w:t>语义分析结束后，</w:t>
      </w:r>
      <w:r w:rsidR="00672A11">
        <w:rPr>
          <w:rFonts w:hint="eastAsia"/>
        </w:rPr>
        <w:t>通过</w:t>
      </w:r>
      <w:r>
        <w:rPr>
          <w:rFonts w:hint="eastAsia"/>
        </w:rPr>
        <w:t>链表的内容</w:t>
      </w:r>
      <w:r w:rsidR="00672A11">
        <w:rPr>
          <w:rFonts w:hint="eastAsia"/>
        </w:rPr>
        <w:t>生成中间代码，</w:t>
      </w:r>
      <w:r w:rsidR="00A73424">
        <w:rPr>
          <w:rFonts w:hint="eastAsia"/>
        </w:rPr>
        <w:t>对于</w:t>
      </w:r>
      <w:r w:rsidR="00A73424">
        <w:rPr>
          <w:rFonts w:hint="eastAsia"/>
        </w:rPr>
        <w:t>FUNCTION</w:t>
      </w:r>
      <w:r w:rsidR="00A73424">
        <w:rPr>
          <w:rFonts w:hint="eastAsia"/>
        </w:rPr>
        <w:t>、</w:t>
      </w:r>
      <w:r w:rsidR="00A73424">
        <w:rPr>
          <w:rFonts w:hint="eastAsia"/>
        </w:rPr>
        <w:t>PARAM</w:t>
      </w:r>
      <w:r w:rsidR="00A73424">
        <w:rPr>
          <w:rFonts w:hint="eastAsia"/>
        </w:rPr>
        <w:t>、</w:t>
      </w:r>
      <w:r w:rsidR="00A73424">
        <w:rPr>
          <w:rFonts w:hint="eastAsia"/>
        </w:rPr>
        <w:t>LABEL</w:t>
      </w:r>
      <w:r w:rsidR="00A73424">
        <w:rPr>
          <w:rFonts w:hint="eastAsia"/>
        </w:rPr>
        <w:t>、</w:t>
      </w:r>
      <w:r w:rsidR="00A73424">
        <w:rPr>
          <w:rFonts w:hint="eastAsia"/>
        </w:rPr>
        <w:t>GOTO</w:t>
      </w:r>
      <w:r w:rsidR="00B84120">
        <w:rPr>
          <w:rFonts w:hint="eastAsia"/>
        </w:rPr>
        <w:t>即跳转</w:t>
      </w:r>
      <w:r w:rsidR="00A73424">
        <w:rPr>
          <w:rFonts w:hint="eastAsia"/>
        </w:rPr>
        <w:t>打印出来，对于运算操作、赋值操作</w:t>
      </w:r>
      <w:r w:rsidR="00C22DF3">
        <w:rPr>
          <w:rFonts w:hint="eastAsia"/>
        </w:rPr>
        <w:t>等，打印出运算过程。</w:t>
      </w:r>
    </w:p>
    <w:p w14:paraId="0AF5011F" w14:textId="7BBEBF21" w:rsidR="00AF3597" w:rsidRDefault="0015282E" w:rsidP="00224B57">
      <w:pPr>
        <w:pStyle w:val="2"/>
      </w:pPr>
      <w:bookmarkStart w:id="27" w:name="_Toc44233582"/>
      <w:r>
        <w:rPr>
          <w:rFonts w:hint="eastAsia"/>
        </w:rPr>
        <w:t>3</w:t>
      </w:r>
      <w:r>
        <w:t>.6</w:t>
      </w:r>
      <w:r w:rsidR="00F96F40">
        <w:rPr>
          <w:rFonts w:hint="eastAsia"/>
        </w:rPr>
        <w:t>汇编代码生成功能</w:t>
      </w:r>
      <w:bookmarkEnd w:id="27"/>
    </w:p>
    <w:p w14:paraId="7438AFE4" w14:textId="77777777" w:rsidR="006226BA" w:rsidRDefault="00AD4E8D" w:rsidP="00AD4E8D">
      <w:r>
        <w:tab/>
      </w:r>
      <w:r>
        <w:rPr>
          <w:rFonts w:hint="eastAsia"/>
        </w:rPr>
        <w:t>生成汇编代码在文件</w:t>
      </w:r>
      <w:r>
        <w:rPr>
          <w:rFonts w:hint="eastAsia"/>
        </w:rPr>
        <w:t>objectCode</w:t>
      </w:r>
      <w:r>
        <w:t>.c</w:t>
      </w:r>
      <w:r>
        <w:rPr>
          <w:rFonts w:hint="eastAsia"/>
        </w:rPr>
        <w:t>中实现，首先定义数据段与代码段，标志入口地址为</w:t>
      </w:r>
      <w:r>
        <w:rPr>
          <w:rFonts w:hint="eastAsia"/>
        </w:rPr>
        <w:t>main</w:t>
      </w:r>
      <w:r>
        <w:rPr>
          <w:rFonts w:hint="eastAsia"/>
        </w:rPr>
        <w:t>函数，写出</w:t>
      </w:r>
      <w:r>
        <w:rPr>
          <w:rFonts w:hint="eastAsia"/>
        </w:rPr>
        <w:t>read</w:t>
      </w:r>
      <w:r>
        <w:rPr>
          <w:rFonts w:hint="eastAsia"/>
        </w:rPr>
        <w:t>与</w:t>
      </w:r>
      <w:r>
        <w:rPr>
          <w:rFonts w:hint="eastAsia"/>
        </w:rPr>
        <w:t>write</w:t>
      </w:r>
      <w:r>
        <w:rPr>
          <w:rFonts w:hint="eastAsia"/>
        </w:rPr>
        <w:t>函数对应的汇编代码</w:t>
      </w:r>
      <w:r w:rsidR="006226BA">
        <w:rPr>
          <w:rFonts w:hint="eastAsia"/>
        </w:rPr>
        <w:t>：</w:t>
      </w:r>
    </w:p>
    <w:p w14:paraId="3DC0AF6B" w14:textId="77777777" w:rsidR="006226BA" w:rsidRPr="006226BA" w:rsidRDefault="006226BA" w:rsidP="006226BA">
      <w:pPr>
        <w:pStyle w:val="af2"/>
      </w:pPr>
      <w:r w:rsidRPr="006226BA">
        <w:t xml:space="preserve">    fp=fopen("object.s","w");</w:t>
      </w:r>
    </w:p>
    <w:p w14:paraId="241683CC" w14:textId="77777777" w:rsidR="006226BA" w:rsidRPr="006226BA" w:rsidRDefault="006226BA" w:rsidP="006226BA">
      <w:pPr>
        <w:pStyle w:val="af2"/>
      </w:pPr>
      <w:r w:rsidRPr="006226BA">
        <w:t xml:space="preserve">    fprintf(fp,".data\n");</w:t>
      </w:r>
    </w:p>
    <w:p w14:paraId="0ECB007B" w14:textId="77777777" w:rsidR="006226BA" w:rsidRPr="006226BA" w:rsidRDefault="006226BA" w:rsidP="006226BA">
      <w:pPr>
        <w:pStyle w:val="af2"/>
      </w:pPr>
      <w:r w:rsidRPr="006226BA">
        <w:t xml:space="preserve">    fprintf(fp,"_Prompt: .asciiz \"Enter an integer:  \"\n");</w:t>
      </w:r>
    </w:p>
    <w:p w14:paraId="1CDE1A38" w14:textId="77777777" w:rsidR="006226BA" w:rsidRPr="006226BA" w:rsidRDefault="006226BA" w:rsidP="006226BA">
      <w:pPr>
        <w:pStyle w:val="af2"/>
      </w:pPr>
      <w:r w:rsidRPr="006226BA">
        <w:t xml:space="preserve">    fprintf(fp,"_ret: .asciiz \"\\n\"\n");</w:t>
      </w:r>
    </w:p>
    <w:p w14:paraId="0FA09E47" w14:textId="77777777" w:rsidR="006226BA" w:rsidRPr="006226BA" w:rsidRDefault="006226BA" w:rsidP="006226BA">
      <w:pPr>
        <w:pStyle w:val="af2"/>
      </w:pPr>
      <w:r w:rsidRPr="006226BA">
        <w:t xml:space="preserve">    fprintf(fp,".globl main\n");</w:t>
      </w:r>
    </w:p>
    <w:p w14:paraId="1FE4CBA8" w14:textId="77777777" w:rsidR="006226BA" w:rsidRPr="006226BA" w:rsidRDefault="006226BA" w:rsidP="006226BA">
      <w:pPr>
        <w:pStyle w:val="af2"/>
      </w:pPr>
      <w:r w:rsidRPr="006226BA">
        <w:t xml:space="preserve">    fprintf(fp,".text\n");</w:t>
      </w:r>
    </w:p>
    <w:p w14:paraId="2765B8E9" w14:textId="77777777" w:rsidR="006226BA" w:rsidRPr="006226BA" w:rsidRDefault="006226BA" w:rsidP="006226BA">
      <w:pPr>
        <w:pStyle w:val="af2"/>
      </w:pPr>
      <w:r w:rsidRPr="006226BA">
        <w:t xml:space="preserve">    fprintf(fp,"read:\n");</w:t>
      </w:r>
    </w:p>
    <w:p w14:paraId="04738410" w14:textId="77777777" w:rsidR="006226BA" w:rsidRPr="006226BA" w:rsidRDefault="006226BA" w:rsidP="006226BA">
      <w:pPr>
        <w:pStyle w:val="af2"/>
      </w:pPr>
      <w:r w:rsidRPr="006226BA">
        <w:t xml:space="preserve">    fprintf(fp,"  li $v0,4\n");</w:t>
      </w:r>
    </w:p>
    <w:p w14:paraId="5E9DFCE1" w14:textId="77777777" w:rsidR="006226BA" w:rsidRPr="006226BA" w:rsidRDefault="006226BA" w:rsidP="006226BA">
      <w:pPr>
        <w:pStyle w:val="af2"/>
      </w:pPr>
      <w:r w:rsidRPr="006226BA">
        <w:t xml:space="preserve">    fprintf(fp,"  la $a0,_Prompt\n");</w:t>
      </w:r>
    </w:p>
    <w:p w14:paraId="6DFB1DE0" w14:textId="77777777" w:rsidR="006226BA" w:rsidRPr="006226BA" w:rsidRDefault="006226BA" w:rsidP="006226BA">
      <w:pPr>
        <w:pStyle w:val="af2"/>
      </w:pPr>
      <w:r w:rsidRPr="006226BA">
        <w:t xml:space="preserve">    fprintf(fp,"  syscall\n");</w:t>
      </w:r>
    </w:p>
    <w:p w14:paraId="55B607EB" w14:textId="77777777" w:rsidR="006226BA" w:rsidRPr="006226BA" w:rsidRDefault="006226BA" w:rsidP="006226BA">
      <w:pPr>
        <w:pStyle w:val="af2"/>
      </w:pPr>
      <w:r w:rsidRPr="006226BA">
        <w:t xml:space="preserve">    fprintf(fp,"  li $v0,5\n");</w:t>
      </w:r>
    </w:p>
    <w:p w14:paraId="435AB1CA" w14:textId="77777777" w:rsidR="006226BA" w:rsidRPr="006226BA" w:rsidRDefault="006226BA" w:rsidP="006226BA">
      <w:pPr>
        <w:pStyle w:val="af2"/>
      </w:pPr>
      <w:r w:rsidRPr="006226BA">
        <w:t xml:space="preserve">    fprintf(fp,"  syscall\n");</w:t>
      </w:r>
    </w:p>
    <w:p w14:paraId="0963700C" w14:textId="77777777" w:rsidR="006226BA" w:rsidRPr="006226BA" w:rsidRDefault="006226BA" w:rsidP="006226BA">
      <w:pPr>
        <w:pStyle w:val="af2"/>
      </w:pPr>
      <w:r w:rsidRPr="006226BA">
        <w:t xml:space="preserve">    fprintf(fp,"  jr $ra\n");</w:t>
      </w:r>
    </w:p>
    <w:p w14:paraId="46CE31C8" w14:textId="77777777" w:rsidR="006226BA" w:rsidRPr="006226BA" w:rsidRDefault="006226BA" w:rsidP="006226BA">
      <w:pPr>
        <w:pStyle w:val="af2"/>
      </w:pPr>
      <w:r w:rsidRPr="006226BA">
        <w:t xml:space="preserve">    fprintf(fp,"write:\n");</w:t>
      </w:r>
    </w:p>
    <w:p w14:paraId="6F58B30D" w14:textId="77777777" w:rsidR="006226BA" w:rsidRPr="006226BA" w:rsidRDefault="006226BA" w:rsidP="006226BA">
      <w:pPr>
        <w:pStyle w:val="af2"/>
      </w:pPr>
      <w:r w:rsidRPr="006226BA">
        <w:t xml:space="preserve">    fprintf(fp,"  li $v0,1\n");</w:t>
      </w:r>
    </w:p>
    <w:p w14:paraId="38D9DB0E" w14:textId="77777777" w:rsidR="006226BA" w:rsidRPr="006226BA" w:rsidRDefault="006226BA" w:rsidP="006226BA">
      <w:pPr>
        <w:pStyle w:val="af2"/>
      </w:pPr>
      <w:r w:rsidRPr="006226BA">
        <w:t xml:space="preserve">    fprintf(fp,"  syscall\n");</w:t>
      </w:r>
    </w:p>
    <w:p w14:paraId="18B58021" w14:textId="77777777" w:rsidR="006226BA" w:rsidRPr="006226BA" w:rsidRDefault="006226BA" w:rsidP="006226BA">
      <w:pPr>
        <w:pStyle w:val="af2"/>
      </w:pPr>
      <w:r w:rsidRPr="006226BA">
        <w:lastRenderedPageBreak/>
        <w:t xml:space="preserve">    fprintf(fp,"  li $v0,4\n");</w:t>
      </w:r>
    </w:p>
    <w:p w14:paraId="060135E1" w14:textId="77777777" w:rsidR="006226BA" w:rsidRPr="006226BA" w:rsidRDefault="006226BA" w:rsidP="006226BA">
      <w:pPr>
        <w:pStyle w:val="af2"/>
      </w:pPr>
      <w:r w:rsidRPr="006226BA">
        <w:t xml:space="preserve">    fprintf(fp,"  la $a0,_ret\n");</w:t>
      </w:r>
    </w:p>
    <w:p w14:paraId="777C9B94" w14:textId="77777777" w:rsidR="006226BA" w:rsidRPr="006226BA" w:rsidRDefault="006226BA" w:rsidP="006226BA">
      <w:pPr>
        <w:pStyle w:val="af2"/>
      </w:pPr>
      <w:r w:rsidRPr="006226BA">
        <w:t xml:space="preserve">    fprintf(fp,"  syscall\n");</w:t>
      </w:r>
    </w:p>
    <w:p w14:paraId="0269685E" w14:textId="77777777" w:rsidR="006226BA" w:rsidRPr="006226BA" w:rsidRDefault="006226BA" w:rsidP="006226BA">
      <w:pPr>
        <w:pStyle w:val="af2"/>
      </w:pPr>
      <w:r w:rsidRPr="006226BA">
        <w:t xml:space="preserve">    fprintf(fp,"  move $v0,$0\n");</w:t>
      </w:r>
    </w:p>
    <w:p w14:paraId="20D58B55" w14:textId="77777777" w:rsidR="006226BA" w:rsidRPr="006226BA" w:rsidRDefault="006226BA" w:rsidP="004E2250">
      <w:pPr>
        <w:pStyle w:val="af2"/>
      </w:pPr>
      <w:r w:rsidRPr="006226BA">
        <w:t xml:space="preserve">    fprintf(fp,"  jr $ra\n");</w:t>
      </w:r>
    </w:p>
    <w:p w14:paraId="3B4F03AA" w14:textId="655CFE84" w:rsidR="00AD4E8D" w:rsidRDefault="007B494A" w:rsidP="006226BA">
      <w:pPr>
        <w:ind w:firstLine="420"/>
      </w:pPr>
      <w:r>
        <w:rPr>
          <w:rFonts w:hint="eastAsia"/>
        </w:rPr>
        <w:t>使用</w:t>
      </w:r>
      <w:r>
        <w:rPr>
          <w:rFonts w:hint="eastAsia"/>
        </w:rPr>
        <w:t>MIPS</w:t>
      </w:r>
      <w:r>
        <w:rPr>
          <w:rFonts w:hint="eastAsia"/>
        </w:rPr>
        <w:t>指令集完成操作。对于跳转指令，根据条件跳转到目标</w:t>
      </w:r>
      <w:r w:rsidR="004D4C93">
        <w:rPr>
          <w:rFonts w:hint="eastAsia"/>
        </w:rPr>
        <w:t>地址，针对所有的赋值、运算操作，</w:t>
      </w:r>
      <w:r>
        <w:rPr>
          <w:rFonts w:hint="eastAsia"/>
        </w:rPr>
        <w:t>使用</w:t>
      </w:r>
      <w:r>
        <w:rPr>
          <w:rFonts w:hint="eastAsia"/>
        </w:rPr>
        <w:t>sw</w:t>
      </w:r>
      <w:r>
        <w:rPr>
          <w:rFonts w:hint="eastAsia"/>
        </w:rPr>
        <w:t>存储其运算结果，对于函数调用，分配活动空间</w:t>
      </w:r>
      <w:r w:rsidR="004E2250">
        <w:rPr>
          <w:rFonts w:hint="eastAsia"/>
        </w:rPr>
        <w:t>，如加减乘除操作</w:t>
      </w:r>
      <w:r w:rsidR="00F12212">
        <w:rPr>
          <w:rFonts w:hint="eastAsia"/>
        </w:rPr>
        <w:t>，</w:t>
      </w:r>
      <w:r w:rsidR="00C15BF5">
        <w:rPr>
          <w:rFonts w:hint="eastAsia"/>
        </w:rPr>
        <w:t>使用</w:t>
      </w:r>
      <w:r w:rsidR="00C15BF5">
        <w:rPr>
          <w:rFonts w:hint="eastAsia"/>
        </w:rPr>
        <w:t>lw</w:t>
      </w:r>
      <w:r w:rsidR="00C15BF5">
        <w:rPr>
          <w:rFonts w:hint="eastAsia"/>
        </w:rPr>
        <w:t>取出操作数，使用</w:t>
      </w:r>
      <w:r w:rsidR="00C15BF5">
        <w:rPr>
          <w:rFonts w:hint="eastAsia"/>
        </w:rPr>
        <w:t>sw</w:t>
      </w:r>
      <w:r w:rsidR="00C15BF5">
        <w:rPr>
          <w:rFonts w:hint="eastAsia"/>
        </w:rPr>
        <w:t>存储计算结果，</w:t>
      </w:r>
      <w:r w:rsidR="00F12212">
        <w:rPr>
          <w:rFonts w:hint="eastAsia"/>
        </w:rPr>
        <w:t>分别使用</w:t>
      </w:r>
      <w:r w:rsidR="00F12212">
        <w:rPr>
          <w:rFonts w:hint="eastAsia"/>
        </w:rPr>
        <w:t>add</w:t>
      </w:r>
      <w:r w:rsidR="00F12212">
        <w:rPr>
          <w:rFonts w:hint="eastAsia"/>
        </w:rPr>
        <w:t>，</w:t>
      </w:r>
      <w:r w:rsidR="00F12212">
        <w:rPr>
          <w:rFonts w:hint="eastAsia"/>
        </w:rPr>
        <w:t>sub</w:t>
      </w:r>
      <w:r w:rsidR="00F12212">
        <w:rPr>
          <w:rFonts w:hint="eastAsia"/>
        </w:rPr>
        <w:t>，</w:t>
      </w:r>
      <w:r w:rsidR="00F12212">
        <w:rPr>
          <w:rFonts w:hint="eastAsia"/>
        </w:rPr>
        <w:t>mul</w:t>
      </w:r>
      <w:r w:rsidR="00F12212">
        <w:rPr>
          <w:rFonts w:hint="eastAsia"/>
        </w:rPr>
        <w:t>，</w:t>
      </w:r>
      <w:r w:rsidR="00F12212">
        <w:rPr>
          <w:rFonts w:hint="eastAsia"/>
        </w:rPr>
        <w:t>div</w:t>
      </w:r>
      <w:r w:rsidR="00F12212">
        <w:rPr>
          <w:rFonts w:hint="eastAsia"/>
        </w:rPr>
        <w:t>指令进行对应的操作。</w:t>
      </w:r>
    </w:p>
    <w:p w14:paraId="4BC643C6" w14:textId="77777777" w:rsidR="00B613AD" w:rsidRDefault="00B613AD" w:rsidP="00B613AD">
      <w:pPr>
        <w:pStyle w:val="af2"/>
      </w:pPr>
      <w:r>
        <w:t>case PLUS:</w:t>
      </w:r>
    </w:p>
    <w:p w14:paraId="1022EE01" w14:textId="3253B2A1" w:rsidR="00B613AD" w:rsidRDefault="00B613AD" w:rsidP="00B613AD">
      <w:pPr>
        <w:pStyle w:val="af2"/>
      </w:pPr>
      <w:r>
        <w:t>case MINUS:</w:t>
      </w:r>
    </w:p>
    <w:p w14:paraId="2711657F" w14:textId="3D27F174" w:rsidR="00B613AD" w:rsidRDefault="00B613AD" w:rsidP="00B613AD">
      <w:pPr>
        <w:pStyle w:val="af2"/>
      </w:pPr>
      <w:r>
        <w:t>case STAR:</w:t>
      </w:r>
    </w:p>
    <w:p w14:paraId="0C448216" w14:textId="36D298D6" w:rsidR="00B613AD" w:rsidRDefault="00B613AD" w:rsidP="00927BB4">
      <w:pPr>
        <w:pStyle w:val="af2"/>
      </w:pPr>
      <w:r>
        <w:t>case DIV:</w:t>
      </w:r>
    </w:p>
    <w:p w14:paraId="3B3F4D66" w14:textId="77777777" w:rsidR="00B613AD" w:rsidRDefault="00B613AD" w:rsidP="00B613AD">
      <w:pPr>
        <w:pStyle w:val="af2"/>
      </w:pPr>
      <w:r>
        <w:t xml:space="preserve">                       fprintf(fp, "  lw $t1, %d($sp)\n", h-&gt;opn1.offset);</w:t>
      </w:r>
    </w:p>
    <w:p w14:paraId="06891FDE" w14:textId="77777777" w:rsidR="00B613AD" w:rsidRDefault="00B613AD" w:rsidP="00B613AD">
      <w:pPr>
        <w:pStyle w:val="af2"/>
      </w:pPr>
      <w:r>
        <w:t xml:space="preserve">                       fprintf(fp, "  lw $t2, %d($sp)\n", h-&gt;opn2.offset);</w:t>
      </w:r>
    </w:p>
    <w:p w14:paraId="55984B02" w14:textId="77777777" w:rsidR="00B613AD" w:rsidRDefault="00B613AD" w:rsidP="00B613AD">
      <w:pPr>
        <w:pStyle w:val="af2"/>
      </w:pPr>
      <w:r>
        <w:t xml:space="preserve">                       if (h-&gt;op==PLUS)       fprintf(fp, "  add $t3,$t1,$t2\n");</w:t>
      </w:r>
    </w:p>
    <w:p w14:paraId="4E8270E1" w14:textId="77777777" w:rsidR="00B613AD" w:rsidRDefault="00B613AD" w:rsidP="00B613AD">
      <w:pPr>
        <w:pStyle w:val="af2"/>
      </w:pPr>
      <w:r>
        <w:t xml:space="preserve">                       else if (h-&gt;op==MINUS) fprintf(fp, "  sub $t3,$t1,$t2\n");</w:t>
      </w:r>
    </w:p>
    <w:p w14:paraId="7D3149D1" w14:textId="77777777" w:rsidR="00B613AD" w:rsidRDefault="00B613AD" w:rsidP="00B613AD">
      <w:pPr>
        <w:pStyle w:val="af2"/>
      </w:pPr>
      <w:r>
        <w:t xml:space="preserve">                            else if (h-&gt;op==STAR)  fprintf(fp, "  mul $t3,$t1,$t2\n");</w:t>
      </w:r>
    </w:p>
    <w:p w14:paraId="66E9CE36" w14:textId="77777777" w:rsidR="00B613AD" w:rsidRDefault="00B613AD" w:rsidP="00B613AD">
      <w:pPr>
        <w:pStyle w:val="af2"/>
      </w:pPr>
      <w:r>
        <w:t xml:space="preserve">                                 else  {fprintf(fp, "  div $t1, $t2\n");</w:t>
      </w:r>
    </w:p>
    <w:p w14:paraId="3298CE0D" w14:textId="77777777" w:rsidR="00B613AD" w:rsidRDefault="00B613AD" w:rsidP="00B613AD">
      <w:pPr>
        <w:pStyle w:val="af2"/>
      </w:pPr>
      <w:r>
        <w:t xml:space="preserve">                                        fprintf(fp, "  mflo $t3\n");</w:t>
      </w:r>
    </w:p>
    <w:p w14:paraId="2B2599CC" w14:textId="77777777" w:rsidR="00B613AD" w:rsidRDefault="00B613AD" w:rsidP="00B613AD">
      <w:pPr>
        <w:pStyle w:val="af2"/>
      </w:pPr>
      <w:r>
        <w:t xml:space="preserve">                                        }</w:t>
      </w:r>
    </w:p>
    <w:p w14:paraId="5C89EF1D" w14:textId="77777777" w:rsidR="00B613AD" w:rsidRDefault="00B613AD" w:rsidP="00B613AD">
      <w:pPr>
        <w:pStyle w:val="af2"/>
      </w:pPr>
      <w:r>
        <w:t xml:space="preserve">                        fprintf(fp, "  sw $t3, %d($sp)\n", h-&gt;result.offset);</w:t>
      </w:r>
    </w:p>
    <w:p w14:paraId="662AAAA5" w14:textId="32A71ABB" w:rsidR="004E2250" w:rsidRPr="00AD4E8D" w:rsidRDefault="00B613AD" w:rsidP="00B613AD">
      <w:pPr>
        <w:pStyle w:val="af2"/>
      </w:pPr>
      <w:r>
        <w:t xml:space="preserve">                        break;</w:t>
      </w:r>
    </w:p>
    <w:p w14:paraId="0DE16A50" w14:textId="77777777" w:rsidR="00833F65" w:rsidRPr="00EE0F41" w:rsidRDefault="004375B6" w:rsidP="00DE4CE8">
      <w:pPr>
        <w:pStyle w:val="a9"/>
        <w:widowControl/>
        <w:numPr>
          <w:ilvl w:val="0"/>
          <w:numId w:val="1"/>
        </w:numPr>
        <w:ind w:left="0" w:firstLineChars="0" w:firstLine="0"/>
        <w:outlineLvl w:val="0"/>
        <w:rPr>
          <w:rFonts w:ascii="宋体" w:hAnsi="宋体"/>
          <w:szCs w:val="30"/>
        </w:rPr>
      </w:pPr>
      <w:r>
        <w:rPr>
          <w:b/>
          <w:sz w:val="30"/>
          <w:szCs w:val="30"/>
        </w:rPr>
        <w:br w:type="page"/>
      </w:r>
    </w:p>
    <w:p w14:paraId="1BB847E5" w14:textId="0877430B" w:rsidR="0088593D" w:rsidRDefault="005B1D04" w:rsidP="00B77308">
      <w:pPr>
        <w:pStyle w:val="1"/>
        <w:jc w:val="center"/>
      </w:pPr>
      <w:bookmarkStart w:id="28" w:name="_Toc44233583"/>
      <w:r>
        <w:lastRenderedPageBreak/>
        <w:t>4</w:t>
      </w:r>
      <w:r>
        <w:t>系统测试与评价</w:t>
      </w:r>
      <w:bookmarkEnd w:id="28"/>
    </w:p>
    <w:p w14:paraId="07AAE4F3" w14:textId="51B19C88" w:rsidR="00BA7868" w:rsidRPr="00BA7868" w:rsidRDefault="00F50191" w:rsidP="00F50191">
      <w:pPr>
        <w:pStyle w:val="2"/>
      </w:pPr>
      <w:bookmarkStart w:id="29" w:name="_Toc342798933"/>
      <w:bookmarkStart w:id="30" w:name="_Toc376773670"/>
      <w:bookmarkStart w:id="31" w:name="_Toc44233584"/>
      <w:r>
        <w:rPr>
          <w:rFonts w:hint="eastAsia"/>
        </w:rPr>
        <w:t>4.1</w:t>
      </w:r>
      <w:r w:rsidR="00224B57" w:rsidRPr="00224B57">
        <w:rPr>
          <w:rFonts w:hint="eastAsia"/>
        </w:rPr>
        <w:t>测试</w:t>
      </w:r>
      <w:bookmarkEnd w:id="29"/>
      <w:bookmarkEnd w:id="30"/>
      <w:r w:rsidR="00677728" w:rsidRPr="00224B57">
        <w:rPr>
          <w:rFonts w:hint="eastAsia"/>
        </w:rPr>
        <w:t>用例</w:t>
      </w:r>
      <w:bookmarkStart w:id="32" w:name="_Toc342798936"/>
      <w:bookmarkStart w:id="33" w:name="_Toc376773674"/>
      <w:bookmarkEnd w:id="31"/>
    </w:p>
    <w:p w14:paraId="421E0011" w14:textId="70CF9CFB" w:rsidR="00BA7868" w:rsidRDefault="00BA7868" w:rsidP="00BA7868">
      <w:r>
        <w:tab/>
      </w:r>
      <w:r>
        <w:rPr>
          <w:rFonts w:hint="eastAsia"/>
        </w:rPr>
        <w:t>由于结构体、多位数</w:t>
      </w:r>
      <w:r w:rsidR="00E1290D">
        <w:rPr>
          <w:rFonts w:hint="eastAsia"/>
        </w:rPr>
        <w:t>组等内容未在语义分析及之后的部分完成，所以使用了不同的测试样例，所以对于不同的实验采用了不同的测试样例。</w:t>
      </w:r>
      <w:r w:rsidR="00DE4CE8">
        <w:rPr>
          <w:rFonts w:hint="eastAsia"/>
        </w:rPr>
        <w:t>对于最后汇编代码的测试，由于</w:t>
      </w:r>
      <w:r w:rsidR="00DE4CE8">
        <w:rPr>
          <w:rFonts w:hint="eastAsia"/>
        </w:rPr>
        <w:t>Mars</w:t>
      </w:r>
      <w:r w:rsidR="00DE4CE8">
        <w:rPr>
          <w:rFonts w:hint="eastAsia"/>
        </w:rPr>
        <w:t>对于汇编代码入口地址处理方式的不同，需要在最终生成的</w:t>
      </w:r>
      <w:r w:rsidR="00DE4CE8">
        <w:rPr>
          <w:rFonts w:hint="eastAsia"/>
        </w:rPr>
        <w:t>object</w:t>
      </w:r>
      <w:r w:rsidR="00DE4CE8">
        <w:t>.s</w:t>
      </w:r>
      <w:r w:rsidR="00DE4CE8">
        <w:rPr>
          <w:rFonts w:hint="eastAsia"/>
        </w:rPr>
        <w:t>文件的首部</w:t>
      </w:r>
      <w:r w:rsidR="00DE4CE8">
        <w:rPr>
          <w:rFonts w:hint="eastAsia"/>
        </w:rPr>
        <w:t>.</w:t>
      </w:r>
      <w:r w:rsidR="00DE4CE8">
        <w:t>text</w:t>
      </w:r>
      <w:r w:rsidR="00DE4CE8">
        <w:rPr>
          <w:rFonts w:hint="eastAsia"/>
        </w:rPr>
        <w:t>段开头添加如下的代码：</w:t>
      </w:r>
    </w:p>
    <w:p w14:paraId="2346F888" w14:textId="77777777" w:rsidR="00DE4CE8" w:rsidRDefault="00DE4CE8" w:rsidP="00DE4CE8">
      <w:pPr>
        <w:pStyle w:val="af2"/>
      </w:pPr>
      <w:r>
        <w:t>main_0:</w:t>
      </w:r>
    </w:p>
    <w:p w14:paraId="74B941B6" w14:textId="77777777" w:rsidR="00DE4CE8" w:rsidRDefault="00DE4CE8" w:rsidP="00DE4CE8">
      <w:pPr>
        <w:pStyle w:val="af2"/>
      </w:pPr>
      <w:r>
        <w:t xml:space="preserve"> jal main</w:t>
      </w:r>
    </w:p>
    <w:p w14:paraId="021AC7D3" w14:textId="77777777" w:rsidR="00DE4CE8" w:rsidRDefault="00DE4CE8" w:rsidP="00DE4CE8">
      <w:pPr>
        <w:pStyle w:val="af2"/>
      </w:pPr>
      <w:r>
        <w:t xml:space="preserve"> li $v0,10</w:t>
      </w:r>
    </w:p>
    <w:p w14:paraId="67C6323B" w14:textId="5870A1EC" w:rsidR="00DE4CE8" w:rsidRDefault="00DE4CE8" w:rsidP="00DE4CE8">
      <w:pPr>
        <w:pStyle w:val="af2"/>
        <w:rPr>
          <w:rFonts w:hint="eastAsia"/>
        </w:rPr>
      </w:pPr>
      <w:r>
        <w:t xml:space="preserve"> syscall</w:t>
      </w:r>
    </w:p>
    <w:p w14:paraId="13F55216" w14:textId="77777777" w:rsidR="00BA7868" w:rsidRPr="00BA7868" w:rsidRDefault="00BA7868" w:rsidP="002F3F08">
      <w:pPr>
        <w:pStyle w:val="3"/>
        <w:spacing w:line="300" w:lineRule="auto"/>
        <w:rPr>
          <w:sz w:val="24"/>
          <w:szCs w:val="24"/>
        </w:rPr>
      </w:pPr>
      <w:bookmarkStart w:id="34" w:name="_Toc44233585"/>
      <w:r>
        <w:rPr>
          <w:rFonts w:hint="eastAsia"/>
          <w:sz w:val="24"/>
          <w:szCs w:val="24"/>
        </w:rPr>
        <w:t>4</w:t>
      </w:r>
      <w:r>
        <w:rPr>
          <w:sz w:val="24"/>
          <w:szCs w:val="24"/>
        </w:rPr>
        <w:t>.1.1</w:t>
      </w:r>
      <w:r>
        <w:rPr>
          <w:rFonts w:hint="eastAsia"/>
          <w:sz w:val="24"/>
          <w:szCs w:val="24"/>
        </w:rPr>
        <w:t>词法分析、语法分析测试</w:t>
      </w:r>
      <w:r w:rsidR="002F3F08">
        <w:rPr>
          <w:rFonts w:hint="eastAsia"/>
          <w:sz w:val="24"/>
          <w:szCs w:val="24"/>
        </w:rPr>
        <w:t>样例</w:t>
      </w:r>
      <w:bookmarkEnd w:id="34"/>
    </w:p>
    <w:p w14:paraId="455ADB87" w14:textId="77777777" w:rsidR="00BA7868" w:rsidRDefault="00BA7868" w:rsidP="00BA7868">
      <w:pPr>
        <w:rPr>
          <w:szCs w:val="24"/>
        </w:rPr>
      </w:pPr>
      <w:r>
        <w:tab/>
      </w:r>
      <w:r>
        <w:rPr>
          <w:rFonts w:hint="eastAsia"/>
        </w:rPr>
        <w:t>该测试内容</w:t>
      </w:r>
      <w:r w:rsidRPr="00BA7868">
        <w:rPr>
          <w:rFonts w:hint="eastAsia"/>
          <w:szCs w:val="24"/>
        </w:rPr>
        <w:t>包含结构体与</w:t>
      </w:r>
      <w:r>
        <w:rPr>
          <w:rFonts w:hint="eastAsia"/>
          <w:szCs w:val="24"/>
        </w:rPr>
        <w:t>多维数组的定义、</w:t>
      </w:r>
      <w:r w:rsidR="008E1821">
        <w:rPr>
          <w:rFonts w:hint="eastAsia"/>
          <w:szCs w:val="24"/>
        </w:rPr>
        <w:t>声明</w:t>
      </w:r>
      <w:r>
        <w:rPr>
          <w:rFonts w:hint="eastAsia"/>
          <w:szCs w:val="24"/>
        </w:rPr>
        <w:t>、使用</w:t>
      </w:r>
    </w:p>
    <w:p w14:paraId="08398993" w14:textId="77777777" w:rsidR="002472B2" w:rsidRDefault="002472B2" w:rsidP="002472B2">
      <w:pPr>
        <w:pStyle w:val="af2"/>
      </w:pPr>
      <w:r>
        <w:t>int a, b, c;</w:t>
      </w:r>
    </w:p>
    <w:p w14:paraId="225F91E7" w14:textId="77777777" w:rsidR="002472B2" w:rsidRDefault="002472B2" w:rsidP="002472B2">
      <w:pPr>
        <w:pStyle w:val="af2"/>
      </w:pPr>
      <w:r>
        <w:t>float m, n;</w:t>
      </w:r>
    </w:p>
    <w:p w14:paraId="476CFD4F" w14:textId="77777777" w:rsidR="002472B2" w:rsidRDefault="002472B2" w:rsidP="002472B2">
      <w:pPr>
        <w:pStyle w:val="af2"/>
      </w:pPr>
      <w:r>
        <w:t>char fuck;</w:t>
      </w:r>
    </w:p>
    <w:p w14:paraId="3B3E8C3D" w14:textId="77777777" w:rsidR="002472B2" w:rsidRDefault="002472B2" w:rsidP="002472B2">
      <w:pPr>
        <w:pStyle w:val="af2"/>
      </w:pPr>
      <w:r>
        <w:t>int test1[2];</w:t>
      </w:r>
    </w:p>
    <w:p w14:paraId="6996DBB8" w14:textId="77777777" w:rsidR="002472B2" w:rsidRDefault="002472B2" w:rsidP="002472B2">
      <w:pPr>
        <w:pStyle w:val="af2"/>
      </w:pPr>
      <w:r>
        <w:t>int test2[2][3];</w:t>
      </w:r>
    </w:p>
    <w:p w14:paraId="5B7820B2" w14:textId="77777777" w:rsidR="002472B2" w:rsidRDefault="002472B2" w:rsidP="002472B2">
      <w:pPr>
        <w:pStyle w:val="af2"/>
      </w:pPr>
      <w:r>
        <w:t>struct TS</w:t>
      </w:r>
    </w:p>
    <w:p w14:paraId="2A8B3A5C" w14:textId="77777777" w:rsidR="002472B2" w:rsidRDefault="002472B2" w:rsidP="002472B2">
      <w:pPr>
        <w:pStyle w:val="af2"/>
      </w:pPr>
      <w:r>
        <w:t>{</w:t>
      </w:r>
    </w:p>
    <w:p w14:paraId="3A4AB244" w14:textId="77777777" w:rsidR="002472B2" w:rsidRDefault="002472B2" w:rsidP="002472B2">
      <w:pPr>
        <w:pStyle w:val="af2"/>
      </w:pPr>
    </w:p>
    <w:p w14:paraId="5EA5A22F" w14:textId="77777777" w:rsidR="002472B2" w:rsidRDefault="002472B2" w:rsidP="002472B2">
      <w:pPr>
        <w:pStyle w:val="af2"/>
      </w:pPr>
      <w:r>
        <w:t xml:space="preserve">    int t;</w:t>
      </w:r>
    </w:p>
    <w:p w14:paraId="134BC9DB" w14:textId="77777777" w:rsidR="002472B2" w:rsidRDefault="002472B2" w:rsidP="002472B2">
      <w:pPr>
        <w:pStyle w:val="af2"/>
      </w:pPr>
      <w:r>
        <w:t xml:space="preserve">    float s;</w:t>
      </w:r>
    </w:p>
    <w:p w14:paraId="5D8B95CC" w14:textId="77777777" w:rsidR="002472B2" w:rsidRDefault="002472B2" w:rsidP="002472B2">
      <w:pPr>
        <w:pStyle w:val="af2"/>
      </w:pPr>
      <w:r>
        <w:t>};</w:t>
      </w:r>
    </w:p>
    <w:p w14:paraId="183283C7" w14:textId="5581B0F1" w:rsidR="002472B2" w:rsidRDefault="002472B2" w:rsidP="002472B2">
      <w:pPr>
        <w:pStyle w:val="af2"/>
      </w:pPr>
      <w:r>
        <w:t>struct TS testStr;</w:t>
      </w:r>
    </w:p>
    <w:p w14:paraId="64F6259C" w14:textId="77777777" w:rsidR="002472B2" w:rsidRDefault="002472B2" w:rsidP="002472B2">
      <w:pPr>
        <w:pStyle w:val="af2"/>
      </w:pPr>
      <w:r>
        <w:rPr>
          <w:rFonts w:hint="eastAsia"/>
        </w:rPr>
        <w:t xml:space="preserve">// </w:t>
      </w:r>
      <w:r>
        <w:rPr>
          <w:rFonts w:hint="eastAsia"/>
        </w:rPr>
        <w:t>斐波拉契</w:t>
      </w:r>
    </w:p>
    <w:p w14:paraId="520DB3FA" w14:textId="77777777" w:rsidR="002472B2" w:rsidRDefault="002472B2" w:rsidP="002472B2">
      <w:pPr>
        <w:pStyle w:val="af2"/>
      </w:pPr>
      <w:r>
        <w:t>int fibo(int a)</w:t>
      </w:r>
    </w:p>
    <w:p w14:paraId="72BE63A5" w14:textId="77777777" w:rsidR="002472B2" w:rsidRDefault="002472B2" w:rsidP="002472B2">
      <w:pPr>
        <w:pStyle w:val="af2"/>
      </w:pPr>
      <w:r>
        <w:t>{</w:t>
      </w:r>
    </w:p>
    <w:p w14:paraId="0D01AB61" w14:textId="77777777" w:rsidR="002472B2" w:rsidRDefault="002472B2" w:rsidP="002472B2">
      <w:pPr>
        <w:pStyle w:val="af2"/>
      </w:pPr>
      <w:r>
        <w:t xml:space="preserve">    if (a == 1 || a == 2)</w:t>
      </w:r>
    </w:p>
    <w:p w14:paraId="14185439" w14:textId="77777777" w:rsidR="002472B2" w:rsidRDefault="002472B2" w:rsidP="002472B2">
      <w:pPr>
        <w:pStyle w:val="af2"/>
      </w:pPr>
      <w:r>
        <w:t xml:space="preserve">        return 1;</w:t>
      </w:r>
    </w:p>
    <w:p w14:paraId="0463DA17" w14:textId="77777777" w:rsidR="002472B2" w:rsidRDefault="002472B2" w:rsidP="002472B2">
      <w:pPr>
        <w:pStyle w:val="af2"/>
      </w:pPr>
      <w:r>
        <w:t xml:space="preserve">    return fibo(a - 1) + fibo(a - 2);</w:t>
      </w:r>
    </w:p>
    <w:p w14:paraId="2453A9E6" w14:textId="61A207DD" w:rsidR="002472B2" w:rsidRDefault="002472B2" w:rsidP="002472B2">
      <w:pPr>
        <w:pStyle w:val="af2"/>
      </w:pPr>
      <w:r>
        <w:t>}</w:t>
      </w:r>
    </w:p>
    <w:p w14:paraId="38A9AF34" w14:textId="77777777" w:rsidR="002472B2" w:rsidRDefault="002472B2" w:rsidP="002472B2">
      <w:pPr>
        <w:pStyle w:val="af2"/>
      </w:pPr>
      <w:r>
        <w:rPr>
          <w:rFonts w:hint="eastAsia"/>
        </w:rPr>
        <w:t xml:space="preserve">/* </w:t>
      </w:r>
      <w:r>
        <w:rPr>
          <w:rFonts w:hint="eastAsia"/>
        </w:rPr>
        <w:t>主函数</w:t>
      </w:r>
      <w:r>
        <w:rPr>
          <w:rFonts w:hint="eastAsia"/>
        </w:rPr>
        <w:t>*/</w:t>
      </w:r>
    </w:p>
    <w:p w14:paraId="60B31EC7" w14:textId="77777777" w:rsidR="002472B2" w:rsidRDefault="002472B2" w:rsidP="002472B2">
      <w:pPr>
        <w:pStyle w:val="af2"/>
      </w:pPr>
      <w:r>
        <w:t>int main()</w:t>
      </w:r>
    </w:p>
    <w:p w14:paraId="52B09DAC" w14:textId="77777777" w:rsidR="002472B2" w:rsidRDefault="002472B2" w:rsidP="002472B2">
      <w:pPr>
        <w:pStyle w:val="af2"/>
      </w:pPr>
      <w:r>
        <w:t>{</w:t>
      </w:r>
    </w:p>
    <w:p w14:paraId="5C9DA01B" w14:textId="77777777" w:rsidR="002472B2" w:rsidRDefault="002472B2" w:rsidP="002472B2">
      <w:pPr>
        <w:pStyle w:val="af2"/>
      </w:pPr>
      <w:r>
        <w:t xml:space="preserve">    int m, n, i;</w:t>
      </w:r>
    </w:p>
    <w:p w14:paraId="261416BC" w14:textId="77777777" w:rsidR="002472B2" w:rsidRDefault="002472B2" w:rsidP="002472B2">
      <w:pPr>
        <w:pStyle w:val="af2"/>
      </w:pPr>
      <w:r>
        <w:t xml:space="preserve">    char hello;</w:t>
      </w:r>
    </w:p>
    <w:p w14:paraId="6BB8E57D" w14:textId="77777777" w:rsidR="002472B2" w:rsidRDefault="002472B2" w:rsidP="002472B2">
      <w:pPr>
        <w:pStyle w:val="af2"/>
      </w:pPr>
      <w:r>
        <w:t xml:space="preserve">    int ar[2][3];</w:t>
      </w:r>
    </w:p>
    <w:p w14:paraId="2F48D948" w14:textId="77777777" w:rsidR="002472B2" w:rsidRDefault="002472B2" w:rsidP="002472B2">
      <w:pPr>
        <w:pStyle w:val="af2"/>
      </w:pPr>
      <w:r>
        <w:lastRenderedPageBreak/>
        <w:t xml:space="preserve">    int onear[2];</w:t>
      </w:r>
    </w:p>
    <w:p w14:paraId="18C47627" w14:textId="77777777" w:rsidR="002472B2" w:rsidRDefault="002472B2" w:rsidP="002472B2">
      <w:pPr>
        <w:pStyle w:val="af2"/>
      </w:pPr>
      <w:r>
        <w:t xml:space="preserve">    struct TS testTs1;</w:t>
      </w:r>
    </w:p>
    <w:p w14:paraId="43F56539" w14:textId="77777777" w:rsidR="002472B2" w:rsidRDefault="002472B2" w:rsidP="002472B2">
      <w:pPr>
        <w:pStyle w:val="af2"/>
      </w:pPr>
      <w:r>
        <w:t xml:space="preserve">    a++;</w:t>
      </w:r>
    </w:p>
    <w:p w14:paraId="3839183F" w14:textId="77777777" w:rsidR="002472B2" w:rsidRDefault="002472B2" w:rsidP="002472B2">
      <w:pPr>
        <w:pStyle w:val="af2"/>
      </w:pPr>
      <w:r>
        <w:t xml:space="preserve">    a--;</w:t>
      </w:r>
    </w:p>
    <w:p w14:paraId="0163E8E1" w14:textId="77777777" w:rsidR="002472B2" w:rsidRDefault="002472B2" w:rsidP="002472B2">
      <w:pPr>
        <w:pStyle w:val="af2"/>
      </w:pPr>
      <w:r>
        <w:t xml:space="preserve">    ++b;</w:t>
      </w:r>
    </w:p>
    <w:p w14:paraId="70E9B7DB" w14:textId="77777777" w:rsidR="002472B2" w:rsidRDefault="002472B2" w:rsidP="002472B2">
      <w:pPr>
        <w:pStyle w:val="af2"/>
      </w:pPr>
      <w:r>
        <w:t xml:space="preserve">    --b;</w:t>
      </w:r>
    </w:p>
    <w:p w14:paraId="513F4EA2" w14:textId="77777777" w:rsidR="002472B2" w:rsidRDefault="002472B2" w:rsidP="002472B2">
      <w:pPr>
        <w:pStyle w:val="af2"/>
      </w:pPr>
      <w:r>
        <w:t xml:space="preserve">    m = read();</w:t>
      </w:r>
    </w:p>
    <w:p w14:paraId="04B88ED2" w14:textId="77777777" w:rsidR="002472B2" w:rsidRDefault="002472B2" w:rsidP="002472B2">
      <w:pPr>
        <w:pStyle w:val="af2"/>
      </w:pPr>
      <w:r>
        <w:t xml:space="preserve">    hello = 'a';</w:t>
      </w:r>
    </w:p>
    <w:p w14:paraId="374BCC55" w14:textId="77777777" w:rsidR="002472B2" w:rsidRDefault="002472B2" w:rsidP="002472B2">
      <w:pPr>
        <w:pStyle w:val="af2"/>
      </w:pPr>
      <w:r>
        <w:t xml:space="preserve">    ar[0][1] = 1;</w:t>
      </w:r>
    </w:p>
    <w:p w14:paraId="71EA9BA3" w14:textId="77777777" w:rsidR="002472B2" w:rsidRDefault="002472B2" w:rsidP="002472B2">
      <w:pPr>
        <w:pStyle w:val="af2"/>
      </w:pPr>
      <w:r>
        <w:t xml:space="preserve">    c=ar[1][2];</w:t>
      </w:r>
    </w:p>
    <w:p w14:paraId="5061B659" w14:textId="77777777" w:rsidR="002472B2" w:rsidRDefault="002472B2" w:rsidP="002472B2">
      <w:pPr>
        <w:pStyle w:val="af2"/>
      </w:pPr>
      <w:r>
        <w:t xml:space="preserve">    i = 1;</w:t>
      </w:r>
    </w:p>
    <w:p w14:paraId="613FBA7B" w14:textId="0E151A60" w:rsidR="002472B2" w:rsidRDefault="002472B2" w:rsidP="002472B2">
      <w:pPr>
        <w:pStyle w:val="af2"/>
      </w:pPr>
      <w:r>
        <w:t xml:space="preserve">    testTs1.t = 1;</w:t>
      </w:r>
    </w:p>
    <w:p w14:paraId="64E1F50C" w14:textId="77777777" w:rsidR="002472B2" w:rsidRDefault="002472B2" w:rsidP="002472B2">
      <w:pPr>
        <w:pStyle w:val="af2"/>
      </w:pPr>
      <w:r>
        <w:t xml:space="preserve">    while (i &lt;= m)</w:t>
      </w:r>
    </w:p>
    <w:p w14:paraId="4B82AA92" w14:textId="77777777" w:rsidR="002472B2" w:rsidRDefault="002472B2" w:rsidP="002472B2">
      <w:pPr>
        <w:pStyle w:val="af2"/>
      </w:pPr>
      <w:r>
        <w:t xml:space="preserve">    {</w:t>
      </w:r>
    </w:p>
    <w:p w14:paraId="6ED67B61" w14:textId="77777777" w:rsidR="002472B2" w:rsidRDefault="002472B2" w:rsidP="002472B2">
      <w:pPr>
        <w:pStyle w:val="af2"/>
      </w:pPr>
      <w:r>
        <w:t xml:space="preserve">        n = fibo(i);</w:t>
      </w:r>
    </w:p>
    <w:p w14:paraId="354817FF" w14:textId="77777777" w:rsidR="002472B2" w:rsidRDefault="002472B2" w:rsidP="002472B2">
      <w:pPr>
        <w:pStyle w:val="af2"/>
      </w:pPr>
      <w:r>
        <w:t xml:space="preserve">        write(n);</w:t>
      </w:r>
    </w:p>
    <w:p w14:paraId="29CD70DF" w14:textId="77777777" w:rsidR="002472B2" w:rsidRDefault="002472B2" w:rsidP="002472B2">
      <w:pPr>
        <w:pStyle w:val="af2"/>
      </w:pPr>
      <w:r>
        <w:t xml:space="preserve">        i++;</w:t>
      </w:r>
    </w:p>
    <w:p w14:paraId="496FEFAE" w14:textId="77777777" w:rsidR="002472B2" w:rsidRDefault="002472B2" w:rsidP="002472B2">
      <w:pPr>
        <w:pStyle w:val="af2"/>
      </w:pPr>
      <w:r>
        <w:t xml:space="preserve">    }</w:t>
      </w:r>
    </w:p>
    <w:p w14:paraId="664AC9CA" w14:textId="77777777" w:rsidR="002472B2" w:rsidRDefault="002472B2" w:rsidP="002472B2">
      <w:pPr>
        <w:pStyle w:val="af2"/>
      </w:pPr>
      <w:r>
        <w:t xml:space="preserve">    for (i = 1; i &lt;= m; i = i + 1)</w:t>
      </w:r>
    </w:p>
    <w:p w14:paraId="5E2C3395" w14:textId="77777777" w:rsidR="002472B2" w:rsidRDefault="002472B2" w:rsidP="002472B2">
      <w:pPr>
        <w:pStyle w:val="af2"/>
      </w:pPr>
      <w:r>
        <w:t xml:space="preserve">    {</w:t>
      </w:r>
    </w:p>
    <w:p w14:paraId="60C3B5DE" w14:textId="77777777" w:rsidR="002472B2" w:rsidRDefault="002472B2" w:rsidP="002472B2">
      <w:pPr>
        <w:pStyle w:val="af2"/>
      </w:pPr>
      <w:r>
        <w:t xml:space="preserve">        i = i + 1;</w:t>
      </w:r>
    </w:p>
    <w:p w14:paraId="4F24DE37" w14:textId="77777777" w:rsidR="002472B2" w:rsidRDefault="002472B2" w:rsidP="002472B2">
      <w:pPr>
        <w:pStyle w:val="af2"/>
      </w:pPr>
      <w:r>
        <w:t xml:space="preserve">    }</w:t>
      </w:r>
    </w:p>
    <w:p w14:paraId="546DB248" w14:textId="77777777" w:rsidR="002472B2" w:rsidRDefault="002472B2" w:rsidP="002472B2">
      <w:pPr>
        <w:pStyle w:val="af2"/>
      </w:pPr>
      <w:r>
        <w:t xml:space="preserve">    if(c&gt;0){</w:t>
      </w:r>
    </w:p>
    <w:p w14:paraId="0F5D46E1" w14:textId="77777777" w:rsidR="002472B2" w:rsidRDefault="002472B2" w:rsidP="002472B2">
      <w:pPr>
        <w:pStyle w:val="af2"/>
      </w:pPr>
      <w:r>
        <w:t xml:space="preserve">        c=1;</w:t>
      </w:r>
    </w:p>
    <w:p w14:paraId="0874ED99" w14:textId="77777777" w:rsidR="002472B2" w:rsidRDefault="002472B2" w:rsidP="002472B2">
      <w:pPr>
        <w:pStyle w:val="af2"/>
      </w:pPr>
      <w:r>
        <w:t xml:space="preserve">    }else{</w:t>
      </w:r>
    </w:p>
    <w:p w14:paraId="08CBC17B" w14:textId="77777777" w:rsidR="002472B2" w:rsidRDefault="002472B2" w:rsidP="002472B2">
      <w:pPr>
        <w:pStyle w:val="af2"/>
      </w:pPr>
      <w:r>
        <w:t xml:space="preserve">        c=0;</w:t>
      </w:r>
    </w:p>
    <w:p w14:paraId="0BCA3652" w14:textId="77777777" w:rsidR="002472B2" w:rsidRDefault="002472B2" w:rsidP="002472B2">
      <w:pPr>
        <w:pStyle w:val="af2"/>
      </w:pPr>
      <w:r>
        <w:t xml:space="preserve">    }</w:t>
      </w:r>
    </w:p>
    <w:p w14:paraId="6792A8D3" w14:textId="77777777" w:rsidR="002472B2" w:rsidRDefault="002472B2" w:rsidP="002472B2">
      <w:pPr>
        <w:pStyle w:val="af2"/>
      </w:pPr>
      <w:r>
        <w:t xml:space="preserve">    i += 1;</w:t>
      </w:r>
    </w:p>
    <w:p w14:paraId="006399F9" w14:textId="77777777" w:rsidR="002472B2" w:rsidRDefault="002472B2" w:rsidP="002472B2">
      <w:pPr>
        <w:pStyle w:val="af2"/>
      </w:pPr>
      <w:r>
        <w:t xml:space="preserve">    return 1;</w:t>
      </w:r>
    </w:p>
    <w:p w14:paraId="2346441C" w14:textId="0816877A" w:rsidR="008E1821" w:rsidRDefault="002472B2" w:rsidP="002472B2">
      <w:pPr>
        <w:pStyle w:val="af2"/>
      </w:pPr>
      <w:r>
        <w:t>}</w:t>
      </w:r>
    </w:p>
    <w:p w14:paraId="59AF9F1E" w14:textId="77777777" w:rsidR="002F3F08" w:rsidRPr="00BA7868" w:rsidRDefault="002F3F08" w:rsidP="002F3F08">
      <w:pPr>
        <w:pStyle w:val="3"/>
        <w:spacing w:line="300" w:lineRule="auto"/>
        <w:rPr>
          <w:sz w:val="24"/>
          <w:szCs w:val="24"/>
        </w:rPr>
      </w:pPr>
      <w:bookmarkStart w:id="35" w:name="_Toc44233586"/>
      <w:r>
        <w:rPr>
          <w:rFonts w:hint="eastAsia"/>
          <w:sz w:val="24"/>
          <w:szCs w:val="24"/>
        </w:rPr>
        <w:t>4</w:t>
      </w:r>
      <w:r>
        <w:rPr>
          <w:sz w:val="24"/>
          <w:szCs w:val="24"/>
        </w:rPr>
        <w:t>.1.</w:t>
      </w:r>
      <w:r w:rsidR="002C6412">
        <w:rPr>
          <w:sz w:val="24"/>
          <w:szCs w:val="24"/>
        </w:rPr>
        <w:t>2</w:t>
      </w:r>
      <w:r>
        <w:rPr>
          <w:rFonts w:hint="eastAsia"/>
          <w:sz w:val="24"/>
          <w:szCs w:val="24"/>
        </w:rPr>
        <w:t>报错功能测试样例</w:t>
      </w:r>
      <w:bookmarkEnd w:id="35"/>
    </w:p>
    <w:p w14:paraId="2D993F48" w14:textId="77777777" w:rsidR="00686F63" w:rsidRDefault="00686F63" w:rsidP="00686F63">
      <w:pPr>
        <w:pStyle w:val="af2"/>
      </w:pPr>
      <w:r>
        <w:t>int a,b;</w:t>
      </w:r>
    </w:p>
    <w:p w14:paraId="6B1D7CBA" w14:textId="77777777" w:rsidR="00686F63" w:rsidRDefault="00686F63" w:rsidP="00686F63">
      <w:pPr>
        <w:pStyle w:val="af2"/>
      </w:pPr>
      <w:r>
        <w:t>int fibo(int a, int a){</w:t>
      </w:r>
    </w:p>
    <w:p w14:paraId="6546E806" w14:textId="77777777" w:rsidR="00686F63" w:rsidRDefault="00686F63" w:rsidP="00686F63">
      <w:pPr>
        <w:pStyle w:val="af2"/>
      </w:pPr>
      <w:r>
        <w:t xml:space="preserve">    int d[3];</w:t>
      </w:r>
    </w:p>
    <w:p w14:paraId="6C402324" w14:textId="77777777" w:rsidR="00686F63" w:rsidRDefault="00686F63" w:rsidP="00686F63">
      <w:pPr>
        <w:pStyle w:val="af2"/>
      </w:pPr>
      <w:r>
        <w:t xml:space="preserve">    float x;</w:t>
      </w:r>
    </w:p>
    <w:p w14:paraId="73910AAB" w14:textId="77777777" w:rsidR="00686F63" w:rsidRDefault="00686F63" w:rsidP="00686F63">
      <w:pPr>
        <w:pStyle w:val="af2"/>
      </w:pPr>
      <w:r>
        <w:t xml:space="preserve">    int y;</w:t>
      </w:r>
    </w:p>
    <w:p w14:paraId="1E534639" w14:textId="77777777" w:rsidR="00686F63" w:rsidRDefault="00686F63" w:rsidP="00686F63">
      <w:pPr>
        <w:pStyle w:val="af2"/>
      </w:pPr>
      <w:r>
        <w:t xml:space="preserve">    int y;</w:t>
      </w:r>
    </w:p>
    <w:p w14:paraId="7BB9B52C" w14:textId="77777777" w:rsidR="00686F63" w:rsidRDefault="00686F63" w:rsidP="00686F63">
      <w:pPr>
        <w:pStyle w:val="af2"/>
      </w:pPr>
      <w:r>
        <w:t xml:space="preserve">    int a[1];</w:t>
      </w:r>
    </w:p>
    <w:p w14:paraId="1E68493B" w14:textId="77777777" w:rsidR="00686F63" w:rsidRDefault="00686F63" w:rsidP="00686F63">
      <w:pPr>
        <w:pStyle w:val="af2"/>
      </w:pPr>
      <w:r>
        <w:t xml:space="preserve">    y ++;</w:t>
      </w:r>
    </w:p>
    <w:p w14:paraId="21CE13CF" w14:textId="77777777" w:rsidR="00686F63" w:rsidRDefault="00686F63" w:rsidP="00686F63">
      <w:pPr>
        <w:pStyle w:val="af2"/>
      </w:pPr>
      <w:r>
        <w:t xml:space="preserve">    ch ++;</w:t>
      </w:r>
    </w:p>
    <w:p w14:paraId="79DAA897" w14:textId="77777777" w:rsidR="00686F63" w:rsidRDefault="00686F63" w:rsidP="00686F63">
      <w:pPr>
        <w:pStyle w:val="af2"/>
      </w:pPr>
      <w:r>
        <w:t xml:space="preserve">    x = y;</w:t>
      </w:r>
    </w:p>
    <w:p w14:paraId="54829221" w14:textId="77777777" w:rsidR="00686F63" w:rsidRDefault="00686F63" w:rsidP="00686F63">
      <w:pPr>
        <w:pStyle w:val="af2"/>
      </w:pPr>
      <w:r>
        <w:t xml:space="preserve">    y = x;</w:t>
      </w:r>
    </w:p>
    <w:p w14:paraId="302CDDC5" w14:textId="77777777" w:rsidR="00686F63" w:rsidRDefault="00686F63" w:rsidP="00686F63">
      <w:pPr>
        <w:pStyle w:val="af2"/>
      </w:pPr>
      <w:r>
        <w:lastRenderedPageBreak/>
        <w:t xml:space="preserve">    a = 3 / 0;</w:t>
      </w:r>
    </w:p>
    <w:p w14:paraId="4444A9FB" w14:textId="77777777" w:rsidR="00686F63" w:rsidRDefault="00686F63" w:rsidP="00686F63">
      <w:pPr>
        <w:pStyle w:val="af2"/>
      </w:pPr>
      <w:r>
        <w:t xml:space="preserve">    3 = a;</w:t>
      </w:r>
    </w:p>
    <w:p w14:paraId="1939CCBD" w14:textId="77777777" w:rsidR="00686F63" w:rsidRDefault="00686F63" w:rsidP="00686F63">
      <w:pPr>
        <w:pStyle w:val="af2"/>
      </w:pPr>
      <w:r>
        <w:t xml:space="preserve">    1 = 2;</w:t>
      </w:r>
    </w:p>
    <w:p w14:paraId="59703E3C" w14:textId="77777777" w:rsidR="00686F63" w:rsidRDefault="00686F63" w:rsidP="00686F63">
      <w:pPr>
        <w:pStyle w:val="af2"/>
      </w:pPr>
      <w:r>
        <w:t xml:space="preserve">    a /= 0;</w:t>
      </w:r>
    </w:p>
    <w:p w14:paraId="421059E4" w14:textId="77777777" w:rsidR="00686F63" w:rsidRDefault="00686F63" w:rsidP="00686F63">
      <w:pPr>
        <w:pStyle w:val="af2"/>
      </w:pPr>
      <w:r>
        <w:t xml:space="preserve">    n = a;</w:t>
      </w:r>
    </w:p>
    <w:p w14:paraId="08554E5B" w14:textId="77777777" w:rsidR="00686F63" w:rsidRDefault="00686F63" w:rsidP="00686F63">
      <w:pPr>
        <w:pStyle w:val="af2"/>
      </w:pPr>
      <w:r>
        <w:t xml:space="preserve">    d = 3;</w:t>
      </w:r>
    </w:p>
    <w:p w14:paraId="4BABBA52" w14:textId="77777777" w:rsidR="00686F63" w:rsidRDefault="00686F63" w:rsidP="00686F63">
      <w:pPr>
        <w:pStyle w:val="af2"/>
      </w:pPr>
      <w:r>
        <w:t xml:space="preserve">    d--;</w:t>
      </w:r>
    </w:p>
    <w:p w14:paraId="1617BDA6" w14:textId="77777777" w:rsidR="00686F63" w:rsidRDefault="00686F63" w:rsidP="00686F63">
      <w:pPr>
        <w:pStyle w:val="af2"/>
      </w:pPr>
      <w:r>
        <w:t xml:space="preserve">    fibo = 1;</w:t>
      </w:r>
    </w:p>
    <w:p w14:paraId="27D34553" w14:textId="77777777" w:rsidR="00686F63" w:rsidRDefault="00686F63" w:rsidP="00686F63">
      <w:pPr>
        <w:pStyle w:val="af2"/>
      </w:pPr>
      <w:r>
        <w:t xml:space="preserve">    hello();</w:t>
      </w:r>
    </w:p>
    <w:p w14:paraId="6F174795" w14:textId="77777777" w:rsidR="00686F63" w:rsidRDefault="00686F63" w:rsidP="00686F63">
      <w:pPr>
        <w:pStyle w:val="af2"/>
      </w:pPr>
      <w:r>
        <w:t xml:space="preserve">    y();</w:t>
      </w:r>
    </w:p>
    <w:p w14:paraId="6B221570" w14:textId="77777777" w:rsidR="00686F63" w:rsidRDefault="00686F63" w:rsidP="00686F63">
      <w:pPr>
        <w:pStyle w:val="af2"/>
      </w:pPr>
      <w:r>
        <w:t xml:space="preserve">    if(1 || a==2){</w:t>
      </w:r>
    </w:p>
    <w:p w14:paraId="159D62B3" w14:textId="77777777" w:rsidR="00686F63" w:rsidRDefault="00686F63" w:rsidP="00686F63">
      <w:pPr>
        <w:pStyle w:val="af2"/>
      </w:pPr>
      <w:r>
        <w:t xml:space="preserve">        return 1.1;</w:t>
      </w:r>
    </w:p>
    <w:p w14:paraId="51E02DFD" w14:textId="77777777" w:rsidR="00686F63" w:rsidRDefault="00686F63" w:rsidP="00686F63">
      <w:pPr>
        <w:pStyle w:val="af2"/>
      </w:pPr>
      <w:r>
        <w:t xml:space="preserve">    }</w:t>
      </w:r>
    </w:p>
    <w:p w14:paraId="20512F42" w14:textId="77777777" w:rsidR="00686F63" w:rsidRDefault="00686F63" w:rsidP="00686F63">
      <w:pPr>
        <w:pStyle w:val="af2"/>
      </w:pPr>
      <w:r>
        <w:t xml:space="preserve">    return d;</w:t>
      </w:r>
    </w:p>
    <w:p w14:paraId="658EC37A" w14:textId="77777777" w:rsidR="00686F63" w:rsidRDefault="00686F63" w:rsidP="00686F63">
      <w:pPr>
        <w:pStyle w:val="af2"/>
      </w:pPr>
      <w:r>
        <w:t>}</w:t>
      </w:r>
    </w:p>
    <w:p w14:paraId="30EE0A9E" w14:textId="77777777" w:rsidR="00686F63" w:rsidRDefault="00686F63" w:rsidP="00686F63">
      <w:pPr>
        <w:pStyle w:val="af2"/>
      </w:pPr>
      <w:r>
        <w:t>float fibo(){</w:t>
      </w:r>
    </w:p>
    <w:p w14:paraId="371A2D6F" w14:textId="77777777" w:rsidR="00686F63" w:rsidRDefault="00686F63" w:rsidP="00686F63">
      <w:pPr>
        <w:pStyle w:val="af2"/>
      </w:pPr>
      <w:r>
        <w:t xml:space="preserve">    return 1;</w:t>
      </w:r>
    </w:p>
    <w:p w14:paraId="024DD398" w14:textId="77777777" w:rsidR="00686F63" w:rsidRDefault="00686F63" w:rsidP="00686F63">
      <w:pPr>
        <w:pStyle w:val="af2"/>
      </w:pPr>
      <w:r>
        <w:t>}</w:t>
      </w:r>
    </w:p>
    <w:p w14:paraId="7EBB20A4" w14:textId="77777777" w:rsidR="00686F63" w:rsidRDefault="00686F63" w:rsidP="00686F63">
      <w:pPr>
        <w:pStyle w:val="af2"/>
      </w:pPr>
      <w:r>
        <w:t>int main(){</w:t>
      </w:r>
    </w:p>
    <w:p w14:paraId="6BE03D25" w14:textId="77777777" w:rsidR="00686F63" w:rsidRDefault="00686F63" w:rsidP="00686F63">
      <w:pPr>
        <w:pStyle w:val="af2"/>
      </w:pPr>
      <w:r>
        <w:t xml:space="preserve">    int m,n,i;</w:t>
      </w:r>
    </w:p>
    <w:p w14:paraId="1496B83E" w14:textId="77777777" w:rsidR="00686F63" w:rsidRDefault="00686F63" w:rsidP="00686F63">
      <w:pPr>
        <w:pStyle w:val="af2"/>
      </w:pPr>
      <w:r>
        <w:t xml:space="preserve">    float f;</w:t>
      </w:r>
    </w:p>
    <w:p w14:paraId="7526E97A" w14:textId="77777777" w:rsidR="00686F63" w:rsidRDefault="00686F63" w:rsidP="00686F63">
      <w:pPr>
        <w:pStyle w:val="af2"/>
      </w:pPr>
      <w:r>
        <w:t xml:space="preserve">    i = 1;</w:t>
      </w:r>
    </w:p>
    <w:p w14:paraId="70D7EE0B" w14:textId="77777777" w:rsidR="00686F63" w:rsidRDefault="00686F63" w:rsidP="00686F63">
      <w:pPr>
        <w:pStyle w:val="af2"/>
      </w:pPr>
      <w:r>
        <w:t xml:space="preserve">    fibo(a,b);</w:t>
      </w:r>
    </w:p>
    <w:p w14:paraId="26D41E99" w14:textId="77777777" w:rsidR="00686F63" w:rsidRDefault="00686F63" w:rsidP="00686F63">
      <w:pPr>
        <w:pStyle w:val="af2"/>
      </w:pPr>
      <w:r>
        <w:t xml:space="preserve">    fibo(a,b,c);</w:t>
      </w:r>
    </w:p>
    <w:p w14:paraId="32A69E23" w14:textId="77777777" w:rsidR="00686F63" w:rsidRDefault="00686F63" w:rsidP="00686F63">
      <w:pPr>
        <w:pStyle w:val="af2"/>
      </w:pPr>
      <w:r>
        <w:t xml:space="preserve">    fibo(a,f);</w:t>
      </w:r>
    </w:p>
    <w:p w14:paraId="3D0D744A" w14:textId="77777777" w:rsidR="00686F63" w:rsidRDefault="00686F63" w:rsidP="00686F63">
      <w:pPr>
        <w:pStyle w:val="af2"/>
      </w:pPr>
      <w:r>
        <w:t xml:space="preserve">    while(i &lt;= m){</w:t>
      </w:r>
    </w:p>
    <w:p w14:paraId="483310FA" w14:textId="77777777" w:rsidR="00686F63" w:rsidRDefault="00686F63" w:rsidP="00686F63">
      <w:pPr>
        <w:pStyle w:val="af2"/>
      </w:pPr>
      <w:r>
        <w:t xml:space="preserve">        write(n);</w:t>
      </w:r>
    </w:p>
    <w:p w14:paraId="6A1F1558" w14:textId="77777777" w:rsidR="00686F63" w:rsidRDefault="00686F63" w:rsidP="00686F63">
      <w:pPr>
        <w:pStyle w:val="af2"/>
      </w:pPr>
      <w:r>
        <w:t xml:space="preserve">        i++;</w:t>
      </w:r>
    </w:p>
    <w:p w14:paraId="4582B898" w14:textId="77777777" w:rsidR="00686F63" w:rsidRDefault="00686F63" w:rsidP="00686F63">
      <w:pPr>
        <w:pStyle w:val="af2"/>
      </w:pPr>
      <w:r>
        <w:t xml:space="preserve">    }</w:t>
      </w:r>
    </w:p>
    <w:p w14:paraId="42F08113" w14:textId="77777777" w:rsidR="00686F63" w:rsidRDefault="00686F63" w:rsidP="00686F63">
      <w:pPr>
        <w:pStyle w:val="af2"/>
      </w:pPr>
      <w:r>
        <w:t xml:space="preserve">    return 1;</w:t>
      </w:r>
    </w:p>
    <w:p w14:paraId="0F411489" w14:textId="1F949849" w:rsidR="00BA7868" w:rsidRPr="002F3F08" w:rsidRDefault="00686F63" w:rsidP="00686F63">
      <w:pPr>
        <w:pStyle w:val="af2"/>
      </w:pPr>
      <w:r>
        <w:t>}</w:t>
      </w:r>
    </w:p>
    <w:p w14:paraId="4EBD9845" w14:textId="77777777" w:rsidR="002C6412" w:rsidRPr="00BA7868" w:rsidRDefault="002C6412" w:rsidP="002C6412">
      <w:pPr>
        <w:pStyle w:val="3"/>
        <w:spacing w:line="300" w:lineRule="auto"/>
        <w:rPr>
          <w:sz w:val="24"/>
          <w:szCs w:val="24"/>
        </w:rPr>
      </w:pPr>
      <w:bookmarkStart w:id="36" w:name="_Toc44233587"/>
      <w:r>
        <w:rPr>
          <w:rFonts w:hint="eastAsia"/>
          <w:sz w:val="24"/>
          <w:szCs w:val="24"/>
        </w:rPr>
        <w:t>4</w:t>
      </w:r>
      <w:r>
        <w:rPr>
          <w:sz w:val="24"/>
          <w:szCs w:val="24"/>
        </w:rPr>
        <w:t>.1.3</w:t>
      </w:r>
      <w:r w:rsidR="00BC1CF6">
        <w:rPr>
          <w:rFonts w:hint="eastAsia"/>
          <w:sz w:val="24"/>
          <w:szCs w:val="24"/>
        </w:rPr>
        <w:t>针对自增自减</w:t>
      </w:r>
      <w:r>
        <w:rPr>
          <w:rFonts w:hint="eastAsia"/>
          <w:sz w:val="24"/>
          <w:szCs w:val="24"/>
        </w:rPr>
        <w:t>功能测试样例</w:t>
      </w:r>
      <w:bookmarkEnd w:id="36"/>
    </w:p>
    <w:p w14:paraId="5A877A5D" w14:textId="77777777" w:rsidR="002741D8" w:rsidRDefault="002741D8" w:rsidP="002741D8">
      <w:pPr>
        <w:pStyle w:val="af2"/>
      </w:pPr>
      <w:r>
        <w:t>int main(){</w:t>
      </w:r>
    </w:p>
    <w:p w14:paraId="1A6E1FD3" w14:textId="77777777" w:rsidR="002741D8" w:rsidRDefault="002741D8" w:rsidP="002741D8">
      <w:pPr>
        <w:pStyle w:val="af2"/>
      </w:pPr>
      <w:r>
        <w:t xml:space="preserve">    int a = 1;</w:t>
      </w:r>
    </w:p>
    <w:p w14:paraId="0DC7938F" w14:textId="77777777" w:rsidR="002741D8" w:rsidRDefault="002741D8" w:rsidP="002741D8">
      <w:pPr>
        <w:pStyle w:val="af2"/>
      </w:pPr>
      <w:r>
        <w:t xml:space="preserve">    int b = 2;</w:t>
      </w:r>
    </w:p>
    <w:p w14:paraId="3C748760" w14:textId="77777777" w:rsidR="002741D8" w:rsidRDefault="002741D8" w:rsidP="002741D8">
      <w:pPr>
        <w:pStyle w:val="af2"/>
      </w:pPr>
      <w:r>
        <w:t xml:space="preserve">    b = ++a+a++;</w:t>
      </w:r>
    </w:p>
    <w:p w14:paraId="5D7A5114" w14:textId="77777777" w:rsidR="002741D8" w:rsidRDefault="002741D8" w:rsidP="002741D8">
      <w:pPr>
        <w:pStyle w:val="af2"/>
      </w:pPr>
      <w:r>
        <w:t xml:space="preserve">    a+++a++;</w:t>
      </w:r>
    </w:p>
    <w:p w14:paraId="388558FD" w14:textId="77777777" w:rsidR="002741D8" w:rsidRDefault="002741D8" w:rsidP="002741D8">
      <w:pPr>
        <w:pStyle w:val="af2"/>
      </w:pPr>
      <w:r>
        <w:t xml:space="preserve">    a+++--b;</w:t>
      </w:r>
    </w:p>
    <w:p w14:paraId="6EB3AAE3" w14:textId="77777777" w:rsidR="002741D8" w:rsidRDefault="002741D8" w:rsidP="002741D8">
      <w:pPr>
        <w:pStyle w:val="af2"/>
      </w:pPr>
      <w:r>
        <w:t xml:space="preserve">    a+++b--;</w:t>
      </w:r>
    </w:p>
    <w:p w14:paraId="7DAFC384" w14:textId="77777777" w:rsidR="002741D8" w:rsidRDefault="002741D8" w:rsidP="002741D8">
      <w:pPr>
        <w:pStyle w:val="af2"/>
      </w:pPr>
      <w:r>
        <w:t xml:space="preserve">    ++a+b--;</w:t>
      </w:r>
    </w:p>
    <w:p w14:paraId="5AECA54C" w14:textId="77777777" w:rsidR="002741D8" w:rsidRDefault="002741D8" w:rsidP="002741D8">
      <w:pPr>
        <w:pStyle w:val="af2"/>
      </w:pPr>
      <w:r>
        <w:t xml:space="preserve">    return b;</w:t>
      </w:r>
    </w:p>
    <w:p w14:paraId="438E48AC" w14:textId="77777777" w:rsidR="002F3F08" w:rsidRDefault="002741D8" w:rsidP="002741D8">
      <w:pPr>
        <w:pStyle w:val="af2"/>
      </w:pPr>
      <w:r>
        <w:t>}</w:t>
      </w:r>
    </w:p>
    <w:p w14:paraId="4486D62F" w14:textId="4530F9B3" w:rsidR="00BC1CF6" w:rsidRPr="00BA7868" w:rsidRDefault="00BC1CF6" w:rsidP="00BC1CF6">
      <w:pPr>
        <w:pStyle w:val="3"/>
        <w:spacing w:line="300" w:lineRule="auto"/>
        <w:rPr>
          <w:sz w:val="24"/>
          <w:szCs w:val="24"/>
        </w:rPr>
      </w:pPr>
      <w:bookmarkStart w:id="37" w:name="_Toc44233588"/>
      <w:r>
        <w:rPr>
          <w:rFonts w:hint="eastAsia"/>
          <w:sz w:val="24"/>
          <w:szCs w:val="24"/>
        </w:rPr>
        <w:lastRenderedPageBreak/>
        <w:t>4</w:t>
      </w:r>
      <w:r>
        <w:rPr>
          <w:sz w:val="24"/>
          <w:szCs w:val="24"/>
        </w:rPr>
        <w:t>.1.4</w:t>
      </w:r>
      <w:r>
        <w:rPr>
          <w:rFonts w:hint="eastAsia"/>
          <w:sz w:val="24"/>
          <w:szCs w:val="24"/>
        </w:rPr>
        <w:t>符号表、中间代码、汇编代码生成功能</w:t>
      </w:r>
      <w:r w:rsidR="00125E61">
        <w:rPr>
          <w:rFonts w:hint="eastAsia"/>
          <w:sz w:val="24"/>
          <w:szCs w:val="24"/>
        </w:rPr>
        <w:t>正确</w:t>
      </w:r>
      <w:r>
        <w:rPr>
          <w:rFonts w:hint="eastAsia"/>
          <w:sz w:val="24"/>
          <w:szCs w:val="24"/>
        </w:rPr>
        <w:t>测试样例</w:t>
      </w:r>
      <w:bookmarkEnd w:id="37"/>
    </w:p>
    <w:p w14:paraId="03D3B1E7" w14:textId="77777777" w:rsidR="002741D8" w:rsidRDefault="002741D8" w:rsidP="002741D8">
      <w:pPr>
        <w:pStyle w:val="af2"/>
      </w:pPr>
      <w:r>
        <w:t>int a,b,c;</w:t>
      </w:r>
    </w:p>
    <w:p w14:paraId="6B5CA2D0" w14:textId="77777777" w:rsidR="002741D8" w:rsidRDefault="002741D8" w:rsidP="002741D8">
      <w:pPr>
        <w:pStyle w:val="af2"/>
      </w:pPr>
      <w:r>
        <w:t>float m,n;</w:t>
      </w:r>
    </w:p>
    <w:p w14:paraId="5BDEF2BB" w14:textId="77777777" w:rsidR="002741D8" w:rsidRDefault="002741D8" w:rsidP="002741D8">
      <w:pPr>
        <w:pStyle w:val="af2"/>
      </w:pPr>
      <w:r>
        <w:t>int fibo(int a)</w:t>
      </w:r>
    </w:p>
    <w:p w14:paraId="1312E2CD" w14:textId="77777777" w:rsidR="002741D8" w:rsidRDefault="002741D8" w:rsidP="002741D8">
      <w:pPr>
        <w:pStyle w:val="af2"/>
      </w:pPr>
      <w:r>
        <w:t>{</w:t>
      </w:r>
    </w:p>
    <w:p w14:paraId="56939768" w14:textId="77777777" w:rsidR="002741D8" w:rsidRDefault="002741D8" w:rsidP="002741D8">
      <w:pPr>
        <w:pStyle w:val="af2"/>
      </w:pPr>
      <w:r>
        <w:t xml:space="preserve">    if (a == 1 || a == 2) return 1;</w:t>
      </w:r>
    </w:p>
    <w:p w14:paraId="77244ED0" w14:textId="77777777" w:rsidR="002741D8" w:rsidRDefault="002741D8" w:rsidP="002741D8">
      <w:pPr>
        <w:pStyle w:val="af2"/>
      </w:pPr>
      <w:r>
        <w:t xml:space="preserve">    return fibo(a-1)+fibo(a-2);</w:t>
      </w:r>
    </w:p>
    <w:p w14:paraId="46F08031" w14:textId="77777777" w:rsidR="002741D8" w:rsidRDefault="002741D8" w:rsidP="002741D8">
      <w:pPr>
        <w:pStyle w:val="af2"/>
      </w:pPr>
      <w:r>
        <w:t>}</w:t>
      </w:r>
    </w:p>
    <w:p w14:paraId="1372B0BE" w14:textId="77777777" w:rsidR="002741D8" w:rsidRDefault="002741D8" w:rsidP="002741D8">
      <w:pPr>
        <w:pStyle w:val="af2"/>
      </w:pPr>
    </w:p>
    <w:p w14:paraId="31F333CE" w14:textId="77777777" w:rsidR="002741D8" w:rsidRDefault="002741D8" w:rsidP="002741D8">
      <w:pPr>
        <w:pStyle w:val="af2"/>
      </w:pPr>
      <w:r>
        <w:t>int main()</w:t>
      </w:r>
    </w:p>
    <w:p w14:paraId="5A1723F3" w14:textId="77777777" w:rsidR="002741D8" w:rsidRDefault="002741D8" w:rsidP="002741D8">
      <w:pPr>
        <w:pStyle w:val="af2"/>
      </w:pPr>
      <w:r>
        <w:t>{</w:t>
      </w:r>
    </w:p>
    <w:p w14:paraId="44CB115F" w14:textId="77777777" w:rsidR="002741D8" w:rsidRDefault="002741D8" w:rsidP="002741D8">
      <w:pPr>
        <w:pStyle w:val="af2"/>
      </w:pPr>
      <w:r>
        <w:t xml:space="preserve">    int m,n,i;</w:t>
      </w:r>
    </w:p>
    <w:p w14:paraId="3D663929" w14:textId="77777777" w:rsidR="002741D8" w:rsidRDefault="002741D8" w:rsidP="002741D8">
      <w:pPr>
        <w:pStyle w:val="af2"/>
      </w:pPr>
      <w:r>
        <w:t xml:space="preserve">    m = read();</w:t>
      </w:r>
    </w:p>
    <w:p w14:paraId="15ABB6F5" w14:textId="77777777" w:rsidR="002741D8" w:rsidRDefault="002741D8" w:rsidP="002741D8">
      <w:pPr>
        <w:pStyle w:val="af2"/>
      </w:pPr>
      <w:r>
        <w:t xml:space="preserve">    i=1;</w:t>
      </w:r>
    </w:p>
    <w:p w14:paraId="77969F68" w14:textId="77777777" w:rsidR="002741D8" w:rsidRDefault="002741D8" w:rsidP="002741D8">
      <w:pPr>
        <w:pStyle w:val="af2"/>
      </w:pPr>
      <w:r>
        <w:t xml:space="preserve">    while(i&lt;=m)</w:t>
      </w:r>
    </w:p>
    <w:p w14:paraId="686E40C8" w14:textId="77777777" w:rsidR="002741D8" w:rsidRDefault="002741D8" w:rsidP="002741D8">
      <w:pPr>
        <w:pStyle w:val="af2"/>
      </w:pPr>
      <w:r>
        <w:t xml:space="preserve">    {</w:t>
      </w:r>
    </w:p>
    <w:p w14:paraId="68B816FD" w14:textId="77777777" w:rsidR="002741D8" w:rsidRDefault="002741D8" w:rsidP="002741D8">
      <w:pPr>
        <w:pStyle w:val="af2"/>
      </w:pPr>
      <w:r>
        <w:t xml:space="preserve">        n = fibo(i);</w:t>
      </w:r>
    </w:p>
    <w:p w14:paraId="7956DC0C" w14:textId="77777777" w:rsidR="002741D8" w:rsidRDefault="002741D8" w:rsidP="002741D8">
      <w:pPr>
        <w:pStyle w:val="af2"/>
      </w:pPr>
      <w:r>
        <w:t xml:space="preserve">        write(n);</w:t>
      </w:r>
    </w:p>
    <w:p w14:paraId="1444A708" w14:textId="77777777" w:rsidR="002741D8" w:rsidRDefault="002741D8" w:rsidP="002741D8">
      <w:pPr>
        <w:pStyle w:val="af2"/>
      </w:pPr>
      <w:r>
        <w:t xml:space="preserve">        i=i+1;</w:t>
      </w:r>
    </w:p>
    <w:p w14:paraId="28C89C53" w14:textId="77777777" w:rsidR="002741D8" w:rsidRDefault="002741D8" w:rsidP="002741D8">
      <w:pPr>
        <w:pStyle w:val="af2"/>
      </w:pPr>
      <w:r>
        <w:t xml:space="preserve">    }</w:t>
      </w:r>
    </w:p>
    <w:p w14:paraId="3321DB65" w14:textId="77777777" w:rsidR="002741D8" w:rsidRDefault="002741D8" w:rsidP="002741D8">
      <w:pPr>
        <w:pStyle w:val="af2"/>
      </w:pPr>
      <w:r>
        <w:t xml:space="preserve">    return 1;</w:t>
      </w:r>
    </w:p>
    <w:p w14:paraId="34EA70DB" w14:textId="77777777" w:rsidR="002F3F08" w:rsidRPr="00BA7868" w:rsidRDefault="002741D8" w:rsidP="008E1821">
      <w:pPr>
        <w:pStyle w:val="af2"/>
      </w:pPr>
      <w:r>
        <w:t>}</w:t>
      </w:r>
    </w:p>
    <w:p w14:paraId="20F8601F" w14:textId="77777777" w:rsidR="000C5661" w:rsidRDefault="00224B57" w:rsidP="00EE0F41">
      <w:pPr>
        <w:pStyle w:val="2"/>
      </w:pPr>
      <w:bookmarkStart w:id="38" w:name="_Toc44233589"/>
      <w:r>
        <w:rPr>
          <w:rFonts w:hint="eastAsia"/>
        </w:rPr>
        <w:t>4.2</w:t>
      </w:r>
      <w:r>
        <w:t xml:space="preserve"> </w:t>
      </w:r>
      <w:r w:rsidR="000C5661" w:rsidRPr="00224B57">
        <w:rPr>
          <w:rFonts w:hint="eastAsia"/>
        </w:rPr>
        <w:t>正确性测试</w:t>
      </w:r>
      <w:bookmarkEnd w:id="38"/>
    </w:p>
    <w:p w14:paraId="738C4194" w14:textId="77777777" w:rsidR="008E1821" w:rsidRPr="00BA7868" w:rsidRDefault="008E1821" w:rsidP="008E1821">
      <w:pPr>
        <w:pStyle w:val="3"/>
        <w:spacing w:line="300" w:lineRule="auto"/>
        <w:rPr>
          <w:sz w:val="24"/>
          <w:szCs w:val="24"/>
        </w:rPr>
      </w:pPr>
      <w:bookmarkStart w:id="39" w:name="_Toc44233590"/>
      <w:r>
        <w:rPr>
          <w:rFonts w:hint="eastAsia"/>
          <w:sz w:val="24"/>
          <w:szCs w:val="24"/>
        </w:rPr>
        <w:t>4</w:t>
      </w:r>
      <w:r w:rsidR="00DC15B3">
        <w:rPr>
          <w:rFonts w:hint="eastAsia"/>
          <w:sz w:val="24"/>
          <w:szCs w:val="24"/>
        </w:rPr>
        <w:t>.</w:t>
      </w:r>
      <w:r w:rsidR="00DC15B3">
        <w:rPr>
          <w:sz w:val="24"/>
          <w:szCs w:val="24"/>
        </w:rPr>
        <w:t>2</w:t>
      </w:r>
      <w:r>
        <w:rPr>
          <w:sz w:val="24"/>
          <w:szCs w:val="24"/>
        </w:rPr>
        <w:t>.</w:t>
      </w:r>
      <w:r w:rsidR="00DC15B3">
        <w:rPr>
          <w:sz w:val="24"/>
          <w:szCs w:val="24"/>
        </w:rPr>
        <w:t>1</w:t>
      </w:r>
      <w:r>
        <w:rPr>
          <w:rFonts w:hint="eastAsia"/>
          <w:sz w:val="24"/>
          <w:szCs w:val="24"/>
        </w:rPr>
        <w:t>语法分析与词法分析</w:t>
      </w:r>
      <w:bookmarkEnd w:id="39"/>
    </w:p>
    <w:p w14:paraId="66BCAD12" w14:textId="77777777" w:rsidR="008E1821" w:rsidRDefault="008E1821" w:rsidP="008E1821">
      <w:r>
        <w:rPr>
          <w:rFonts w:hint="eastAsia"/>
        </w:rPr>
        <w:t>（</w:t>
      </w:r>
      <w:r>
        <w:rPr>
          <w:rFonts w:hint="eastAsia"/>
        </w:rPr>
        <w:t>1</w:t>
      </w:r>
      <w:r>
        <w:rPr>
          <w:rFonts w:hint="eastAsia"/>
        </w:rPr>
        <w:t>）对于外部变量定义</w:t>
      </w:r>
    </w:p>
    <w:p w14:paraId="6F48715D" w14:textId="77777777" w:rsidR="008E1821" w:rsidRDefault="008E1821" w:rsidP="008E1821">
      <w:pPr>
        <w:ind w:firstLine="420"/>
      </w:pPr>
      <w:r>
        <w:rPr>
          <w:rFonts w:hint="eastAsia"/>
        </w:rPr>
        <w:t>测试部分包含了</w:t>
      </w:r>
      <w:r>
        <w:rPr>
          <w:rFonts w:hint="eastAsia"/>
        </w:rPr>
        <w:t>int</w:t>
      </w:r>
      <w:r>
        <w:rPr>
          <w:rFonts w:hint="eastAsia"/>
        </w:rPr>
        <w:t>，</w:t>
      </w:r>
      <w:r>
        <w:rPr>
          <w:rFonts w:hint="eastAsia"/>
        </w:rPr>
        <w:t>char</w:t>
      </w:r>
      <w:r>
        <w:rPr>
          <w:rFonts w:hint="eastAsia"/>
        </w:rPr>
        <w:t>，</w:t>
      </w:r>
      <w:r>
        <w:rPr>
          <w:rFonts w:hint="eastAsia"/>
        </w:rPr>
        <w:t>float</w:t>
      </w:r>
      <w:r w:rsidR="005304CF">
        <w:rPr>
          <w:rFonts w:hint="eastAsia"/>
        </w:rPr>
        <w:t>数据类型，包含一维数组、多位数组的定义</w:t>
      </w:r>
      <w:r w:rsidR="005855E0">
        <w:rPr>
          <w:rFonts w:hint="eastAsia"/>
        </w:rPr>
        <w:t>：</w:t>
      </w:r>
    </w:p>
    <w:p w14:paraId="0D444549" w14:textId="77777777" w:rsidR="00E77E57" w:rsidRDefault="00E77E57" w:rsidP="00E77E57">
      <w:pPr>
        <w:pStyle w:val="af2"/>
      </w:pPr>
      <w:r>
        <w:t>int a, b, c;</w:t>
      </w:r>
    </w:p>
    <w:p w14:paraId="0F22AB68" w14:textId="77777777" w:rsidR="00E77E57" w:rsidRDefault="00E77E57" w:rsidP="00E77E57">
      <w:pPr>
        <w:pStyle w:val="af2"/>
      </w:pPr>
      <w:r>
        <w:t>float m, n;</w:t>
      </w:r>
    </w:p>
    <w:p w14:paraId="40167CDD" w14:textId="77777777" w:rsidR="00E77E57" w:rsidRDefault="00E77E57" w:rsidP="00E77E57">
      <w:pPr>
        <w:pStyle w:val="af2"/>
      </w:pPr>
      <w:r>
        <w:t>char fuck;</w:t>
      </w:r>
    </w:p>
    <w:p w14:paraId="39C0FA16" w14:textId="77777777" w:rsidR="00E77E57" w:rsidRDefault="00E77E57" w:rsidP="00E77E57">
      <w:pPr>
        <w:pStyle w:val="af2"/>
      </w:pPr>
      <w:r>
        <w:t>int test1[2];</w:t>
      </w:r>
    </w:p>
    <w:p w14:paraId="10EC88B7" w14:textId="3B46E2A1" w:rsidR="008E1821" w:rsidRDefault="00E77E57" w:rsidP="00E77E57">
      <w:pPr>
        <w:pStyle w:val="af2"/>
      </w:pPr>
      <w:r>
        <w:t>int test2[2][3];</w:t>
      </w:r>
    </w:p>
    <w:p w14:paraId="5D457D3D" w14:textId="77777777" w:rsidR="008E1821" w:rsidRDefault="008E1821" w:rsidP="005304CF">
      <w:pPr>
        <w:ind w:firstLine="420"/>
      </w:pPr>
      <w:r>
        <w:rPr>
          <w:rFonts w:hint="eastAsia"/>
        </w:rPr>
        <w:t>测试结果如</w:t>
      </w:r>
      <w:r w:rsidR="00EB7C0D">
        <w:rPr>
          <w:rFonts w:hint="eastAsia"/>
        </w:rPr>
        <w:t>图</w:t>
      </w:r>
      <w:r>
        <w:rPr>
          <w:rFonts w:hint="eastAsia"/>
        </w:rPr>
        <w:t>所示</w:t>
      </w:r>
    </w:p>
    <w:p w14:paraId="4DE2862B" w14:textId="6D19D9DA" w:rsidR="008E1821" w:rsidRPr="003576BE" w:rsidRDefault="00E77E57" w:rsidP="00F3390A">
      <w:pPr>
        <w:pStyle w:val="af4"/>
      </w:pPr>
      <w:r>
        <w:lastRenderedPageBreak/>
        <w:drawing>
          <wp:inline distT="0" distB="0" distL="0" distR="0" wp14:anchorId="13C7746A" wp14:editId="65C9AF7E">
            <wp:extent cx="1923810" cy="42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3810" cy="4238095"/>
                    </a:xfrm>
                    <a:prstGeom prst="rect">
                      <a:avLst/>
                    </a:prstGeom>
                  </pic:spPr>
                </pic:pic>
              </a:graphicData>
            </a:graphic>
          </wp:inline>
        </w:drawing>
      </w:r>
    </w:p>
    <w:p w14:paraId="064206E0" w14:textId="7061C077" w:rsidR="005855E0" w:rsidRDefault="00EE0F41" w:rsidP="001909A3">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w:t>
      </w:r>
      <w:r w:rsidR="00AC087D">
        <w:fldChar w:fldCharType="end"/>
      </w:r>
      <w:r w:rsidR="000603AE">
        <w:rPr>
          <w:rFonts w:hint="eastAsia"/>
        </w:rPr>
        <w:t>外部变量</w:t>
      </w:r>
      <w:r w:rsidR="005855E0" w:rsidRPr="003576BE">
        <w:rPr>
          <w:rFonts w:hint="eastAsia"/>
        </w:rPr>
        <w:t>测试结果</w:t>
      </w:r>
    </w:p>
    <w:p w14:paraId="2E0E7E64" w14:textId="77777777" w:rsidR="003576BE" w:rsidRDefault="003576BE" w:rsidP="003576BE">
      <w:r>
        <w:rPr>
          <w:rFonts w:hint="eastAsia"/>
        </w:rPr>
        <w:t>（</w:t>
      </w:r>
      <w:r>
        <w:rPr>
          <w:rFonts w:hint="eastAsia"/>
        </w:rPr>
        <w:t>2</w:t>
      </w:r>
      <w:r>
        <w:rPr>
          <w:rFonts w:hint="eastAsia"/>
        </w:rPr>
        <w:t>）对于结构体的定义、声明、使用</w:t>
      </w:r>
    </w:p>
    <w:p w14:paraId="7D1392F3" w14:textId="77777777" w:rsidR="003576BE" w:rsidRDefault="00EB7C0D" w:rsidP="003576BE">
      <w:r>
        <w:tab/>
      </w:r>
      <w:r>
        <w:rPr>
          <w:rFonts w:hint="eastAsia"/>
        </w:rPr>
        <w:t>结构体可以在外部定义、声明，可以在函数体内部声明、使用</w:t>
      </w:r>
    </w:p>
    <w:p w14:paraId="72F95F32" w14:textId="77777777" w:rsidR="003576BE" w:rsidRDefault="00EB7C0D" w:rsidP="003576BE">
      <w:r>
        <w:tab/>
      </w:r>
      <w:r>
        <w:rPr>
          <w:rFonts w:hint="eastAsia"/>
        </w:rPr>
        <w:t>对于函数体外部的定义：</w:t>
      </w:r>
    </w:p>
    <w:p w14:paraId="2715C3F2" w14:textId="77777777" w:rsidR="000C3F69" w:rsidRDefault="000C3F69" w:rsidP="000C3F69">
      <w:pPr>
        <w:pStyle w:val="af2"/>
      </w:pPr>
      <w:r>
        <w:t>struct TS</w:t>
      </w:r>
    </w:p>
    <w:p w14:paraId="090AE1BA" w14:textId="77777777" w:rsidR="000C3F69" w:rsidRDefault="000C3F69" w:rsidP="000C3F69">
      <w:pPr>
        <w:pStyle w:val="af2"/>
      </w:pPr>
      <w:r>
        <w:t>{</w:t>
      </w:r>
    </w:p>
    <w:p w14:paraId="018242A3" w14:textId="77777777" w:rsidR="000C3F69" w:rsidRDefault="000C3F69" w:rsidP="000C3F69">
      <w:pPr>
        <w:pStyle w:val="af2"/>
      </w:pPr>
      <w:r>
        <w:t xml:space="preserve">    int t;</w:t>
      </w:r>
    </w:p>
    <w:p w14:paraId="7D43252D" w14:textId="77777777" w:rsidR="000C3F69" w:rsidRDefault="000C3F69" w:rsidP="000C3F69">
      <w:pPr>
        <w:pStyle w:val="af2"/>
      </w:pPr>
      <w:r>
        <w:t xml:space="preserve">    float s;</w:t>
      </w:r>
    </w:p>
    <w:p w14:paraId="47DDB16A" w14:textId="13F637DF" w:rsidR="00EB7C0D" w:rsidRDefault="000C3F69" w:rsidP="000C3F69">
      <w:pPr>
        <w:pStyle w:val="af2"/>
      </w:pPr>
      <w:r>
        <w:t>};</w:t>
      </w:r>
    </w:p>
    <w:p w14:paraId="1EEC0D06" w14:textId="77777777" w:rsidR="003576BE" w:rsidRDefault="00EB7C0D" w:rsidP="003576BE">
      <w:r>
        <w:tab/>
      </w:r>
      <w:r>
        <w:rPr>
          <w:rFonts w:hint="eastAsia"/>
        </w:rPr>
        <w:t>分析结果如图所示：</w:t>
      </w:r>
    </w:p>
    <w:p w14:paraId="60BC5DAB" w14:textId="420D6EFE" w:rsidR="003576BE" w:rsidRDefault="000C3F69" w:rsidP="00F3390A">
      <w:pPr>
        <w:pStyle w:val="af4"/>
      </w:pPr>
      <w:r>
        <w:drawing>
          <wp:inline distT="0" distB="0" distL="0" distR="0" wp14:anchorId="1867CFDB" wp14:editId="619DC645">
            <wp:extent cx="2257143" cy="1980952"/>
            <wp:effectExtent l="0" t="0" r="0"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43" cy="1980952"/>
                    </a:xfrm>
                    <a:prstGeom prst="rect">
                      <a:avLst/>
                    </a:prstGeom>
                  </pic:spPr>
                </pic:pic>
              </a:graphicData>
            </a:graphic>
          </wp:inline>
        </w:drawing>
      </w:r>
    </w:p>
    <w:p w14:paraId="356255B1" w14:textId="4736DF59" w:rsidR="003576BE" w:rsidRDefault="00EE0F41" w:rsidP="001909A3">
      <w:pPr>
        <w:pStyle w:val="af4"/>
      </w:pPr>
      <w:r>
        <w:rPr>
          <w:rFonts w:hint="eastAsia"/>
        </w:rPr>
        <w:lastRenderedPageBreak/>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w:t>
      </w:r>
      <w:r w:rsidR="00AC087D">
        <w:fldChar w:fldCharType="end"/>
      </w:r>
      <w:r w:rsidR="000603AE">
        <w:rPr>
          <w:rFonts w:hint="eastAsia"/>
        </w:rPr>
        <w:t>结构体定义测试</w:t>
      </w:r>
    </w:p>
    <w:p w14:paraId="187E48B6" w14:textId="77777777" w:rsidR="003576BE" w:rsidRDefault="000603AE" w:rsidP="003576BE">
      <w:r>
        <w:tab/>
      </w:r>
      <w:r>
        <w:rPr>
          <w:rFonts w:hint="eastAsia"/>
        </w:rPr>
        <w:t>对于外部结构体声明：</w:t>
      </w:r>
    </w:p>
    <w:p w14:paraId="3FB826B0" w14:textId="075A8260" w:rsidR="000603AE" w:rsidRDefault="000C5BF8" w:rsidP="000603AE">
      <w:pPr>
        <w:pStyle w:val="af2"/>
      </w:pPr>
      <w:r w:rsidRPr="000C5BF8">
        <w:t>struct TS testStr;</w:t>
      </w:r>
    </w:p>
    <w:p w14:paraId="16B10D19" w14:textId="77777777" w:rsidR="003576BE" w:rsidRDefault="000603AE" w:rsidP="003576BE">
      <w:r>
        <w:tab/>
      </w:r>
      <w:r>
        <w:rPr>
          <w:rFonts w:hint="eastAsia"/>
        </w:rPr>
        <w:t>分析结果如图所示：</w:t>
      </w:r>
    </w:p>
    <w:p w14:paraId="215045C9" w14:textId="11972485" w:rsidR="000603AE" w:rsidRDefault="000C5BF8" w:rsidP="000603AE">
      <w:pPr>
        <w:pStyle w:val="af4"/>
      </w:pPr>
      <w:r>
        <w:drawing>
          <wp:inline distT="0" distB="0" distL="0" distR="0" wp14:anchorId="6E60CB38" wp14:editId="1261196F">
            <wp:extent cx="1895238" cy="485714"/>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238" cy="485714"/>
                    </a:xfrm>
                    <a:prstGeom prst="rect">
                      <a:avLst/>
                    </a:prstGeom>
                  </pic:spPr>
                </pic:pic>
              </a:graphicData>
            </a:graphic>
          </wp:inline>
        </w:drawing>
      </w:r>
    </w:p>
    <w:p w14:paraId="1F91F15C" w14:textId="0012C7DB" w:rsidR="003576BE" w:rsidRDefault="00EE0F41" w:rsidP="001909A3">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w:t>
      </w:r>
      <w:r w:rsidR="00AC087D">
        <w:fldChar w:fldCharType="end"/>
      </w:r>
      <w:r w:rsidR="000603AE">
        <w:rPr>
          <w:rFonts w:hint="eastAsia"/>
        </w:rPr>
        <w:t>结构体声明</w:t>
      </w:r>
    </w:p>
    <w:p w14:paraId="3CE518E2" w14:textId="77777777" w:rsidR="000603AE" w:rsidRDefault="000603AE" w:rsidP="000603AE">
      <w:r>
        <w:tab/>
      </w:r>
      <w:r>
        <w:rPr>
          <w:rFonts w:hint="eastAsia"/>
        </w:rPr>
        <w:t>对于函数体结构体声明：</w:t>
      </w:r>
    </w:p>
    <w:p w14:paraId="3BF8745D" w14:textId="3A7BE2A1" w:rsidR="000603AE" w:rsidRDefault="00D11ABC" w:rsidP="000603AE">
      <w:pPr>
        <w:pStyle w:val="af2"/>
      </w:pPr>
      <w:r w:rsidRPr="00D11ABC">
        <w:t>struct TS testTs1;</w:t>
      </w:r>
    </w:p>
    <w:p w14:paraId="4594DA98" w14:textId="77777777" w:rsidR="000603AE" w:rsidRDefault="000603AE" w:rsidP="000603AE">
      <w:r>
        <w:tab/>
      </w:r>
      <w:r>
        <w:rPr>
          <w:rFonts w:hint="eastAsia"/>
        </w:rPr>
        <w:t>分析结果如图所示：</w:t>
      </w:r>
    </w:p>
    <w:p w14:paraId="7A92C5A4" w14:textId="2F594D68" w:rsidR="000603AE" w:rsidRDefault="004166D2" w:rsidP="009D1687">
      <w:pPr>
        <w:pStyle w:val="af4"/>
      </w:pPr>
      <w:r>
        <w:drawing>
          <wp:inline distT="0" distB="0" distL="0" distR="0" wp14:anchorId="0FFB6819" wp14:editId="3AD54E57">
            <wp:extent cx="1800000" cy="476190"/>
            <wp:effectExtent l="0" t="0" r="0"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000" cy="476190"/>
                    </a:xfrm>
                    <a:prstGeom prst="rect">
                      <a:avLst/>
                    </a:prstGeom>
                  </pic:spPr>
                </pic:pic>
              </a:graphicData>
            </a:graphic>
          </wp:inline>
        </w:drawing>
      </w:r>
    </w:p>
    <w:p w14:paraId="6BB52F45" w14:textId="52D53DE8" w:rsidR="000603AE" w:rsidRDefault="00EE0F41" w:rsidP="001909A3">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w:t>
      </w:r>
      <w:r w:rsidR="00AC087D">
        <w:fldChar w:fldCharType="end"/>
      </w:r>
      <w:r w:rsidR="000603AE">
        <w:rPr>
          <w:rFonts w:hint="eastAsia"/>
        </w:rPr>
        <w:t>结构体声明</w:t>
      </w:r>
      <w:r w:rsidR="000603AE">
        <w:t>-</w:t>
      </w:r>
      <w:r w:rsidR="000603AE">
        <w:rPr>
          <w:rFonts w:hint="eastAsia"/>
        </w:rPr>
        <w:t>函数体内部</w:t>
      </w:r>
    </w:p>
    <w:p w14:paraId="20E34C4D" w14:textId="77777777" w:rsidR="00F3390A" w:rsidRDefault="00F3390A" w:rsidP="00F3390A">
      <w:r>
        <w:tab/>
      </w:r>
      <w:r>
        <w:rPr>
          <w:rFonts w:hint="eastAsia"/>
        </w:rPr>
        <w:t>对于函数体结构体使用：</w:t>
      </w:r>
    </w:p>
    <w:p w14:paraId="625059A7" w14:textId="1B4A599A" w:rsidR="00F3390A" w:rsidRDefault="008B3600" w:rsidP="00F3390A">
      <w:pPr>
        <w:pStyle w:val="af2"/>
      </w:pPr>
      <w:r w:rsidRPr="008B3600">
        <w:t>testTs1.t = 1;</w:t>
      </w:r>
    </w:p>
    <w:p w14:paraId="3F8C4FBB" w14:textId="77777777" w:rsidR="00F3390A" w:rsidRDefault="00F3390A" w:rsidP="00F3390A">
      <w:r>
        <w:tab/>
      </w:r>
      <w:r>
        <w:rPr>
          <w:rFonts w:hint="eastAsia"/>
        </w:rPr>
        <w:t>分析结果如图所示：</w:t>
      </w:r>
    </w:p>
    <w:p w14:paraId="04DBA0A3" w14:textId="3C2028FA" w:rsidR="00F3390A" w:rsidRPr="00F3390A" w:rsidRDefault="008B3600" w:rsidP="00F3390A">
      <w:pPr>
        <w:pStyle w:val="af4"/>
      </w:pPr>
      <w:r>
        <w:drawing>
          <wp:inline distT="0" distB="0" distL="0" distR="0" wp14:anchorId="38D0C853" wp14:editId="3CA1F943">
            <wp:extent cx="1628571" cy="1180952"/>
            <wp:effectExtent l="0" t="0" r="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571" cy="1180952"/>
                    </a:xfrm>
                    <a:prstGeom prst="rect">
                      <a:avLst/>
                    </a:prstGeom>
                  </pic:spPr>
                </pic:pic>
              </a:graphicData>
            </a:graphic>
          </wp:inline>
        </w:drawing>
      </w:r>
    </w:p>
    <w:p w14:paraId="78AE4FAC" w14:textId="2E846AEC" w:rsidR="00F3390A" w:rsidRPr="00F3390A" w:rsidRDefault="00EE0F41" w:rsidP="001909A3">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5</w:t>
      </w:r>
      <w:r w:rsidR="00AC087D">
        <w:fldChar w:fldCharType="end"/>
      </w:r>
      <w:r w:rsidR="00F3390A" w:rsidRPr="00F3390A">
        <w:t>结构体</w:t>
      </w:r>
      <w:r w:rsidR="00F3390A" w:rsidRPr="00F3390A">
        <w:rPr>
          <w:rFonts w:hint="eastAsia"/>
        </w:rPr>
        <w:t>使用</w:t>
      </w:r>
    </w:p>
    <w:p w14:paraId="52337E1B" w14:textId="77777777" w:rsidR="00F3390A" w:rsidRDefault="00F3390A" w:rsidP="00F3390A">
      <w:r>
        <w:rPr>
          <w:rFonts w:hint="eastAsia"/>
        </w:rPr>
        <w:t>（</w:t>
      </w:r>
      <w:r>
        <w:rPr>
          <w:rFonts w:hint="eastAsia"/>
        </w:rPr>
        <w:t>3</w:t>
      </w:r>
      <w:r>
        <w:rPr>
          <w:rFonts w:hint="eastAsia"/>
        </w:rPr>
        <w:t>）对于自增自减语句</w:t>
      </w:r>
    </w:p>
    <w:p w14:paraId="1C79BF22" w14:textId="77777777" w:rsidR="00F3390A" w:rsidRDefault="00042835" w:rsidP="00F3390A">
      <w:pPr>
        <w:ind w:firstLine="420"/>
      </w:pPr>
      <w:r>
        <w:rPr>
          <w:rFonts w:hint="eastAsia"/>
        </w:rPr>
        <w:t>则测试结果中区分了运算符的位置，测试语句</w:t>
      </w:r>
      <w:r w:rsidR="00F3390A">
        <w:rPr>
          <w:rFonts w:hint="eastAsia"/>
        </w:rPr>
        <w:t>：</w:t>
      </w:r>
    </w:p>
    <w:p w14:paraId="6251CD9D" w14:textId="10C47858" w:rsidR="00487454" w:rsidRDefault="00042835" w:rsidP="00487454">
      <w:pPr>
        <w:pStyle w:val="af2"/>
      </w:pPr>
      <w:r>
        <w:t xml:space="preserve">   </w:t>
      </w:r>
      <w:r w:rsidR="00487454">
        <w:t xml:space="preserve"> a++;</w:t>
      </w:r>
    </w:p>
    <w:p w14:paraId="7749DE97" w14:textId="77777777" w:rsidR="00487454" w:rsidRDefault="00487454" w:rsidP="00487454">
      <w:pPr>
        <w:pStyle w:val="af2"/>
      </w:pPr>
      <w:r>
        <w:t xml:space="preserve">    a--;</w:t>
      </w:r>
    </w:p>
    <w:p w14:paraId="67ED4FE6" w14:textId="77777777" w:rsidR="00487454" w:rsidRDefault="00487454" w:rsidP="00487454">
      <w:pPr>
        <w:pStyle w:val="af2"/>
      </w:pPr>
      <w:r>
        <w:t xml:space="preserve">    ++b;</w:t>
      </w:r>
    </w:p>
    <w:p w14:paraId="66D3F728" w14:textId="161F0CF0" w:rsidR="00F3390A" w:rsidRDefault="00487454" w:rsidP="00487454">
      <w:pPr>
        <w:pStyle w:val="af2"/>
      </w:pPr>
      <w:r>
        <w:t xml:space="preserve">    --b;</w:t>
      </w:r>
    </w:p>
    <w:p w14:paraId="6CBDB95B" w14:textId="77777777" w:rsidR="00F3390A" w:rsidRDefault="00F3390A" w:rsidP="00F3390A">
      <w:r>
        <w:tab/>
      </w:r>
      <w:r>
        <w:rPr>
          <w:rFonts w:hint="eastAsia"/>
        </w:rPr>
        <w:t>分析结果如图所示：</w:t>
      </w:r>
    </w:p>
    <w:p w14:paraId="457CD39E" w14:textId="2758A56B" w:rsidR="00F3390A" w:rsidRDefault="00383F59" w:rsidP="00F3390A">
      <w:pPr>
        <w:pStyle w:val="af4"/>
      </w:pPr>
      <w:r>
        <w:drawing>
          <wp:inline distT="0" distB="0" distL="0" distR="0" wp14:anchorId="0ECEBB23" wp14:editId="2BEDE936">
            <wp:extent cx="1409524" cy="1914286"/>
            <wp:effectExtent l="0" t="0" r="63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9524" cy="1914286"/>
                    </a:xfrm>
                    <a:prstGeom prst="rect">
                      <a:avLst/>
                    </a:prstGeom>
                  </pic:spPr>
                </pic:pic>
              </a:graphicData>
            </a:graphic>
          </wp:inline>
        </w:drawing>
      </w:r>
    </w:p>
    <w:p w14:paraId="60CF1C1A" w14:textId="22602FB0" w:rsidR="00F3390A" w:rsidRDefault="00EE0F41" w:rsidP="001909A3">
      <w:pPr>
        <w:pStyle w:val="af4"/>
      </w:pPr>
      <w:r>
        <w:rPr>
          <w:rFonts w:hint="eastAsia"/>
        </w:rPr>
        <w:lastRenderedPageBreak/>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6</w:t>
      </w:r>
      <w:r w:rsidR="00AC087D">
        <w:fldChar w:fldCharType="end"/>
      </w:r>
      <w:r w:rsidR="00DA2299">
        <w:rPr>
          <w:rFonts w:hint="eastAsia"/>
        </w:rPr>
        <w:t>自增自减语句</w:t>
      </w:r>
    </w:p>
    <w:p w14:paraId="04760B22" w14:textId="77777777" w:rsidR="00F3390A" w:rsidRDefault="00F3390A" w:rsidP="00F3390A">
      <w:r>
        <w:rPr>
          <w:rFonts w:hint="eastAsia"/>
        </w:rPr>
        <w:t>（</w:t>
      </w:r>
      <w:r>
        <w:rPr>
          <w:rFonts w:hint="eastAsia"/>
        </w:rPr>
        <w:t>4</w:t>
      </w:r>
      <w:r>
        <w:rPr>
          <w:rFonts w:hint="eastAsia"/>
        </w:rPr>
        <w:t>）对于多维数组的使用</w:t>
      </w:r>
    </w:p>
    <w:p w14:paraId="3F95CA3A" w14:textId="77777777" w:rsidR="00DA2299" w:rsidRDefault="00DA2299" w:rsidP="00DA2299">
      <w:pPr>
        <w:ind w:firstLine="420"/>
      </w:pPr>
      <w:r>
        <w:rPr>
          <w:rFonts w:hint="eastAsia"/>
        </w:rPr>
        <w:t>对于对维数组的使用与赋值：</w:t>
      </w:r>
    </w:p>
    <w:p w14:paraId="5EF972BF" w14:textId="77777777" w:rsidR="00167115" w:rsidRDefault="00167115" w:rsidP="00167115">
      <w:pPr>
        <w:pStyle w:val="af2"/>
      </w:pPr>
      <w:r>
        <w:t>ar[0][1] = 1;</w:t>
      </w:r>
    </w:p>
    <w:p w14:paraId="5F280233" w14:textId="62FB4A17" w:rsidR="00DA2299" w:rsidRDefault="00167115" w:rsidP="00167115">
      <w:pPr>
        <w:pStyle w:val="af2"/>
      </w:pPr>
      <w:r>
        <w:t>c=ar[1][2];</w:t>
      </w:r>
    </w:p>
    <w:p w14:paraId="1CE95032" w14:textId="77777777" w:rsidR="00DA2299" w:rsidRDefault="00DA2299" w:rsidP="00DA2299">
      <w:r>
        <w:tab/>
      </w:r>
      <w:r>
        <w:rPr>
          <w:rFonts w:hint="eastAsia"/>
        </w:rPr>
        <w:t>分析结果如图所示：</w:t>
      </w:r>
    </w:p>
    <w:p w14:paraId="3DB656B2" w14:textId="246014D1" w:rsidR="00DA2299" w:rsidRDefault="002D0134" w:rsidP="00DA2299">
      <w:pPr>
        <w:pStyle w:val="af4"/>
      </w:pPr>
      <w:r>
        <w:drawing>
          <wp:inline distT="0" distB="0" distL="0" distR="0" wp14:anchorId="150B517F" wp14:editId="6E42381F">
            <wp:extent cx="1390476" cy="1971429"/>
            <wp:effectExtent l="0" t="0" r="63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476" cy="1971429"/>
                    </a:xfrm>
                    <a:prstGeom prst="rect">
                      <a:avLst/>
                    </a:prstGeom>
                  </pic:spPr>
                </pic:pic>
              </a:graphicData>
            </a:graphic>
          </wp:inline>
        </w:drawing>
      </w:r>
    </w:p>
    <w:p w14:paraId="1728BDEA" w14:textId="60463732" w:rsidR="003576BE" w:rsidRDefault="00EE0F41" w:rsidP="001909A3">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7</w:t>
      </w:r>
      <w:r w:rsidR="00AC087D">
        <w:fldChar w:fldCharType="end"/>
      </w:r>
      <w:r w:rsidR="00DA2299">
        <w:rPr>
          <w:rFonts w:hint="eastAsia"/>
        </w:rPr>
        <w:t>多维数组测试</w:t>
      </w:r>
    </w:p>
    <w:p w14:paraId="110A65EB" w14:textId="77777777" w:rsidR="00F3390A" w:rsidRDefault="00F3390A" w:rsidP="00F3390A">
      <w:r>
        <w:rPr>
          <w:rFonts w:hint="eastAsia"/>
        </w:rPr>
        <w:t>（</w:t>
      </w:r>
      <w:r>
        <w:t>6</w:t>
      </w:r>
      <w:r>
        <w:rPr>
          <w:rFonts w:hint="eastAsia"/>
        </w:rPr>
        <w:t>）对于循环体语句</w:t>
      </w:r>
    </w:p>
    <w:p w14:paraId="56F4ACC8" w14:textId="77777777" w:rsidR="00DA2299" w:rsidRDefault="00DA2299" w:rsidP="00DA2299">
      <w:pPr>
        <w:ind w:firstLine="420"/>
      </w:pPr>
      <w:r>
        <w:rPr>
          <w:rFonts w:hint="eastAsia"/>
        </w:rPr>
        <w:t>测试使用了</w:t>
      </w:r>
      <w:r>
        <w:rPr>
          <w:rFonts w:hint="eastAsia"/>
        </w:rPr>
        <w:t>for</w:t>
      </w:r>
      <w:r>
        <w:rPr>
          <w:rFonts w:hint="eastAsia"/>
        </w:rPr>
        <w:t>循环、</w:t>
      </w:r>
      <w:r>
        <w:rPr>
          <w:rFonts w:hint="eastAsia"/>
        </w:rPr>
        <w:t>while</w:t>
      </w:r>
      <w:r>
        <w:rPr>
          <w:rFonts w:hint="eastAsia"/>
        </w:rPr>
        <w:t>循环、</w:t>
      </w:r>
      <w:r>
        <w:rPr>
          <w:rFonts w:hint="eastAsia"/>
        </w:rPr>
        <w:t>if-else</w:t>
      </w:r>
      <w:r>
        <w:rPr>
          <w:rFonts w:hint="eastAsia"/>
        </w:rPr>
        <w:t>条件语句：</w:t>
      </w:r>
    </w:p>
    <w:p w14:paraId="61DA9B58" w14:textId="77777777" w:rsidR="00F86975" w:rsidRDefault="00F86975" w:rsidP="00F86975">
      <w:pPr>
        <w:pStyle w:val="af2"/>
      </w:pPr>
      <w:r>
        <w:t>while (i &lt;= m)</w:t>
      </w:r>
    </w:p>
    <w:p w14:paraId="1A867715" w14:textId="77777777" w:rsidR="00F86975" w:rsidRDefault="00F86975" w:rsidP="00F86975">
      <w:pPr>
        <w:pStyle w:val="af2"/>
      </w:pPr>
      <w:r>
        <w:t xml:space="preserve">    {</w:t>
      </w:r>
    </w:p>
    <w:p w14:paraId="33931AA0" w14:textId="77777777" w:rsidR="00F86975" w:rsidRDefault="00F86975" w:rsidP="00F86975">
      <w:pPr>
        <w:pStyle w:val="af2"/>
      </w:pPr>
      <w:r>
        <w:t xml:space="preserve">        n = fibo(i);</w:t>
      </w:r>
    </w:p>
    <w:p w14:paraId="2D71363B" w14:textId="77777777" w:rsidR="00F86975" w:rsidRDefault="00F86975" w:rsidP="00F86975">
      <w:pPr>
        <w:pStyle w:val="af2"/>
      </w:pPr>
      <w:r>
        <w:t xml:space="preserve">        write(n);</w:t>
      </w:r>
    </w:p>
    <w:p w14:paraId="6B3A418F" w14:textId="77777777" w:rsidR="00F86975" w:rsidRDefault="00F86975" w:rsidP="00F86975">
      <w:pPr>
        <w:pStyle w:val="af2"/>
      </w:pPr>
      <w:r>
        <w:t xml:space="preserve">        i++;</w:t>
      </w:r>
    </w:p>
    <w:p w14:paraId="34F1F9C5" w14:textId="77777777" w:rsidR="00F86975" w:rsidRDefault="00F86975" w:rsidP="00F86975">
      <w:pPr>
        <w:pStyle w:val="af2"/>
      </w:pPr>
      <w:r>
        <w:t xml:space="preserve">    }</w:t>
      </w:r>
    </w:p>
    <w:p w14:paraId="4207C6EB" w14:textId="77777777" w:rsidR="00F86975" w:rsidRDefault="00F86975" w:rsidP="00F86975">
      <w:pPr>
        <w:pStyle w:val="af2"/>
      </w:pPr>
      <w:r>
        <w:t xml:space="preserve">    for (i = 1; i &lt;= m; i = i + 1)</w:t>
      </w:r>
    </w:p>
    <w:p w14:paraId="3F6702BB" w14:textId="77777777" w:rsidR="00F86975" w:rsidRDefault="00F86975" w:rsidP="00F86975">
      <w:pPr>
        <w:pStyle w:val="af2"/>
      </w:pPr>
      <w:r>
        <w:t xml:space="preserve">    {</w:t>
      </w:r>
    </w:p>
    <w:p w14:paraId="6DE0A635" w14:textId="77777777" w:rsidR="00F86975" w:rsidRDefault="00F86975" w:rsidP="00F86975">
      <w:pPr>
        <w:pStyle w:val="af2"/>
      </w:pPr>
      <w:r>
        <w:t xml:space="preserve">        i = i + 1;</w:t>
      </w:r>
    </w:p>
    <w:p w14:paraId="5E553D22" w14:textId="77777777" w:rsidR="00F86975" w:rsidRDefault="00F86975" w:rsidP="00F86975">
      <w:pPr>
        <w:pStyle w:val="af2"/>
      </w:pPr>
      <w:r>
        <w:t xml:space="preserve">    }</w:t>
      </w:r>
    </w:p>
    <w:p w14:paraId="07172130" w14:textId="77777777" w:rsidR="00F86975" w:rsidRDefault="00F86975" w:rsidP="00F86975">
      <w:pPr>
        <w:pStyle w:val="af2"/>
      </w:pPr>
      <w:r>
        <w:t xml:space="preserve">    if(c&gt;0){</w:t>
      </w:r>
    </w:p>
    <w:p w14:paraId="1D60EE21" w14:textId="77777777" w:rsidR="00F86975" w:rsidRDefault="00F86975" w:rsidP="00F86975">
      <w:pPr>
        <w:pStyle w:val="af2"/>
      </w:pPr>
      <w:r>
        <w:t xml:space="preserve">        c=1;</w:t>
      </w:r>
    </w:p>
    <w:p w14:paraId="2A9C2A9A" w14:textId="77777777" w:rsidR="00F86975" w:rsidRDefault="00F86975" w:rsidP="00F86975">
      <w:pPr>
        <w:pStyle w:val="af2"/>
      </w:pPr>
      <w:r>
        <w:t xml:space="preserve">    }else{</w:t>
      </w:r>
    </w:p>
    <w:p w14:paraId="441B1BC7" w14:textId="77777777" w:rsidR="00F86975" w:rsidRDefault="00F86975" w:rsidP="00F86975">
      <w:pPr>
        <w:pStyle w:val="af2"/>
      </w:pPr>
      <w:r>
        <w:t xml:space="preserve">        c=0;</w:t>
      </w:r>
    </w:p>
    <w:p w14:paraId="02067995" w14:textId="5F058638" w:rsidR="00DA2299" w:rsidRDefault="00F86975" w:rsidP="00F86975">
      <w:pPr>
        <w:pStyle w:val="af2"/>
      </w:pPr>
      <w:r>
        <w:t xml:space="preserve">    }</w:t>
      </w:r>
    </w:p>
    <w:p w14:paraId="4D730A04" w14:textId="77777777" w:rsidR="00DA2299" w:rsidRDefault="00DA2299" w:rsidP="00DA2299">
      <w:r>
        <w:tab/>
      </w:r>
      <w:r w:rsidR="007F533A">
        <w:rPr>
          <w:rFonts w:hint="eastAsia"/>
        </w:rPr>
        <w:t>for</w:t>
      </w:r>
      <w:r w:rsidR="007F533A">
        <w:rPr>
          <w:rFonts w:hint="eastAsia"/>
        </w:rPr>
        <w:t>循环</w:t>
      </w:r>
      <w:r>
        <w:rPr>
          <w:rFonts w:hint="eastAsia"/>
        </w:rPr>
        <w:t>分析结果如图所示：</w:t>
      </w:r>
    </w:p>
    <w:p w14:paraId="515420D5" w14:textId="34626AF0" w:rsidR="00DA2299" w:rsidRDefault="009356F8" w:rsidP="00DA2299">
      <w:pPr>
        <w:pStyle w:val="af4"/>
      </w:pPr>
      <w:r>
        <w:lastRenderedPageBreak/>
        <w:drawing>
          <wp:inline distT="0" distB="0" distL="0" distR="0" wp14:anchorId="3EAD447E" wp14:editId="18295E4F">
            <wp:extent cx="2352381" cy="376190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381" cy="3761905"/>
                    </a:xfrm>
                    <a:prstGeom prst="rect">
                      <a:avLst/>
                    </a:prstGeom>
                  </pic:spPr>
                </pic:pic>
              </a:graphicData>
            </a:graphic>
          </wp:inline>
        </w:drawing>
      </w:r>
    </w:p>
    <w:p w14:paraId="237C7302" w14:textId="107FE51D" w:rsidR="00DA2299" w:rsidRDefault="00EE0F41" w:rsidP="001909A3">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8</w:t>
      </w:r>
      <w:r w:rsidR="00AC087D">
        <w:fldChar w:fldCharType="end"/>
      </w:r>
      <w:r>
        <w:t xml:space="preserve"> </w:t>
      </w:r>
      <w:r w:rsidR="00DC5E4E">
        <w:rPr>
          <w:rFonts w:hint="eastAsia"/>
        </w:rPr>
        <w:t>for</w:t>
      </w:r>
      <w:r w:rsidR="00DC5E4E">
        <w:rPr>
          <w:rFonts w:hint="eastAsia"/>
        </w:rPr>
        <w:t>循环</w:t>
      </w:r>
    </w:p>
    <w:p w14:paraId="7854CF37" w14:textId="77777777" w:rsidR="007F533A" w:rsidRDefault="007F533A" w:rsidP="007F533A">
      <w:r>
        <w:tab/>
        <w:t>while</w:t>
      </w:r>
      <w:r>
        <w:rPr>
          <w:rFonts w:hint="eastAsia"/>
        </w:rPr>
        <w:t>循环分析结果如图所示：</w:t>
      </w:r>
    </w:p>
    <w:p w14:paraId="689E79B9" w14:textId="4A63BAF0" w:rsidR="007F533A" w:rsidRDefault="00467B3F" w:rsidP="007F533A">
      <w:pPr>
        <w:pStyle w:val="af4"/>
      </w:pPr>
      <w:r>
        <w:drawing>
          <wp:inline distT="0" distB="0" distL="0" distR="0" wp14:anchorId="6F075FA7" wp14:editId="08ED7B0A">
            <wp:extent cx="2838095" cy="4257143"/>
            <wp:effectExtent l="0" t="0" r="63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095" cy="4257143"/>
                    </a:xfrm>
                    <a:prstGeom prst="rect">
                      <a:avLst/>
                    </a:prstGeom>
                  </pic:spPr>
                </pic:pic>
              </a:graphicData>
            </a:graphic>
          </wp:inline>
        </w:drawing>
      </w:r>
    </w:p>
    <w:p w14:paraId="22B09B14" w14:textId="6ECE4ADB" w:rsidR="007F533A" w:rsidRDefault="00EE0F41" w:rsidP="001909A3">
      <w:pPr>
        <w:pStyle w:val="af4"/>
      </w:pPr>
      <w:r>
        <w:rPr>
          <w:rFonts w:hint="eastAsia"/>
        </w:rPr>
        <w:t xml:space="preserve"> </w:t>
      </w: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9</w:t>
      </w:r>
      <w:r w:rsidR="00AC087D">
        <w:fldChar w:fldCharType="end"/>
      </w:r>
      <w:r w:rsidR="007F533A">
        <w:t xml:space="preserve"> </w:t>
      </w:r>
      <w:r w:rsidR="00DC5E4E">
        <w:t>while</w:t>
      </w:r>
      <w:r w:rsidR="00DC5E4E">
        <w:rPr>
          <w:rFonts w:hint="eastAsia"/>
        </w:rPr>
        <w:t>循环</w:t>
      </w:r>
    </w:p>
    <w:p w14:paraId="6C3A252E" w14:textId="77777777" w:rsidR="007F533A" w:rsidRDefault="007F533A" w:rsidP="007F533A">
      <w:r>
        <w:lastRenderedPageBreak/>
        <w:tab/>
        <w:t>if</w:t>
      </w:r>
      <w:r>
        <w:rPr>
          <w:rFonts w:hint="eastAsia"/>
        </w:rPr>
        <w:t>-else</w:t>
      </w:r>
      <w:r>
        <w:rPr>
          <w:rFonts w:hint="eastAsia"/>
        </w:rPr>
        <w:t>条件语句分析结果如图所示：</w:t>
      </w:r>
    </w:p>
    <w:p w14:paraId="0DB14A87" w14:textId="55D58974" w:rsidR="007F533A" w:rsidRDefault="00EB21F2" w:rsidP="007F533A">
      <w:pPr>
        <w:pStyle w:val="af4"/>
      </w:pPr>
      <w:r>
        <w:drawing>
          <wp:inline distT="0" distB="0" distL="0" distR="0" wp14:anchorId="7C06FA75" wp14:editId="32C35A1C">
            <wp:extent cx="2266667" cy="3447619"/>
            <wp:effectExtent l="0" t="0" r="635"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667" cy="3447619"/>
                    </a:xfrm>
                    <a:prstGeom prst="rect">
                      <a:avLst/>
                    </a:prstGeom>
                  </pic:spPr>
                </pic:pic>
              </a:graphicData>
            </a:graphic>
          </wp:inline>
        </w:drawing>
      </w:r>
    </w:p>
    <w:p w14:paraId="6584D769" w14:textId="1CE1EE37" w:rsidR="00F3390A" w:rsidRDefault="00EE0F41" w:rsidP="001909A3">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10</w:t>
      </w:r>
      <w:r w:rsidR="00AC087D">
        <w:fldChar w:fldCharType="end"/>
      </w:r>
      <w:r>
        <w:t xml:space="preserve"> </w:t>
      </w:r>
      <w:r w:rsidR="00DC5E4E">
        <w:t>if</w:t>
      </w:r>
      <w:r w:rsidR="00DC5E4E">
        <w:rPr>
          <w:rFonts w:hint="eastAsia"/>
        </w:rPr>
        <w:t>-else</w:t>
      </w:r>
      <w:r w:rsidR="00DC5E4E">
        <w:rPr>
          <w:rFonts w:hint="eastAsia"/>
        </w:rPr>
        <w:t>条件语句</w:t>
      </w:r>
    </w:p>
    <w:p w14:paraId="3448C417" w14:textId="77777777" w:rsidR="00C849D0" w:rsidRPr="00BA7868" w:rsidRDefault="00C849D0" w:rsidP="00C849D0">
      <w:pPr>
        <w:pStyle w:val="3"/>
        <w:spacing w:line="300" w:lineRule="auto"/>
        <w:rPr>
          <w:sz w:val="24"/>
          <w:szCs w:val="24"/>
        </w:rPr>
      </w:pPr>
      <w:bookmarkStart w:id="40" w:name="_Toc44233591"/>
      <w:r>
        <w:rPr>
          <w:rFonts w:hint="eastAsia"/>
          <w:sz w:val="24"/>
          <w:szCs w:val="24"/>
        </w:rPr>
        <w:t>4.</w:t>
      </w:r>
      <w:r>
        <w:rPr>
          <w:sz w:val="24"/>
          <w:szCs w:val="24"/>
        </w:rPr>
        <w:t xml:space="preserve">2.1 </w:t>
      </w:r>
      <w:r w:rsidRPr="00C849D0">
        <w:rPr>
          <w:rFonts w:hint="eastAsia"/>
          <w:sz w:val="24"/>
          <w:szCs w:val="24"/>
        </w:rPr>
        <w:t>生成符号表、中间代码、汇编代码测试</w:t>
      </w:r>
      <w:bookmarkEnd w:id="40"/>
    </w:p>
    <w:p w14:paraId="6697843D" w14:textId="77777777" w:rsidR="00C849D0" w:rsidRDefault="00C849D0" w:rsidP="00C849D0">
      <w:r>
        <w:rPr>
          <w:rFonts w:hint="eastAsia"/>
        </w:rPr>
        <w:t>（</w:t>
      </w:r>
      <w:r>
        <w:rPr>
          <w:rFonts w:hint="eastAsia"/>
        </w:rPr>
        <w:t>1</w:t>
      </w:r>
      <w:r>
        <w:rPr>
          <w:rFonts w:hint="eastAsia"/>
        </w:rPr>
        <w:t>）针对自增自减功能：</w:t>
      </w:r>
    </w:p>
    <w:p w14:paraId="5DB908DA" w14:textId="77777777" w:rsidR="00C849D0" w:rsidRDefault="00C849D0" w:rsidP="00017F8B">
      <w:pPr>
        <w:ind w:firstLine="420"/>
      </w:pPr>
      <w:r>
        <w:rPr>
          <w:rFonts w:hint="eastAsia"/>
        </w:rPr>
        <w:t>测试内容：</w:t>
      </w:r>
    </w:p>
    <w:p w14:paraId="1E95743B" w14:textId="77777777" w:rsidR="00C849D0" w:rsidRDefault="00C849D0" w:rsidP="00C849D0">
      <w:pPr>
        <w:pStyle w:val="af2"/>
      </w:pPr>
      <w:r>
        <w:t>int main(){</w:t>
      </w:r>
    </w:p>
    <w:p w14:paraId="6698B786" w14:textId="77777777" w:rsidR="00C849D0" w:rsidRDefault="00C849D0" w:rsidP="00C849D0">
      <w:pPr>
        <w:pStyle w:val="af2"/>
      </w:pPr>
      <w:r>
        <w:t xml:space="preserve">    int a = 1;</w:t>
      </w:r>
    </w:p>
    <w:p w14:paraId="0BC58373" w14:textId="77777777" w:rsidR="00C849D0" w:rsidRDefault="00C849D0" w:rsidP="00C849D0">
      <w:pPr>
        <w:pStyle w:val="af2"/>
      </w:pPr>
      <w:r>
        <w:t xml:space="preserve">    int b = 2;</w:t>
      </w:r>
    </w:p>
    <w:p w14:paraId="3350783E" w14:textId="77777777" w:rsidR="00C849D0" w:rsidRDefault="00C849D0" w:rsidP="00C849D0">
      <w:pPr>
        <w:pStyle w:val="af2"/>
      </w:pPr>
      <w:r>
        <w:t xml:space="preserve">    b = ++a+a++;</w:t>
      </w:r>
    </w:p>
    <w:p w14:paraId="3121B578" w14:textId="77777777" w:rsidR="00C849D0" w:rsidRDefault="00C849D0" w:rsidP="00C849D0">
      <w:pPr>
        <w:pStyle w:val="af2"/>
      </w:pPr>
      <w:r>
        <w:t>}</w:t>
      </w:r>
    </w:p>
    <w:p w14:paraId="753B995A" w14:textId="77777777" w:rsidR="00017F8B" w:rsidRPr="00017F8B" w:rsidRDefault="00017F8B" w:rsidP="00017F8B">
      <w:r>
        <w:tab/>
      </w:r>
      <w:r>
        <w:rPr>
          <w:rFonts w:hint="eastAsia"/>
        </w:rPr>
        <w:t>测试结果可见区分了</w:t>
      </w:r>
      <w:r w:rsidR="001736AC">
        <w:rPr>
          <w:rFonts w:hint="eastAsia"/>
        </w:rPr>
        <w:t>+</w:t>
      </w:r>
      <w:r w:rsidR="001736AC">
        <w:t>+</w:t>
      </w:r>
      <w:r w:rsidR="001736AC">
        <w:rPr>
          <w:rFonts w:hint="eastAsia"/>
        </w:rPr>
        <w:t>在前与在后的区别</w:t>
      </w:r>
    </w:p>
    <w:p w14:paraId="0A770CF5" w14:textId="62792042" w:rsidR="00C849D0" w:rsidRDefault="00F6413B" w:rsidP="001909A3">
      <w:pPr>
        <w:pStyle w:val="af4"/>
      </w:pPr>
      <w:r>
        <w:drawing>
          <wp:inline distT="0" distB="0" distL="0" distR="0" wp14:anchorId="5BD770C5" wp14:editId="730E2BE0">
            <wp:extent cx="2047619" cy="1961905"/>
            <wp:effectExtent l="0" t="0" r="0"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619" cy="1961905"/>
                    </a:xfrm>
                    <a:prstGeom prst="rect">
                      <a:avLst/>
                    </a:prstGeom>
                  </pic:spPr>
                </pic:pic>
              </a:graphicData>
            </a:graphic>
          </wp:inline>
        </w:drawing>
      </w:r>
    </w:p>
    <w:p w14:paraId="1438BED7" w14:textId="44F43F39" w:rsidR="00C849D0" w:rsidRDefault="001736AC" w:rsidP="001909A3">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11</w:t>
      </w:r>
      <w:r w:rsidR="00AC087D">
        <w:fldChar w:fldCharType="end"/>
      </w:r>
      <w:r w:rsidR="00C849D0">
        <w:rPr>
          <w:rFonts w:hint="eastAsia"/>
        </w:rPr>
        <w:t>测试结果</w:t>
      </w:r>
    </w:p>
    <w:p w14:paraId="5FFDFB8C" w14:textId="77777777" w:rsidR="001736AC" w:rsidRDefault="001736AC" w:rsidP="00C849D0">
      <w:r>
        <w:rPr>
          <w:rFonts w:hint="eastAsia"/>
        </w:rPr>
        <w:t>（</w:t>
      </w:r>
      <w:r>
        <w:rPr>
          <w:rFonts w:hint="eastAsia"/>
        </w:rPr>
        <w:t>2</w:t>
      </w:r>
      <w:r>
        <w:rPr>
          <w:rFonts w:hint="eastAsia"/>
        </w:rPr>
        <w:t>）使用</w:t>
      </w:r>
      <w:r>
        <w:rPr>
          <w:rFonts w:hint="eastAsia"/>
        </w:rPr>
        <w:t>fibo</w:t>
      </w:r>
      <w:r>
        <w:rPr>
          <w:rFonts w:hint="eastAsia"/>
        </w:rPr>
        <w:t>测试</w:t>
      </w:r>
      <w:r>
        <w:t>:</w:t>
      </w:r>
    </w:p>
    <w:p w14:paraId="2DA8019A" w14:textId="77777777" w:rsidR="001736AC" w:rsidRDefault="00F607E8" w:rsidP="00C849D0">
      <w:r>
        <w:lastRenderedPageBreak/>
        <w:tab/>
      </w:r>
      <w:r>
        <w:rPr>
          <w:rFonts w:hint="eastAsia"/>
        </w:rPr>
        <w:t>测试代码：</w:t>
      </w:r>
    </w:p>
    <w:p w14:paraId="23D3DC68" w14:textId="77777777" w:rsidR="00CC1CF5" w:rsidRDefault="00CC1CF5" w:rsidP="00CC1CF5">
      <w:pPr>
        <w:pStyle w:val="af2"/>
      </w:pPr>
      <w:r>
        <w:t>int a,b,c;</w:t>
      </w:r>
    </w:p>
    <w:p w14:paraId="11BB59E6" w14:textId="77777777" w:rsidR="00CC1CF5" w:rsidRDefault="00CC1CF5" w:rsidP="00CC1CF5">
      <w:pPr>
        <w:pStyle w:val="af2"/>
      </w:pPr>
      <w:r>
        <w:t>float m,n;</w:t>
      </w:r>
    </w:p>
    <w:p w14:paraId="5B749768" w14:textId="77777777" w:rsidR="00CC1CF5" w:rsidRDefault="00CC1CF5" w:rsidP="00CC1CF5">
      <w:pPr>
        <w:pStyle w:val="af2"/>
      </w:pPr>
      <w:r>
        <w:t>int fibo(int a)</w:t>
      </w:r>
    </w:p>
    <w:p w14:paraId="22E15C3B" w14:textId="77777777" w:rsidR="00CC1CF5" w:rsidRDefault="00CC1CF5" w:rsidP="00CC1CF5">
      <w:pPr>
        <w:pStyle w:val="af2"/>
      </w:pPr>
      <w:r>
        <w:t>{</w:t>
      </w:r>
    </w:p>
    <w:p w14:paraId="3A9C090B" w14:textId="77777777" w:rsidR="00CC1CF5" w:rsidRDefault="00CC1CF5" w:rsidP="00CC1CF5">
      <w:pPr>
        <w:pStyle w:val="af2"/>
      </w:pPr>
      <w:r>
        <w:t xml:space="preserve">    if (a == 1 || a == 2) return 1;</w:t>
      </w:r>
    </w:p>
    <w:p w14:paraId="0F13BB06" w14:textId="77777777" w:rsidR="00CC1CF5" w:rsidRDefault="00CC1CF5" w:rsidP="00CC1CF5">
      <w:pPr>
        <w:pStyle w:val="af2"/>
      </w:pPr>
      <w:r>
        <w:t xml:space="preserve">    return fibo(a-1)+fibo(a-2);</w:t>
      </w:r>
    </w:p>
    <w:p w14:paraId="02FA885C" w14:textId="77777777" w:rsidR="00CC1CF5" w:rsidRDefault="00CC1CF5" w:rsidP="00CC1CF5">
      <w:pPr>
        <w:pStyle w:val="af2"/>
      </w:pPr>
      <w:r>
        <w:t>}</w:t>
      </w:r>
    </w:p>
    <w:p w14:paraId="604DE738" w14:textId="77777777" w:rsidR="00CC1CF5" w:rsidRDefault="00CC1CF5" w:rsidP="00CC1CF5">
      <w:pPr>
        <w:pStyle w:val="af2"/>
      </w:pPr>
    </w:p>
    <w:p w14:paraId="27AC3939" w14:textId="77777777" w:rsidR="00CC1CF5" w:rsidRDefault="00CC1CF5" w:rsidP="00CC1CF5">
      <w:pPr>
        <w:pStyle w:val="af2"/>
      </w:pPr>
      <w:r>
        <w:t>int main()</w:t>
      </w:r>
    </w:p>
    <w:p w14:paraId="151BFD14" w14:textId="77777777" w:rsidR="00CC1CF5" w:rsidRDefault="00CC1CF5" w:rsidP="00CC1CF5">
      <w:pPr>
        <w:pStyle w:val="af2"/>
      </w:pPr>
      <w:r>
        <w:t>{</w:t>
      </w:r>
    </w:p>
    <w:p w14:paraId="6DC892AC" w14:textId="77777777" w:rsidR="00CC1CF5" w:rsidRDefault="00CC1CF5" w:rsidP="00CC1CF5">
      <w:pPr>
        <w:pStyle w:val="af2"/>
      </w:pPr>
      <w:r>
        <w:t xml:space="preserve">    int m,n,i;</w:t>
      </w:r>
    </w:p>
    <w:p w14:paraId="42AFC958" w14:textId="77777777" w:rsidR="00CC1CF5" w:rsidRDefault="00CC1CF5" w:rsidP="00CC1CF5">
      <w:pPr>
        <w:pStyle w:val="af2"/>
      </w:pPr>
      <w:r>
        <w:t xml:space="preserve">    m = read();</w:t>
      </w:r>
    </w:p>
    <w:p w14:paraId="6CCC0E5B" w14:textId="77777777" w:rsidR="00CC1CF5" w:rsidRDefault="00CC1CF5" w:rsidP="00CC1CF5">
      <w:pPr>
        <w:pStyle w:val="af2"/>
      </w:pPr>
      <w:r>
        <w:t xml:space="preserve">    i=1;</w:t>
      </w:r>
    </w:p>
    <w:p w14:paraId="6B4FADA5" w14:textId="77777777" w:rsidR="00CC1CF5" w:rsidRDefault="00CC1CF5" w:rsidP="00CC1CF5">
      <w:pPr>
        <w:pStyle w:val="af2"/>
      </w:pPr>
      <w:r>
        <w:t xml:space="preserve">    while(i&lt;=m)</w:t>
      </w:r>
    </w:p>
    <w:p w14:paraId="6AC5850E" w14:textId="77777777" w:rsidR="00CC1CF5" w:rsidRDefault="00CC1CF5" w:rsidP="00CC1CF5">
      <w:pPr>
        <w:pStyle w:val="af2"/>
      </w:pPr>
      <w:r>
        <w:t xml:space="preserve">    {</w:t>
      </w:r>
    </w:p>
    <w:p w14:paraId="368E5C81" w14:textId="77777777" w:rsidR="00CC1CF5" w:rsidRDefault="00CC1CF5" w:rsidP="00CC1CF5">
      <w:pPr>
        <w:pStyle w:val="af2"/>
      </w:pPr>
      <w:r>
        <w:t xml:space="preserve">        n = fibo(i);</w:t>
      </w:r>
    </w:p>
    <w:p w14:paraId="0E7F826E" w14:textId="77777777" w:rsidR="00CC1CF5" w:rsidRDefault="00CC1CF5" w:rsidP="00CC1CF5">
      <w:pPr>
        <w:pStyle w:val="af2"/>
      </w:pPr>
      <w:r>
        <w:t xml:space="preserve">        write(n);</w:t>
      </w:r>
    </w:p>
    <w:p w14:paraId="4CBB66F7" w14:textId="77777777" w:rsidR="00CC1CF5" w:rsidRDefault="00CC1CF5" w:rsidP="00CC1CF5">
      <w:pPr>
        <w:pStyle w:val="af2"/>
      </w:pPr>
      <w:r>
        <w:t xml:space="preserve">        i=i+1;</w:t>
      </w:r>
    </w:p>
    <w:p w14:paraId="4C69E3A0" w14:textId="77777777" w:rsidR="00CC1CF5" w:rsidRDefault="00CC1CF5" w:rsidP="00CC1CF5">
      <w:pPr>
        <w:pStyle w:val="af2"/>
      </w:pPr>
      <w:r>
        <w:t xml:space="preserve">    }</w:t>
      </w:r>
    </w:p>
    <w:p w14:paraId="154E5F6C" w14:textId="77777777" w:rsidR="00CC1CF5" w:rsidRDefault="00CC1CF5" w:rsidP="00CC1CF5">
      <w:pPr>
        <w:pStyle w:val="af2"/>
      </w:pPr>
      <w:r>
        <w:t xml:space="preserve">    return 1;</w:t>
      </w:r>
    </w:p>
    <w:p w14:paraId="0B176A59" w14:textId="7AAF7418" w:rsidR="00F607E8" w:rsidRDefault="00CC1CF5" w:rsidP="00CC1CF5">
      <w:pPr>
        <w:pStyle w:val="af2"/>
      </w:pPr>
      <w:r>
        <w:t>}</w:t>
      </w:r>
    </w:p>
    <w:p w14:paraId="1C579986" w14:textId="77777777" w:rsidR="00F607E8" w:rsidRDefault="00F607E8" w:rsidP="00F607E8">
      <w:pPr>
        <w:ind w:firstLine="420"/>
      </w:pPr>
      <w:r>
        <w:rPr>
          <w:rFonts w:hint="eastAsia"/>
        </w:rPr>
        <w:t>生成符号表：</w:t>
      </w:r>
    </w:p>
    <w:p w14:paraId="67A95E34" w14:textId="105F48CC" w:rsidR="00F607E8" w:rsidRDefault="006A5206" w:rsidP="00F607E8">
      <w:pPr>
        <w:pStyle w:val="af4"/>
      </w:pPr>
      <w:r>
        <w:drawing>
          <wp:inline distT="0" distB="0" distL="0" distR="0" wp14:anchorId="327864BF" wp14:editId="4FBDB46D">
            <wp:extent cx="3400000" cy="3295238"/>
            <wp:effectExtent l="0" t="0" r="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000" cy="3295238"/>
                    </a:xfrm>
                    <a:prstGeom prst="rect">
                      <a:avLst/>
                    </a:prstGeom>
                  </pic:spPr>
                </pic:pic>
              </a:graphicData>
            </a:graphic>
          </wp:inline>
        </w:drawing>
      </w:r>
    </w:p>
    <w:p w14:paraId="678FD764" w14:textId="47319EAE" w:rsidR="00F607E8" w:rsidRDefault="00F607E8"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12</w:t>
      </w:r>
      <w:r w:rsidR="00AC087D">
        <w:fldChar w:fldCharType="end"/>
      </w:r>
      <w:r>
        <w:rPr>
          <w:rFonts w:hint="eastAsia"/>
        </w:rPr>
        <w:t>符号表</w:t>
      </w:r>
      <w:r>
        <w:rPr>
          <w:rFonts w:hint="eastAsia"/>
        </w:rPr>
        <w:t>1</w:t>
      </w:r>
    </w:p>
    <w:p w14:paraId="144703C1" w14:textId="40DFAAD9" w:rsidR="00F607E8" w:rsidRDefault="00C84445" w:rsidP="00F607E8">
      <w:pPr>
        <w:pStyle w:val="af4"/>
      </w:pPr>
      <w:r>
        <w:lastRenderedPageBreak/>
        <w:drawing>
          <wp:inline distT="0" distB="0" distL="0" distR="0" wp14:anchorId="5FAA0B8A" wp14:editId="19899CA1">
            <wp:extent cx="3342857" cy="4076190"/>
            <wp:effectExtent l="0" t="0" r="0" b="63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857" cy="4076190"/>
                    </a:xfrm>
                    <a:prstGeom prst="rect">
                      <a:avLst/>
                    </a:prstGeom>
                  </pic:spPr>
                </pic:pic>
              </a:graphicData>
            </a:graphic>
          </wp:inline>
        </w:drawing>
      </w:r>
    </w:p>
    <w:p w14:paraId="0367B039" w14:textId="596D7BD5" w:rsidR="00F607E8" w:rsidRDefault="00F607E8"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13</w:t>
      </w:r>
      <w:r w:rsidR="00AC087D">
        <w:fldChar w:fldCharType="end"/>
      </w:r>
      <w:r>
        <w:rPr>
          <w:rFonts w:hint="eastAsia"/>
        </w:rPr>
        <w:t>符号表</w:t>
      </w:r>
      <w:r>
        <w:rPr>
          <w:rFonts w:hint="eastAsia"/>
        </w:rPr>
        <w:t>2</w:t>
      </w:r>
    </w:p>
    <w:p w14:paraId="3BE03B85" w14:textId="5CF1BD9E" w:rsidR="00F607E8" w:rsidRDefault="008C560C" w:rsidP="00F607E8">
      <w:pPr>
        <w:pStyle w:val="af4"/>
      </w:pPr>
      <w:r>
        <w:drawing>
          <wp:inline distT="0" distB="0" distL="0" distR="0" wp14:anchorId="41043063" wp14:editId="58C12592">
            <wp:extent cx="3104762" cy="3123809"/>
            <wp:effectExtent l="0" t="0" r="635" b="63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4762" cy="3123809"/>
                    </a:xfrm>
                    <a:prstGeom prst="rect">
                      <a:avLst/>
                    </a:prstGeom>
                  </pic:spPr>
                </pic:pic>
              </a:graphicData>
            </a:graphic>
          </wp:inline>
        </w:drawing>
      </w:r>
    </w:p>
    <w:p w14:paraId="24583BBA" w14:textId="3A7C5E15" w:rsidR="00F607E8" w:rsidRDefault="00F607E8"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14</w:t>
      </w:r>
      <w:r w:rsidR="00AC087D">
        <w:fldChar w:fldCharType="end"/>
      </w:r>
      <w:r>
        <w:rPr>
          <w:rFonts w:hint="eastAsia"/>
        </w:rPr>
        <w:t>符号表</w:t>
      </w:r>
      <w:r>
        <w:rPr>
          <w:rFonts w:hint="eastAsia"/>
        </w:rPr>
        <w:t>3</w:t>
      </w:r>
    </w:p>
    <w:p w14:paraId="67F82350" w14:textId="77777777" w:rsidR="00F607E8" w:rsidRDefault="00F607E8" w:rsidP="00F607E8">
      <w:pPr>
        <w:ind w:firstLine="420"/>
      </w:pPr>
      <w:r>
        <w:rPr>
          <w:rFonts w:hint="eastAsia"/>
        </w:rPr>
        <w:t>中间代码：</w:t>
      </w:r>
    </w:p>
    <w:p w14:paraId="356F9E9D" w14:textId="5CF14ACE" w:rsidR="00F607E8" w:rsidRDefault="009A6FCE" w:rsidP="00F607E8">
      <w:pPr>
        <w:pStyle w:val="af4"/>
      </w:pPr>
      <w:r>
        <w:lastRenderedPageBreak/>
        <w:drawing>
          <wp:inline distT="0" distB="0" distL="0" distR="0" wp14:anchorId="2FCFB3DA" wp14:editId="4E338511">
            <wp:extent cx="2866667" cy="7228571"/>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6667" cy="7228571"/>
                    </a:xfrm>
                    <a:prstGeom prst="rect">
                      <a:avLst/>
                    </a:prstGeom>
                  </pic:spPr>
                </pic:pic>
              </a:graphicData>
            </a:graphic>
          </wp:inline>
        </w:drawing>
      </w:r>
    </w:p>
    <w:p w14:paraId="1624ABC1" w14:textId="6D84A161" w:rsidR="00F607E8" w:rsidRDefault="00F607E8"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15</w:t>
      </w:r>
      <w:r w:rsidR="00AC087D">
        <w:fldChar w:fldCharType="end"/>
      </w:r>
      <w:r>
        <w:rPr>
          <w:rFonts w:hint="eastAsia"/>
        </w:rPr>
        <w:t>中间代码</w:t>
      </w:r>
    </w:p>
    <w:p w14:paraId="17DDBFDE" w14:textId="77777777" w:rsidR="00F607E8" w:rsidRDefault="00F607E8" w:rsidP="00F607E8">
      <w:pPr>
        <w:ind w:firstLine="420"/>
      </w:pPr>
      <w:r>
        <w:rPr>
          <w:rFonts w:hint="eastAsia"/>
        </w:rPr>
        <w:t>汇编代码部分截图：</w:t>
      </w:r>
    </w:p>
    <w:p w14:paraId="31165654" w14:textId="07685205" w:rsidR="00F607E8" w:rsidRDefault="00E01C17" w:rsidP="00F607E8">
      <w:pPr>
        <w:pStyle w:val="af4"/>
      </w:pPr>
      <w:r>
        <w:lastRenderedPageBreak/>
        <w:drawing>
          <wp:inline distT="0" distB="0" distL="0" distR="0" wp14:anchorId="481F3ECA" wp14:editId="6EF2392D">
            <wp:extent cx="5274310" cy="3406775"/>
            <wp:effectExtent l="0" t="0" r="2540" b="317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06775"/>
                    </a:xfrm>
                    <a:prstGeom prst="rect">
                      <a:avLst/>
                    </a:prstGeom>
                  </pic:spPr>
                </pic:pic>
              </a:graphicData>
            </a:graphic>
          </wp:inline>
        </w:drawing>
      </w:r>
    </w:p>
    <w:p w14:paraId="40FAB493" w14:textId="2DC55198" w:rsidR="00F607E8" w:rsidRDefault="00F607E8"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16</w:t>
      </w:r>
      <w:r w:rsidR="00AC087D">
        <w:fldChar w:fldCharType="end"/>
      </w:r>
      <w:r>
        <w:rPr>
          <w:rFonts w:hint="eastAsia"/>
        </w:rPr>
        <w:t>汇编代码</w:t>
      </w:r>
    </w:p>
    <w:p w14:paraId="6CEE3FFE" w14:textId="17609E10" w:rsidR="00F607E8" w:rsidRDefault="00614CCB" w:rsidP="00F607E8">
      <w:r>
        <w:rPr>
          <w:rFonts w:hint="eastAsia"/>
        </w:rPr>
        <w:t>在</w:t>
      </w:r>
      <w:r>
        <w:rPr>
          <w:rFonts w:hint="eastAsia"/>
        </w:rPr>
        <w:t>Mars</w:t>
      </w:r>
      <w:r>
        <w:rPr>
          <w:rFonts w:hint="eastAsia"/>
        </w:rPr>
        <w:t>中</w:t>
      </w:r>
      <w:r w:rsidR="00F607E8">
        <w:rPr>
          <w:rFonts w:hint="eastAsia"/>
        </w:rPr>
        <w:t>运行汇编代码结果：</w:t>
      </w:r>
    </w:p>
    <w:p w14:paraId="0B19F640" w14:textId="02FD7B65" w:rsidR="00F607E8" w:rsidRDefault="00D15E1D" w:rsidP="00F607E8">
      <w:pPr>
        <w:pStyle w:val="af4"/>
      </w:pPr>
      <w:r>
        <w:drawing>
          <wp:inline distT="0" distB="0" distL="0" distR="0" wp14:anchorId="51737B47" wp14:editId="309A4388">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966720"/>
                    </a:xfrm>
                    <a:prstGeom prst="rect">
                      <a:avLst/>
                    </a:prstGeom>
                  </pic:spPr>
                </pic:pic>
              </a:graphicData>
            </a:graphic>
          </wp:inline>
        </w:drawing>
      </w:r>
    </w:p>
    <w:p w14:paraId="7E08BC34" w14:textId="1864832C" w:rsidR="00F607E8" w:rsidRDefault="00F607E8"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17</w:t>
      </w:r>
      <w:r w:rsidR="00AC087D">
        <w:fldChar w:fldCharType="end"/>
      </w:r>
      <w:r>
        <w:rPr>
          <w:rFonts w:hint="eastAsia"/>
        </w:rPr>
        <w:t>汇编代码运行结果</w:t>
      </w:r>
    </w:p>
    <w:p w14:paraId="3029179E" w14:textId="1DAB9C7B" w:rsidR="00F607E8" w:rsidRPr="00F607E8" w:rsidRDefault="00A87B92" w:rsidP="00244C91">
      <w:pPr>
        <w:ind w:firstLine="420"/>
      </w:pPr>
      <w:r>
        <w:rPr>
          <w:rFonts w:hint="eastAsia"/>
        </w:rPr>
        <w:t>综上</w:t>
      </w:r>
      <w:r w:rsidR="00F607E8">
        <w:rPr>
          <w:rFonts w:hint="eastAsia"/>
        </w:rPr>
        <w:t>可见运行结果正确</w:t>
      </w:r>
      <w:r w:rsidR="00587F73">
        <w:rPr>
          <w:rFonts w:hint="eastAsia"/>
        </w:rPr>
        <w:t>。</w:t>
      </w:r>
    </w:p>
    <w:p w14:paraId="337BE4A3" w14:textId="77777777" w:rsidR="000C5661" w:rsidRDefault="00224B57" w:rsidP="00224B57">
      <w:pPr>
        <w:pStyle w:val="2"/>
      </w:pPr>
      <w:bookmarkStart w:id="41" w:name="_Toc44233592"/>
      <w:r>
        <w:rPr>
          <w:rFonts w:hint="eastAsia"/>
        </w:rPr>
        <w:t>4.3</w:t>
      </w:r>
      <w:r>
        <w:t xml:space="preserve"> </w:t>
      </w:r>
      <w:r w:rsidR="000C5661" w:rsidRPr="00224B57">
        <w:rPr>
          <w:rFonts w:hint="eastAsia"/>
        </w:rPr>
        <w:t>报错功能测试</w:t>
      </w:r>
      <w:bookmarkEnd w:id="41"/>
    </w:p>
    <w:p w14:paraId="32FF0BB2" w14:textId="77777777" w:rsidR="00DC5E4E" w:rsidRDefault="00DC5E4E" w:rsidP="00DC5E4E">
      <w:r>
        <w:rPr>
          <w:rFonts w:hint="eastAsia"/>
        </w:rPr>
        <w:t>（</w:t>
      </w:r>
      <w:r>
        <w:rPr>
          <w:rFonts w:hint="eastAsia"/>
        </w:rPr>
        <w:t>1</w:t>
      </w:r>
      <w:r>
        <w:rPr>
          <w:rFonts w:hint="eastAsia"/>
        </w:rPr>
        <w:t>）除数为</w:t>
      </w:r>
      <w:r>
        <w:rPr>
          <w:rFonts w:hint="eastAsia"/>
        </w:rPr>
        <w:t>0</w:t>
      </w:r>
    </w:p>
    <w:p w14:paraId="7D707444" w14:textId="77777777" w:rsidR="00DC5E4E" w:rsidRDefault="00DC5E4E" w:rsidP="00DC5E4E">
      <w:pPr>
        <w:ind w:firstLine="420"/>
      </w:pPr>
      <w:r>
        <w:rPr>
          <w:rFonts w:hint="eastAsia"/>
        </w:rPr>
        <w:lastRenderedPageBreak/>
        <w:t>测试内容：</w:t>
      </w:r>
    </w:p>
    <w:p w14:paraId="5E295547" w14:textId="6CBE2893" w:rsidR="00DC5E4E" w:rsidRDefault="003776C3" w:rsidP="00F607E8">
      <w:pPr>
        <w:pStyle w:val="af4"/>
      </w:pPr>
      <w:r>
        <w:drawing>
          <wp:inline distT="0" distB="0" distL="0" distR="0" wp14:anchorId="5627936D" wp14:editId="7D9714D1">
            <wp:extent cx="1820173" cy="215111"/>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3069" cy="218999"/>
                    </a:xfrm>
                    <a:prstGeom prst="rect">
                      <a:avLst/>
                    </a:prstGeom>
                  </pic:spPr>
                </pic:pic>
              </a:graphicData>
            </a:graphic>
          </wp:inline>
        </w:drawing>
      </w:r>
    </w:p>
    <w:p w14:paraId="72B9794E" w14:textId="6FFAAD34" w:rsidR="00EE0F41" w:rsidRDefault="00EE0F41"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18</w:t>
      </w:r>
      <w:r w:rsidR="00AC087D">
        <w:fldChar w:fldCharType="end"/>
      </w:r>
      <w:r>
        <w:rPr>
          <w:rFonts w:hint="eastAsia"/>
        </w:rPr>
        <w:t>测试语句</w:t>
      </w:r>
    </w:p>
    <w:p w14:paraId="506F907C" w14:textId="77777777" w:rsidR="00DC5E4E" w:rsidRDefault="00DC5E4E" w:rsidP="00DC5E4E">
      <w:pPr>
        <w:ind w:firstLine="420"/>
      </w:pPr>
      <w:r>
        <w:rPr>
          <w:rFonts w:hint="eastAsia"/>
        </w:rPr>
        <w:t>测试报错：</w:t>
      </w:r>
    </w:p>
    <w:p w14:paraId="6306B54B" w14:textId="04944958" w:rsidR="00DC5E4E" w:rsidRDefault="00602229" w:rsidP="00F607E8">
      <w:pPr>
        <w:pStyle w:val="af4"/>
      </w:pPr>
      <w:r>
        <w:drawing>
          <wp:inline distT="0" distB="0" distL="0" distR="0" wp14:anchorId="47CE6D9D" wp14:editId="55500629">
            <wp:extent cx="1819048" cy="352381"/>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9048" cy="352381"/>
                    </a:xfrm>
                    <a:prstGeom prst="rect">
                      <a:avLst/>
                    </a:prstGeom>
                  </pic:spPr>
                </pic:pic>
              </a:graphicData>
            </a:graphic>
          </wp:inline>
        </w:drawing>
      </w:r>
    </w:p>
    <w:p w14:paraId="1365ECB2" w14:textId="3E09BBD3" w:rsidR="00EE0F41" w:rsidRPr="00F607E8"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19</w:t>
      </w:r>
      <w:r w:rsidR="00AC087D">
        <w:fldChar w:fldCharType="end"/>
      </w:r>
      <w:r w:rsidR="00EE0F41" w:rsidRPr="00F607E8">
        <w:rPr>
          <w:rFonts w:hint="eastAsia"/>
        </w:rPr>
        <w:t>报错信息</w:t>
      </w:r>
    </w:p>
    <w:p w14:paraId="48361219" w14:textId="77777777" w:rsidR="00DC5E4E" w:rsidRDefault="00DC5E4E" w:rsidP="00DC5E4E">
      <w:r>
        <w:rPr>
          <w:rFonts w:hint="eastAsia"/>
        </w:rPr>
        <w:t>（</w:t>
      </w:r>
      <w:r>
        <w:rPr>
          <w:rFonts w:hint="eastAsia"/>
        </w:rPr>
        <w:t>2</w:t>
      </w:r>
      <w:r>
        <w:rPr>
          <w:rFonts w:hint="eastAsia"/>
        </w:rPr>
        <w:t>）赋值语句需要左值</w:t>
      </w:r>
    </w:p>
    <w:p w14:paraId="5D613414" w14:textId="77777777" w:rsidR="00EE0F41" w:rsidRDefault="00EE0F41" w:rsidP="00EE0F41">
      <w:pPr>
        <w:ind w:firstLine="420"/>
      </w:pPr>
      <w:r>
        <w:rPr>
          <w:rFonts w:hint="eastAsia"/>
        </w:rPr>
        <w:t>测试内容：</w:t>
      </w:r>
    </w:p>
    <w:p w14:paraId="7517CBCA" w14:textId="0E2A3905" w:rsidR="00EE0F41" w:rsidRDefault="008125AF" w:rsidP="00F607E8">
      <w:pPr>
        <w:pStyle w:val="af4"/>
      </w:pPr>
      <w:r>
        <w:drawing>
          <wp:inline distT="0" distB="0" distL="0" distR="0" wp14:anchorId="04DA1CC2" wp14:editId="3A799791">
            <wp:extent cx="1449237" cy="450873"/>
            <wp:effectExtent l="0" t="0" r="0" b="635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2080" cy="454869"/>
                    </a:xfrm>
                    <a:prstGeom prst="rect">
                      <a:avLst/>
                    </a:prstGeom>
                  </pic:spPr>
                </pic:pic>
              </a:graphicData>
            </a:graphic>
          </wp:inline>
        </w:drawing>
      </w:r>
    </w:p>
    <w:p w14:paraId="2CF1ED22" w14:textId="0575CF28"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20</w:t>
      </w:r>
      <w:r w:rsidR="00AC087D">
        <w:fldChar w:fldCharType="end"/>
      </w:r>
      <w:r w:rsidR="00EE0F41">
        <w:rPr>
          <w:rFonts w:hint="eastAsia"/>
        </w:rPr>
        <w:t>测试语句</w:t>
      </w:r>
    </w:p>
    <w:p w14:paraId="582308CB" w14:textId="77777777" w:rsidR="00EE0F41" w:rsidRDefault="00EE0F41" w:rsidP="00EE0F41">
      <w:pPr>
        <w:ind w:firstLine="420"/>
      </w:pPr>
      <w:r>
        <w:rPr>
          <w:rFonts w:hint="eastAsia"/>
        </w:rPr>
        <w:t>测试报错：</w:t>
      </w:r>
    </w:p>
    <w:p w14:paraId="53152C9C" w14:textId="36560BE6" w:rsidR="00EE0F41" w:rsidRDefault="008125AF" w:rsidP="00F607E8">
      <w:pPr>
        <w:pStyle w:val="af4"/>
      </w:pPr>
      <w:r>
        <w:drawing>
          <wp:inline distT="0" distB="0" distL="0" distR="0" wp14:anchorId="1E134994" wp14:editId="64FA7021">
            <wp:extent cx="1714286" cy="342857"/>
            <wp:effectExtent l="0" t="0" r="635"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286" cy="342857"/>
                    </a:xfrm>
                    <a:prstGeom prst="rect">
                      <a:avLst/>
                    </a:prstGeom>
                  </pic:spPr>
                </pic:pic>
              </a:graphicData>
            </a:graphic>
          </wp:inline>
        </w:drawing>
      </w:r>
    </w:p>
    <w:p w14:paraId="6E5D46D8" w14:textId="08B63EBE"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21</w:t>
      </w:r>
      <w:r w:rsidR="00AC087D">
        <w:fldChar w:fldCharType="end"/>
      </w:r>
      <w:r w:rsidR="00EE0F41">
        <w:rPr>
          <w:rFonts w:hint="eastAsia"/>
        </w:rPr>
        <w:t>报错信息</w:t>
      </w:r>
    </w:p>
    <w:p w14:paraId="0B73B512" w14:textId="77777777" w:rsidR="00DC5E4E" w:rsidRDefault="00DC5E4E" w:rsidP="00DC5E4E">
      <w:r>
        <w:rPr>
          <w:rFonts w:hint="eastAsia"/>
        </w:rPr>
        <w:t>（</w:t>
      </w:r>
      <w:r>
        <w:rPr>
          <w:rFonts w:hint="eastAsia"/>
        </w:rPr>
        <w:t>3</w:t>
      </w:r>
      <w:r>
        <w:rPr>
          <w:rFonts w:hint="eastAsia"/>
        </w:rPr>
        <w:t>）数组的错误赋值</w:t>
      </w:r>
    </w:p>
    <w:p w14:paraId="70F63CE4" w14:textId="77777777" w:rsidR="00EE0F41" w:rsidRDefault="00EE0F41" w:rsidP="00EE0F41">
      <w:pPr>
        <w:ind w:firstLine="420"/>
      </w:pPr>
      <w:r>
        <w:rPr>
          <w:rFonts w:hint="eastAsia"/>
        </w:rPr>
        <w:t>测试内容：</w:t>
      </w:r>
    </w:p>
    <w:p w14:paraId="318AF05D" w14:textId="4E45CEE9" w:rsidR="00EE0F41" w:rsidRDefault="002C28B5" w:rsidP="00F607E8">
      <w:pPr>
        <w:pStyle w:val="af4"/>
      </w:pPr>
      <w:r>
        <w:drawing>
          <wp:inline distT="0" distB="0" distL="0" distR="0" wp14:anchorId="671F8FC4" wp14:editId="18FDFE8A">
            <wp:extent cx="1708030" cy="223160"/>
            <wp:effectExtent l="0" t="0" r="6985" b="571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37472" cy="227007"/>
                    </a:xfrm>
                    <a:prstGeom prst="rect">
                      <a:avLst/>
                    </a:prstGeom>
                  </pic:spPr>
                </pic:pic>
              </a:graphicData>
            </a:graphic>
          </wp:inline>
        </w:drawing>
      </w:r>
    </w:p>
    <w:p w14:paraId="3A33EB3D" w14:textId="77777777" w:rsidR="00EE0F41" w:rsidRDefault="00EE0F41" w:rsidP="00F607E8">
      <w:pPr>
        <w:pStyle w:val="af4"/>
      </w:pPr>
      <w:r>
        <w:drawing>
          <wp:inline distT="0" distB="0" distL="0" distR="0" wp14:anchorId="4B6DA677" wp14:editId="489802D7">
            <wp:extent cx="1623201" cy="220999"/>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3201" cy="220999"/>
                    </a:xfrm>
                    <a:prstGeom prst="rect">
                      <a:avLst/>
                    </a:prstGeom>
                  </pic:spPr>
                </pic:pic>
              </a:graphicData>
            </a:graphic>
          </wp:inline>
        </w:drawing>
      </w:r>
    </w:p>
    <w:p w14:paraId="74D459A0" w14:textId="14BBDB5A"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22</w:t>
      </w:r>
      <w:r w:rsidR="00AC087D">
        <w:fldChar w:fldCharType="end"/>
      </w:r>
      <w:r w:rsidR="00EE0F41">
        <w:rPr>
          <w:rFonts w:hint="eastAsia"/>
        </w:rPr>
        <w:t>测试语句</w:t>
      </w:r>
    </w:p>
    <w:p w14:paraId="117F407F" w14:textId="77777777" w:rsidR="00EE0F41" w:rsidRDefault="00EE0F41" w:rsidP="00EE0F41">
      <w:pPr>
        <w:ind w:firstLine="420"/>
      </w:pPr>
      <w:r>
        <w:rPr>
          <w:rFonts w:hint="eastAsia"/>
        </w:rPr>
        <w:t>测试报错：</w:t>
      </w:r>
    </w:p>
    <w:p w14:paraId="59D9F4DE" w14:textId="5B68F93A" w:rsidR="00EE0F41" w:rsidRDefault="00C5706F" w:rsidP="00F607E8">
      <w:pPr>
        <w:pStyle w:val="af4"/>
      </w:pPr>
      <w:r>
        <w:drawing>
          <wp:inline distT="0" distB="0" distL="0" distR="0" wp14:anchorId="652E1A48" wp14:editId="34B331CB">
            <wp:extent cx="1961905" cy="323810"/>
            <wp:effectExtent l="0" t="0" r="635" b="6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61905" cy="323810"/>
                    </a:xfrm>
                    <a:prstGeom prst="rect">
                      <a:avLst/>
                    </a:prstGeom>
                  </pic:spPr>
                </pic:pic>
              </a:graphicData>
            </a:graphic>
          </wp:inline>
        </w:drawing>
      </w:r>
    </w:p>
    <w:p w14:paraId="1993D359" w14:textId="454306A5"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23</w:t>
      </w:r>
      <w:r w:rsidR="00AC087D">
        <w:fldChar w:fldCharType="end"/>
      </w:r>
      <w:r w:rsidR="00EE0F41">
        <w:rPr>
          <w:rFonts w:hint="eastAsia"/>
        </w:rPr>
        <w:t>报错信息</w:t>
      </w:r>
    </w:p>
    <w:p w14:paraId="571FC9FC" w14:textId="77777777" w:rsidR="00DC5E4E" w:rsidRDefault="00DC5E4E" w:rsidP="00DC5E4E">
      <w:r>
        <w:rPr>
          <w:rFonts w:hint="eastAsia"/>
        </w:rPr>
        <w:t>（</w:t>
      </w:r>
      <w:r>
        <w:rPr>
          <w:rFonts w:hint="eastAsia"/>
        </w:rPr>
        <w:t>4</w:t>
      </w:r>
      <w:r>
        <w:rPr>
          <w:rFonts w:hint="eastAsia"/>
        </w:rPr>
        <w:t>）使用未定义变量</w:t>
      </w:r>
    </w:p>
    <w:p w14:paraId="79949B6A" w14:textId="77777777" w:rsidR="00EE0F41" w:rsidRDefault="00EE0F41" w:rsidP="00EE0F41">
      <w:pPr>
        <w:ind w:firstLine="420"/>
      </w:pPr>
      <w:r>
        <w:rPr>
          <w:rFonts w:hint="eastAsia"/>
        </w:rPr>
        <w:t>测试内容：</w:t>
      </w:r>
    </w:p>
    <w:p w14:paraId="551B2DAA" w14:textId="20FDE4DC" w:rsidR="00EE0F41" w:rsidRDefault="003764E8" w:rsidP="00F607E8">
      <w:pPr>
        <w:pStyle w:val="af4"/>
      </w:pPr>
      <w:r>
        <w:drawing>
          <wp:inline distT="0" distB="0" distL="0" distR="0" wp14:anchorId="47419A39" wp14:editId="77538DE7">
            <wp:extent cx="1544129" cy="214214"/>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57276" cy="216038"/>
                    </a:xfrm>
                    <a:prstGeom prst="rect">
                      <a:avLst/>
                    </a:prstGeom>
                  </pic:spPr>
                </pic:pic>
              </a:graphicData>
            </a:graphic>
          </wp:inline>
        </w:drawing>
      </w:r>
    </w:p>
    <w:p w14:paraId="0EB3ABDA" w14:textId="4A898750"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24</w:t>
      </w:r>
      <w:r w:rsidR="00AC087D">
        <w:fldChar w:fldCharType="end"/>
      </w:r>
      <w:r w:rsidR="00EE0F41">
        <w:rPr>
          <w:rFonts w:hint="eastAsia"/>
        </w:rPr>
        <w:t>测试语句</w:t>
      </w:r>
    </w:p>
    <w:p w14:paraId="1DD47C8D" w14:textId="77777777" w:rsidR="00EE0F41" w:rsidRDefault="00EE0F41" w:rsidP="00EE0F41">
      <w:pPr>
        <w:ind w:firstLine="420"/>
      </w:pPr>
      <w:r>
        <w:rPr>
          <w:rFonts w:hint="eastAsia"/>
        </w:rPr>
        <w:t>测试报错：</w:t>
      </w:r>
    </w:p>
    <w:p w14:paraId="7BBAE318" w14:textId="0E87343E" w:rsidR="00EE0F41" w:rsidRDefault="003764E8" w:rsidP="00F607E8">
      <w:pPr>
        <w:pStyle w:val="af4"/>
      </w:pPr>
      <w:r>
        <w:drawing>
          <wp:inline distT="0" distB="0" distL="0" distR="0" wp14:anchorId="73EBDD5A" wp14:editId="3A97B3B1">
            <wp:extent cx="1485714" cy="200000"/>
            <wp:effectExtent l="0" t="0" r="63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5714" cy="200000"/>
                    </a:xfrm>
                    <a:prstGeom prst="rect">
                      <a:avLst/>
                    </a:prstGeom>
                  </pic:spPr>
                </pic:pic>
              </a:graphicData>
            </a:graphic>
          </wp:inline>
        </w:drawing>
      </w:r>
    </w:p>
    <w:p w14:paraId="4BA7008F" w14:textId="362E0DB5" w:rsidR="00EE0F41" w:rsidRP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25</w:t>
      </w:r>
      <w:r w:rsidR="00AC087D">
        <w:fldChar w:fldCharType="end"/>
      </w:r>
      <w:r w:rsidR="00EE0F41">
        <w:rPr>
          <w:rFonts w:hint="eastAsia"/>
        </w:rPr>
        <w:t>报错信息</w:t>
      </w:r>
    </w:p>
    <w:p w14:paraId="60CD5D11" w14:textId="77777777" w:rsidR="00EE0F41" w:rsidRDefault="00DC5E4E" w:rsidP="00EE0F41">
      <w:r>
        <w:rPr>
          <w:rFonts w:hint="eastAsia"/>
        </w:rPr>
        <w:t>（</w:t>
      </w:r>
      <w:r>
        <w:rPr>
          <w:rFonts w:hint="eastAsia"/>
        </w:rPr>
        <w:t>5</w:t>
      </w:r>
      <w:r>
        <w:rPr>
          <w:rFonts w:hint="eastAsia"/>
        </w:rPr>
        <w:t>）使用未定义函数</w:t>
      </w:r>
    </w:p>
    <w:p w14:paraId="41783D54" w14:textId="77777777" w:rsidR="00EE0F41" w:rsidRDefault="00EE0F41" w:rsidP="00EE0F41">
      <w:pPr>
        <w:ind w:firstLine="420"/>
      </w:pPr>
      <w:r>
        <w:rPr>
          <w:rFonts w:hint="eastAsia"/>
        </w:rPr>
        <w:t>测试内容：</w:t>
      </w:r>
    </w:p>
    <w:p w14:paraId="3CD5856D" w14:textId="767277C3" w:rsidR="00EE0F41" w:rsidRDefault="00254B58" w:rsidP="00F607E8">
      <w:pPr>
        <w:pStyle w:val="af4"/>
      </w:pPr>
      <w:r>
        <w:lastRenderedPageBreak/>
        <w:drawing>
          <wp:inline distT="0" distB="0" distL="0" distR="0" wp14:anchorId="20695AA5" wp14:editId="09A8A13E">
            <wp:extent cx="1621766" cy="223100"/>
            <wp:effectExtent l="0" t="0" r="0" b="571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49423" cy="226905"/>
                    </a:xfrm>
                    <a:prstGeom prst="rect">
                      <a:avLst/>
                    </a:prstGeom>
                  </pic:spPr>
                </pic:pic>
              </a:graphicData>
            </a:graphic>
          </wp:inline>
        </w:drawing>
      </w:r>
    </w:p>
    <w:p w14:paraId="666C6C21" w14:textId="573F2BC8"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26</w:t>
      </w:r>
      <w:r w:rsidR="00AC087D">
        <w:fldChar w:fldCharType="end"/>
      </w:r>
      <w:r w:rsidR="00EE0F41">
        <w:rPr>
          <w:rFonts w:hint="eastAsia"/>
        </w:rPr>
        <w:t>测试语句</w:t>
      </w:r>
    </w:p>
    <w:p w14:paraId="687D1D68" w14:textId="77777777" w:rsidR="00EE0F41" w:rsidRDefault="00EE0F41" w:rsidP="00EE0F41">
      <w:pPr>
        <w:ind w:firstLine="420"/>
      </w:pPr>
      <w:r>
        <w:rPr>
          <w:rFonts w:hint="eastAsia"/>
        </w:rPr>
        <w:t>测试报错：</w:t>
      </w:r>
    </w:p>
    <w:p w14:paraId="22DDFC72" w14:textId="498B2132" w:rsidR="00EE0F41" w:rsidRDefault="00012FA2" w:rsidP="00F607E8">
      <w:pPr>
        <w:pStyle w:val="af4"/>
      </w:pPr>
      <w:r>
        <w:drawing>
          <wp:inline distT="0" distB="0" distL="0" distR="0" wp14:anchorId="798546FD" wp14:editId="09015139">
            <wp:extent cx="1657143" cy="190476"/>
            <wp:effectExtent l="0" t="0" r="635" b="63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7143" cy="190476"/>
                    </a:xfrm>
                    <a:prstGeom prst="rect">
                      <a:avLst/>
                    </a:prstGeom>
                  </pic:spPr>
                </pic:pic>
              </a:graphicData>
            </a:graphic>
          </wp:inline>
        </w:drawing>
      </w:r>
    </w:p>
    <w:p w14:paraId="392A56D7" w14:textId="4D61EE57"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27</w:t>
      </w:r>
      <w:r w:rsidR="00AC087D">
        <w:fldChar w:fldCharType="end"/>
      </w:r>
      <w:r w:rsidR="00EE0F41">
        <w:rPr>
          <w:rFonts w:hint="eastAsia"/>
        </w:rPr>
        <w:t>报错信息</w:t>
      </w:r>
    </w:p>
    <w:p w14:paraId="28523D24" w14:textId="77777777" w:rsidR="00EE0F41" w:rsidRDefault="00DC5E4E" w:rsidP="00EE0F41">
      <w:r>
        <w:rPr>
          <w:rFonts w:hint="eastAsia"/>
        </w:rPr>
        <w:t>（</w:t>
      </w:r>
      <w:r>
        <w:rPr>
          <w:rFonts w:hint="eastAsia"/>
        </w:rPr>
        <w:t>6</w:t>
      </w:r>
      <w:r>
        <w:rPr>
          <w:rFonts w:hint="eastAsia"/>
        </w:rPr>
        <w:t>）对函数名称赋值</w:t>
      </w:r>
    </w:p>
    <w:p w14:paraId="7600490B" w14:textId="77777777" w:rsidR="00EE0F41" w:rsidRDefault="00EE0F41" w:rsidP="00EE0F41">
      <w:pPr>
        <w:ind w:firstLine="420"/>
      </w:pPr>
      <w:r>
        <w:rPr>
          <w:rFonts w:hint="eastAsia"/>
        </w:rPr>
        <w:t>测试内容：</w:t>
      </w:r>
    </w:p>
    <w:p w14:paraId="03FF2954" w14:textId="306C50BB" w:rsidR="00EE0F41" w:rsidRDefault="00DA6DD8" w:rsidP="00F607E8">
      <w:pPr>
        <w:pStyle w:val="af4"/>
      </w:pPr>
      <w:r>
        <w:drawing>
          <wp:inline distT="0" distB="0" distL="0" distR="0" wp14:anchorId="4661E6B5" wp14:editId="34DC8040">
            <wp:extent cx="1942857" cy="238095"/>
            <wp:effectExtent l="0" t="0" r="63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42857" cy="238095"/>
                    </a:xfrm>
                    <a:prstGeom prst="rect">
                      <a:avLst/>
                    </a:prstGeom>
                  </pic:spPr>
                </pic:pic>
              </a:graphicData>
            </a:graphic>
          </wp:inline>
        </w:drawing>
      </w:r>
    </w:p>
    <w:p w14:paraId="6EE13894" w14:textId="15327168"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28</w:t>
      </w:r>
      <w:r w:rsidR="00AC087D">
        <w:fldChar w:fldCharType="end"/>
      </w:r>
      <w:r w:rsidR="00EE0F41">
        <w:rPr>
          <w:rFonts w:hint="eastAsia"/>
        </w:rPr>
        <w:t>测试语句</w:t>
      </w:r>
    </w:p>
    <w:p w14:paraId="51448764" w14:textId="77777777" w:rsidR="00EE0F41" w:rsidRDefault="00EE0F41" w:rsidP="00EE0F41">
      <w:pPr>
        <w:ind w:firstLine="420"/>
      </w:pPr>
      <w:r>
        <w:rPr>
          <w:rFonts w:hint="eastAsia"/>
        </w:rPr>
        <w:t>测试报错：</w:t>
      </w:r>
    </w:p>
    <w:p w14:paraId="4D0AEA75" w14:textId="6AD3C37A" w:rsidR="00EE0F41" w:rsidRDefault="00643088" w:rsidP="00F607E8">
      <w:pPr>
        <w:pStyle w:val="af4"/>
      </w:pPr>
      <w:r>
        <w:drawing>
          <wp:inline distT="0" distB="0" distL="0" distR="0" wp14:anchorId="58FF17E1" wp14:editId="4D43F69E">
            <wp:extent cx="2114286" cy="333333"/>
            <wp:effectExtent l="0" t="0" r="63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14286" cy="333333"/>
                    </a:xfrm>
                    <a:prstGeom prst="rect">
                      <a:avLst/>
                    </a:prstGeom>
                  </pic:spPr>
                </pic:pic>
              </a:graphicData>
            </a:graphic>
          </wp:inline>
        </w:drawing>
      </w:r>
    </w:p>
    <w:p w14:paraId="36D17042" w14:textId="2321FC6D"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29</w:t>
      </w:r>
      <w:r w:rsidR="00AC087D">
        <w:fldChar w:fldCharType="end"/>
      </w:r>
      <w:r w:rsidR="00EE0F41">
        <w:rPr>
          <w:rFonts w:hint="eastAsia"/>
        </w:rPr>
        <w:t>报错信息</w:t>
      </w:r>
    </w:p>
    <w:p w14:paraId="1BCC6115" w14:textId="77777777" w:rsidR="00EE0F41" w:rsidRDefault="00DC5E4E" w:rsidP="00EE0F41">
      <w:r>
        <w:rPr>
          <w:rFonts w:hint="eastAsia"/>
        </w:rPr>
        <w:t>（</w:t>
      </w:r>
      <w:r>
        <w:rPr>
          <w:rFonts w:hint="eastAsia"/>
        </w:rPr>
        <w:t>7</w:t>
      </w:r>
      <w:r>
        <w:rPr>
          <w:rFonts w:hint="eastAsia"/>
        </w:rPr>
        <w:t>）返回错误类型</w:t>
      </w:r>
    </w:p>
    <w:p w14:paraId="0AB51296" w14:textId="77777777" w:rsidR="00EE0F41" w:rsidRDefault="00EE0F41" w:rsidP="00EE0F41">
      <w:pPr>
        <w:ind w:firstLine="420"/>
      </w:pPr>
      <w:r>
        <w:rPr>
          <w:rFonts w:hint="eastAsia"/>
        </w:rPr>
        <w:t>函数定义返回值为</w:t>
      </w:r>
      <w:r>
        <w:rPr>
          <w:rFonts w:hint="eastAsia"/>
        </w:rPr>
        <w:t>int</w:t>
      </w:r>
      <w:r>
        <w:rPr>
          <w:rFonts w:hint="eastAsia"/>
        </w:rPr>
        <w:t>：</w:t>
      </w:r>
    </w:p>
    <w:p w14:paraId="5F96C18F" w14:textId="74644D58" w:rsidR="00EE0F41" w:rsidRDefault="00E81086" w:rsidP="00F607E8">
      <w:pPr>
        <w:pStyle w:val="af4"/>
      </w:pPr>
      <w:r>
        <w:drawing>
          <wp:inline distT="0" distB="0" distL="0" distR="0" wp14:anchorId="46F8274C" wp14:editId="495DC9B3">
            <wp:extent cx="2423122" cy="231153"/>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25813" cy="240949"/>
                    </a:xfrm>
                    <a:prstGeom prst="rect">
                      <a:avLst/>
                    </a:prstGeom>
                  </pic:spPr>
                </pic:pic>
              </a:graphicData>
            </a:graphic>
          </wp:inline>
        </w:drawing>
      </w:r>
    </w:p>
    <w:p w14:paraId="358C6636" w14:textId="39F4925D"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30</w:t>
      </w:r>
      <w:r w:rsidR="00AC087D">
        <w:fldChar w:fldCharType="end"/>
      </w:r>
      <w:r w:rsidR="00EE0F41">
        <w:rPr>
          <w:rFonts w:hint="eastAsia"/>
        </w:rPr>
        <w:t>函数定义</w:t>
      </w:r>
    </w:p>
    <w:p w14:paraId="663A0898" w14:textId="77777777" w:rsidR="00EE0F41" w:rsidRDefault="00EE0F41" w:rsidP="00EE0F41">
      <w:r>
        <w:tab/>
      </w:r>
      <w:r>
        <w:rPr>
          <w:rFonts w:hint="eastAsia"/>
        </w:rPr>
        <w:t>返回的数据类型维数组</w:t>
      </w:r>
    </w:p>
    <w:p w14:paraId="5B68AD66" w14:textId="3A02E421" w:rsidR="00EE0F41" w:rsidRDefault="00E81086" w:rsidP="00F607E8">
      <w:pPr>
        <w:pStyle w:val="af4"/>
      </w:pPr>
      <w:r>
        <w:drawing>
          <wp:inline distT="0" distB="0" distL="0" distR="0" wp14:anchorId="1BF68634" wp14:editId="3F4641FE">
            <wp:extent cx="1794294" cy="27604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48125" cy="284327"/>
                    </a:xfrm>
                    <a:prstGeom prst="rect">
                      <a:avLst/>
                    </a:prstGeom>
                  </pic:spPr>
                </pic:pic>
              </a:graphicData>
            </a:graphic>
          </wp:inline>
        </w:drawing>
      </w:r>
    </w:p>
    <w:p w14:paraId="59D0F766" w14:textId="2433B51F"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31</w:t>
      </w:r>
      <w:r w:rsidR="00AC087D">
        <w:fldChar w:fldCharType="end"/>
      </w:r>
      <w:r>
        <w:rPr>
          <w:rFonts w:hint="eastAsia"/>
        </w:rPr>
        <w:t>返回</w:t>
      </w:r>
      <w:r w:rsidR="00EE0F41">
        <w:rPr>
          <w:rFonts w:hint="eastAsia"/>
        </w:rPr>
        <w:t>类型</w:t>
      </w:r>
    </w:p>
    <w:p w14:paraId="40AFD9A0" w14:textId="77777777" w:rsidR="00EE0F41" w:rsidRDefault="00EE0F41" w:rsidP="00EE0F41">
      <w:r>
        <w:tab/>
      </w:r>
      <w:r w:rsidR="00F71BDF">
        <w:t>return</w:t>
      </w:r>
      <w:r>
        <w:rPr>
          <w:rFonts w:hint="eastAsia"/>
        </w:rPr>
        <w:t>语句：</w:t>
      </w:r>
    </w:p>
    <w:p w14:paraId="353C933C" w14:textId="553AAC0F" w:rsidR="00EE0F41" w:rsidRDefault="00E81086" w:rsidP="00F607E8">
      <w:pPr>
        <w:pStyle w:val="af4"/>
      </w:pPr>
      <w:r>
        <w:drawing>
          <wp:inline distT="0" distB="0" distL="0" distR="0" wp14:anchorId="46E79104" wp14:editId="3CB330ED">
            <wp:extent cx="2142857" cy="257143"/>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42857" cy="257143"/>
                    </a:xfrm>
                    <a:prstGeom prst="rect">
                      <a:avLst/>
                    </a:prstGeom>
                  </pic:spPr>
                </pic:pic>
              </a:graphicData>
            </a:graphic>
          </wp:inline>
        </w:drawing>
      </w:r>
    </w:p>
    <w:p w14:paraId="6FE942E7" w14:textId="7B5C0F29"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32</w:t>
      </w:r>
      <w:r w:rsidR="00AC087D">
        <w:fldChar w:fldCharType="end"/>
      </w:r>
      <w:r w:rsidR="00EE0F41">
        <w:rPr>
          <w:rFonts w:hint="eastAsia"/>
        </w:rPr>
        <w:t>返回语句</w:t>
      </w:r>
    </w:p>
    <w:p w14:paraId="62B89D83" w14:textId="77777777" w:rsidR="00EE0F41" w:rsidRDefault="00EE0F41" w:rsidP="00EE0F41">
      <w:pPr>
        <w:ind w:firstLine="420"/>
      </w:pPr>
      <w:r>
        <w:rPr>
          <w:rFonts w:hint="eastAsia"/>
        </w:rPr>
        <w:t>测试报错：</w:t>
      </w:r>
    </w:p>
    <w:p w14:paraId="5F7FA5B2" w14:textId="3C4452ED" w:rsidR="00EE0F41" w:rsidRDefault="003C3CF6" w:rsidP="00F607E8">
      <w:pPr>
        <w:pStyle w:val="af4"/>
      </w:pPr>
      <w:r>
        <w:drawing>
          <wp:inline distT="0" distB="0" distL="0" distR="0" wp14:anchorId="242E264A" wp14:editId="197FB6B5">
            <wp:extent cx="2028571" cy="342857"/>
            <wp:effectExtent l="0" t="0" r="0" b="63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28571" cy="342857"/>
                    </a:xfrm>
                    <a:prstGeom prst="rect">
                      <a:avLst/>
                    </a:prstGeom>
                  </pic:spPr>
                </pic:pic>
              </a:graphicData>
            </a:graphic>
          </wp:inline>
        </w:drawing>
      </w:r>
    </w:p>
    <w:p w14:paraId="3F048836" w14:textId="28B37767"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33</w:t>
      </w:r>
      <w:r w:rsidR="00AC087D">
        <w:fldChar w:fldCharType="end"/>
      </w:r>
      <w:r w:rsidR="00EE0F41">
        <w:rPr>
          <w:rFonts w:hint="eastAsia"/>
        </w:rPr>
        <w:t>报错信息</w:t>
      </w:r>
    </w:p>
    <w:p w14:paraId="2BEA64B2" w14:textId="77777777" w:rsidR="00EE0F41" w:rsidRDefault="00DC5E4E" w:rsidP="00EE0F41">
      <w:r>
        <w:rPr>
          <w:rFonts w:hint="eastAsia"/>
        </w:rPr>
        <w:t>（</w:t>
      </w:r>
      <w:r>
        <w:rPr>
          <w:rFonts w:hint="eastAsia"/>
        </w:rPr>
        <w:t>8</w:t>
      </w:r>
      <w:r>
        <w:rPr>
          <w:rFonts w:hint="eastAsia"/>
        </w:rPr>
        <w:t>）函数参数个数错误</w:t>
      </w:r>
    </w:p>
    <w:p w14:paraId="5A25DBC7" w14:textId="77777777" w:rsidR="00EE0F41" w:rsidRDefault="00EE0F41" w:rsidP="00EE0F41">
      <w:pPr>
        <w:ind w:firstLine="420"/>
      </w:pPr>
      <w:r>
        <w:rPr>
          <w:rFonts w:hint="eastAsia"/>
        </w:rPr>
        <w:t>测试内容：</w:t>
      </w:r>
    </w:p>
    <w:p w14:paraId="796D3655" w14:textId="2FC0D4B1" w:rsidR="00EE0F41" w:rsidRDefault="000E5E3B" w:rsidP="00F607E8">
      <w:pPr>
        <w:pStyle w:val="af4"/>
      </w:pPr>
      <w:r>
        <w:drawing>
          <wp:inline distT="0" distB="0" distL="0" distR="0" wp14:anchorId="13AC577B" wp14:editId="55A4C09B">
            <wp:extent cx="2247619" cy="276190"/>
            <wp:effectExtent l="0" t="0" r="63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47619" cy="276190"/>
                    </a:xfrm>
                    <a:prstGeom prst="rect">
                      <a:avLst/>
                    </a:prstGeom>
                  </pic:spPr>
                </pic:pic>
              </a:graphicData>
            </a:graphic>
          </wp:inline>
        </w:drawing>
      </w:r>
    </w:p>
    <w:p w14:paraId="6DCA614C" w14:textId="34796CEE"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34</w:t>
      </w:r>
      <w:r w:rsidR="00AC087D">
        <w:fldChar w:fldCharType="end"/>
      </w:r>
      <w:r w:rsidR="00EE0F41">
        <w:rPr>
          <w:rFonts w:hint="eastAsia"/>
        </w:rPr>
        <w:t>测试语句</w:t>
      </w:r>
    </w:p>
    <w:p w14:paraId="08039BB8" w14:textId="77777777" w:rsidR="00EE0F41" w:rsidRDefault="00EE0F41" w:rsidP="00EE0F41">
      <w:pPr>
        <w:ind w:firstLine="420"/>
      </w:pPr>
      <w:r>
        <w:rPr>
          <w:rFonts w:hint="eastAsia"/>
        </w:rPr>
        <w:t>测试报错：</w:t>
      </w:r>
    </w:p>
    <w:p w14:paraId="0D79A61B" w14:textId="585BDDB2" w:rsidR="00EE0F41" w:rsidRDefault="000E5E3B" w:rsidP="00F607E8">
      <w:pPr>
        <w:pStyle w:val="af4"/>
      </w:pPr>
      <w:r>
        <w:drawing>
          <wp:inline distT="0" distB="0" distL="0" distR="0" wp14:anchorId="5754ED1A" wp14:editId="7018DD74">
            <wp:extent cx="1685714" cy="171429"/>
            <wp:effectExtent l="0" t="0" r="0" b="63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85714" cy="171429"/>
                    </a:xfrm>
                    <a:prstGeom prst="rect">
                      <a:avLst/>
                    </a:prstGeom>
                  </pic:spPr>
                </pic:pic>
              </a:graphicData>
            </a:graphic>
          </wp:inline>
        </w:drawing>
      </w:r>
    </w:p>
    <w:p w14:paraId="0EE61F7F" w14:textId="3AF61C94"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35</w:t>
      </w:r>
      <w:r w:rsidR="00AC087D">
        <w:fldChar w:fldCharType="end"/>
      </w:r>
      <w:r w:rsidR="00EE0F41">
        <w:rPr>
          <w:rFonts w:hint="eastAsia"/>
        </w:rPr>
        <w:t>报错信息</w:t>
      </w:r>
    </w:p>
    <w:p w14:paraId="2D52FBC4" w14:textId="77777777" w:rsidR="00EE0F41" w:rsidRDefault="00DC5E4E" w:rsidP="00EE0F41">
      <w:r>
        <w:rPr>
          <w:rFonts w:hint="eastAsia"/>
        </w:rPr>
        <w:t>（</w:t>
      </w:r>
      <w:r>
        <w:rPr>
          <w:rFonts w:hint="eastAsia"/>
        </w:rPr>
        <w:t>9</w:t>
      </w:r>
      <w:r>
        <w:rPr>
          <w:rFonts w:hint="eastAsia"/>
        </w:rPr>
        <w:t>）重复定义变量</w:t>
      </w:r>
    </w:p>
    <w:p w14:paraId="6391639F" w14:textId="77777777" w:rsidR="00EE0F41" w:rsidRDefault="00EE0F41" w:rsidP="00EE0F41">
      <w:pPr>
        <w:ind w:firstLine="420"/>
      </w:pPr>
      <w:r>
        <w:rPr>
          <w:rFonts w:hint="eastAsia"/>
        </w:rPr>
        <w:lastRenderedPageBreak/>
        <w:t>测试内容：</w:t>
      </w:r>
    </w:p>
    <w:p w14:paraId="5BA7A74C" w14:textId="77777777" w:rsidR="00EE0F41" w:rsidRDefault="00EE0F41" w:rsidP="00F607E8">
      <w:pPr>
        <w:pStyle w:val="af4"/>
      </w:pPr>
      <w:r>
        <w:drawing>
          <wp:inline distT="0" distB="0" distL="0" distR="0" wp14:anchorId="52907E5C" wp14:editId="0C4C6AB0">
            <wp:extent cx="1707028" cy="411516"/>
            <wp:effectExtent l="0" t="0" r="762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07028" cy="411516"/>
                    </a:xfrm>
                    <a:prstGeom prst="rect">
                      <a:avLst/>
                    </a:prstGeom>
                  </pic:spPr>
                </pic:pic>
              </a:graphicData>
            </a:graphic>
          </wp:inline>
        </w:drawing>
      </w:r>
    </w:p>
    <w:p w14:paraId="49C9F4F6" w14:textId="079EFBAF"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36</w:t>
      </w:r>
      <w:r w:rsidR="00AC087D">
        <w:fldChar w:fldCharType="end"/>
      </w:r>
      <w:r w:rsidR="00EE0F41">
        <w:rPr>
          <w:rFonts w:hint="eastAsia"/>
        </w:rPr>
        <w:t>测试语句</w:t>
      </w:r>
    </w:p>
    <w:p w14:paraId="63C75FDA" w14:textId="77777777" w:rsidR="00EE0F41" w:rsidRDefault="00EE0F41" w:rsidP="00EE0F41">
      <w:pPr>
        <w:ind w:firstLine="420"/>
      </w:pPr>
      <w:r>
        <w:rPr>
          <w:rFonts w:hint="eastAsia"/>
        </w:rPr>
        <w:t>测试报错：</w:t>
      </w:r>
    </w:p>
    <w:p w14:paraId="72B509E8" w14:textId="2CEC9257" w:rsidR="00EE0F41" w:rsidRDefault="000B511E" w:rsidP="00F607E8">
      <w:pPr>
        <w:pStyle w:val="af4"/>
      </w:pPr>
      <w:r>
        <w:drawing>
          <wp:inline distT="0" distB="0" distL="0" distR="0" wp14:anchorId="0AB6E1FC" wp14:editId="250833E0">
            <wp:extent cx="1419048" cy="2000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19048" cy="200000"/>
                    </a:xfrm>
                    <a:prstGeom prst="rect">
                      <a:avLst/>
                    </a:prstGeom>
                  </pic:spPr>
                </pic:pic>
              </a:graphicData>
            </a:graphic>
          </wp:inline>
        </w:drawing>
      </w:r>
    </w:p>
    <w:p w14:paraId="2649EFB6" w14:textId="02A10BFF"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37</w:t>
      </w:r>
      <w:r w:rsidR="00AC087D">
        <w:fldChar w:fldCharType="end"/>
      </w:r>
      <w:r w:rsidR="00EE0F41">
        <w:rPr>
          <w:rFonts w:hint="eastAsia"/>
        </w:rPr>
        <w:t>报错信息</w:t>
      </w:r>
    </w:p>
    <w:p w14:paraId="7D7DD847" w14:textId="77777777" w:rsidR="00EE0F41" w:rsidRDefault="00DC5E4E" w:rsidP="00EE0F41">
      <w:r>
        <w:rPr>
          <w:rFonts w:hint="eastAsia"/>
        </w:rPr>
        <w:t>（</w:t>
      </w:r>
      <w:r>
        <w:rPr>
          <w:rFonts w:hint="eastAsia"/>
        </w:rPr>
        <w:t>1</w:t>
      </w:r>
      <w:r>
        <w:t>0</w:t>
      </w:r>
      <w:r>
        <w:rPr>
          <w:rFonts w:hint="eastAsia"/>
        </w:rPr>
        <w:t>）不同类型变量之间赋值</w:t>
      </w:r>
    </w:p>
    <w:p w14:paraId="5FDF20B7" w14:textId="77777777" w:rsidR="00EE0F41" w:rsidRDefault="00EE0F41" w:rsidP="00EE0F41">
      <w:pPr>
        <w:ind w:firstLine="420"/>
      </w:pPr>
      <w:r>
        <w:rPr>
          <w:rFonts w:hint="eastAsia"/>
        </w:rPr>
        <w:t>测试内容：</w:t>
      </w:r>
    </w:p>
    <w:p w14:paraId="0DF6EF50" w14:textId="14759DED" w:rsidR="00EE0F41" w:rsidRDefault="002F6E77" w:rsidP="00F607E8">
      <w:pPr>
        <w:pStyle w:val="af4"/>
      </w:pPr>
      <w:r>
        <w:drawing>
          <wp:inline distT="0" distB="0" distL="0" distR="0" wp14:anchorId="7F385C4B" wp14:editId="5AD823FB">
            <wp:extent cx="1690778" cy="481781"/>
            <wp:effectExtent l="0" t="0" r="508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04860" cy="485794"/>
                    </a:xfrm>
                    <a:prstGeom prst="rect">
                      <a:avLst/>
                    </a:prstGeom>
                  </pic:spPr>
                </pic:pic>
              </a:graphicData>
            </a:graphic>
          </wp:inline>
        </w:drawing>
      </w:r>
    </w:p>
    <w:p w14:paraId="554799F1" w14:textId="581DDB74" w:rsidR="0038663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38</w:t>
      </w:r>
      <w:r w:rsidR="00AC087D">
        <w:fldChar w:fldCharType="end"/>
      </w:r>
      <w:r w:rsidR="00386631">
        <w:rPr>
          <w:rFonts w:hint="eastAsia"/>
        </w:rPr>
        <w:t>数据定义</w:t>
      </w:r>
    </w:p>
    <w:p w14:paraId="36E99023" w14:textId="02090323" w:rsidR="00386631" w:rsidRDefault="001B319A" w:rsidP="00F607E8">
      <w:pPr>
        <w:pStyle w:val="af4"/>
      </w:pPr>
      <w:r>
        <w:drawing>
          <wp:inline distT="0" distB="0" distL="0" distR="0" wp14:anchorId="2EC9FC14" wp14:editId="15D8651C">
            <wp:extent cx="1580952" cy="533333"/>
            <wp:effectExtent l="0" t="0" r="635" b="63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80952" cy="533333"/>
                    </a:xfrm>
                    <a:prstGeom prst="rect">
                      <a:avLst/>
                    </a:prstGeom>
                  </pic:spPr>
                </pic:pic>
              </a:graphicData>
            </a:graphic>
          </wp:inline>
        </w:drawing>
      </w:r>
    </w:p>
    <w:p w14:paraId="394B6389" w14:textId="2954BE6C"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39</w:t>
      </w:r>
      <w:r w:rsidR="00AC087D">
        <w:fldChar w:fldCharType="end"/>
      </w:r>
      <w:r w:rsidR="00386631">
        <w:rPr>
          <w:rFonts w:hint="eastAsia"/>
        </w:rPr>
        <w:t>变量使用</w:t>
      </w:r>
      <w:r w:rsidR="00EE0F41">
        <w:rPr>
          <w:rFonts w:hint="eastAsia"/>
        </w:rPr>
        <w:t>语句</w:t>
      </w:r>
    </w:p>
    <w:p w14:paraId="1C3649ED" w14:textId="77777777" w:rsidR="00EE0F41" w:rsidRDefault="00EE0F41" w:rsidP="00EE0F41">
      <w:pPr>
        <w:ind w:firstLine="420"/>
      </w:pPr>
      <w:r>
        <w:rPr>
          <w:rFonts w:hint="eastAsia"/>
        </w:rPr>
        <w:t>测试报错：</w:t>
      </w:r>
    </w:p>
    <w:p w14:paraId="69BEC3B0" w14:textId="03055A99" w:rsidR="00EE0F41" w:rsidRDefault="00BA042C" w:rsidP="00F607E8">
      <w:pPr>
        <w:pStyle w:val="af4"/>
      </w:pPr>
      <w:r>
        <w:drawing>
          <wp:inline distT="0" distB="0" distL="0" distR="0" wp14:anchorId="7F715E25" wp14:editId="3B35A4FC">
            <wp:extent cx="1914286" cy="352381"/>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14286" cy="352381"/>
                    </a:xfrm>
                    <a:prstGeom prst="rect">
                      <a:avLst/>
                    </a:prstGeom>
                  </pic:spPr>
                </pic:pic>
              </a:graphicData>
            </a:graphic>
          </wp:inline>
        </w:drawing>
      </w:r>
    </w:p>
    <w:p w14:paraId="566638CA" w14:textId="1DBC0171"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40</w:t>
      </w:r>
      <w:r w:rsidR="00AC087D">
        <w:fldChar w:fldCharType="end"/>
      </w:r>
      <w:r w:rsidR="00EE0F41">
        <w:rPr>
          <w:rFonts w:hint="eastAsia"/>
        </w:rPr>
        <w:t>报错信息</w:t>
      </w:r>
    </w:p>
    <w:p w14:paraId="2A9D6EE8" w14:textId="77777777" w:rsidR="00EE0F41" w:rsidRDefault="00DC5E4E" w:rsidP="00EE0F41">
      <w:r>
        <w:rPr>
          <w:rFonts w:hint="eastAsia"/>
        </w:rPr>
        <w:t>（</w:t>
      </w:r>
      <w:r>
        <w:rPr>
          <w:rFonts w:hint="eastAsia"/>
        </w:rPr>
        <w:t>1</w:t>
      </w:r>
      <w:r>
        <w:t>1</w:t>
      </w:r>
      <w:r>
        <w:rPr>
          <w:rFonts w:hint="eastAsia"/>
        </w:rPr>
        <w:t>）函数名重复定义</w:t>
      </w:r>
    </w:p>
    <w:p w14:paraId="74B485BB" w14:textId="77777777" w:rsidR="00EE0F41" w:rsidRDefault="00EE0F41" w:rsidP="00EE0F41">
      <w:pPr>
        <w:ind w:firstLine="420"/>
      </w:pPr>
      <w:r>
        <w:rPr>
          <w:rFonts w:hint="eastAsia"/>
        </w:rPr>
        <w:t>测试内容：</w:t>
      </w:r>
    </w:p>
    <w:p w14:paraId="4C7B53C4" w14:textId="6AE8E896" w:rsidR="00EE0F41" w:rsidRDefault="00200A31" w:rsidP="00F607E8">
      <w:pPr>
        <w:pStyle w:val="af4"/>
      </w:pPr>
      <w:r>
        <w:drawing>
          <wp:inline distT="0" distB="0" distL="0" distR="0" wp14:anchorId="042FA57A" wp14:editId="32EBEAD9">
            <wp:extent cx="2923809" cy="257143"/>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23809" cy="257143"/>
                    </a:xfrm>
                    <a:prstGeom prst="rect">
                      <a:avLst/>
                    </a:prstGeom>
                  </pic:spPr>
                </pic:pic>
              </a:graphicData>
            </a:graphic>
          </wp:inline>
        </w:drawing>
      </w:r>
    </w:p>
    <w:p w14:paraId="3249515B" w14:textId="44773004" w:rsidR="00EE0F41" w:rsidRDefault="009B6EB2" w:rsidP="00F607E8">
      <w:pPr>
        <w:pStyle w:val="af4"/>
      </w:pPr>
      <w:r>
        <w:drawing>
          <wp:inline distT="0" distB="0" distL="0" distR="0" wp14:anchorId="2B79EBC3" wp14:editId="7F56574D">
            <wp:extent cx="2019048" cy="771429"/>
            <wp:effectExtent l="0" t="0" r="63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19048" cy="771429"/>
                    </a:xfrm>
                    <a:prstGeom prst="rect">
                      <a:avLst/>
                    </a:prstGeom>
                  </pic:spPr>
                </pic:pic>
              </a:graphicData>
            </a:graphic>
          </wp:inline>
        </w:drawing>
      </w:r>
    </w:p>
    <w:p w14:paraId="41C2F104" w14:textId="1648232D"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41</w:t>
      </w:r>
      <w:r w:rsidR="00AC087D">
        <w:fldChar w:fldCharType="end"/>
      </w:r>
      <w:r w:rsidR="00EE0F41">
        <w:rPr>
          <w:rFonts w:hint="eastAsia"/>
        </w:rPr>
        <w:t>测试语句</w:t>
      </w:r>
    </w:p>
    <w:p w14:paraId="6EA501F0" w14:textId="77777777" w:rsidR="00EE0F41" w:rsidRDefault="00EE0F41" w:rsidP="00EE0F41">
      <w:pPr>
        <w:ind w:firstLine="420"/>
      </w:pPr>
      <w:r>
        <w:rPr>
          <w:rFonts w:hint="eastAsia"/>
        </w:rPr>
        <w:t>测试报错：</w:t>
      </w:r>
    </w:p>
    <w:p w14:paraId="4B484C13" w14:textId="128415B5" w:rsidR="00EE0F41" w:rsidRDefault="00EB3E5C" w:rsidP="00F607E8">
      <w:pPr>
        <w:pStyle w:val="af4"/>
      </w:pPr>
      <w:r>
        <w:drawing>
          <wp:inline distT="0" distB="0" distL="0" distR="0" wp14:anchorId="70417F77" wp14:editId="1BC3F9B6">
            <wp:extent cx="1723810" cy="2000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23810" cy="200000"/>
                    </a:xfrm>
                    <a:prstGeom prst="rect">
                      <a:avLst/>
                    </a:prstGeom>
                  </pic:spPr>
                </pic:pic>
              </a:graphicData>
            </a:graphic>
          </wp:inline>
        </w:drawing>
      </w:r>
    </w:p>
    <w:p w14:paraId="2F9B405B" w14:textId="106C344E"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42</w:t>
      </w:r>
      <w:r w:rsidR="00AC087D">
        <w:fldChar w:fldCharType="end"/>
      </w:r>
      <w:r w:rsidR="00EE0F41">
        <w:rPr>
          <w:rFonts w:hint="eastAsia"/>
        </w:rPr>
        <w:t>报错信息</w:t>
      </w:r>
    </w:p>
    <w:p w14:paraId="7200B986" w14:textId="77777777" w:rsidR="00EE0F41" w:rsidRDefault="00DC5E4E" w:rsidP="00EE0F41">
      <w:r>
        <w:rPr>
          <w:rFonts w:hint="eastAsia"/>
        </w:rPr>
        <w:t>（</w:t>
      </w:r>
      <w:r>
        <w:rPr>
          <w:rFonts w:hint="eastAsia"/>
        </w:rPr>
        <w:t>1</w:t>
      </w:r>
      <w:r>
        <w:t>2</w:t>
      </w:r>
      <w:r>
        <w:rPr>
          <w:rFonts w:hint="eastAsia"/>
        </w:rPr>
        <w:t>）</w:t>
      </w:r>
      <w:r w:rsidR="008370BF">
        <w:rPr>
          <w:rFonts w:hint="eastAsia"/>
        </w:rPr>
        <w:t>定义于函数参数同名</w:t>
      </w:r>
      <w:r>
        <w:rPr>
          <w:rFonts w:hint="eastAsia"/>
        </w:rPr>
        <w:t>变量</w:t>
      </w:r>
    </w:p>
    <w:p w14:paraId="20DA3B0C" w14:textId="77777777" w:rsidR="00EE0F41" w:rsidRDefault="00EE0F41" w:rsidP="00EE0F41">
      <w:pPr>
        <w:ind w:firstLine="420"/>
      </w:pPr>
      <w:r>
        <w:rPr>
          <w:rFonts w:hint="eastAsia"/>
        </w:rPr>
        <w:t>测试内容：</w:t>
      </w:r>
    </w:p>
    <w:p w14:paraId="6F180E74" w14:textId="763DB59C" w:rsidR="008370BF" w:rsidRDefault="00556E54" w:rsidP="00F607E8">
      <w:pPr>
        <w:pStyle w:val="af4"/>
      </w:pPr>
      <w:r>
        <w:drawing>
          <wp:inline distT="0" distB="0" distL="0" distR="0" wp14:anchorId="386D24CC" wp14:editId="4E297B27">
            <wp:extent cx="2961905" cy="247619"/>
            <wp:effectExtent l="0" t="0" r="0" b="63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61905" cy="247619"/>
                    </a:xfrm>
                    <a:prstGeom prst="rect">
                      <a:avLst/>
                    </a:prstGeom>
                  </pic:spPr>
                </pic:pic>
              </a:graphicData>
            </a:graphic>
          </wp:inline>
        </w:drawing>
      </w:r>
    </w:p>
    <w:p w14:paraId="08EF62D8" w14:textId="0C80C7FA" w:rsidR="00EE0F41" w:rsidRDefault="00C01868" w:rsidP="00F607E8">
      <w:pPr>
        <w:pStyle w:val="af4"/>
      </w:pPr>
      <w:r>
        <w:drawing>
          <wp:inline distT="0" distB="0" distL="0" distR="0" wp14:anchorId="438489D4" wp14:editId="4EA852D8">
            <wp:extent cx="1819048" cy="285714"/>
            <wp:effectExtent l="0" t="0" r="0" b="63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19048" cy="285714"/>
                    </a:xfrm>
                    <a:prstGeom prst="rect">
                      <a:avLst/>
                    </a:prstGeom>
                  </pic:spPr>
                </pic:pic>
              </a:graphicData>
            </a:graphic>
          </wp:inline>
        </w:drawing>
      </w:r>
    </w:p>
    <w:p w14:paraId="62AF9EC1" w14:textId="605F333E" w:rsidR="00EE0F41" w:rsidRDefault="00DC15B3" w:rsidP="00F607E8">
      <w:pPr>
        <w:pStyle w:val="af4"/>
      </w:pPr>
      <w:r>
        <w:rPr>
          <w:rFonts w:hint="eastAsia"/>
        </w:rPr>
        <w:lastRenderedPageBreak/>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43</w:t>
      </w:r>
      <w:r w:rsidR="00AC087D">
        <w:fldChar w:fldCharType="end"/>
      </w:r>
      <w:r w:rsidR="00EE0F41">
        <w:rPr>
          <w:rFonts w:hint="eastAsia"/>
        </w:rPr>
        <w:t>测试语句</w:t>
      </w:r>
    </w:p>
    <w:p w14:paraId="066A4B5A" w14:textId="77777777" w:rsidR="00EE0F41" w:rsidRDefault="00EE0F41" w:rsidP="00EE0F41">
      <w:pPr>
        <w:ind w:firstLine="420"/>
      </w:pPr>
      <w:r>
        <w:rPr>
          <w:rFonts w:hint="eastAsia"/>
        </w:rPr>
        <w:t>测试报错：</w:t>
      </w:r>
    </w:p>
    <w:p w14:paraId="36D96B20" w14:textId="02E06BD6" w:rsidR="00EE0F41" w:rsidRDefault="00A83395" w:rsidP="00F607E8">
      <w:pPr>
        <w:pStyle w:val="af4"/>
      </w:pPr>
      <w:r>
        <w:drawing>
          <wp:inline distT="0" distB="0" distL="0" distR="0" wp14:anchorId="76959874" wp14:editId="64067E52">
            <wp:extent cx="1752381" cy="200000"/>
            <wp:effectExtent l="0" t="0" r="63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52381" cy="200000"/>
                    </a:xfrm>
                    <a:prstGeom prst="rect">
                      <a:avLst/>
                    </a:prstGeom>
                  </pic:spPr>
                </pic:pic>
              </a:graphicData>
            </a:graphic>
          </wp:inline>
        </w:drawing>
      </w:r>
    </w:p>
    <w:p w14:paraId="4DEF83A4" w14:textId="574DE804"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44</w:t>
      </w:r>
      <w:r w:rsidR="00AC087D">
        <w:fldChar w:fldCharType="end"/>
      </w:r>
      <w:r w:rsidR="00EE0F41">
        <w:rPr>
          <w:rFonts w:hint="eastAsia"/>
        </w:rPr>
        <w:t>报错信息</w:t>
      </w:r>
    </w:p>
    <w:p w14:paraId="7899FC52" w14:textId="77777777" w:rsidR="00EE0F41" w:rsidRDefault="00DC5E4E" w:rsidP="00EE0F41">
      <w:r>
        <w:rPr>
          <w:rFonts w:hint="eastAsia"/>
        </w:rPr>
        <w:t>（</w:t>
      </w:r>
      <w:r>
        <w:t>13</w:t>
      </w:r>
      <w:r>
        <w:rPr>
          <w:rFonts w:hint="eastAsia"/>
        </w:rPr>
        <w:t>）函数参数名重复</w:t>
      </w:r>
    </w:p>
    <w:p w14:paraId="4671DC83" w14:textId="77777777" w:rsidR="00EE0F41" w:rsidRDefault="00EE0F41" w:rsidP="00EE0F41">
      <w:pPr>
        <w:ind w:firstLine="420"/>
      </w:pPr>
      <w:r>
        <w:rPr>
          <w:rFonts w:hint="eastAsia"/>
        </w:rPr>
        <w:t>测试内容：</w:t>
      </w:r>
    </w:p>
    <w:p w14:paraId="192557D9" w14:textId="743DC8E5" w:rsidR="00EE0F41" w:rsidRDefault="00B40502" w:rsidP="00F607E8">
      <w:pPr>
        <w:pStyle w:val="af4"/>
      </w:pPr>
      <w:r>
        <w:drawing>
          <wp:inline distT="0" distB="0" distL="0" distR="0" wp14:anchorId="0150F9ED" wp14:editId="1A909F8A">
            <wp:extent cx="2980952" cy="304762"/>
            <wp:effectExtent l="0" t="0" r="0" b="63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80952" cy="304762"/>
                    </a:xfrm>
                    <a:prstGeom prst="rect">
                      <a:avLst/>
                    </a:prstGeom>
                  </pic:spPr>
                </pic:pic>
              </a:graphicData>
            </a:graphic>
          </wp:inline>
        </w:drawing>
      </w:r>
    </w:p>
    <w:p w14:paraId="48A7D388" w14:textId="19A08CC5"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45</w:t>
      </w:r>
      <w:r w:rsidR="00AC087D">
        <w:fldChar w:fldCharType="end"/>
      </w:r>
      <w:r w:rsidR="00EE0F41">
        <w:rPr>
          <w:rFonts w:hint="eastAsia"/>
        </w:rPr>
        <w:t>测试语句</w:t>
      </w:r>
    </w:p>
    <w:p w14:paraId="696AEEFB" w14:textId="77777777" w:rsidR="00EE0F41" w:rsidRDefault="00EE0F41" w:rsidP="00EE0F41">
      <w:pPr>
        <w:ind w:firstLine="420"/>
      </w:pPr>
      <w:r>
        <w:rPr>
          <w:rFonts w:hint="eastAsia"/>
        </w:rPr>
        <w:t>测试报错：</w:t>
      </w:r>
    </w:p>
    <w:p w14:paraId="465F0693" w14:textId="7A1A995A" w:rsidR="00EE0F41" w:rsidRDefault="00013E5C" w:rsidP="00F607E8">
      <w:pPr>
        <w:pStyle w:val="af4"/>
      </w:pPr>
      <w:r>
        <w:drawing>
          <wp:inline distT="0" distB="0" distL="0" distR="0" wp14:anchorId="697A0ADA" wp14:editId="09FF4276">
            <wp:extent cx="1561905" cy="190476"/>
            <wp:effectExtent l="0" t="0" r="635" b="63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61905" cy="190476"/>
                    </a:xfrm>
                    <a:prstGeom prst="rect">
                      <a:avLst/>
                    </a:prstGeom>
                  </pic:spPr>
                </pic:pic>
              </a:graphicData>
            </a:graphic>
          </wp:inline>
        </w:drawing>
      </w:r>
    </w:p>
    <w:p w14:paraId="468C04C0" w14:textId="527EA671" w:rsidR="00DC5E4E"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46</w:t>
      </w:r>
      <w:r w:rsidR="00AC087D">
        <w:fldChar w:fldCharType="end"/>
      </w:r>
      <w:r w:rsidR="00EE0F41">
        <w:rPr>
          <w:rFonts w:hint="eastAsia"/>
        </w:rPr>
        <w:t>报错信息</w:t>
      </w:r>
    </w:p>
    <w:p w14:paraId="049F214E" w14:textId="77777777" w:rsidR="00EE0F41" w:rsidRDefault="00DC5E4E" w:rsidP="00EE0F41">
      <w:r>
        <w:rPr>
          <w:rFonts w:hint="eastAsia"/>
        </w:rPr>
        <w:t>（</w:t>
      </w:r>
      <w:r>
        <w:rPr>
          <w:rFonts w:hint="eastAsia"/>
        </w:rPr>
        <w:t>1</w:t>
      </w:r>
      <w:r>
        <w:t>4</w:t>
      </w:r>
      <w:r>
        <w:rPr>
          <w:rFonts w:hint="eastAsia"/>
        </w:rPr>
        <w:t>）</w:t>
      </w:r>
      <w:r w:rsidR="00EE0F41">
        <w:rPr>
          <w:rFonts w:hint="eastAsia"/>
        </w:rPr>
        <w:t>错误调用非函数内容</w:t>
      </w:r>
    </w:p>
    <w:p w14:paraId="67CD61DC" w14:textId="77777777" w:rsidR="00EE0F41" w:rsidRDefault="00EE0F41" w:rsidP="00EE0F41">
      <w:pPr>
        <w:ind w:firstLine="420"/>
      </w:pPr>
      <w:r>
        <w:rPr>
          <w:rFonts w:hint="eastAsia"/>
        </w:rPr>
        <w:t>测试内容：</w:t>
      </w:r>
    </w:p>
    <w:p w14:paraId="4D301B6C" w14:textId="43468B7E" w:rsidR="00EE0F41" w:rsidRDefault="003B356D" w:rsidP="00F607E8">
      <w:pPr>
        <w:pStyle w:val="af4"/>
      </w:pPr>
      <w:r>
        <w:drawing>
          <wp:inline distT="0" distB="0" distL="0" distR="0" wp14:anchorId="04624B07" wp14:editId="49E4EE62">
            <wp:extent cx="1523810" cy="247619"/>
            <wp:effectExtent l="0" t="0" r="635" b="63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23810" cy="247619"/>
                    </a:xfrm>
                    <a:prstGeom prst="rect">
                      <a:avLst/>
                    </a:prstGeom>
                  </pic:spPr>
                </pic:pic>
              </a:graphicData>
            </a:graphic>
          </wp:inline>
        </w:drawing>
      </w:r>
    </w:p>
    <w:p w14:paraId="4998EAA8" w14:textId="37F23C54" w:rsidR="00EE0F41" w:rsidRDefault="00C7387C" w:rsidP="00F607E8">
      <w:pPr>
        <w:pStyle w:val="af4"/>
      </w:pPr>
      <w:r>
        <w:drawing>
          <wp:inline distT="0" distB="0" distL="0" distR="0" wp14:anchorId="63013C21" wp14:editId="416CA11E">
            <wp:extent cx="1495238" cy="257143"/>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495238" cy="257143"/>
                    </a:xfrm>
                    <a:prstGeom prst="rect">
                      <a:avLst/>
                    </a:prstGeom>
                  </pic:spPr>
                </pic:pic>
              </a:graphicData>
            </a:graphic>
          </wp:inline>
        </w:drawing>
      </w:r>
    </w:p>
    <w:p w14:paraId="0A6F0281" w14:textId="11544A89"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47</w:t>
      </w:r>
      <w:r w:rsidR="00AC087D">
        <w:fldChar w:fldCharType="end"/>
      </w:r>
      <w:r w:rsidR="00EE0F41">
        <w:rPr>
          <w:rFonts w:hint="eastAsia"/>
        </w:rPr>
        <w:t>测试语句</w:t>
      </w:r>
    </w:p>
    <w:p w14:paraId="5FBFCFAD" w14:textId="77777777" w:rsidR="00EE0F41" w:rsidRDefault="00EE0F41" w:rsidP="00EE0F41">
      <w:pPr>
        <w:ind w:firstLine="420"/>
      </w:pPr>
      <w:r>
        <w:rPr>
          <w:rFonts w:hint="eastAsia"/>
        </w:rPr>
        <w:t>测试报错：</w:t>
      </w:r>
    </w:p>
    <w:p w14:paraId="5C8EFE42" w14:textId="73D3D081" w:rsidR="00EE0F41" w:rsidRDefault="00736ADC" w:rsidP="00F607E8">
      <w:pPr>
        <w:pStyle w:val="af4"/>
      </w:pPr>
      <w:r>
        <w:drawing>
          <wp:inline distT="0" distB="0" distL="0" distR="0" wp14:anchorId="1FF2E5F8" wp14:editId="446D0D5F">
            <wp:extent cx="1514286" cy="152381"/>
            <wp:effectExtent l="0" t="0" r="0" b="63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514286" cy="152381"/>
                    </a:xfrm>
                    <a:prstGeom prst="rect">
                      <a:avLst/>
                    </a:prstGeom>
                  </pic:spPr>
                </pic:pic>
              </a:graphicData>
            </a:graphic>
          </wp:inline>
        </w:drawing>
      </w:r>
    </w:p>
    <w:p w14:paraId="1184C365" w14:textId="24624687" w:rsidR="00DC5E4E" w:rsidRDefault="00DC15B3" w:rsidP="004D6665">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48</w:t>
      </w:r>
      <w:r w:rsidR="00AC087D">
        <w:fldChar w:fldCharType="end"/>
      </w:r>
      <w:r w:rsidR="00EE0F41">
        <w:rPr>
          <w:rFonts w:hint="eastAsia"/>
        </w:rPr>
        <w:t>报错信息</w:t>
      </w:r>
    </w:p>
    <w:p w14:paraId="2D48B88F" w14:textId="77777777" w:rsidR="00EE0F41" w:rsidRDefault="00DC5E4E" w:rsidP="00EE0F41">
      <w:r>
        <w:rPr>
          <w:rFonts w:hint="eastAsia"/>
        </w:rPr>
        <w:t>（</w:t>
      </w:r>
      <w:r>
        <w:rPr>
          <w:rFonts w:hint="eastAsia"/>
        </w:rPr>
        <w:t>1</w:t>
      </w:r>
      <w:r>
        <w:t>5</w:t>
      </w:r>
      <w:r>
        <w:rPr>
          <w:rFonts w:hint="eastAsia"/>
        </w:rPr>
        <w:t>）</w:t>
      </w:r>
      <w:r w:rsidR="003F53D0">
        <w:rPr>
          <w:rFonts w:hint="eastAsia"/>
        </w:rPr>
        <w:t>对于非</w:t>
      </w:r>
      <w:r w:rsidR="003F53D0">
        <w:rPr>
          <w:rFonts w:hint="eastAsia"/>
        </w:rPr>
        <w:t>int</w:t>
      </w:r>
      <w:r w:rsidR="003F53D0">
        <w:rPr>
          <w:rFonts w:hint="eastAsia"/>
        </w:rPr>
        <w:t>类型使用自增自减：</w:t>
      </w:r>
    </w:p>
    <w:p w14:paraId="59DD08A2" w14:textId="77777777" w:rsidR="00EE0F41" w:rsidRDefault="00EE0F41" w:rsidP="00EE0F41">
      <w:pPr>
        <w:ind w:firstLine="420"/>
      </w:pPr>
      <w:r>
        <w:rPr>
          <w:rFonts w:hint="eastAsia"/>
        </w:rPr>
        <w:t>测试内容：</w:t>
      </w:r>
    </w:p>
    <w:p w14:paraId="0FA12205" w14:textId="2C05F70E" w:rsidR="003F53D0" w:rsidRDefault="00EC2E20" w:rsidP="00F607E8">
      <w:pPr>
        <w:pStyle w:val="af4"/>
      </w:pPr>
      <w:r>
        <w:drawing>
          <wp:inline distT="0" distB="0" distL="0" distR="0" wp14:anchorId="7BE39652" wp14:editId="650ACE82">
            <wp:extent cx="1828571" cy="238095"/>
            <wp:effectExtent l="0" t="0" r="63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28571" cy="238095"/>
                    </a:xfrm>
                    <a:prstGeom prst="rect">
                      <a:avLst/>
                    </a:prstGeom>
                  </pic:spPr>
                </pic:pic>
              </a:graphicData>
            </a:graphic>
          </wp:inline>
        </w:drawing>
      </w:r>
    </w:p>
    <w:p w14:paraId="33A2D443" w14:textId="18623544" w:rsidR="00EE0F41" w:rsidRDefault="005A4981" w:rsidP="00F607E8">
      <w:pPr>
        <w:pStyle w:val="af4"/>
      </w:pPr>
      <w:r>
        <w:drawing>
          <wp:inline distT="0" distB="0" distL="0" distR="0" wp14:anchorId="0AA21EBD" wp14:editId="0881F282">
            <wp:extent cx="1457143" cy="257143"/>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457143" cy="257143"/>
                    </a:xfrm>
                    <a:prstGeom prst="rect">
                      <a:avLst/>
                    </a:prstGeom>
                  </pic:spPr>
                </pic:pic>
              </a:graphicData>
            </a:graphic>
          </wp:inline>
        </w:drawing>
      </w:r>
    </w:p>
    <w:p w14:paraId="08B5DBE5" w14:textId="6604C335" w:rsidR="00EE0F41" w:rsidRDefault="00DC15B3" w:rsidP="00F607E8">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49</w:t>
      </w:r>
      <w:r w:rsidR="00AC087D">
        <w:fldChar w:fldCharType="end"/>
      </w:r>
      <w:r w:rsidR="00EE0F41">
        <w:rPr>
          <w:rFonts w:hint="eastAsia"/>
        </w:rPr>
        <w:t>测试语句</w:t>
      </w:r>
    </w:p>
    <w:p w14:paraId="43C19398" w14:textId="77777777" w:rsidR="00EE0F41" w:rsidRDefault="00EE0F41" w:rsidP="00EE0F41">
      <w:pPr>
        <w:ind w:firstLine="420"/>
      </w:pPr>
      <w:r>
        <w:rPr>
          <w:rFonts w:hint="eastAsia"/>
        </w:rPr>
        <w:t>测试报错：</w:t>
      </w:r>
    </w:p>
    <w:p w14:paraId="7447F8EB" w14:textId="480A5317" w:rsidR="00EE0F41" w:rsidRDefault="003F14C5" w:rsidP="00F607E8">
      <w:pPr>
        <w:pStyle w:val="af4"/>
      </w:pPr>
      <w:r>
        <w:drawing>
          <wp:inline distT="0" distB="0" distL="0" distR="0" wp14:anchorId="4F227EA8" wp14:editId="7961E30C">
            <wp:extent cx="2009524" cy="161905"/>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009524" cy="161905"/>
                    </a:xfrm>
                    <a:prstGeom prst="rect">
                      <a:avLst/>
                    </a:prstGeom>
                  </pic:spPr>
                </pic:pic>
              </a:graphicData>
            </a:graphic>
          </wp:inline>
        </w:drawing>
      </w:r>
    </w:p>
    <w:p w14:paraId="1AF765BD" w14:textId="15B50D92" w:rsidR="00DC15B3" w:rsidRPr="00DC15B3" w:rsidRDefault="00DC15B3" w:rsidP="00DB49B4">
      <w:pPr>
        <w:pStyle w:val="af4"/>
      </w:pPr>
      <w:r>
        <w:rPr>
          <w:rFonts w:hint="eastAsia"/>
        </w:rPr>
        <w:t>图</w:t>
      </w:r>
      <w:r>
        <w:rPr>
          <w:rFonts w:hint="eastAsia"/>
        </w:rPr>
        <w:t xml:space="preserve"> </w:t>
      </w:r>
      <w:r w:rsidR="00AC087D">
        <w:fldChar w:fldCharType="begin"/>
      </w:r>
      <w:r w:rsidR="00AC087D">
        <w:instrText xml:space="preserve"> </w:instrText>
      </w:r>
      <w:r w:rsidR="00AC087D">
        <w:rPr>
          <w:rFonts w:hint="eastAsia"/>
        </w:rPr>
        <w:instrText>STYLEREF 1 \s</w:instrText>
      </w:r>
      <w:r w:rsidR="00AC087D">
        <w:instrText xml:space="preserve"> </w:instrText>
      </w:r>
      <w:r w:rsidR="00AC087D">
        <w:fldChar w:fldCharType="separate"/>
      </w:r>
      <w:r w:rsidR="00B92F36">
        <w:t>4</w:t>
      </w:r>
      <w:r w:rsidR="00AC087D">
        <w:fldChar w:fldCharType="end"/>
      </w:r>
      <w:r w:rsidR="00AC087D">
        <w:noBreakHyphen/>
      </w:r>
      <w:r w:rsidR="00AC087D">
        <w:fldChar w:fldCharType="begin"/>
      </w:r>
      <w:r w:rsidR="00AC087D">
        <w:instrText xml:space="preserve"> </w:instrText>
      </w:r>
      <w:r w:rsidR="00AC087D">
        <w:rPr>
          <w:rFonts w:hint="eastAsia"/>
        </w:rPr>
        <w:instrText xml:space="preserve">SEQ </w:instrText>
      </w:r>
      <w:r w:rsidR="00AC087D">
        <w:rPr>
          <w:rFonts w:hint="eastAsia"/>
        </w:rPr>
        <w:instrText>图</w:instrText>
      </w:r>
      <w:r w:rsidR="00AC087D">
        <w:rPr>
          <w:rFonts w:hint="eastAsia"/>
        </w:rPr>
        <w:instrText xml:space="preserve"> \* ARABIC \s 1</w:instrText>
      </w:r>
      <w:r w:rsidR="00AC087D">
        <w:instrText xml:space="preserve"> </w:instrText>
      </w:r>
      <w:r w:rsidR="00AC087D">
        <w:fldChar w:fldCharType="separate"/>
      </w:r>
      <w:r w:rsidR="00B92F36">
        <w:t>50</w:t>
      </w:r>
      <w:r w:rsidR="00AC087D">
        <w:fldChar w:fldCharType="end"/>
      </w:r>
      <w:r w:rsidR="00EE0F41">
        <w:rPr>
          <w:rFonts w:hint="eastAsia"/>
        </w:rPr>
        <w:t>报错信息</w:t>
      </w:r>
    </w:p>
    <w:p w14:paraId="2006D2F0" w14:textId="77777777" w:rsidR="000C5661" w:rsidRDefault="00224B57" w:rsidP="00224B57">
      <w:pPr>
        <w:pStyle w:val="2"/>
      </w:pPr>
      <w:bookmarkStart w:id="42" w:name="_Toc44233593"/>
      <w:r>
        <w:rPr>
          <w:rFonts w:hint="eastAsia"/>
        </w:rPr>
        <w:t>4.</w:t>
      </w:r>
      <w:r w:rsidR="00C849D0">
        <w:t>4</w:t>
      </w:r>
      <w:r>
        <w:t xml:space="preserve"> </w:t>
      </w:r>
      <w:r w:rsidR="006B2E36" w:rsidRPr="00224B57">
        <w:rPr>
          <w:rFonts w:hint="eastAsia"/>
        </w:rPr>
        <w:t>系统的优点</w:t>
      </w:r>
      <w:bookmarkStart w:id="43" w:name="_Toc342798937"/>
      <w:bookmarkStart w:id="44" w:name="_Toc376773675"/>
      <w:bookmarkEnd w:id="32"/>
      <w:bookmarkEnd w:id="33"/>
      <w:bookmarkEnd w:id="42"/>
    </w:p>
    <w:p w14:paraId="40D6FB68" w14:textId="77777777" w:rsidR="001808D3" w:rsidRDefault="001808D3" w:rsidP="001808D3">
      <w:r>
        <w:tab/>
      </w:r>
      <w:r>
        <w:rPr>
          <w:rFonts w:hint="eastAsia"/>
        </w:rPr>
        <w:t>能够对多维数组、结构体的所有合法操作进行正确的</w:t>
      </w:r>
      <w:r w:rsidR="00121B71">
        <w:rPr>
          <w:rFonts w:hint="eastAsia"/>
        </w:rPr>
        <w:t>词法</w:t>
      </w:r>
      <w:r>
        <w:rPr>
          <w:rFonts w:hint="eastAsia"/>
        </w:rPr>
        <w:t>分析与</w:t>
      </w:r>
      <w:r w:rsidR="00121B71">
        <w:rPr>
          <w:rFonts w:hint="eastAsia"/>
        </w:rPr>
        <w:t>语法</w:t>
      </w:r>
      <w:r>
        <w:rPr>
          <w:rFonts w:hint="eastAsia"/>
        </w:rPr>
        <w:t>分析。</w:t>
      </w:r>
    </w:p>
    <w:p w14:paraId="1277A3CB" w14:textId="77777777" w:rsidR="001808D3" w:rsidRPr="001808D3" w:rsidRDefault="001808D3" w:rsidP="001808D3">
      <w:r>
        <w:tab/>
      </w:r>
      <w:r>
        <w:rPr>
          <w:rFonts w:hint="eastAsia"/>
        </w:rPr>
        <w:t>针对于自增自减运算，能够区分运算符的位置进行不同的操作，针对</w:t>
      </w:r>
      <w:r>
        <w:rPr>
          <w:rFonts w:hint="eastAsia"/>
        </w:rPr>
        <w:t>+</w:t>
      </w:r>
      <w:r>
        <w:t>+</w:t>
      </w:r>
      <w:r>
        <w:rPr>
          <w:rFonts w:hint="eastAsia"/>
        </w:rPr>
        <w:t>a</w:t>
      </w:r>
      <w:r>
        <w:rPr>
          <w:rFonts w:hint="eastAsia"/>
        </w:rPr>
        <w:t>运算，运算时使用的值为</w:t>
      </w:r>
      <w:r>
        <w:rPr>
          <w:rFonts w:hint="eastAsia"/>
        </w:rPr>
        <w:t>a+1</w:t>
      </w:r>
      <w:r>
        <w:rPr>
          <w:rFonts w:hint="eastAsia"/>
        </w:rPr>
        <w:t>的值，同时</w:t>
      </w:r>
      <w:r>
        <w:rPr>
          <w:rFonts w:hint="eastAsia"/>
        </w:rPr>
        <w:t>a</w:t>
      </w:r>
      <w:r>
        <w:rPr>
          <w:rFonts w:hint="eastAsia"/>
        </w:rPr>
        <w:t>值加一，针对</w:t>
      </w:r>
      <w:r>
        <w:rPr>
          <w:rFonts w:hint="eastAsia"/>
        </w:rPr>
        <w:t>a++</w:t>
      </w:r>
      <w:r>
        <w:rPr>
          <w:rFonts w:hint="eastAsia"/>
        </w:rPr>
        <w:t>运算，运算时使用的值为</w:t>
      </w:r>
      <w:r>
        <w:rPr>
          <w:rFonts w:hint="eastAsia"/>
        </w:rPr>
        <w:t>a</w:t>
      </w:r>
      <w:r>
        <w:rPr>
          <w:rFonts w:hint="eastAsia"/>
        </w:rPr>
        <w:t>，</w:t>
      </w:r>
      <w:r>
        <w:rPr>
          <w:rFonts w:hint="eastAsia"/>
        </w:rPr>
        <w:t>a</w:t>
      </w:r>
      <w:r>
        <w:rPr>
          <w:rFonts w:hint="eastAsia"/>
        </w:rPr>
        <w:t>值加一</w:t>
      </w:r>
      <w:r w:rsidR="00A56162">
        <w:rPr>
          <w:rFonts w:hint="eastAsia"/>
        </w:rPr>
        <w:t>，区分了两种不同的情况</w:t>
      </w:r>
      <w:r w:rsidR="0037779A">
        <w:rPr>
          <w:rFonts w:hint="eastAsia"/>
        </w:rPr>
        <w:t>。</w:t>
      </w:r>
    </w:p>
    <w:p w14:paraId="12D36283" w14:textId="77777777" w:rsidR="00B1189A" w:rsidRDefault="00224B57" w:rsidP="00224B57">
      <w:pPr>
        <w:pStyle w:val="2"/>
        <w:rPr>
          <w:kern w:val="0"/>
        </w:rPr>
      </w:pPr>
      <w:bookmarkStart w:id="45" w:name="_Toc44233594"/>
      <w:r>
        <w:rPr>
          <w:rFonts w:hint="eastAsia"/>
          <w:kern w:val="0"/>
        </w:rPr>
        <w:lastRenderedPageBreak/>
        <w:t>4</w:t>
      </w:r>
      <w:r w:rsidR="00C849D0">
        <w:rPr>
          <w:kern w:val="0"/>
        </w:rPr>
        <w:t>.5</w:t>
      </w:r>
      <w:r>
        <w:rPr>
          <w:kern w:val="0"/>
        </w:rPr>
        <w:t xml:space="preserve"> </w:t>
      </w:r>
      <w:r w:rsidR="00B1189A" w:rsidRPr="00224B57">
        <w:rPr>
          <w:rFonts w:hint="eastAsia"/>
          <w:kern w:val="0"/>
        </w:rPr>
        <w:t>系统的缺点</w:t>
      </w:r>
      <w:bookmarkEnd w:id="43"/>
      <w:bookmarkEnd w:id="44"/>
      <w:bookmarkEnd w:id="45"/>
    </w:p>
    <w:p w14:paraId="5277052B" w14:textId="75B64911" w:rsidR="001853F8" w:rsidRPr="001853F8" w:rsidRDefault="001853F8" w:rsidP="001853F8">
      <w:r>
        <w:tab/>
      </w:r>
      <w:r>
        <w:rPr>
          <w:rFonts w:hint="eastAsia"/>
        </w:rPr>
        <w:t>在进行文法分析与词法分析时，实现的功能较为丰富，能过正确的使用</w:t>
      </w:r>
      <w:r>
        <w:rPr>
          <w:rFonts w:hint="eastAsia"/>
        </w:rPr>
        <w:t>for</w:t>
      </w:r>
      <w:r>
        <w:rPr>
          <w:rFonts w:hint="eastAsia"/>
        </w:rPr>
        <w:t>循环语句，能够实现多维数组的定义、赋值、使用，结构体的定义、生命、使用、赋值操作，但是在后续的实现部分，由于产生了报错，未查找到具体的出错原因，所以删除了部分功能，所以后续的实验中，缺失了对于多维数组与结构体的使用。</w:t>
      </w:r>
    </w:p>
    <w:p w14:paraId="3B0E2AB2" w14:textId="21A8A3CE" w:rsidR="00677728" w:rsidRDefault="004375B6" w:rsidP="002604D9">
      <w:pPr>
        <w:pStyle w:val="1"/>
        <w:jc w:val="center"/>
      </w:pPr>
      <w:bookmarkStart w:id="46" w:name="_Toc342798939"/>
      <w:r>
        <w:br w:type="page"/>
      </w:r>
      <w:bookmarkStart w:id="47" w:name="_Toc376773676"/>
      <w:bookmarkStart w:id="48" w:name="_Toc44233595"/>
      <w:r w:rsidR="002604D9">
        <w:rPr>
          <w:rFonts w:hint="eastAsia"/>
        </w:rPr>
        <w:lastRenderedPageBreak/>
        <w:t>5</w:t>
      </w:r>
      <w:r w:rsidR="00AC6BA7">
        <w:rPr>
          <w:rFonts w:hint="eastAsia"/>
        </w:rPr>
        <w:t>实验</w:t>
      </w:r>
      <w:r w:rsidR="000C5661">
        <w:rPr>
          <w:rFonts w:hint="eastAsia"/>
        </w:rPr>
        <w:t>小结</w:t>
      </w:r>
      <w:bookmarkEnd w:id="46"/>
      <w:bookmarkEnd w:id="47"/>
      <w:bookmarkEnd w:id="48"/>
    </w:p>
    <w:p w14:paraId="185D8AAB" w14:textId="77777777" w:rsidR="0043656F" w:rsidRDefault="00DF761C">
      <w:pPr>
        <w:widowControl/>
        <w:jc w:val="left"/>
        <w:rPr>
          <w:bCs/>
          <w:szCs w:val="24"/>
        </w:rPr>
      </w:pPr>
      <w:r w:rsidRPr="001E305D">
        <w:rPr>
          <w:bCs/>
          <w:sz w:val="30"/>
          <w:szCs w:val="30"/>
        </w:rPr>
        <w:tab/>
      </w:r>
      <w:r w:rsidRPr="001E305D">
        <w:rPr>
          <w:rFonts w:hint="eastAsia"/>
          <w:bCs/>
          <w:szCs w:val="24"/>
        </w:rPr>
        <w:t>通过编译原理的实验，加深了对于编译原理相关知识的理解与体会</w:t>
      </w:r>
      <w:r w:rsidR="001E305D">
        <w:rPr>
          <w:rFonts w:hint="eastAsia"/>
          <w:bCs/>
          <w:szCs w:val="24"/>
        </w:rPr>
        <w:t>，使用</w:t>
      </w:r>
      <w:r w:rsidR="001E305D">
        <w:rPr>
          <w:rFonts w:hint="eastAsia"/>
          <w:bCs/>
          <w:szCs w:val="24"/>
        </w:rPr>
        <w:t>yacc</w:t>
      </w:r>
      <w:r w:rsidR="001E305D">
        <w:rPr>
          <w:rFonts w:hint="eastAsia"/>
          <w:bCs/>
          <w:szCs w:val="24"/>
        </w:rPr>
        <w:t>与</w:t>
      </w:r>
      <w:r w:rsidR="001E305D">
        <w:rPr>
          <w:rFonts w:hint="eastAsia"/>
          <w:bCs/>
          <w:szCs w:val="24"/>
        </w:rPr>
        <w:t>bison</w:t>
      </w:r>
      <w:r w:rsidR="001E305D">
        <w:rPr>
          <w:rFonts w:hint="eastAsia"/>
          <w:bCs/>
          <w:szCs w:val="24"/>
        </w:rPr>
        <w:t>工具进行词法分析与语法分析，将我们熟知的</w:t>
      </w:r>
      <w:r w:rsidR="001E305D">
        <w:rPr>
          <w:rFonts w:hint="eastAsia"/>
          <w:bCs/>
          <w:szCs w:val="24"/>
        </w:rPr>
        <w:t>C</w:t>
      </w:r>
      <w:r w:rsidR="001E305D">
        <w:rPr>
          <w:rFonts w:hint="eastAsia"/>
          <w:bCs/>
          <w:szCs w:val="24"/>
        </w:rPr>
        <w:t>语言语法用类似于正则的方式表示出来，是一件很有意思的事情，在之后的语义分析中，分析语法树，查找出错误。之后生成中间代码与汇编代码，则是一个将正确的代码转化为可执行的过程</w:t>
      </w:r>
      <w:r w:rsidR="0043656F">
        <w:rPr>
          <w:rFonts w:hint="eastAsia"/>
          <w:bCs/>
          <w:szCs w:val="24"/>
        </w:rPr>
        <w:t>。</w:t>
      </w:r>
    </w:p>
    <w:p w14:paraId="271E96F2" w14:textId="77777777" w:rsidR="0043656F" w:rsidRDefault="001E305D" w:rsidP="0043656F">
      <w:pPr>
        <w:widowControl/>
        <w:ind w:firstLine="420"/>
        <w:jc w:val="left"/>
        <w:rPr>
          <w:bCs/>
          <w:szCs w:val="24"/>
        </w:rPr>
      </w:pPr>
      <w:r>
        <w:rPr>
          <w:rFonts w:hint="eastAsia"/>
          <w:bCs/>
          <w:szCs w:val="24"/>
        </w:rPr>
        <w:t>在整个实验中，我加深了对课堂上学习的知识的理解，更好的认识了编译的过程，遗憾的是对于一部分的错误始终没有解决，最后在生成目标代码的内容中没有完全使用在语法分析中实现的内容，</w:t>
      </w:r>
      <w:r w:rsidR="0008704A">
        <w:rPr>
          <w:rFonts w:hint="eastAsia"/>
          <w:bCs/>
          <w:szCs w:val="24"/>
        </w:rPr>
        <w:t>查找错误时也有一些问题没有解决，诸如对于函数调用参数过少的情况，能够识别出参数过多的情况但是对于参数过少的情况总是识别错误</w:t>
      </w:r>
      <w:r w:rsidR="0043656F">
        <w:rPr>
          <w:rFonts w:hint="eastAsia"/>
          <w:bCs/>
          <w:szCs w:val="24"/>
        </w:rPr>
        <w:t>。</w:t>
      </w:r>
    </w:p>
    <w:p w14:paraId="2988D3F8" w14:textId="58DAC3D2" w:rsidR="00DF761C" w:rsidRPr="001E305D" w:rsidRDefault="0043656F" w:rsidP="0043656F">
      <w:pPr>
        <w:widowControl/>
        <w:ind w:firstLine="420"/>
        <w:jc w:val="left"/>
        <w:rPr>
          <w:bCs/>
          <w:szCs w:val="24"/>
        </w:rPr>
      </w:pPr>
      <w:r>
        <w:rPr>
          <w:rFonts w:hint="eastAsia"/>
          <w:bCs/>
          <w:szCs w:val="24"/>
        </w:rPr>
        <w:t>以上</w:t>
      </w:r>
      <w:r w:rsidR="0008704A">
        <w:rPr>
          <w:rFonts w:hint="eastAsia"/>
          <w:bCs/>
          <w:szCs w:val="24"/>
        </w:rPr>
        <w:t>问题给我的实验完成带来了一些遗憾，但是在整个实验过程中，我学习到了很多知识，也很感谢</w:t>
      </w:r>
      <w:r w:rsidR="00866379">
        <w:rPr>
          <w:rFonts w:hint="eastAsia"/>
          <w:bCs/>
          <w:szCs w:val="24"/>
        </w:rPr>
        <w:t>吴海</w:t>
      </w:r>
      <w:r w:rsidR="0008704A">
        <w:rPr>
          <w:rFonts w:hint="eastAsia"/>
          <w:bCs/>
          <w:szCs w:val="24"/>
        </w:rPr>
        <w:t>老师</w:t>
      </w:r>
      <w:r w:rsidR="00C85C57">
        <w:rPr>
          <w:rFonts w:hint="eastAsia"/>
          <w:bCs/>
          <w:szCs w:val="24"/>
        </w:rPr>
        <w:t>和我的同学们呢</w:t>
      </w:r>
      <w:r w:rsidR="0008704A">
        <w:rPr>
          <w:rFonts w:hint="eastAsia"/>
          <w:bCs/>
          <w:szCs w:val="24"/>
        </w:rPr>
        <w:t>在实验过程中给予的执导，利于对于多维数组的内容的实现，感谢老师辛苦的付出，我感觉在此次</w:t>
      </w:r>
      <w:r w:rsidR="00371BD0">
        <w:rPr>
          <w:rFonts w:hint="eastAsia"/>
          <w:bCs/>
          <w:szCs w:val="24"/>
        </w:rPr>
        <w:t>实</w:t>
      </w:r>
      <w:r w:rsidR="0008704A">
        <w:rPr>
          <w:rFonts w:hint="eastAsia"/>
          <w:bCs/>
          <w:szCs w:val="24"/>
        </w:rPr>
        <w:t>验中受益良多。</w:t>
      </w:r>
    </w:p>
    <w:p w14:paraId="7395806D" w14:textId="671D6E52" w:rsidR="00DF761C" w:rsidRDefault="00DF761C" w:rsidP="002B2F9E">
      <w:pPr>
        <w:widowControl/>
        <w:spacing w:line="240" w:lineRule="auto"/>
        <w:jc w:val="left"/>
        <w:rPr>
          <w:b/>
          <w:sz w:val="30"/>
          <w:szCs w:val="30"/>
        </w:rPr>
      </w:pPr>
      <w:r>
        <w:rPr>
          <w:b/>
          <w:sz w:val="30"/>
          <w:szCs w:val="30"/>
        </w:rPr>
        <w:br w:type="page"/>
      </w:r>
    </w:p>
    <w:p w14:paraId="496CDD25" w14:textId="77777777" w:rsidR="00124121" w:rsidRDefault="00976781" w:rsidP="00677728">
      <w:pPr>
        <w:ind w:firstLineChars="200" w:firstLine="602"/>
        <w:outlineLvl w:val="0"/>
        <w:rPr>
          <w:rFonts w:ascii="宋体" w:hAnsi="宋体"/>
          <w:b/>
          <w:sz w:val="30"/>
          <w:szCs w:val="30"/>
        </w:rPr>
      </w:pPr>
      <w:bookmarkStart w:id="49" w:name="_Toc376773677"/>
      <w:bookmarkStart w:id="50" w:name="_Toc44233596"/>
      <w:r w:rsidRPr="00976781">
        <w:rPr>
          <w:rFonts w:ascii="宋体" w:hAnsi="宋体" w:hint="eastAsia"/>
          <w:b/>
          <w:sz w:val="30"/>
          <w:szCs w:val="30"/>
        </w:rPr>
        <w:lastRenderedPageBreak/>
        <w:t>参考</w:t>
      </w:r>
      <w:r w:rsidRPr="00976781">
        <w:rPr>
          <w:rFonts w:ascii="宋体" w:hAnsi="宋体"/>
          <w:b/>
          <w:sz w:val="30"/>
          <w:szCs w:val="30"/>
        </w:rPr>
        <w:t>文献</w:t>
      </w:r>
      <w:bookmarkEnd w:id="49"/>
      <w:bookmarkEnd w:id="50"/>
    </w:p>
    <w:p w14:paraId="706CAA15" w14:textId="77777777" w:rsidR="00976781" w:rsidRPr="00976781" w:rsidRDefault="00976781" w:rsidP="00976781">
      <w:pPr>
        <w:ind w:firstLineChars="206" w:firstLine="494"/>
        <w:rPr>
          <w:rFonts w:ascii="宋体" w:hAnsi="宋体"/>
          <w:szCs w:val="24"/>
        </w:rPr>
      </w:pPr>
      <w:r w:rsidRPr="00976781">
        <w:rPr>
          <w:rFonts w:ascii="宋体" w:hAnsi="宋体"/>
          <w:szCs w:val="24"/>
        </w:rPr>
        <w:t>[</w:t>
      </w:r>
      <w:r w:rsidRPr="00976781">
        <w:rPr>
          <w:rFonts w:ascii="宋体" w:hAnsi="宋体" w:hint="eastAsia"/>
          <w:szCs w:val="24"/>
        </w:rPr>
        <w:t>1</w:t>
      </w:r>
      <w:r w:rsidRPr="00976781">
        <w:rPr>
          <w:rFonts w:ascii="宋体" w:hAnsi="宋体"/>
          <w:szCs w:val="24"/>
        </w:rPr>
        <w:t xml:space="preserve">] </w:t>
      </w:r>
      <w:r w:rsidRPr="00976781">
        <w:rPr>
          <w:rFonts w:ascii="宋体" w:hAnsi="宋体" w:hint="eastAsia"/>
          <w:szCs w:val="24"/>
        </w:rPr>
        <w:t>吕映芝等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北京：清华大学出版社，</w:t>
      </w:r>
      <w:r w:rsidRPr="00976781">
        <w:rPr>
          <w:rFonts w:ascii="宋体" w:hAnsi="宋体"/>
          <w:szCs w:val="24"/>
        </w:rPr>
        <w:t>2005</w:t>
      </w:r>
    </w:p>
    <w:p w14:paraId="13C5D913" w14:textId="77777777" w:rsidR="00976781" w:rsidRPr="00976781" w:rsidRDefault="00976781" w:rsidP="00976781">
      <w:pPr>
        <w:ind w:firstLineChars="206" w:firstLine="494"/>
        <w:rPr>
          <w:rFonts w:ascii="宋体" w:hAnsi="宋体"/>
          <w:szCs w:val="24"/>
        </w:rPr>
      </w:pPr>
      <w:r w:rsidRPr="00976781">
        <w:rPr>
          <w:rFonts w:ascii="宋体" w:hAnsi="宋体" w:hint="eastAsia"/>
          <w:szCs w:val="24"/>
        </w:rPr>
        <w:t>[</w:t>
      </w:r>
      <w:r w:rsidRPr="00976781">
        <w:rPr>
          <w:rFonts w:ascii="宋体" w:hAnsi="宋体"/>
          <w:szCs w:val="24"/>
        </w:rPr>
        <w:t>2</w:t>
      </w:r>
      <w:r w:rsidRPr="00976781">
        <w:rPr>
          <w:rFonts w:ascii="宋体" w:hAnsi="宋体" w:hint="eastAsia"/>
          <w:szCs w:val="24"/>
        </w:rPr>
        <w:t>]</w:t>
      </w:r>
      <w:r w:rsidRPr="00976781">
        <w:rPr>
          <w:rFonts w:ascii="宋体" w:hAnsi="宋体"/>
          <w:szCs w:val="24"/>
        </w:rPr>
        <w:t xml:space="preserve"> </w:t>
      </w:r>
      <w:r w:rsidRPr="00976781">
        <w:rPr>
          <w:rFonts w:ascii="宋体" w:hAnsi="宋体" w:hint="eastAsia"/>
          <w:szCs w:val="24"/>
        </w:rPr>
        <w:t>胡伦俊等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北京：电子工业出版社，</w:t>
      </w:r>
      <w:r w:rsidRPr="00976781">
        <w:rPr>
          <w:rFonts w:ascii="宋体" w:hAnsi="宋体"/>
          <w:szCs w:val="24"/>
        </w:rPr>
        <w:t>2005</w:t>
      </w:r>
    </w:p>
    <w:p w14:paraId="282561AE" w14:textId="77777777" w:rsidR="00E362DB" w:rsidRPr="00E362DB"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3</w:t>
      </w:r>
      <w:r w:rsidRPr="00E362DB">
        <w:rPr>
          <w:rFonts w:ascii="宋体" w:hAnsi="宋体" w:hint="eastAsia"/>
          <w:szCs w:val="24"/>
        </w:rPr>
        <w:t>] 王元珍等. 80X86汇编语言程序设计. 武汉：华中科技大学出版社,2005</w:t>
      </w:r>
    </w:p>
    <w:p w14:paraId="3D211765" w14:textId="77777777" w:rsidR="00E362DB" w:rsidRPr="00E362DB"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4</w:t>
      </w:r>
      <w:r w:rsidRPr="00E362DB">
        <w:rPr>
          <w:rFonts w:ascii="宋体" w:hAnsi="宋体" w:hint="eastAsia"/>
          <w:szCs w:val="24"/>
        </w:rPr>
        <w:t>] 王雷等. 编译原理课程设计. 北京：机械工业出版社，2005</w:t>
      </w:r>
    </w:p>
    <w:p w14:paraId="398B4699" w14:textId="77777777" w:rsidR="00976781"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5</w:t>
      </w:r>
      <w:r w:rsidRPr="00E362DB">
        <w:rPr>
          <w:rFonts w:ascii="宋体" w:hAnsi="宋体" w:hint="eastAsia"/>
          <w:szCs w:val="24"/>
        </w:rPr>
        <w:t>] 曹计昌等. C语言程序设计. 北京：科学出版社，2008</w:t>
      </w:r>
    </w:p>
    <w:p w14:paraId="2F202B4F" w14:textId="77777777" w:rsidR="00677728" w:rsidRDefault="00677728" w:rsidP="001A3C8F">
      <w:pPr>
        <w:widowControl/>
        <w:jc w:val="left"/>
        <w:rPr>
          <w:rFonts w:ascii="宋体" w:hAnsi="宋体"/>
          <w:szCs w:val="24"/>
        </w:rPr>
      </w:pPr>
      <w:r>
        <w:rPr>
          <w:rFonts w:ascii="宋体" w:hAnsi="宋体"/>
          <w:szCs w:val="24"/>
        </w:rPr>
        <w:br w:type="page"/>
      </w:r>
    </w:p>
    <w:p w14:paraId="002A335F" w14:textId="006ADF31" w:rsidR="00677728" w:rsidRDefault="00677728" w:rsidP="005B5C86">
      <w:pPr>
        <w:outlineLvl w:val="0"/>
        <w:rPr>
          <w:rFonts w:ascii="宋体" w:hAnsi="宋体"/>
          <w:b/>
          <w:sz w:val="30"/>
          <w:szCs w:val="30"/>
        </w:rPr>
      </w:pPr>
      <w:bookmarkStart w:id="51" w:name="_Toc44233597"/>
      <w:r w:rsidRPr="00677728">
        <w:rPr>
          <w:rFonts w:ascii="宋体" w:hAnsi="宋体" w:hint="eastAsia"/>
          <w:b/>
          <w:sz w:val="30"/>
          <w:szCs w:val="30"/>
        </w:rPr>
        <w:lastRenderedPageBreak/>
        <w:t>附件</w:t>
      </w:r>
      <w:r>
        <w:rPr>
          <w:rFonts w:ascii="宋体" w:hAnsi="宋体" w:hint="eastAsia"/>
          <w:b/>
          <w:sz w:val="30"/>
          <w:szCs w:val="30"/>
        </w:rPr>
        <w:t>：源代码</w:t>
      </w:r>
      <w:bookmarkEnd w:id="51"/>
    </w:p>
    <w:p w14:paraId="1F010F41" w14:textId="368AF02C" w:rsidR="00D9754C" w:rsidRPr="00D9754C" w:rsidRDefault="00D9754C" w:rsidP="00D9754C">
      <w:pPr>
        <w:rPr>
          <w:rFonts w:ascii="宋体" w:hAnsi="宋体"/>
          <w:szCs w:val="24"/>
        </w:rPr>
      </w:pPr>
      <w:r w:rsidRPr="00D9754C">
        <w:rPr>
          <w:rFonts w:ascii="宋体" w:hAnsi="宋体" w:hint="eastAsia"/>
          <w:szCs w:val="24"/>
        </w:rPr>
        <w:t>l</w:t>
      </w:r>
      <w:r w:rsidRPr="00D9754C">
        <w:rPr>
          <w:rFonts w:ascii="宋体" w:hAnsi="宋体"/>
          <w:szCs w:val="24"/>
        </w:rPr>
        <w:t>ex.l</w:t>
      </w:r>
    </w:p>
    <w:p w14:paraId="684EF6CB" w14:textId="77777777" w:rsidR="00D9754C" w:rsidRDefault="00D9754C" w:rsidP="00D9754C">
      <w:pPr>
        <w:pStyle w:val="af2"/>
      </w:pPr>
      <w:r>
        <w:t>%{</w:t>
      </w:r>
    </w:p>
    <w:p w14:paraId="385EC993" w14:textId="77777777" w:rsidR="00D9754C" w:rsidRDefault="00D9754C" w:rsidP="00D9754C">
      <w:pPr>
        <w:pStyle w:val="af2"/>
      </w:pPr>
      <w:r>
        <w:t>#include "parser.tab.h"</w:t>
      </w:r>
    </w:p>
    <w:p w14:paraId="2767E199" w14:textId="77777777" w:rsidR="00D9754C" w:rsidRDefault="00D9754C" w:rsidP="00D9754C">
      <w:pPr>
        <w:pStyle w:val="af2"/>
      </w:pPr>
      <w:r>
        <w:t>#include "string.h"</w:t>
      </w:r>
    </w:p>
    <w:p w14:paraId="57467236" w14:textId="77777777" w:rsidR="00D9754C" w:rsidRDefault="00D9754C" w:rsidP="00D9754C">
      <w:pPr>
        <w:pStyle w:val="af2"/>
      </w:pPr>
      <w:r>
        <w:t>#include "def.h"</w:t>
      </w:r>
    </w:p>
    <w:p w14:paraId="44987455" w14:textId="77777777" w:rsidR="00D9754C" w:rsidRDefault="00D9754C" w:rsidP="00D9754C">
      <w:pPr>
        <w:pStyle w:val="af2"/>
      </w:pPr>
      <w:r>
        <w:t>int yycolumn=1;</w:t>
      </w:r>
    </w:p>
    <w:p w14:paraId="27B3BE3E" w14:textId="77777777" w:rsidR="00D9754C" w:rsidRDefault="00D9754C" w:rsidP="00D9754C">
      <w:pPr>
        <w:pStyle w:val="af2"/>
      </w:pPr>
      <w:r>
        <w:t xml:space="preserve">#define YY_USER_ACTION    </w:t>
      </w:r>
      <w:r>
        <w:tab/>
        <w:t>yylloc.first_line=yylloc.last_line=yylineno; yylloc.first_column=yycolumn;</w:t>
      </w:r>
      <w:r>
        <w:tab/>
        <w:t>yylloc.last_column=yycolumn+yyleng-1; yycolumn+=yyleng;</w:t>
      </w:r>
    </w:p>
    <w:p w14:paraId="35961070" w14:textId="77777777" w:rsidR="00D9754C" w:rsidRDefault="00D9754C" w:rsidP="00D9754C">
      <w:pPr>
        <w:pStyle w:val="af2"/>
      </w:pPr>
      <w:r>
        <w:t>typedef union {</w:t>
      </w:r>
    </w:p>
    <w:p w14:paraId="59017034" w14:textId="77777777" w:rsidR="00D9754C" w:rsidRDefault="00D9754C" w:rsidP="00D9754C">
      <w:pPr>
        <w:pStyle w:val="af2"/>
      </w:pPr>
      <w:r>
        <w:tab/>
        <w:t>int type_int;</w:t>
      </w:r>
    </w:p>
    <w:p w14:paraId="273A5ABA" w14:textId="77777777" w:rsidR="00D9754C" w:rsidRDefault="00D9754C" w:rsidP="00D9754C">
      <w:pPr>
        <w:pStyle w:val="af2"/>
      </w:pPr>
      <w:r>
        <w:tab/>
        <w:t>float type_float;</w:t>
      </w:r>
    </w:p>
    <w:p w14:paraId="04B75143" w14:textId="77777777" w:rsidR="00D9754C" w:rsidRDefault="00D9754C" w:rsidP="00D9754C">
      <w:pPr>
        <w:pStyle w:val="af2"/>
      </w:pPr>
      <w:r>
        <w:tab/>
        <w:t>char type_char;</w:t>
      </w:r>
    </w:p>
    <w:p w14:paraId="07B539F4" w14:textId="77777777" w:rsidR="00D9754C" w:rsidRDefault="00D9754C" w:rsidP="00D9754C">
      <w:pPr>
        <w:pStyle w:val="af2"/>
      </w:pPr>
      <w:r>
        <w:tab/>
        <w:t>char type_id[32];</w:t>
      </w:r>
    </w:p>
    <w:p w14:paraId="4E7D0B79" w14:textId="77777777" w:rsidR="00D9754C" w:rsidRDefault="00D9754C" w:rsidP="00D9754C">
      <w:pPr>
        <w:pStyle w:val="af2"/>
      </w:pPr>
      <w:r>
        <w:tab/>
        <w:t>struct ASTNode *ptr;</w:t>
      </w:r>
    </w:p>
    <w:p w14:paraId="2E2E05E3" w14:textId="77777777" w:rsidR="00D9754C" w:rsidRDefault="00D9754C" w:rsidP="00D9754C">
      <w:pPr>
        <w:pStyle w:val="af2"/>
      </w:pPr>
      <w:r>
        <w:t>} YYLVAL;</w:t>
      </w:r>
    </w:p>
    <w:p w14:paraId="36A4A2A4" w14:textId="77777777" w:rsidR="00D9754C" w:rsidRDefault="00D9754C" w:rsidP="00D9754C">
      <w:pPr>
        <w:pStyle w:val="af2"/>
      </w:pPr>
      <w:r>
        <w:t>#define YYSTYPE YYLVAL</w:t>
      </w:r>
    </w:p>
    <w:p w14:paraId="65004ADD" w14:textId="77777777" w:rsidR="00D9754C" w:rsidRDefault="00D9754C" w:rsidP="00D9754C">
      <w:pPr>
        <w:pStyle w:val="af2"/>
      </w:pPr>
    </w:p>
    <w:p w14:paraId="5744DF98" w14:textId="77777777" w:rsidR="00D9754C" w:rsidRDefault="00D9754C" w:rsidP="00D9754C">
      <w:pPr>
        <w:pStyle w:val="af2"/>
      </w:pPr>
      <w:r>
        <w:t>%}</w:t>
      </w:r>
    </w:p>
    <w:p w14:paraId="0842A5DC" w14:textId="77777777" w:rsidR="00D9754C" w:rsidRDefault="00D9754C" w:rsidP="00D9754C">
      <w:pPr>
        <w:pStyle w:val="af2"/>
      </w:pPr>
      <w:r>
        <w:t>%option yylineno</w:t>
      </w:r>
    </w:p>
    <w:p w14:paraId="7FE1A203" w14:textId="77777777" w:rsidR="00D9754C" w:rsidRDefault="00D9754C" w:rsidP="00D9754C">
      <w:pPr>
        <w:pStyle w:val="af2"/>
      </w:pPr>
    </w:p>
    <w:p w14:paraId="0E115D08" w14:textId="77777777" w:rsidR="00D9754C" w:rsidRDefault="00D9754C" w:rsidP="00D9754C">
      <w:pPr>
        <w:pStyle w:val="af2"/>
      </w:pPr>
      <w:r>
        <w:t xml:space="preserve">id   [A-Za-z][A-Za-z0-9]*  </w:t>
      </w:r>
    </w:p>
    <w:p w14:paraId="4B2AACD6" w14:textId="77777777" w:rsidR="00D9754C" w:rsidRDefault="00D9754C" w:rsidP="00D9754C">
      <w:pPr>
        <w:pStyle w:val="af2"/>
      </w:pPr>
      <w:r>
        <w:t>int    [0-9]+</w:t>
      </w:r>
    </w:p>
    <w:p w14:paraId="3F3558AC" w14:textId="77777777" w:rsidR="00D9754C" w:rsidRDefault="00D9754C" w:rsidP="00D9754C">
      <w:pPr>
        <w:pStyle w:val="af2"/>
      </w:pPr>
      <w:r>
        <w:t>float  ([0-9]*\.[0-9]+)|([0-9]+\.)</w:t>
      </w:r>
    </w:p>
    <w:p w14:paraId="7C978A89" w14:textId="77777777" w:rsidR="00D9754C" w:rsidRDefault="00D9754C" w:rsidP="00D9754C">
      <w:pPr>
        <w:pStyle w:val="af2"/>
      </w:pPr>
      <w:r>
        <w:t>char  ('[A-Za-z0-9]')</w:t>
      </w:r>
    </w:p>
    <w:p w14:paraId="5CAA919E" w14:textId="77777777" w:rsidR="00D9754C" w:rsidRDefault="00D9754C" w:rsidP="00D9754C">
      <w:pPr>
        <w:pStyle w:val="af2"/>
      </w:pPr>
    </w:p>
    <w:p w14:paraId="16A15150" w14:textId="77777777" w:rsidR="00D9754C" w:rsidRDefault="00D9754C" w:rsidP="00D9754C">
      <w:pPr>
        <w:pStyle w:val="af2"/>
      </w:pPr>
      <w:r>
        <w:t>%%</w:t>
      </w:r>
    </w:p>
    <w:p w14:paraId="45B927A7" w14:textId="77777777" w:rsidR="00D9754C" w:rsidRDefault="00D9754C" w:rsidP="00D9754C">
      <w:pPr>
        <w:pStyle w:val="af2"/>
      </w:pPr>
      <w:r>
        <w:t>{int}        { yylval.type_int=atoi(yytext); return INT; }</w:t>
      </w:r>
    </w:p>
    <w:p w14:paraId="6B331758" w14:textId="77777777" w:rsidR="00D9754C" w:rsidRDefault="00D9754C" w:rsidP="00D9754C">
      <w:pPr>
        <w:pStyle w:val="af2"/>
      </w:pPr>
      <w:r>
        <w:t>{float}      { yylval.type_float=atof(yytext); return FLOAT; }</w:t>
      </w:r>
    </w:p>
    <w:p w14:paraId="22137778" w14:textId="77777777" w:rsidR="00D9754C" w:rsidRDefault="00D9754C" w:rsidP="00D9754C">
      <w:pPr>
        <w:pStyle w:val="af2"/>
      </w:pPr>
      <w:r>
        <w:t>{char}       {yylval.type_char=atof(yytext); return CHAR;}</w:t>
      </w:r>
    </w:p>
    <w:p w14:paraId="5FDAEAAB" w14:textId="77777777" w:rsidR="00D9754C" w:rsidRDefault="00D9754C" w:rsidP="00D9754C">
      <w:pPr>
        <w:pStyle w:val="af2"/>
      </w:pPr>
      <w:r>
        <w:t>"int"        { strcpy(yylval.type_id,  yytext); return TYPE; }</w:t>
      </w:r>
    </w:p>
    <w:p w14:paraId="6C69852D" w14:textId="77777777" w:rsidR="00D9754C" w:rsidRDefault="00D9754C" w:rsidP="00D9754C">
      <w:pPr>
        <w:pStyle w:val="af2"/>
      </w:pPr>
      <w:r>
        <w:t>"float"      { strcpy(yylval.type_id,  yytext); return TYPE; }</w:t>
      </w:r>
    </w:p>
    <w:p w14:paraId="2726EE22" w14:textId="77777777" w:rsidR="00D9754C" w:rsidRDefault="00D9754C" w:rsidP="00D9754C">
      <w:pPr>
        <w:pStyle w:val="af2"/>
      </w:pPr>
      <w:r>
        <w:t>"char"       { strcpy(yylval.type_id,  yytext); return TYPE; }</w:t>
      </w:r>
    </w:p>
    <w:p w14:paraId="1B8A5FA7" w14:textId="77777777" w:rsidR="00D9754C" w:rsidRDefault="00D9754C" w:rsidP="00D9754C">
      <w:pPr>
        <w:pStyle w:val="af2"/>
      </w:pPr>
    </w:p>
    <w:p w14:paraId="26844038" w14:textId="77777777" w:rsidR="00D9754C" w:rsidRDefault="00D9754C" w:rsidP="00D9754C">
      <w:pPr>
        <w:pStyle w:val="af2"/>
      </w:pPr>
      <w:r>
        <w:t>"return"     { return RETURN; }</w:t>
      </w:r>
    </w:p>
    <w:p w14:paraId="3AA060D0" w14:textId="77777777" w:rsidR="00D9754C" w:rsidRDefault="00D9754C" w:rsidP="00D9754C">
      <w:pPr>
        <w:pStyle w:val="af2"/>
      </w:pPr>
      <w:r>
        <w:t>"if"         { return IF; }</w:t>
      </w:r>
    </w:p>
    <w:p w14:paraId="35AED571" w14:textId="77777777" w:rsidR="00D9754C" w:rsidRDefault="00D9754C" w:rsidP="00D9754C">
      <w:pPr>
        <w:pStyle w:val="af2"/>
      </w:pPr>
      <w:r>
        <w:t>"else"       { return ELSE; }</w:t>
      </w:r>
    </w:p>
    <w:p w14:paraId="0F3F2DA4" w14:textId="77777777" w:rsidR="00D9754C" w:rsidRDefault="00D9754C" w:rsidP="00D9754C">
      <w:pPr>
        <w:pStyle w:val="af2"/>
      </w:pPr>
      <w:r>
        <w:t>"while"      { return WHILE; }</w:t>
      </w:r>
    </w:p>
    <w:p w14:paraId="05C69B0A" w14:textId="77777777" w:rsidR="00D9754C" w:rsidRDefault="00D9754C" w:rsidP="00D9754C">
      <w:pPr>
        <w:pStyle w:val="af2"/>
      </w:pPr>
      <w:r>
        <w:t>"for"        {return FOR;}</w:t>
      </w:r>
    </w:p>
    <w:p w14:paraId="2F36736D" w14:textId="77777777" w:rsidR="00D9754C" w:rsidRDefault="00D9754C" w:rsidP="00D9754C">
      <w:pPr>
        <w:pStyle w:val="af2"/>
      </w:pPr>
    </w:p>
    <w:p w14:paraId="56F6D731" w14:textId="77777777" w:rsidR="00D9754C" w:rsidRDefault="00D9754C" w:rsidP="00D9754C">
      <w:pPr>
        <w:pStyle w:val="af2"/>
      </w:pPr>
      <w:r>
        <w:rPr>
          <w:rFonts w:hint="eastAsia"/>
        </w:rPr>
        <w:t>{id}       { strcpy(yylval.type_id,  yytext); return ID;/*</w:t>
      </w:r>
      <w:r>
        <w:rPr>
          <w:rFonts w:hint="eastAsia"/>
        </w:rPr>
        <w:t>由于关键字的形式也符合表示符的规则，所以把关键字的处理全部放在标识符的前面，优先识别</w:t>
      </w:r>
      <w:r>
        <w:rPr>
          <w:rFonts w:hint="eastAsia"/>
        </w:rPr>
        <w:t>*/ }</w:t>
      </w:r>
    </w:p>
    <w:p w14:paraId="56AA4E4A" w14:textId="77777777" w:rsidR="00D9754C" w:rsidRDefault="00D9754C" w:rsidP="00D9754C">
      <w:pPr>
        <w:pStyle w:val="af2"/>
      </w:pPr>
      <w:r>
        <w:t>";"</w:t>
      </w:r>
      <w:r>
        <w:tab/>
      </w:r>
      <w:r>
        <w:tab/>
      </w:r>
      <w:r>
        <w:tab/>
        <w:t>{ return SEMI; }</w:t>
      </w:r>
    </w:p>
    <w:p w14:paraId="5E8A3E67" w14:textId="77777777" w:rsidR="00D9754C" w:rsidRDefault="00D9754C" w:rsidP="00D9754C">
      <w:pPr>
        <w:pStyle w:val="af2"/>
      </w:pPr>
      <w:r>
        <w:lastRenderedPageBreak/>
        <w:t>","</w:t>
      </w:r>
      <w:r>
        <w:tab/>
      </w:r>
      <w:r>
        <w:tab/>
      </w:r>
      <w:r>
        <w:tab/>
        <w:t>{ return COMMA; }</w:t>
      </w:r>
    </w:p>
    <w:p w14:paraId="7888E73B" w14:textId="77777777" w:rsidR="00D9754C" w:rsidRDefault="00D9754C" w:rsidP="00D9754C">
      <w:pPr>
        <w:pStyle w:val="af2"/>
      </w:pPr>
      <w:r>
        <w:t xml:space="preserve">"--" </w:t>
      </w:r>
      <w:r>
        <w:tab/>
      </w:r>
      <w:r>
        <w:tab/>
        <w:t>{ return MINUSONE; }</w:t>
      </w:r>
    </w:p>
    <w:p w14:paraId="371BBF44" w14:textId="77777777" w:rsidR="00D9754C" w:rsidRDefault="00D9754C" w:rsidP="00D9754C">
      <w:pPr>
        <w:pStyle w:val="af2"/>
      </w:pPr>
      <w:r>
        <w:t>"++"</w:t>
      </w:r>
      <w:r>
        <w:tab/>
      </w:r>
      <w:r>
        <w:tab/>
        <w:t>{ return PLUSONE; }</w:t>
      </w:r>
    </w:p>
    <w:p w14:paraId="3E855EDB" w14:textId="77777777" w:rsidR="00D9754C" w:rsidRDefault="00D9754C" w:rsidP="00D9754C">
      <w:pPr>
        <w:pStyle w:val="af2"/>
      </w:pPr>
      <w:r>
        <w:t>"*="</w:t>
      </w:r>
      <w:r>
        <w:tab/>
      </w:r>
      <w:r>
        <w:tab/>
        <w:t>{ return DMUL; }</w:t>
      </w:r>
    </w:p>
    <w:p w14:paraId="1D94D885" w14:textId="77777777" w:rsidR="00D9754C" w:rsidRDefault="00D9754C" w:rsidP="00D9754C">
      <w:pPr>
        <w:pStyle w:val="af2"/>
      </w:pPr>
      <w:r>
        <w:t>"+="</w:t>
      </w:r>
      <w:r>
        <w:tab/>
      </w:r>
      <w:r>
        <w:tab/>
        <w:t>{ return DPLUS; }</w:t>
      </w:r>
    </w:p>
    <w:p w14:paraId="72431B70" w14:textId="77777777" w:rsidR="00D9754C" w:rsidRDefault="00D9754C" w:rsidP="00D9754C">
      <w:pPr>
        <w:pStyle w:val="af2"/>
      </w:pPr>
      <w:r>
        <w:t>"-="</w:t>
      </w:r>
      <w:r>
        <w:tab/>
      </w:r>
      <w:r>
        <w:tab/>
        <w:t>{ return DMIN; }</w:t>
      </w:r>
    </w:p>
    <w:p w14:paraId="13808F93" w14:textId="77777777" w:rsidR="00D9754C" w:rsidRDefault="00D9754C" w:rsidP="00D9754C">
      <w:pPr>
        <w:pStyle w:val="af2"/>
      </w:pPr>
      <w:r>
        <w:t>"/="</w:t>
      </w:r>
      <w:r>
        <w:tab/>
      </w:r>
      <w:r>
        <w:tab/>
        <w:t>{ return DDIV;}</w:t>
      </w:r>
    </w:p>
    <w:p w14:paraId="4610C5DB" w14:textId="77777777" w:rsidR="00D9754C" w:rsidRDefault="00D9754C" w:rsidP="00D9754C">
      <w:pPr>
        <w:pStyle w:val="af2"/>
      </w:pPr>
      <w:r>
        <w:t>"&gt;"|"&lt;"|"&gt;="|"&lt;="|"=="|"!=" { strcpy(yylval.type_id, yytext);;return RELOP; }</w:t>
      </w:r>
    </w:p>
    <w:p w14:paraId="0C833908" w14:textId="77777777" w:rsidR="00D9754C" w:rsidRDefault="00D9754C" w:rsidP="00D9754C">
      <w:pPr>
        <w:pStyle w:val="af2"/>
      </w:pPr>
      <w:r>
        <w:t>"="</w:t>
      </w:r>
      <w:r>
        <w:tab/>
      </w:r>
      <w:r>
        <w:tab/>
      </w:r>
      <w:r>
        <w:tab/>
        <w:t>{ return ASSIGNOP; }</w:t>
      </w:r>
    </w:p>
    <w:p w14:paraId="212F8C8C" w14:textId="77777777" w:rsidR="00D9754C" w:rsidRDefault="00D9754C" w:rsidP="00D9754C">
      <w:pPr>
        <w:pStyle w:val="af2"/>
      </w:pPr>
      <w:r>
        <w:t>"+"</w:t>
      </w:r>
      <w:r>
        <w:tab/>
      </w:r>
      <w:r>
        <w:tab/>
      </w:r>
      <w:r>
        <w:tab/>
        <w:t>{ return PLUS; }</w:t>
      </w:r>
    </w:p>
    <w:p w14:paraId="382FA9E1" w14:textId="77777777" w:rsidR="00D9754C" w:rsidRDefault="00D9754C" w:rsidP="00D9754C">
      <w:pPr>
        <w:pStyle w:val="af2"/>
      </w:pPr>
      <w:r>
        <w:t>"-"</w:t>
      </w:r>
      <w:r>
        <w:tab/>
      </w:r>
      <w:r>
        <w:tab/>
      </w:r>
      <w:r>
        <w:tab/>
        <w:t>{ return MINUS; }</w:t>
      </w:r>
    </w:p>
    <w:p w14:paraId="17950078" w14:textId="77777777" w:rsidR="00D9754C" w:rsidRDefault="00D9754C" w:rsidP="00D9754C">
      <w:pPr>
        <w:pStyle w:val="af2"/>
      </w:pPr>
      <w:r>
        <w:t>"*"</w:t>
      </w:r>
      <w:r>
        <w:tab/>
      </w:r>
      <w:r>
        <w:tab/>
      </w:r>
      <w:r>
        <w:tab/>
        <w:t>{ return STAR; }</w:t>
      </w:r>
    </w:p>
    <w:p w14:paraId="4A3FCC5E" w14:textId="77777777" w:rsidR="00D9754C" w:rsidRDefault="00D9754C" w:rsidP="00D9754C">
      <w:pPr>
        <w:pStyle w:val="af2"/>
      </w:pPr>
      <w:r>
        <w:t>"/"</w:t>
      </w:r>
      <w:r>
        <w:tab/>
      </w:r>
      <w:r>
        <w:tab/>
      </w:r>
      <w:r>
        <w:tab/>
        <w:t>{ return DIV; }</w:t>
      </w:r>
    </w:p>
    <w:p w14:paraId="0C9004A6" w14:textId="77777777" w:rsidR="00D9754C" w:rsidRDefault="00D9754C" w:rsidP="00D9754C">
      <w:pPr>
        <w:pStyle w:val="af2"/>
      </w:pPr>
      <w:r>
        <w:t>"&amp;&amp;"        { return AND; }</w:t>
      </w:r>
    </w:p>
    <w:p w14:paraId="0C0F0742" w14:textId="77777777" w:rsidR="00D9754C" w:rsidRDefault="00D9754C" w:rsidP="00D9754C">
      <w:pPr>
        <w:pStyle w:val="af2"/>
      </w:pPr>
      <w:r>
        <w:t>"||"        { return OR; }</w:t>
      </w:r>
    </w:p>
    <w:p w14:paraId="3796363C" w14:textId="77777777" w:rsidR="00D9754C" w:rsidRDefault="00D9754C" w:rsidP="00D9754C">
      <w:pPr>
        <w:pStyle w:val="af2"/>
      </w:pPr>
      <w:r>
        <w:t>"!"</w:t>
      </w:r>
      <w:r>
        <w:tab/>
      </w:r>
      <w:r>
        <w:tab/>
      </w:r>
      <w:r>
        <w:tab/>
        <w:t>{ return NOT; }</w:t>
      </w:r>
    </w:p>
    <w:p w14:paraId="18AB6BAC" w14:textId="77777777" w:rsidR="00D9754C" w:rsidRDefault="00D9754C" w:rsidP="00D9754C">
      <w:pPr>
        <w:pStyle w:val="af2"/>
      </w:pPr>
      <w:r>
        <w:t>"("</w:t>
      </w:r>
      <w:r>
        <w:tab/>
      </w:r>
      <w:r>
        <w:tab/>
      </w:r>
      <w:r>
        <w:tab/>
        <w:t>{ return LP; }</w:t>
      </w:r>
    </w:p>
    <w:p w14:paraId="034E7117" w14:textId="77777777" w:rsidR="00D9754C" w:rsidRDefault="00D9754C" w:rsidP="00D9754C">
      <w:pPr>
        <w:pStyle w:val="af2"/>
      </w:pPr>
      <w:r>
        <w:t>")"</w:t>
      </w:r>
      <w:r>
        <w:tab/>
      </w:r>
      <w:r>
        <w:tab/>
      </w:r>
      <w:r>
        <w:tab/>
        <w:t>{ return RP; }</w:t>
      </w:r>
    </w:p>
    <w:p w14:paraId="73553D65" w14:textId="77777777" w:rsidR="00D9754C" w:rsidRDefault="00D9754C" w:rsidP="00D9754C">
      <w:pPr>
        <w:pStyle w:val="af2"/>
      </w:pPr>
      <w:r>
        <w:t>"["</w:t>
      </w:r>
      <w:r>
        <w:tab/>
      </w:r>
      <w:r>
        <w:tab/>
      </w:r>
      <w:r>
        <w:tab/>
        <w:t>{ return LS; }</w:t>
      </w:r>
    </w:p>
    <w:p w14:paraId="282134D2" w14:textId="77777777" w:rsidR="00D9754C" w:rsidRDefault="00D9754C" w:rsidP="00D9754C">
      <w:pPr>
        <w:pStyle w:val="af2"/>
      </w:pPr>
      <w:r>
        <w:t>"]"</w:t>
      </w:r>
      <w:r>
        <w:tab/>
      </w:r>
      <w:r>
        <w:tab/>
      </w:r>
      <w:r>
        <w:tab/>
        <w:t>{ return RS; }</w:t>
      </w:r>
    </w:p>
    <w:p w14:paraId="1CF420B3" w14:textId="77777777" w:rsidR="00D9754C" w:rsidRDefault="00D9754C" w:rsidP="00D9754C">
      <w:pPr>
        <w:pStyle w:val="af2"/>
      </w:pPr>
      <w:r>
        <w:t>"{"</w:t>
      </w:r>
      <w:r>
        <w:tab/>
      </w:r>
      <w:r>
        <w:tab/>
      </w:r>
      <w:r>
        <w:tab/>
        <w:t>{ return LC; }</w:t>
      </w:r>
    </w:p>
    <w:p w14:paraId="5C9746A5" w14:textId="77777777" w:rsidR="00D9754C" w:rsidRDefault="00D9754C" w:rsidP="00D9754C">
      <w:pPr>
        <w:pStyle w:val="af2"/>
      </w:pPr>
      <w:r>
        <w:t>"}"</w:t>
      </w:r>
      <w:r>
        <w:tab/>
      </w:r>
      <w:r>
        <w:tab/>
      </w:r>
      <w:r>
        <w:tab/>
        <w:t>{ return RC; }</w:t>
      </w:r>
    </w:p>
    <w:p w14:paraId="327E1D0E" w14:textId="77777777" w:rsidR="00D9754C" w:rsidRDefault="00D9754C" w:rsidP="00D9754C">
      <w:pPr>
        <w:pStyle w:val="af2"/>
      </w:pPr>
      <w:r>
        <w:t>"%"</w:t>
      </w:r>
      <w:r>
        <w:tab/>
      </w:r>
      <w:r>
        <w:tab/>
      </w:r>
      <w:r>
        <w:tab/>
        <w:t>{ return MOD; }</w:t>
      </w:r>
    </w:p>
    <w:p w14:paraId="2B2D7841" w14:textId="77777777" w:rsidR="00D9754C" w:rsidRDefault="00D9754C" w:rsidP="00D9754C">
      <w:pPr>
        <w:pStyle w:val="af2"/>
      </w:pPr>
      <w:r>
        <w:t xml:space="preserve">[\n]        { yycolumn=1; }   </w:t>
      </w:r>
    </w:p>
    <w:p w14:paraId="0A6B2B1C" w14:textId="77777777" w:rsidR="00D9754C" w:rsidRDefault="00D9754C" w:rsidP="00D9754C">
      <w:pPr>
        <w:pStyle w:val="af2"/>
      </w:pPr>
      <w:r>
        <w:t xml:space="preserve">[ \r\t]          {}   </w:t>
      </w:r>
    </w:p>
    <w:p w14:paraId="4C618E50" w14:textId="77777777" w:rsidR="00D9754C" w:rsidRDefault="00D9754C" w:rsidP="00D9754C">
      <w:pPr>
        <w:pStyle w:val="af2"/>
      </w:pPr>
      <w:r>
        <w:rPr>
          <w:rFonts w:hint="eastAsia"/>
        </w:rPr>
        <w:t>"//"[^\n]*  {/*</w:t>
      </w:r>
      <w:r>
        <w:rPr>
          <w:rFonts w:hint="eastAsia"/>
        </w:rPr>
        <w:t>单行注释</w:t>
      </w:r>
      <w:r>
        <w:rPr>
          <w:rFonts w:hint="eastAsia"/>
        </w:rPr>
        <w:t>*/}</w:t>
      </w:r>
    </w:p>
    <w:p w14:paraId="559D754B" w14:textId="77777777" w:rsidR="00D9754C" w:rsidRDefault="00D9754C" w:rsidP="00D9754C">
      <w:pPr>
        <w:pStyle w:val="af2"/>
      </w:pPr>
      <w:r>
        <w:rPr>
          <w:rFonts w:hint="eastAsia"/>
        </w:rPr>
        <w:t xml:space="preserve">"/*"([^\*]|(\*)*[^\*/])*(\*)*"*/" {/* </w:t>
      </w:r>
      <w:r>
        <w:rPr>
          <w:rFonts w:hint="eastAsia"/>
        </w:rPr>
        <w:t>多行注释</w:t>
      </w:r>
      <w:r>
        <w:rPr>
          <w:rFonts w:hint="eastAsia"/>
        </w:rPr>
        <w:t xml:space="preserve"> */}</w:t>
      </w:r>
    </w:p>
    <w:p w14:paraId="14A99D1C" w14:textId="77777777" w:rsidR="00D9754C" w:rsidRDefault="00D9754C" w:rsidP="00D9754C">
      <w:pPr>
        <w:pStyle w:val="af2"/>
      </w:pPr>
      <w:r>
        <w:t>.</w:t>
      </w:r>
      <w:r>
        <w:tab/>
      </w:r>
      <w:r>
        <w:tab/>
      </w:r>
      <w:r>
        <w:tab/>
        <w:t>{ printf("Error type A :Mysterious character \"%s\"\n\t at Line %d\n",yytext,yylineno); }</w:t>
      </w:r>
    </w:p>
    <w:p w14:paraId="49FCED00" w14:textId="77777777" w:rsidR="00D9754C" w:rsidRDefault="00D9754C" w:rsidP="00D9754C">
      <w:pPr>
        <w:pStyle w:val="af2"/>
      </w:pPr>
      <w:r>
        <w:t>%%</w:t>
      </w:r>
    </w:p>
    <w:p w14:paraId="071CEAD3" w14:textId="77777777" w:rsidR="00D9754C" w:rsidRDefault="00D9754C" w:rsidP="00D9754C">
      <w:pPr>
        <w:pStyle w:val="af2"/>
      </w:pPr>
    </w:p>
    <w:p w14:paraId="7B69619D" w14:textId="77777777" w:rsidR="00D9754C" w:rsidRDefault="00D9754C" w:rsidP="00D9754C">
      <w:pPr>
        <w:pStyle w:val="af2"/>
      </w:pPr>
    </w:p>
    <w:p w14:paraId="14D2B062" w14:textId="77777777" w:rsidR="00D9754C" w:rsidRDefault="00D9754C" w:rsidP="00D9754C">
      <w:pPr>
        <w:pStyle w:val="af2"/>
      </w:pPr>
      <w:r>
        <w:t>int yywrap()</w:t>
      </w:r>
    </w:p>
    <w:p w14:paraId="71C56C40" w14:textId="77777777" w:rsidR="00D9754C" w:rsidRDefault="00D9754C" w:rsidP="00D9754C">
      <w:pPr>
        <w:pStyle w:val="af2"/>
      </w:pPr>
      <w:r>
        <w:t>{</w:t>
      </w:r>
    </w:p>
    <w:p w14:paraId="3DD6CC7C" w14:textId="77777777" w:rsidR="00D9754C" w:rsidRDefault="00D9754C" w:rsidP="00D9754C">
      <w:pPr>
        <w:pStyle w:val="af2"/>
      </w:pPr>
      <w:r>
        <w:tab/>
        <w:t>return 1;</w:t>
      </w:r>
    </w:p>
    <w:p w14:paraId="76DAE69A" w14:textId="746F86FD" w:rsidR="00D9754C" w:rsidRDefault="00D9754C" w:rsidP="00D9754C">
      <w:pPr>
        <w:pStyle w:val="af2"/>
      </w:pPr>
      <w:r>
        <w:t>}</w:t>
      </w:r>
    </w:p>
    <w:p w14:paraId="0088AB3B" w14:textId="61D0563F" w:rsidR="00427277" w:rsidRDefault="00D9754C" w:rsidP="00D9754C">
      <w:r>
        <w:rPr>
          <w:rFonts w:hint="eastAsia"/>
        </w:rPr>
        <w:t>p</w:t>
      </w:r>
      <w:r>
        <w:t>arser.y</w:t>
      </w:r>
    </w:p>
    <w:p w14:paraId="3F14278B" w14:textId="77777777" w:rsidR="00D9754C" w:rsidRDefault="00D9754C" w:rsidP="00D9754C">
      <w:pPr>
        <w:pStyle w:val="af2"/>
      </w:pPr>
      <w:r>
        <w:t>%error-verbose</w:t>
      </w:r>
    </w:p>
    <w:p w14:paraId="033DCFE6" w14:textId="77777777" w:rsidR="00D9754C" w:rsidRDefault="00D9754C" w:rsidP="00D9754C">
      <w:pPr>
        <w:pStyle w:val="af2"/>
      </w:pPr>
      <w:r>
        <w:t>%locations</w:t>
      </w:r>
    </w:p>
    <w:p w14:paraId="755D5A35" w14:textId="77777777" w:rsidR="00D9754C" w:rsidRDefault="00D9754C" w:rsidP="00D9754C">
      <w:pPr>
        <w:pStyle w:val="af2"/>
      </w:pPr>
      <w:r>
        <w:t>%{</w:t>
      </w:r>
    </w:p>
    <w:p w14:paraId="195A912E" w14:textId="77777777" w:rsidR="00D9754C" w:rsidRDefault="00D9754C" w:rsidP="00D9754C">
      <w:pPr>
        <w:pStyle w:val="af2"/>
      </w:pPr>
      <w:r>
        <w:t>#include "stdio.h"</w:t>
      </w:r>
    </w:p>
    <w:p w14:paraId="428047BC" w14:textId="77777777" w:rsidR="00D9754C" w:rsidRDefault="00D9754C" w:rsidP="00D9754C">
      <w:pPr>
        <w:pStyle w:val="af2"/>
      </w:pPr>
      <w:r>
        <w:t>#include "math.h"</w:t>
      </w:r>
    </w:p>
    <w:p w14:paraId="4E4CCFB6" w14:textId="77777777" w:rsidR="00D9754C" w:rsidRDefault="00D9754C" w:rsidP="00D9754C">
      <w:pPr>
        <w:pStyle w:val="af2"/>
      </w:pPr>
      <w:r>
        <w:t>#include "string.h"</w:t>
      </w:r>
    </w:p>
    <w:p w14:paraId="73C95FD7" w14:textId="77777777" w:rsidR="00D9754C" w:rsidRDefault="00D9754C" w:rsidP="00D9754C">
      <w:pPr>
        <w:pStyle w:val="af2"/>
      </w:pPr>
      <w:r>
        <w:t>#include "def.h"</w:t>
      </w:r>
    </w:p>
    <w:p w14:paraId="0F6EBC6F" w14:textId="77777777" w:rsidR="00D9754C" w:rsidRDefault="00D9754C" w:rsidP="00D9754C">
      <w:pPr>
        <w:pStyle w:val="af2"/>
      </w:pPr>
      <w:r>
        <w:lastRenderedPageBreak/>
        <w:t>extern int yylineno;</w:t>
      </w:r>
    </w:p>
    <w:p w14:paraId="263FB595" w14:textId="77777777" w:rsidR="00D9754C" w:rsidRDefault="00D9754C" w:rsidP="00D9754C">
      <w:pPr>
        <w:pStyle w:val="af2"/>
      </w:pPr>
      <w:r>
        <w:t>extern char *yytext;</w:t>
      </w:r>
    </w:p>
    <w:p w14:paraId="7525E500" w14:textId="77777777" w:rsidR="00D9754C" w:rsidRDefault="00D9754C" w:rsidP="00D9754C">
      <w:pPr>
        <w:pStyle w:val="af2"/>
      </w:pPr>
      <w:r>
        <w:t>extern FILE *yyin;</w:t>
      </w:r>
    </w:p>
    <w:p w14:paraId="49CF22F7" w14:textId="77777777" w:rsidR="00D9754C" w:rsidRDefault="00D9754C" w:rsidP="00D9754C">
      <w:pPr>
        <w:pStyle w:val="af2"/>
      </w:pPr>
      <w:r>
        <w:t>void yyerror(const char* fmt, ...);</w:t>
      </w:r>
    </w:p>
    <w:p w14:paraId="2A7D4236" w14:textId="77777777" w:rsidR="00D9754C" w:rsidRDefault="00D9754C" w:rsidP="00D9754C">
      <w:pPr>
        <w:pStyle w:val="af2"/>
      </w:pPr>
      <w:r>
        <w:t>void display(struct ASTNode *,int);</w:t>
      </w:r>
    </w:p>
    <w:p w14:paraId="2261DB59" w14:textId="77777777" w:rsidR="00D9754C" w:rsidRDefault="00D9754C" w:rsidP="00D9754C">
      <w:pPr>
        <w:pStyle w:val="af2"/>
      </w:pPr>
      <w:r>
        <w:t>%}</w:t>
      </w:r>
    </w:p>
    <w:p w14:paraId="1F28B4FC" w14:textId="77777777" w:rsidR="00D9754C" w:rsidRDefault="00D9754C" w:rsidP="00D9754C">
      <w:pPr>
        <w:pStyle w:val="af2"/>
      </w:pPr>
    </w:p>
    <w:p w14:paraId="77B3DE3E" w14:textId="77777777" w:rsidR="00D9754C" w:rsidRDefault="00D9754C" w:rsidP="00D9754C">
      <w:pPr>
        <w:pStyle w:val="af2"/>
      </w:pPr>
      <w:r>
        <w:t>%union {</w:t>
      </w:r>
    </w:p>
    <w:p w14:paraId="4A61E14A" w14:textId="77777777" w:rsidR="00D9754C" w:rsidRDefault="00D9754C" w:rsidP="00D9754C">
      <w:pPr>
        <w:pStyle w:val="af2"/>
      </w:pPr>
      <w:r>
        <w:tab/>
        <w:t>int    type_int;</w:t>
      </w:r>
    </w:p>
    <w:p w14:paraId="280CBBF6" w14:textId="77777777" w:rsidR="00D9754C" w:rsidRDefault="00D9754C" w:rsidP="00D9754C">
      <w:pPr>
        <w:pStyle w:val="af2"/>
      </w:pPr>
      <w:r>
        <w:tab/>
        <w:t>float  type_float;</w:t>
      </w:r>
    </w:p>
    <w:p w14:paraId="0B938B4F" w14:textId="77777777" w:rsidR="00D9754C" w:rsidRDefault="00D9754C" w:rsidP="00D9754C">
      <w:pPr>
        <w:pStyle w:val="af2"/>
      </w:pPr>
      <w:r>
        <w:tab/>
        <w:t>char   type_char;</w:t>
      </w:r>
    </w:p>
    <w:p w14:paraId="36541F5B" w14:textId="77777777" w:rsidR="00D9754C" w:rsidRDefault="00D9754C" w:rsidP="00D9754C">
      <w:pPr>
        <w:pStyle w:val="af2"/>
      </w:pPr>
      <w:r>
        <w:tab/>
        <w:t>char   type_id[32];</w:t>
      </w:r>
    </w:p>
    <w:p w14:paraId="5443AEBD" w14:textId="77777777" w:rsidR="00D9754C" w:rsidRDefault="00D9754C" w:rsidP="00D9754C">
      <w:pPr>
        <w:pStyle w:val="af2"/>
      </w:pPr>
      <w:r>
        <w:tab/>
        <w:t>struct ASTNode *ptr;</w:t>
      </w:r>
    </w:p>
    <w:p w14:paraId="439369D8" w14:textId="77777777" w:rsidR="00D9754C" w:rsidRDefault="00D9754C" w:rsidP="00D9754C">
      <w:pPr>
        <w:pStyle w:val="af2"/>
      </w:pPr>
      <w:r>
        <w:t>};</w:t>
      </w:r>
    </w:p>
    <w:p w14:paraId="09504D80" w14:textId="77777777" w:rsidR="00D9754C" w:rsidRDefault="00D9754C" w:rsidP="00D9754C">
      <w:pPr>
        <w:pStyle w:val="af2"/>
      </w:pPr>
    </w:p>
    <w:p w14:paraId="68B9ECA8" w14:textId="77777777" w:rsidR="00D9754C" w:rsidRDefault="00D9754C" w:rsidP="00D9754C">
      <w:pPr>
        <w:pStyle w:val="af2"/>
      </w:pPr>
      <w:r>
        <w:t xml:space="preserve">%type  &lt;ptr&gt; program ExtDefList ExtDef  Specifier ExtDecList FuncDec CompSt VarList VarDec ParamDec Stmt StmList DefList Def DecList Dec Exp Args ArrayIndex ArrayDec </w:t>
      </w:r>
    </w:p>
    <w:p w14:paraId="3FB8DBF9" w14:textId="77777777" w:rsidR="00D9754C" w:rsidRDefault="00D9754C" w:rsidP="00D9754C">
      <w:pPr>
        <w:pStyle w:val="af2"/>
      </w:pPr>
    </w:p>
    <w:p w14:paraId="31DBAB5C" w14:textId="77777777" w:rsidR="00D9754C" w:rsidRDefault="00D9754C" w:rsidP="00D9754C">
      <w:pPr>
        <w:pStyle w:val="af2"/>
      </w:pPr>
      <w:r>
        <w:rPr>
          <w:rFonts w:hint="eastAsia"/>
        </w:rPr>
        <w:t>%token &lt;type_int&gt; INT              //</w:t>
      </w:r>
      <w:r>
        <w:rPr>
          <w:rFonts w:hint="eastAsia"/>
        </w:rPr>
        <w:t>指定</w:t>
      </w:r>
      <w:r>
        <w:rPr>
          <w:rFonts w:hint="eastAsia"/>
        </w:rPr>
        <w:t>INT</w:t>
      </w:r>
      <w:r>
        <w:rPr>
          <w:rFonts w:hint="eastAsia"/>
        </w:rPr>
        <w:t>的语义值是</w:t>
      </w:r>
      <w:r>
        <w:rPr>
          <w:rFonts w:hint="eastAsia"/>
        </w:rPr>
        <w:t>type_int</w:t>
      </w:r>
      <w:r>
        <w:rPr>
          <w:rFonts w:hint="eastAsia"/>
        </w:rPr>
        <w:t>，有词法分析得到的数值</w:t>
      </w:r>
    </w:p>
    <w:p w14:paraId="5349C256" w14:textId="77777777" w:rsidR="00D9754C" w:rsidRDefault="00D9754C" w:rsidP="00D9754C">
      <w:pPr>
        <w:pStyle w:val="af2"/>
      </w:pPr>
      <w:r>
        <w:rPr>
          <w:rFonts w:hint="eastAsia"/>
        </w:rPr>
        <w:t>%token &lt;type_id&gt; ID RELOP TYPE  //</w:t>
      </w:r>
      <w:r>
        <w:rPr>
          <w:rFonts w:hint="eastAsia"/>
        </w:rPr>
        <w:t>指定</w:t>
      </w:r>
      <w:r>
        <w:rPr>
          <w:rFonts w:hint="eastAsia"/>
        </w:rPr>
        <w:t xml:space="preserve">ID,RELOP </w:t>
      </w:r>
      <w:r>
        <w:rPr>
          <w:rFonts w:hint="eastAsia"/>
        </w:rPr>
        <w:t>的语义值是</w:t>
      </w:r>
      <w:r>
        <w:rPr>
          <w:rFonts w:hint="eastAsia"/>
        </w:rPr>
        <w:t>type_id</w:t>
      </w:r>
      <w:r>
        <w:rPr>
          <w:rFonts w:hint="eastAsia"/>
        </w:rPr>
        <w:t>，有词法分析得到的标识符字符串</w:t>
      </w:r>
    </w:p>
    <w:p w14:paraId="4FB135E2" w14:textId="77777777" w:rsidR="00D9754C" w:rsidRDefault="00D9754C" w:rsidP="00D9754C">
      <w:pPr>
        <w:pStyle w:val="af2"/>
      </w:pPr>
      <w:r>
        <w:rPr>
          <w:rFonts w:hint="eastAsia"/>
        </w:rPr>
        <w:t>%token &lt;type_float&gt; FLOAT         //</w:t>
      </w:r>
      <w:r>
        <w:rPr>
          <w:rFonts w:hint="eastAsia"/>
        </w:rPr>
        <w:t>指定</w:t>
      </w:r>
      <w:r>
        <w:rPr>
          <w:rFonts w:hint="eastAsia"/>
        </w:rPr>
        <w:t>ID</w:t>
      </w:r>
      <w:r>
        <w:rPr>
          <w:rFonts w:hint="eastAsia"/>
        </w:rPr>
        <w:t>的语义值是</w:t>
      </w:r>
      <w:r>
        <w:rPr>
          <w:rFonts w:hint="eastAsia"/>
        </w:rPr>
        <w:t>type_id</w:t>
      </w:r>
      <w:r>
        <w:rPr>
          <w:rFonts w:hint="eastAsia"/>
        </w:rPr>
        <w:t>，有词法分析得到的标识符字符串</w:t>
      </w:r>
    </w:p>
    <w:p w14:paraId="5C6CF45E" w14:textId="77777777" w:rsidR="00D9754C" w:rsidRDefault="00D9754C" w:rsidP="00D9754C">
      <w:pPr>
        <w:pStyle w:val="af2"/>
      </w:pPr>
      <w:r>
        <w:t>%token &lt;type_char&gt; CHAR</w:t>
      </w:r>
    </w:p>
    <w:p w14:paraId="5AE7AF1C" w14:textId="77777777" w:rsidR="00D9754C" w:rsidRDefault="00D9754C" w:rsidP="00D9754C">
      <w:pPr>
        <w:pStyle w:val="af2"/>
      </w:pPr>
    </w:p>
    <w:p w14:paraId="0535B3C5" w14:textId="77777777" w:rsidR="00D9754C" w:rsidRDefault="00D9754C" w:rsidP="00D9754C">
      <w:pPr>
        <w:pStyle w:val="af2"/>
      </w:pPr>
    </w:p>
    <w:p w14:paraId="783E43EF" w14:textId="77777777" w:rsidR="00D9754C" w:rsidRDefault="00D9754C" w:rsidP="00D9754C">
      <w:pPr>
        <w:pStyle w:val="af2"/>
      </w:pPr>
      <w:r>
        <w:rPr>
          <w:rFonts w:hint="eastAsia"/>
        </w:rPr>
        <w:t>%token LP RP LS RS LC RC SEMI COMMA   //</w:t>
      </w:r>
      <w:r>
        <w:rPr>
          <w:rFonts w:hint="eastAsia"/>
        </w:rPr>
        <w:t>用</w:t>
      </w:r>
      <w:r>
        <w:rPr>
          <w:rFonts w:hint="eastAsia"/>
        </w:rPr>
        <w:t>bison</w:t>
      </w:r>
      <w:r>
        <w:rPr>
          <w:rFonts w:hint="eastAsia"/>
        </w:rPr>
        <w:t>对该文件编译时，带参数</w:t>
      </w:r>
      <w:r>
        <w:rPr>
          <w:rFonts w:hint="eastAsia"/>
        </w:rPr>
        <w:t>-d</w:t>
      </w:r>
      <w:r>
        <w:rPr>
          <w:rFonts w:hint="eastAsia"/>
        </w:rPr>
        <w:t>，生成的</w:t>
      </w:r>
      <w:r>
        <w:rPr>
          <w:rFonts w:hint="eastAsia"/>
        </w:rPr>
        <w:t>exp.tab.h</w:t>
      </w:r>
      <w:r>
        <w:rPr>
          <w:rFonts w:hint="eastAsia"/>
        </w:rPr>
        <w:t>中给这些单词进行编码，可在</w:t>
      </w:r>
      <w:r>
        <w:rPr>
          <w:rFonts w:hint="eastAsia"/>
        </w:rPr>
        <w:t>lex.l</w:t>
      </w:r>
      <w:r>
        <w:rPr>
          <w:rFonts w:hint="eastAsia"/>
        </w:rPr>
        <w:t>中包含</w:t>
      </w:r>
      <w:r>
        <w:rPr>
          <w:rFonts w:hint="eastAsia"/>
        </w:rPr>
        <w:t>parser.tab.h</w:t>
      </w:r>
      <w:r>
        <w:rPr>
          <w:rFonts w:hint="eastAsia"/>
        </w:rPr>
        <w:t>使用这些单词种类码</w:t>
      </w:r>
    </w:p>
    <w:p w14:paraId="07C130F2" w14:textId="77777777" w:rsidR="00D9754C" w:rsidRDefault="00D9754C" w:rsidP="00D9754C">
      <w:pPr>
        <w:pStyle w:val="af2"/>
      </w:pPr>
      <w:r>
        <w:t>%token LCOM RCOM</w:t>
      </w:r>
    </w:p>
    <w:p w14:paraId="197F76FA" w14:textId="77777777" w:rsidR="00D9754C" w:rsidRDefault="00D9754C" w:rsidP="00D9754C">
      <w:pPr>
        <w:pStyle w:val="af2"/>
      </w:pPr>
      <w:r>
        <w:t>%token PLUS MINUS STAR DIV ASSIGNOP AND OR NOT IF ELSE WHILE RETURN PLUSONE MINUSONE MOD FOR</w:t>
      </w:r>
    </w:p>
    <w:p w14:paraId="4A041E1A" w14:textId="77777777" w:rsidR="00D9754C" w:rsidRDefault="00D9754C" w:rsidP="00D9754C">
      <w:pPr>
        <w:pStyle w:val="af2"/>
      </w:pPr>
      <w:r>
        <w:t>%token DMUL DPLUS DMIN DDIV</w:t>
      </w:r>
    </w:p>
    <w:p w14:paraId="1B0397A6" w14:textId="77777777" w:rsidR="00D9754C" w:rsidRDefault="00D9754C" w:rsidP="00D9754C">
      <w:pPr>
        <w:pStyle w:val="af2"/>
      </w:pPr>
    </w:p>
    <w:p w14:paraId="73DD8ABA" w14:textId="77777777" w:rsidR="00D9754C" w:rsidRDefault="00D9754C" w:rsidP="00D9754C">
      <w:pPr>
        <w:pStyle w:val="af2"/>
      </w:pPr>
      <w:r>
        <w:t>%left ASSIGNOP</w:t>
      </w:r>
    </w:p>
    <w:p w14:paraId="151FF018" w14:textId="77777777" w:rsidR="00D9754C" w:rsidRDefault="00D9754C" w:rsidP="00D9754C">
      <w:pPr>
        <w:pStyle w:val="af2"/>
      </w:pPr>
      <w:r>
        <w:t>%left OR</w:t>
      </w:r>
    </w:p>
    <w:p w14:paraId="054A7934" w14:textId="77777777" w:rsidR="00D9754C" w:rsidRDefault="00D9754C" w:rsidP="00D9754C">
      <w:pPr>
        <w:pStyle w:val="af2"/>
      </w:pPr>
      <w:r>
        <w:t>%left AND</w:t>
      </w:r>
    </w:p>
    <w:p w14:paraId="15186103" w14:textId="77777777" w:rsidR="00D9754C" w:rsidRDefault="00D9754C" w:rsidP="00D9754C">
      <w:pPr>
        <w:pStyle w:val="af2"/>
      </w:pPr>
      <w:r>
        <w:t>%left RELOP</w:t>
      </w:r>
    </w:p>
    <w:p w14:paraId="634E6E81" w14:textId="77777777" w:rsidR="00D9754C" w:rsidRDefault="00D9754C" w:rsidP="00D9754C">
      <w:pPr>
        <w:pStyle w:val="af2"/>
      </w:pPr>
      <w:r>
        <w:t>%left PLUS MINUS</w:t>
      </w:r>
    </w:p>
    <w:p w14:paraId="52F23077" w14:textId="77777777" w:rsidR="00D9754C" w:rsidRDefault="00D9754C" w:rsidP="00D9754C">
      <w:pPr>
        <w:pStyle w:val="af2"/>
      </w:pPr>
      <w:r>
        <w:t>%left STAR DIV</w:t>
      </w:r>
    </w:p>
    <w:p w14:paraId="303A2AC2" w14:textId="77777777" w:rsidR="00D9754C" w:rsidRDefault="00D9754C" w:rsidP="00D9754C">
      <w:pPr>
        <w:pStyle w:val="af2"/>
      </w:pPr>
      <w:r>
        <w:t>%left MOD</w:t>
      </w:r>
    </w:p>
    <w:p w14:paraId="42873309" w14:textId="77777777" w:rsidR="00D9754C" w:rsidRDefault="00D9754C" w:rsidP="00D9754C">
      <w:pPr>
        <w:pStyle w:val="af2"/>
      </w:pPr>
      <w:r>
        <w:t>%left DMUL DPLUS DMIN DDIV</w:t>
      </w:r>
    </w:p>
    <w:p w14:paraId="57BDC2F3" w14:textId="77777777" w:rsidR="00D9754C" w:rsidRDefault="00D9754C" w:rsidP="00D9754C">
      <w:pPr>
        <w:pStyle w:val="af2"/>
      </w:pPr>
      <w:r>
        <w:t>%right UMINUS NOT PLUSONE MINUSONE</w:t>
      </w:r>
    </w:p>
    <w:p w14:paraId="25ECC696" w14:textId="77777777" w:rsidR="00D9754C" w:rsidRDefault="00D9754C" w:rsidP="00D9754C">
      <w:pPr>
        <w:pStyle w:val="af2"/>
      </w:pPr>
    </w:p>
    <w:p w14:paraId="078B27F6" w14:textId="77777777" w:rsidR="00D9754C" w:rsidRDefault="00D9754C" w:rsidP="00D9754C">
      <w:pPr>
        <w:pStyle w:val="af2"/>
      </w:pPr>
      <w:r>
        <w:lastRenderedPageBreak/>
        <w:t>%nonassoc LOWER_THEN_ELSE</w:t>
      </w:r>
    </w:p>
    <w:p w14:paraId="0088B614" w14:textId="77777777" w:rsidR="00D9754C" w:rsidRDefault="00D9754C" w:rsidP="00D9754C">
      <w:pPr>
        <w:pStyle w:val="af2"/>
      </w:pPr>
      <w:r>
        <w:t>%nonassoc ELSE</w:t>
      </w:r>
    </w:p>
    <w:p w14:paraId="17BDC91A" w14:textId="77777777" w:rsidR="00D9754C" w:rsidRDefault="00D9754C" w:rsidP="00D9754C">
      <w:pPr>
        <w:pStyle w:val="af2"/>
      </w:pPr>
    </w:p>
    <w:p w14:paraId="66D8A7E3" w14:textId="77777777" w:rsidR="00D9754C" w:rsidRDefault="00D9754C" w:rsidP="00D9754C">
      <w:pPr>
        <w:pStyle w:val="af2"/>
      </w:pPr>
      <w:r>
        <w:t>%%</w:t>
      </w:r>
    </w:p>
    <w:p w14:paraId="20AD92B6" w14:textId="77777777" w:rsidR="00D9754C" w:rsidRDefault="00D9754C" w:rsidP="00D9754C">
      <w:pPr>
        <w:pStyle w:val="af2"/>
      </w:pPr>
    </w:p>
    <w:p w14:paraId="3DE206D1" w14:textId="77777777" w:rsidR="00D9754C" w:rsidRDefault="00D9754C" w:rsidP="00D9754C">
      <w:pPr>
        <w:pStyle w:val="af2"/>
      </w:pPr>
      <w:r>
        <w:t xml:space="preserve">program: ExtDefList    { </w:t>
      </w:r>
    </w:p>
    <w:p w14:paraId="232C4A55" w14:textId="77777777" w:rsidR="00D9754C" w:rsidRDefault="00D9754C" w:rsidP="00D9754C">
      <w:pPr>
        <w:pStyle w:val="af2"/>
      </w:pPr>
      <w:r>
        <w:t xml:space="preserve">        display($1,0);  </w:t>
      </w:r>
    </w:p>
    <w:p w14:paraId="752C6083" w14:textId="77777777" w:rsidR="00D9754C" w:rsidRDefault="00D9754C" w:rsidP="00D9754C">
      <w:pPr>
        <w:pStyle w:val="af2"/>
      </w:pPr>
      <w:r>
        <w:t xml:space="preserve">        semantic_Analysis0($1);</w:t>
      </w:r>
    </w:p>
    <w:p w14:paraId="427F864A" w14:textId="77777777" w:rsidR="00D9754C" w:rsidRDefault="00D9754C" w:rsidP="00D9754C">
      <w:pPr>
        <w:pStyle w:val="af2"/>
      </w:pPr>
      <w:r>
        <w:rPr>
          <w:rFonts w:hint="eastAsia"/>
        </w:rPr>
        <w:t xml:space="preserve">        }     /*</w:t>
      </w:r>
      <w:r>
        <w:rPr>
          <w:rFonts w:hint="eastAsia"/>
        </w:rPr>
        <w:t>显示语法树</w:t>
      </w:r>
      <w:r>
        <w:rPr>
          <w:rFonts w:hint="eastAsia"/>
        </w:rPr>
        <w:t>,</w:t>
      </w:r>
      <w:r>
        <w:rPr>
          <w:rFonts w:hint="eastAsia"/>
        </w:rPr>
        <w:t>语义分析</w:t>
      </w:r>
      <w:r>
        <w:rPr>
          <w:rFonts w:hint="eastAsia"/>
        </w:rPr>
        <w:t xml:space="preserve"> */</w:t>
      </w:r>
    </w:p>
    <w:p w14:paraId="314F92BC" w14:textId="77777777" w:rsidR="00D9754C" w:rsidRDefault="00D9754C" w:rsidP="00D9754C">
      <w:pPr>
        <w:pStyle w:val="af2"/>
      </w:pPr>
      <w:r>
        <w:t xml:space="preserve">         ; </w:t>
      </w:r>
    </w:p>
    <w:p w14:paraId="54BD0592" w14:textId="77777777" w:rsidR="00D9754C" w:rsidRDefault="00D9754C" w:rsidP="00D9754C">
      <w:pPr>
        <w:pStyle w:val="af2"/>
      </w:pPr>
      <w:r>
        <w:t>ExtDefList: {$$=NULL;}</w:t>
      </w:r>
    </w:p>
    <w:p w14:paraId="728B929E" w14:textId="77777777" w:rsidR="00D9754C" w:rsidRDefault="00D9754C" w:rsidP="00D9754C">
      <w:pPr>
        <w:pStyle w:val="af2"/>
      </w:pPr>
      <w:r>
        <w:rPr>
          <w:rFonts w:hint="eastAsia"/>
        </w:rPr>
        <w:t xml:space="preserve">          | ExtDef ExtDefList {$$=mknode(2,EXT_DEF_LIST,yylineno,$1,$2);}   //</w:t>
      </w:r>
      <w:r>
        <w:rPr>
          <w:rFonts w:hint="eastAsia"/>
        </w:rPr>
        <w:t>每一个</w:t>
      </w:r>
      <w:r>
        <w:rPr>
          <w:rFonts w:hint="eastAsia"/>
        </w:rPr>
        <w:t>EXTDEFLIST</w:t>
      </w:r>
      <w:r>
        <w:rPr>
          <w:rFonts w:hint="eastAsia"/>
        </w:rPr>
        <w:t>的结点，其第</w:t>
      </w:r>
      <w:r>
        <w:rPr>
          <w:rFonts w:hint="eastAsia"/>
        </w:rPr>
        <w:t>1</w:t>
      </w:r>
      <w:r>
        <w:rPr>
          <w:rFonts w:hint="eastAsia"/>
        </w:rPr>
        <w:t>棵子树对应一个外部变量声明或函数</w:t>
      </w:r>
    </w:p>
    <w:p w14:paraId="6F84BCC5" w14:textId="77777777" w:rsidR="00D9754C" w:rsidRDefault="00D9754C" w:rsidP="00D9754C">
      <w:pPr>
        <w:pStyle w:val="af2"/>
      </w:pPr>
      <w:r>
        <w:t xml:space="preserve">          ;  </w:t>
      </w:r>
    </w:p>
    <w:p w14:paraId="524AB7B1" w14:textId="77777777" w:rsidR="00D9754C" w:rsidRDefault="00D9754C" w:rsidP="00D9754C">
      <w:pPr>
        <w:pStyle w:val="af2"/>
      </w:pPr>
      <w:r>
        <w:rPr>
          <w:rFonts w:hint="eastAsia"/>
        </w:rPr>
        <w:t>ExtDef:   Specifier ExtDecList SEMI   {$$=mknode(2,EXT_VAR_DEF,yylineno,$1,$2);}   //</w:t>
      </w:r>
      <w:r>
        <w:rPr>
          <w:rFonts w:hint="eastAsia"/>
        </w:rPr>
        <w:t>该结点对应一个外部变量声明</w:t>
      </w:r>
    </w:p>
    <w:p w14:paraId="1775F152" w14:textId="77777777" w:rsidR="00D9754C" w:rsidRDefault="00D9754C" w:rsidP="00D9754C">
      <w:pPr>
        <w:pStyle w:val="af2"/>
      </w:pPr>
      <w:r>
        <w:rPr>
          <w:rFonts w:hint="eastAsia"/>
        </w:rPr>
        <w:t xml:space="preserve">         |Specifier FuncDec CompSt    {$$=mknode(3,FUNC_DEF,yylineno,$1,$2,$3);}         //</w:t>
      </w:r>
      <w:r>
        <w:rPr>
          <w:rFonts w:hint="eastAsia"/>
        </w:rPr>
        <w:t>该结点对应一个函数定义</w:t>
      </w:r>
    </w:p>
    <w:p w14:paraId="22B79F79" w14:textId="77777777" w:rsidR="00D9754C" w:rsidRDefault="00D9754C" w:rsidP="00D9754C">
      <w:pPr>
        <w:pStyle w:val="af2"/>
      </w:pPr>
      <w:r>
        <w:t xml:space="preserve">         | error SEMI   {$$=NULL;}</w:t>
      </w:r>
    </w:p>
    <w:p w14:paraId="796D9FC6" w14:textId="77777777" w:rsidR="00D9754C" w:rsidRDefault="00D9754C" w:rsidP="00D9754C">
      <w:pPr>
        <w:pStyle w:val="af2"/>
      </w:pPr>
      <w:r>
        <w:t xml:space="preserve">         ;</w:t>
      </w:r>
    </w:p>
    <w:p w14:paraId="7D975F52" w14:textId="77777777" w:rsidR="00D9754C" w:rsidRDefault="00D9754C" w:rsidP="00D9754C">
      <w:pPr>
        <w:pStyle w:val="af2"/>
      </w:pPr>
      <w:r>
        <w:t xml:space="preserve">Specifier: TYPE    {$$=mknode(0,TYPE,yylineno);strcpy($$-&gt;type_id,$1);if(!strcmp($1,"int")) $$-&gt;type=INT;if(!strcmp($1,"float")) $$-&gt;type=FLOAT;if(!strcmp($1,"char")) $$-&gt;type=CHAR;} </w:t>
      </w:r>
    </w:p>
    <w:p w14:paraId="3330B850" w14:textId="77777777" w:rsidR="00D9754C" w:rsidRDefault="00D9754C" w:rsidP="00D9754C">
      <w:pPr>
        <w:pStyle w:val="af2"/>
      </w:pPr>
      <w:r>
        <w:t xml:space="preserve">           ;      </w:t>
      </w:r>
    </w:p>
    <w:p w14:paraId="6F1BA1B6" w14:textId="77777777" w:rsidR="00D9754C" w:rsidRDefault="00D9754C" w:rsidP="00D9754C">
      <w:pPr>
        <w:pStyle w:val="af2"/>
      </w:pPr>
      <w:r>
        <w:rPr>
          <w:rFonts w:hint="eastAsia"/>
        </w:rPr>
        <w:t>ExtDecList:  VarDec      {$$=$1;}       /*</w:t>
      </w:r>
      <w:r>
        <w:rPr>
          <w:rFonts w:hint="eastAsia"/>
        </w:rPr>
        <w:t>每一个</w:t>
      </w:r>
      <w:r>
        <w:rPr>
          <w:rFonts w:hint="eastAsia"/>
        </w:rPr>
        <w:t>EXT_DECLIST</w:t>
      </w:r>
      <w:r>
        <w:rPr>
          <w:rFonts w:hint="eastAsia"/>
        </w:rPr>
        <w:t>的结点，其第一棵子树对应一个变量名</w:t>
      </w:r>
      <w:r>
        <w:rPr>
          <w:rFonts w:hint="eastAsia"/>
        </w:rPr>
        <w:t>(ID</w:t>
      </w:r>
      <w:r>
        <w:rPr>
          <w:rFonts w:hint="eastAsia"/>
        </w:rPr>
        <w:t>类型的结点</w:t>
      </w:r>
      <w:r>
        <w:rPr>
          <w:rFonts w:hint="eastAsia"/>
        </w:rPr>
        <w:t>),</w:t>
      </w:r>
      <w:r>
        <w:rPr>
          <w:rFonts w:hint="eastAsia"/>
        </w:rPr>
        <w:t>第二棵子树对应剩下的外部变量名</w:t>
      </w:r>
      <w:r>
        <w:rPr>
          <w:rFonts w:hint="eastAsia"/>
        </w:rPr>
        <w:t>*/</w:t>
      </w:r>
    </w:p>
    <w:p w14:paraId="1217BC5B" w14:textId="77777777" w:rsidR="00D9754C" w:rsidRDefault="00D9754C" w:rsidP="00D9754C">
      <w:pPr>
        <w:pStyle w:val="af2"/>
      </w:pPr>
      <w:r>
        <w:t xml:space="preserve">           | VarDec COMMA ExtDecList {$$=mknode(2,EXT_DEC_LIST,yylineno,$1,$3);}</w:t>
      </w:r>
    </w:p>
    <w:p w14:paraId="33A19EA4" w14:textId="77777777" w:rsidR="00D9754C" w:rsidRDefault="00D9754C" w:rsidP="00D9754C">
      <w:pPr>
        <w:pStyle w:val="af2"/>
      </w:pPr>
      <w:r>
        <w:t xml:space="preserve">           ;  </w:t>
      </w:r>
    </w:p>
    <w:p w14:paraId="5A4FBA2A" w14:textId="77777777" w:rsidR="00D9754C" w:rsidRDefault="00D9754C" w:rsidP="00D9754C">
      <w:pPr>
        <w:pStyle w:val="af2"/>
      </w:pPr>
      <w:r>
        <w:rPr>
          <w:rFonts w:hint="eastAsia"/>
        </w:rPr>
        <w:t>VarDec:  ID          {$$=mknode(0,ID,yylineno);strcpy($$-&gt;type_id,$1);}    //ID</w:t>
      </w:r>
      <w:r>
        <w:rPr>
          <w:rFonts w:hint="eastAsia"/>
        </w:rPr>
        <w:t>结点，标识符符号串存放结点的</w:t>
      </w:r>
      <w:r>
        <w:rPr>
          <w:rFonts w:hint="eastAsia"/>
        </w:rPr>
        <w:t>type_id</w:t>
      </w:r>
    </w:p>
    <w:p w14:paraId="3FA5CD20" w14:textId="77777777" w:rsidR="00D9754C" w:rsidRDefault="00D9754C" w:rsidP="00D9754C">
      <w:pPr>
        <w:pStyle w:val="af2"/>
      </w:pPr>
      <w:r>
        <w:t xml:space="preserve">        | ID ArrayIndex {$$=mknode(1,ARRAY_ID,yylineno,$2);strcpy($$-&gt;type_id,$1);}</w:t>
      </w:r>
    </w:p>
    <w:p w14:paraId="56BB25BB" w14:textId="77777777" w:rsidR="00D9754C" w:rsidRDefault="00D9754C" w:rsidP="00D9754C">
      <w:pPr>
        <w:pStyle w:val="af2"/>
      </w:pPr>
      <w:r>
        <w:t xml:space="preserve">         ;</w:t>
      </w:r>
    </w:p>
    <w:p w14:paraId="64A3605B" w14:textId="77777777" w:rsidR="00D9754C" w:rsidRDefault="00D9754C" w:rsidP="00D9754C">
      <w:pPr>
        <w:pStyle w:val="af2"/>
      </w:pPr>
      <w:r>
        <w:t>ArrayIndex:  LS INT RS {$$=mknode(0,ARRAY_INDEX,yylineno);$$-&gt;type_int = $2;}</w:t>
      </w:r>
    </w:p>
    <w:p w14:paraId="6AB472B3" w14:textId="77777777" w:rsidR="00D9754C" w:rsidRDefault="00D9754C" w:rsidP="00D9754C">
      <w:pPr>
        <w:pStyle w:val="af2"/>
      </w:pPr>
      <w:r>
        <w:t xml:space="preserve">        ;</w:t>
      </w:r>
    </w:p>
    <w:p w14:paraId="27A12F98" w14:textId="77777777" w:rsidR="00D9754C" w:rsidRDefault="00D9754C" w:rsidP="00D9754C">
      <w:pPr>
        <w:pStyle w:val="af2"/>
      </w:pPr>
      <w:r>
        <w:rPr>
          <w:rFonts w:hint="eastAsia"/>
        </w:rPr>
        <w:t>FuncDec: ID LP VarList RP   {$$=mknode(1,FUNC_DEC,yylineno,$3);strcpy($$-&gt;type_id,$1);}//</w:t>
      </w:r>
      <w:r>
        <w:rPr>
          <w:rFonts w:hint="eastAsia"/>
        </w:rPr>
        <w:t>函数名存放在</w:t>
      </w:r>
      <w:r>
        <w:rPr>
          <w:rFonts w:hint="eastAsia"/>
        </w:rPr>
        <w:t>$$-&gt;type_id</w:t>
      </w:r>
    </w:p>
    <w:p w14:paraId="6DABA9A4" w14:textId="77777777" w:rsidR="00D9754C" w:rsidRDefault="00D9754C" w:rsidP="00D9754C">
      <w:pPr>
        <w:pStyle w:val="af2"/>
      </w:pPr>
      <w:r>
        <w:rPr>
          <w:rFonts w:hint="eastAsia"/>
        </w:rPr>
        <w:tab/>
      </w:r>
      <w:r>
        <w:rPr>
          <w:rFonts w:hint="eastAsia"/>
        </w:rPr>
        <w:tab/>
        <w:t>|ID LP  RP   {$$=mknode(0,FUNC_DEC,yylineno);strcpy($$-&gt;type_id,$1);$$-&gt;ptr[0]=NULL;}//</w:t>
      </w:r>
      <w:r>
        <w:rPr>
          <w:rFonts w:hint="eastAsia"/>
        </w:rPr>
        <w:t>函数名存放在</w:t>
      </w:r>
      <w:r>
        <w:rPr>
          <w:rFonts w:hint="eastAsia"/>
        </w:rPr>
        <w:t>$$-&gt;type_id</w:t>
      </w:r>
    </w:p>
    <w:p w14:paraId="6D97E718" w14:textId="77777777" w:rsidR="00D9754C" w:rsidRDefault="00D9754C" w:rsidP="00D9754C">
      <w:pPr>
        <w:pStyle w:val="af2"/>
      </w:pPr>
    </w:p>
    <w:p w14:paraId="778980EC" w14:textId="77777777" w:rsidR="00D9754C" w:rsidRDefault="00D9754C" w:rsidP="00D9754C">
      <w:pPr>
        <w:pStyle w:val="af2"/>
      </w:pPr>
      <w:r>
        <w:t xml:space="preserve">        ; </w:t>
      </w:r>
    </w:p>
    <w:p w14:paraId="7123CBA7" w14:textId="77777777" w:rsidR="00D9754C" w:rsidRDefault="00D9754C" w:rsidP="00D9754C">
      <w:pPr>
        <w:pStyle w:val="af2"/>
      </w:pPr>
      <w:r>
        <w:t>VarList: ParamDec  {$$=mknode(1,PARAM_LIST,yylineno,$1);}</w:t>
      </w:r>
    </w:p>
    <w:p w14:paraId="0548B17E" w14:textId="77777777" w:rsidR="00D9754C" w:rsidRDefault="00D9754C" w:rsidP="00D9754C">
      <w:pPr>
        <w:pStyle w:val="af2"/>
      </w:pPr>
      <w:r>
        <w:t xml:space="preserve">        | ParamDec COMMA  VarList  {$$=mknode(2,PARAM_LIST,yylineno,$1,$3);}</w:t>
      </w:r>
    </w:p>
    <w:p w14:paraId="50CDF0EF" w14:textId="77777777" w:rsidR="00D9754C" w:rsidRDefault="00D9754C" w:rsidP="00D9754C">
      <w:pPr>
        <w:pStyle w:val="af2"/>
      </w:pPr>
      <w:r>
        <w:t xml:space="preserve">        ;</w:t>
      </w:r>
    </w:p>
    <w:p w14:paraId="07A0E994" w14:textId="77777777" w:rsidR="00D9754C" w:rsidRDefault="00D9754C" w:rsidP="00D9754C">
      <w:pPr>
        <w:pStyle w:val="af2"/>
      </w:pPr>
      <w:r>
        <w:t>ParamDec: Specifier VarDec         {$$=mknode(2,PARAM_DEC,yylineno,$1,$2);}</w:t>
      </w:r>
    </w:p>
    <w:p w14:paraId="432D83B2" w14:textId="77777777" w:rsidR="00D9754C" w:rsidRDefault="00D9754C" w:rsidP="00D9754C">
      <w:pPr>
        <w:pStyle w:val="af2"/>
      </w:pPr>
      <w:r>
        <w:lastRenderedPageBreak/>
        <w:t xml:space="preserve">         ;</w:t>
      </w:r>
    </w:p>
    <w:p w14:paraId="44220E98" w14:textId="77777777" w:rsidR="00D9754C" w:rsidRDefault="00D9754C" w:rsidP="00D9754C">
      <w:pPr>
        <w:pStyle w:val="af2"/>
      </w:pPr>
    </w:p>
    <w:p w14:paraId="6996A945" w14:textId="77777777" w:rsidR="00D9754C" w:rsidRDefault="00D9754C" w:rsidP="00D9754C">
      <w:pPr>
        <w:pStyle w:val="af2"/>
      </w:pPr>
      <w:r>
        <w:t>CompSt: LC DefList StmList RC    {$$=mknode(2,COMP_STM,yylineno,$2,$3);}</w:t>
      </w:r>
    </w:p>
    <w:p w14:paraId="53E8A3EB" w14:textId="77777777" w:rsidR="00D9754C" w:rsidRDefault="00D9754C" w:rsidP="00D9754C">
      <w:pPr>
        <w:pStyle w:val="af2"/>
      </w:pPr>
      <w:r>
        <w:t xml:space="preserve">       ;</w:t>
      </w:r>
    </w:p>
    <w:p w14:paraId="1EE53EC6" w14:textId="77777777" w:rsidR="00D9754C" w:rsidRDefault="00D9754C" w:rsidP="00D9754C">
      <w:pPr>
        <w:pStyle w:val="af2"/>
      </w:pPr>
      <w:r>
        <w:t xml:space="preserve">StmList: {$$=NULL; }  </w:t>
      </w:r>
    </w:p>
    <w:p w14:paraId="5BA5E195" w14:textId="77777777" w:rsidR="00D9754C" w:rsidRDefault="00D9754C" w:rsidP="00D9754C">
      <w:pPr>
        <w:pStyle w:val="af2"/>
      </w:pPr>
      <w:r>
        <w:t xml:space="preserve">        | Stmt StmList  {$$=mknode(2,STM_LIST,yylineno,$1,$2);}</w:t>
      </w:r>
    </w:p>
    <w:p w14:paraId="05CBFF0D" w14:textId="77777777" w:rsidR="00D9754C" w:rsidRDefault="00D9754C" w:rsidP="00D9754C">
      <w:pPr>
        <w:pStyle w:val="af2"/>
      </w:pPr>
      <w:r>
        <w:t xml:space="preserve">        ;</w:t>
      </w:r>
    </w:p>
    <w:p w14:paraId="7E045B1A" w14:textId="77777777" w:rsidR="00D9754C" w:rsidRDefault="00D9754C" w:rsidP="00D9754C">
      <w:pPr>
        <w:pStyle w:val="af2"/>
      </w:pPr>
      <w:r>
        <w:t>Stmt:   Exp SEMI    {$$=mknode(1,EXP_STMT,yylineno,$1);}</w:t>
      </w:r>
    </w:p>
    <w:p w14:paraId="0827FC4B" w14:textId="77777777" w:rsidR="00D9754C" w:rsidRDefault="00D9754C" w:rsidP="00D9754C">
      <w:pPr>
        <w:pStyle w:val="af2"/>
      </w:pPr>
      <w:r>
        <w:rPr>
          <w:rFonts w:hint="eastAsia"/>
        </w:rPr>
        <w:t xml:space="preserve">      | CompSt      {$$=$1;}      //</w:t>
      </w:r>
      <w:r>
        <w:rPr>
          <w:rFonts w:hint="eastAsia"/>
        </w:rPr>
        <w:t>复合语句结点直接最为语句结点，不再生成新的结点</w:t>
      </w:r>
    </w:p>
    <w:p w14:paraId="010688DD" w14:textId="77777777" w:rsidR="00D9754C" w:rsidRDefault="00D9754C" w:rsidP="00D9754C">
      <w:pPr>
        <w:pStyle w:val="af2"/>
      </w:pPr>
      <w:r>
        <w:t xml:space="preserve">      | RETURN Exp SEMI   {$$=mknode(1,RETURN,yylineno,$2);}</w:t>
      </w:r>
    </w:p>
    <w:p w14:paraId="72BD41ED" w14:textId="77777777" w:rsidR="00D9754C" w:rsidRDefault="00D9754C" w:rsidP="00D9754C">
      <w:pPr>
        <w:pStyle w:val="af2"/>
      </w:pPr>
      <w:r>
        <w:t xml:space="preserve">      | IF LP Exp RP Stmt %prec LOWER_THEN_ELSE   {$$=mknode(2,IF_THEN,yylineno,$3,$5);}</w:t>
      </w:r>
    </w:p>
    <w:p w14:paraId="6197116A" w14:textId="77777777" w:rsidR="00D9754C" w:rsidRDefault="00D9754C" w:rsidP="00D9754C">
      <w:pPr>
        <w:pStyle w:val="af2"/>
      </w:pPr>
      <w:r>
        <w:t xml:space="preserve">      | IF LP Exp RP Stmt ELSE Stmt   {$$=mknode(3,IF_THEN_ELSE,yylineno,$3,$5,$7);}</w:t>
      </w:r>
    </w:p>
    <w:p w14:paraId="7B83FFAC" w14:textId="77777777" w:rsidR="00D9754C" w:rsidRDefault="00D9754C" w:rsidP="00D9754C">
      <w:pPr>
        <w:pStyle w:val="af2"/>
      </w:pPr>
      <w:r>
        <w:t xml:space="preserve">      | WHILE LP Exp RP Stmt {$$=mknode(2,WHILE,yylineno,$3,$5);}</w:t>
      </w:r>
    </w:p>
    <w:p w14:paraId="11F46678" w14:textId="77777777" w:rsidR="00D9754C" w:rsidRDefault="00D9754C" w:rsidP="00D9754C">
      <w:pPr>
        <w:pStyle w:val="af2"/>
      </w:pPr>
      <w:r>
        <w:t xml:space="preserve">      | FOR LP Exp SEMI Exp SEMI Exp RP Stmt {$$=mknode(3,FOR,yylineno,$5,$7,$9);}</w:t>
      </w:r>
    </w:p>
    <w:p w14:paraId="680BBC2B" w14:textId="77777777" w:rsidR="00D9754C" w:rsidRDefault="00D9754C" w:rsidP="00D9754C">
      <w:pPr>
        <w:pStyle w:val="af2"/>
      </w:pPr>
      <w:r>
        <w:t xml:space="preserve">      ;</w:t>
      </w:r>
    </w:p>
    <w:p w14:paraId="253EAEC4" w14:textId="77777777" w:rsidR="00D9754C" w:rsidRDefault="00D9754C" w:rsidP="00D9754C">
      <w:pPr>
        <w:pStyle w:val="af2"/>
      </w:pPr>
      <w:r>
        <w:t xml:space="preserve">  </w:t>
      </w:r>
    </w:p>
    <w:p w14:paraId="70C35351" w14:textId="77777777" w:rsidR="00D9754C" w:rsidRDefault="00D9754C" w:rsidP="00D9754C">
      <w:pPr>
        <w:pStyle w:val="af2"/>
      </w:pPr>
      <w:r>
        <w:t>DefList: {$$=NULL; }</w:t>
      </w:r>
    </w:p>
    <w:p w14:paraId="10603A86" w14:textId="77777777" w:rsidR="00D9754C" w:rsidRDefault="00D9754C" w:rsidP="00D9754C">
      <w:pPr>
        <w:pStyle w:val="af2"/>
      </w:pPr>
      <w:r>
        <w:t xml:space="preserve">        | Def DefList {$$=mknode(2,DEF_LIST,yylineno,$1,$2);}</w:t>
      </w:r>
    </w:p>
    <w:p w14:paraId="56B1CFF7" w14:textId="77777777" w:rsidR="00D9754C" w:rsidRDefault="00D9754C" w:rsidP="00D9754C">
      <w:pPr>
        <w:pStyle w:val="af2"/>
      </w:pPr>
      <w:r>
        <w:t xml:space="preserve">        | error SEMI   {$$=NULL;}</w:t>
      </w:r>
    </w:p>
    <w:p w14:paraId="7E8413CA" w14:textId="77777777" w:rsidR="00D9754C" w:rsidRDefault="00D9754C" w:rsidP="00D9754C">
      <w:pPr>
        <w:pStyle w:val="af2"/>
      </w:pPr>
      <w:r>
        <w:t xml:space="preserve">        ;</w:t>
      </w:r>
    </w:p>
    <w:p w14:paraId="2BF81D27" w14:textId="77777777" w:rsidR="00D9754C" w:rsidRDefault="00D9754C" w:rsidP="00D9754C">
      <w:pPr>
        <w:pStyle w:val="af2"/>
      </w:pPr>
      <w:r>
        <w:t>Def:    Specifier DecList SEMI {$$=mknode(2,VAR_DEF,yylineno,$1,$2);}</w:t>
      </w:r>
    </w:p>
    <w:p w14:paraId="688322E1" w14:textId="77777777" w:rsidR="00D9754C" w:rsidRDefault="00D9754C" w:rsidP="00D9754C">
      <w:pPr>
        <w:pStyle w:val="af2"/>
      </w:pPr>
      <w:r>
        <w:t xml:space="preserve">        ;</w:t>
      </w:r>
    </w:p>
    <w:p w14:paraId="09DDF70C" w14:textId="77777777" w:rsidR="00D9754C" w:rsidRDefault="00D9754C" w:rsidP="00D9754C">
      <w:pPr>
        <w:pStyle w:val="af2"/>
      </w:pPr>
      <w:r>
        <w:t>DecList: Dec  {$$=mknode(1,DEC_LIST,yylineno,$1);}</w:t>
      </w:r>
    </w:p>
    <w:p w14:paraId="235B2AA7" w14:textId="77777777" w:rsidR="00D9754C" w:rsidRDefault="00D9754C" w:rsidP="00D9754C">
      <w:pPr>
        <w:pStyle w:val="af2"/>
      </w:pPr>
      <w:r>
        <w:t xml:space="preserve">       | Dec COMMA DecList  {$$=mknode(2,DEC_LIST,yylineno,$1,$3);}</w:t>
      </w:r>
    </w:p>
    <w:p w14:paraId="7B801158" w14:textId="77777777" w:rsidR="00D9754C" w:rsidRDefault="00D9754C" w:rsidP="00D9754C">
      <w:pPr>
        <w:pStyle w:val="af2"/>
      </w:pPr>
      <w:r>
        <w:tab/>
        <w:t xml:space="preserve">   ;</w:t>
      </w:r>
    </w:p>
    <w:p w14:paraId="7B266483" w14:textId="77777777" w:rsidR="00D9754C" w:rsidRDefault="00D9754C" w:rsidP="00D9754C">
      <w:pPr>
        <w:pStyle w:val="af2"/>
      </w:pPr>
      <w:r>
        <w:t>Dec:     VarDec  {$$=$1;}</w:t>
      </w:r>
    </w:p>
    <w:p w14:paraId="0AEAE610" w14:textId="77777777" w:rsidR="00D9754C" w:rsidRDefault="00D9754C" w:rsidP="00D9754C">
      <w:pPr>
        <w:pStyle w:val="af2"/>
      </w:pPr>
      <w:r>
        <w:t xml:space="preserve">        | VarDec ASSIGNOP Exp  {$$=mknode(2,ASSIGNOP,yylineno,$1,$3);strcpy($$-&gt;type_id,"ASSIGNOP");}</w:t>
      </w:r>
    </w:p>
    <w:p w14:paraId="708899A6" w14:textId="77777777" w:rsidR="00D9754C" w:rsidRDefault="00D9754C" w:rsidP="00D9754C">
      <w:pPr>
        <w:pStyle w:val="af2"/>
      </w:pPr>
      <w:r>
        <w:t xml:space="preserve">        | VarDec ASSIGNOP ArrayDec {$$=mknode(2,ASSIGNOP,yylineno,$1,$3);strcpy($$-&gt;type_id,"ASSIGNOP");}</w:t>
      </w:r>
    </w:p>
    <w:p w14:paraId="437B6B18" w14:textId="77777777" w:rsidR="00D9754C" w:rsidRDefault="00D9754C" w:rsidP="00D9754C">
      <w:pPr>
        <w:pStyle w:val="af2"/>
      </w:pPr>
      <w:r>
        <w:t xml:space="preserve">       ;</w:t>
      </w:r>
    </w:p>
    <w:p w14:paraId="70C83FDF" w14:textId="77777777" w:rsidR="00D9754C" w:rsidRDefault="00D9754C" w:rsidP="00D9754C">
      <w:pPr>
        <w:pStyle w:val="af2"/>
      </w:pPr>
      <w:r>
        <w:t>ArrayDec:  LC Args RC    {$$=mknode(1,ARRAY_DEC,yylineno,$2);}</w:t>
      </w:r>
    </w:p>
    <w:p w14:paraId="4D474B24" w14:textId="77777777" w:rsidR="00D9754C" w:rsidRDefault="00D9754C" w:rsidP="00D9754C">
      <w:pPr>
        <w:pStyle w:val="af2"/>
      </w:pPr>
      <w:r>
        <w:t>;</w:t>
      </w:r>
    </w:p>
    <w:p w14:paraId="431A8B1B" w14:textId="77777777" w:rsidR="00D9754C" w:rsidRDefault="00D9754C" w:rsidP="00D9754C">
      <w:pPr>
        <w:pStyle w:val="af2"/>
      </w:pPr>
      <w:r>
        <w:rPr>
          <w:rFonts w:hint="eastAsia"/>
        </w:rPr>
        <w:t>Exp:    Exp ASSIGNOP Exp {$$=mknode(2,ASSIGNOP,yylineno,$1,$3);strcpy($$-&gt;type_id,"ASSIGNOP");}//$$</w:t>
      </w:r>
      <w:r>
        <w:rPr>
          <w:rFonts w:hint="eastAsia"/>
        </w:rPr>
        <w:t>结点</w:t>
      </w:r>
      <w:r>
        <w:rPr>
          <w:rFonts w:hint="eastAsia"/>
        </w:rPr>
        <w:t>type_id</w:t>
      </w:r>
      <w:r>
        <w:rPr>
          <w:rFonts w:hint="eastAsia"/>
        </w:rPr>
        <w:t>空置未用，正好存放运算符</w:t>
      </w:r>
    </w:p>
    <w:p w14:paraId="6C575B47" w14:textId="77777777" w:rsidR="00D9754C" w:rsidRDefault="00D9754C" w:rsidP="00D9754C">
      <w:pPr>
        <w:pStyle w:val="af2"/>
      </w:pPr>
      <w:r>
        <w:t xml:space="preserve">      | Exp AND Exp   {$$=mknode(2,AND,yylineno,$1,$3);strcpy($$-&gt;type_id,"AND");}</w:t>
      </w:r>
    </w:p>
    <w:p w14:paraId="6E55B624" w14:textId="77777777" w:rsidR="00D9754C" w:rsidRDefault="00D9754C" w:rsidP="00D9754C">
      <w:pPr>
        <w:pStyle w:val="af2"/>
      </w:pPr>
      <w:r>
        <w:t xml:space="preserve">      | Exp OR Exp    {$$=mknode(2,OR,yylineno,$1,$3);strcpy($$-&gt;type_id,"OR");}</w:t>
      </w:r>
    </w:p>
    <w:p w14:paraId="69396CF3" w14:textId="77777777" w:rsidR="00D9754C" w:rsidRDefault="00D9754C" w:rsidP="00D9754C">
      <w:pPr>
        <w:pStyle w:val="af2"/>
      </w:pPr>
      <w:r>
        <w:rPr>
          <w:rFonts w:hint="eastAsia"/>
        </w:rPr>
        <w:t xml:space="preserve">      | Exp RELOP Exp {$$=mknode(2,RELOP,yylineno,$1,$3);strcpy($$-&gt;type_id,$2);}  //</w:t>
      </w:r>
      <w:r>
        <w:rPr>
          <w:rFonts w:hint="eastAsia"/>
        </w:rPr>
        <w:t>词法分析关系运算符号自身值保存在</w:t>
      </w:r>
      <w:r>
        <w:rPr>
          <w:rFonts w:hint="eastAsia"/>
        </w:rPr>
        <w:t>$2</w:t>
      </w:r>
      <w:r>
        <w:rPr>
          <w:rFonts w:hint="eastAsia"/>
        </w:rPr>
        <w:t>中</w:t>
      </w:r>
    </w:p>
    <w:p w14:paraId="5B159971" w14:textId="77777777" w:rsidR="00D9754C" w:rsidRDefault="00D9754C" w:rsidP="00D9754C">
      <w:pPr>
        <w:pStyle w:val="af2"/>
      </w:pPr>
      <w:r>
        <w:t xml:space="preserve">      | Exp PLUS Exp  {$$=mknode(2,PLUS,yylineno,$1,$3);strcpy($$-&gt;type_id,"PLUS");}</w:t>
      </w:r>
    </w:p>
    <w:p w14:paraId="66AC64DB" w14:textId="77777777" w:rsidR="00D9754C" w:rsidRDefault="00D9754C" w:rsidP="00D9754C">
      <w:pPr>
        <w:pStyle w:val="af2"/>
      </w:pPr>
      <w:r>
        <w:t xml:space="preserve">      | Exp MINUS Exp {$$=mknode(2,MINUS,yylineno,$1,$3);strcpy($$-&gt;type_id,"MINUS");}</w:t>
      </w:r>
    </w:p>
    <w:p w14:paraId="7EA61978" w14:textId="77777777" w:rsidR="00D9754C" w:rsidRDefault="00D9754C" w:rsidP="00D9754C">
      <w:pPr>
        <w:pStyle w:val="af2"/>
      </w:pPr>
      <w:r>
        <w:t xml:space="preserve">      | Exp STAR Exp  {$$=mknode(2,STAR,yylineno,$1,$3);strcpy($$-&gt;type_id,"STAR");}</w:t>
      </w:r>
    </w:p>
    <w:p w14:paraId="452C10B9" w14:textId="77777777" w:rsidR="00D9754C" w:rsidRDefault="00D9754C" w:rsidP="00D9754C">
      <w:pPr>
        <w:pStyle w:val="af2"/>
      </w:pPr>
      <w:r>
        <w:lastRenderedPageBreak/>
        <w:t xml:space="preserve">      | Exp DIV Exp   {$$=mknode(2,DIV,yylineno,$1,$3);strcpy($$-&gt;type_id,"DIV");}</w:t>
      </w:r>
    </w:p>
    <w:p w14:paraId="468A540F" w14:textId="77777777" w:rsidR="00D9754C" w:rsidRDefault="00D9754C" w:rsidP="00D9754C">
      <w:pPr>
        <w:pStyle w:val="af2"/>
      </w:pPr>
      <w:r>
        <w:t xml:space="preserve">      | Exp PLUSONE   {$$=mknode(1,PLUSONE_L,yylineno,$1);strcpy($$-&gt;type_id,"PLUSONE");}</w:t>
      </w:r>
    </w:p>
    <w:p w14:paraId="43C7AEE5" w14:textId="77777777" w:rsidR="00D9754C" w:rsidRDefault="00D9754C" w:rsidP="00D9754C">
      <w:pPr>
        <w:pStyle w:val="af2"/>
      </w:pPr>
      <w:r>
        <w:t xml:space="preserve">      | Exp DMUL Exp  {$$=mknode(2,DMUL,yylineno,$1,$3);strcpy($$-&gt;type_id,"DMUL");}</w:t>
      </w:r>
    </w:p>
    <w:p w14:paraId="5E8D7329" w14:textId="77777777" w:rsidR="00D9754C" w:rsidRDefault="00D9754C" w:rsidP="00D9754C">
      <w:pPr>
        <w:pStyle w:val="af2"/>
      </w:pPr>
      <w:r>
        <w:t xml:space="preserve">      | Exp DPLUS Exp {$$=mknode(2,DPLUS,yylineno,$1,$3);strcpy($$-&gt;type_id,"DPLUS");}</w:t>
      </w:r>
    </w:p>
    <w:p w14:paraId="7387E247" w14:textId="77777777" w:rsidR="00D9754C" w:rsidRDefault="00D9754C" w:rsidP="00D9754C">
      <w:pPr>
        <w:pStyle w:val="af2"/>
      </w:pPr>
      <w:r>
        <w:t xml:space="preserve">      | Exp DMIN Exp  {$$=mknode(2,DMIN,yylineno,$1,$3);strcpy($$-&gt;type_id,"DMIN");}</w:t>
      </w:r>
    </w:p>
    <w:p w14:paraId="3F00BDB2" w14:textId="77777777" w:rsidR="00D9754C" w:rsidRDefault="00D9754C" w:rsidP="00D9754C">
      <w:pPr>
        <w:pStyle w:val="af2"/>
      </w:pPr>
      <w:r>
        <w:t xml:space="preserve">      | Exp DDIV Exp  {$$=mknode(2,DDIV,yylineno,$1,$3);strcpy($$-&gt;type_id,"DDIV");}</w:t>
      </w:r>
    </w:p>
    <w:p w14:paraId="1A7A31E7" w14:textId="77777777" w:rsidR="00D9754C" w:rsidRDefault="00D9754C" w:rsidP="00D9754C">
      <w:pPr>
        <w:pStyle w:val="af2"/>
      </w:pPr>
      <w:r>
        <w:t xml:space="preserve">      | PLUSONE Exp   {$$=mknode(1,PLUSONE_R,yylineno,$2);strcpy($$-&gt;type_id,"PLUSONE");}</w:t>
      </w:r>
    </w:p>
    <w:p w14:paraId="5CD93565" w14:textId="77777777" w:rsidR="00D9754C" w:rsidRDefault="00D9754C" w:rsidP="00D9754C">
      <w:pPr>
        <w:pStyle w:val="af2"/>
      </w:pPr>
      <w:r>
        <w:t xml:space="preserve">      | Exp MINUSONE  {$$=mknode(1,MINUSONE_L,yylineno,$1);strcpy($$-&gt;type_id,"MINUSONE");}</w:t>
      </w:r>
    </w:p>
    <w:p w14:paraId="13E252AA" w14:textId="77777777" w:rsidR="00D9754C" w:rsidRDefault="00D9754C" w:rsidP="00D9754C">
      <w:pPr>
        <w:pStyle w:val="af2"/>
      </w:pPr>
      <w:r>
        <w:t xml:space="preserve">      | MINUSONE Exp  {$$=mknode(1,MINUSONE_R,yylineno,$2);strcpy($$-&gt;type_id,"MINUSONE");}</w:t>
      </w:r>
    </w:p>
    <w:p w14:paraId="6C89F79B" w14:textId="77777777" w:rsidR="00D9754C" w:rsidRDefault="00D9754C" w:rsidP="00D9754C">
      <w:pPr>
        <w:pStyle w:val="af2"/>
      </w:pPr>
      <w:r>
        <w:t xml:space="preserve">      | Exp MOD Exp   {$$=mknode(2,MOD,yylineno,$1,$3);strcpy($$-&gt;type_id,"MOD");}</w:t>
      </w:r>
    </w:p>
    <w:p w14:paraId="03ECE9D3" w14:textId="77777777" w:rsidR="00D9754C" w:rsidRDefault="00D9754C" w:rsidP="00D9754C">
      <w:pPr>
        <w:pStyle w:val="af2"/>
      </w:pPr>
      <w:r>
        <w:t xml:space="preserve">      | LP Exp RP     {$$=$2;}</w:t>
      </w:r>
    </w:p>
    <w:p w14:paraId="32D30883" w14:textId="77777777" w:rsidR="00D9754C" w:rsidRDefault="00D9754C" w:rsidP="00D9754C">
      <w:pPr>
        <w:pStyle w:val="af2"/>
      </w:pPr>
      <w:r>
        <w:t xml:space="preserve">      | MINUS Exp %prec UMINUS   {$$=mknode(1,UMINUS,yylineno,$2);strcpy($$-&gt;type_id,"UMINUS");}</w:t>
      </w:r>
    </w:p>
    <w:p w14:paraId="64FA60A8" w14:textId="77777777" w:rsidR="00D9754C" w:rsidRDefault="00D9754C" w:rsidP="00D9754C">
      <w:pPr>
        <w:pStyle w:val="af2"/>
      </w:pPr>
      <w:r>
        <w:t xml:space="preserve">      | NOT Exp       {$$=mknode(1,NOT,yylineno,$2);strcpy($$-&gt;type_id,"NOT");}</w:t>
      </w:r>
    </w:p>
    <w:p w14:paraId="745AE96A" w14:textId="77777777" w:rsidR="00D9754C" w:rsidRDefault="00D9754C" w:rsidP="00D9754C">
      <w:pPr>
        <w:pStyle w:val="af2"/>
      </w:pPr>
      <w:r>
        <w:t xml:space="preserve">      | ID LP Args RP {$$=mknode(1,FUNC_CALL,yylineno,$3);strcpy($$-&gt;type_id,$1);}</w:t>
      </w:r>
    </w:p>
    <w:p w14:paraId="5EB98649" w14:textId="77777777" w:rsidR="00D9754C" w:rsidRDefault="00D9754C" w:rsidP="00D9754C">
      <w:pPr>
        <w:pStyle w:val="af2"/>
      </w:pPr>
      <w:r>
        <w:t xml:space="preserve">      | ID LP RP      {$$=mknode(0,FUNC_CALL,yylineno);strcpy($$-&gt;type_id,$1);}</w:t>
      </w:r>
    </w:p>
    <w:p w14:paraId="0E618540" w14:textId="77777777" w:rsidR="00D9754C" w:rsidRDefault="00D9754C" w:rsidP="00D9754C">
      <w:pPr>
        <w:pStyle w:val="af2"/>
      </w:pPr>
      <w:r>
        <w:t xml:space="preserve">      | ID ArrayIndex {$$=mknode(1,ARRAY,yylineno,$2);strcpy($$-&gt;type_id,$1);}</w:t>
      </w:r>
    </w:p>
    <w:p w14:paraId="4E419CD9" w14:textId="77777777" w:rsidR="00D9754C" w:rsidRDefault="00D9754C" w:rsidP="00D9754C">
      <w:pPr>
        <w:pStyle w:val="af2"/>
      </w:pPr>
      <w:r>
        <w:t xml:space="preserve">      | ID            {$$=mknode(0,ID,yylineno);strcpy($$-&gt;type_id,$1);}</w:t>
      </w:r>
    </w:p>
    <w:p w14:paraId="462B1E4D" w14:textId="77777777" w:rsidR="00D9754C" w:rsidRDefault="00D9754C" w:rsidP="00D9754C">
      <w:pPr>
        <w:pStyle w:val="af2"/>
      </w:pPr>
      <w:r>
        <w:t xml:space="preserve">      | INT           {$$=mknode(0,INT,yylineno);$$-&gt;type_int=$1;$$-&gt;type=INT;}</w:t>
      </w:r>
    </w:p>
    <w:p w14:paraId="7F365845" w14:textId="77777777" w:rsidR="00D9754C" w:rsidRDefault="00D9754C" w:rsidP="00D9754C">
      <w:pPr>
        <w:pStyle w:val="af2"/>
      </w:pPr>
      <w:r>
        <w:t xml:space="preserve">      | FLOAT         {$$=mknode(0,FLOAT,yylineno);$$-&gt;type_float=$1;$$-&gt;type=FLOAT;}</w:t>
      </w:r>
    </w:p>
    <w:p w14:paraId="62E54946" w14:textId="77777777" w:rsidR="00D9754C" w:rsidRDefault="00D9754C" w:rsidP="00D9754C">
      <w:pPr>
        <w:pStyle w:val="af2"/>
      </w:pPr>
      <w:r>
        <w:t xml:space="preserve">      | CHAR          {$$=mknode(0,CHAR,yylineno);$$-&gt;type_float=$1;$$-&gt;type=CHAR;}</w:t>
      </w:r>
    </w:p>
    <w:p w14:paraId="1138E62A" w14:textId="77777777" w:rsidR="00D9754C" w:rsidRDefault="00D9754C" w:rsidP="00D9754C">
      <w:pPr>
        <w:pStyle w:val="af2"/>
      </w:pPr>
      <w:r>
        <w:t>;</w:t>
      </w:r>
    </w:p>
    <w:p w14:paraId="4EE283AB" w14:textId="77777777" w:rsidR="00D9754C" w:rsidRDefault="00D9754C" w:rsidP="00D9754C">
      <w:pPr>
        <w:pStyle w:val="af2"/>
      </w:pPr>
      <w:r>
        <w:t>Args:    Exp COMMA Args    {$$=mknode(2,ARGS,yylineno,$1,$3);}</w:t>
      </w:r>
    </w:p>
    <w:p w14:paraId="62E2099E" w14:textId="77777777" w:rsidR="00D9754C" w:rsidRDefault="00D9754C" w:rsidP="00D9754C">
      <w:pPr>
        <w:pStyle w:val="af2"/>
      </w:pPr>
      <w:r>
        <w:t xml:space="preserve">       | Exp               {$$=mknode(1,ARGS,yylineno,$1);}</w:t>
      </w:r>
    </w:p>
    <w:p w14:paraId="1497CBB7" w14:textId="77777777" w:rsidR="00D9754C" w:rsidRDefault="00D9754C" w:rsidP="00D9754C">
      <w:pPr>
        <w:pStyle w:val="af2"/>
      </w:pPr>
      <w:r>
        <w:t xml:space="preserve">       ;</w:t>
      </w:r>
    </w:p>
    <w:p w14:paraId="1E6EF2BD" w14:textId="77777777" w:rsidR="00D9754C" w:rsidRDefault="00D9754C" w:rsidP="00D9754C">
      <w:pPr>
        <w:pStyle w:val="af2"/>
      </w:pPr>
      <w:r>
        <w:t xml:space="preserve">       </w:t>
      </w:r>
    </w:p>
    <w:p w14:paraId="21630C89" w14:textId="77777777" w:rsidR="00D9754C" w:rsidRDefault="00D9754C" w:rsidP="00D9754C">
      <w:pPr>
        <w:pStyle w:val="af2"/>
      </w:pPr>
      <w:r>
        <w:t>%%</w:t>
      </w:r>
    </w:p>
    <w:p w14:paraId="6FE4AF5F" w14:textId="77777777" w:rsidR="00D9754C" w:rsidRDefault="00D9754C" w:rsidP="00D9754C">
      <w:pPr>
        <w:pStyle w:val="af2"/>
      </w:pPr>
    </w:p>
    <w:p w14:paraId="3328B3EB" w14:textId="77777777" w:rsidR="00D9754C" w:rsidRDefault="00D9754C" w:rsidP="00D9754C">
      <w:pPr>
        <w:pStyle w:val="af2"/>
      </w:pPr>
      <w:r>
        <w:t>int main(int argc, char *argv[]){</w:t>
      </w:r>
    </w:p>
    <w:p w14:paraId="3B8B0122" w14:textId="77777777" w:rsidR="00D9754C" w:rsidRDefault="00D9754C" w:rsidP="00D9754C">
      <w:pPr>
        <w:pStyle w:val="af2"/>
      </w:pPr>
      <w:r>
        <w:tab/>
        <w:t>yyin=fopen(argv[1],"r");</w:t>
      </w:r>
    </w:p>
    <w:p w14:paraId="5EB7491F" w14:textId="77777777" w:rsidR="00D9754C" w:rsidRDefault="00D9754C" w:rsidP="00D9754C">
      <w:pPr>
        <w:pStyle w:val="af2"/>
      </w:pPr>
      <w:r>
        <w:tab/>
        <w:t>if (!yyin) return -1;</w:t>
      </w:r>
    </w:p>
    <w:p w14:paraId="387D06F3" w14:textId="77777777" w:rsidR="00D9754C" w:rsidRDefault="00D9754C" w:rsidP="00D9754C">
      <w:pPr>
        <w:pStyle w:val="af2"/>
      </w:pPr>
      <w:r>
        <w:tab/>
        <w:t>yylineno=1;</w:t>
      </w:r>
    </w:p>
    <w:p w14:paraId="2F806634" w14:textId="77777777" w:rsidR="00D9754C" w:rsidRDefault="00D9754C" w:rsidP="00D9754C">
      <w:pPr>
        <w:pStyle w:val="af2"/>
      </w:pPr>
      <w:r>
        <w:tab/>
        <w:t>yyparse();</w:t>
      </w:r>
    </w:p>
    <w:p w14:paraId="6BDDAF21" w14:textId="77777777" w:rsidR="00D9754C" w:rsidRDefault="00D9754C" w:rsidP="00D9754C">
      <w:pPr>
        <w:pStyle w:val="af2"/>
      </w:pPr>
      <w:r>
        <w:tab/>
        <w:t>return 0;</w:t>
      </w:r>
    </w:p>
    <w:p w14:paraId="329487D0" w14:textId="77777777" w:rsidR="00D9754C" w:rsidRDefault="00D9754C" w:rsidP="00D9754C">
      <w:pPr>
        <w:pStyle w:val="af2"/>
      </w:pPr>
      <w:r>
        <w:tab/>
        <w:t>}</w:t>
      </w:r>
    </w:p>
    <w:p w14:paraId="072B161A" w14:textId="77777777" w:rsidR="00D9754C" w:rsidRDefault="00D9754C" w:rsidP="00D9754C">
      <w:pPr>
        <w:pStyle w:val="af2"/>
      </w:pPr>
    </w:p>
    <w:p w14:paraId="1AFB8743" w14:textId="77777777" w:rsidR="00D9754C" w:rsidRDefault="00D9754C" w:rsidP="00D9754C">
      <w:pPr>
        <w:pStyle w:val="af2"/>
      </w:pPr>
      <w:r>
        <w:t>#include&lt;stdarg.h&gt;</w:t>
      </w:r>
    </w:p>
    <w:p w14:paraId="3E80E870" w14:textId="77777777" w:rsidR="00D9754C" w:rsidRDefault="00D9754C" w:rsidP="00D9754C">
      <w:pPr>
        <w:pStyle w:val="af2"/>
      </w:pPr>
      <w:r>
        <w:t>void yyerror(const char* fmt, ...)</w:t>
      </w:r>
    </w:p>
    <w:p w14:paraId="7261D505" w14:textId="77777777" w:rsidR="00D9754C" w:rsidRDefault="00D9754C" w:rsidP="00D9754C">
      <w:pPr>
        <w:pStyle w:val="af2"/>
      </w:pPr>
      <w:r>
        <w:lastRenderedPageBreak/>
        <w:t>{</w:t>
      </w:r>
    </w:p>
    <w:p w14:paraId="2E3613D5" w14:textId="77777777" w:rsidR="00D9754C" w:rsidRDefault="00D9754C" w:rsidP="00D9754C">
      <w:pPr>
        <w:pStyle w:val="af2"/>
      </w:pPr>
      <w:r>
        <w:t xml:space="preserve">    va_list ap;</w:t>
      </w:r>
    </w:p>
    <w:p w14:paraId="6BA3A552" w14:textId="77777777" w:rsidR="00D9754C" w:rsidRDefault="00D9754C" w:rsidP="00D9754C">
      <w:pPr>
        <w:pStyle w:val="af2"/>
      </w:pPr>
      <w:r>
        <w:t xml:space="preserve">    va_start(ap, fmt);</w:t>
      </w:r>
    </w:p>
    <w:p w14:paraId="000A3DEB" w14:textId="77777777" w:rsidR="00D9754C" w:rsidRDefault="00D9754C" w:rsidP="00D9754C">
      <w:pPr>
        <w:pStyle w:val="af2"/>
      </w:pPr>
      <w:r>
        <w:t xml:space="preserve">    fprintf(stderr, "Grammar Error at Line %d Column %d: ", yylloc.first_line,yylloc.first_column);</w:t>
      </w:r>
    </w:p>
    <w:p w14:paraId="23F60F0E" w14:textId="77777777" w:rsidR="00D9754C" w:rsidRDefault="00D9754C" w:rsidP="00D9754C">
      <w:pPr>
        <w:pStyle w:val="af2"/>
      </w:pPr>
      <w:r>
        <w:t xml:space="preserve">    vfprintf(stderr, fmt, ap);</w:t>
      </w:r>
    </w:p>
    <w:p w14:paraId="31AC45C9" w14:textId="77777777" w:rsidR="00D9754C" w:rsidRDefault="00D9754C" w:rsidP="00D9754C">
      <w:pPr>
        <w:pStyle w:val="af2"/>
      </w:pPr>
      <w:r>
        <w:t xml:space="preserve">    fprintf(stderr, ".\n");</w:t>
      </w:r>
    </w:p>
    <w:p w14:paraId="5C7F2228" w14:textId="38FDEBE3" w:rsidR="00D9754C" w:rsidRDefault="00D9754C" w:rsidP="00D9754C">
      <w:pPr>
        <w:pStyle w:val="af2"/>
      </w:pPr>
      <w:r>
        <w:t>}</w:t>
      </w:r>
    </w:p>
    <w:p w14:paraId="3EEFDAFF" w14:textId="3A41EDA7" w:rsidR="00D9754C" w:rsidRDefault="00D9754C" w:rsidP="00D9754C">
      <w:r>
        <w:rPr>
          <w:rFonts w:hint="eastAsia"/>
        </w:rPr>
        <w:t>d</w:t>
      </w:r>
      <w:r>
        <w:t>ef.h</w:t>
      </w:r>
    </w:p>
    <w:p w14:paraId="1B387951" w14:textId="77777777" w:rsidR="002C1418" w:rsidRDefault="002C1418" w:rsidP="002C1418">
      <w:pPr>
        <w:pStyle w:val="af2"/>
      </w:pPr>
      <w:r>
        <w:t>#include "stdio.h"</w:t>
      </w:r>
    </w:p>
    <w:p w14:paraId="6092D5A4" w14:textId="77777777" w:rsidR="002C1418" w:rsidRDefault="002C1418" w:rsidP="002C1418">
      <w:pPr>
        <w:pStyle w:val="af2"/>
      </w:pPr>
      <w:r>
        <w:t>#include "stdlib.h"</w:t>
      </w:r>
    </w:p>
    <w:p w14:paraId="7C1ADDC6" w14:textId="77777777" w:rsidR="002C1418" w:rsidRDefault="002C1418" w:rsidP="002C1418">
      <w:pPr>
        <w:pStyle w:val="af2"/>
      </w:pPr>
      <w:r>
        <w:t>#include "string.h"</w:t>
      </w:r>
    </w:p>
    <w:p w14:paraId="2DBAF608" w14:textId="77777777" w:rsidR="002C1418" w:rsidRDefault="002C1418" w:rsidP="002C1418">
      <w:pPr>
        <w:pStyle w:val="af2"/>
      </w:pPr>
      <w:r>
        <w:t>#include "stdarg.h"</w:t>
      </w:r>
    </w:p>
    <w:p w14:paraId="787D698B" w14:textId="77777777" w:rsidR="002C1418" w:rsidRDefault="002C1418" w:rsidP="002C1418">
      <w:pPr>
        <w:pStyle w:val="af2"/>
      </w:pPr>
      <w:r>
        <w:t>#include "parser.tab.h"</w:t>
      </w:r>
    </w:p>
    <w:p w14:paraId="7E46F520" w14:textId="77777777" w:rsidR="002C1418" w:rsidRDefault="002C1418" w:rsidP="002C1418">
      <w:pPr>
        <w:pStyle w:val="af2"/>
      </w:pPr>
    </w:p>
    <w:p w14:paraId="0336C1BE" w14:textId="77777777" w:rsidR="002C1418" w:rsidRDefault="002C1418" w:rsidP="002C1418">
      <w:pPr>
        <w:pStyle w:val="af2"/>
      </w:pPr>
      <w:r>
        <w:t xml:space="preserve">enum node_kind  { </w:t>
      </w:r>
    </w:p>
    <w:p w14:paraId="66B345E7" w14:textId="77777777" w:rsidR="002C1418" w:rsidRDefault="002C1418" w:rsidP="002C1418">
      <w:pPr>
        <w:pStyle w:val="af2"/>
      </w:pPr>
      <w:r>
        <w:t xml:space="preserve">    EXT_DEF_LIST,EXT_VAR_DEF,FUNC_DEF,FUNC_DEC,EXT_DEC_LIST,</w:t>
      </w:r>
    </w:p>
    <w:p w14:paraId="068D8B63" w14:textId="77777777" w:rsidR="002C1418" w:rsidRDefault="002C1418" w:rsidP="002C1418">
      <w:pPr>
        <w:pStyle w:val="af2"/>
      </w:pPr>
      <w:r>
        <w:t xml:space="preserve">    PARAM_LIST,PARAM_DEC, VAR_DEF,DEC_LIST,DEF_LIST,COMP_STM,</w:t>
      </w:r>
    </w:p>
    <w:p w14:paraId="7F28FE9F" w14:textId="77777777" w:rsidR="002C1418" w:rsidRDefault="002C1418" w:rsidP="002C1418">
      <w:pPr>
        <w:pStyle w:val="af2"/>
      </w:pPr>
      <w:r>
        <w:t xml:space="preserve">    STM_LIST,EXP_STMT,IF_THEN,IF_THEN_ELSE, FUNC_CALL,ARGS, </w:t>
      </w:r>
    </w:p>
    <w:p w14:paraId="62BD19AA" w14:textId="77777777" w:rsidR="002C1418" w:rsidRDefault="002C1418" w:rsidP="002C1418">
      <w:pPr>
        <w:pStyle w:val="af2"/>
      </w:pPr>
      <w:r>
        <w:t xml:space="preserve">    FUNCTION,PARAM,ARG,CALL,LABEL,GOTO,JLT,JLE,JGT,JGE,EQ,NEQ,</w:t>
      </w:r>
    </w:p>
    <w:p w14:paraId="0B8E6B00" w14:textId="77777777" w:rsidR="002C1418" w:rsidRDefault="002C1418" w:rsidP="002C1418">
      <w:pPr>
        <w:pStyle w:val="af2"/>
      </w:pPr>
      <w:r>
        <w:t xml:space="preserve">    ARRAY_INDEX,ARRAY_ID,ARRAY_DEC,ARRAY,</w:t>
      </w:r>
    </w:p>
    <w:p w14:paraId="71AB831D" w14:textId="77777777" w:rsidR="002C1418" w:rsidRDefault="002C1418" w:rsidP="002C1418">
      <w:pPr>
        <w:pStyle w:val="af2"/>
      </w:pPr>
      <w:r>
        <w:t xml:space="preserve">    PLUSONE_L,PLUSONE_R,MINUSONE_L,MINUSONE_R};</w:t>
      </w:r>
    </w:p>
    <w:p w14:paraId="5BD1DE81" w14:textId="77777777" w:rsidR="002C1418" w:rsidRDefault="002C1418" w:rsidP="002C1418">
      <w:pPr>
        <w:pStyle w:val="af2"/>
      </w:pPr>
      <w:r>
        <w:rPr>
          <w:rFonts w:hint="eastAsia"/>
        </w:rPr>
        <w:t>#define MAXLENGTH   1000    //</w:t>
      </w:r>
      <w:r>
        <w:rPr>
          <w:rFonts w:hint="eastAsia"/>
        </w:rPr>
        <w:t>定义符号表的大小</w:t>
      </w:r>
    </w:p>
    <w:p w14:paraId="1D51D528" w14:textId="77777777" w:rsidR="002C1418" w:rsidRDefault="002C1418" w:rsidP="002C1418">
      <w:pPr>
        <w:pStyle w:val="af2"/>
      </w:pPr>
      <w:r>
        <w:rPr>
          <w:rFonts w:hint="eastAsia"/>
        </w:rPr>
        <w:t>#define DX 3*sizeof(int)          //</w:t>
      </w:r>
      <w:r>
        <w:rPr>
          <w:rFonts w:hint="eastAsia"/>
        </w:rPr>
        <w:t>活动记录控制信息需要的单元数</w:t>
      </w:r>
    </w:p>
    <w:p w14:paraId="676B0E49" w14:textId="77777777" w:rsidR="002C1418" w:rsidRDefault="002C1418" w:rsidP="002C1418">
      <w:pPr>
        <w:pStyle w:val="af2"/>
      </w:pPr>
    </w:p>
    <w:p w14:paraId="110FED8D" w14:textId="77777777" w:rsidR="002C1418" w:rsidRDefault="002C1418" w:rsidP="002C1418">
      <w:pPr>
        <w:pStyle w:val="af2"/>
      </w:pPr>
      <w:r>
        <w:t>struct opn{</w:t>
      </w:r>
    </w:p>
    <w:p w14:paraId="2B18E455" w14:textId="77777777" w:rsidR="002C1418" w:rsidRDefault="002C1418" w:rsidP="002C1418">
      <w:pPr>
        <w:pStyle w:val="af2"/>
      </w:pPr>
      <w:r>
        <w:rPr>
          <w:rFonts w:hint="eastAsia"/>
        </w:rPr>
        <w:t xml:space="preserve">    int kind;                  //</w:t>
      </w:r>
      <w:r>
        <w:rPr>
          <w:rFonts w:hint="eastAsia"/>
        </w:rPr>
        <w:t>标识操作的类型</w:t>
      </w:r>
    </w:p>
    <w:p w14:paraId="74FC6DDD" w14:textId="77777777" w:rsidR="002C1418" w:rsidRDefault="002C1418" w:rsidP="002C1418">
      <w:pPr>
        <w:pStyle w:val="af2"/>
      </w:pPr>
      <w:r>
        <w:rPr>
          <w:rFonts w:hint="eastAsia"/>
        </w:rPr>
        <w:t xml:space="preserve">    int type;                  //</w:t>
      </w:r>
      <w:r>
        <w:rPr>
          <w:rFonts w:hint="eastAsia"/>
        </w:rPr>
        <w:t>标识操作数的类型</w:t>
      </w:r>
    </w:p>
    <w:p w14:paraId="130FA116" w14:textId="77777777" w:rsidR="002C1418" w:rsidRDefault="002C1418" w:rsidP="002C1418">
      <w:pPr>
        <w:pStyle w:val="af2"/>
      </w:pPr>
      <w:r>
        <w:t xml:space="preserve">    union {</w:t>
      </w:r>
    </w:p>
    <w:p w14:paraId="59A38EC0" w14:textId="77777777" w:rsidR="002C1418" w:rsidRDefault="002C1418" w:rsidP="002C1418">
      <w:pPr>
        <w:pStyle w:val="af2"/>
      </w:pPr>
      <w:r>
        <w:rPr>
          <w:rFonts w:hint="eastAsia"/>
        </w:rPr>
        <w:t xml:space="preserve">        int     const_int;      //</w:t>
      </w:r>
      <w:r>
        <w:rPr>
          <w:rFonts w:hint="eastAsia"/>
        </w:rPr>
        <w:t>整常数值，立即数</w:t>
      </w:r>
    </w:p>
    <w:p w14:paraId="72A839B5" w14:textId="77777777" w:rsidR="002C1418" w:rsidRDefault="002C1418" w:rsidP="002C1418">
      <w:pPr>
        <w:pStyle w:val="af2"/>
      </w:pPr>
      <w:r>
        <w:rPr>
          <w:rFonts w:hint="eastAsia"/>
        </w:rPr>
        <w:t xml:space="preserve">        float   const_float;    //</w:t>
      </w:r>
      <w:r>
        <w:rPr>
          <w:rFonts w:hint="eastAsia"/>
        </w:rPr>
        <w:t>浮点常数值，立即数</w:t>
      </w:r>
    </w:p>
    <w:p w14:paraId="3ABACC6A" w14:textId="77777777" w:rsidR="002C1418" w:rsidRDefault="002C1418" w:rsidP="002C1418">
      <w:pPr>
        <w:pStyle w:val="af2"/>
      </w:pPr>
      <w:r>
        <w:rPr>
          <w:rFonts w:hint="eastAsia"/>
        </w:rPr>
        <w:t xml:space="preserve">        char    const_char;    //</w:t>
      </w:r>
      <w:r>
        <w:rPr>
          <w:rFonts w:hint="eastAsia"/>
        </w:rPr>
        <w:t>字符常数值，立即数</w:t>
      </w:r>
    </w:p>
    <w:p w14:paraId="2B40DB7F" w14:textId="77777777" w:rsidR="002C1418" w:rsidRDefault="002C1418" w:rsidP="002C1418">
      <w:pPr>
        <w:pStyle w:val="af2"/>
      </w:pPr>
      <w:r>
        <w:rPr>
          <w:rFonts w:hint="eastAsia"/>
        </w:rPr>
        <w:t xml:space="preserve">        char    id[33];        //</w:t>
      </w:r>
      <w:r>
        <w:rPr>
          <w:rFonts w:hint="eastAsia"/>
        </w:rPr>
        <w:t>变量或临时变量的别名或标号字符串</w:t>
      </w:r>
    </w:p>
    <w:p w14:paraId="72315A92" w14:textId="77777777" w:rsidR="002C1418" w:rsidRDefault="002C1418" w:rsidP="002C1418">
      <w:pPr>
        <w:pStyle w:val="af2"/>
      </w:pPr>
      <w:r>
        <w:t xml:space="preserve">        };</w:t>
      </w:r>
    </w:p>
    <w:p w14:paraId="6A6C7F29" w14:textId="77777777" w:rsidR="002C1418" w:rsidRDefault="002C1418" w:rsidP="002C1418">
      <w:pPr>
        <w:pStyle w:val="af2"/>
      </w:pPr>
      <w:r>
        <w:rPr>
          <w:rFonts w:hint="eastAsia"/>
        </w:rPr>
        <w:t xml:space="preserve">    int level;                 //</w:t>
      </w:r>
      <w:r>
        <w:rPr>
          <w:rFonts w:hint="eastAsia"/>
        </w:rPr>
        <w:t>变量的层号，</w:t>
      </w:r>
      <w:r>
        <w:rPr>
          <w:rFonts w:hint="eastAsia"/>
        </w:rPr>
        <w:t>0</w:t>
      </w:r>
      <w:r>
        <w:rPr>
          <w:rFonts w:hint="eastAsia"/>
        </w:rPr>
        <w:t>表示是全局变量，数据保存在静态数据区</w:t>
      </w:r>
    </w:p>
    <w:p w14:paraId="5F5725EE" w14:textId="77777777" w:rsidR="002C1418" w:rsidRDefault="002C1418" w:rsidP="002C1418">
      <w:pPr>
        <w:pStyle w:val="af2"/>
      </w:pPr>
      <w:r>
        <w:rPr>
          <w:rFonts w:hint="eastAsia"/>
        </w:rPr>
        <w:t xml:space="preserve">    int offset;                 //</w:t>
      </w:r>
      <w:r>
        <w:rPr>
          <w:rFonts w:hint="eastAsia"/>
        </w:rPr>
        <w:t>变量单元偏移量，或函数在符号表的定义位置序号，目标代码生成时用</w:t>
      </w:r>
    </w:p>
    <w:p w14:paraId="2D56F3BA" w14:textId="77777777" w:rsidR="002C1418" w:rsidRDefault="002C1418" w:rsidP="002C1418">
      <w:pPr>
        <w:pStyle w:val="af2"/>
      </w:pPr>
      <w:r>
        <w:t xml:space="preserve">    };</w:t>
      </w:r>
    </w:p>
    <w:p w14:paraId="7BD0FF5B" w14:textId="77777777" w:rsidR="002C1418" w:rsidRDefault="002C1418" w:rsidP="002C1418">
      <w:pPr>
        <w:pStyle w:val="af2"/>
      </w:pPr>
    </w:p>
    <w:p w14:paraId="1BE14FA1" w14:textId="77777777" w:rsidR="002C1418" w:rsidRDefault="002C1418" w:rsidP="002C1418">
      <w:pPr>
        <w:pStyle w:val="af2"/>
      </w:pPr>
      <w:r>
        <w:rPr>
          <w:rFonts w:hint="eastAsia"/>
        </w:rPr>
        <w:t>struct codenode {   //</w:t>
      </w:r>
      <w:r>
        <w:rPr>
          <w:rFonts w:hint="eastAsia"/>
        </w:rPr>
        <w:t>三地址</w:t>
      </w:r>
      <w:r>
        <w:rPr>
          <w:rFonts w:hint="eastAsia"/>
        </w:rPr>
        <w:t>TAC</w:t>
      </w:r>
      <w:r>
        <w:rPr>
          <w:rFonts w:hint="eastAsia"/>
        </w:rPr>
        <w:t>代码结点</w:t>
      </w:r>
      <w:r>
        <w:rPr>
          <w:rFonts w:hint="eastAsia"/>
        </w:rPr>
        <w:t>,</w:t>
      </w:r>
      <w:r>
        <w:rPr>
          <w:rFonts w:hint="eastAsia"/>
        </w:rPr>
        <w:t>采用双向循环链表存放中间语言代码</w:t>
      </w:r>
    </w:p>
    <w:p w14:paraId="2DB899D9" w14:textId="77777777" w:rsidR="002C1418" w:rsidRDefault="002C1418" w:rsidP="002C1418">
      <w:pPr>
        <w:pStyle w:val="af2"/>
      </w:pPr>
      <w:r>
        <w:rPr>
          <w:rFonts w:hint="eastAsia"/>
        </w:rPr>
        <w:t xml:space="preserve">        int  op;                          //TAC</w:t>
      </w:r>
      <w:r>
        <w:rPr>
          <w:rFonts w:hint="eastAsia"/>
        </w:rPr>
        <w:t>代码的运算符种类</w:t>
      </w:r>
    </w:p>
    <w:p w14:paraId="1DF2E2D1" w14:textId="77777777" w:rsidR="002C1418" w:rsidRDefault="002C1418" w:rsidP="002C1418">
      <w:pPr>
        <w:pStyle w:val="af2"/>
      </w:pPr>
      <w:r>
        <w:rPr>
          <w:rFonts w:hint="eastAsia"/>
        </w:rPr>
        <w:t xml:space="preserve">        struct opn opn1,opn2,result;          //2</w:t>
      </w:r>
      <w:r>
        <w:rPr>
          <w:rFonts w:hint="eastAsia"/>
        </w:rPr>
        <w:t>个操作数和运算结果</w:t>
      </w:r>
    </w:p>
    <w:p w14:paraId="09F41C42" w14:textId="77777777" w:rsidR="002C1418" w:rsidRDefault="002C1418" w:rsidP="002C1418">
      <w:pPr>
        <w:pStyle w:val="af2"/>
      </w:pPr>
      <w:r>
        <w:t xml:space="preserve">        struct codenode  *next,*prior;</w:t>
      </w:r>
    </w:p>
    <w:p w14:paraId="74ECC985" w14:textId="77777777" w:rsidR="002C1418" w:rsidRDefault="002C1418" w:rsidP="002C1418">
      <w:pPr>
        <w:pStyle w:val="af2"/>
      </w:pPr>
      <w:r>
        <w:t xml:space="preserve">         };</w:t>
      </w:r>
    </w:p>
    <w:p w14:paraId="3AFBE056" w14:textId="77777777" w:rsidR="002C1418" w:rsidRDefault="002C1418" w:rsidP="002C1418">
      <w:pPr>
        <w:pStyle w:val="af2"/>
      </w:pPr>
    </w:p>
    <w:p w14:paraId="6BDA282B" w14:textId="77777777" w:rsidR="002C1418" w:rsidRDefault="002C1418" w:rsidP="002C1418">
      <w:pPr>
        <w:pStyle w:val="af2"/>
      </w:pPr>
      <w:r>
        <w:rPr>
          <w:rFonts w:hint="eastAsia"/>
        </w:rPr>
        <w:t>struct ASTNode {    //</w:t>
      </w:r>
      <w:r>
        <w:rPr>
          <w:rFonts w:hint="eastAsia"/>
        </w:rPr>
        <w:t>以下对结点属性定义没有考虑存储效率，只是简单地列出要用到的一些属性</w:t>
      </w:r>
    </w:p>
    <w:p w14:paraId="2B43ED2A" w14:textId="77777777" w:rsidR="002C1418" w:rsidRDefault="002C1418" w:rsidP="002C1418">
      <w:pPr>
        <w:pStyle w:val="af2"/>
      </w:pPr>
      <w:r>
        <w:rPr>
          <w:rFonts w:hint="eastAsia"/>
        </w:rPr>
        <w:tab/>
        <w:t>enum node_kind kind;               //</w:t>
      </w:r>
      <w:r>
        <w:rPr>
          <w:rFonts w:hint="eastAsia"/>
        </w:rPr>
        <w:t>结点类型</w:t>
      </w:r>
    </w:p>
    <w:p w14:paraId="67EE1B54" w14:textId="77777777" w:rsidR="002C1418" w:rsidRDefault="002C1418" w:rsidP="002C1418">
      <w:pPr>
        <w:pStyle w:val="af2"/>
      </w:pPr>
      <w:r>
        <w:tab/>
        <w:t>union {</w:t>
      </w:r>
    </w:p>
    <w:p w14:paraId="349B52C3" w14:textId="77777777" w:rsidR="002C1418" w:rsidRDefault="002C1418" w:rsidP="002C1418">
      <w:pPr>
        <w:pStyle w:val="af2"/>
      </w:pPr>
      <w:r>
        <w:rPr>
          <w:rFonts w:hint="eastAsia"/>
        </w:rPr>
        <w:tab/>
      </w:r>
      <w:r>
        <w:rPr>
          <w:rFonts w:hint="eastAsia"/>
        </w:rPr>
        <w:tab/>
        <w:t xml:space="preserve">  char type_id[33];             //</w:t>
      </w:r>
      <w:r>
        <w:rPr>
          <w:rFonts w:hint="eastAsia"/>
        </w:rPr>
        <w:t>由标识符生成的叶结点</w:t>
      </w:r>
    </w:p>
    <w:p w14:paraId="45C2D63C" w14:textId="77777777" w:rsidR="002C1418" w:rsidRDefault="002C1418" w:rsidP="002C1418">
      <w:pPr>
        <w:pStyle w:val="af2"/>
      </w:pPr>
      <w:r>
        <w:rPr>
          <w:rFonts w:hint="eastAsia"/>
        </w:rPr>
        <w:tab/>
      </w:r>
      <w:r>
        <w:rPr>
          <w:rFonts w:hint="eastAsia"/>
        </w:rPr>
        <w:tab/>
        <w:t xml:space="preserve">  int type_int;                 //</w:t>
      </w:r>
      <w:r>
        <w:rPr>
          <w:rFonts w:hint="eastAsia"/>
        </w:rPr>
        <w:t>由整常数生成的叶结点</w:t>
      </w:r>
    </w:p>
    <w:p w14:paraId="5EA19C01" w14:textId="77777777" w:rsidR="002C1418" w:rsidRDefault="002C1418" w:rsidP="002C1418">
      <w:pPr>
        <w:pStyle w:val="af2"/>
      </w:pPr>
      <w:r>
        <w:rPr>
          <w:rFonts w:hint="eastAsia"/>
        </w:rPr>
        <w:tab/>
      </w:r>
      <w:r>
        <w:rPr>
          <w:rFonts w:hint="eastAsia"/>
        </w:rPr>
        <w:tab/>
        <w:t xml:space="preserve">  float type_float;              //</w:t>
      </w:r>
      <w:r>
        <w:rPr>
          <w:rFonts w:hint="eastAsia"/>
        </w:rPr>
        <w:t>由浮点常数生成的叶结点</w:t>
      </w:r>
    </w:p>
    <w:p w14:paraId="78EAB4E4" w14:textId="77777777" w:rsidR="002C1418" w:rsidRDefault="002C1418" w:rsidP="002C1418">
      <w:pPr>
        <w:pStyle w:val="af2"/>
      </w:pPr>
      <w:r>
        <w:tab/>
      </w:r>
      <w:r>
        <w:tab/>
        <w:t xml:space="preserve">  char type_char;</w:t>
      </w:r>
    </w:p>
    <w:p w14:paraId="5F2A898F" w14:textId="77777777" w:rsidR="002C1418" w:rsidRDefault="002C1418" w:rsidP="002C1418">
      <w:pPr>
        <w:pStyle w:val="af2"/>
      </w:pPr>
      <w:r>
        <w:tab/>
        <w:t xml:space="preserve">      };</w:t>
      </w:r>
    </w:p>
    <w:p w14:paraId="7DEC212A" w14:textId="77777777" w:rsidR="002C1418" w:rsidRDefault="002C1418" w:rsidP="002C1418">
      <w:pPr>
        <w:pStyle w:val="af2"/>
      </w:pPr>
      <w:r>
        <w:rPr>
          <w:rFonts w:hint="eastAsia"/>
        </w:rPr>
        <w:t xml:space="preserve">    struct ASTNode *ptr[3];                   //</w:t>
      </w:r>
      <w:r>
        <w:rPr>
          <w:rFonts w:hint="eastAsia"/>
        </w:rPr>
        <w:t>子树指针，由</w:t>
      </w:r>
      <w:r>
        <w:rPr>
          <w:rFonts w:hint="eastAsia"/>
        </w:rPr>
        <w:t>kind</w:t>
      </w:r>
      <w:r>
        <w:rPr>
          <w:rFonts w:hint="eastAsia"/>
        </w:rPr>
        <w:t>确定有多少棵子树</w:t>
      </w:r>
    </w:p>
    <w:p w14:paraId="66C14FE0" w14:textId="77777777" w:rsidR="002C1418" w:rsidRDefault="002C1418" w:rsidP="002C1418">
      <w:pPr>
        <w:pStyle w:val="af2"/>
      </w:pPr>
      <w:r>
        <w:t xml:space="preserve">    int num;</w:t>
      </w:r>
    </w:p>
    <w:p w14:paraId="21223BE3" w14:textId="77777777" w:rsidR="002C1418" w:rsidRDefault="002C1418" w:rsidP="002C1418">
      <w:pPr>
        <w:pStyle w:val="af2"/>
      </w:pPr>
      <w:r>
        <w:rPr>
          <w:rFonts w:hint="eastAsia"/>
        </w:rPr>
        <w:t xml:space="preserve">    int level;                           //</w:t>
      </w:r>
      <w:r>
        <w:rPr>
          <w:rFonts w:hint="eastAsia"/>
        </w:rPr>
        <w:t>层号</w:t>
      </w:r>
    </w:p>
    <w:p w14:paraId="39604271" w14:textId="77777777" w:rsidR="002C1418" w:rsidRDefault="002C1418" w:rsidP="002C1418">
      <w:pPr>
        <w:pStyle w:val="af2"/>
      </w:pPr>
      <w:r>
        <w:rPr>
          <w:rFonts w:hint="eastAsia"/>
        </w:rPr>
        <w:t xml:space="preserve">    int place;                //</w:t>
      </w:r>
      <w:r>
        <w:rPr>
          <w:rFonts w:hint="eastAsia"/>
        </w:rPr>
        <w:t>表示结点对应的变量或运算结果符号表的位置序号</w:t>
      </w:r>
    </w:p>
    <w:p w14:paraId="3CE1ADC3" w14:textId="77777777" w:rsidR="002C1418" w:rsidRDefault="002C1418" w:rsidP="002C1418">
      <w:pPr>
        <w:pStyle w:val="af2"/>
      </w:pPr>
      <w:r>
        <w:rPr>
          <w:rFonts w:hint="eastAsia"/>
        </w:rPr>
        <w:t xml:space="preserve">    char Etrue[15],Efalse[15];      //</w:t>
      </w:r>
      <w:r>
        <w:rPr>
          <w:rFonts w:hint="eastAsia"/>
        </w:rPr>
        <w:t>对布尔表达式的翻译时，真假转移目标的标号</w:t>
      </w:r>
    </w:p>
    <w:p w14:paraId="38D3DAF8" w14:textId="77777777" w:rsidR="002C1418" w:rsidRDefault="002C1418" w:rsidP="002C1418">
      <w:pPr>
        <w:pStyle w:val="af2"/>
      </w:pPr>
      <w:r>
        <w:rPr>
          <w:rFonts w:hint="eastAsia"/>
        </w:rPr>
        <w:t xml:space="preserve">    char Snext[15];               //</w:t>
      </w:r>
      <w:r>
        <w:rPr>
          <w:rFonts w:hint="eastAsia"/>
        </w:rPr>
        <w:t>该结点对饮语句执行后的下一条语句位置标号</w:t>
      </w:r>
    </w:p>
    <w:p w14:paraId="328440B9" w14:textId="77777777" w:rsidR="002C1418" w:rsidRDefault="002C1418" w:rsidP="002C1418">
      <w:pPr>
        <w:pStyle w:val="af2"/>
      </w:pPr>
      <w:r>
        <w:rPr>
          <w:rFonts w:hint="eastAsia"/>
        </w:rPr>
        <w:t xml:space="preserve">    struct codenode *code;         //</w:t>
      </w:r>
      <w:r>
        <w:rPr>
          <w:rFonts w:hint="eastAsia"/>
        </w:rPr>
        <w:t>该结点中间代码链表头指针</w:t>
      </w:r>
    </w:p>
    <w:p w14:paraId="16B3D0E0" w14:textId="77777777" w:rsidR="002C1418" w:rsidRDefault="002C1418" w:rsidP="002C1418">
      <w:pPr>
        <w:pStyle w:val="af2"/>
      </w:pPr>
      <w:r>
        <w:rPr>
          <w:rFonts w:hint="eastAsia"/>
        </w:rPr>
        <w:t xml:space="preserve">    int  type;                   //</w:t>
      </w:r>
      <w:r>
        <w:rPr>
          <w:rFonts w:hint="eastAsia"/>
        </w:rPr>
        <w:t>结点对应值的类型</w:t>
      </w:r>
    </w:p>
    <w:p w14:paraId="0B60E8C9" w14:textId="77777777" w:rsidR="002C1418" w:rsidRDefault="002C1418" w:rsidP="002C1418">
      <w:pPr>
        <w:pStyle w:val="af2"/>
      </w:pPr>
      <w:r>
        <w:rPr>
          <w:rFonts w:hint="eastAsia"/>
        </w:rPr>
        <w:t xml:space="preserve">    int pos;                      //</w:t>
      </w:r>
      <w:r>
        <w:rPr>
          <w:rFonts w:hint="eastAsia"/>
        </w:rPr>
        <w:t>语法单位所在位置行号</w:t>
      </w:r>
    </w:p>
    <w:p w14:paraId="1FCF1E78" w14:textId="77777777" w:rsidR="002C1418" w:rsidRDefault="002C1418" w:rsidP="002C1418">
      <w:pPr>
        <w:pStyle w:val="af2"/>
      </w:pPr>
      <w:r>
        <w:rPr>
          <w:rFonts w:hint="eastAsia"/>
        </w:rPr>
        <w:t xml:space="preserve">    int offset;                    //</w:t>
      </w:r>
      <w:r>
        <w:rPr>
          <w:rFonts w:hint="eastAsia"/>
        </w:rPr>
        <w:t>偏移量</w:t>
      </w:r>
    </w:p>
    <w:p w14:paraId="67D0A4F4" w14:textId="77777777" w:rsidR="002C1418" w:rsidRDefault="002C1418" w:rsidP="002C1418">
      <w:pPr>
        <w:pStyle w:val="af2"/>
      </w:pPr>
      <w:r>
        <w:rPr>
          <w:rFonts w:hint="eastAsia"/>
        </w:rPr>
        <w:t xml:space="preserve">    int width;                    //</w:t>
      </w:r>
      <w:r>
        <w:rPr>
          <w:rFonts w:hint="eastAsia"/>
        </w:rPr>
        <w:t>占数据字节数</w:t>
      </w:r>
    </w:p>
    <w:p w14:paraId="4A5509CB" w14:textId="77777777" w:rsidR="002C1418" w:rsidRDefault="002C1418" w:rsidP="002C1418">
      <w:pPr>
        <w:pStyle w:val="af2"/>
      </w:pPr>
      <w:r>
        <w:t xml:space="preserve">    int array;</w:t>
      </w:r>
    </w:p>
    <w:p w14:paraId="3B6592D4" w14:textId="77777777" w:rsidR="002C1418" w:rsidRDefault="002C1418" w:rsidP="002C1418">
      <w:pPr>
        <w:pStyle w:val="af2"/>
      </w:pPr>
      <w:r>
        <w:t xml:space="preserve">    };</w:t>
      </w:r>
    </w:p>
    <w:p w14:paraId="42BE9FF0" w14:textId="77777777" w:rsidR="002C1418" w:rsidRDefault="002C1418" w:rsidP="002C1418">
      <w:pPr>
        <w:pStyle w:val="af2"/>
      </w:pPr>
    </w:p>
    <w:p w14:paraId="260A9A9F" w14:textId="77777777" w:rsidR="002C1418" w:rsidRDefault="002C1418" w:rsidP="002C1418">
      <w:pPr>
        <w:pStyle w:val="af2"/>
      </w:pPr>
      <w:r>
        <w:rPr>
          <w:rFonts w:hint="eastAsia"/>
        </w:rPr>
        <w:t>struct symbol {  //</w:t>
      </w:r>
      <w:r>
        <w:rPr>
          <w:rFonts w:hint="eastAsia"/>
        </w:rPr>
        <w:t>这里只列出了一个符号表项的部分属性，没考虑属性间的互斥</w:t>
      </w:r>
    </w:p>
    <w:p w14:paraId="7FDA96D5" w14:textId="77777777" w:rsidR="002C1418" w:rsidRDefault="002C1418" w:rsidP="002C1418">
      <w:pPr>
        <w:pStyle w:val="af2"/>
      </w:pPr>
      <w:r>
        <w:rPr>
          <w:rFonts w:hint="eastAsia"/>
        </w:rPr>
        <w:t xml:space="preserve">    char name[33];     //</w:t>
      </w:r>
      <w:r>
        <w:rPr>
          <w:rFonts w:hint="eastAsia"/>
        </w:rPr>
        <w:t>变量或函数名</w:t>
      </w:r>
    </w:p>
    <w:p w14:paraId="7FD957BF" w14:textId="77777777" w:rsidR="002C1418" w:rsidRDefault="002C1418" w:rsidP="002C1418">
      <w:pPr>
        <w:pStyle w:val="af2"/>
      </w:pPr>
      <w:r>
        <w:rPr>
          <w:rFonts w:hint="eastAsia"/>
        </w:rPr>
        <w:t xml:space="preserve">    int level;   //</w:t>
      </w:r>
      <w:r>
        <w:rPr>
          <w:rFonts w:hint="eastAsia"/>
        </w:rPr>
        <w:t>层号，外部变量名或函数名层号为</w:t>
      </w:r>
      <w:r>
        <w:rPr>
          <w:rFonts w:hint="eastAsia"/>
        </w:rPr>
        <w:t>0</w:t>
      </w:r>
      <w:r>
        <w:rPr>
          <w:rFonts w:hint="eastAsia"/>
        </w:rPr>
        <w:t>，形参名为</w:t>
      </w:r>
      <w:r>
        <w:rPr>
          <w:rFonts w:hint="eastAsia"/>
        </w:rPr>
        <w:t>1</w:t>
      </w:r>
      <w:r>
        <w:rPr>
          <w:rFonts w:hint="eastAsia"/>
        </w:rPr>
        <w:t>，每到</w:t>
      </w:r>
      <w:r>
        <w:rPr>
          <w:rFonts w:hint="eastAsia"/>
        </w:rPr>
        <w:t>1</w:t>
      </w:r>
      <w:r>
        <w:rPr>
          <w:rFonts w:hint="eastAsia"/>
        </w:rPr>
        <w:t>个复合语句层号加</w:t>
      </w:r>
      <w:r>
        <w:rPr>
          <w:rFonts w:hint="eastAsia"/>
        </w:rPr>
        <w:t>1</w:t>
      </w:r>
      <w:r>
        <w:rPr>
          <w:rFonts w:hint="eastAsia"/>
        </w:rPr>
        <w:t>，退出减</w:t>
      </w:r>
      <w:r>
        <w:rPr>
          <w:rFonts w:hint="eastAsia"/>
        </w:rPr>
        <w:t>1</w:t>
      </w:r>
    </w:p>
    <w:p w14:paraId="500829A8" w14:textId="77777777" w:rsidR="002C1418" w:rsidRDefault="002C1418" w:rsidP="002C1418">
      <w:pPr>
        <w:pStyle w:val="af2"/>
      </w:pPr>
      <w:r>
        <w:rPr>
          <w:rFonts w:hint="eastAsia"/>
        </w:rPr>
        <w:t xml:space="preserve">    int type;           //</w:t>
      </w:r>
      <w:r>
        <w:rPr>
          <w:rFonts w:hint="eastAsia"/>
        </w:rPr>
        <w:t>变量类型或函数返回值类型</w:t>
      </w:r>
    </w:p>
    <w:p w14:paraId="6432E1D4" w14:textId="77777777" w:rsidR="002C1418" w:rsidRDefault="002C1418" w:rsidP="002C1418">
      <w:pPr>
        <w:pStyle w:val="af2"/>
      </w:pPr>
      <w:r>
        <w:rPr>
          <w:rFonts w:hint="eastAsia"/>
        </w:rPr>
        <w:t xml:space="preserve">    int  paramnum;    //</w:t>
      </w:r>
      <w:r>
        <w:rPr>
          <w:rFonts w:hint="eastAsia"/>
        </w:rPr>
        <w:t>形式参数个数</w:t>
      </w:r>
    </w:p>
    <w:p w14:paraId="0F0E6D04" w14:textId="77777777" w:rsidR="002C1418" w:rsidRDefault="002C1418" w:rsidP="002C1418">
      <w:pPr>
        <w:pStyle w:val="af2"/>
      </w:pPr>
      <w:r>
        <w:rPr>
          <w:rFonts w:hint="eastAsia"/>
        </w:rPr>
        <w:t xml:space="preserve">    char alias[10];      //</w:t>
      </w:r>
      <w:r>
        <w:rPr>
          <w:rFonts w:hint="eastAsia"/>
        </w:rPr>
        <w:t>别名，为解决嵌套层次使用，使得每一个数据名称唯一</w:t>
      </w:r>
    </w:p>
    <w:p w14:paraId="3778F49E" w14:textId="77777777" w:rsidR="002C1418" w:rsidRDefault="002C1418" w:rsidP="002C1418">
      <w:pPr>
        <w:pStyle w:val="af2"/>
      </w:pPr>
      <w:r>
        <w:rPr>
          <w:rFonts w:hint="eastAsia"/>
        </w:rPr>
        <w:t xml:space="preserve">    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14:paraId="364D13C9" w14:textId="77777777" w:rsidR="002C1418" w:rsidRDefault="002C1418" w:rsidP="002C1418">
      <w:pPr>
        <w:pStyle w:val="af2"/>
      </w:pPr>
      <w:r>
        <w:rPr>
          <w:rFonts w:hint="eastAsia"/>
        </w:rPr>
        <w:t xml:space="preserve">    char offset;        //</w:t>
      </w:r>
      <w:r>
        <w:rPr>
          <w:rFonts w:hint="eastAsia"/>
        </w:rPr>
        <w:t>外部变量和局部变量在其静态数据区或活动记录中的偏移量</w:t>
      </w:r>
    </w:p>
    <w:p w14:paraId="45FCDD50" w14:textId="77777777" w:rsidR="002C1418" w:rsidRDefault="002C1418" w:rsidP="002C1418">
      <w:pPr>
        <w:pStyle w:val="af2"/>
      </w:pPr>
      <w:r>
        <w:t xml:space="preserve">    int array;</w:t>
      </w:r>
    </w:p>
    <w:p w14:paraId="10C310FE" w14:textId="77777777" w:rsidR="002C1418" w:rsidRDefault="002C1418" w:rsidP="002C1418">
      <w:pPr>
        <w:pStyle w:val="af2"/>
      </w:pPr>
      <w:r>
        <w:rPr>
          <w:rFonts w:hint="eastAsia"/>
        </w:rPr>
        <w:tab/>
      </w:r>
      <w:r>
        <w:rPr>
          <w:rFonts w:hint="eastAsia"/>
        </w:rPr>
        <w:tab/>
      </w:r>
      <w:r>
        <w:rPr>
          <w:rFonts w:hint="eastAsia"/>
        </w:rPr>
        <w:tab/>
      </w:r>
      <w:r>
        <w:rPr>
          <w:rFonts w:hint="eastAsia"/>
        </w:rPr>
        <w:tab/>
        <w:t xml:space="preserve">   //</w:t>
      </w:r>
      <w:r>
        <w:rPr>
          <w:rFonts w:hint="eastAsia"/>
        </w:rPr>
        <w:t>或函数活动记录大小，目标代码生成时使用</w:t>
      </w:r>
    </w:p>
    <w:p w14:paraId="266FAC54" w14:textId="77777777" w:rsidR="002C1418" w:rsidRDefault="002C1418" w:rsidP="002C1418">
      <w:pPr>
        <w:pStyle w:val="af2"/>
      </w:pPr>
      <w:r>
        <w:rPr>
          <w:rFonts w:hint="eastAsia"/>
        </w:rPr>
        <w:t xml:space="preserve">    //</w:t>
      </w:r>
      <w:r>
        <w:rPr>
          <w:rFonts w:hint="eastAsia"/>
        </w:rPr>
        <w:t>其它</w:t>
      </w:r>
      <w:r>
        <w:rPr>
          <w:rFonts w:hint="eastAsia"/>
        </w:rPr>
        <w:t>...</w:t>
      </w:r>
    </w:p>
    <w:p w14:paraId="2532D401" w14:textId="77777777" w:rsidR="002C1418" w:rsidRDefault="002C1418" w:rsidP="002C1418">
      <w:pPr>
        <w:pStyle w:val="af2"/>
      </w:pPr>
      <w:r>
        <w:t xml:space="preserve">    };</w:t>
      </w:r>
    </w:p>
    <w:p w14:paraId="29FBFAC3" w14:textId="77777777" w:rsidR="002C1418" w:rsidRDefault="002C1418" w:rsidP="002C1418">
      <w:pPr>
        <w:pStyle w:val="af2"/>
      </w:pPr>
      <w:r>
        <w:rPr>
          <w:rFonts w:hint="eastAsia"/>
        </w:rPr>
        <w:t>//</w:t>
      </w:r>
      <w:r>
        <w:rPr>
          <w:rFonts w:hint="eastAsia"/>
        </w:rPr>
        <w:t>符号表，是一个顺序栈，</w:t>
      </w:r>
      <w:r>
        <w:rPr>
          <w:rFonts w:hint="eastAsia"/>
        </w:rPr>
        <w:t>index</w:t>
      </w:r>
      <w:r>
        <w:rPr>
          <w:rFonts w:hint="eastAsia"/>
        </w:rPr>
        <w:t>初值为</w:t>
      </w:r>
      <w:r>
        <w:rPr>
          <w:rFonts w:hint="eastAsia"/>
        </w:rPr>
        <w:t>0</w:t>
      </w:r>
    </w:p>
    <w:p w14:paraId="42CFE0DC" w14:textId="77777777" w:rsidR="002C1418" w:rsidRDefault="002C1418" w:rsidP="002C1418">
      <w:pPr>
        <w:pStyle w:val="af2"/>
      </w:pPr>
      <w:r>
        <w:t>struct symboltable{</w:t>
      </w:r>
    </w:p>
    <w:p w14:paraId="3BF21F7B" w14:textId="77777777" w:rsidR="002C1418" w:rsidRDefault="002C1418" w:rsidP="002C1418">
      <w:pPr>
        <w:pStyle w:val="af2"/>
      </w:pPr>
      <w:r>
        <w:t xml:space="preserve">    struct symbol symbols[MAXLENGTH];</w:t>
      </w:r>
    </w:p>
    <w:p w14:paraId="52AE7711" w14:textId="77777777" w:rsidR="002C1418" w:rsidRDefault="002C1418" w:rsidP="002C1418">
      <w:pPr>
        <w:pStyle w:val="af2"/>
      </w:pPr>
      <w:r>
        <w:t xml:space="preserve">    int index;</w:t>
      </w:r>
    </w:p>
    <w:p w14:paraId="0A1AA8A9" w14:textId="77777777" w:rsidR="002C1418" w:rsidRDefault="002C1418" w:rsidP="002C1418">
      <w:pPr>
        <w:pStyle w:val="af2"/>
      </w:pPr>
      <w:r>
        <w:t xml:space="preserve">    } symbolTable;</w:t>
      </w:r>
    </w:p>
    <w:p w14:paraId="3BC51AEF" w14:textId="77777777" w:rsidR="002C1418" w:rsidRDefault="002C1418" w:rsidP="002C1418">
      <w:pPr>
        <w:pStyle w:val="af2"/>
      </w:pPr>
    </w:p>
    <w:p w14:paraId="13A71DDD" w14:textId="77777777" w:rsidR="002C1418" w:rsidRDefault="002C1418" w:rsidP="002C1418">
      <w:pPr>
        <w:pStyle w:val="af2"/>
      </w:pPr>
      <w:r>
        <w:rPr>
          <w:rFonts w:hint="eastAsia"/>
        </w:rPr>
        <w:t>struct symbol_scope_begin {  /*</w:t>
      </w:r>
      <w:r>
        <w:rPr>
          <w:rFonts w:hint="eastAsia"/>
        </w:rPr>
        <w:t>当前作用域的符号在符号表的起始位置序号</w:t>
      </w:r>
      <w:r>
        <w:rPr>
          <w:rFonts w:hint="eastAsia"/>
        </w:rPr>
        <w:t>,</w:t>
      </w:r>
      <w:r>
        <w:rPr>
          <w:rFonts w:hint="eastAsia"/>
        </w:rPr>
        <w:t>这是一个栈结构，</w:t>
      </w:r>
      <w:r>
        <w:rPr>
          <w:rFonts w:hint="eastAsia"/>
        </w:rPr>
        <w:lastRenderedPageBreak/>
        <w:t>/</w:t>
      </w:r>
      <w:r>
        <w:rPr>
          <w:rFonts w:hint="eastAsia"/>
        </w:rPr>
        <w:t>每到达一个复合语句，将符号表的</w:t>
      </w:r>
      <w:r>
        <w:rPr>
          <w:rFonts w:hint="eastAsia"/>
        </w:rPr>
        <w:t>index</w:t>
      </w:r>
      <w:r>
        <w:rPr>
          <w:rFonts w:hint="eastAsia"/>
        </w:rPr>
        <w:t>值进栈，离开复合语句时，取其退栈值修改符号表的</w:t>
      </w:r>
      <w:r>
        <w:rPr>
          <w:rFonts w:hint="eastAsia"/>
        </w:rPr>
        <w:t>index</w:t>
      </w:r>
      <w:r>
        <w:rPr>
          <w:rFonts w:hint="eastAsia"/>
        </w:rPr>
        <w:t>值，完成删除该复合语句中的所有变量和临时变量</w:t>
      </w:r>
      <w:r>
        <w:rPr>
          <w:rFonts w:hint="eastAsia"/>
        </w:rPr>
        <w:t>*/</w:t>
      </w:r>
    </w:p>
    <w:p w14:paraId="0D31755D" w14:textId="77777777" w:rsidR="002C1418" w:rsidRDefault="002C1418" w:rsidP="002C1418">
      <w:pPr>
        <w:pStyle w:val="af2"/>
      </w:pPr>
      <w:r>
        <w:t xml:space="preserve">    int TX[30];</w:t>
      </w:r>
    </w:p>
    <w:p w14:paraId="3D702E9A" w14:textId="77777777" w:rsidR="002C1418" w:rsidRDefault="002C1418" w:rsidP="002C1418">
      <w:pPr>
        <w:pStyle w:val="af2"/>
      </w:pPr>
      <w:r>
        <w:t xml:space="preserve">    int top;</w:t>
      </w:r>
    </w:p>
    <w:p w14:paraId="13B89E2B" w14:textId="77777777" w:rsidR="002C1418" w:rsidRDefault="002C1418" w:rsidP="002C1418">
      <w:pPr>
        <w:pStyle w:val="af2"/>
      </w:pPr>
      <w:r>
        <w:t xml:space="preserve">    } symbol_scope_TX;</w:t>
      </w:r>
    </w:p>
    <w:p w14:paraId="2C989164" w14:textId="77777777" w:rsidR="002C1418" w:rsidRDefault="002C1418" w:rsidP="002C1418">
      <w:pPr>
        <w:pStyle w:val="af2"/>
      </w:pPr>
    </w:p>
    <w:p w14:paraId="740E84E3" w14:textId="77777777" w:rsidR="002C1418" w:rsidRDefault="002C1418" w:rsidP="002C1418">
      <w:pPr>
        <w:pStyle w:val="af2"/>
      </w:pPr>
    </w:p>
    <w:p w14:paraId="6C0CF751" w14:textId="77777777" w:rsidR="002C1418" w:rsidRDefault="002C1418" w:rsidP="002C1418">
      <w:pPr>
        <w:pStyle w:val="af2"/>
      </w:pPr>
      <w:r>
        <w:t>struct ASTNode * mknode(int num,int kind,int pos,...);</w:t>
      </w:r>
    </w:p>
    <w:p w14:paraId="4878CC32" w14:textId="77777777" w:rsidR="002C1418" w:rsidRDefault="002C1418" w:rsidP="002C1418">
      <w:pPr>
        <w:pStyle w:val="af2"/>
      </w:pPr>
      <w:r>
        <w:t>void semantic_Analysis0(struct ASTNode *T);</w:t>
      </w:r>
    </w:p>
    <w:p w14:paraId="5D3E780C" w14:textId="77777777" w:rsidR="002C1418" w:rsidRDefault="002C1418" w:rsidP="002C1418">
      <w:pPr>
        <w:pStyle w:val="af2"/>
      </w:pPr>
      <w:r>
        <w:t>void semantic_Analysis(struct ASTNode *T);</w:t>
      </w:r>
    </w:p>
    <w:p w14:paraId="4090550D" w14:textId="77777777" w:rsidR="002C1418" w:rsidRDefault="002C1418" w:rsidP="002C1418">
      <w:pPr>
        <w:pStyle w:val="af2"/>
      </w:pPr>
      <w:r>
        <w:t>void boolExp(struct ASTNode *T);</w:t>
      </w:r>
    </w:p>
    <w:p w14:paraId="7C1BB4C0" w14:textId="77777777" w:rsidR="002C1418" w:rsidRDefault="002C1418" w:rsidP="002C1418">
      <w:pPr>
        <w:pStyle w:val="af2"/>
      </w:pPr>
      <w:r>
        <w:t>void Exp(struct ASTNode *T);</w:t>
      </w:r>
    </w:p>
    <w:p w14:paraId="4DF23292" w14:textId="77777777" w:rsidR="002C1418" w:rsidRDefault="002C1418" w:rsidP="002C1418">
      <w:pPr>
        <w:pStyle w:val="af2"/>
      </w:pPr>
    </w:p>
    <w:p w14:paraId="5F8AD897" w14:textId="77777777" w:rsidR="002C1418" w:rsidRDefault="002C1418" w:rsidP="002C1418">
      <w:pPr>
        <w:pStyle w:val="af2"/>
      </w:pPr>
    </w:p>
    <w:p w14:paraId="6CA3F29E" w14:textId="77777777" w:rsidR="002C1418" w:rsidRDefault="002C1418" w:rsidP="002C1418">
      <w:pPr>
        <w:pStyle w:val="af2"/>
      </w:pPr>
      <w:r>
        <w:t>void prnIR(struct codenode *head);</w:t>
      </w:r>
    </w:p>
    <w:p w14:paraId="7BDF4C6A" w14:textId="689F8877" w:rsidR="00D9754C" w:rsidRDefault="002C1418" w:rsidP="002C1418">
      <w:pPr>
        <w:pStyle w:val="af2"/>
      </w:pPr>
      <w:r>
        <w:t>void objectCode(struct codenode *head);</w:t>
      </w:r>
    </w:p>
    <w:p w14:paraId="3A7DFDC7" w14:textId="46A1483A" w:rsidR="00D9754C" w:rsidRDefault="00DC53AB" w:rsidP="00D9754C">
      <w:r>
        <w:rPr>
          <w:rFonts w:hint="eastAsia"/>
        </w:rPr>
        <w:t>a</w:t>
      </w:r>
      <w:r>
        <w:t>st.c</w:t>
      </w:r>
    </w:p>
    <w:p w14:paraId="5C68502E" w14:textId="77777777" w:rsidR="005A5D75" w:rsidRDefault="005A5D75" w:rsidP="005A5D75">
      <w:pPr>
        <w:pStyle w:val="af2"/>
      </w:pPr>
      <w:r>
        <w:t>#include "def.h"</w:t>
      </w:r>
    </w:p>
    <w:p w14:paraId="28D8E9C0" w14:textId="77777777" w:rsidR="005A5D75" w:rsidRDefault="005A5D75" w:rsidP="005A5D75">
      <w:pPr>
        <w:pStyle w:val="af2"/>
      </w:pPr>
      <w:r>
        <w:t>#include "parser.tab.h"</w:t>
      </w:r>
    </w:p>
    <w:p w14:paraId="248C39F4" w14:textId="77777777" w:rsidR="005A5D75" w:rsidRDefault="005A5D75" w:rsidP="005A5D75">
      <w:pPr>
        <w:pStyle w:val="af2"/>
      </w:pPr>
    </w:p>
    <w:p w14:paraId="3297F8E5" w14:textId="77777777" w:rsidR="005A5D75" w:rsidRDefault="005A5D75" w:rsidP="005A5D75">
      <w:pPr>
        <w:pStyle w:val="af2"/>
      </w:pPr>
      <w:r>
        <w:t>struct ASTNode * mknode(int num,int kind,int pos,...){</w:t>
      </w:r>
    </w:p>
    <w:p w14:paraId="0B3425F6" w14:textId="77777777" w:rsidR="005A5D75" w:rsidRDefault="005A5D75" w:rsidP="005A5D75">
      <w:pPr>
        <w:pStyle w:val="af2"/>
      </w:pPr>
      <w:r>
        <w:t xml:space="preserve">    struct ASTNode *T=(struct ASTNode *)calloc(sizeof(struct ASTNode),1);</w:t>
      </w:r>
    </w:p>
    <w:p w14:paraId="6AA10DC1" w14:textId="77777777" w:rsidR="005A5D75" w:rsidRDefault="005A5D75" w:rsidP="005A5D75">
      <w:pPr>
        <w:pStyle w:val="af2"/>
      </w:pPr>
      <w:r>
        <w:t xml:space="preserve">    int i=0;</w:t>
      </w:r>
    </w:p>
    <w:p w14:paraId="3F999894" w14:textId="77777777" w:rsidR="005A5D75" w:rsidRDefault="005A5D75" w:rsidP="005A5D75">
      <w:pPr>
        <w:pStyle w:val="af2"/>
      </w:pPr>
      <w:r>
        <w:t xml:space="preserve">    T-&gt;kind=kind;</w:t>
      </w:r>
    </w:p>
    <w:p w14:paraId="027F3C16" w14:textId="77777777" w:rsidR="005A5D75" w:rsidRDefault="005A5D75" w:rsidP="005A5D75">
      <w:pPr>
        <w:pStyle w:val="af2"/>
      </w:pPr>
      <w:r>
        <w:t xml:space="preserve">    T-&gt;pos=pos;</w:t>
      </w:r>
    </w:p>
    <w:p w14:paraId="6630D50F" w14:textId="77777777" w:rsidR="005A5D75" w:rsidRDefault="005A5D75" w:rsidP="005A5D75">
      <w:pPr>
        <w:pStyle w:val="af2"/>
      </w:pPr>
      <w:r>
        <w:t xml:space="preserve">    va_list pArgs;</w:t>
      </w:r>
    </w:p>
    <w:p w14:paraId="7A6A7BB6" w14:textId="77777777" w:rsidR="005A5D75" w:rsidRDefault="005A5D75" w:rsidP="005A5D75">
      <w:pPr>
        <w:pStyle w:val="af2"/>
      </w:pPr>
      <w:r>
        <w:t xml:space="preserve">    va_start(pArgs, pos);</w:t>
      </w:r>
    </w:p>
    <w:p w14:paraId="6218EF19" w14:textId="77777777" w:rsidR="005A5D75" w:rsidRDefault="005A5D75" w:rsidP="005A5D75">
      <w:pPr>
        <w:pStyle w:val="af2"/>
      </w:pPr>
      <w:r>
        <w:t xml:space="preserve">    for(i=0;i&lt;num;i++)</w:t>
      </w:r>
    </w:p>
    <w:p w14:paraId="71998731" w14:textId="77777777" w:rsidR="005A5D75" w:rsidRDefault="005A5D75" w:rsidP="005A5D75">
      <w:pPr>
        <w:pStyle w:val="af2"/>
      </w:pPr>
      <w:r>
        <w:t xml:space="preserve">        T-&gt;ptr[i]= va_arg(pArgs, struct ASTNode *);</w:t>
      </w:r>
    </w:p>
    <w:p w14:paraId="29E45F55" w14:textId="77777777" w:rsidR="005A5D75" w:rsidRDefault="005A5D75" w:rsidP="005A5D75">
      <w:pPr>
        <w:pStyle w:val="af2"/>
      </w:pPr>
      <w:r>
        <w:t xml:space="preserve">    while (i&lt;4) T-&gt;ptr[i++]=NULL;</w:t>
      </w:r>
    </w:p>
    <w:p w14:paraId="392A1586" w14:textId="77777777" w:rsidR="005A5D75" w:rsidRDefault="005A5D75" w:rsidP="005A5D75">
      <w:pPr>
        <w:pStyle w:val="af2"/>
      </w:pPr>
      <w:r>
        <w:t xml:space="preserve">    va_end(pArgs);</w:t>
      </w:r>
    </w:p>
    <w:p w14:paraId="1E8880C3" w14:textId="77777777" w:rsidR="005A5D75" w:rsidRDefault="005A5D75" w:rsidP="005A5D75">
      <w:pPr>
        <w:pStyle w:val="af2"/>
      </w:pPr>
      <w:r>
        <w:t xml:space="preserve">    return T;</w:t>
      </w:r>
    </w:p>
    <w:p w14:paraId="75C06C76" w14:textId="77777777" w:rsidR="005A5D75" w:rsidRDefault="005A5D75" w:rsidP="005A5D75">
      <w:pPr>
        <w:pStyle w:val="af2"/>
      </w:pPr>
      <w:r>
        <w:t>}</w:t>
      </w:r>
    </w:p>
    <w:p w14:paraId="720DF0D6" w14:textId="77777777" w:rsidR="005A5D75" w:rsidRDefault="005A5D75" w:rsidP="005A5D75">
      <w:pPr>
        <w:pStyle w:val="af2"/>
      </w:pPr>
    </w:p>
    <w:p w14:paraId="1BDD3941" w14:textId="77777777" w:rsidR="005A5D75" w:rsidRDefault="005A5D75" w:rsidP="005A5D75">
      <w:pPr>
        <w:pStyle w:val="af2"/>
      </w:pPr>
      <w:r>
        <w:rPr>
          <w:rFonts w:hint="eastAsia"/>
        </w:rPr>
        <w:t>void display(struct ASTNode *T,int indent)  {//</w:t>
      </w:r>
      <w:r>
        <w:rPr>
          <w:rFonts w:hint="eastAsia"/>
        </w:rPr>
        <w:t>对抽象语法树的先根遍历</w:t>
      </w:r>
    </w:p>
    <w:p w14:paraId="10EA41AA" w14:textId="77777777" w:rsidR="005A5D75" w:rsidRDefault="005A5D75" w:rsidP="005A5D75">
      <w:pPr>
        <w:pStyle w:val="af2"/>
      </w:pPr>
      <w:r>
        <w:t xml:space="preserve">  int i=1;</w:t>
      </w:r>
    </w:p>
    <w:p w14:paraId="05E5E270" w14:textId="77777777" w:rsidR="005A5D75" w:rsidRDefault="005A5D75" w:rsidP="005A5D75">
      <w:pPr>
        <w:pStyle w:val="af2"/>
      </w:pPr>
      <w:r>
        <w:t xml:space="preserve">  struct ASTNode *T0;</w:t>
      </w:r>
    </w:p>
    <w:p w14:paraId="5F2CA7B2" w14:textId="77777777" w:rsidR="005A5D75" w:rsidRDefault="005A5D75" w:rsidP="005A5D75">
      <w:pPr>
        <w:pStyle w:val="af2"/>
      </w:pPr>
      <w:r>
        <w:t xml:space="preserve">  if (T)</w:t>
      </w:r>
    </w:p>
    <w:p w14:paraId="4F2A3CAB" w14:textId="77777777" w:rsidR="005A5D75" w:rsidRDefault="005A5D75" w:rsidP="005A5D75">
      <w:pPr>
        <w:pStyle w:val="af2"/>
      </w:pPr>
      <w:r>
        <w:tab/>
        <w:t>{</w:t>
      </w:r>
    </w:p>
    <w:p w14:paraId="22664045" w14:textId="77777777" w:rsidR="005A5D75" w:rsidRDefault="005A5D75" w:rsidP="005A5D75">
      <w:pPr>
        <w:pStyle w:val="af2"/>
      </w:pPr>
      <w:r>
        <w:tab/>
        <w:t>switch (T-&gt;kind) {</w:t>
      </w:r>
    </w:p>
    <w:p w14:paraId="47BC49DE" w14:textId="77777777" w:rsidR="005A5D75" w:rsidRDefault="005A5D75" w:rsidP="005A5D75">
      <w:pPr>
        <w:pStyle w:val="af2"/>
      </w:pPr>
      <w:r>
        <w:rPr>
          <w:rFonts w:hint="eastAsia"/>
        </w:rPr>
        <w:tab/>
        <w:t>case EXT_DEF_LIST:  display(T-&gt;ptr[0],indent);    //</w:t>
      </w:r>
      <w:r>
        <w:rPr>
          <w:rFonts w:hint="eastAsia"/>
        </w:rPr>
        <w:t>显示该外部定义列表中的第一个</w:t>
      </w:r>
    </w:p>
    <w:p w14:paraId="1D6AA956" w14:textId="77777777" w:rsidR="005A5D75" w:rsidRDefault="005A5D75" w:rsidP="005A5D75">
      <w:pPr>
        <w:pStyle w:val="af2"/>
      </w:pPr>
      <w:r>
        <w:rPr>
          <w:rFonts w:hint="eastAsia"/>
        </w:rPr>
        <w:t xml:space="preserve">                        display(T-&gt;ptr[1],indent);    //</w:t>
      </w:r>
      <w:r>
        <w:rPr>
          <w:rFonts w:hint="eastAsia"/>
        </w:rPr>
        <w:t>显示该外部定义列表中的其它外部定义</w:t>
      </w:r>
    </w:p>
    <w:p w14:paraId="1FEEF9FF" w14:textId="77777777" w:rsidR="005A5D75" w:rsidRDefault="005A5D75" w:rsidP="005A5D75">
      <w:pPr>
        <w:pStyle w:val="af2"/>
      </w:pPr>
      <w:r>
        <w:t xml:space="preserve">                        break;</w:t>
      </w:r>
    </w:p>
    <w:p w14:paraId="2DF9767E" w14:textId="77777777" w:rsidR="005A5D75" w:rsidRDefault="005A5D75" w:rsidP="005A5D75">
      <w:pPr>
        <w:pStyle w:val="af2"/>
      </w:pPr>
      <w:r>
        <w:rPr>
          <w:rFonts w:hint="eastAsia"/>
        </w:rPr>
        <w:lastRenderedPageBreak/>
        <w:tab/>
        <w:t>case EXT_VAR_DEF:   printf("%*c</w:t>
      </w:r>
      <w:r>
        <w:rPr>
          <w:rFonts w:hint="eastAsia"/>
        </w:rPr>
        <w:t>外部变量定义：</w:t>
      </w:r>
      <w:r>
        <w:rPr>
          <w:rFonts w:hint="eastAsia"/>
        </w:rPr>
        <w:t>\n",indent,' ');</w:t>
      </w:r>
    </w:p>
    <w:p w14:paraId="564384DB" w14:textId="77777777" w:rsidR="005A5D75" w:rsidRDefault="005A5D75" w:rsidP="005A5D75">
      <w:pPr>
        <w:pStyle w:val="af2"/>
      </w:pPr>
      <w:r>
        <w:rPr>
          <w:rFonts w:hint="eastAsia"/>
        </w:rPr>
        <w:t xml:space="preserve">                        display(T-&gt;ptr[0],indent+3);        //</w:t>
      </w:r>
      <w:r>
        <w:rPr>
          <w:rFonts w:hint="eastAsia"/>
        </w:rPr>
        <w:t>显示外部变量类型</w:t>
      </w:r>
    </w:p>
    <w:p w14:paraId="774CB187" w14:textId="77777777" w:rsidR="005A5D75" w:rsidRDefault="005A5D75" w:rsidP="005A5D75">
      <w:pPr>
        <w:pStyle w:val="af2"/>
      </w:pPr>
      <w:r>
        <w:rPr>
          <w:rFonts w:hint="eastAsia"/>
        </w:rPr>
        <w:t xml:space="preserve">                        printf("%*c</w:t>
      </w:r>
      <w:r>
        <w:rPr>
          <w:rFonts w:hint="eastAsia"/>
        </w:rPr>
        <w:t>变量名：</w:t>
      </w:r>
      <w:r>
        <w:rPr>
          <w:rFonts w:hint="eastAsia"/>
        </w:rPr>
        <w:t>\n",indent+3,' ');</w:t>
      </w:r>
    </w:p>
    <w:p w14:paraId="54437E6E" w14:textId="77777777" w:rsidR="005A5D75" w:rsidRDefault="005A5D75" w:rsidP="005A5D75">
      <w:pPr>
        <w:pStyle w:val="af2"/>
      </w:pPr>
      <w:r>
        <w:rPr>
          <w:rFonts w:hint="eastAsia"/>
        </w:rPr>
        <w:t xml:space="preserve">                        display(T-&gt;ptr[1],indent+6);        //</w:t>
      </w:r>
      <w:r>
        <w:rPr>
          <w:rFonts w:hint="eastAsia"/>
        </w:rPr>
        <w:t>显示变量列表</w:t>
      </w:r>
    </w:p>
    <w:p w14:paraId="3C561B80" w14:textId="77777777" w:rsidR="005A5D75" w:rsidRDefault="005A5D75" w:rsidP="005A5D75">
      <w:pPr>
        <w:pStyle w:val="af2"/>
      </w:pPr>
      <w:r>
        <w:t xml:space="preserve">                        break;</w:t>
      </w:r>
    </w:p>
    <w:p w14:paraId="4E69D9A9" w14:textId="77777777" w:rsidR="005A5D75" w:rsidRDefault="005A5D75" w:rsidP="005A5D75">
      <w:pPr>
        <w:pStyle w:val="af2"/>
      </w:pPr>
      <w:r>
        <w:tab/>
        <w:t xml:space="preserve">case TYPE:          </w:t>
      </w:r>
    </w:p>
    <w:p w14:paraId="4DD01245" w14:textId="77777777" w:rsidR="005A5D75" w:rsidRDefault="005A5D75" w:rsidP="005A5D75">
      <w:pPr>
        <w:pStyle w:val="af2"/>
      </w:pPr>
      <w:r>
        <w:rPr>
          <w:rFonts w:hint="eastAsia"/>
        </w:rPr>
        <w:tab/>
      </w:r>
      <w:r>
        <w:rPr>
          <w:rFonts w:hint="eastAsia"/>
        </w:rPr>
        <w:tab/>
      </w:r>
      <w:r>
        <w:rPr>
          <w:rFonts w:hint="eastAsia"/>
        </w:rPr>
        <w:tab/>
      </w:r>
      <w:r>
        <w:rPr>
          <w:rFonts w:hint="eastAsia"/>
        </w:rPr>
        <w:tab/>
      </w:r>
      <w:r>
        <w:rPr>
          <w:rFonts w:hint="eastAsia"/>
        </w:rPr>
        <w:tab/>
      </w:r>
      <w:r>
        <w:rPr>
          <w:rFonts w:hint="eastAsia"/>
        </w:rPr>
        <w:tab/>
        <w:t>printf("%*c</w:t>
      </w:r>
      <w:r>
        <w:rPr>
          <w:rFonts w:hint="eastAsia"/>
        </w:rPr>
        <w:t>类型：</w:t>
      </w:r>
      <w:r>
        <w:rPr>
          <w:rFonts w:hint="eastAsia"/>
        </w:rPr>
        <w:t xml:space="preserve"> %s\n",indent,' ',T-&gt;type_id);</w:t>
      </w:r>
    </w:p>
    <w:p w14:paraId="4259ADCB" w14:textId="77777777" w:rsidR="005A5D75" w:rsidRDefault="005A5D75" w:rsidP="005A5D75">
      <w:pPr>
        <w:pStyle w:val="af2"/>
      </w:pPr>
      <w:r>
        <w:t xml:space="preserve">                        break;</w:t>
      </w:r>
    </w:p>
    <w:p w14:paraId="056D1E97" w14:textId="77777777" w:rsidR="005A5D75" w:rsidRDefault="005A5D75" w:rsidP="005A5D75">
      <w:pPr>
        <w:pStyle w:val="af2"/>
      </w:pPr>
      <w:r>
        <w:rPr>
          <w:rFonts w:hint="eastAsia"/>
        </w:rPr>
        <w:t xml:space="preserve">    case EXT_DEC_LIST:  display(T-&gt;ptr[0],indent);     //</w:t>
      </w:r>
      <w:r>
        <w:rPr>
          <w:rFonts w:hint="eastAsia"/>
        </w:rPr>
        <w:t>依次显示外部变量名，</w:t>
      </w:r>
    </w:p>
    <w:p w14:paraId="463B322A" w14:textId="77777777" w:rsidR="005A5D75" w:rsidRDefault="005A5D75" w:rsidP="005A5D75">
      <w:pPr>
        <w:pStyle w:val="af2"/>
      </w:pPr>
      <w:r>
        <w:rPr>
          <w:rFonts w:hint="eastAsia"/>
        </w:rPr>
        <w:t xml:space="preserve">                        display(T-&gt;ptr[1],indent);     //</w:t>
      </w:r>
      <w:r>
        <w:rPr>
          <w:rFonts w:hint="eastAsia"/>
        </w:rPr>
        <w:t>后续还有相同的，仅显示语法树此处理代码可以和类似代码合并</w:t>
      </w:r>
    </w:p>
    <w:p w14:paraId="68004EA5" w14:textId="77777777" w:rsidR="005A5D75" w:rsidRDefault="005A5D75" w:rsidP="005A5D75">
      <w:pPr>
        <w:pStyle w:val="af2"/>
      </w:pPr>
      <w:r>
        <w:t xml:space="preserve">                        break;</w:t>
      </w:r>
    </w:p>
    <w:p w14:paraId="6ED60487" w14:textId="77777777" w:rsidR="005A5D75" w:rsidRDefault="005A5D75" w:rsidP="005A5D75">
      <w:pPr>
        <w:pStyle w:val="af2"/>
      </w:pPr>
      <w:r>
        <w:rPr>
          <w:rFonts w:hint="eastAsia"/>
        </w:rPr>
        <w:tab/>
        <w:t>case FUNC_DEF:      printf("%*c</w:t>
      </w:r>
      <w:r>
        <w:rPr>
          <w:rFonts w:hint="eastAsia"/>
        </w:rPr>
        <w:t>函数定义：</w:t>
      </w:r>
      <w:r>
        <w:rPr>
          <w:rFonts w:hint="eastAsia"/>
        </w:rPr>
        <w:t>\n",indent,' ');</w:t>
      </w:r>
    </w:p>
    <w:p w14:paraId="2378A129" w14:textId="77777777" w:rsidR="005A5D75" w:rsidRDefault="005A5D75" w:rsidP="005A5D75">
      <w:pPr>
        <w:pStyle w:val="af2"/>
      </w:pPr>
      <w:r>
        <w:rPr>
          <w:rFonts w:hint="eastAsia"/>
        </w:rPr>
        <w:t xml:space="preserve">                        display(T-&gt;ptr[0],indent+3);      //</w:t>
      </w:r>
      <w:r>
        <w:rPr>
          <w:rFonts w:hint="eastAsia"/>
        </w:rPr>
        <w:t>显示函数返回类型</w:t>
      </w:r>
    </w:p>
    <w:p w14:paraId="65CB6DF2" w14:textId="77777777" w:rsidR="005A5D75" w:rsidRDefault="005A5D75" w:rsidP="005A5D75">
      <w:pPr>
        <w:pStyle w:val="af2"/>
      </w:pPr>
      <w:r>
        <w:rPr>
          <w:rFonts w:hint="eastAsia"/>
        </w:rPr>
        <w:t xml:space="preserve">                        display(T-&gt;ptr[1],indent+3);      //</w:t>
      </w:r>
      <w:r>
        <w:rPr>
          <w:rFonts w:hint="eastAsia"/>
        </w:rPr>
        <w:t>显示函数名和参数</w:t>
      </w:r>
    </w:p>
    <w:p w14:paraId="4845C4C4" w14:textId="77777777" w:rsidR="005A5D75" w:rsidRDefault="005A5D75" w:rsidP="005A5D75">
      <w:pPr>
        <w:pStyle w:val="af2"/>
      </w:pPr>
      <w:r>
        <w:rPr>
          <w:rFonts w:hint="eastAsia"/>
        </w:rPr>
        <w:t xml:space="preserve">                        display(T-&gt;ptr[2],indent+3);      //</w:t>
      </w:r>
      <w:r>
        <w:rPr>
          <w:rFonts w:hint="eastAsia"/>
        </w:rPr>
        <w:t>显示函数体</w:t>
      </w:r>
    </w:p>
    <w:p w14:paraId="379A639A" w14:textId="77777777" w:rsidR="005A5D75" w:rsidRDefault="005A5D75" w:rsidP="005A5D75">
      <w:pPr>
        <w:pStyle w:val="af2"/>
      </w:pPr>
      <w:r>
        <w:t xml:space="preserve">                        break;</w:t>
      </w:r>
    </w:p>
    <w:p w14:paraId="38EBE0F7" w14:textId="77777777" w:rsidR="005A5D75" w:rsidRDefault="005A5D75" w:rsidP="005A5D75">
      <w:pPr>
        <w:pStyle w:val="af2"/>
      </w:pPr>
      <w:r>
        <w:rPr>
          <w:rFonts w:hint="eastAsia"/>
        </w:rPr>
        <w:tab/>
        <w:t>case FUNC_DEC:      printf("%*c</w:t>
      </w:r>
      <w:r>
        <w:rPr>
          <w:rFonts w:hint="eastAsia"/>
        </w:rPr>
        <w:t>函数名：</w:t>
      </w:r>
      <w:r>
        <w:rPr>
          <w:rFonts w:hint="eastAsia"/>
        </w:rPr>
        <w:t>%s\n",indent,' ',T-&gt;type_id);</w:t>
      </w:r>
    </w:p>
    <w:p w14:paraId="4C222B49" w14:textId="77777777" w:rsidR="005A5D75" w:rsidRDefault="005A5D75" w:rsidP="005A5D75">
      <w:pPr>
        <w:pStyle w:val="af2"/>
      </w:pPr>
      <w:r>
        <w:t xml:space="preserve">                        if (T-&gt;ptr[0]) {</w:t>
      </w:r>
    </w:p>
    <w:p w14:paraId="55E37B44" w14:textId="77777777" w:rsidR="005A5D75" w:rsidRDefault="005A5D75" w:rsidP="005A5D75">
      <w:pPr>
        <w:pStyle w:val="af2"/>
      </w:pPr>
      <w:r>
        <w:rPr>
          <w:rFonts w:hint="eastAsia"/>
        </w:rPr>
        <w:t xml:space="preserve">                                printf("%*c</w:t>
      </w:r>
      <w:r>
        <w:rPr>
          <w:rFonts w:hint="eastAsia"/>
        </w:rPr>
        <w:t>函数形参：</w:t>
      </w:r>
      <w:r>
        <w:rPr>
          <w:rFonts w:hint="eastAsia"/>
        </w:rPr>
        <w:t>\n",indent,' ');</w:t>
      </w:r>
    </w:p>
    <w:p w14:paraId="12FCC130" w14:textId="77777777" w:rsidR="005A5D75" w:rsidRDefault="005A5D75" w:rsidP="005A5D75">
      <w:pPr>
        <w:pStyle w:val="af2"/>
      </w:pPr>
      <w:r>
        <w:rPr>
          <w:rFonts w:hint="eastAsia"/>
        </w:rPr>
        <w:t xml:space="preserve">                                display(T-&gt;ptr[0],indent+3);  //</w:t>
      </w:r>
      <w:r>
        <w:rPr>
          <w:rFonts w:hint="eastAsia"/>
        </w:rPr>
        <w:t>显示函数参数列表</w:t>
      </w:r>
    </w:p>
    <w:p w14:paraId="058C0DFB" w14:textId="77777777" w:rsidR="005A5D75" w:rsidRDefault="005A5D75" w:rsidP="005A5D75">
      <w:pPr>
        <w:pStyle w:val="af2"/>
      </w:pPr>
      <w:r>
        <w:t xml:space="preserve">                                }</w:t>
      </w:r>
    </w:p>
    <w:p w14:paraId="69010ADB" w14:textId="77777777" w:rsidR="005A5D75" w:rsidRDefault="005A5D75" w:rsidP="005A5D75">
      <w:pPr>
        <w:pStyle w:val="af2"/>
      </w:pPr>
      <w:r>
        <w:rPr>
          <w:rFonts w:hint="eastAsia"/>
        </w:rPr>
        <w:t xml:space="preserve">                        else printf("%*c</w:t>
      </w:r>
      <w:r>
        <w:rPr>
          <w:rFonts w:hint="eastAsia"/>
        </w:rPr>
        <w:t>无参函数</w:t>
      </w:r>
      <w:r>
        <w:rPr>
          <w:rFonts w:hint="eastAsia"/>
        </w:rPr>
        <w:t>\n",indent+3,' ');</w:t>
      </w:r>
    </w:p>
    <w:p w14:paraId="680A67FF" w14:textId="77777777" w:rsidR="005A5D75" w:rsidRDefault="005A5D75" w:rsidP="005A5D75">
      <w:pPr>
        <w:pStyle w:val="af2"/>
      </w:pPr>
      <w:r>
        <w:t xml:space="preserve">                        break;</w:t>
      </w:r>
    </w:p>
    <w:p w14:paraId="724485D0" w14:textId="77777777" w:rsidR="005A5D75" w:rsidRDefault="005A5D75" w:rsidP="005A5D75">
      <w:pPr>
        <w:pStyle w:val="af2"/>
      </w:pPr>
      <w:r>
        <w:rPr>
          <w:rFonts w:hint="eastAsia"/>
        </w:rPr>
        <w:tab/>
        <w:t>case PARAM_LIST:    display(T-&gt;ptr[0],indent);     //</w:t>
      </w:r>
      <w:r>
        <w:rPr>
          <w:rFonts w:hint="eastAsia"/>
        </w:rPr>
        <w:t>依次显示全部参数类型和名称，</w:t>
      </w:r>
    </w:p>
    <w:p w14:paraId="49CE7725" w14:textId="77777777" w:rsidR="005A5D75" w:rsidRDefault="005A5D75" w:rsidP="005A5D75">
      <w:pPr>
        <w:pStyle w:val="af2"/>
      </w:pPr>
      <w:r>
        <w:t xml:space="preserve">                        display(T-&gt;ptr[1],indent);</w:t>
      </w:r>
    </w:p>
    <w:p w14:paraId="10BDA694" w14:textId="77777777" w:rsidR="005A5D75" w:rsidRDefault="005A5D75" w:rsidP="005A5D75">
      <w:pPr>
        <w:pStyle w:val="af2"/>
      </w:pPr>
      <w:r>
        <w:t xml:space="preserve">                        break;</w:t>
      </w:r>
    </w:p>
    <w:p w14:paraId="56AC30F7" w14:textId="77777777" w:rsidR="005A5D75" w:rsidRDefault="005A5D75" w:rsidP="005A5D75">
      <w:pPr>
        <w:pStyle w:val="af2"/>
      </w:pPr>
      <w:r>
        <w:tab/>
        <w:t>case PARAM_DEC:     if(T-&gt;ptr[1]-&gt;ptr[0]){</w:t>
      </w:r>
    </w:p>
    <w:p w14:paraId="26DF4C39" w14:textId="77777777" w:rsidR="005A5D75" w:rsidRDefault="005A5D75" w:rsidP="005A5D75">
      <w:pPr>
        <w:pStyle w:val="af2"/>
      </w:pPr>
      <w:r>
        <w:rPr>
          <w:rFonts w:hint="eastAsia"/>
        </w:rPr>
        <w:t xml:space="preserve">                            printf("%*c</w:t>
      </w:r>
      <w:r>
        <w:rPr>
          <w:rFonts w:hint="eastAsia"/>
        </w:rPr>
        <w:t>数组类型：</w:t>
      </w:r>
      <w:r>
        <w:rPr>
          <w:rFonts w:hint="eastAsia"/>
        </w:rPr>
        <w:t xml:space="preserve">%s, </w:t>
      </w:r>
      <w:r>
        <w:rPr>
          <w:rFonts w:hint="eastAsia"/>
        </w:rPr>
        <w:t>参数名：</w:t>
      </w:r>
      <w:r>
        <w:rPr>
          <w:rFonts w:hint="eastAsia"/>
        </w:rPr>
        <w:t xml:space="preserve">%s, </w:t>
      </w:r>
      <w:r>
        <w:rPr>
          <w:rFonts w:hint="eastAsia"/>
        </w:rPr>
        <w:t>数组大小：</w:t>
      </w:r>
      <w:r>
        <w:rPr>
          <w:rFonts w:hint="eastAsia"/>
        </w:rPr>
        <w:t xml:space="preserve"> %d \n", indent, ' ', \</w:t>
      </w:r>
    </w:p>
    <w:p w14:paraId="5F7BEE0A" w14:textId="77777777" w:rsidR="005A5D75" w:rsidRDefault="005A5D75" w:rsidP="005A5D75">
      <w:pPr>
        <w:pStyle w:val="af2"/>
      </w:pPr>
      <w:r>
        <w:t xml:space="preserve">                            T-&gt;ptr[0]-&gt;type==INT?"int": "float",T-&gt;ptr[1]-&gt;type_id,T-&gt;ptr[1]-&gt;ptr[0]-&gt;type_int);</w:t>
      </w:r>
    </w:p>
    <w:p w14:paraId="3067CC7A" w14:textId="77777777" w:rsidR="005A5D75" w:rsidRDefault="005A5D75" w:rsidP="005A5D75">
      <w:pPr>
        <w:pStyle w:val="af2"/>
      </w:pPr>
      <w:r>
        <w:t xml:space="preserve">                        }</w:t>
      </w:r>
    </w:p>
    <w:p w14:paraId="191C2BCE" w14:textId="77777777" w:rsidR="005A5D75" w:rsidRDefault="005A5D75" w:rsidP="005A5D75">
      <w:pPr>
        <w:pStyle w:val="af2"/>
      </w:pPr>
      <w:r>
        <w:t xml:space="preserve">                        else{</w:t>
      </w:r>
    </w:p>
    <w:p w14:paraId="68C93C40" w14:textId="77777777" w:rsidR="005A5D75" w:rsidRDefault="005A5D75" w:rsidP="005A5D75">
      <w:pPr>
        <w:pStyle w:val="af2"/>
      </w:pPr>
      <w:r>
        <w:rPr>
          <w:rFonts w:hint="eastAsia"/>
        </w:rPr>
        <w:t xml:space="preserve">                                printf("%*c</w:t>
      </w:r>
      <w:r>
        <w:rPr>
          <w:rFonts w:hint="eastAsia"/>
        </w:rPr>
        <w:t>类型：</w:t>
      </w:r>
      <w:r>
        <w:rPr>
          <w:rFonts w:hint="eastAsia"/>
        </w:rPr>
        <w:t xml:space="preserve">%s, </w:t>
      </w:r>
      <w:r>
        <w:rPr>
          <w:rFonts w:hint="eastAsia"/>
        </w:rPr>
        <w:t>参数名：</w:t>
      </w:r>
      <w:r>
        <w:rPr>
          <w:rFonts w:hint="eastAsia"/>
        </w:rPr>
        <w:t>%s \n", indent,' ',  \</w:t>
      </w:r>
    </w:p>
    <w:p w14:paraId="0B1948DB" w14:textId="77777777" w:rsidR="005A5D75" w:rsidRDefault="005A5D75" w:rsidP="005A5D75">
      <w:pPr>
        <w:pStyle w:val="af2"/>
      </w:pPr>
      <w:r>
        <w:t xml:space="preserve">                                T-&gt;ptr[0]-&gt;type==INT?"int": "float",T-&gt;ptr[1]-&gt;type_id);</w:t>
      </w:r>
    </w:p>
    <w:p w14:paraId="640CB8B9" w14:textId="77777777" w:rsidR="005A5D75" w:rsidRDefault="005A5D75" w:rsidP="005A5D75">
      <w:pPr>
        <w:pStyle w:val="af2"/>
      </w:pPr>
    </w:p>
    <w:p w14:paraId="57176FC4" w14:textId="77777777" w:rsidR="005A5D75" w:rsidRDefault="005A5D75" w:rsidP="005A5D75">
      <w:pPr>
        <w:pStyle w:val="af2"/>
      </w:pPr>
      <w:r>
        <w:t xml:space="preserve">                        }</w:t>
      </w:r>
    </w:p>
    <w:p w14:paraId="392794E2" w14:textId="77777777" w:rsidR="005A5D75" w:rsidRDefault="005A5D75" w:rsidP="005A5D75">
      <w:pPr>
        <w:pStyle w:val="af2"/>
      </w:pPr>
      <w:r>
        <w:t xml:space="preserve">                        break;</w:t>
      </w:r>
    </w:p>
    <w:p w14:paraId="3E878468" w14:textId="77777777" w:rsidR="005A5D75" w:rsidRDefault="005A5D75" w:rsidP="005A5D75">
      <w:pPr>
        <w:pStyle w:val="af2"/>
      </w:pPr>
      <w:r>
        <w:rPr>
          <w:rFonts w:hint="eastAsia"/>
        </w:rPr>
        <w:tab/>
        <w:t>case EXP_STMT:      printf("%*c</w:t>
      </w:r>
      <w:r>
        <w:rPr>
          <w:rFonts w:hint="eastAsia"/>
        </w:rPr>
        <w:t>表达式语句：</w:t>
      </w:r>
      <w:r>
        <w:rPr>
          <w:rFonts w:hint="eastAsia"/>
        </w:rPr>
        <w:t>\n",indent,' ');</w:t>
      </w:r>
    </w:p>
    <w:p w14:paraId="6FEF6F9B" w14:textId="77777777" w:rsidR="005A5D75" w:rsidRDefault="005A5D75" w:rsidP="005A5D75">
      <w:pPr>
        <w:pStyle w:val="af2"/>
      </w:pPr>
      <w:r>
        <w:t xml:space="preserve">                        display(T-&gt;ptr[0],indent+3);</w:t>
      </w:r>
    </w:p>
    <w:p w14:paraId="4F9987BE" w14:textId="77777777" w:rsidR="005A5D75" w:rsidRDefault="005A5D75" w:rsidP="005A5D75">
      <w:pPr>
        <w:pStyle w:val="af2"/>
      </w:pPr>
      <w:r>
        <w:t xml:space="preserve">                        break;</w:t>
      </w:r>
    </w:p>
    <w:p w14:paraId="4FF9565E" w14:textId="77777777" w:rsidR="005A5D75" w:rsidRDefault="005A5D75" w:rsidP="005A5D75">
      <w:pPr>
        <w:pStyle w:val="af2"/>
      </w:pPr>
      <w:r>
        <w:rPr>
          <w:rFonts w:hint="eastAsia"/>
        </w:rPr>
        <w:tab/>
        <w:t>case RETURN:        printf("%*c</w:t>
      </w:r>
      <w:r>
        <w:rPr>
          <w:rFonts w:hint="eastAsia"/>
        </w:rPr>
        <w:t>返回语句：</w:t>
      </w:r>
      <w:r>
        <w:rPr>
          <w:rFonts w:hint="eastAsia"/>
        </w:rPr>
        <w:t>\n",indent,' ');</w:t>
      </w:r>
    </w:p>
    <w:p w14:paraId="2B7345E4" w14:textId="77777777" w:rsidR="005A5D75" w:rsidRDefault="005A5D75" w:rsidP="005A5D75">
      <w:pPr>
        <w:pStyle w:val="af2"/>
      </w:pPr>
      <w:r>
        <w:t xml:space="preserve">                        display(T-&gt;ptr[0],indent+3);</w:t>
      </w:r>
    </w:p>
    <w:p w14:paraId="004D0B55" w14:textId="77777777" w:rsidR="005A5D75" w:rsidRDefault="005A5D75" w:rsidP="005A5D75">
      <w:pPr>
        <w:pStyle w:val="af2"/>
      </w:pPr>
      <w:r>
        <w:lastRenderedPageBreak/>
        <w:t xml:space="preserve">                        break;</w:t>
      </w:r>
    </w:p>
    <w:p w14:paraId="26B864A4" w14:textId="77777777" w:rsidR="005A5D75" w:rsidRDefault="005A5D75" w:rsidP="005A5D75">
      <w:pPr>
        <w:pStyle w:val="af2"/>
      </w:pPr>
      <w:r>
        <w:rPr>
          <w:rFonts w:hint="eastAsia"/>
        </w:rPr>
        <w:tab/>
        <w:t>case COMP_STM:      printf("%*c</w:t>
      </w:r>
      <w:r>
        <w:rPr>
          <w:rFonts w:hint="eastAsia"/>
        </w:rPr>
        <w:t>复合语句：</w:t>
      </w:r>
      <w:r>
        <w:rPr>
          <w:rFonts w:hint="eastAsia"/>
        </w:rPr>
        <w:t>\n",indent,' ');</w:t>
      </w:r>
    </w:p>
    <w:p w14:paraId="0AF9BA3B" w14:textId="77777777" w:rsidR="005A5D75" w:rsidRDefault="005A5D75" w:rsidP="005A5D75">
      <w:pPr>
        <w:pStyle w:val="af2"/>
      </w:pPr>
      <w:r>
        <w:rPr>
          <w:rFonts w:hint="eastAsia"/>
        </w:rPr>
        <w:t xml:space="preserve">                        printf("%*c</w:t>
      </w:r>
      <w:r>
        <w:rPr>
          <w:rFonts w:hint="eastAsia"/>
        </w:rPr>
        <w:t>复合语句的变量定义：</w:t>
      </w:r>
      <w:r>
        <w:rPr>
          <w:rFonts w:hint="eastAsia"/>
        </w:rPr>
        <w:t>\n",indent+3,' ');</w:t>
      </w:r>
    </w:p>
    <w:p w14:paraId="296A1259" w14:textId="77777777" w:rsidR="005A5D75" w:rsidRDefault="005A5D75" w:rsidP="005A5D75">
      <w:pPr>
        <w:pStyle w:val="af2"/>
      </w:pPr>
      <w:r>
        <w:rPr>
          <w:rFonts w:hint="eastAsia"/>
        </w:rPr>
        <w:t xml:space="preserve">                        display(T-&gt;ptr[0],indent+6);      //</w:t>
      </w:r>
      <w:r>
        <w:rPr>
          <w:rFonts w:hint="eastAsia"/>
        </w:rPr>
        <w:t>显示定义部分</w:t>
      </w:r>
    </w:p>
    <w:p w14:paraId="654E9A8D" w14:textId="77777777" w:rsidR="005A5D75" w:rsidRDefault="005A5D75" w:rsidP="005A5D75">
      <w:pPr>
        <w:pStyle w:val="af2"/>
      </w:pPr>
      <w:r>
        <w:rPr>
          <w:rFonts w:hint="eastAsia"/>
        </w:rPr>
        <w:t xml:space="preserve">                        printf("%*c</w:t>
      </w:r>
      <w:r>
        <w:rPr>
          <w:rFonts w:hint="eastAsia"/>
        </w:rPr>
        <w:t>复合语句的语句部分：</w:t>
      </w:r>
      <w:r>
        <w:rPr>
          <w:rFonts w:hint="eastAsia"/>
        </w:rPr>
        <w:t>\n",indent+3,' ');</w:t>
      </w:r>
    </w:p>
    <w:p w14:paraId="138BF23C" w14:textId="77777777" w:rsidR="005A5D75" w:rsidRDefault="005A5D75" w:rsidP="005A5D75">
      <w:pPr>
        <w:pStyle w:val="af2"/>
      </w:pPr>
      <w:r>
        <w:rPr>
          <w:rFonts w:hint="eastAsia"/>
        </w:rPr>
        <w:t xml:space="preserve">                        display(T-&gt;ptr[1],indent+6);      //</w:t>
      </w:r>
      <w:r>
        <w:rPr>
          <w:rFonts w:hint="eastAsia"/>
        </w:rPr>
        <w:t>显示语句部分</w:t>
      </w:r>
    </w:p>
    <w:p w14:paraId="7AD8A78F" w14:textId="77777777" w:rsidR="005A5D75" w:rsidRDefault="005A5D75" w:rsidP="005A5D75">
      <w:pPr>
        <w:pStyle w:val="af2"/>
      </w:pPr>
      <w:r>
        <w:t xml:space="preserve">                        break;</w:t>
      </w:r>
    </w:p>
    <w:p w14:paraId="64A108E4" w14:textId="77777777" w:rsidR="005A5D75" w:rsidRDefault="005A5D75" w:rsidP="005A5D75">
      <w:pPr>
        <w:pStyle w:val="af2"/>
      </w:pPr>
      <w:r>
        <w:rPr>
          <w:rFonts w:hint="eastAsia"/>
        </w:rPr>
        <w:tab/>
        <w:t>case STM_LIST:      display(T-&gt;ptr[0],indent);      //</w:t>
      </w:r>
      <w:r>
        <w:rPr>
          <w:rFonts w:hint="eastAsia"/>
        </w:rPr>
        <w:t>显示第一条语句</w:t>
      </w:r>
    </w:p>
    <w:p w14:paraId="10DEFB0E" w14:textId="77777777" w:rsidR="005A5D75" w:rsidRDefault="005A5D75" w:rsidP="005A5D75">
      <w:pPr>
        <w:pStyle w:val="af2"/>
      </w:pPr>
      <w:r>
        <w:rPr>
          <w:rFonts w:hint="eastAsia"/>
        </w:rPr>
        <w:t xml:space="preserve">                        display(T-&gt;ptr[1],indent);        //</w:t>
      </w:r>
      <w:r>
        <w:rPr>
          <w:rFonts w:hint="eastAsia"/>
        </w:rPr>
        <w:t>显示剩下语句</w:t>
      </w:r>
    </w:p>
    <w:p w14:paraId="555214F6" w14:textId="77777777" w:rsidR="005A5D75" w:rsidRDefault="005A5D75" w:rsidP="005A5D75">
      <w:pPr>
        <w:pStyle w:val="af2"/>
      </w:pPr>
      <w:r>
        <w:t xml:space="preserve">                        break;</w:t>
      </w:r>
    </w:p>
    <w:p w14:paraId="48FB0925" w14:textId="77777777" w:rsidR="005A5D75" w:rsidRDefault="005A5D75" w:rsidP="005A5D75">
      <w:pPr>
        <w:pStyle w:val="af2"/>
      </w:pPr>
      <w:r>
        <w:rPr>
          <w:rFonts w:hint="eastAsia"/>
        </w:rPr>
        <w:tab/>
        <w:t>case WHILE:         printf("%*c</w:t>
      </w:r>
      <w:r>
        <w:rPr>
          <w:rFonts w:hint="eastAsia"/>
        </w:rPr>
        <w:t>循环语句：</w:t>
      </w:r>
      <w:r>
        <w:rPr>
          <w:rFonts w:hint="eastAsia"/>
        </w:rPr>
        <w:t>\n",indent,' ');</w:t>
      </w:r>
    </w:p>
    <w:p w14:paraId="619A99DF" w14:textId="77777777" w:rsidR="005A5D75" w:rsidRDefault="005A5D75" w:rsidP="005A5D75">
      <w:pPr>
        <w:pStyle w:val="af2"/>
      </w:pPr>
      <w:r>
        <w:rPr>
          <w:rFonts w:hint="eastAsia"/>
        </w:rPr>
        <w:t xml:space="preserve">                        printf("%*c</w:t>
      </w:r>
      <w:r>
        <w:rPr>
          <w:rFonts w:hint="eastAsia"/>
        </w:rPr>
        <w:t>循环条件：</w:t>
      </w:r>
      <w:r>
        <w:rPr>
          <w:rFonts w:hint="eastAsia"/>
        </w:rPr>
        <w:t>\n",indent+3,' ');</w:t>
      </w:r>
    </w:p>
    <w:p w14:paraId="030DDA28" w14:textId="77777777" w:rsidR="005A5D75" w:rsidRDefault="005A5D75" w:rsidP="005A5D75">
      <w:pPr>
        <w:pStyle w:val="af2"/>
      </w:pPr>
      <w:r>
        <w:rPr>
          <w:rFonts w:hint="eastAsia"/>
        </w:rPr>
        <w:t xml:space="preserve">                        display(T-&gt;ptr[0],indent+6);      //</w:t>
      </w:r>
      <w:r>
        <w:rPr>
          <w:rFonts w:hint="eastAsia"/>
        </w:rPr>
        <w:t>显示循环条件</w:t>
      </w:r>
    </w:p>
    <w:p w14:paraId="4576D15A" w14:textId="77777777" w:rsidR="005A5D75" w:rsidRDefault="005A5D75" w:rsidP="005A5D75">
      <w:pPr>
        <w:pStyle w:val="af2"/>
      </w:pPr>
      <w:r>
        <w:rPr>
          <w:rFonts w:hint="eastAsia"/>
        </w:rPr>
        <w:t xml:space="preserve">                        printf("%*c</w:t>
      </w:r>
      <w:r>
        <w:rPr>
          <w:rFonts w:hint="eastAsia"/>
        </w:rPr>
        <w:t>循环体：</w:t>
      </w:r>
      <w:r>
        <w:rPr>
          <w:rFonts w:hint="eastAsia"/>
        </w:rPr>
        <w:t>\n",indent+3,' ');</w:t>
      </w:r>
    </w:p>
    <w:p w14:paraId="7A4A329A" w14:textId="77777777" w:rsidR="005A5D75" w:rsidRDefault="005A5D75" w:rsidP="005A5D75">
      <w:pPr>
        <w:pStyle w:val="af2"/>
      </w:pPr>
      <w:r>
        <w:rPr>
          <w:rFonts w:hint="eastAsia"/>
        </w:rPr>
        <w:t xml:space="preserve">                        display(T-&gt;ptr[1],indent+6);      //</w:t>
      </w:r>
      <w:r>
        <w:rPr>
          <w:rFonts w:hint="eastAsia"/>
        </w:rPr>
        <w:t>显示循环体</w:t>
      </w:r>
    </w:p>
    <w:p w14:paraId="0B8424AD" w14:textId="77777777" w:rsidR="005A5D75" w:rsidRDefault="005A5D75" w:rsidP="005A5D75">
      <w:pPr>
        <w:pStyle w:val="af2"/>
      </w:pPr>
      <w:r>
        <w:t xml:space="preserve">                        break;</w:t>
      </w:r>
    </w:p>
    <w:p w14:paraId="677FB585" w14:textId="77777777" w:rsidR="005A5D75" w:rsidRDefault="005A5D75" w:rsidP="005A5D75">
      <w:pPr>
        <w:pStyle w:val="af2"/>
      </w:pPr>
      <w:r>
        <w:tab/>
        <w:t xml:space="preserve">case FOR: //here </w:t>
      </w:r>
    </w:p>
    <w:p w14:paraId="2963A3C2" w14:textId="77777777" w:rsidR="005A5D75" w:rsidRDefault="005A5D75" w:rsidP="005A5D75">
      <w:pPr>
        <w:pStyle w:val="af2"/>
      </w:pPr>
      <w:r>
        <w:rPr>
          <w:rFonts w:hint="eastAsia"/>
        </w:rPr>
        <w:t xml:space="preserve">                        printf("%*c</w:t>
      </w:r>
      <w:r>
        <w:rPr>
          <w:rFonts w:hint="eastAsia"/>
        </w:rPr>
        <w:t>循环语句：</w:t>
      </w:r>
      <w:r>
        <w:rPr>
          <w:rFonts w:hint="eastAsia"/>
        </w:rPr>
        <w:t>\n",indent,' ');</w:t>
      </w:r>
    </w:p>
    <w:p w14:paraId="6E8E074A" w14:textId="77777777" w:rsidR="005A5D75" w:rsidRDefault="005A5D75" w:rsidP="005A5D75">
      <w:pPr>
        <w:pStyle w:val="af2"/>
      </w:pPr>
      <w:r>
        <w:rPr>
          <w:rFonts w:hint="eastAsia"/>
        </w:rPr>
        <w:t xml:space="preserve">                        printf("%*c</w:t>
      </w:r>
      <w:r>
        <w:rPr>
          <w:rFonts w:hint="eastAsia"/>
        </w:rPr>
        <w:t>循环条件：</w:t>
      </w:r>
      <w:r>
        <w:rPr>
          <w:rFonts w:hint="eastAsia"/>
        </w:rPr>
        <w:t>\n",indent+3,' ');</w:t>
      </w:r>
    </w:p>
    <w:p w14:paraId="59BA9C77" w14:textId="77777777" w:rsidR="005A5D75" w:rsidRDefault="005A5D75" w:rsidP="005A5D75">
      <w:pPr>
        <w:pStyle w:val="af2"/>
      </w:pPr>
      <w:r>
        <w:t xml:space="preserve">                        display(T-&gt;ptr[0],indent+6);      //display loop condition</w:t>
      </w:r>
    </w:p>
    <w:p w14:paraId="6711615D" w14:textId="77777777" w:rsidR="005A5D75" w:rsidRDefault="005A5D75" w:rsidP="005A5D75">
      <w:pPr>
        <w:pStyle w:val="af2"/>
      </w:pPr>
      <w:r>
        <w:t xml:space="preserve">                        display(T-&gt;ptr[1],indent+6);  </w:t>
      </w:r>
      <w:r>
        <w:tab/>
      </w:r>
      <w:r>
        <w:tab/>
      </w:r>
      <w:r>
        <w:tab/>
      </w:r>
      <w:r>
        <w:tab/>
      </w:r>
      <w:r>
        <w:tab/>
      </w:r>
      <w:r>
        <w:tab/>
      </w:r>
    </w:p>
    <w:p w14:paraId="20D1085A" w14:textId="77777777" w:rsidR="005A5D75" w:rsidRDefault="005A5D75" w:rsidP="005A5D75">
      <w:pPr>
        <w:pStyle w:val="af2"/>
      </w:pPr>
      <w:r>
        <w:rPr>
          <w:rFonts w:hint="eastAsia"/>
        </w:rPr>
        <w:t xml:space="preserve">                        printf("%*c</w:t>
      </w:r>
      <w:r>
        <w:rPr>
          <w:rFonts w:hint="eastAsia"/>
        </w:rPr>
        <w:t>循环体：</w:t>
      </w:r>
      <w:r>
        <w:rPr>
          <w:rFonts w:hint="eastAsia"/>
        </w:rPr>
        <w:t>\n",indent+3,' ');</w:t>
      </w:r>
    </w:p>
    <w:p w14:paraId="0E3A16D3" w14:textId="77777777" w:rsidR="005A5D75" w:rsidRDefault="005A5D75" w:rsidP="005A5D75">
      <w:pPr>
        <w:pStyle w:val="af2"/>
      </w:pPr>
      <w:r>
        <w:t xml:space="preserve">                        display(T-&gt;ptr[2],indent+6);</w:t>
      </w:r>
    </w:p>
    <w:p w14:paraId="658A63FB" w14:textId="77777777" w:rsidR="005A5D75" w:rsidRDefault="005A5D75" w:rsidP="005A5D75">
      <w:pPr>
        <w:pStyle w:val="af2"/>
      </w:pPr>
      <w:r>
        <w:t xml:space="preserve">                        break;</w:t>
      </w:r>
    </w:p>
    <w:p w14:paraId="092A9164" w14:textId="77777777" w:rsidR="005A5D75" w:rsidRDefault="005A5D75" w:rsidP="005A5D75">
      <w:pPr>
        <w:pStyle w:val="af2"/>
      </w:pPr>
      <w:r>
        <w:tab/>
      </w:r>
      <w:r>
        <w:tab/>
      </w:r>
      <w:r>
        <w:tab/>
      </w:r>
      <w:r>
        <w:tab/>
      </w:r>
      <w:r>
        <w:tab/>
      </w:r>
      <w:r>
        <w:tab/>
      </w:r>
    </w:p>
    <w:p w14:paraId="411870CF" w14:textId="77777777" w:rsidR="005A5D75" w:rsidRDefault="005A5D75" w:rsidP="005A5D75">
      <w:pPr>
        <w:pStyle w:val="af2"/>
      </w:pPr>
      <w:r>
        <w:rPr>
          <w:rFonts w:hint="eastAsia"/>
        </w:rPr>
        <w:tab/>
        <w:t>case IF_THEN:       printf("%*c</w:t>
      </w:r>
      <w:r>
        <w:rPr>
          <w:rFonts w:hint="eastAsia"/>
        </w:rPr>
        <w:t>条件语句</w:t>
      </w:r>
      <w:r>
        <w:rPr>
          <w:rFonts w:hint="eastAsia"/>
        </w:rPr>
        <w:t>(IF_THEN)</w:t>
      </w:r>
      <w:r>
        <w:rPr>
          <w:rFonts w:hint="eastAsia"/>
        </w:rPr>
        <w:t>：</w:t>
      </w:r>
      <w:r>
        <w:rPr>
          <w:rFonts w:hint="eastAsia"/>
        </w:rPr>
        <w:t>\n",indent,' ');</w:t>
      </w:r>
    </w:p>
    <w:p w14:paraId="61AC99FA" w14:textId="77777777" w:rsidR="005A5D75" w:rsidRDefault="005A5D75" w:rsidP="005A5D75">
      <w:pPr>
        <w:pStyle w:val="af2"/>
      </w:pPr>
      <w:r>
        <w:rPr>
          <w:rFonts w:hint="eastAsia"/>
        </w:rPr>
        <w:t xml:space="preserve">                        printf("%*c</w:t>
      </w:r>
      <w:r>
        <w:rPr>
          <w:rFonts w:hint="eastAsia"/>
        </w:rPr>
        <w:t>条件：</w:t>
      </w:r>
      <w:r>
        <w:rPr>
          <w:rFonts w:hint="eastAsia"/>
        </w:rPr>
        <w:t>\n",indent+3,' ');</w:t>
      </w:r>
    </w:p>
    <w:p w14:paraId="359BF16D" w14:textId="77777777" w:rsidR="005A5D75" w:rsidRDefault="005A5D75" w:rsidP="005A5D75">
      <w:pPr>
        <w:pStyle w:val="af2"/>
      </w:pPr>
      <w:r>
        <w:rPr>
          <w:rFonts w:hint="eastAsia"/>
        </w:rPr>
        <w:t xml:space="preserve">                        display(T-&gt;ptr[0],indent+6);      //</w:t>
      </w:r>
      <w:r>
        <w:rPr>
          <w:rFonts w:hint="eastAsia"/>
        </w:rPr>
        <w:t>显示条件</w:t>
      </w:r>
    </w:p>
    <w:p w14:paraId="3A89A1C3" w14:textId="77777777" w:rsidR="005A5D75" w:rsidRDefault="005A5D75" w:rsidP="005A5D75">
      <w:pPr>
        <w:pStyle w:val="af2"/>
      </w:pPr>
      <w:r>
        <w:rPr>
          <w:rFonts w:hint="eastAsia"/>
        </w:rPr>
        <w:t xml:space="preserve">                        printf("%*cIF</w:t>
      </w:r>
      <w:r>
        <w:rPr>
          <w:rFonts w:hint="eastAsia"/>
        </w:rPr>
        <w:t>子句：</w:t>
      </w:r>
      <w:r>
        <w:rPr>
          <w:rFonts w:hint="eastAsia"/>
        </w:rPr>
        <w:t>\n",indent+3,' ');</w:t>
      </w:r>
    </w:p>
    <w:p w14:paraId="4D0F9466" w14:textId="77777777" w:rsidR="005A5D75" w:rsidRDefault="005A5D75" w:rsidP="005A5D75">
      <w:pPr>
        <w:pStyle w:val="af2"/>
      </w:pPr>
      <w:r>
        <w:rPr>
          <w:rFonts w:hint="eastAsia"/>
        </w:rPr>
        <w:t xml:space="preserve">                        display(T-&gt;ptr[1],indent+6);      //</w:t>
      </w:r>
      <w:r>
        <w:rPr>
          <w:rFonts w:hint="eastAsia"/>
        </w:rPr>
        <w:t>显示</w:t>
      </w:r>
      <w:r>
        <w:rPr>
          <w:rFonts w:hint="eastAsia"/>
        </w:rPr>
        <w:t>if</w:t>
      </w:r>
      <w:r>
        <w:rPr>
          <w:rFonts w:hint="eastAsia"/>
        </w:rPr>
        <w:t>子句</w:t>
      </w:r>
    </w:p>
    <w:p w14:paraId="69BCEFBC" w14:textId="77777777" w:rsidR="005A5D75" w:rsidRDefault="005A5D75" w:rsidP="005A5D75">
      <w:pPr>
        <w:pStyle w:val="af2"/>
      </w:pPr>
      <w:r>
        <w:t xml:space="preserve">                        break;</w:t>
      </w:r>
    </w:p>
    <w:p w14:paraId="1045E19B" w14:textId="77777777" w:rsidR="005A5D75" w:rsidRDefault="005A5D75" w:rsidP="005A5D75">
      <w:pPr>
        <w:pStyle w:val="af2"/>
      </w:pPr>
      <w:r>
        <w:rPr>
          <w:rFonts w:hint="eastAsia"/>
        </w:rPr>
        <w:tab/>
        <w:t>case IF_THEN_ELSE:  printf("%*c</w:t>
      </w:r>
      <w:r>
        <w:rPr>
          <w:rFonts w:hint="eastAsia"/>
        </w:rPr>
        <w:t>条件语句</w:t>
      </w:r>
      <w:r>
        <w:rPr>
          <w:rFonts w:hint="eastAsia"/>
        </w:rPr>
        <w:t>(IF_THEN_ELSE)</w:t>
      </w:r>
      <w:r>
        <w:rPr>
          <w:rFonts w:hint="eastAsia"/>
        </w:rPr>
        <w:t>：</w:t>
      </w:r>
      <w:r>
        <w:rPr>
          <w:rFonts w:hint="eastAsia"/>
        </w:rPr>
        <w:t>\n",indent,' ');</w:t>
      </w:r>
    </w:p>
    <w:p w14:paraId="63ECB6C5" w14:textId="77777777" w:rsidR="005A5D75" w:rsidRDefault="005A5D75" w:rsidP="005A5D75">
      <w:pPr>
        <w:pStyle w:val="af2"/>
      </w:pPr>
      <w:r>
        <w:rPr>
          <w:rFonts w:hint="eastAsia"/>
        </w:rPr>
        <w:t xml:space="preserve">                        printf("%*c</w:t>
      </w:r>
      <w:r>
        <w:rPr>
          <w:rFonts w:hint="eastAsia"/>
        </w:rPr>
        <w:t>条件：</w:t>
      </w:r>
      <w:r>
        <w:rPr>
          <w:rFonts w:hint="eastAsia"/>
        </w:rPr>
        <w:t>\n",indent+3,' ');</w:t>
      </w:r>
    </w:p>
    <w:p w14:paraId="0B2C9E01" w14:textId="77777777" w:rsidR="005A5D75" w:rsidRDefault="005A5D75" w:rsidP="005A5D75">
      <w:pPr>
        <w:pStyle w:val="af2"/>
      </w:pPr>
      <w:r>
        <w:rPr>
          <w:rFonts w:hint="eastAsia"/>
        </w:rPr>
        <w:t xml:space="preserve">                        display(T-&gt;ptr[0],indent+6);      //</w:t>
      </w:r>
      <w:r>
        <w:rPr>
          <w:rFonts w:hint="eastAsia"/>
        </w:rPr>
        <w:t>显示条件</w:t>
      </w:r>
    </w:p>
    <w:p w14:paraId="49B63832" w14:textId="77777777" w:rsidR="005A5D75" w:rsidRDefault="005A5D75" w:rsidP="005A5D75">
      <w:pPr>
        <w:pStyle w:val="af2"/>
      </w:pPr>
      <w:r>
        <w:rPr>
          <w:rFonts w:hint="eastAsia"/>
        </w:rPr>
        <w:t xml:space="preserve">                        printf("%*cIF</w:t>
      </w:r>
      <w:r>
        <w:rPr>
          <w:rFonts w:hint="eastAsia"/>
        </w:rPr>
        <w:t>子句：</w:t>
      </w:r>
      <w:r>
        <w:rPr>
          <w:rFonts w:hint="eastAsia"/>
        </w:rPr>
        <w:t>\n",indent+3,' ');</w:t>
      </w:r>
    </w:p>
    <w:p w14:paraId="6E96B9F7" w14:textId="77777777" w:rsidR="005A5D75" w:rsidRDefault="005A5D75" w:rsidP="005A5D75">
      <w:pPr>
        <w:pStyle w:val="af2"/>
      </w:pPr>
      <w:r>
        <w:rPr>
          <w:rFonts w:hint="eastAsia"/>
        </w:rPr>
        <w:t xml:space="preserve">                        display(T-&gt;ptr[1],indent+6);      //</w:t>
      </w:r>
      <w:r>
        <w:rPr>
          <w:rFonts w:hint="eastAsia"/>
        </w:rPr>
        <w:t>显示</w:t>
      </w:r>
      <w:r>
        <w:rPr>
          <w:rFonts w:hint="eastAsia"/>
        </w:rPr>
        <w:t>if</w:t>
      </w:r>
      <w:r>
        <w:rPr>
          <w:rFonts w:hint="eastAsia"/>
        </w:rPr>
        <w:t>子句</w:t>
      </w:r>
    </w:p>
    <w:p w14:paraId="276936D6" w14:textId="77777777" w:rsidR="005A5D75" w:rsidRDefault="005A5D75" w:rsidP="005A5D75">
      <w:pPr>
        <w:pStyle w:val="af2"/>
      </w:pPr>
      <w:r>
        <w:rPr>
          <w:rFonts w:hint="eastAsia"/>
        </w:rPr>
        <w:t xml:space="preserve">                        printf("%*cELSE</w:t>
      </w:r>
      <w:r>
        <w:rPr>
          <w:rFonts w:hint="eastAsia"/>
        </w:rPr>
        <w:t>子句：</w:t>
      </w:r>
      <w:r>
        <w:rPr>
          <w:rFonts w:hint="eastAsia"/>
        </w:rPr>
        <w:t>\n",indent+3,' ');</w:t>
      </w:r>
    </w:p>
    <w:p w14:paraId="0A697E32" w14:textId="77777777" w:rsidR="005A5D75" w:rsidRDefault="005A5D75" w:rsidP="005A5D75">
      <w:pPr>
        <w:pStyle w:val="af2"/>
      </w:pPr>
      <w:r>
        <w:rPr>
          <w:rFonts w:hint="eastAsia"/>
        </w:rPr>
        <w:t xml:space="preserve">                        display(T-&gt;ptr[2],indent+6);      //</w:t>
      </w:r>
      <w:r>
        <w:rPr>
          <w:rFonts w:hint="eastAsia"/>
        </w:rPr>
        <w:t>显示</w:t>
      </w:r>
      <w:r>
        <w:rPr>
          <w:rFonts w:hint="eastAsia"/>
        </w:rPr>
        <w:t>else</w:t>
      </w:r>
      <w:r>
        <w:rPr>
          <w:rFonts w:hint="eastAsia"/>
        </w:rPr>
        <w:t>子句</w:t>
      </w:r>
    </w:p>
    <w:p w14:paraId="0C1AFE76" w14:textId="77777777" w:rsidR="005A5D75" w:rsidRDefault="005A5D75" w:rsidP="005A5D75">
      <w:pPr>
        <w:pStyle w:val="af2"/>
      </w:pPr>
      <w:r>
        <w:t xml:space="preserve">                        break;</w:t>
      </w:r>
    </w:p>
    <w:p w14:paraId="02A0B47C" w14:textId="77777777" w:rsidR="005A5D75" w:rsidRDefault="005A5D75" w:rsidP="005A5D75">
      <w:pPr>
        <w:pStyle w:val="af2"/>
      </w:pPr>
      <w:r>
        <w:rPr>
          <w:rFonts w:hint="eastAsia"/>
        </w:rPr>
        <w:t xml:space="preserve">    case DEF_LIST:      display(T-&gt;ptr[0],indent);    //</w:t>
      </w:r>
      <w:r>
        <w:rPr>
          <w:rFonts w:hint="eastAsia"/>
        </w:rPr>
        <w:t>显示该局部变量定义列表中的第一个</w:t>
      </w:r>
    </w:p>
    <w:p w14:paraId="6A38B4B0" w14:textId="77777777" w:rsidR="005A5D75" w:rsidRDefault="005A5D75" w:rsidP="005A5D75">
      <w:pPr>
        <w:pStyle w:val="af2"/>
      </w:pPr>
      <w:r>
        <w:rPr>
          <w:rFonts w:hint="eastAsia"/>
        </w:rPr>
        <w:t xml:space="preserve">                        display(T-&gt;ptr[1],indent);    //</w:t>
      </w:r>
      <w:r>
        <w:rPr>
          <w:rFonts w:hint="eastAsia"/>
        </w:rPr>
        <w:t>显示其它局部变量定义</w:t>
      </w:r>
    </w:p>
    <w:p w14:paraId="1C78B443" w14:textId="77777777" w:rsidR="005A5D75" w:rsidRDefault="005A5D75" w:rsidP="005A5D75">
      <w:pPr>
        <w:pStyle w:val="af2"/>
      </w:pPr>
      <w:r>
        <w:t xml:space="preserve">                        break;</w:t>
      </w:r>
    </w:p>
    <w:p w14:paraId="5DA81D2B" w14:textId="77777777" w:rsidR="005A5D75" w:rsidRDefault="005A5D75" w:rsidP="005A5D75">
      <w:pPr>
        <w:pStyle w:val="af2"/>
      </w:pPr>
      <w:r>
        <w:rPr>
          <w:rFonts w:hint="eastAsia"/>
        </w:rPr>
        <w:t xml:space="preserve">    case VAR_DEF:       printf("%*cLOCAL VAR_NAME</w:t>
      </w:r>
      <w:r>
        <w:rPr>
          <w:rFonts w:hint="eastAsia"/>
        </w:rPr>
        <w:t>：</w:t>
      </w:r>
      <w:r>
        <w:rPr>
          <w:rFonts w:hint="eastAsia"/>
        </w:rPr>
        <w:t>\n",indent,' ');</w:t>
      </w:r>
    </w:p>
    <w:p w14:paraId="1573E89E" w14:textId="77777777" w:rsidR="005A5D75" w:rsidRDefault="005A5D75" w:rsidP="005A5D75">
      <w:pPr>
        <w:pStyle w:val="af2"/>
      </w:pPr>
      <w:r>
        <w:rPr>
          <w:rFonts w:hint="eastAsia"/>
        </w:rPr>
        <w:lastRenderedPageBreak/>
        <w:t xml:space="preserve">                        display(T-&gt;ptr[0],indent+3);   //</w:t>
      </w:r>
      <w:r>
        <w:rPr>
          <w:rFonts w:hint="eastAsia"/>
        </w:rPr>
        <w:t>显示变量类型</w:t>
      </w:r>
    </w:p>
    <w:p w14:paraId="1AAFC1C1" w14:textId="77777777" w:rsidR="005A5D75" w:rsidRDefault="005A5D75" w:rsidP="005A5D75">
      <w:pPr>
        <w:pStyle w:val="af2"/>
      </w:pPr>
      <w:r>
        <w:rPr>
          <w:rFonts w:hint="eastAsia"/>
        </w:rPr>
        <w:t xml:space="preserve">                        display(T-&gt;ptr[1],indent+3);   //</w:t>
      </w:r>
      <w:r>
        <w:rPr>
          <w:rFonts w:hint="eastAsia"/>
        </w:rPr>
        <w:t>显示该定义的全部变量名</w:t>
      </w:r>
    </w:p>
    <w:p w14:paraId="63A8C01C" w14:textId="77777777" w:rsidR="005A5D75" w:rsidRDefault="005A5D75" w:rsidP="005A5D75">
      <w:pPr>
        <w:pStyle w:val="af2"/>
      </w:pPr>
      <w:r>
        <w:t xml:space="preserve">                        break;</w:t>
      </w:r>
    </w:p>
    <w:p w14:paraId="5BDED873" w14:textId="77777777" w:rsidR="005A5D75" w:rsidRDefault="005A5D75" w:rsidP="005A5D75">
      <w:pPr>
        <w:pStyle w:val="af2"/>
      </w:pPr>
      <w:r>
        <w:rPr>
          <w:rFonts w:hint="eastAsia"/>
        </w:rPr>
        <w:t xml:space="preserve">    case DEC_LIST:      printf("%*cVAR_NAME</w:t>
      </w:r>
      <w:r>
        <w:rPr>
          <w:rFonts w:hint="eastAsia"/>
        </w:rPr>
        <w:t>：</w:t>
      </w:r>
      <w:r>
        <w:rPr>
          <w:rFonts w:hint="eastAsia"/>
        </w:rPr>
        <w:t>\n",indent,' ');</w:t>
      </w:r>
    </w:p>
    <w:p w14:paraId="0F228B4C" w14:textId="77777777" w:rsidR="005A5D75" w:rsidRDefault="005A5D75" w:rsidP="005A5D75">
      <w:pPr>
        <w:pStyle w:val="af2"/>
      </w:pPr>
      <w:r>
        <w:t xml:space="preserve">                        T0=T;</w:t>
      </w:r>
    </w:p>
    <w:p w14:paraId="3B469C14" w14:textId="77777777" w:rsidR="005A5D75" w:rsidRDefault="005A5D75" w:rsidP="005A5D75">
      <w:pPr>
        <w:pStyle w:val="af2"/>
      </w:pPr>
      <w:r>
        <w:t xml:space="preserve">                        while (T0) {</w:t>
      </w:r>
    </w:p>
    <w:p w14:paraId="1EDE9152" w14:textId="77777777" w:rsidR="005A5D75" w:rsidRDefault="005A5D75" w:rsidP="005A5D75">
      <w:pPr>
        <w:pStyle w:val="af2"/>
      </w:pPr>
      <w:r>
        <w:t xml:space="preserve">                            if (T0-&gt;ptr[0]-&gt;kind==ID)</w:t>
      </w:r>
    </w:p>
    <w:p w14:paraId="5B79B966" w14:textId="77777777" w:rsidR="005A5D75" w:rsidRDefault="005A5D75" w:rsidP="005A5D75">
      <w:pPr>
        <w:pStyle w:val="af2"/>
      </w:pPr>
      <w:r>
        <w:t xml:space="preserve">                                printf("%*c %s\n",indent+3,' ',T0-&gt;ptr[0]-&gt;type_id);</w:t>
      </w:r>
    </w:p>
    <w:p w14:paraId="67CA6A40" w14:textId="77777777" w:rsidR="005A5D75" w:rsidRDefault="005A5D75" w:rsidP="005A5D75">
      <w:pPr>
        <w:pStyle w:val="af2"/>
      </w:pPr>
      <w:r>
        <w:t xml:space="preserve">                            else if (T0-&gt;ptr[0]-&gt;kind==ASSIGNOP)</w:t>
      </w:r>
    </w:p>
    <w:p w14:paraId="5B5AFE2D" w14:textId="77777777" w:rsidR="005A5D75" w:rsidRDefault="005A5D75" w:rsidP="005A5D75">
      <w:pPr>
        <w:pStyle w:val="af2"/>
      </w:pPr>
      <w:r>
        <w:t xml:space="preserve">                                {</w:t>
      </w:r>
    </w:p>
    <w:p w14:paraId="4CD5F7E3" w14:textId="77777777" w:rsidR="005A5D75" w:rsidRDefault="005A5D75" w:rsidP="005A5D75">
      <w:pPr>
        <w:pStyle w:val="af2"/>
      </w:pPr>
      <w:r>
        <w:t xml:space="preserve">                                printf("%*c %s ASSIGNOP\n ",indent+3,' ',T0-&gt;ptr[0]-&gt;ptr[0]-&gt;type_id);</w:t>
      </w:r>
    </w:p>
    <w:p w14:paraId="47939CC0" w14:textId="77777777" w:rsidR="005A5D75" w:rsidRDefault="005A5D75" w:rsidP="005A5D75">
      <w:pPr>
        <w:pStyle w:val="af2"/>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显示初始化表达式</w:t>
      </w:r>
    </w:p>
    <w:p w14:paraId="04F15110" w14:textId="77777777" w:rsidR="005A5D75" w:rsidRDefault="005A5D75" w:rsidP="005A5D75">
      <w:pPr>
        <w:pStyle w:val="af2"/>
      </w:pPr>
      <w:r>
        <w:t xml:space="preserve">                                display(T0-&gt;ptr[0]-&gt;ptr[1],indent+strlen(T0-&gt;ptr[0]-&gt;ptr[0]-&gt;type_id)+4);       </w:t>
      </w:r>
    </w:p>
    <w:p w14:paraId="38BF8816" w14:textId="77777777" w:rsidR="005A5D75" w:rsidRDefault="005A5D75" w:rsidP="005A5D75">
      <w:pPr>
        <w:pStyle w:val="af2"/>
      </w:pPr>
      <w:r>
        <w:t xml:space="preserve">                                }</w:t>
      </w:r>
    </w:p>
    <w:p w14:paraId="26D49374" w14:textId="77777777" w:rsidR="005A5D75" w:rsidRDefault="005A5D75" w:rsidP="005A5D75">
      <w:pPr>
        <w:pStyle w:val="af2"/>
      </w:pPr>
      <w:r>
        <w:tab/>
      </w:r>
      <w:r>
        <w:tab/>
      </w:r>
      <w:r>
        <w:tab/>
      </w:r>
      <w:r>
        <w:tab/>
      </w:r>
      <w:r>
        <w:tab/>
      </w:r>
      <w:r>
        <w:tab/>
      </w:r>
      <w:r>
        <w:tab/>
        <w:t>else if (T0-&gt;ptr[0]-&gt;kind==ARRAY_ID)</w:t>
      </w:r>
    </w:p>
    <w:p w14:paraId="44298C5A" w14:textId="77777777" w:rsidR="005A5D75" w:rsidRDefault="005A5D75" w:rsidP="005A5D75">
      <w:pPr>
        <w:pStyle w:val="af2"/>
      </w:pPr>
      <w:r>
        <w:tab/>
      </w:r>
      <w:r>
        <w:tab/>
      </w:r>
      <w:r>
        <w:tab/>
      </w:r>
      <w:r>
        <w:tab/>
      </w:r>
      <w:r>
        <w:tab/>
      </w:r>
      <w:r>
        <w:tab/>
      </w:r>
      <w:r>
        <w:tab/>
      </w:r>
      <w:r>
        <w:tab/>
        <w:t>printf("%*c %s[]\n",indent+3,' ',T0-&gt;ptr[0]-&gt;type_id);</w:t>
      </w:r>
    </w:p>
    <w:p w14:paraId="08FA2FEA" w14:textId="77777777" w:rsidR="005A5D75" w:rsidRDefault="005A5D75" w:rsidP="005A5D75">
      <w:pPr>
        <w:pStyle w:val="af2"/>
      </w:pPr>
      <w:r>
        <w:t xml:space="preserve">                            T0=T0-&gt;ptr[1];</w:t>
      </w:r>
    </w:p>
    <w:p w14:paraId="010CE7F9" w14:textId="77777777" w:rsidR="005A5D75" w:rsidRDefault="005A5D75" w:rsidP="005A5D75">
      <w:pPr>
        <w:pStyle w:val="af2"/>
      </w:pPr>
      <w:r>
        <w:t xml:space="preserve">                            }</w:t>
      </w:r>
    </w:p>
    <w:p w14:paraId="672BE544" w14:textId="77777777" w:rsidR="005A5D75" w:rsidRDefault="005A5D75" w:rsidP="005A5D75">
      <w:pPr>
        <w:pStyle w:val="af2"/>
      </w:pPr>
      <w:r>
        <w:t xml:space="preserve">                        break;</w:t>
      </w:r>
    </w:p>
    <w:p w14:paraId="1A07492F" w14:textId="77777777" w:rsidR="005A5D75" w:rsidRDefault="005A5D75" w:rsidP="005A5D75">
      <w:pPr>
        <w:pStyle w:val="af2"/>
      </w:pPr>
      <w:r>
        <w:rPr>
          <w:rFonts w:hint="eastAsia"/>
        </w:rPr>
        <w:tab/>
        <w:t>case ID:</w:t>
      </w:r>
      <w:r>
        <w:rPr>
          <w:rFonts w:hint="eastAsia"/>
        </w:rPr>
        <w:tab/>
        <w:t xml:space="preserve">        printf("%*cID</w:t>
      </w:r>
      <w:r>
        <w:rPr>
          <w:rFonts w:hint="eastAsia"/>
        </w:rPr>
        <w:t>：</w:t>
      </w:r>
      <w:r>
        <w:rPr>
          <w:rFonts w:hint="eastAsia"/>
        </w:rPr>
        <w:t xml:space="preserve"> %s\n",indent,' ',T-&gt;type_id);</w:t>
      </w:r>
    </w:p>
    <w:p w14:paraId="248F4919" w14:textId="77777777" w:rsidR="005A5D75" w:rsidRDefault="005A5D75" w:rsidP="005A5D75">
      <w:pPr>
        <w:pStyle w:val="af2"/>
      </w:pPr>
      <w:r>
        <w:t xml:space="preserve">                        break;</w:t>
      </w:r>
    </w:p>
    <w:p w14:paraId="27F40054" w14:textId="77777777" w:rsidR="005A5D75" w:rsidRDefault="005A5D75" w:rsidP="005A5D75">
      <w:pPr>
        <w:pStyle w:val="af2"/>
      </w:pPr>
      <w:r>
        <w:t xml:space="preserve">    case ARRAY_ID:      printf("%*cARRAY_ID:  %s\n",indent,' ',T-&gt;type_id);</w:t>
      </w:r>
    </w:p>
    <w:p w14:paraId="56BD4B7D" w14:textId="77777777" w:rsidR="005A5D75" w:rsidRDefault="005A5D75" w:rsidP="005A5D75">
      <w:pPr>
        <w:pStyle w:val="af2"/>
      </w:pPr>
      <w:r>
        <w:t xml:space="preserve">                        display(T-&gt;ptr[0],indent);</w:t>
      </w:r>
    </w:p>
    <w:p w14:paraId="3705E45C" w14:textId="77777777" w:rsidR="005A5D75" w:rsidRDefault="005A5D75" w:rsidP="005A5D75">
      <w:pPr>
        <w:pStyle w:val="af2"/>
      </w:pPr>
      <w:r>
        <w:t xml:space="preserve">                        break;</w:t>
      </w:r>
    </w:p>
    <w:p w14:paraId="7816711D" w14:textId="77777777" w:rsidR="005A5D75" w:rsidRDefault="005A5D75" w:rsidP="005A5D75">
      <w:pPr>
        <w:pStyle w:val="af2"/>
      </w:pPr>
      <w:r>
        <w:rPr>
          <w:rFonts w:hint="eastAsia"/>
        </w:rPr>
        <w:tab/>
        <w:t>case INT:</w:t>
      </w:r>
      <w:r>
        <w:rPr>
          <w:rFonts w:hint="eastAsia"/>
        </w:rPr>
        <w:tab/>
        <w:t xml:space="preserve">        printf("%*cINT</w:t>
      </w:r>
      <w:r>
        <w:rPr>
          <w:rFonts w:hint="eastAsia"/>
        </w:rPr>
        <w:t>：</w:t>
      </w:r>
      <w:r>
        <w:rPr>
          <w:rFonts w:hint="eastAsia"/>
        </w:rPr>
        <w:t>%d\n",indent,' ',T-&gt;type_int);</w:t>
      </w:r>
    </w:p>
    <w:p w14:paraId="0FFE619F" w14:textId="77777777" w:rsidR="005A5D75" w:rsidRDefault="005A5D75" w:rsidP="005A5D75">
      <w:pPr>
        <w:pStyle w:val="af2"/>
      </w:pPr>
      <w:r>
        <w:t xml:space="preserve">                        break;</w:t>
      </w:r>
    </w:p>
    <w:p w14:paraId="2CF3BC72" w14:textId="77777777" w:rsidR="005A5D75" w:rsidRDefault="005A5D75" w:rsidP="005A5D75">
      <w:pPr>
        <w:pStyle w:val="af2"/>
      </w:pPr>
      <w:r>
        <w:rPr>
          <w:rFonts w:hint="eastAsia"/>
        </w:rPr>
        <w:tab/>
        <w:t>case FLOAT:</w:t>
      </w:r>
      <w:r>
        <w:rPr>
          <w:rFonts w:hint="eastAsia"/>
        </w:rPr>
        <w:tab/>
        <w:t xml:space="preserve">        printf("%*cFLAOT</w:t>
      </w:r>
      <w:r>
        <w:rPr>
          <w:rFonts w:hint="eastAsia"/>
        </w:rPr>
        <w:t>：</w:t>
      </w:r>
      <w:r>
        <w:rPr>
          <w:rFonts w:hint="eastAsia"/>
        </w:rPr>
        <w:t>%f\n",indent,' ',T-&gt;type_float);</w:t>
      </w:r>
    </w:p>
    <w:p w14:paraId="1D913749" w14:textId="77777777" w:rsidR="005A5D75" w:rsidRDefault="005A5D75" w:rsidP="005A5D75">
      <w:pPr>
        <w:pStyle w:val="af2"/>
      </w:pPr>
      <w:r>
        <w:t xml:space="preserve">                        break;</w:t>
      </w:r>
    </w:p>
    <w:p w14:paraId="6702A523" w14:textId="77777777" w:rsidR="005A5D75" w:rsidRDefault="005A5D75" w:rsidP="005A5D75">
      <w:pPr>
        <w:pStyle w:val="af2"/>
      </w:pPr>
      <w:r>
        <w:rPr>
          <w:rFonts w:hint="eastAsia"/>
        </w:rPr>
        <w:tab/>
        <w:t>case CHAR:</w:t>
      </w:r>
      <w:r>
        <w:rPr>
          <w:rFonts w:hint="eastAsia"/>
        </w:rPr>
        <w:tab/>
        <w:t xml:space="preserve">        printf("%*cCHAR</w:t>
      </w:r>
      <w:r>
        <w:rPr>
          <w:rFonts w:hint="eastAsia"/>
        </w:rPr>
        <w:t>：</w:t>
      </w:r>
      <w:r>
        <w:rPr>
          <w:rFonts w:hint="eastAsia"/>
        </w:rPr>
        <w:t>%f\n",indent,' ',T-&gt;type_char);</w:t>
      </w:r>
    </w:p>
    <w:p w14:paraId="6B8623B4" w14:textId="77777777" w:rsidR="005A5D75" w:rsidRDefault="005A5D75" w:rsidP="005A5D75">
      <w:pPr>
        <w:pStyle w:val="af2"/>
      </w:pPr>
      <w:r>
        <w:t xml:space="preserve">                        break;</w:t>
      </w:r>
    </w:p>
    <w:p w14:paraId="14149120" w14:textId="77777777" w:rsidR="005A5D75" w:rsidRDefault="005A5D75" w:rsidP="005A5D75">
      <w:pPr>
        <w:pStyle w:val="af2"/>
      </w:pPr>
      <w:r>
        <w:tab/>
        <w:t>case ASSIGNOP:</w:t>
      </w:r>
    </w:p>
    <w:p w14:paraId="74103F48" w14:textId="77777777" w:rsidR="005A5D75" w:rsidRDefault="005A5D75" w:rsidP="005A5D75">
      <w:pPr>
        <w:pStyle w:val="af2"/>
      </w:pPr>
      <w:r>
        <w:t xml:space="preserve">    case PLUSONE_L:</w:t>
      </w:r>
    </w:p>
    <w:p w14:paraId="2E589203" w14:textId="77777777" w:rsidR="005A5D75" w:rsidRDefault="005A5D75" w:rsidP="005A5D75">
      <w:pPr>
        <w:pStyle w:val="af2"/>
      </w:pPr>
      <w:r>
        <w:t xml:space="preserve">    case MINUSONE_L:</w:t>
      </w:r>
    </w:p>
    <w:p w14:paraId="16E64373" w14:textId="77777777" w:rsidR="005A5D75" w:rsidRDefault="005A5D75" w:rsidP="005A5D75">
      <w:pPr>
        <w:pStyle w:val="af2"/>
      </w:pPr>
      <w:r>
        <w:t xml:space="preserve">    case PLUSONE_R:</w:t>
      </w:r>
    </w:p>
    <w:p w14:paraId="1AB65BC3" w14:textId="77777777" w:rsidR="005A5D75" w:rsidRDefault="005A5D75" w:rsidP="005A5D75">
      <w:pPr>
        <w:pStyle w:val="af2"/>
      </w:pPr>
      <w:r>
        <w:t xml:space="preserve">    case MINUSONE_R:</w:t>
      </w:r>
    </w:p>
    <w:p w14:paraId="60EAF82B" w14:textId="77777777" w:rsidR="005A5D75" w:rsidRDefault="005A5D75" w:rsidP="005A5D75">
      <w:pPr>
        <w:pStyle w:val="af2"/>
      </w:pPr>
      <w:r>
        <w:t xml:space="preserve">    case MOD:</w:t>
      </w:r>
    </w:p>
    <w:p w14:paraId="313F6988" w14:textId="77777777" w:rsidR="005A5D75" w:rsidRDefault="005A5D75" w:rsidP="005A5D75">
      <w:pPr>
        <w:pStyle w:val="af2"/>
      </w:pPr>
      <w:r>
        <w:tab/>
        <w:t>case AND:</w:t>
      </w:r>
    </w:p>
    <w:p w14:paraId="68C04D10" w14:textId="77777777" w:rsidR="005A5D75" w:rsidRDefault="005A5D75" w:rsidP="005A5D75">
      <w:pPr>
        <w:pStyle w:val="af2"/>
      </w:pPr>
      <w:r>
        <w:tab/>
        <w:t>case OR:</w:t>
      </w:r>
    </w:p>
    <w:p w14:paraId="345943AB" w14:textId="77777777" w:rsidR="005A5D75" w:rsidRDefault="005A5D75" w:rsidP="005A5D75">
      <w:pPr>
        <w:pStyle w:val="af2"/>
      </w:pPr>
      <w:r>
        <w:tab/>
        <w:t>case RELOP:</w:t>
      </w:r>
    </w:p>
    <w:p w14:paraId="5F85BD54" w14:textId="77777777" w:rsidR="005A5D75" w:rsidRDefault="005A5D75" w:rsidP="005A5D75">
      <w:pPr>
        <w:pStyle w:val="af2"/>
      </w:pPr>
      <w:r>
        <w:tab/>
        <w:t>case PLUS:</w:t>
      </w:r>
    </w:p>
    <w:p w14:paraId="28BD20ED" w14:textId="77777777" w:rsidR="005A5D75" w:rsidRDefault="005A5D75" w:rsidP="005A5D75">
      <w:pPr>
        <w:pStyle w:val="af2"/>
      </w:pPr>
      <w:r>
        <w:tab/>
        <w:t>case MINUS:</w:t>
      </w:r>
    </w:p>
    <w:p w14:paraId="7AA4DCAA" w14:textId="77777777" w:rsidR="005A5D75" w:rsidRDefault="005A5D75" w:rsidP="005A5D75">
      <w:pPr>
        <w:pStyle w:val="af2"/>
      </w:pPr>
      <w:r>
        <w:tab/>
        <w:t>case STAR:</w:t>
      </w:r>
    </w:p>
    <w:p w14:paraId="21B26B48" w14:textId="77777777" w:rsidR="005A5D75" w:rsidRDefault="005A5D75" w:rsidP="005A5D75">
      <w:pPr>
        <w:pStyle w:val="af2"/>
      </w:pPr>
      <w:r>
        <w:lastRenderedPageBreak/>
        <w:t xml:space="preserve">    case DMUL:</w:t>
      </w:r>
    </w:p>
    <w:p w14:paraId="54CA7701" w14:textId="77777777" w:rsidR="005A5D75" w:rsidRDefault="005A5D75" w:rsidP="005A5D75">
      <w:pPr>
        <w:pStyle w:val="af2"/>
      </w:pPr>
      <w:r>
        <w:t xml:space="preserve">    case DPLUS:</w:t>
      </w:r>
    </w:p>
    <w:p w14:paraId="764456FF" w14:textId="77777777" w:rsidR="005A5D75" w:rsidRDefault="005A5D75" w:rsidP="005A5D75">
      <w:pPr>
        <w:pStyle w:val="af2"/>
      </w:pPr>
      <w:r>
        <w:t xml:space="preserve">    case DDIV:</w:t>
      </w:r>
    </w:p>
    <w:p w14:paraId="36CA7B95" w14:textId="77777777" w:rsidR="005A5D75" w:rsidRDefault="005A5D75" w:rsidP="005A5D75">
      <w:pPr>
        <w:pStyle w:val="af2"/>
      </w:pPr>
      <w:r>
        <w:t xml:space="preserve">    case DMIN:</w:t>
      </w:r>
    </w:p>
    <w:p w14:paraId="10F3E237" w14:textId="77777777" w:rsidR="005A5D75" w:rsidRDefault="005A5D75" w:rsidP="005A5D75">
      <w:pPr>
        <w:pStyle w:val="af2"/>
      </w:pPr>
      <w:r>
        <w:tab/>
        <w:t>case DIV:</w:t>
      </w:r>
    </w:p>
    <w:p w14:paraId="773A1EB6" w14:textId="77777777" w:rsidR="005A5D75" w:rsidRDefault="005A5D75" w:rsidP="005A5D75">
      <w:pPr>
        <w:pStyle w:val="af2"/>
      </w:pPr>
      <w:r>
        <w:t xml:space="preserve">                    printf("%*c%s\n",indent,' ',T-&gt;type_id);</w:t>
      </w:r>
    </w:p>
    <w:p w14:paraId="0BB917F1" w14:textId="77777777" w:rsidR="005A5D75" w:rsidRDefault="005A5D75" w:rsidP="005A5D75">
      <w:pPr>
        <w:pStyle w:val="af2"/>
      </w:pPr>
      <w:r>
        <w:t xml:space="preserve">                    display(T-&gt;ptr[0],indent+3);</w:t>
      </w:r>
    </w:p>
    <w:p w14:paraId="56D83AB6" w14:textId="77777777" w:rsidR="005A5D75" w:rsidRDefault="005A5D75" w:rsidP="005A5D75">
      <w:pPr>
        <w:pStyle w:val="af2"/>
      </w:pPr>
      <w:r>
        <w:t xml:space="preserve">                    display(T-&gt;ptr[1],indent+3);</w:t>
      </w:r>
    </w:p>
    <w:p w14:paraId="405140DE" w14:textId="77777777" w:rsidR="005A5D75" w:rsidRDefault="005A5D75" w:rsidP="005A5D75">
      <w:pPr>
        <w:pStyle w:val="af2"/>
      </w:pPr>
      <w:r>
        <w:t xml:space="preserve">                    break;</w:t>
      </w:r>
    </w:p>
    <w:p w14:paraId="08325BF2" w14:textId="77777777" w:rsidR="005A5D75" w:rsidRDefault="005A5D75" w:rsidP="005A5D75">
      <w:pPr>
        <w:pStyle w:val="af2"/>
      </w:pPr>
      <w:r>
        <w:tab/>
        <w:t>case NOT:</w:t>
      </w:r>
    </w:p>
    <w:p w14:paraId="0EFDF77B" w14:textId="77777777" w:rsidR="005A5D75" w:rsidRDefault="005A5D75" w:rsidP="005A5D75">
      <w:pPr>
        <w:pStyle w:val="af2"/>
      </w:pPr>
      <w:r>
        <w:tab/>
        <w:t>case UMINUS:    printf("%*c%s\n",indent,' ',T-&gt;type_id);</w:t>
      </w:r>
    </w:p>
    <w:p w14:paraId="400BF5BC" w14:textId="77777777" w:rsidR="005A5D75" w:rsidRDefault="005A5D75" w:rsidP="005A5D75">
      <w:pPr>
        <w:pStyle w:val="af2"/>
      </w:pPr>
      <w:r>
        <w:t xml:space="preserve">                    display(T-&gt;ptr[0],indent+3);</w:t>
      </w:r>
    </w:p>
    <w:p w14:paraId="25DF1526" w14:textId="77777777" w:rsidR="005A5D75" w:rsidRDefault="005A5D75" w:rsidP="005A5D75">
      <w:pPr>
        <w:pStyle w:val="af2"/>
      </w:pPr>
      <w:r>
        <w:t xml:space="preserve">                    break;</w:t>
      </w:r>
    </w:p>
    <w:p w14:paraId="7A3B2333" w14:textId="77777777" w:rsidR="005A5D75" w:rsidRDefault="005A5D75" w:rsidP="005A5D75">
      <w:pPr>
        <w:pStyle w:val="af2"/>
      </w:pPr>
      <w:r>
        <w:rPr>
          <w:rFonts w:hint="eastAsia"/>
        </w:rPr>
        <w:t xml:space="preserve">    case FUNC_CALL: printf("%*c</w:t>
      </w:r>
      <w:r>
        <w:rPr>
          <w:rFonts w:hint="eastAsia"/>
        </w:rPr>
        <w:t>函数调用：</w:t>
      </w:r>
      <w:r>
        <w:rPr>
          <w:rFonts w:hint="eastAsia"/>
        </w:rPr>
        <w:t>\n",indent,' ');</w:t>
      </w:r>
    </w:p>
    <w:p w14:paraId="49C257E8" w14:textId="77777777" w:rsidR="005A5D75" w:rsidRDefault="005A5D75" w:rsidP="005A5D75">
      <w:pPr>
        <w:pStyle w:val="af2"/>
      </w:pPr>
      <w:r>
        <w:rPr>
          <w:rFonts w:hint="eastAsia"/>
        </w:rPr>
        <w:t xml:space="preserve">                    printf("%*c</w:t>
      </w:r>
      <w:r>
        <w:rPr>
          <w:rFonts w:hint="eastAsia"/>
        </w:rPr>
        <w:t>函数名：</w:t>
      </w:r>
      <w:r>
        <w:rPr>
          <w:rFonts w:hint="eastAsia"/>
        </w:rPr>
        <w:t>%s\n",indent+3,' ',T-&gt;type_id);</w:t>
      </w:r>
    </w:p>
    <w:p w14:paraId="3FB34D34" w14:textId="77777777" w:rsidR="005A5D75" w:rsidRDefault="005A5D75" w:rsidP="005A5D75">
      <w:pPr>
        <w:pStyle w:val="af2"/>
      </w:pPr>
      <w:r>
        <w:t xml:space="preserve">                    display(T-&gt;ptr[0],indent+3);</w:t>
      </w:r>
    </w:p>
    <w:p w14:paraId="5CA58946" w14:textId="77777777" w:rsidR="005A5D75" w:rsidRDefault="005A5D75" w:rsidP="005A5D75">
      <w:pPr>
        <w:pStyle w:val="af2"/>
      </w:pPr>
      <w:r>
        <w:t xml:space="preserve">                    break;</w:t>
      </w:r>
    </w:p>
    <w:p w14:paraId="559023E9" w14:textId="77777777" w:rsidR="005A5D75" w:rsidRDefault="005A5D75" w:rsidP="005A5D75">
      <w:pPr>
        <w:pStyle w:val="af2"/>
      </w:pPr>
      <w:r>
        <w:tab/>
        <w:t>case ARGS:      i=1;</w:t>
      </w:r>
    </w:p>
    <w:p w14:paraId="15BE878D" w14:textId="77777777" w:rsidR="005A5D75" w:rsidRDefault="005A5D75" w:rsidP="005A5D75">
      <w:pPr>
        <w:pStyle w:val="af2"/>
      </w:pPr>
      <w:r>
        <w:rPr>
          <w:rFonts w:hint="eastAsia"/>
        </w:rPr>
        <w:t xml:space="preserve">                    while (T) {  //ARGS</w:t>
      </w:r>
      <w:r>
        <w:rPr>
          <w:rFonts w:hint="eastAsia"/>
        </w:rPr>
        <w:t>表示实际参数表达式序列结点，其第一棵子树为其一个实际参数表达式，第二棵子树为剩下的。</w:t>
      </w:r>
    </w:p>
    <w:p w14:paraId="4962E0E6" w14:textId="77777777" w:rsidR="005A5D75" w:rsidRDefault="005A5D75" w:rsidP="005A5D75">
      <w:pPr>
        <w:pStyle w:val="af2"/>
      </w:pPr>
      <w:r>
        <w:t xml:space="preserve">                        struct ASTNode *T0=T-&gt;ptr[0];</w:t>
      </w:r>
    </w:p>
    <w:p w14:paraId="715AA5A1" w14:textId="77777777" w:rsidR="005A5D75" w:rsidRDefault="005A5D75" w:rsidP="005A5D75">
      <w:pPr>
        <w:pStyle w:val="af2"/>
      </w:pPr>
      <w:r>
        <w:rPr>
          <w:rFonts w:hint="eastAsia"/>
        </w:rPr>
        <w:t xml:space="preserve">                        printf("%*c</w:t>
      </w:r>
      <w:r>
        <w:rPr>
          <w:rFonts w:hint="eastAsia"/>
        </w:rPr>
        <w:t>第</w:t>
      </w:r>
      <w:r>
        <w:rPr>
          <w:rFonts w:hint="eastAsia"/>
        </w:rPr>
        <w:t>%d</w:t>
      </w:r>
      <w:r>
        <w:rPr>
          <w:rFonts w:hint="eastAsia"/>
        </w:rPr>
        <w:t>个实际参数表达式：</w:t>
      </w:r>
      <w:r>
        <w:rPr>
          <w:rFonts w:hint="eastAsia"/>
        </w:rPr>
        <w:t>\n",indent,' ',i++);</w:t>
      </w:r>
    </w:p>
    <w:p w14:paraId="3D90F5AB" w14:textId="77777777" w:rsidR="005A5D75" w:rsidRDefault="005A5D75" w:rsidP="005A5D75">
      <w:pPr>
        <w:pStyle w:val="af2"/>
      </w:pPr>
      <w:r>
        <w:t xml:space="preserve">                        display(T0,indent+3);</w:t>
      </w:r>
    </w:p>
    <w:p w14:paraId="7D2D7569" w14:textId="77777777" w:rsidR="005A5D75" w:rsidRDefault="005A5D75" w:rsidP="005A5D75">
      <w:pPr>
        <w:pStyle w:val="af2"/>
      </w:pPr>
      <w:r>
        <w:t xml:space="preserve">                        T=T-&gt;ptr[1];</w:t>
      </w:r>
    </w:p>
    <w:p w14:paraId="53FE4A9C" w14:textId="77777777" w:rsidR="005A5D75" w:rsidRDefault="005A5D75" w:rsidP="005A5D75">
      <w:pPr>
        <w:pStyle w:val="af2"/>
      </w:pPr>
      <w:r>
        <w:t xml:space="preserve">                        }</w:t>
      </w:r>
    </w:p>
    <w:p w14:paraId="5D811A1D" w14:textId="77777777" w:rsidR="005A5D75" w:rsidRDefault="005A5D75" w:rsidP="005A5D75">
      <w:pPr>
        <w:pStyle w:val="af2"/>
      </w:pPr>
      <w:r>
        <w:t xml:space="preserve">                    printf("\n");</w:t>
      </w:r>
    </w:p>
    <w:p w14:paraId="3CD3A367" w14:textId="77777777" w:rsidR="005A5D75" w:rsidRDefault="005A5D75" w:rsidP="005A5D75">
      <w:pPr>
        <w:pStyle w:val="af2"/>
      </w:pPr>
      <w:r>
        <w:t xml:space="preserve">                    break;</w:t>
      </w:r>
    </w:p>
    <w:p w14:paraId="1E306A3B" w14:textId="77777777" w:rsidR="005A5D75" w:rsidRDefault="005A5D75" w:rsidP="005A5D75">
      <w:pPr>
        <w:pStyle w:val="af2"/>
      </w:pPr>
      <w:r>
        <w:rPr>
          <w:rFonts w:hint="eastAsia"/>
        </w:rPr>
        <w:t xml:space="preserve">    case ARRAY_INDEX:   printf("%*cARRAY_INDEX</w:t>
      </w:r>
      <w:r>
        <w:rPr>
          <w:rFonts w:hint="eastAsia"/>
        </w:rPr>
        <w:t>：</w:t>
      </w:r>
      <w:r>
        <w:rPr>
          <w:rFonts w:hint="eastAsia"/>
        </w:rPr>
        <w:t>%d \n",indent,' ',T-&gt;type_int);</w:t>
      </w:r>
    </w:p>
    <w:p w14:paraId="42681BAC" w14:textId="77777777" w:rsidR="005A5D75" w:rsidRDefault="005A5D75" w:rsidP="005A5D75">
      <w:pPr>
        <w:pStyle w:val="af2"/>
      </w:pPr>
      <w:r>
        <w:t xml:space="preserve">         }</w:t>
      </w:r>
    </w:p>
    <w:p w14:paraId="2EFA5ED7" w14:textId="77777777" w:rsidR="005A5D75" w:rsidRDefault="005A5D75" w:rsidP="005A5D75">
      <w:pPr>
        <w:pStyle w:val="af2"/>
      </w:pPr>
      <w:r>
        <w:t xml:space="preserve">      }</w:t>
      </w:r>
    </w:p>
    <w:p w14:paraId="16D64AFE" w14:textId="56153146" w:rsidR="00D9754C" w:rsidRDefault="005A5D75" w:rsidP="005A5D75">
      <w:pPr>
        <w:pStyle w:val="af2"/>
      </w:pPr>
      <w:r>
        <w:t>}</w:t>
      </w:r>
    </w:p>
    <w:p w14:paraId="3D8047F1" w14:textId="708C491F" w:rsidR="00D9754C" w:rsidRDefault="006B1D88" w:rsidP="00D9754C">
      <w:r>
        <w:rPr>
          <w:rFonts w:hint="eastAsia"/>
        </w:rPr>
        <w:t>s</w:t>
      </w:r>
      <w:r>
        <w:t>emantic.c</w:t>
      </w:r>
    </w:p>
    <w:p w14:paraId="6B017F33" w14:textId="77777777" w:rsidR="006B1D88" w:rsidRDefault="006B1D88" w:rsidP="006B1D88">
      <w:pPr>
        <w:pStyle w:val="af2"/>
      </w:pPr>
      <w:r>
        <w:t>#include "def.h"</w:t>
      </w:r>
    </w:p>
    <w:p w14:paraId="3379C6FB" w14:textId="77777777" w:rsidR="006B1D88" w:rsidRDefault="006B1D88" w:rsidP="006B1D88">
      <w:pPr>
        <w:pStyle w:val="af2"/>
      </w:pPr>
    </w:p>
    <w:p w14:paraId="61D363F9" w14:textId="77777777" w:rsidR="006B1D88" w:rsidRDefault="006B1D88" w:rsidP="006B1D88">
      <w:pPr>
        <w:pStyle w:val="af2"/>
      </w:pPr>
      <w:r>
        <w:t>char *strcat0(char *s1, char *s2)</w:t>
      </w:r>
    </w:p>
    <w:p w14:paraId="05AF2AAA" w14:textId="77777777" w:rsidR="006B1D88" w:rsidRDefault="006B1D88" w:rsidP="006B1D88">
      <w:pPr>
        <w:pStyle w:val="af2"/>
      </w:pPr>
      <w:r>
        <w:t>{</w:t>
      </w:r>
    </w:p>
    <w:p w14:paraId="2C04821E" w14:textId="77777777" w:rsidR="006B1D88" w:rsidRDefault="006B1D88" w:rsidP="006B1D88">
      <w:pPr>
        <w:pStyle w:val="af2"/>
      </w:pPr>
      <w:r>
        <w:t xml:space="preserve">    static char result[10];</w:t>
      </w:r>
    </w:p>
    <w:p w14:paraId="440081E1" w14:textId="77777777" w:rsidR="006B1D88" w:rsidRDefault="006B1D88" w:rsidP="006B1D88">
      <w:pPr>
        <w:pStyle w:val="af2"/>
      </w:pPr>
      <w:r>
        <w:t xml:space="preserve">    strcpy(result, s1);</w:t>
      </w:r>
    </w:p>
    <w:p w14:paraId="62836B6E" w14:textId="77777777" w:rsidR="006B1D88" w:rsidRDefault="006B1D88" w:rsidP="006B1D88">
      <w:pPr>
        <w:pStyle w:val="af2"/>
      </w:pPr>
      <w:r>
        <w:t xml:space="preserve">    strcat(result, s2);</w:t>
      </w:r>
    </w:p>
    <w:p w14:paraId="66BD3ADE" w14:textId="77777777" w:rsidR="006B1D88" w:rsidRDefault="006B1D88" w:rsidP="006B1D88">
      <w:pPr>
        <w:pStyle w:val="af2"/>
      </w:pPr>
      <w:r>
        <w:t xml:space="preserve">    return result;</w:t>
      </w:r>
    </w:p>
    <w:p w14:paraId="048843AC" w14:textId="77777777" w:rsidR="006B1D88" w:rsidRDefault="006B1D88" w:rsidP="006B1D88">
      <w:pPr>
        <w:pStyle w:val="af2"/>
      </w:pPr>
      <w:r>
        <w:t>}</w:t>
      </w:r>
    </w:p>
    <w:p w14:paraId="7A98DBF9" w14:textId="77777777" w:rsidR="006B1D88" w:rsidRDefault="006B1D88" w:rsidP="006B1D88">
      <w:pPr>
        <w:pStyle w:val="af2"/>
      </w:pPr>
    </w:p>
    <w:p w14:paraId="553BCC07" w14:textId="77777777" w:rsidR="006B1D88" w:rsidRDefault="006B1D88" w:rsidP="006B1D88">
      <w:pPr>
        <w:pStyle w:val="af2"/>
      </w:pPr>
      <w:r>
        <w:t>char *newAlias()</w:t>
      </w:r>
    </w:p>
    <w:p w14:paraId="720F0A06" w14:textId="77777777" w:rsidR="006B1D88" w:rsidRDefault="006B1D88" w:rsidP="006B1D88">
      <w:pPr>
        <w:pStyle w:val="af2"/>
      </w:pPr>
      <w:r>
        <w:t>{</w:t>
      </w:r>
    </w:p>
    <w:p w14:paraId="46006E15" w14:textId="77777777" w:rsidR="006B1D88" w:rsidRDefault="006B1D88" w:rsidP="006B1D88">
      <w:pPr>
        <w:pStyle w:val="af2"/>
      </w:pPr>
      <w:r>
        <w:lastRenderedPageBreak/>
        <w:t xml:space="preserve">    static int no = 1;</w:t>
      </w:r>
    </w:p>
    <w:p w14:paraId="198BF6AB" w14:textId="77777777" w:rsidR="006B1D88" w:rsidRDefault="006B1D88" w:rsidP="006B1D88">
      <w:pPr>
        <w:pStyle w:val="af2"/>
      </w:pPr>
      <w:r>
        <w:t xml:space="preserve">    char s[10];</w:t>
      </w:r>
    </w:p>
    <w:p w14:paraId="2982CC33" w14:textId="77777777" w:rsidR="006B1D88" w:rsidRDefault="006B1D88" w:rsidP="006B1D88">
      <w:pPr>
        <w:pStyle w:val="af2"/>
      </w:pPr>
      <w:r>
        <w:t xml:space="preserve">    sprintf(s, "%d", no++);</w:t>
      </w:r>
    </w:p>
    <w:p w14:paraId="19E07E59" w14:textId="77777777" w:rsidR="006B1D88" w:rsidRDefault="006B1D88" w:rsidP="006B1D88">
      <w:pPr>
        <w:pStyle w:val="af2"/>
      </w:pPr>
      <w:r>
        <w:t xml:space="preserve">    return strcat0("v", s);</w:t>
      </w:r>
    </w:p>
    <w:p w14:paraId="545BCA30" w14:textId="77777777" w:rsidR="006B1D88" w:rsidRDefault="006B1D88" w:rsidP="006B1D88">
      <w:pPr>
        <w:pStyle w:val="af2"/>
      </w:pPr>
      <w:r>
        <w:t>}</w:t>
      </w:r>
    </w:p>
    <w:p w14:paraId="60687392" w14:textId="77777777" w:rsidR="006B1D88" w:rsidRDefault="006B1D88" w:rsidP="006B1D88">
      <w:pPr>
        <w:pStyle w:val="af2"/>
      </w:pPr>
    </w:p>
    <w:p w14:paraId="2226839B" w14:textId="77777777" w:rsidR="006B1D88" w:rsidRDefault="006B1D88" w:rsidP="006B1D88">
      <w:pPr>
        <w:pStyle w:val="af2"/>
      </w:pPr>
      <w:r>
        <w:t>char *newLabel()</w:t>
      </w:r>
    </w:p>
    <w:p w14:paraId="3A938370" w14:textId="77777777" w:rsidR="006B1D88" w:rsidRDefault="006B1D88" w:rsidP="006B1D88">
      <w:pPr>
        <w:pStyle w:val="af2"/>
      </w:pPr>
      <w:r>
        <w:t>{</w:t>
      </w:r>
    </w:p>
    <w:p w14:paraId="48262705" w14:textId="77777777" w:rsidR="006B1D88" w:rsidRDefault="006B1D88" w:rsidP="006B1D88">
      <w:pPr>
        <w:pStyle w:val="af2"/>
      </w:pPr>
      <w:r>
        <w:t xml:space="preserve">    static int no = 1;</w:t>
      </w:r>
    </w:p>
    <w:p w14:paraId="7AB3C1A8" w14:textId="77777777" w:rsidR="006B1D88" w:rsidRDefault="006B1D88" w:rsidP="006B1D88">
      <w:pPr>
        <w:pStyle w:val="af2"/>
      </w:pPr>
      <w:r>
        <w:t xml:space="preserve">    char s[10];</w:t>
      </w:r>
    </w:p>
    <w:p w14:paraId="5D1937E0" w14:textId="77777777" w:rsidR="006B1D88" w:rsidRDefault="006B1D88" w:rsidP="006B1D88">
      <w:pPr>
        <w:pStyle w:val="af2"/>
      </w:pPr>
      <w:r>
        <w:t xml:space="preserve">    sprintf(s, "%d", no++);</w:t>
      </w:r>
    </w:p>
    <w:p w14:paraId="2B81714E" w14:textId="77777777" w:rsidR="006B1D88" w:rsidRDefault="006B1D88" w:rsidP="006B1D88">
      <w:pPr>
        <w:pStyle w:val="af2"/>
      </w:pPr>
      <w:r>
        <w:t xml:space="preserve">    return strcat0("label", s);</w:t>
      </w:r>
    </w:p>
    <w:p w14:paraId="1FE48A84" w14:textId="77777777" w:rsidR="006B1D88" w:rsidRDefault="006B1D88" w:rsidP="006B1D88">
      <w:pPr>
        <w:pStyle w:val="af2"/>
      </w:pPr>
      <w:r>
        <w:t>}</w:t>
      </w:r>
    </w:p>
    <w:p w14:paraId="1DA2A0E1" w14:textId="77777777" w:rsidR="006B1D88" w:rsidRDefault="006B1D88" w:rsidP="006B1D88">
      <w:pPr>
        <w:pStyle w:val="af2"/>
      </w:pPr>
    </w:p>
    <w:p w14:paraId="030290B0" w14:textId="77777777" w:rsidR="006B1D88" w:rsidRDefault="006B1D88" w:rsidP="006B1D88">
      <w:pPr>
        <w:pStyle w:val="af2"/>
      </w:pPr>
      <w:r>
        <w:t>char *newTemp()</w:t>
      </w:r>
    </w:p>
    <w:p w14:paraId="14756537" w14:textId="77777777" w:rsidR="006B1D88" w:rsidRDefault="006B1D88" w:rsidP="006B1D88">
      <w:pPr>
        <w:pStyle w:val="af2"/>
      </w:pPr>
      <w:r>
        <w:t>{</w:t>
      </w:r>
    </w:p>
    <w:p w14:paraId="76B8A813" w14:textId="77777777" w:rsidR="006B1D88" w:rsidRDefault="006B1D88" w:rsidP="006B1D88">
      <w:pPr>
        <w:pStyle w:val="af2"/>
      </w:pPr>
      <w:r>
        <w:t xml:space="preserve">    static int no = 1;</w:t>
      </w:r>
    </w:p>
    <w:p w14:paraId="2514E17B" w14:textId="77777777" w:rsidR="006B1D88" w:rsidRDefault="006B1D88" w:rsidP="006B1D88">
      <w:pPr>
        <w:pStyle w:val="af2"/>
      </w:pPr>
      <w:r>
        <w:t xml:space="preserve">    char s[10];</w:t>
      </w:r>
    </w:p>
    <w:p w14:paraId="2D1AF9D6" w14:textId="77777777" w:rsidR="006B1D88" w:rsidRDefault="006B1D88" w:rsidP="006B1D88">
      <w:pPr>
        <w:pStyle w:val="af2"/>
      </w:pPr>
      <w:r>
        <w:t xml:space="preserve">    sprintf(s, "%d", no++);</w:t>
      </w:r>
    </w:p>
    <w:p w14:paraId="7EEF4B86" w14:textId="77777777" w:rsidR="006B1D88" w:rsidRDefault="006B1D88" w:rsidP="006B1D88">
      <w:pPr>
        <w:pStyle w:val="af2"/>
      </w:pPr>
      <w:r>
        <w:t xml:space="preserve">    return strcat0("temp", s);</w:t>
      </w:r>
    </w:p>
    <w:p w14:paraId="3D314A24" w14:textId="77777777" w:rsidR="006B1D88" w:rsidRDefault="006B1D88" w:rsidP="006B1D88">
      <w:pPr>
        <w:pStyle w:val="af2"/>
      </w:pPr>
      <w:r>
        <w:t>}</w:t>
      </w:r>
    </w:p>
    <w:p w14:paraId="26F627AA" w14:textId="77777777" w:rsidR="006B1D88" w:rsidRDefault="006B1D88" w:rsidP="006B1D88">
      <w:pPr>
        <w:pStyle w:val="af2"/>
      </w:pPr>
    </w:p>
    <w:p w14:paraId="4C5C5D67" w14:textId="77777777" w:rsidR="006B1D88" w:rsidRDefault="006B1D88" w:rsidP="006B1D88">
      <w:pPr>
        <w:pStyle w:val="af2"/>
      </w:pPr>
      <w:r>
        <w:rPr>
          <w:rFonts w:hint="eastAsia"/>
        </w:rPr>
        <w:t>//</w:t>
      </w:r>
      <w:r>
        <w:rPr>
          <w:rFonts w:hint="eastAsia"/>
        </w:rPr>
        <w:t>生成一条</w:t>
      </w:r>
      <w:r>
        <w:rPr>
          <w:rFonts w:hint="eastAsia"/>
        </w:rPr>
        <w:t>TAC</w:t>
      </w:r>
      <w:r>
        <w:rPr>
          <w:rFonts w:hint="eastAsia"/>
        </w:rPr>
        <w:t>代码的结点组成的双向循环链表，返回头指针</w:t>
      </w:r>
    </w:p>
    <w:p w14:paraId="0E781E8C" w14:textId="77777777" w:rsidR="006B1D88" w:rsidRDefault="006B1D88" w:rsidP="006B1D88">
      <w:pPr>
        <w:pStyle w:val="af2"/>
      </w:pPr>
      <w:r>
        <w:t>struct codenode *genIR(int op, struct opn opn1, struct opn opn2, struct opn result)</w:t>
      </w:r>
    </w:p>
    <w:p w14:paraId="3138AA71" w14:textId="77777777" w:rsidR="006B1D88" w:rsidRDefault="006B1D88" w:rsidP="006B1D88">
      <w:pPr>
        <w:pStyle w:val="af2"/>
      </w:pPr>
      <w:r>
        <w:t>{</w:t>
      </w:r>
    </w:p>
    <w:p w14:paraId="65EF72C3" w14:textId="77777777" w:rsidR="006B1D88" w:rsidRDefault="006B1D88" w:rsidP="006B1D88">
      <w:pPr>
        <w:pStyle w:val="af2"/>
      </w:pPr>
      <w:r>
        <w:t xml:space="preserve">    struct codenode *h = (struct codenode *)malloc(sizeof(struct codenode));</w:t>
      </w:r>
    </w:p>
    <w:p w14:paraId="2E128825" w14:textId="77777777" w:rsidR="006B1D88" w:rsidRDefault="006B1D88" w:rsidP="006B1D88">
      <w:pPr>
        <w:pStyle w:val="af2"/>
      </w:pPr>
      <w:r>
        <w:t xml:space="preserve">    h-&gt;op = op;</w:t>
      </w:r>
    </w:p>
    <w:p w14:paraId="17FDBD19" w14:textId="77777777" w:rsidR="006B1D88" w:rsidRDefault="006B1D88" w:rsidP="006B1D88">
      <w:pPr>
        <w:pStyle w:val="af2"/>
      </w:pPr>
      <w:r>
        <w:t xml:space="preserve">    h-&gt;opn1 = opn1;</w:t>
      </w:r>
    </w:p>
    <w:p w14:paraId="7C4C30C2" w14:textId="77777777" w:rsidR="006B1D88" w:rsidRDefault="006B1D88" w:rsidP="006B1D88">
      <w:pPr>
        <w:pStyle w:val="af2"/>
      </w:pPr>
      <w:r>
        <w:t xml:space="preserve">    h-&gt;opn2 = opn2;</w:t>
      </w:r>
    </w:p>
    <w:p w14:paraId="11F78A06" w14:textId="77777777" w:rsidR="006B1D88" w:rsidRDefault="006B1D88" w:rsidP="006B1D88">
      <w:pPr>
        <w:pStyle w:val="af2"/>
      </w:pPr>
      <w:r>
        <w:t xml:space="preserve">    h-&gt;result = result;</w:t>
      </w:r>
    </w:p>
    <w:p w14:paraId="6076D248" w14:textId="77777777" w:rsidR="006B1D88" w:rsidRDefault="006B1D88" w:rsidP="006B1D88">
      <w:pPr>
        <w:pStyle w:val="af2"/>
      </w:pPr>
      <w:r>
        <w:t xml:space="preserve">    h-&gt;next = h-&gt;prior = h;</w:t>
      </w:r>
    </w:p>
    <w:p w14:paraId="496E06A5" w14:textId="77777777" w:rsidR="006B1D88" w:rsidRDefault="006B1D88" w:rsidP="006B1D88">
      <w:pPr>
        <w:pStyle w:val="af2"/>
      </w:pPr>
      <w:r>
        <w:t xml:space="preserve">    return h;</w:t>
      </w:r>
    </w:p>
    <w:p w14:paraId="1D01D6C3" w14:textId="77777777" w:rsidR="006B1D88" w:rsidRDefault="006B1D88" w:rsidP="006B1D88">
      <w:pPr>
        <w:pStyle w:val="af2"/>
      </w:pPr>
      <w:r>
        <w:t>}</w:t>
      </w:r>
    </w:p>
    <w:p w14:paraId="6A98C31D" w14:textId="77777777" w:rsidR="006B1D88" w:rsidRDefault="006B1D88" w:rsidP="006B1D88">
      <w:pPr>
        <w:pStyle w:val="af2"/>
      </w:pPr>
    </w:p>
    <w:p w14:paraId="01822C4B" w14:textId="77777777" w:rsidR="006B1D88" w:rsidRDefault="006B1D88" w:rsidP="006B1D88">
      <w:pPr>
        <w:pStyle w:val="af2"/>
      </w:pPr>
      <w:r>
        <w:rPr>
          <w:rFonts w:hint="eastAsia"/>
        </w:rPr>
        <w:t>//</w:t>
      </w:r>
      <w:r>
        <w:rPr>
          <w:rFonts w:hint="eastAsia"/>
        </w:rPr>
        <w:t>生成一条标号语句，返回头指针</w:t>
      </w:r>
    </w:p>
    <w:p w14:paraId="79E9FD47" w14:textId="77777777" w:rsidR="006B1D88" w:rsidRDefault="006B1D88" w:rsidP="006B1D88">
      <w:pPr>
        <w:pStyle w:val="af2"/>
      </w:pPr>
      <w:r>
        <w:t>struct codenode *genLabel(char *label)</w:t>
      </w:r>
    </w:p>
    <w:p w14:paraId="20A68A4D" w14:textId="77777777" w:rsidR="006B1D88" w:rsidRDefault="006B1D88" w:rsidP="006B1D88">
      <w:pPr>
        <w:pStyle w:val="af2"/>
      </w:pPr>
      <w:r>
        <w:t>{</w:t>
      </w:r>
    </w:p>
    <w:p w14:paraId="30147494" w14:textId="77777777" w:rsidR="006B1D88" w:rsidRDefault="006B1D88" w:rsidP="006B1D88">
      <w:pPr>
        <w:pStyle w:val="af2"/>
      </w:pPr>
      <w:r>
        <w:t xml:space="preserve">    struct codenode *h = (struct codenode *)malloc(sizeof(struct codenode));</w:t>
      </w:r>
    </w:p>
    <w:p w14:paraId="1BC92BFB" w14:textId="77777777" w:rsidR="006B1D88" w:rsidRDefault="006B1D88" w:rsidP="006B1D88">
      <w:pPr>
        <w:pStyle w:val="af2"/>
      </w:pPr>
      <w:r>
        <w:t xml:space="preserve">    h-&gt;op = LABEL;</w:t>
      </w:r>
    </w:p>
    <w:p w14:paraId="0FA90A56" w14:textId="77777777" w:rsidR="006B1D88" w:rsidRDefault="006B1D88" w:rsidP="006B1D88">
      <w:pPr>
        <w:pStyle w:val="af2"/>
      </w:pPr>
      <w:r>
        <w:t xml:space="preserve">    strcpy(h-&gt;result.id, label);</w:t>
      </w:r>
    </w:p>
    <w:p w14:paraId="62FE4A06" w14:textId="77777777" w:rsidR="006B1D88" w:rsidRDefault="006B1D88" w:rsidP="006B1D88">
      <w:pPr>
        <w:pStyle w:val="af2"/>
      </w:pPr>
      <w:r>
        <w:t xml:space="preserve">    h-&gt;next = h-&gt;prior = h;</w:t>
      </w:r>
    </w:p>
    <w:p w14:paraId="506ABEA4" w14:textId="77777777" w:rsidR="006B1D88" w:rsidRDefault="006B1D88" w:rsidP="006B1D88">
      <w:pPr>
        <w:pStyle w:val="af2"/>
      </w:pPr>
      <w:r>
        <w:t xml:space="preserve">    return h;</w:t>
      </w:r>
    </w:p>
    <w:p w14:paraId="2A207A16" w14:textId="77777777" w:rsidR="006B1D88" w:rsidRDefault="006B1D88" w:rsidP="006B1D88">
      <w:pPr>
        <w:pStyle w:val="af2"/>
      </w:pPr>
      <w:r>
        <w:t>}</w:t>
      </w:r>
    </w:p>
    <w:p w14:paraId="3AF87609" w14:textId="77777777" w:rsidR="006B1D88" w:rsidRDefault="006B1D88" w:rsidP="006B1D88">
      <w:pPr>
        <w:pStyle w:val="af2"/>
      </w:pPr>
    </w:p>
    <w:p w14:paraId="68D4FB27" w14:textId="77777777" w:rsidR="006B1D88" w:rsidRDefault="006B1D88" w:rsidP="006B1D88">
      <w:pPr>
        <w:pStyle w:val="af2"/>
      </w:pPr>
      <w:r>
        <w:rPr>
          <w:rFonts w:hint="eastAsia"/>
        </w:rPr>
        <w:lastRenderedPageBreak/>
        <w:t>//</w:t>
      </w:r>
      <w:r>
        <w:rPr>
          <w:rFonts w:hint="eastAsia"/>
        </w:rPr>
        <w:t>生成</w:t>
      </w:r>
      <w:r>
        <w:rPr>
          <w:rFonts w:hint="eastAsia"/>
        </w:rPr>
        <w:t>GOTO</w:t>
      </w:r>
      <w:r>
        <w:rPr>
          <w:rFonts w:hint="eastAsia"/>
        </w:rPr>
        <w:t>语句，返回头指针</w:t>
      </w:r>
    </w:p>
    <w:p w14:paraId="4DB3F6BC" w14:textId="77777777" w:rsidR="006B1D88" w:rsidRDefault="006B1D88" w:rsidP="006B1D88">
      <w:pPr>
        <w:pStyle w:val="af2"/>
      </w:pPr>
      <w:r>
        <w:t>struct codenode *genGoto(char *label)</w:t>
      </w:r>
    </w:p>
    <w:p w14:paraId="0C0D75E6" w14:textId="77777777" w:rsidR="006B1D88" w:rsidRDefault="006B1D88" w:rsidP="006B1D88">
      <w:pPr>
        <w:pStyle w:val="af2"/>
      </w:pPr>
      <w:r>
        <w:t>{</w:t>
      </w:r>
    </w:p>
    <w:p w14:paraId="7B70A5BC" w14:textId="77777777" w:rsidR="006B1D88" w:rsidRDefault="006B1D88" w:rsidP="006B1D88">
      <w:pPr>
        <w:pStyle w:val="af2"/>
      </w:pPr>
      <w:r>
        <w:t xml:space="preserve">    struct codenode *h = (struct codenode *)malloc(sizeof(struct codenode));</w:t>
      </w:r>
    </w:p>
    <w:p w14:paraId="2B930B71" w14:textId="77777777" w:rsidR="006B1D88" w:rsidRDefault="006B1D88" w:rsidP="006B1D88">
      <w:pPr>
        <w:pStyle w:val="af2"/>
      </w:pPr>
      <w:r>
        <w:t xml:space="preserve">    h-&gt;op = GOTO;</w:t>
      </w:r>
    </w:p>
    <w:p w14:paraId="432AC87D" w14:textId="77777777" w:rsidR="006B1D88" w:rsidRDefault="006B1D88" w:rsidP="006B1D88">
      <w:pPr>
        <w:pStyle w:val="af2"/>
      </w:pPr>
      <w:r>
        <w:t xml:space="preserve">    strcpy(h-&gt;result.id, label);</w:t>
      </w:r>
    </w:p>
    <w:p w14:paraId="5B5A4677" w14:textId="77777777" w:rsidR="006B1D88" w:rsidRDefault="006B1D88" w:rsidP="006B1D88">
      <w:pPr>
        <w:pStyle w:val="af2"/>
      </w:pPr>
      <w:r>
        <w:t xml:space="preserve">    h-&gt;next = h-&gt;prior = h;</w:t>
      </w:r>
    </w:p>
    <w:p w14:paraId="314E2204" w14:textId="77777777" w:rsidR="006B1D88" w:rsidRDefault="006B1D88" w:rsidP="006B1D88">
      <w:pPr>
        <w:pStyle w:val="af2"/>
      </w:pPr>
      <w:r>
        <w:t xml:space="preserve">    return h;</w:t>
      </w:r>
    </w:p>
    <w:p w14:paraId="1D7BC4AE" w14:textId="77777777" w:rsidR="006B1D88" w:rsidRDefault="006B1D88" w:rsidP="006B1D88">
      <w:pPr>
        <w:pStyle w:val="af2"/>
      </w:pPr>
      <w:r>
        <w:t>}</w:t>
      </w:r>
    </w:p>
    <w:p w14:paraId="3034F6CB" w14:textId="77777777" w:rsidR="006B1D88" w:rsidRDefault="006B1D88" w:rsidP="006B1D88">
      <w:pPr>
        <w:pStyle w:val="af2"/>
      </w:pPr>
    </w:p>
    <w:p w14:paraId="7AEC8A55" w14:textId="77777777" w:rsidR="006B1D88" w:rsidRDefault="006B1D88" w:rsidP="006B1D88">
      <w:pPr>
        <w:pStyle w:val="af2"/>
      </w:pPr>
      <w:r>
        <w:rPr>
          <w:rFonts w:hint="eastAsia"/>
        </w:rPr>
        <w:t>//</w:t>
      </w:r>
      <w:r>
        <w:rPr>
          <w:rFonts w:hint="eastAsia"/>
        </w:rPr>
        <w:t>合并多个中间代码的双向循环链表，首尾相连</w:t>
      </w:r>
    </w:p>
    <w:p w14:paraId="5F83CEBF" w14:textId="77777777" w:rsidR="006B1D88" w:rsidRDefault="006B1D88" w:rsidP="006B1D88">
      <w:pPr>
        <w:pStyle w:val="af2"/>
      </w:pPr>
      <w:r>
        <w:t>struct codenode *merge(int num, ...)</w:t>
      </w:r>
    </w:p>
    <w:p w14:paraId="5E9F5691" w14:textId="77777777" w:rsidR="006B1D88" w:rsidRDefault="006B1D88" w:rsidP="006B1D88">
      <w:pPr>
        <w:pStyle w:val="af2"/>
      </w:pPr>
      <w:r>
        <w:t>{</w:t>
      </w:r>
    </w:p>
    <w:p w14:paraId="21C8E912" w14:textId="77777777" w:rsidR="006B1D88" w:rsidRDefault="006B1D88" w:rsidP="006B1D88">
      <w:pPr>
        <w:pStyle w:val="af2"/>
      </w:pPr>
      <w:r>
        <w:t xml:space="preserve">    struct codenode *h1, *h2, *p, *t1, *t2;</w:t>
      </w:r>
    </w:p>
    <w:p w14:paraId="33A21CB3" w14:textId="77777777" w:rsidR="006B1D88" w:rsidRDefault="006B1D88" w:rsidP="006B1D88">
      <w:pPr>
        <w:pStyle w:val="af2"/>
      </w:pPr>
      <w:r>
        <w:t xml:space="preserve">    va_list ap;</w:t>
      </w:r>
    </w:p>
    <w:p w14:paraId="6D33CB9A" w14:textId="77777777" w:rsidR="006B1D88" w:rsidRDefault="006B1D88" w:rsidP="006B1D88">
      <w:pPr>
        <w:pStyle w:val="af2"/>
      </w:pPr>
      <w:r>
        <w:t xml:space="preserve">    va_start(ap, num);</w:t>
      </w:r>
    </w:p>
    <w:p w14:paraId="7716C535" w14:textId="77777777" w:rsidR="006B1D88" w:rsidRDefault="006B1D88" w:rsidP="006B1D88">
      <w:pPr>
        <w:pStyle w:val="af2"/>
      </w:pPr>
      <w:r>
        <w:t xml:space="preserve">    h1 = va_arg(ap, struct codenode *);</w:t>
      </w:r>
    </w:p>
    <w:p w14:paraId="3F98829B" w14:textId="77777777" w:rsidR="006B1D88" w:rsidRDefault="006B1D88" w:rsidP="006B1D88">
      <w:pPr>
        <w:pStyle w:val="af2"/>
      </w:pPr>
      <w:r>
        <w:t xml:space="preserve">    while (--num &gt; 0)</w:t>
      </w:r>
    </w:p>
    <w:p w14:paraId="58D753FE" w14:textId="77777777" w:rsidR="006B1D88" w:rsidRDefault="006B1D88" w:rsidP="006B1D88">
      <w:pPr>
        <w:pStyle w:val="af2"/>
      </w:pPr>
      <w:r>
        <w:t xml:space="preserve">    {</w:t>
      </w:r>
    </w:p>
    <w:p w14:paraId="57BE0F63" w14:textId="77777777" w:rsidR="006B1D88" w:rsidRDefault="006B1D88" w:rsidP="006B1D88">
      <w:pPr>
        <w:pStyle w:val="af2"/>
      </w:pPr>
      <w:r>
        <w:t xml:space="preserve">        h2 = va_arg(ap, struct codenode *);</w:t>
      </w:r>
    </w:p>
    <w:p w14:paraId="31613A2F" w14:textId="77777777" w:rsidR="006B1D88" w:rsidRDefault="006B1D88" w:rsidP="006B1D88">
      <w:pPr>
        <w:pStyle w:val="af2"/>
      </w:pPr>
      <w:r>
        <w:t xml:space="preserve">        if (h1 == NULL)</w:t>
      </w:r>
    </w:p>
    <w:p w14:paraId="7A01E228" w14:textId="77777777" w:rsidR="006B1D88" w:rsidRDefault="006B1D88" w:rsidP="006B1D88">
      <w:pPr>
        <w:pStyle w:val="af2"/>
      </w:pPr>
      <w:r>
        <w:t xml:space="preserve">            h1 = h2;</w:t>
      </w:r>
    </w:p>
    <w:p w14:paraId="354E0481" w14:textId="77777777" w:rsidR="006B1D88" w:rsidRDefault="006B1D88" w:rsidP="006B1D88">
      <w:pPr>
        <w:pStyle w:val="af2"/>
      </w:pPr>
      <w:r>
        <w:t xml:space="preserve">        else if (h2)</w:t>
      </w:r>
    </w:p>
    <w:p w14:paraId="0D0F98F7" w14:textId="77777777" w:rsidR="006B1D88" w:rsidRDefault="006B1D88" w:rsidP="006B1D88">
      <w:pPr>
        <w:pStyle w:val="af2"/>
      </w:pPr>
      <w:r>
        <w:t xml:space="preserve">        {</w:t>
      </w:r>
    </w:p>
    <w:p w14:paraId="2A6BF5E0" w14:textId="77777777" w:rsidR="006B1D88" w:rsidRDefault="006B1D88" w:rsidP="006B1D88">
      <w:pPr>
        <w:pStyle w:val="af2"/>
      </w:pPr>
      <w:r>
        <w:t xml:space="preserve">            t1 = h1-&gt;prior;</w:t>
      </w:r>
    </w:p>
    <w:p w14:paraId="0AC46A6B" w14:textId="77777777" w:rsidR="006B1D88" w:rsidRDefault="006B1D88" w:rsidP="006B1D88">
      <w:pPr>
        <w:pStyle w:val="af2"/>
      </w:pPr>
      <w:r>
        <w:t xml:space="preserve">            t2 = h2-&gt;prior;</w:t>
      </w:r>
    </w:p>
    <w:p w14:paraId="2C334EC2" w14:textId="77777777" w:rsidR="006B1D88" w:rsidRDefault="006B1D88" w:rsidP="006B1D88">
      <w:pPr>
        <w:pStyle w:val="af2"/>
      </w:pPr>
      <w:r>
        <w:t xml:space="preserve">            t1-&gt;next = h2;</w:t>
      </w:r>
    </w:p>
    <w:p w14:paraId="476131AE" w14:textId="77777777" w:rsidR="006B1D88" w:rsidRDefault="006B1D88" w:rsidP="006B1D88">
      <w:pPr>
        <w:pStyle w:val="af2"/>
      </w:pPr>
      <w:r>
        <w:t xml:space="preserve">            t2-&gt;next = h1;</w:t>
      </w:r>
    </w:p>
    <w:p w14:paraId="76BBCBCE" w14:textId="77777777" w:rsidR="006B1D88" w:rsidRDefault="006B1D88" w:rsidP="006B1D88">
      <w:pPr>
        <w:pStyle w:val="af2"/>
      </w:pPr>
      <w:r>
        <w:t xml:space="preserve">            h1-&gt;prior = t2;</w:t>
      </w:r>
    </w:p>
    <w:p w14:paraId="1D8697BF" w14:textId="77777777" w:rsidR="006B1D88" w:rsidRDefault="006B1D88" w:rsidP="006B1D88">
      <w:pPr>
        <w:pStyle w:val="af2"/>
      </w:pPr>
      <w:r>
        <w:t xml:space="preserve">            h2-&gt;prior = t1;</w:t>
      </w:r>
    </w:p>
    <w:p w14:paraId="4F78423E" w14:textId="77777777" w:rsidR="006B1D88" w:rsidRDefault="006B1D88" w:rsidP="006B1D88">
      <w:pPr>
        <w:pStyle w:val="af2"/>
      </w:pPr>
      <w:r>
        <w:t xml:space="preserve">        }</w:t>
      </w:r>
    </w:p>
    <w:p w14:paraId="539225C8" w14:textId="77777777" w:rsidR="006B1D88" w:rsidRDefault="006B1D88" w:rsidP="006B1D88">
      <w:pPr>
        <w:pStyle w:val="af2"/>
      </w:pPr>
      <w:r>
        <w:t xml:space="preserve">    }</w:t>
      </w:r>
    </w:p>
    <w:p w14:paraId="28C03AA8" w14:textId="77777777" w:rsidR="006B1D88" w:rsidRDefault="006B1D88" w:rsidP="006B1D88">
      <w:pPr>
        <w:pStyle w:val="af2"/>
      </w:pPr>
      <w:r>
        <w:t xml:space="preserve">    va_end(ap);</w:t>
      </w:r>
    </w:p>
    <w:p w14:paraId="71970011" w14:textId="77777777" w:rsidR="006B1D88" w:rsidRDefault="006B1D88" w:rsidP="006B1D88">
      <w:pPr>
        <w:pStyle w:val="af2"/>
      </w:pPr>
      <w:r>
        <w:t xml:space="preserve">    return h1;</w:t>
      </w:r>
    </w:p>
    <w:p w14:paraId="48EA7F7D" w14:textId="77777777" w:rsidR="006B1D88" w:rsidRDefault="006B1D88" w:rsidP="006B1D88">
      <w:pPr>
        <w:pStyle w:val="af2"/>
      </w:pPr>
      <w:r>
        <w:t>}</w:t>
      </w:r>
    </w:p>
    <w:p w14:paraId="6729CD3A" w14:textId="77777777" w:rsidR="006B1D88" w:rsidRDefault="006B1D88" w:rsidP="006B1D88">
      <w:pPr>
        <w:pStyle w:val="af2"/>
      </w:pPr>
    </w:p>
    <w:p w14:paraId="49B31CB6" w14:textId="77777777" w:rsidR="006B1D88" w:rsidRDefault="006B1D88" w:rsidP="006B1D88">
      <w:pPr>
        <w:pStyle w:val="af2"/>
      </w:pPr>
      <w:r>
        <w:t>void semantic_error(int line, char *msg1, char *msg2)</w:t>
      </w:r>
    </w:p>
    <w:p w14:paraId="77614882" w14:textId="77777777" w:rsidR="006B1D88" w:rsidRDefault="006B1D88" w:rsidP="006B1D88">
      <w:pPr>
        <w:pStyle w:val="af2"/>
      </w:pPr>
      <w:r>
        <w:t>{</w:t>
      </w:r>
    </w:p>
    <w:p w14:paraId="6A278D9F" w14:textId="77777777" w:rsidR="006B1D88" w:rsidRDefault="006B1D88" w:rsidP="006B1D88">
      <w:pPr>
        <w:pStyle w:val="af2"/>
      </w:pPr>
      <w:r>
        <w:rPr>
          <w:rFonts w:hint="eastAsia"/>
        </w:rPr>
        <w:t xml:space="preserve">    //</w:t>
      </w:r>
      <w:r>
        <w:rPr>
          <w:rFonts w:hint="eastAsia"/>
        </w:rPr>
        <w:t>这里可以只收集错误信息，最后在一次显示</w:t>
      </w:r>
    </w:p>
    <w:p w14:paraId="0A710A45" w14:textId="77777777" w:rsidR="006B1D88" w:rsidRDefault="006B1D88" w:rsidP="006B1D88">
      <w:pPr>
        <w:pStyle w:val="af2"/>
      </w:pPr>
      <w:r>
        <w:rPr>
          <w:rFonts w:hint="eastAsia"/>
        </w:rPr>
        <w:t xml:space="preserve">    printf("</w:t>
      </w:r>
      <w:r>
        <w:rPr>
          <w:rFonts w:hint="eastAsia"/>
        </w:rPr>
        <w:t>在</w:t>
      </w:r>
      <w:r>
        <w:rPr>
          <w:rFonts w:hint="eastAsia"/>
        </w:rPr>
        <w:t>%d</w:t>
      </w:r>
      <w:r>
        <w:rPr>
          <w:rFonts w:hint="eastAsia"/>
        </w:rPr>
        <w:t>行</w:t>
      </w:r>
      <w:r>
        <w:rPr>
          <w:rFonts w:hint="eastAsia"/>
        </w:rPr>
        <w:t>,%s %s\n", line, msg1, msg2);</w:t>
      </w:r>
    </w:p>
    <w:p w14:paraId="2DA3B60F" w14:textId="77777777" w:rsidR="006B1D88" w:rsidRDefault="006B1D88" w:rsidP="006B1D88">
      <w:pPr>
        <w:pStyle w:val="af2"/>
      </w:pPr>
      <w:r>
        <w:t>}</w:t>
      </w:r>
    </w:p>
    <w:p w14:paraId="7C8C31BD" w14:textId="77777777" w:rsidR="006B1D88" w:rsidRDefault="006B1D88" w:rsidP="006B1D88">
      <w:pPr>
        <w:pStyle w:val="af2"/>
      </w:pPr>
      <w:r>
        <w:t>void prn_symbol()</w:t>
      </w:r>
    </w:p>
    <w:p w14:paraId="295D2D20" w14:textId="77777777" w:rsidR="006B1D88" w:rsidRDefault="006B1D88" w:rsidP="006B1D88">
      <w:pPr>
        <w:pStyle w:val="af2"/>
      </w:pPr>
      <w:r>
        <w:rPr>
          <w:rFonts w:hint="eastAsia"/>
        </w:rPr>
        <w:t>{ //</w:t>
      </w:r>
      <w:r>
        <w:rPr>
          <w:rFonts w:hint="eastAsia"/>
        </w:rPr>
        <w:t>显示符号表</w:t>
      </w:r>
    </w:p>
    <w:p w14:paraId="7698FC10" w14:textId="77777777" w:rsidR="006B1D88" w:rsidRDefault="006B1D88" w:rsidP="006B1D88">
      <w:pPr>
        <w:pStyle w:val="af2"/>
      </w:pPr>
      <w:r>
        <w:t xml:space="preserve">    int i = 0;</w:t>
      </w:r>
    </w:p>
    <w:p w14:paraId="660AF10A" w14:textId="77777777" w:rsidR="006B1D88" w:rsidRDefault="006B1D88" w:rsidP="006B1D88">
      <w:pPr>
        <w:pStyle w:val="af2"/>
      </w:pPr>
      <w:r>
        <w:rPr>
          <w:rFonts w:hint="eastAsia"/>
        </w:rPr>
        <w:lastRenderedPageBreak/>
        <w:t xml:space="preserve">    printf("%10s %7s %10s %12s %4s %6s\n", "</w:t>
      </w:r>
      <w:r>
        <w:rPr>
          <w:rFonts w:hint="eastAsia"/>
        </w:rPr>
        <w:t>变量名</w:t>
      </w:r>
      <w:r>
        <w:rPr>
          <w:rFonts w:hint="eastAsia"/>
        </w:rPr>
        <w:t>", "</w:t>
      </w:r>
      <w:r>
        <w:rPr>
          <w:rFonts w:hint="eastAsia"/>
        </w:rPr>
        <w:t>别</w:t>
      </w:r>
      <w:r>
        <w:rPr>
          <w:rFonts w:hint="eastAsia"/>
        </w:rPr>
        <w:t xml:space="preserve"> </w:t>
      </w:r>
      <w:r>
        <w:rPr>
          <w:rFonts w:hint="eastAsia"/>
        </w:rPr>
        <w:t>名</w:t>
      </w:r>
      <w:r>
        <w:rPr>
          <w:rFonts w:hint="eastAsia"/>
        </w:rPr>
        <w:t>", "</w:t>
      </w:r>
      <w:r>
        <w:rPr>
          <w:rFonts w:hint="eastAsia"/>
        </w:rPr>
        <w:t>层</w:t>
      </w:r>
      <w:r>
        <w:rPr>
          <w:rFonts w:hint="eastAsia"/>
        </w:rPr>
        <w:t xml:space="preserve"> </w:t>
      </w:r>
      <w:r>
        <w:rPr>
          <w:rFonts w:hint="eastAsia"/>
        </w:rPr>
        <w:t>号</w:t>
      </w:r>
      <w:r>
        <w:rPr>
          <w:rFonts w:hint="eastAsia"/>
        </w:rPr>
        <w:t>", "</w:t>
      </w:r>
      <w:r>
        <w:rPr>
          <w:rFonts w:hint="eastAsia"/>
        </w:rPr>
        <w:t>类</w:t>
      </w:r>
      <w:r>
        <w:rPr>
          <w:rFonts w:hint="eastAsia"/>
        </w:rPr>
        <w:t xml:space="preserve">  </w:t>
      </w:r>
      <w:r>
        <w:rPr>
          <w:rFonts w:hint="eastAsia"/>
        </w:rPr>
        <w:t>型</w:t>
      </w:r>
      <w:r>
        <w:rPr>
          <w:rFonts w:hint="eastAsia"/>
        </w:rPr>
        <w:t>", "</w:t>
      </w:r>
      <w:r>
        <w:rPr>
          <w:rFonts w:hint="eastAsia"/>
        </w:rPr>
        <w:t>标记</w:t>
      </w:r>
      <w:r>
        <w:rPr>
          <w:rFonts w:hint="eastAsia"/>
        </w:rPr>
        <w:t>", "</w:t>
      </w:r>
      <w:r>
        <w:rPr>
          <w:rFonts w:hint="eastAsia"/>
        </w:rPr>
        <w:t>偏移量</w:t>
      </w:r>
      <w:r>
        <w:rPr>
          <w:rFonts w:hint="eastAsia"/>
        </w:rPr>
        <w:t>");</w:t>
      </w:r>
    </w:p>
    <w:p w14:paraId="4CCDF6F5" w14:textId="77777777" w:rsidR="006B1D88" w:rsidRDefault="006B1D88" w:rsidP="006B1D88">
      <w:pPr>
        <w:pStyle w:val="af2"/>
      </w:pPr>
      <w:r>
        <w:t xml:space="preserve">    for (i = 0; i &lt; symbolTable.index; i++)</w:t>
      </w:r>
    </w:p>
    <w:p w14:paraId="1487E52E" w14:textId="77777777" w:rsidR="006B1D88" w:rsidRDefault="006B1D88" w:rsidP="006B1D88">
      <w:pPr>
        <w:pStyle w:val="af2"/>
      </w:pPr>
      <w:r>
        <w:t xml:space="preserve">    {</w:t>
      </w:r>
    </w:p>
    <w:p w14:paraId="3C6FD6D3" w14:textId="77777777" w:rsidR="006B1D88" w:rsidRDefault="006B1D88" w:rsidP="006B1D88">
      <w:pPr>
        <w:pStyle w:val="af2"/>
      </w:pPr>
      <w:r>
        <w:t xml:space="preserve">        if (symbolTable.symbols[i].array)</w:t>
      </w:r>
    </w:p>
    <w:p w14:paraId="29913093" w14:textId="77777777" w:rsidR="006B1D88" w:rsidRDefault="006B1D88" w:rsidP="006B1D88">
      <w:pPr>
        <w:pStyle w:val="af2"/>
      </w:pPr>
      <w:r>
        <w:t xml:space="preserve">        {</w:t>
      </w:r>
    </w:p>
    <w:p w14:paraId="42013BAA" w14:textId="77777777" w:rsidR="006B1D88" w:rsidRDefault="006B1D88" w:rsidP="006B1D88">
      <w:pPr>
        <w:pStyle w:val="af2"/>
      </w:pPr>
      <w:r>
        <w:t xml:space="preserve">            printf("%6s %6s %6d %10s %4c %6d\n", symbolTable.symbols[i].name,</w:t>
      </w:r>
    </w:p>
    <w:p w14:paraId="445AAE71" w14:textId="77777777" w:rsidR="006B1D88" w:rsidRDefault="006B1D88" w:rsidP="006B1D88">
      <w:pPr>
        <w:pStyle w:val="af2"/>
      </w:pPr>
      <w:r>
        <w:t xml:space="preserve">                   symbolTable.symbols[i].alias, symbolTable.symbols[i].level,</w:t>
      </w:r>
    </w:p>
    <w:p w14:paraId="65E2FC0A" w14:textId="77777777" w:rsidR="006B1D88" w:rsidRDefault="006B1D88" w:rsidP="006B1D88">
      <w:pPr>
        <w:pStyle w:val="af2"/>
      </w:pPr>
      <w:r>
        <w:t xml:space="preserve">                   symbolTable.symbols[i].type == INT ? "array_int" : symbolTable.symbols[i].type == FLOAT ? "array_float" : "array_char",</w:t>
      </w:r>
    </w:p>
    <w:p w14:paraId="4FEC076A" w14:textId="77777777" w:rsidR="006B1D88" w:rsidRDefault="006B1D88" w:rsidP="006B1D88">
      <w:pPr>
        <w:pStyle w:val="af2"/>
      </w:pPr>
      <w:r>
        <w:t xml:space="preserve">                   symbolTable.symbols[i].flag, symbolTable.symbols[i].offset);</w:t>
      </w:r>
    </w:p>
    <w:p w14:paraId="2CE54A0C" w14:textId="77777777" w:rsidR="006B1D88" w:rsidRDefault="006B1D88" w:rsidP="006B1D88">
      <w:pPr>
        <w:pStyle w:val="af2"/>
      </w:pPr>
      <w:r>
        <w:t xml:space="preserve">        }</w:t>
      </w:r>
    </w:p>
    <w:p w14:paraId="73566E58" w14:textId="77777777" w:rsidR="006B1D88" w:rsidRDefault="006B1D88" w:rsidP="006B1D88">
      <w:pPr>
        <w:pStyle w:val="af2"/>
      </w:pPr>
      <w:r>
        <w:t xml:space="preserve">        else</w:t>
      </w:r>
    </w:p>
    <w:p w14:paraId="55D42AD1" w14:textId="77777777" w:rsidR="006B1D88" w:rsidRDefault="006B1D88" w:rsidP="006B1D88">
      <w:pPr>
        <w:pStyle w:val="af2"/>
      </w:pPr>
      <w:r>
        <w:t xml:space="preserve">        {</w:t>
      </w:r>
    </w:p>
    <w:p w14:paraId="477B6FB6" w14:textId="77777777" w:rsidR="006B1D88" w:rsidRDefault="006B1D88" w:rsidP="006B1D88">
      <w:pPr>
        <w:pStyle w:val="af2"/>
      </w:pPr>
      <w:r>
        <w:t xml:space="preserve">            printf("%6s %6s %6d %10s %4c %6d\n", symbolTable.symbols[i].name,</w:t>
      </w:r>
    </w:p>
    <w:p w14:paraId="65798683" w14:textId="77777777" w:rsidR="006B1D88" w:rsidRDefault="006B1D88" w:rsidP="006B1D88">
      <w:pPr>
        <w:pStyle w:val="af2"/>
      </w:pPr>
      <w:r>
        <w:t xml:space="preserve">                   symbolTable.symbols[i].alias, symbolTable.symbols[i].level,</w:t>
      </w:r>
    </w:p>
    <w:p w14:paraId="022A30ED" w14:textId="77777777" w:rsidR="006B1D88" w:rsidRDefault="006B1D88" w:rsidP="006B1D88">
      <w:pPr>
        <w:pStyle w:val="af2"/>
      </w:pPr>
      <w:r>
        <w:t xml:space="preserve">                   symbolTable.symbols[i].type == INT ? "int" : symbolTable.symbols[i].type == FLOAT ? "float" : "char",</w:t>
      </w:r>
    </w:p>
    <w:p w14:paraId="27A3A5B4" w14:textId="77777777" w:rsidR="006B1D88" w:rsidRDefault="006B1D88" w:rsidP="006B1D88">
      <w:pPr>
        <w:pStyle w:val="af2"/>
      </w:pPr>
      <w:r>
        <w:t xml:space="preserve">                   symbolTable.symbols[i].flag, symbolTable.symbols[i].offset);</w:t>
      </w:r>
    </w:p>
    <w:p w14:paraId="4C18A74F" w14:textId="77777777" w:rsidR="006B1D88" w:rsidRDefault="006B1D88" w:rsidP="006B1D88">
      <w:pPr>
        <w:pStyle w:val="af2"/>
      </w:pPr>
      <w:r>
        <w:t xml:space="preserve">        }</w:t>
      </w:r>
    </w:p>
    <w:p w14:paraId="68D76607" w14:textId="77777777" w:rsidR="006B1D88" w:rsidRDefault="006B1D88" w:rsidP="006B1D88">
      <w:pPr>
        <w:pStyle w:val="af2"/>
      </w:pPr>
      <w:r>
        <w:t xml:space="preserve">    }</w:t>
      </w:r>
    </w:p>
    <w:p w14:paraId="2A71FCB3" w14:textId="77777777" w:rsidR="006B1D88" w:rsidRDefault="006B1D88" w:rsidP="006B1D88">
      <w:pPr>
        <w:pStyle w:val="af2"/>
      </w:pPr>
      <w:r>
        <w:t>}</w:t>
      </w:r>
    </w:p>
    <w:p w14:paraId="71F836EA" w14:textId="77777777" w:rsidR="006B1D88" w:rsidRDefault="006B1D88" w:rsidP="006B1D88">
      <w:pPr>
        <w:pStyle w:val="af2"/>
      </w:pPr>
    </w:p>
    <w:p w14:paraId="5A5FB1AE" w14:textId="77777777" w:rsidR="006B1D88" w:rsidRDefault="006B1D88" w:rsidP="006B1D88">
      <w:pPr>
        <w:pStyle w:val="af2"/>
      </w:pPr>
      <w:r>
        <w:t>int searchSymbolTable(char *name)</w:t>
      </w:r>
    </w:p>
    <w:p w14:paraId="24305806" w14:textId="77777777" w:rsidR="006B1D88" w:rsidRDefault="006B1D88" w:rsidP="006B1D88">
      <w:pPr>
        <w:pStyle w:val="af2"/>
      </w:pPr>
      <w:r>
        <w:t>{</w:t>
      </w:r>
    </w:p>
    <w:p w14:paraId="6DADA2A9" w14:textId="77777777" w:rsidR="006B1D88" w:rsidRDefault="006B1D88" w:rsidP="006B1D88">
      <w:pPr>
        <w:pStyle w:val="af2"/>
      </w:pPr>
      <w:r>
        <w:t xml:space="preserve">    int i;</w:t>
      </w:r>
    </w:p>
    <w:p w14:paraId="39462E59" w14:textId="77777777" w:rsidR="006B1D88" w:rsidRDefault="006B1D88" w:rsidP="006B1D88">
      <w:pPr>
        <w:pStyle w:val="af2"/>
      </w:pPr>
      <w:r>
        <w:t xml:space="preserve">    for (i = symbolTable.index - 1; i &gt;= 0; i--)</w:t>
      </w:r>
    </w:p>
    <w:p w14:paraId="546CD709" w14:textId="77777777" w:rsidR="006B1D88" w:rsidRDefault="006B1D88" w:rsidP="006B1D88">
      <w:pPr>
        <w:pStyle w:val="af2"/>
      </w:pPr>
      <w:r>
        <w:t xml:space="preserve">        if (!strcmp(symbolTable.symbols[i].name, name))</w:t>
      </w:r>
    </w:p>
    <w:p w14:paraId="6E8251C7" w14:textId="77777777" w:rsidR="006B1D88" w:rsidRDefault="006B1D88" w:rsidP="006B1D88">
      <w:pPr>
        <w:pStyle w:val="af2"/>
      </w:pPr>
      <w:r>
        <w:t xml:space="preserve">            return i;</w:t>
      </w:r>
    </w:p>
    <w:p w14:paraId="18883382" w14:textId="77777777" w:rsidR="006B1D88" w:rsidRDefault="006B1D88" w:rsidP="006B1D88">
      <w:pPr>
        <w:pStyle w:val="af2"/>
      </w:pPr>
      <w:r>
        <w:t xml:space="preserve">    return -1;</w:t>
      </w:r>
    </w:p>
    <w:p w14:paraId="3C2CD194" w14:textId="77777777" w:rsidR="006B1D88" w:rsidRDefault="006B1D88" w:rsidP="006B1D88">
      <w:pPr>
        <w:pStyle w:val="af2"/>
      </w:pPr>
      <w:r>
        <w:t>}</w:t>
      </w:r>
    </w:p>
    <w:p w14:paraId="1E70DBF5" w14:textId="77777777" w:rsidR="006B1D88" w:rsidRDefault="006B1D88" w:rsidP="006B1D88">
      <w:pPr>
        <w:pStyle w:val="af2"/>
      </w:pPr>
    </w:p>
    <w:p w14:paraId="6AB2FA87" w14:textId="77777777" w:rsidR="006B1D88" w:rsidRDefault="006B1D88" w:rsidP="006B1D88">
      <w:pPr>
        <w:pStyle w:val="af2"/>
      </w:pPr>
      <w:r>
        <w:t>int fillSymbolTable(char *name, char *alias, int level, int type, char flag, int offset, int isArray)</w:t>
      </w:r>
    </w:p>
    <w:p w14:paraId="6F41F38B" w14:textId="77777777" w:rsidR="006B1D88" w:rsidRDefault="006B1D88" w:rsidP="006B1D88">
      <w:pPr>
        <w:pStyle w:val="af2"/>
      </w:pPr>
      <w:r>
        <w:t>{</w:t>
      </w:r>
    </w:p>
    <w:p w14:paraId="502907EB" w14:textId="77777777" w:rsidR="006B1D88" w:rsidRDefault="006B1D88" w:rsidP="006B1D88">
      <w:pPr>
        <w:pStyle w:val="af2"/>
      </w:pPr>
      <w:r>
        <w:rPr>
          <w:rFonts w:hint="eastAsia"/>
        </w:rPr>
        <w:t xml:space="preserve">    //</w:t>
      </w:r>
      <w:r>
        <w:rPr>
          <w:rFonts w:hint="eastAsia"/>
        </w:rPr>
        <w:t>首先根据</w:t>
      </w:r>
      <w:r>
        <w:rPr>
          <w:rFonts w:hint="eastAsia"/>
        </w:rPr>
        <w:t>name</w:t>
      </w:r>
      <w:r>
        <w:rPr>
          <w:rFonts w:hint="eastAsia"/>
        </w:rPr>
        <w:t>查符号表，不能重复定义</w:t>
      </w:r>
      <w:r>
        <w:rPr>
          <w:rFonts w:hint="eastAsia"/>
        </w:rPr>
        <w:t xml:space="preserve"> </w:t>
      </w:r>
      <w:r>
        <w:rPr>
          <w:rFonts w:hint="eastAsia"/>
        </w:rPr>
        <w:t>重复定义返回</w:t>
      </w:r>
      <w:r>
        <w:rPr>
          <w:rFonts w:hint="eastAsia"/>
        </w:rPr>
        <w:t>-1</w:t>
      </w:r>
    </w:p>
    <w:p w14:paraId="512195EA" w14:textId="77777777" w:rsidR="006B1D88" w:rsidRDefault="006B1D88" w:rsidP="006B1D88">
      <w:pPr>
        <w:pStyle w:val="af2"/>
      </w:pPr>
      <w:r>
        <w:t xml:space="preserve">    int i;</w:t>
      </w:r>
    </w:p>
    <w:p w14:paraId="10812028" w14:textId="77777777" w:rsidR="006B1D88" w:rsidRDefault="006B1D88" w:rsidP="006B1D88">
      <w:pPr>
        <w:pStyle w:val="af2"/>
      </w:pPr>
      <w:r>
        <w:rPr>
          <w:rFonts w:hint="eastAsia"/>
        </w:rPr>
        <w:t xml:space="preserve">    /*</w:t>
      </w:r>
      <w:r>
        <w:rPr>
          <w:rFonts w:hint="eastAsia"/>
        </w:rPr>
        <w:t>符号查重，考虑外部变量声明前有函数定义，</w:t>
      </w:r>
    </w:p>
    <w:p w14:paraId="44BB5275" w14:textId="77777777" w:rsidR="006B1D88" w:rsidRDefault="006B1D88" w:rsidP="006B1D88">
      <w:pPr>
        <w:pStyle w:val="af2"/>
      </w:pPr>
      <w:r>
        <w:rPr>
          <w:rFonts w:hint="eastAsia"/>
        </w:rPr>
        <w:t xml:space="preserve">    </w:t>
      </w:r>
      <w:r>
        <w:rPr>
          <w:rFonts w:hint="eastAsia"/>
        </w:rPr>
        <w:t>其形参名还在符号表中，这时的外部变量与前函数的形参重名是允许的</w:t>
      </w:r>
      <w:r>
        <w:rPr>
          <w:rFonts w:hint="eastAsia"/>
        </w:rPr>
        <w:t>*/</w:t>
      </w:r>
    </w:p>
    <w:p w14:paraId="6157279F" w14:textId="77777777" w:rsidR="006B1D88" w:rsidRDefault="006B1D88" w:rsidP="006B1D88">
      <w:pPr>
        <w:pStyle w:val="af2"/>
      </w:pPr>
      <w:r>
        <w:t xml:space="preserve">    for (i = symbolTable.index - 1; symbolTable.symbols[i].level == level || (level == 0 &amp;&amp; i &gt;= 0); i--)</w:t>
      </w:r>
    </w:p>
    <w:p w14:paraId="6797E5C9" w14:textId="77777777" w:rsidR="006B1D88" w:rsidRDefault="006B1D88" w:rsidP="006B1D88">
      <w:pPr>
        <w:pStyle w:val="af2"/>
      </w:pPr>
      <w:r>
        <w:t xml:space="preserve">    {</w:t>
      </w:r>
    </w:p>
    <w:p w14:paraId="495746DB" w14:textId="77777777" w:rsidR="006B1D88" w:rsidRDefault="006B1D88" w:rsidP="006B1D88">
      <w:pPr>
        <w:pStyle w:val="af2"/>
      </w:pPr>
      <w:r>
        <w:t xml:space="preserve">        if (level == 0 &amp;&amp; symbolTable.symbols[i].level == 1)</w:t>
      </w:r>
    </w:p>
    <w:p w14:paraId="34461C8C" w14:textId="77777777" w:rsidR="006B1D88" w:rsidRDefault="006B1D88" w:rsidP="006B1D88">
      <w:pPr>
        <w:pStyle w:val="af2"/>
      </w:pPr>
      <w:r>
        <w:rPr>
          <w:rFonts w:hint="eastAsia"/>
        </w:rPr>
        <w:t xml:space="preserve">            continue; //</w:t>
      </w:r>
      <w:r>
        <w:rPr>
          <w:rFonts w:hint="eastAsia"/>
        </w:rPr>
        <w:t>外部变量和形参不必比较重名</w:t>
      </w:r>
    </w:p>
    <w:p w14:paraId="00C1EA4D" w14:textId="77777777" w:rsidR="006B1D88" w:rsidRDefault="006B1D88" w:rsidP="006B1D88">
      <w:pPr>
        <w:pStyle w:val="af2"/>
      </w:pPr>
      <w:r>
        <w:t xml:space="preserve">        if (!strcmp(symbolTable.symbols[i].name, name))</w:t>
      </w:r>
    </w:p>
    <w:p w14:paraId="2A462B5F" w14:textId="77777777" w:rsidR="006B1D88" w:rsidRDefault="006B1D88" w:rsidP="006B1D88">
      <w:pPr>
        <w:pStyle w:val="af2"/>
      </w:pPr>
      <w:r>
        <w:lastRenderedPageBreak/>
        <w:t xml:space="preserve">            return -1;</w:t>
      </w:r>
    </w:p>
    <w:p w14:paraId="60FA931C" w14:textId="77777777" w:rsidR="006B1D88" w:rsidRDefault="006B1D88" w:rsidP="006B1D88">
      <w:pPr>
        <w:pStyle w:val="af2"/>
      </w:pPr>
      <w:r>
        <w:t xml:space="preserve">    }</w:t>
      </w:r>
    </w:p>
    <w:p w14:paraId="07EA75F9" w14:textId="77777777" w:rsidR="006B1D88" w:rsidRDefault="006B1D88" w:rsidP="006B1D88">
      <w:pPr>
        <w:pStyle w:val="af2"/>
      </w:pPr>
      <w:r>
        <w:rPr>
          <w:rFonts w:hint="eastAsia"/>
        </w:rPr>
        <w:t xml:space="preserve">    //</w:t>
      </w:r>
      <w:r>
        <w:rPr>
          <w:rFonts w:hint="eastAsia"/>
        </w:rPr>
        <w:t>填写符号表内容</w:t>
      </w:r>
    </w:p>
    <w:p w14:paraId="48BC96B1" w14:textId="77777777" w:rsidR="006B1D88" w:rsidRDefault="006B1D88" w:rsidP="006B1D88">
      <w:pPr>
        <w:pStyle w:val="af2"/>
      </w:pPr>
      <w:r>
        <w:t xml:space="preserve">    strcpy(symbolTable.symbols[symbolTable.index].name, name);</w:t>
      </w:r>
    </w:p>
    <w:p w14:paraId="05EDD7DA" w14:textId="77777777" w:rsidR="006B1D88" w:rsidRDefault="006B1D88" w:rsidP="006B1D88">
      <w:pPr>
        <w:pStyle w:val="af2"/>
      </w:pPr>
      <w:r>
        <w:t xml:space="preserve">    strcpy(symbolTable.symbols[symbolTable.index].alias, alias);</w:t>
      </w:r>
    </w:p>
    <w:p w14:paraId="107E679E" w14:textId="77777777" w:rsidR="006B1D88" w:rsidRDefault="006B1D88" w:rsidP="006B1D88">
      <w:pPr>
        <w:pStyle w:val="af2"/>
      </w:pPr>
      <w:r>
        <w:t xml:space="preserve">    symbolTable.symbols[symbolTable.index].level = level;</w:t>
      </w:r>
    </w:p>
    <w:p w14:paraId="5C59CC53" w14:textId="77777777" w:rsidR="006B1D88" w:rsidRDefault="006B1D88" w:rsidP="006B1D88">
      <w:pPr>
        <w:pStyle w:val="af2"/>
      </w:pPr>
      <w:r>
        <w:t xml:space="preserve">    symbolTable.symbols[symbolTable.index].type = type;</w:t>
      </w:r>
    </w:p>
    <w:p w14:paraId="7C006144" w14:textId="77777777" w:rsidR="006B1D88" w:rsidRDefault="006B1D88" w:rsidP="006B1D88">
      <w:pPr>
        <w:pStyle w:val="af2"/>
      </w:pPr>
      <w:r>
        <w:t xml:space="preserve">    symbolTable.symbols[symbolTable.index].flag = flag;</w:t>
      </w:r>
    </w:p>
    <w:p w14:paraId="35A07B18" w14:textId="77777777" w:rsidR="006B1D88" w:rsidRDefault="006B1D88" w:rsidP="006B1D88">
      <w:pPr>
        <w:pStyle w:val="af2"/>
      </w:pPr>
      <w:r>
        <w:t xml:space="preserve">    symbolTable.symbols[symbolTable.index].offset = offset;</w:t>
      </w:r>
    </w:p>
    <w:p w14:paraId="689F1844" w14:textId="77777777" w:rsidR="006B1D88" w:rsidRDefault="006B1D88" w:rsidP="006B1D88">
      <w:pPr>
        <w:pStyle w:val="af2"/>
      </w:pPr>
      <w:r>
        <w:t xml:space="preserve">    symbolTable.symbols[symbolTable.index].array = isArray;</w:t>
      </w:r>
    </w:p>
    <w:p w14:paraId="3A72CCA8" w14:textId="77777777" w:rsidR="006B1D88" w:rsidRDefault="006B1D88" w:rsidP="006B1D88">
      <w:pPr>
        <w:pStyle w:val="af2"/>
      </w:pPr>
      <w:r>
        <w:rPr>
          <w:rFonts w:hint="eastAsia"/>
        </w:rPr>
        <w:t xml:space="preserve">    return symbolTable.index++; //</w:t>
      </w:r>
      <w:r>
        <w:rPr>
          <w:rFonts w:hint="eastAsia"/>
        </w:rPr>
        <w:t>返回的是符号在符号表中的位置序号，中间代码生成时可用序号取到符号别名</w:t>
      </w:r>
    </w:p>
    <w:p w14:paraId="61222EB5" w14:textId="77777777" w:rsidR="006B1D88" w:rsidRDefault="006B1D88" w:rsidP="006B1D88">
      <w:pPr>
        <w:pStyle w:val="af2"/>
      </w:pPr>
      <w:r>
        <w:t>}</w:t>
      </w:r>
    </w:p>
    <w:p w14:paraId="7766C23F" w14:textId="77777777" w:rsidR="006B1D88" w:rsidRDefault="006B1D88" w:rsidP="006B1D88">
      <w:pPr>
        <w:pStyle w:val="af2"/>
      </w:pPr>
    </w:p>
    <w:p w14:paraId="3C36EBB0" w14:textId="77777777" w:rsidR="006B1D88" w:rsidRDefault="006B1D88" w:rsidP="006B1D88">
      <w:pPr>
        <w:pStyle w:val="af2"/>
      </w:pPr>
      <w:r>
        <w:rPr>
          <w:rFonts w:hint="eastAsia"/>
        </w:rPr>
        <w:t>//</w:t>
      </w:r>
      <w:r>
        <w:rPr>
          <w:rFonts w:hint="eastAsia"/>
        </w:rPr>
        <w:t>填写临时变量到符号表，返回临时变量在符号表中的位置</w:t>
      </w:r>
    </w:p>
    <w:p w14:paraId="21FCA212" w14:textId="77777777" w:rsidR="006B1D88" w:rsidRDefault="006B1D88" w:rsidP="006B1D88">
      <w:pPr>
        <w:pStyle w:val="af2"/>
      </w:pPr>
      <w:r>
        <w:t>int fill_Temp(char *name, int level, int type, char flag, int offset)</w:t>
      </w:r>
    </w:p>
    <w:p w14:paraId="73E24BED" w14:textId="77777777" w:rsidR="006B1D88" w:rsidRDefault="006B1D88" w:rsidP="006B1D88">
      <w:pPr>
        <w:pStyle w:val="af2"/>
      </w:pPr>
      <w:r>
        <w:t>{</w:t>
      </w:r>
    </w:p>
    <w:p w14:paraId="4B87B690" w14:textId="77777777" w:rsidR="006B1D88" w:rsidRDefault="006B1D88" w:rsidP="006B1D88">
      <w:pPr>
        <w:pStyle w:val="af2"/>
      </w:pPr>
      <w:r>
        <w:t xml:space="preserve">    strcpy(symbolTable.symbols[symbolTable.index].name, "");</w:t>
      </w:r>
    </w:p>
    <w:p w14:paraId="307388B5" w14:textId="77777777" w:rsidR="006B1D88" w:rsidRDefault="006B1D88" w:rsidP="006B1D88">
      <w:pPr>
        <w:pStyle w:val="af2"/>
      </w:pPr>
      <w:r>
        <w:t xml:space="preserve">    strcpy(symbolTable.symbols[symbolTable.index].alias, name);</w:t>
      </w:r>
    </w:p>
    <w:p w14:paraId="5B504BCA" w14:textId="77777777" w:rsidR="006B1D88" w:rsidRDefault="006B1D88" w:rsidP="006B1D88">
      <w:pPr>
        <w:pStyle w:val="af2"/>
      </w:pPr>
      <w:r>
        <w:t xml:space="preserve">    symbolTable.symbols[symbolTable.index].level = level;</w:t>
      </w:r>
    </w:p>
    <w:p w14:paraId="32785B87" w14:textId="77777777" w:rsidR="006B1D88" w:rsidRDefault="006B1D88" w:rsidP="006B1D88">
      <w:pPr>
        <w:pStyle w:val="af2"/>
      </w:pPr>
      <w:r>
        <w:t xml:space="preserve">    symbolTable.symbols[symbolTable.index].type = type;</w:t>
      </w:r>
    </w:p>
    <w:p w14:paraId="4E5C0709" w14:textId="77777777" w:rsidR="006B1D88" w:rsidRDefault="006B1D88" w:rsidP="006B1D88">
      <w:pPr>
        <w:pStyle w:val="af2"/>
      </w:pPr>
      <w:r>
        <w:t xml:space="preserve">    symbolTable.symbols[symbolTable.index].flag = flag;</w:t>
      </w:r>
    </w:p>
    <w:p w14:paraId="3B86B891" w14:textId="77777777" w:rsidR="006B1D88" w:rsidRDefault="006B1D88" w:rsidP="006B1D88">
      <w:pPr>
        <w:pStyle w:val="af2"/>
      </w:pPr>
      <w:r>
        <w:t xml:space="preserve">    symbolTable.symbols[symbolTable.index].offset = offset;</w:t>
      </w:r>
    </w:p>
    <w:p w14:paraId="3A63536A" w14:textId="77777777" w:rsidR="006B1D88" w:rsidRDefault="006B1D88" w:rsidP="006B1D88">
      <w:pPr>
        <w:pStyle w:val="af2"/>
      </w:pPr>
      <w:r>
        <w:rPr>
          <w:rFonts w:hint="eastAsia"/>
        </w:rPr>
        <w:t xml:space="preserve">    return symbolTable.index++; //</w:t>
      </w:r>
      <w:r>
        <w:rPr>
          <w:rFonts w:hint="eastAsia"/>
        </w:rPr>
        <w:t>返回的是临时变量在符号表中的位置序号</w:t>
      </w:r>
    </w:p>
    <w:p w14:paraId="0F83E0F4" w14:textId="77777777" w:rsidR="006B1D88" w:rsidRDefault="006B1D88" w:rsidP="006B1D88">
      <w:pPr>
        <w:pStyle w:val="af2"/>
      </w:pPr>
      <w:r>
        <w:t>}</w:t>
      </w:r>
    </w:p>
    <w:p w14:paraId="5159A324" w14:textId="77777777" w:rsidR="006B1D88" w:rsidRDefault="006B1D88" w:rsidP="006B1D88">
      <w:pPr>
        <w:pStyle w:val="af2"/>
      </w:pPr>
    </w:p>
    <w:p w14:paraId="76D48640" w14:textId="77777777" w:rsidR="006B1D88" w:rsidRDefault="006B1D88" w:rsidP="006B1D88">
      <w:pPr>
        <w:pStyle w:val="af2"/>
      </w:pPr>
      <w:r>
        <w:rPr>
          <w:rFonts w:hint="eastAsia"/>
        </w:rPr>
        <w:t>int LEV = 0;   //</w:t>
      </w:r>
      <w:r>
        <w:rPr>
          <w:rFonts w:hint="eastAsia"/>
        </w:rPr>
        <w:t>层号</w:t>
      </w:r>
    </w:p>
    <w:p w14:paraId="522F2DD9" w14:textId="77777777" w:rsidR="006B1D88" w:rsidRDefault="006B1D88" w:rsidP="006B1D88">
      <w:pPr>
        <w:pStyle w:val="af2"/>
      </w:pPr>
      <w:r>
        <w:rPr>
          <w:rFonts w:hint="eastAsia"/>
        </w:rPr>
        <w:t>int func_size; //1</w:t>
      </w:r>
      <w:r>
        <w:rPr>
          <w:rFonts w:hint="eastAsia"/>
        </w:rPr>
        <w:t>个函数的活动记录大小</w:t>
      </w:r>
    </w:p>
    <w:p w14:paraId="76FECD8C" w14:textId="77777777" w:rsidR="006B1D88" w:rsidRDefault="006B1D88" w:rsidP="006B1D88">
      <w:pPr>
        <w:pStyle w:val="af2"/>
      </w:pPr>
    </w:p>
    <w:p w14:paraId="28206D65" w14:textId="77777777" w:rsidR="006B1D88" w:rsidRDefault="006B1D88" w:rsidP="006B1D88">
      <w:pPr>
        <w:pStyle w:val="af2"/>
      </w:pPr>
      <w:r>
        <w:t>void ext_var_list(struct ASTNode *T)</w:t>
      </w:r>
    </w:p>
    <w:p w14:paraId="7F118724" w14:textId="77777777" w:rsidR="006B1D88" w:rsidRDefault="006B1D88" w:rsidP="006B1D88">
      <w:pPr>
        <w:pStyle w:val="af2"/>
      </w:pPr>
      <w:r>
        <w:rPr>
          <w:rFonts w:hint="eastAsia"/>
        </w:rPr>
        <w:t>{ //</w:t>
      </w:r>
      <w:r>
        <w:rPr>
          <w:rFonts w:hint="eastAsia"/>
        </w:rPr>
        <w:t>处理变量列表</w:t>
      </w:r>
    </w:p>
    <w:p w14:paraId="5E7A6CE8" w14:textId="77777777" w:rsidR="006B1D88" w:rsidRDefault="006B1D88" w:rsidP="006B1D88">
      <w:pPr>
        <w:pStyle w:val="af2"/>
      </w:pPr>
      <w:r>
        <w:t xml:space="preserve">    int rtn, num = 1;</w:t>
      </w:r>
    </w:p>
    <w:p w14:paraId="19B0F1CD" w14:textId="77777777" w:rsidR="006B1D88" w:rsidRDefault="006B1D88" w:rsidP="006B1D88">
      <w:pPr>
        <w:pStyle w:val="af2"/>
      </w:pPr>
      <w:r>
        <w:t xml:space="preserve">    switch (T-&gt;kind)</w:t>
      </w:r>
    </w:p>
    <w:p w14:paraId="34390011" w14:textId="77777777" w:rsidR="006B1D88" w:rsidRDefault="006B1D88" w:rsidP="006B1D88">
      <w:pPr>
        <w:pStyle w:val="af2"/>
      </w:pPr>
      <w:r>
        <w:t xml:space="preserve">    {</w:t>
      </w:r>
    </w:p>
    <w:p w14:paraId="09C467AB" w14:textId="77777777" w:rsidR="006B1D88" w:rsidRDefault="006B1D88" w:rsidP="006B1D88">
      <w:pPr>
        <w:pStyle w:val="af2"/>
      </w:pPr>
      <w:r>
        <w:t xml:space="preserve">    case EXT_DEC_LIST:</w:t>
      </w:r>
    </w:p>
    <w:p w14:paraId="4EC9B647" w14:textId="77777777" w:rsidR="006B1D88" w:rsidRDefault="006B1D88" w:rsidP="006B1D88">
      <w:pPr>
        <w:pStyle w:val="af2"/>
      </w:pPr>
      <w:r>
        <w:rPr>
          <w:rFonts w:hint="eastAsia"/>
        </w:rPr>
        <w:t xml:space="preserve">        T-&gt;ptr[0]-&gt;type = T-&gt;type;                //</w:t>
      </w:r>
      <w:r>
        <w:rPr>
          <w:rFonts w:hint="eastAsia"/>
        </w:rPr>
        <w:t>将类型属性向下传递变量结点</w:t>
      </w:r>
    </w:p>
    <w:p w14:paraId="2B62B39C" w14:textId="77777777" w:rsidR="006B1D88" w:rsidRDefault="006B1D88" w:rsidP="006B1D88">
      <w:pPr>
        <w:pStyle w:val="af2"/>
      </w:pPr>
      <w:r>
        <w:rPr>
          <w:rFonts w:hint="eastAsia"/>
        </w:rPr>
        <w:t xml:space="preserve">        T-&gt;ptr[0]-&gt;offset = T-&gt;offset;            //</w:t>
      </w:r>
      <w:r>
        <w:rPr>
          <w:rFonts w:hint="eastAsia"/>
        </w:rPr>
        <w:t>外部变量的偏移量向下传递</w:t>
      </w:r>
    </w:p>
    <w:p w14:paraId="04913E25" w14:textId="77777777" w:rsidR="006B1D88" w:rsidRDefault="006B1D88" w:rsidP="006B1D88">
      <w:pPr>
        <w:pStyle w:val="af2"/>
      </w:pPr>
      <w:r>
        <w:rPr>
          <w:rFonts w:hint="eastAsia"/>
        </w:rPr>
        <w:t xml:space="preserve">        T-&gt;ptr[1]-&gt;type = T-&gt;type;                //</w:t>
      </w:r>
      <w:r>
        <w:rPr>
          <w:rFonts w:hint="eastAsia"/>
        </w:rPr>
        <w:t>将类型属性向下传递变量结点</w:t>
      </w:r>
    </w:p>
    <w:p w14:paraId="5309B615" w14:textId="77777777" w:rsidR="006B1D88" w:rsidRDefault="006B1D88" w:rsidP="006B1D88">
      <w:pPr>
        <w:pStyle w:val="af2"/>
      </w:pPr>
      <w:r>
        <w:rPr>
          <w:rFonts w:hint="eastAsia"/>
        </w:rPr>
        <w:t xml:space="preserve">        T-&gt;ptr[1]-&gt;offset = T-&gt;offset + T-&gt;width; //</w:t>
      </w:r>
      <w:r>
        <w:rPr>
          <w:rFonts w:hint="eastAsia"/>
        </w:rPr>
        <w:t>外部变量的偏移量向下传递</w:t>
      </w:r>
    </w:p>
    <w:p w14:paraId="369B16A6" w14:textId="77777777" w:rsidR="006B1D88" w:rsidRDefault="006B1D88" w:rsidP="006B1D88">
      <w:pPr>
        <w:pStyle w:val="af2"/>
      </w:pPr>
      <w:r>
        <w:t xml:space="preserve">        T-&gt;ptr[1]-&gt;width = T-&gt;width;</w:t>
      </w:r>
    </w:p>
    <w:p w14:paraId="76C0C208" w14:textId="77777777" w:rsidR="006B1D88" w:rsidRDefault="006B1D88" w:rsidP="006B1D88">
      <w:pPr>
        <w:pStyle w:val="af2"/>
      </w:pPr>
      <w:r>
        <w:t xml:space="preserve">        ext_var_list(T-&gt;ptr[0]);</w:t>
      </w:r>
    </w:p>
    <w:p w14:paraId="5BE0A40A" w14:textId="77777777" w:rsidR="006B1D88" w:rsidRDefault="006B1D88" w:rsidP="006B1D88">
      <w:pPr>
        <w:pStyle w:val="af2"/>
      </w:pPr>
      <w:r>
        <w:t xml:space="preserve">        ext_var_list(T-&gt;ptr[1]);</w:t>
      </w:r>
    </w:p>
    <w:p w14:paraId="54020CA4" w14:textId="77777777" w:rsidR="006B1D88" w:rsidRDefault="006B1D88" w:rsidP="006B1D88">
      <w:pPr>
        <w:pStyle w:val="af2"/>
      </w:pPr>
      <w:r>
        <w:t xml:space="preserve">        T-&gt;num = T-&gt;ptr[1]-&gt;num + 1;</w:t>
      </w:r>
    </w:p>
    <w:p w14:paraId="6DABD6D4" w14:textId="77777777" w:rsidR="006B1D88" w:rsidRDefault="006B1D88" w:rsidP="006B1D88">
      <w:pPr>
        <w:pStyle w:val="af2"/>
      </w:pPr>
      <w:r>
        <w:t xml:space="preserve">        break;</w:t>
      </w:r>
    </w:p>
    <w:p w14:paraId="745D6864" w14:textId="77777777" w:rsidR="006B1D88" w:rsidRDefault="006B1D88" w:rsidP="006B1D88">
      <w:pPr>
        <w:pStyle w:val="af2"/>
      </w:pPr>
      <w:r>
        <w:lastRenderedPageBreak/>
        <w:t xml:space="preserve">    case ID:</w:t>
      </w:r>
    </w:p>
    <w:p w14:paraId="3E7ABB64" w14:textId="77777777" w:rsidR="006B1D88" w:rsidRDefault="006B1D88" w:rsidP="006B1D88">
      <w:pPr>
        <w:pStyle w:val="af2"/>
      </w:pPr>
      <w:r>
        <w:rPr>
          <w:rFonts w:hint="eastAsia"/>
        </w:rPr>
        <w:t xml:space="preserve">        rtn = fillSymbolTable(T-&gt;type_id, newAlias(), LEV, T-&gt;type, 'V', T-&gt;offset, 0); //</w:t>
      </w:r>
      <w:r>
        <w:rPr>
          <w:rFonts w:hint="eastAsia"/>
        </w:rPr>
        <w:t>最后一个变量名</w:t>
      </w:r>
    </w:p>
    <w:p w14:paraId="0573B6EF" w14:textId="77777777" w:rsidR="006B1D88" w:rsidRDefault="006B1D88" w:rsidP="006B1D88">
      <w:pPr>
        <w:pStyle w:val="af2"/>
      </w:pPr>
      <w:r>
        <w:t xml:space="preserve">        if (rtn == -1)</w:t>
      </w:r>
    </w:p>
    <w:p w14:paraId="433DACDD" w14:textId="77777777" w:rsidR="006B1D88" w:rsidRDefault="006B1D88" w:rsidP="006B1D88">
      <w:pPr>
        <w:pStyle w:val="af2"/>
      </w:pPr>
      <w:r>
        <w:rPr>
          <w:rFonts w:hint="eastAsia"/>
        </w:rPr>
        <w:t xml:space="preserve">            semantic_error(T-&gt;pos, T-&gt;type_id, "</w:t>
      </w:r>
      <w:r>
        <w:rPr>
          <w:rFonts w:hint="eastAsia"/>
        </w:rPr>
        <w:t>变量重复定义</w:t>
      </w:r>
      <w:r>
        <w:rPr>
          <w:rFonts w:hint="eastAsia"/>
        </w:rPr>
        <w:t>");</w:t>
      </w:r>
    </w:p>
    <w:p w14:paraId="301D8369" w14:textId="77777777" w:rsidR="006B1D88" w:rsidRDefault="006B1D88" w:rsidP="006B1D88">
      <w:pPr>
        <w:pStyle w:val="af2"/>
      </w:pPr>
      <w:r>
        <w:t xml:space="preserve">        else</w:t>
      </w:r>
    </w:p>
    <w:p w14:paraId="774726E9" w14:textId="77777777" w:rsidR="006B1D88" w:rsidRDefault="006B1D88" w:rsidP="006B1D88">
      <w:pPr>
        <w:pStyle w:val="af2"/>
      </w:pPr>
      <w:r>
        <w:t xml:space="preserve">            T-&gt;place = rtn;</w:t>
      </w:r>
    </w:p>
    <w:p w14:paraId="7FACBBB1" w14:textId="77777777" w:rsidR="006B1D88" w:rsidRDefault="006B1D88" w:rsidP="006B1D88">
      <w:pPr>
        <w:pStyle w:val="af2"/>
      </w:pPr>
      <w:r>
        <w:t xml:space="preserve">        T-&gt;num = 1;</w:t>
      </w:r>
    </w:p>
    <w:p w14:paraId="20A969AB" w14:textId="77777777" w:rsidR="006B1D88" w:rsidRDefault="006B1D88" w:rsidP="006B1D88">
      <w:pPr>
        <w:pStyle w:val="af2"/>
      </w:pPr>
      <w:r>
        <w:t xml:space="preserve">        break;</w:t>
      </w:r>
    </w:p>
    <w:p w14:paraId="1E477C0C" w14:textId="77777777" w:rsidR="006B1D88" w:rsidRDefault="006B1D88" w:rsidP="006B1D88">
      <w:pPr>
        <w:pStyle w:val="af2"/>
      </w:pPr>
      <w:r>
        <w:t xml:space="preserve">    }</w:t>
      </w:r>
    </w:p>
    <w:p w14:paraId="376E914E" w14:textId="77777777" w:rsidR="006B1D88" w:rsidRDefault="006B1D88" w:rsidP="006B1D88">
      <w:pPr>
        <w:pStyle w:val="af2"/>
      </w:pPr>
      <w:r>
        <w:t>}</w:t>
      </w:r>
    </w:p>
    <w:p w14:paraId="27C938FA" w14:textId="77777777" w:rsidR="006B1D88" w:rsidRDefault="006B1D88" w:rsidP="006B1D88">
      <w:pPr>
        <w:pStyle w:val="af2"/>
      </w:pPr>
    </w:p>
    <w:p w14:paraId="6D9B87EA" w14:textId="77777777" w:rsidR="006B1D88" w:rsidRDefault="006B1D88" w:rsidP="006B1D88">
      <w:pPr>
        <w:pStyle w:val="af2"/>
      </w:pPr>
      <w:r>
        <w:t>int match_param(int i, struct ASTNode *T)</w:t>
      </w:r>
    </w:p>
    <w:p w14:paraId="02BA0596" w14:textId="77777777" w:rsidR="006B1D88" w:rsidRDefault="006B1D88" w:rsidP="006B1D88">
      <w:pPr>
        <w:pStyle w:val="af2"/>
      </w:pPr>
      <w:r>
        <w:t>{</w:t>
      </w:r>
    </w:p>
    <w:p w14:paraId="3574FC6C" w14:textId="77777777" w:rsidR="006B1D88" w:rsidRDefault="006B1D88" w:rsidP="006B1D88">
      <w:pPr>
        <w:pStyle w:val="af2"/>
      </w:pPr>
      <w:r>
        <w:t xml:space="preserve">    int j, num = symbolTable.symbols[i].paramnum;</w:t>
      </w:r>
    </w:p>
    <w:p w14:paraId="6404862A" w14:textId="77777777" w:rsidR="006B1D88" w:rsidRDefault="006B1D88" w:rsidP="006B1D88">
      <w:pPr>
        <w:pStyle w:val="af2"/>
      </w:pPr>
      <w:r>
        <w:t xml:space="preserve">    int type1, type2;</w:t>
      </w:r>
    </w:p>
    <w:p w14:paraId="1C9BDC51" w14:textId="77777777" w:rsidR="006B1D88" w:rsidRDefault="006B1D88" w:rsidP="006B1D88">
      <w:pPr>
        <w:pStyle w:val="af2"/>
      </w:pPr>
      <w:r>
        <w:t xml:space="preserve">    if (num == 0 &amp;&amp; T == NULL)</w:t>
      </w:r>
    </w:p>
    <w:p w14:paraId="225FC7D9" w14:textId="77777777" w:rsidR="006B1D88" w:rsidRDefault="006B1D88" w:rsidP="006B1D88">
      <w:pPr>
        <w:pStyle w:val="af2"/>
      </w:pPr>
      <w:r>
        <w:t xml:space="preserve">        return 1;</w:t>
      </w:r>
    </w:p>
    <w:p w14:paraId="4F82A10E" w14:textId="77777777" w:rsidR="006B1D88" w:rsidRDefault="006B1D88" w:rsidP="006B1D88">
      <w:pPr>
        <w:pStyle w:val="af2"/>
      </w:pPr>
      <w:r>
        <w:t xml:space="preserve">    for (j = 1; j &lt; num; j++)</w:t>
      </w:r>
    </w:p>
    <w:p w14:paraId="61696C07" w14:textId="77777777" w:rsidR="006B1D88" w:rsidRDefault="006B1D88" w:rsidP="006B1D88">
      <w:pPr>
        <w:pStyle w:val="af2"/>
      </w:pPr>
      <w:r>
        <w:t xml:space="preserve">    {</w:t>
      </w:r>
    </w:p>
    <w:p w14:paraId="24622F7F" w14:textId="77777777" w:rsidR="006B1D88" w:rsidRDefault="006B1D88" w:rsidP="006B1D88">
      <w:pPr>
        <w:pStyle w:val="af2"/>
      </w:pPr>
      <w:r>
        <w:t xml:space="preserve">        if (!T)</w:t>
      </w:r>
    </w:p>
    <w:p w14:paraId="65C4E4A4" w14:textId="77777777" w:rsidR="006B1D88" w:rsidRDefault="006B1D88" w:rsidP="006B1D88">
      <w:pPr>
        <w:pStyle w:val="af2"/>
      </w:pPr>
      <w:r>
        <w:t xml:space="preserve">        {</w:t>
      </w:r>
    </w:p>
    <w:p w14:paraId="4D8448AF" w14:textId="77777777" w:rsidR="006B1D88" w:rsidRDefault="006B1D88" w:rsidP="006B1D88">
      <w:pPr>
        <w:pStyle w:val="af2"/>
      </w:pPr>
      <w:r>
        <w:rPr>
          <w:rFonts w:hint="eastAsia"/>
        </w:rPr>
        <w:t xml:space="preserve">            semantic_error(T-&gt;pos, "", "</w:t>
      </w:r>
      <w:r>
        <w:rPr>
          <w:rFonts w:hint="eastAsia"/>
        </w:rPr>
        <w:t>函数调用参数太少</w:t>
      </w:r>
      <w:r>
        <w:rPr>
          <w:rFonts w:hint="eastAsia"/>
        </w:rPr>
        <w:t>");</w:t>
      </w:r>
    </w:p>
    <w:p w14:paraId="66E54AFF" w14:textId="77777777" w:rsidR="006B1D88" w:rsidRDefault="006B1D88" w:rsidP="006B1D88">
      <w:pPr>
        <w:pStyle w:val="af2"/>
      </w:pPr>
      <w:r>
        <w:t xml:space="preserve">            return 0;</w:t>
      </w:r>
    </w:p>
    <w:p w14:paraId="057B0849" w14:textId="77777777" w:rsidR="006B1D88" w:rsidRDefault="006B1D88" w:rsidP="006B1D88">
      <w:pPr>
        <w:pStyle w:val="af2"/>
      </w:pPr>
      <w:r>
        <w:t xml:space="preserve">        }</w:t>
      </w:r>
    </w:p>
    <w:p w14:paraId="5BF97E5B" w14:textId="77777777" w:rsidR="006B1D88" w:rsidRDefault="006B1D88" w:rsidP="006B1D88">
      <w:pPr>
        <w:pStyle w:val="af2"/>
      </w:pPr>
      <w:r>
        <w:rPr>
          <w:rFonts w:hint="eastAsia"/>
        </w:rPr>
        <w:t xml:space="preserve">        type1 = symbolTable.symbols[i + j].type; //</w:t>
      </w:r>
      <w:r>
        <w:rPr>
          <w:rFonts w:hint="eastAsia"/>
        </w:rPr>
        <w:t>形参类型</w:t>
      </w:r>
    </w:p>
    <w:p w14:paraId="0D715ED9" w14:textId="77777777" w:rsidR="006B1D88" w:rsidRDefault="006B1D88" w:rsidP="006B1D88">
      <w:pPr>
        <w:pStyle w:val="af2"/>
      </w:pPr>
      <w:r>
        <w:t xml:space="preserve">        type2 = T-&gt;ptr[0]-&gt;type;</w:t>
      </w:r>
    </w:p>
    <w:p w14:paraId="515072FD" w14:textId="77777777" w:rsidR="006B1D88" w:rsidRDefault="006B1D88" w:rsidP="006B1D88">
      <w:pPr>
        <w:pStyle w:val="af2"/>
      </w:pPr>
      <w:r>
        <w:t xml:space="preserve">        if (type1 != type2)</w:t>
      </w:r>
    </w:p>
    <w:p w14:paraId="16582AAE" w14:textId="77777777" w:rsidR="006B1D88" w:rsidRDefault="006B1D88" w:rsidP="006B1D88">
      <w:pPr>
        <w:pStyle w:val="af2"/>
      </w:pPr>
      <w:r>
        <w:t xml:space="preserve">        {</w:t>
      </w:r>
    </w:p>
    <w:p w14:paraId="4F6A15B9" w14:textId="77777777" w:rsidR="006B1D88" w:rsidRDefault="006B1D88" w:rsidP="006B1D88">
      <w:pPr>
        <w:pStyle w:val="af2"/>
      </w:pPr>
      <w:r>
        <w:rPr>
          <w:rFonts w:hint="eastAsia"/>
        </w:rPr>
        <w:t xml:space="preserve">            semantic_error(T-&gt;pos, "", "</w:t>
      </w:r>
      <w:r>
        <w:rPr>
          <w:rFonts w:hint="eastAsia"/>
        </w:rPr>
        <w:t>参数类型不匹配</w:t>
      </w:r>
      <w:r>
        <w:rPr>
          <w:rFonts w:hint="eastAsia"/>
        </w:rPr>
        <w:t>");</w:t>
      </w:r>
    </w:p>
    <w:p w14:paraId="33D0431C" w14:textId="77777777" w:rsidR="006B1D88" w:rsidRDefault="006B1D88" w:rsidP="006B1D88">
      <w:pPr>
        <w:pStyle w:val="af2"/>
      </w:pPr>
      <w:r>
        <w:t xml:space="preserve">            return 0;</w:t>
      </w:r>
    </w:p>
    <w:p w14:paraId="57AB4809" w14:textId="77777777" w:rsidR="006B1D88" w:rsidRDefault="006B1D88" w:rsidP="006B1D88">
      <w:pPr>
        <w:pStyle w:val="af2"/>
      </w:pPr>
      <w:r>
        <w:t xml:space="preserve">        }</w:t>
      </w:r>
    </w:p>
    <w:p w14:paraId="60F76A51" w14:textId="77777777" w:rsidR="006B1D88" w:rsidRDefault="006B1D88" w:rsidP="006B1D88">
      <w:pPr>
        <w:pStyle w:val="af2"/>
      </w:pPr>
      <w:r>
        <w:t xml:space="preserve">        T = T-&gt;ptr[1];</w:t>
      </w:r>
    </w:p>
    <w:p w14:paraId="0EB69898" w14:textId="77777777" w:rsidR="006B1D88" w:rsidRDefault="006B1D88" w:rsidP="006B1D88">
      <w:pPr>
        <w:pStyle w:val="af2"/>
      </w:pPr>
      <w:r>
        <w:t xml:space="preserve">    }</w:t>
      </w:r>
    </w:p>
    <w:p w14:paraId="0E08B9AB" w14:textId="77777777" w:rsidR="006B1D88" w:rsidRDefault="006B1D88" w:rsidP="006B1D88">
      <w:pPr>
        <w:pStyle w:val="af2"/>
      </w:pPr>
      <w:r>
        <w:t xml:space="preserve">    if (T-&gt;ptr[1])</w:t>
      </w:r>
    </w:p>
    <w:p w14:paraId="7FC77C4E" w14:textId="77777777" w:rsidR="006B1D88" w:rsidRDefault="006B1D88" w:rsidP="006B1D88">
      <w:pPr>
        <w:pStyle w:val="af2"/>
      </w:pPr>
      <w:r>
        <w:rPr>
          <w:rFonts w:hint="eastAsia"/>
        </w:rPr>
        <w:t xml:space="preserve">    { //num</w:t>
      </w:r>
      <w:r>
        <w:rPr>
          <w:rFonts w:hint="eastAsia"/>
        </w:rPr>
        <w:t>个参数已经匹配完，还有实参表达式</w:t>
      </w:r>
    </w:p>
    <w:p w14:paraId="22F8BC77" w14:textId="77777777" w:rsidR="006B1D88" w:rsidRDefault="006B1D88" w:rsidP="006B1D88">
      <w:pPr>
        <w:pStyle w:val="af2"/>
      </w:pPr>
      <w:r>
        <w:rPr>
          <w:rFonts w:hint="eastAsia"/>
        </w:rPr>
        <w:t xml:space="preserve">        semantic_error(T-&gt;pos, "", "</w:t>
      </w:r>
      <w:r>
        <w:rPr>
          <w:rFonts w:hint="eastAsia"/>
        </w:rPr>
        <w:t>函数调用参数太多</w:t>
      </w:r>
      <w:r>
        <w:rPr>
          <w:rFonts w:hint="eastAsia"/>
        </w:rPr>
        <w:t>");</w:t>
      </w:r>
    </w:p>
    <w:p w14:paraId="3B62EC16" w14:textId="77777777" w:rsidR="006B1D88" w:rsidRDefault="006B1D88" w:rsidP="006B1D88">
      <w:pPr>
        <w:pStyle w:val="af2"/>
      </w:pPr>
      <w:r>
        <w:t xml:space="preserve">        return 0;</w:t>
      </w:r>
    </w:p>
    <w:p w14:paraId="5D07CD13" w14:textId="77777777" w:rsidR="006B1D88" w:rsidRDefault="006B1D88" w:rsidP="006B1D88">
      <w:pPr>
        <w:pStyle w:val="af2"/>
      </w:pPr>
      <w:r>
        <w:t xml:space="preserve">    }</w:t>
      </w:r>
    </w:p>
    <w:p w14:paraId="0F533DE1" w14:textId="77777777" w:rsidR="006B1D88" w:rsidRDefault="006B1D88" w:rsidP="006B1D88">
      <w:pPr>
        <w:pStyle w:val="af2"/>
      </w:pPr>
      <w:r>
        <w:t xml:space="preserve">    return 1;</w:t>
      </w:r>
    </w:p>
    <w:p w14:paraId="07798A67" w14:textId="77777777" w:rsidR="006B1D88" w:rsidRDefault="006B1D88" w:rsidP="006B1D88">
      <w:pPr>
        <w:pStyle w:val="af2"/>
      </w:pPr>
      <w:r>
        <w:t>}</w:t>
      </w:r>
    </w:p>
    <w:p w14:paraId="5CBF4498" w14:textId="77777777" w:rsidR="006B1D88" w:rsidRDefault="006B1D88" w:rsidP="006B1D88">
      <w:pPr>
        <w:pStyle w:val="af2"/>
      </w:pPr>
    </w:p>
    <w:p w14:paraId="30B75762" w14:textId="77777777" w:rsidR="006B1D88" w:rsidRDefault="006B1D88" w:rsidP="006B1D88">
      <w:pPr>
        <w:pStyle w:val="af2"/>
      </w:pPr>
      <w:r>
        <w:t>void boolExp(struct ASTNode *T)</w:t>
      </w:r>
    </w:p>
    <w:p w14:paraId="04A00E1E" w14:textId="77777777" w:rsidR="006B1D88" w:rsidRDefault="006B1D88" w:rsidP="006B1D88">
      <w:pPr>
        <w:pStyle w:val="af2"/>
      </w:pPr>
      <w:r>
        <w:rPr>
          <w:rFonts w:hint="eastAsia"/>
        </w:rPr>
        <w:t>{ //</w:t>
      </w:r>
      <w:r>
        <w:rPr>
          <w:rFonts w:hint="eastAsia"/>
        </w:rPr>
        <w:t>布尔表达式，参考文献</w:t>
      </w:r>
      <w:r>
        <w:rPr>
          <w:rFonts w:hint="eastAsia"/>
        </w:rPr>
        <w:t>[2]p84</w:t>
      </w:r>
      <w:r>
        <w:rPr>
          <w:rFonts w:hint="eastAsia"/>
        </w:rPr>
        <w:t>的思想</w:t>
      </w:r>
    </w:p>
    <w:p w14:paraId="0B4A3B44" w14:textId="77777777" w:rsidR="006B1D88" w:rsidRDefault="006B1D88" w:rsidP="006B1D88">
      <w:pPr>
        <w:pStyle w:val="af2"/>
      </w:pPr>
      <w:r>
        <w:lastRenderedPageBreak/>
        <w:t xml:space="preserve">    struct opn opn1, opn2, result;</w:t>
      </w:r>
    </w:p>
    <w:p w14:paraId="39D0532E" w14:textId="77777777" w:rsidR="006B1D88" w:rsidRDefault="006B1D88" w:rsidP="006B1D88">
      <w:pPr>
        <w:pStyle w:val="af2"/>
      </w:pPr>
      <w:r>
        <w:t xml:space="preserve">    int op;</w:t>
      </w:r>
    </w:p>
    <w:p w14:paraId="0813DD63" w14:textId="77777777" w:rsidR="006B1D88" w:rsidRDefault="006B1D88" w:rsidP="006B1D88">
      <w:pPr>
        <w:pStyle w:val="af2"/>
      </w:pPr>
      <w:r>
        <w:t xml:space="preserve">    int rtn;</w:t>
      </w:r>
    </w:p>
    <w:p w14:paraId="7D20D1FD" w14:textId="77777777" w:rsidR="006B1D88" w:rsidRDefault="006B1D88" w:rsidP="006B1D88">
      <w:pPr>
        <w:pStyle w:val="af2"/>
      </w:pPr>
      <w:r>
        <w:t xml:space="preserve">    if (T)</w:t>
      </w:r>
    </w:p>
    <w:p w14:paraId="6F24CB7F" w14:textId="77777777" w:rsidR="006B1D88" w:rsidRDefault="006B1D88" w:rsidP="006B1D88">
      <w:pPr>
        <w:pStyle w:val="af2"/>
      </w:pPr>
      <w:r>
        <w:t xml:space="preserve">    {</w:t>
      </w:r>
    </w:p>
    <w:p w14:paraId="719FB940" w14:textId="77777777" w:rsidR="006B1D88" w:rsidRDefault="006B1D88" w:rsidP="006B1D88">
      <w:pPr>
        <w:pStyle w:val="af2"/>
      </w:pPr>
      <w:r>
        <w:t xml:space="preserve">        switch (T-&gt;kind)</w:t>
      </w:r>
    </w:p>
    <w:p w14:paraId="1792BEAB" w14:textId="77777777" w:rsidR="006B1D88" w:rsidRDefault="006B1D88" w:rsidP="006B1D88">
      <w:pPr>
        <w:pStyle w:val="af2"/>
      </w:pPr>
      <w:r>
        <w:t xml:space="preserve">        {</w:t>
      </w:r>
    </w:p>
    <w:p w14:paraId="73A967AE" w14:textId="77777777" w:rsidR="006B1D88" w:rsidRDefault="006B1D88" w:rsidP="006B1D88">
      <w:pPr>
        <w:pStyle w:val="af2"/>
      </w:pPr>
      <w:r>
        <w:t xml:space="preserve">        case INT:</w:t>
      </w:r>
    </w:p>
    <w:p w14:paraId="44FB7BF1" w14:textId="77777777" w:rsidR="006B1D88" w:rsidRDefault="006B1D88" w:rsidP="006B1D88">
      <w:pPr>
        <w:pStyle w:val="af2"/>
      </w:pPr>
      <w:r>
        <w:t xml:space="preserve">            if (T-&gt;type_int != 0)</w:t>
      </w:r>
    </w:p>
    <w:p w14:paraId="7ECE9E98" w14:textId="77777777" w:rsidR="006B1D88" w:rsidRDefault="006B1D88" w:rsidP="006B1D88">
      <w:pPr>
        <w:pStyle w:val="af2"/>
      </w:pPr>
      <w:r>
        <w:t xml:space="preserve">                T-&gt;code = genGoto(T-&gt;Etrue);</w:t>
      </w:r>
    </w:p>
    <w:p w14:paraId="57A72973" w14:textId="77777777" w:rsidR="006B1D88" w:rsidRDefault="006B1D88" w:rsidP="006B1D88">
      <w:pPr>
        <w:pStyle w:val="af2"/>
      </w:pPr>
      <w:r>
        <w:t xml:space="preserve">            else</w:t>
      </w:r>
    </w:p>
    <w:p w14:paraId="42EE00E9" w14:textId="77777777" w:rsidR="006B1D88" w:rsidRDefault="006B1D88" w:rsidP="006B1D88">
      <w:pPr>
        <w:pStyle w:val="af2"/>
      </w:pPr>
      <w:r>
        <w:t xml:space="preserve">                T-&gt;code = genGoto(T-&gt;Efalse);</w:t>
      </w:r>
    </w:p>
    <w:p w14:paraId="3FA5C635" w14:textId="77777777" w:rsidR="006B1D88" w:rsidRDefault="006B1D88" w:rsidP="006B1D88">
      <w:pPr>
        <w:pStyle w:val="af2"/>
      </w:pPr>
      <w:r>
        <w:t xml:space="preserve">            T-&gt;width = 0;</w:t>
      </w:r>
    </w:p>
    <w:p w14:paraId="55B1B7BE" w14:textId="77777777" w:rsidR="006B1D88" w:rsidRDefault="006B1D88" w:rsidP="006B1D88">
      <w:pPr>
        <w:pStyle w:val="af2"/>
      </w:pPr>
      <w:r>
        <w:t xml:space="preserve">            break;</w:t>
      </w:r>
    </w:p>
    <w:p w14:paraId="1DE2E1B9" w14:textId="77777777" w:rsidR="006B1D88" w:rsidRDefault="006B1D88" w:rsidP="006B1D88">
      <w:pPr>
        <w:pStyle w:val="af2"/>
      </w:pPr>
      <w:r>
        <w:t xml:space="preserve">        case FLOAT:</w:t>
      </w:r>
    </w:p>
    <w:p w14:paraId="23FA26B0" w14:textId="77777777" w:rsidR="006B1D88" w:rsidRDefault="006B1D88" w:rsidP="006B1D88">
      <w:pPr>
        <w:pStyle w:val="af2"/>
      </w:pPr>
      <w:r>
        <w:t xml:space="preserve">            if (T-&gt;type_float != 0.0)</w:t>
      </w:r>
    </w:p>
    <w:p w14:paraId="4EAAF56B" w14:textId="77777777" w:rsidR="006B1D88" w:rsidRDefault="006B1D88" w:rsidP="006B1D88">
      <w:pPr>
        <w:pStyle w:val="af2"/>
      </w:pPr>
      <w:r>
        <w:t xml:space="preserve">                T-&gt;code = genGoto(T-&gt;Etrue);</w:t>
      </w:r>
    </w:p>
    <w:p w14:paraId="0F95EEA7" w14:textId="77777777" w:rsidR="006B1D88" w:rsidRDefault="006B1D88" w:rsidP="006B1D88">
      <w:pPr>
        <w:pStyle w:val="af2"/>
      </w:pPr>
      <w:r>
        <w:t xml:space="preserve">            else</w:t>
      </w:r>
    </w:p>
    <w:p w14:paraId="05F13BE9" w14:textId="77777777" w:rsidR="006B1D88" w:rsidRDefault="006B1D88" w:rsidP="006B1D88">
      <w:pPr>
        <w:pStyle w:val="af2"/>
      </w:pPr>
      <w:r>
        <w:t xml:space="preserve">                T-&gt;code = genGoto(T-&gt;Efalse);</w:t>
      </w:r>
    </w:p>
    <w:p w14:paraId="129418D0" w14:textId="77777777" w:rsidR="006B1D88" w:rsidRDefault="006B1D88" w:rsidP="006B1D88">
      <w:pPr>
        <w:pStyle w:val="af2"/>
      </w:pPr>
      <w:r>
        <w:t xml:space="preserve">            T-&gt;width = 0;</w:t>
      </w:r>
    </w:p>
    <w:p w14:paraId="56889BC2" w14:textId="77777777" w:rsidR="006B1D88" w:rsidRDefault="006B1D88" w:rsidP="006B1D88">
      <w:pPr>
        <w:pStyle w:val="af2"/>
      </w:pPr>
      <w:r>
        <w:t xml:space="preserve">            break;</w:t>
      </w:r>
    </w:p>
    <w:p w14:paraId="51CC4428" w14:textId="77777777" w:rsidR="006B1D88" w:rsidRDefault="006B1D88" w:rsidP="006B1D88">
      <w:pPr>
        <w:pStyle w:val="af2"/>
      </w:pPr>
      <w:r>
        <w:rPr>
          <w:rFonts w:hint="eastAsia"/>
        </w:rPr>
        <w:t xml:space="preserve">        case ID: //</w:t>
      </w:r>
      <w:r>
        <w:rPr>
          <w:rFonts w:hint="eastAsia"/>
        </w:rPr>
        <w:t>查符号表，获得符号表中的位置，类型送</w:t>
      </w:r>
      <w:r>
        <w:rPr>
          <w:rFonts w:hint="eastAsia"/>
        </w:rPr>
        <w:t>type</w:t>
      </w:r>
    </w:p>
    <w:p w14:paraId="245F94D7" w14:textId="77777777" w:rsidR="006B1D88" w:rsidRDefault="006B1D88" w:rsidP="006B1D88">
      <w:pPr>
        <w:pStyle w:val="af2"/>
      </w:pPr>
      <w:r>
        <w:t xml:space="preserve">            rtn = searchSymbolTable(T-&gt;type_id);</w:t>
      </w:r>
    </w:p>
    <w:p w14:paraId="01DDBB93" w14:textId="77777777" w:rsidR="006B1D88" w:rsidRDefault="006B1D88" w:rsidP="006B1D88">
      <w:pPr>
        <w:pStyle w:val="af2"/>
      </w:pPr>
      <w:r>
        <w:t xml:space="preserve">            if (rtn == -1)</w:t>
      </w:r>
    </w:p>
    <w:p w14:paraId="3271A41C" w14:textId="77777777" w:rsidR="006B1D88" w:rsidRDefault="006B1D88" w:rsidP="006B1D88">
      <w:pPr>
        <w:pStyle w:val="af2"/>
      </w:pPr>
      <w:r>
        <w:rPr>
          <w:rFonts w:hint="eastAsia"/>
        </w:rPr>
        <w:t xml:space="preserve">                semantic_error(T-&gt;pos, T-&gt;type_id, "</w:t>
      </w:r>
      <w:r>
        <w:rPr>
          <w:rFonts w:hint="eastAsia"/>
        </w:rPr>
        <w:t>变量未定义</w:t>
      </w:r>
      <w:r>
        <w:rPr>
          <w:rFonts w:hint="eastAsia"/>
        </w:rPr>
        <w:t>");</w:t>
      </w:r>
    </w:p>
    <w:p w14:paraId="4CB1985F" w14:textId="77777777" w:rsidR="006B1D88" w:rsidRDefault="006B1D88" w:rsidP="006B1D88">
      <w:pPr>
        <w:pStyle w:val="af2"/>
      </w:pPr>
      <w:r>
        <w:t xml:space="preserve">            if (symbolTable.symbols[rtn].flag == 'F')</w:t>
      </w:r>
    </w:p>
    <w:p w14:paraId="542F48F4" w14:textId="77777777" w:rsidR="006B1D88" w:rsidRDefault="006B1D88" w:rsidP="006B1D88">
      <w:pPr>
        <w:pStyle w:val="af2"/>
      </w:pPr>
      <w:r>
        <w:rPr>
          <w:rFonts w:hint="eastAsia"/>
        </w:rPr>
        <w:t xml:space="preserve">                semantic_error(T-&gt;pos, T-&gt;type_id, "</w:t>
      </w:r>
      <w:r>
        <w:rPr>
          <w:rFonts w:hint="eastAsia"/>
        </w:rPr>
        <w:t>是函数名，类型不匹配</w:t>
      </w:r>
      <w:r>
        <w:rPr>
          <w:rFonts w:hint="eastAsia"/>
        </w:rPr>
        <w:t>");</w:t>
      </w:r>
    </w:p>
    <w:p w14:paraId="350EADAE" w14:textId="77777777" w:rsidR="006B1D88" w:rsidRDefault="006B1D88" w:rsidP="006B1D88">
      <w:pPr>
        <w:pStyle w:val="af2"/>
      </w:pPr>
      <w:r>
        <w:t xml:space="preserve">            else</w:t>
      </w:r>
    </w:p>
    <w:p w14:paraId="0F29BB6A" w14:textId="77777777" w:rsidR="006B1D88" w:rsidRDefault="006B1D88" w:rsidP="006B1D88">
      <w:pPr>
        <w:pStyle w:val="af2"/>
      </w:pPr>
      <w:r>
        <w:t xml:space="preserve">            {</w:t>
      </w:r>
    </w:p>
    <w:p w14:paraId="4F0784C2" w14:textId="77777777" w:rsidR="006B1D88" w:rsidRDefault="006B1D88" w:rsidP="006B1D88">
      <w:pPr>
        <w:pStyle w:val="af2"/>
      </w:pPr>
      <w:r>
        <w:t xml:space="preserve">                opn1.kind = ID;</w:t>
      </w:r>
    </w:p>
    <w:p w14:paraId="6E7CE99B" w14:textId="77777777" w:rsidR="006B1D88" w:rsidRDefault="006B1D88" w:rsidP="006B1D88">
      <w:pPr>
        <w:pStyle w:val="af2"/>
      </w:pPr>
      <w:r>
        <w:t xml:space="preserve">                strcpy(opn1.id, symbolTable.symbols[rtn].alias);</w:t>
      </w:r>
    </w:p>
    <w:p w14:paraId="491AC510" w14:textId="77777777" w:rsidR="006B1D88" w:rsidRDefault="006B1D88" w:rsidP="006B1D88">
      <w:pPr>
        <w:pStyle w:val="af2"/>
      </w:pPr>
      <w:r>
        <w:t xml:space="preserve">                opn1.offset = symbolTable.symbols[rtn].offset;</w:t>
      </w:r>
    </w:p>
    <w:p w14:paraId="2306C411" w14:textId="77777777" w:rsidR="006B1D88" w:rsidRDefault="006B1D88" w:rsidP="006B1D88">
      <w:pPr>
        <w:pStyle w:val="af2"/>
      </w:pPr>
      <w:r>
        <w:t xml:space="preserve">                opn2.kind = INT;</w:t>
      </w:r>
    </w:p>
    <w:p w14:paraId="559C7E11" w14:textId="77777777" w:rsidR="006B1D88" w:rsidRDefault="006B1D88" w:rsidP="006B1D88">
      <w:pPr>
        <w:pStyle w:val="af2"/>
      </w:pPr>
      <w:r>
        <w:t xml:space="preserve">                opn2.const_int = 0;</w:t>
      </w:r>
    </w:p>
    <w:p w14:paraId="6F9D2D5C" w14:textId="77777777" w:rsidR="006B1D88" w:rsidRDefault="006B1D88" w:rsidP="006B1D88">
      <w:pPr>
        <w:pStyle w:val="af2"/>
      </w:pPr>
      <w:r>
        <w:t xml:space="preserve">                result.kind = ID;</w:t>
      </w:r>
    </w:p>
    <w:p w14:paraId="7BE224CB" w14:textId="77777777" w:rsidR="006B1D88" w:rsidRDefault="006B1D88" w:rsidP="006B1D88">
      <w:pPr>
        <w:pStyle w:val="af2"/>
      </w:pPr>
      <w:r>
        <w:t xml:space="preserve">                strcpy(result.id, T-&gt;Etrue);</w:t>
      </w:r>
    </w:p>
    <w:p w14:paraId="2DAA820C" w14:textId="77777777" w:rsidR="006B1D88" w:rsidRDefault="006B1D88" w:rsidP="006B1D88">
      <w:pPr>
        <w:pStyle w:val="af2"/>
      </w:pPr>
      <w:r>
        <w:t xml:space="preserve">                T-&gt;code = genIR(NEQ, opn1, opn2, result);</w:t>
      </w:r>
    </w:p>
    <w:p w14:paraId="014BDB68" w14:textId="77777777" w:rsidR="006B1D88" w:rsidRDefault="006B1D88" w:rsidP="006B1D88">
      <w:pPr>
        <w:pStyle w:val="af2"/>
      </w:pPr>
      <w:r>
        <w:t xml:space="preserve">                T-&gt;code = merge(2, T-&gt;code, genGoto(T-&gt;Efalse));</w:t>
      </w:r>
    </w:p>
    <w:p w14:paraId="562CDE7A" w14:textId="77777777" w:rsidR="006B1D88" w:rsidRDefault="006B1D88" w:rsidP="006B1D88">
      <w:pPr>
        <w:pStyle w:val="af2"/>
      </w:pPr>
      <w:r>
        <w:t xml:space="preserve">            }</w:t>
      </w:r>
    </w:p>
    <w:p w14:paraId="125FC2EB" w14:textId="77777777" w:rsidR="006B1D88" w:rsidRDefault="006B1D88" w:rsidP="006B1D88">
      <w:pPr>
        <w:pStyle w:val="af2"/>
      </w:pPr>
      <w:r>
        <w:t xml:space="preserve">            T-&gt;width = 0;</w:t>
      </w:r>
    </w:p>
    <w:p w14:paraId="7EC57314" w14:textId="77777777" w:rsidR="006B1D88" w:rsidRDefault="006B1D88" w:rsidP="006B1D88">
      <w:pPr>
        <w:pStyle w:val="af2"/>
      </w:pPr>
      <w:r>
        <w:t xml:space="preserve">            break;</w:t>
      </w:r>
    </w:p>
    <w:p w14:paraId="77DCD1EE" w14:textId="77777777" w:rsidR="006B1D88" w:rsidRDefault="006B1D88" w:rsidP="006B1D88">
      <w:pPr>
        <w:pStyle w:val="af2"/>
      </w:pPr>
      <w:r>
        <w:rPr>
          <w:rFonts w:hint="eastAsia"/>
        </w:rPr>
        <w:t xml:space="preserve">        case RELOP: //</w:t>
      </w:r>
      <w:r>
        <w:rPr>
          <w:rFonts w:hint="eastAsia"/>
        </w:rPr>
        <w:t>处理关系运算表达式</w:t>
      </w:r>
      <w:r>
        <w:rPr>
          <w:rFonts w:hint="eastAsia"/>
        </w:rPr>
        <w:t>,2</w:t>
      </w:r>
      <w:r>
        <w:rPr>
          <w:rFonts w:hint="eastAsia"/>
        </w:rPr>
        <w:t>个操作数都按基本表达式处理</w:t>
      </w:r>
    </w:p>
    <w:p w14:paraId="6D6E877A" w14:textId="77777777" w:rsidR="006B1D88" w:rsidRDefault="006B1D88" w:rsidP="006B1D88">
      <w:pPr>
        <w:pStyle w:val="af2"/>
      </w:pPr>
      <w:r>
        <w:t xml:space="preserve">            T-&gt;ptr[0]-&gt;offset = T-&gt;ptr[1]-&gt;offset = T-&gt;offset;</w:t>
      </w:r>
    </w:p>
    <w:p w14:paraId="44504270" w14:textId="77777777" w:rsidR="006B1D88" w:rsidRDefault="006B1D88" w:rsidP="006B1D88">
      <w:pPr>
        <w:pStyle w:val="af2"/>
      </w:pPr>
      <w:r>
        <w:t xml:space="preserve">            Exp(T-&gt;ptr[0]);</w:t>
      </w:r>
    </w:p>
    <w:p w14:paraId="5611AAE9" w14:textId="77777777" w:rsidR="006B1D88" w:rsidRDefault="006B1D88" w:rsidP="006B1D88">
      <w:pPr>
        <w:pStyle w:val="af2"/>
      </w:pPr>
      <w:r>
        <w:lastRenderedPageBreak/>
        <w:t xml:space="preserve">            T-&gt;width = T-&gt;ptr[0]-&gt;width;</w:t>
      </w:r>
    </w:p>
    <w:p w14:paraId="7ED69FE1" w14:textId="77777777" w:rsidR="006B1D88" w:rsidRDefault="006B1D88" w:rsidP="006B1D88">
      <w:pPr>
        <w:pStyle w:val="af2"/>
      </w:pPr>
      <w:r>
        <w:t xml:space="preserve">            Exp(T-&gt;ptr[1]);</w:t>
      </w:r>
    </w:p>
    <w:p w14:paraId="0AC088E1" w14:textId="77777777" w:rsidR="006B1D88" w:rsidRDefault="006B1D88" w:rsidP="006B1D88">
      <w:pPr>
        <w:pStyle w:val="af2"/>
      </w:pPr>
      <w:r>
        <w:t xml:space="preserve">            if (T-&gt;width &lt; T-&gt;ptr[1]-&gt;width)</w:t>
      </w:r>
    </w:p>
    <w:p w14:paraId="174FE93F" w14:textId="77777777" w:rsidR="006B1D88" w:rsidRDefault="006B1D88" w:rsidP="006B1D88">
      <w:pPr>
        <w:pStyle w:val="af2"/>
      </w:pPr>
      <w:r>
        <w:t xml:space="preserve">                T-&gt;width = T-&gt;ptr[1]-&gt;width;</w:t>
      </w:r>
    </w:p>
    <w:p w14:paraId="6FB3D0A1" w14:textId="77777777" w:rsidR="006B1D88" w:rsidRDefault="006B1D88" w:rsidP="006B1D88">
      <w:pPr>
        <w:pStyle w:val="af2"/>
      </w:pPr>
      <w:r>
        <w:t xml:space="preserve">            opn1.kind = ID;</w:t>
      </w:r>
    </w:p>
    <w:p w14:paraId="605799E9" w14:textId="77777777" w:rsidR="006B1D88" w:rsidRDefault="006B1D88" w:rsidP="006B1D88">
      <w:pPr>
        <w:pStyle w:val="af2"/>
      </w:pPr>
      <w:r>
        <w:t xml:space="preserve">            strcpy(opn1.id, symbolTable.symbols[T-&gt;ptr[0]-&gt;place].alias);</w:t>
      </w:r>
    </w:p>
    <w:p w14:paraId="1BB86F5D" w14:textId="77777777" w:rsidR="006B1D88" w:rsidRDefault="006B1D88" w:rsidP="006B1D88">
      <w:pPr>
        <w:pStyle w:val="af2"/>
      </w:pPr>
      <w:r>
        <w:t xml:space="preserve">            opn1.offset = symbolTable.symbols[T-&gt;ptr[0]-&gt;place].offset;</w:t>
      </w:r>
    </w:p>
    <w:p w14:paraId="0D9515F5" w14:textId="77777777" w:rsidR="006B1D88" w:rsidRDefault="006B1D88" w:rsidP="006B1D88">
      <w:pPr>
        <w:pStyle w:val="af2"/>
      </w:pPr>
      <w:r>
        <w:t xml:space="preserve">            opn2.kind = ID;</w:t>
      </w:r>
    </w:p>
    <w:p w14:paraId="2B78234F" w14:textId="77777777" w:rsidR="006B1D88" w:rsidRDefault="006B1D88" w:rsidP="006B1D88">
      <w:pPr>
        <w:pStyle w:val="af2"/>
      </w:pPr>
      <w:r>
        <w:t xml:space="preserve">            strcpy(opn2.id, symbolTable.symbols[T-&gt;ptr[1]-&gt;place].alias);</w:t>
      </w:r>
    </w:p>
    <w:p w14:paraId="3AEF563B" w14:textId="77777777" w:rsidR="006B1D88" w:rsidRDefault="006B1D88" w:rsidP="006B1D88">
      <w:pPr>
        <w:pStyle w:val="af2"/>
      </w:pPr>
      <w:r>
        <w:t xml:space="preserve">            opn2.offset = symbolTable.symbols[T-&gt;ptr[1]-&gt;place].offset;</w:t>
      </w:r>
    </w:p>
    <w:p w14:paraId="0ACBE8AF" w14:textId="77777777" w:rsidR="006B1D88" w:rsidRDefault="006B1D88" w:rsidP="006B1D88">
      <w:pPr>
        <w:pStyle w:val="af2"/>
      </w:pPr>
      <w:r>
        <w:t xml:space="preserve">            result.kind = ID;</w:t>
      </w:r>
    </w:p>
    <w:p w14:paraId="4BAA2D7B" w14:textId="77777777" w:rsidR="006B1D88" w:rsidRDefault="006B1D88" w:rsidP="006B1D88">
      <w:pPr>
        <w:pStyle w:val="af2"/>
      </w:pPr>
      <w:r>
        <w:t xml:space="preserve">            strcpy(result.id, T-&gt;Etrue);</w:t>
      </w:r>
    </w:p>
    <w:p w14:paraId="5A9FB275" w14:textId="77777777" w:rsidR="006B1D88" w:rsidRDefault="006B1D88" w:rsidP="006B1D88">
      <w:pPr>
        <w:pStyle w:val="af2"/>
      </w:pPr>
      <w:r>
        <w:t xml:space="preserve">            if (strcmp(T-&gt;type_id, "&lt;") == 0)</w:t>
      </w:r>
    </w:p>
    <w:p w14:paraId="3B8E0620" w14:textId="77777777" w:rsidR="006B1D88" w:rsidRDefault="006B1D88" w:rsidP="006B1D88">
      <w:pPr>
        <w:pStyle w:val="af2"/>
      </w:pPr>
      <w:r>
        <w:t xml:space="preserve">                op = JLT;</w:t>
      </w:r>
    </w:p>
    <w:p w14:paraId="528DC860" w14:textId="77777777" w:rsidR="006B1D88" w:rsidRDefault="006B1D88" w:rsidP="006B1D88">
      <w:pPr>
        <w:pStyle w:val="af2"/>
      </w:pPr>
      <w:r>
        <w:t xml:space="preserve">            else if (strcmp(T-&gt;type_id, "&lt;=") == 0)</w:t>
      </w:r>
    </w:p>
    <w:p w14:paraId="244CE10B" w14:textId="77777777" w:rsidR="006B1D88" w:rsidRDefault="006B1D88" w:rsidP="006B1D88">
      <w:pPr>
        <w:pStyle w:val="af2"/>
      </w:pPr>
      <w:r>
        <w:t xml:space="preserve">                op = JLE;</w:t>
      </w:r>
    </w:p>
    <w:p w14:paraId="3462387E" w14:textId="77777777" w:rsidR="006B1D88" w:rsidRDefault="006B1D88" w:rsidP="006B1D88">
      <w:pPr>
        <w:pStyle w:val="af2"/>
      </w:pPr>
      <w:r>
        <w:t xml:space="preserve">            else if (strcmp(T-&gt;type_id, "&gt;") == 0)</w:t>
      </w:r>
    </w:p>
    <w:p w14:paraId="371DF6EA" w14:textId="77777777" w:rsidR="006B1D88" w:rsidRDefault="006B1D88" w:rsidP="006B1D88">
      <w:pPr>
        <w:pStyle w:val="af2"/>
      </w:pPr>
      <w:r>
        <w:t xml:space="preserve">                op = JGT;</w:t>
      </w:r>
    </w:p>
    <w:p w14:paraId="1396513E" w14:textId="77777777" w:rsidR="006B1D88" w:rsidRDefault="006B1D88" w:rsidP="006B1D88">
      <w:pPr>
        <w:pStyle w:val="af2"/>
      </w:pPr>
      <w:r>
        <w:t xml:space="preserve">            else if (strcmp(T-&gt;type_id, "&gt;=") == 0)</w:t>
      </w:r>
    </w:p>
    <w:p w14:paraId="08B77006" w14:textId="77777777" w:rsidR="006B1D88" w:rsidRDefault="006B1D88" w:rsidP="006B1D88">
      <w:pPr>
        <w:pStyle w:val="af2"/>
      </w:pPr>
      <w:r>
        <w:t xml:space="preserve">                op = JGE;</w:t>
      </w:r>
    </w:p>
    <w:p w14:paraId="00514803" w14:textId="77777777" w:rsidR="006B1D88" w:rsidRDefault="006B1D88" w:rsidP="006B1D88">
      <w:pPr>
        <w:pStyle w:val="af2"/>
      </w:pPr>
      <w:r>
        <w:t xml:space="preserve">            else if (strcmp(T-&gt;type_id, "==") == 0)</w:t>
      </w:r>
    </w:p>
    <w:p w14:paraId="4944468C" w14:textId="77777777" w:rsidR="006B1D88" w:rsidRDefault="006B1D88" w:rsidP="006B1D88">
      <w:pPr>
        <w:pStyle w:val="af2"/>
      </w:pPr>
      <w:r>
        <w:t xml:space="preserve">                op = EQ;</w:t>
      </w:r>
    </w:p>
    <w:p w14:paraId="5B535030" w14:textId="77777777" w:rsidR="006B1D88" w:rsidRDefault="006B1D88" w:rsidP="006B1D88">
      <w:pPr>
        <w:pStyle w:val="af2"/>
      </w:pPr>
      <w:r>
        <w:t xml:space="preserve">            else if (strcmp(T-&gt;type_id, "!=") == 0)</w:t>
      </w:r>
    </w:p>
    <w:p w14:paraId="263815CF" w14:textId="77777777" w:rsidR="006B1D88" w:rsidRDefault="006B1D88" w:rsidP="006B1D88">
      <w:pPr>
        <w:pStyle w:val="af2"/>
      </w:pPr>
      <w:r>
        <w:t xml:space="preserve">                op = NEQ;</w:t>
      </w:r>
    </w:p>
    <w:p w14:paraId="50A96DE8" w14:textId="77777777" w:rsidR="006B1D88" w:rsidRDefault="006B1D88" w:rsidP="006B1D88">
      <w:pPr>
        <w:pStyle w:val="af2"/>
      </w:pPr>
      <w:r>
        <w:t xml:space="preserve">            T-&gt;code = genIR(op, opn1, opn2, result);</w:t>
      </w:r>
    </w:p>
    <w:p w14:paraId="0EEA309B" w14:textId="77777777" w:rsidR="006B1D88" w:rsidRDefault="006B1D88" w:rsidP="006B1D88">
      <w:pPr>
        <w:pStyle w:val="af2"/>
      </w:pPr>
      <w:r>
        <w:t xml:space="preserve">            T-&gt;code = merge(4, T-&gt;ptr[0]-&gt;code, T-&gt;ptr[1]-&gt;code, T-&gt;code, genGoto(T-&gt;Efalse));</w:t>
      </w:r>
    </w:p>
    <w:p w14:paraId="49575D2F" w14:textId="77777777" w:rsidR="006B1D88" w:rsidRDefault="006B1D88" w:rsidP="006B1D88">
      <w:pPr>
        <w:pStyle w:val="af2"/>
      </w:pPr>
      <w:r>
        <w:t xml:space="preserve">            break;</w:t>
      </w:r>
    </w:p>
    <w:p w14:paraId="379EBABA" w14:textId="77777777" w:rsidR="006B1D88" w:rsidRDefault="006B1D88" w:rsidP="006B1D88">
      <w:pPr>
        <w:pStyle w:val="af2"/>
      </w:pPr>
      <w:r>
        <w:t xml:space="preserve">        case AND:</w:t>
      </w:r>
    </w:p>
    <w:p w14:paraId="5F6E4590" w14:textId="77777777" w:rsidR="006B1D88" w:rsidRDefault="006B1D88" w:rsidP="006B1D88">
      <w:pPr>
        <w:pStyle w:val="af2"/>
      </w:pPr>
    </w:p>
    <w:p w14:paraId="246F96E8" w14:textId="77777777" w:rsidR="006B1D88" w:rsidRDefault="006B1D88" w:rsidP="006B1D88">
      <w:pPr>
        <w:pStyle w:val="af2"/>
      </w:pPr>
      <w:r>
        <w:t xml:space="preserve">        case OR:</w:t>
      </w:r>
    </w:p>
    <w:p w14:paraId="67FD03D7" w14:textId="77777777" w:rsidR="006B1D88" w:rsidRDefault="006B1D88" w:rsidP="006B1D88">
      <w:pPr>
        <w:pStyle w:val="af2"/>
      </w:pPr>
      <w:r>
        <w:t xml:space="preserve">            if (T-&gt;kind == AND)</w:t>
      </w:r>
    </w:p>
    <w:p w14:paraId="70894CD5" w14:textId="77777777" w:rsidR="006B1D88" w:rsidRDefault="006B1D88" w:rsidP="006B1D88">
      <w:pPr>
        <w:pStyle w:val="af2"/>
      </w:pPr>
      <w:r>
        <w:t xml:space="preserve">            {</w:t>
      </w:r>
    </w:p>
    <w:p w14:paraId="5E557FA3" w14:textId="77777777" w:rsidR="006B1D88" w:rsidRDefault="006B1D88" w:rsidP="006B1D88">
      <w:pPr>
        <w:pStyle w:val="af2"/>
      </w:pPr>
      <w:r>
        <w:t xml:space="preserve">                strcpy(T-&gt;ptr[0]-&gt;Etrue, newLabel());</w:t>
      </w:r>
    </w:p>
    <w:p w14:paraId="110E7E96" w14:textId="77777777" w:rsidR="006B1D88" w:rsidRDefault="006B1D88" w:rsidP="006B1D88">
      <w:pPr>
        <w:pStyle w:val="af2"/>
      </w:pPr>
      <w:r>
        <w:t xml:space="preserve">                strcpy(T-&gt;ptr[0]-&gt;Efalse, T-&gt;Efalse);</w:t>
      </w:r>
    </w:p>
    <w:p w14:paraId="741B0952" w14:textId="77777777" w:rsidR="006B1D88" w:rsidRDefault="006B1D88" w:rsidP="006B1D88">
      <w:pPr>
        <w:pStyle w:val="af2"/>
      </w:pPr>
      <w:r>
        <w:t xml:space="preserve">            }</w:t>
      </w:r>
    </w:p>
    <w:p w14:paraId="4C417DE8" w14:textId="77777777" w:rsidR="006B1D88" w:rsidRDefault="006B1D88" w:rsidP="006B1D88">
      <w:pPr>
        <w:pStyle w:val="af2"/>
      </w:pPr>
      <w:r>
        <w:t xml:space="preserve">            else</w:t>
      </w:r>
    </w:p>
    <w:p w14:paraId="07881583" w14:textId="77777777" w:rsidR="006B1D88" w:rsidRDefault="006B1D88" w:rsidP="006B1D88">
      <w:pPr>
        <w:pStyle w:val="af2"/>
      </w:pPr>
      <w:r>
        <w:t xml:space="preserve">            {</w:t>
      </w:r>
    </w:p>
    <w:p w14:paraId="0AADE91B" w14:textId="77777777" w:rsidR="006B1D88" w:rsidRDefault="006B1D88" w:rsidP="006B1D88">
      <w:pPr>
        <w:pStyle w:val="af2"/>
      </w:pPr>
      <w:r>
        <w:t xml:space="preserve">                strcpy(T-&gt;ptr[0]-&gt;Etrue, T-&gt;Etrue);</w:t>
      </w:r>
    </w:p>
    <w:p w14:paraId="4CD47238" w14:textId="77777777" w:rsidR="006B1D88" w:rsidRDefault="006B1D88" w:rsidP="006B1D88">
      <w:pPr>
        <w:pStyle w:val="af2"/>
      </w:pPr>
      <w:r>
        <w:t xml:space="preserve">                strcpy(T-&gt;ptr[0]-&gt;Efalse, newLabel());</w:t>
      </w:r>
    </w:p>
    <w:p w14:paraId="0D2EBE24" w14:textId="77777777" w:rsidR="006B1D88" w:rsidRDefault="006B1D88" w:rsidP="006B1D88">
      <w:pPr>
        <w:pStyle w:val="af2"/>
      </w:pPr>
      <w:r>
        <w:t xml:space="preserve">            }</w:t>
      </w:r>
    </w:p>
    <w:p w14:paraId="55411EDA" w14:textId="77777777" w:rsidR="006B1D88" w:rsidRDefault="006B1D88" w:rsidP="006B1D88">
      <w:pPr>
        <w:pStyle w:val="af2"/>
      </w:pPr>
      <w:r>
        <w:t xml:space="preserve">            strcpy(T-&gt;ptr[1]-&gt;Etrue, T-&gt;Etrue);</w:t>
      </w:r>
    </w:p>
    <w:p w14:paraId="3E497EBE" w14:textId="77777777" w:rsidR="006B1D88" w:rsidRDefault="006B1D88" w:rsidP="006B1D88">
      <w:pPr>
        <w:pStyle w:val="af2"/>
      </w:pPr>
      <w:r>
        <w:t xml:space="preserve">            strcpy(T-&gt;ptr[1]-&gt;Efalse, T-&gt;Efalse);</w:t>
      </w:r>
    </w:p>
    <w:p w14:paraId="249007EE" w14:textId="77777777" w:rsidR="006B1D88" w:rsidRDefault="006B1D88" w:rsidP="006B1D88">
      <w:pPr>
        <w:pStyle w:val="af2"/>
      </w:pPr>
      <w:r>
        <w:t xml:space="preserve">            T-&gt;ptr[0]-&gt;offset = T-&gt;ptr[1]-&gt;offset = T-&gt;offset;</w:t>
      </w:r>
    </w:p>
    <w:p w14:paraId="448D052F" w14:textId="77777777" w:rsidR="006B1D88" w:rsidRDefault="006B1D88" w:rsidP="006B1D88">
      <w:pPr>
        <w:pStyle w:val="af2"/>
      </w:pPr>
      <w:r>
        <w:lastRenderedPageBreak/>
        <w:t xml:space="preserve">            boolExp(T-&gt;ptr[0]);</w:t>
      </w:r>
    </w:p>
    <w:p w14:paraId="710CC01A" w14:textId="77777777" w:rsidR="006B1D88" w:rsidRDefault="006B1D88" w:rsidP="006B1D88">
      <w:pPr>
        <w:pStyle w:val="af2"/>
      </w:pPr>
      <w:r>
        <w:t xml:space="preserve">            T-&gt;width = T-&gt;ptr[0]-&gt;width;</w:t>
      </w:r>
    </w:p>
    <w:p w14:paraId="11329218" w14:textId="77777777" w:rsidR="006B1D88" w:rsidRDefault="006B1D88" w:rsidP="006B1D88">
      <w:pPr>
        <w:pStyle w:val="af2"/>
      </w:pPr>
      <w:r>
        <w:t xml:space="preserve">            boolExp(T-&gt;ptr[1]);</w:t>
      </w:r>
    </w:p>
    <w:p w14:paraId="5C1B64E1" w14:textId="77777777" w:rsidR="006B1D88" w:rsidRDefault="006B1D88" w:rsidP="006B1D88">
      <w:pPr>
        <w:pStyle w:val="af2"/>
      </w:pPr>
      <w:r>
        <w:t xml:space="preserve">            if (T-&gt;width &lt; T-&gt;ptr[1]-&gt;width)</w:t>
      </w:r>
    </w:p>
    <w:p w14:paraId="21F9F47D" w14:textId="77777777" w:rsidR="006B1D88" w:rsidRDefault="006B1D88" w:rsidP="006B1D88">
      <w:pPr>
        <w:pStyle w:val="af2"/>
      </w:pPr>
      <w:r>
        <w:t xml:space="preserve">                T-&gt;width = T-&gt;ptr[1]-&gt;width;</w:t>
      </w:r>
    </w:p>
    <w:p w14:paraId="0D2536B4" w14:textId="77777777" w:rsidR="006B1D88" w:rsidRDefault="006B1D88" w:rsidP="006B1D88">
      <w:pPr>
        <w:pStyle w:val="af2"/>
      </w:pPr>
      <w:r>
        <w:t xml:space="preserve">            if (T-&gt;kind == AND)</w:t>
      </w:r>
    </w:p>
    <w:p w14:paraId="67B06251" w14:textId="77777777" w:rsidR="006B1D88" w:rsidRDefault="006B1D88" w:rsidP="006B1D88">
      <w:pPr>
        <w:pStyle w:val="af2"/>
      </w:pPr>
      <w:r>
        <w:t xml:space="preserve">                T-&gt;code = merge(3, T-&gt;ptr[0]-&gt;code, genLabel(T-&gt;ptr[0]-&gt;Etrue), T-&gt;ptr[1]-&gt;code);</w:t>
      </w:r>
    </w:p>
    <w:p w14:paraId="74B8AFD7" w14:textId="77777777" w:rsidR="006B1D88" w:rsidRDefault="006B1D88" w:rsidP="006B1D88">
      <w:pPr>
        <w:pStyle w:val="af2"/>
      </w:pPr>
      <w:r>
        <w:t xml:space="preserve">            else</w:t>
      </w:r>
    </w:p>
    <w:p w14:paraId="6C3EB2F4" w14:textId="77777777" w:rsidR="006B1D88" w:rsidRDefault="006B1D88" w:rsidP="006B1D88">
      <w:pPr>
        <w:pStyle w:val="af2"/>
      </w:pPr>
      <w:r>
        <w:t xml:space="preserve">                T-&gt;code = merge(3, T-&gt;ptr[0]-&gt;code, genLabel(T-&gt;ptr[0]-&gt;Efalse), T-&gt;ptr[1]-&gt;code);</w:t>
      </w:r>
    </w:p>
    <w:p w14:paraId="3C64318D" w14:textId="77777777" w:rsidR="006B1D88" w:rsidRDefault="006B1D88" w:rsidP="006B1D88">
      <w:pPr>
        <w:pStyle w:val="af2"/>
      </w:pPr>
      <w:r>
        <w:t xml:space="preserve">            break;</w:t>
      </w:r>
    </w:p>
    <w:p w14:paraId="6ACDD240" w14:textId="77777777" w:rsidR="006B1D88" w:rsidRDefault="006B1D88" w:rsidP="006B1D88">
      <w:pPr>
        <w:pStyle w:val="af2"/>
      </w:pPr>
      <w:r>
        <w:t xml:space="preserve">        case NOT:</w:t>
      </w:r>
    </w:p>
    <w:p w14:paraId="7507CDE5" w14:textId="77777777" w:rsidR="006B1D88" w:rsidRDefault="006B1D88" w:rsidP="006B1D88">
      <w:pPr>
        <w:pStyle w:val="af2"/>
      </w:pPr>
      <w:r>
        <w:t xml:space="preserve">            strcpy(T-&gt;ptr[0]-&gt;Etrue, T-&gt;Efalse);</w:t>
      </w:r>
    </w:p>
    <w:p w14:paraId="4772B2B7" w14:textId="77777777" w:rsidR="006B1D88" w:rsidRDefault="006B1D88" w:rsidP="006B1D88">
      <w:pPr>
        <w:pStyle w:val="af2"/>
      </w:pPr>
      <w:r>
        <w:t xml:space="preserve">            strcpy(T-&gt;ptr[0]-&gt;Efalse, T-&gt;Etrue);</w:t>
      </w:r>
    </w:p>
    <w:p w14:paraId="163EFF4F" w14:textId="77777777" w:rsidR="006B1D88" w:rsidRDefault="006B1D88" w:rsidP="006B1D88">
      <w:pPr>
        <w:pStyle w:val="af2"/>
      </w:pPr>
      <w:r>
        <w:t xml:space="preserve">            boolExp(T-&gt;ptr[0]);</w:t>
      </w:r>
    </w:p>
    <w:p w14:paraId="09D53199" w14:textId="77777777" w:rsidR="006B1D88" w:rsidRDefault="006B1D88" w:rsidP="006B1D88">
      <w:pPr>
        <w:pStyle w:val="af2"/>
      </w:pPr>
      <w:r>
        <w:t xml:space="preserve">            T-&gt;code = T-&gt;ptr[0]-&gt;code;</w:t>
      </w:r>
    </w:p>
    <w:p w14:paraId="52DC8163" w14:textId="77777777" w:rsidR="006B1D88" w:rsidRDefault="006B1D88" w:rsidP="006B1D88">
      <w:pPr>
        <w:pStyle w:val="af2"/>
      </w:pPr>
      <w:r>
        <w:t xml:space="preserve">            break;</w:t>
      </w:r>
    </w:p>
    <w:p w14:paraId="705CA5C1" w14:textId="77777777" w:rsidR="006B1D88" w:rsidRDefault="006B1D88" w:rsidP="006B1D88">
      <w:pPr>
        <w:pStyle w:val="af2"/>
      </w:pPr>
      <w:r>
        <w:t xml:space="preserve">        }</w:t>
      </w:r>
    </w:p>
    <w:p w14:paraId="2D4FC172" w14:textId="77777777" w:rsidR="006B1D88" w:rsidRDefault="006B1D88" w:rsidP="006B1D88">
      <w:pPr>
        <w:pStyle w:val="af2"/>
      </w:pPr>
      <w:r>
        <w:t xml:space="preserve">    }</w:t>
      </w:r>
    </w:p>
    <w:p w14:paraId="67BCEE48" w14:textId="77777777" w:rsidR="006B1D88" w:rsidRDefault="006B1D88" w:rsidP="006B1D88">
      <w:pPr>
        <w:pStyle w:val="af2"/>
      </w:pPr>
      <w:r>
        <w:t>}</w:t>
      </w:r>
    </w:p>
    <w:p w14:paraId="560E1F04" w14:textId="77777777" w:rsidR="006B1D88" w:rsidRDefault="006B1D88" w:rsidP="006B1D88">
      <w:pPr>
        <w:pStyle w:val="af2"/>
      </w:pPr>
    </w:p>
    <w:p w14:paraId="76C8B4A4" w14:textId="77777777" w:rsidR="006B1D88" w:rsidRDefault="006B1D88" w:rsidP="006B1D88">
      <w:pPr>
        <w:pStyle w:val="af2"/>
      </w:pPr>
      <w:r>
        <w:t>void Exp(struct ASTNode *T)</w:t>
      </w:r>
    </w:p>
    <w:p w14:paraId="0CC6EFC4" w14:textId="77777777" w:rsidR="006B1D88" w:rsidRDefault="006B1D88" w:rsidP="006B1D88">
      <w:pPr>
        <w:pStyle w:val="af2"/>
      </w:pPr>
      <w:r>
        <w:rPr>
          <w:rFonts w:hint="eastAsia"/>
        </w:rPr>
        <w:t>{ //</w:t>
      </w:r>
      <w:r>
        <w:rPr>
          <w:rFonts w:hint="eastAsia"/>
        </w:rPr>
        <w:t>处理基本表达式，参考文献</w:t>
      </w:r>
      <w:r>
        <w:rPr>
          <w:rFonts w:hint="eastAsia"/>
        </w:rPr>
        <w:t>[2]p82</w:t>
      </w:r>
      <w:r>
        <w:rPr>
          <w:rFonts w:hint="eastAsia"/>
        </w:rPr>
        <w:t>的思想</w:t>
      </w:r>
    </w:p>
    <w:p w14:paraId="46E8F32A" w14:textId="77777777" w:rsidR="006B1D88" w:rsidRDefault="006B1D88" w:rsidP="006B1D88">
      <w:pPr>
        <w:pStyle w:val="af2"/>
      </w:pPr>
      <w:r>
        <w:t xml:space="preserve">    int rtn, num, width;</w:t>
      </w:r>
    </w:p>
    <w:p w14:paraId="71C57E9A" w14:textId="77777777" w:rsidR="006B1D88" w:rsidRDefault="006B1D88" w:rsidP="006B1D88">
      <w:pPr>
        <w:pStyle w:val="af2"/>
      </w:pPr>
      <w:r>
        <w:t xml:space="preserve">    struct ASTNode *T0;</w:t>
      </w:r>
    </w:p>
    <w:p w14:paraId="4096CCD0" w14:textId="77777777" w:rsidR="006B1D88" w:rsidRDefault="006B1D88" w:rsidP="006B1D88">
      <w:pPr>
        <w:pStyle w:val="af2"/>
      </w:pPr>
      <w:r>
        <w:t xml:space="preserve">    struct opn opn1, opn2, result;</w:t>
      </w:r>
    </w:p>
    <w:p w14:paraId="743C0C92" w14:textId="77777777" w:rsidR="006B1D88" w:rsidRDefault="006B1D88" w:rsidP="006B1D88">
      <w:pPr>
        <w:pStyle w:val="af2"/>
      </w:pPr>
      <w:r>
        <w:t xml:space="preserve">    if (T)</w:t>
      </w:r>
    </w:p>
    <w:p w14:paraId="3EBB220B" w14:textId="77777777" w:rsidR="006B1D88" w:rsidRDefault="006B1D88" w:rsidP="006B1D88">
      <w:pPr>
        <w:pStyle w:val="af2"/>
      </w:pPr>
      <w:r>
        <w:t xml:space="preserve">    {</w:t>
      </w:r>
    </w:p>
    <w:p w14:paraId="2C15D424" w14:textId="77777777" w:rsidR="006B1D88" w:rsidRDefault="006B1D88" w:rsidP="006B1D88">
      <w:pPr>
        <w:pStyle w:val="af2"/>
      </w:pPr>
      <w:r>
        <w:t xml:space="preserve">        switch (T-&gt;kind)</w:t>
      </w:r>
    </w:p>
    <w:p w14:paraId="5C78423E" w14:textId="77777777" w:rsidR="006B1D88" w:rsidRDefault="006B1D88" w:rsidP="006B1D88">
      <w:pPr>
        <w:pStyle w:val="af2"/>
      </w:pPr>
      <w:r>
        <w:t xml:space="preserve">        {</w:t>
      </w:r>
    </w:p>
    <w:p w14:paraId="0C922436" w14:textId="77777777" w:rsidR="006B1D88" w:rsidRDefault="006B1D88" w:rsidP="006B1D88">
      <w:pPr>
        <w:pStyle w:val="af2"/>
      </w:pPr>
      <w:r>
        <w:rPr>
          <w:rFonts w:hint="eastAsia"/>
        </w:rPr>
        <w:t xml:space="preserve">        case ID: //</w:t>
      </w:r>
      <w:r>
        <w:rPr>
          <w:rFonts w:hint="eastAsia"/>
        </w:rPr>
        <w:t>查符号表，获得符号表中的位置，类型送</w:t>
      </w:r>
      <w:r>
        <w:rPr>
          <w:rFonts w:hint="eastAsia"/>
        </w:rPr>
        <w:t>type</w:t>
      </w:r>
    </w:p>
    <w:p w14:paraId="5D83DD5E" w14:textId="77777777" w:rsidR="006B1D88" w:rsidRDefault="006B1D88" w:rsidP="006B1D88">
      <w:pPr>
        <w:pStyle w:val="af2"/>
      </w:pPr>
      <w:r>
        <w:t xml:space="preserve">            rtn = searchSymbolTable(T-&gt;type_id);</w:t>
      </w:r>
    </w:p>
    <w:p w14:paraId="26D0505E" w14:textId="77777777" w:rsidR="006B1D88" w:rsidRDefault="006B1D88" w:rsidP="006B1D88">
      <w:pPr>
        <w:pStyle w:val="af2"/>
      </w:pPr>
      <w:r>
        <w:t xml:space="preserve">            if (rtn == -1)</w:t>
      </w:r>
    </w:p>
    <w:p w14:paraId="20A7EB3C" w14:textId="77777777" w:rsidR="006B1D88" w:rsidRDefault="006B1D88" w:rsidP="006B1D88">
      <w:pPr>
        <w:pStyle w:val="af2"/>
      </w:pPr>
      <w:r>
        <w:rPr>
          <w:rFonts w:hint="eastAsia"/>
        </w:rPr>
        <w:t xml:space="preserve">                semantic_error(T-&gt;pos, T-&gt;type_id, "</w:t>
      </w:r>
      <w:r>
        <w:rPr>
          <w:rFonts w:hint="eastAsia"/>
        </w:rPr>
        <w:t>变量未定义</w:t>
      </w:r>
      <w:r>
        <w:rPr>
          <w:rFonts w:hint="eastAsia"/>
        </w:rPr>
        <w:t>");</w:t>
      </w:r>
    </w:p>
    <w:p w14:paraId="64F82267" w14:textId="77777777" w:rsidR="006B1D88" w:rsidRDefault="006B1D88" w:rsidP="006B1D88">
      <w:pPr>
        <w:pStyle w:val="af2"/>
      </w:pPr>
      <w:r>
        <w:t xml:space="preserve">            else if (symbolTable.symbols[rtn].flag == 'F')</w:t>
      </w:r>
    </w:p>
    <w:p w14:paraId="1E4CBFCF" w14:textId="77777777" w:rsidR="006B1D88" w:rsidRDefault="006B1D88" w:rsidP="006B1D88">
      <w:pPr>
        <w:pStyle w:val="af2"/>
      </w:pPr>
      <w:r>
        <w:rPr>
          <w:rFonts w:hint="eastAsia"/>
        </w:rPr>
        <w:t xml:space="preserve">                semantic_error(T-&gt;pos, T-&gt;type_id, "</w:t>
      </w:r>
      <w:r>
        <w:rPr>
          <w:rFonts w:hint="eastAsia"/>
        </w:rPr>
        <w:t>函数名，类型不匹配</w:t>
      </w:r>
      <w:r>
        <w:rPr>
          <w:rFonts w:hint="eastAsia"/>
        </w:rPr>
        <w:t>");</w:t>
      </w:r>
    </w:p>
    <w:p w14:paraId="01671B61" w14:textId="77777777" w:rsidR="006B1D88" w:rsidRDefault="006B1D88" w:rsidP="006B1D88">
      <w:pPr>
        <w:pStyle w:val="af2"/>
      </w:pPr>
      <w:r>
        <w:t xml:space="preserve">            else if (symbolTable.symbols[rtn].array)</w:t>
      </w:r>
    </w:p>
    <w:p w14:paraId="6B920E09" w14:textId="77777777" w:rsidR="006B1D88" w:rsidRDefault="006B1D88" w:rsidP="006B1D88">
      <w:pPr>
        <w:pStyle w:val="af2"/>
      </w:pPr>
      <w:r>
        <w:rPr>
          <w:rFonts w:hint="eastAsia"/>
        </w:rPr>
        <w:t xml:space="preserve">                semantic_error(T-&gt;pos, T-&gt;type_id, "</w:t>
      </w:r>
      <w:r>
        <w:rPr>
          <w:rFonts w:hint="eastAsia"/>
        </w:rPr>
        <w:t>是数组名</w:t>
      </w:r>
      <w:r>
        <w:rPr>
          <w:rFonts w:hint="eastAsia"/>
        </w:rPr>
        <w:t>,</w:t>
      </w:r>
      <w:r>
        <w:rPr>
          <w:rFonts w:hint="eastAsia"/>
        </w:rPr>
        <w:t>类型不匹配</w:t>
      </w:r>
      <w:r>
        <w:rPr>
          <w:rFonts w:hint="eastAsia"/>
        </w:rPr>
        <w:t>");</w:t>
      </w:r>
    </w:p>
    <w:p w14:paraId="5D315925" w14:textId="77777777" w:rsidR="006B1D88" w:rsidRDefault="006B1D88" w:rsidP="006B1D88">
      <w:pPr>
        <w:pStyle w:val="af2"/>
      </w:pPr>
      <w:r>
        <w:t xml:space="preserve">            else</w:t>
      </w:r>
    </w:p>
    <w:p w14:paraId="4935B8C8" w14:textId="77777777" w:rsidR="006B1D88" w:rsidRDefault="006B1D88" w:rsidP="006B1D88">
      <w:pPr>
        <w:pStyle w:val="af2"/>
      </w:pPr>
      <w:r>
        <w:t xml:space="preserve">            {</w:t>
      </w:r>
    </w:p>
    <w:p w14:paraId="2CFEB06B" w14:textId="77777777" w:rsidR="006B1D88" w:rsidRDefault="006B1D88" w:rsidP="006B1D88">
      <w:pPr>
        <w:pStyle w:val="af2"/>
      </w:pPr>
      <w:r>
        <w:rPr>
          <w:rFonts w:hint="eastAsia"/>
        </w:rPr>
        <w:t xml:space="preserve">                T-&gt;place = rtn; //</w:t>
      </w:r>
      <w:r>
        <w:rPr>
          <w:rFonts w:hint="eastAsia"/>
        </w:rPr>
        <w:t>结点保存变量在符号表中的位置</w:t>
      </w:r>
    </w:p>
    <w:p w14:paraId="41C2B198" w14:textId="77777777" w:rsidR="006B1D88" w:rsidRDefault="006B1D88" w:rsidP="006B1D88">
      <w:pPr>
        <w:pStyle w:val="af2"/>
      </w:pPr>
      <w:r>
        <w:rPr>
          <w:rFonts w:hint="eastAsia"/>
        </w:rPr>
        <w:t xml:space="preserve">                T-&gt;code = NULL; //</w:t>
      </w:r>
      <w:r>
        <w:rPr>
          <w:rFonts w:hint="eastAsia"/>
        </w:rPr>
        <w:t>标识符不需要生成</w:t>
      </w:r>
      <w:r>
        <w:rPr>
          <w:rFonts w:hint="eastAsia"/>
        </w:rPr>
        <w:t>TAC</w:t>
      </w:r>
    </w:p>
    <w:p w14:paraId="6523DAF3" w14:textId="77777777" w:rsidR="006B1D88" w:rsidRDefault="006B1D88" w:rsidP="006B1D88">
      <w:pPr>
        <w:pStyle w:val="af2"/>
      </w:pPr>
      <w:r>
        <w:t xml:space="preserve">                T-&gt;type = symbolTable.symbols[rtn].type;</w:t>
      </w:r>
    </w:p>
    <w:p w14:paraId="2B93881A" w14:textId="77777777" w:rsidR="006B1D88" w:rsidRDefault="006B1D88" w:rsidP="006B1D88">
      <w:pPr>
        <w:pStyle w:val="af2"/>
      </w:pPr>
      <w:r>
        <w:lastRenderedPageBreak/>
        <w:t xml:space="preserve">                T-&gt;offset = symbolTable.symbols[rtn].offset;</w:t>
      </w:r>
    </w:p>
    <w:p w14:paraId="55D90F88" w14:textId="77777777" w:rsidR="006B1D88" w:rsidRDefault="006B1D88" w:rsidP="006B1D88">
      <w:pPr>
        <w:pStyle w:val="af2"/>
      </w:pPr>
      <w:r>
        <w:rPr>
          <w:rFonts w:hint="eastAsia"/>
        </w:rPr>
        <w:t xml:space="preserve">                T-&gt;width = 0; //</w:t>
      </w:r>
      <w:r>
        <w:rPr>
          <w:rFonts w:hint="eastAsia"/>
        </w:rPr>
        <w:t>未再使用新单元</w:t>
      </w:r>
    </w:p>
    <w:p w14:paraId="0335B631" w14:textId="77777777" w:rsidR="006B1D88" w:rsidRDefault="006B1D88" w:rsidP="006B1D88">
      <w:pPr>
        <w:pStyle w:val="af2"/>
      </w:pPr>
      <w:r>
        <w:t xml:space="preserve">            }</w:t>
      </w:r>
    </w:p>
    <w:p w14:paraId="3E9B2ADA" w14:textId="77777777" w:rsidR="006B1D88" w:rsidRDefault="006B1D88" w:rsidP="006B1D88">
      <w:pPr>
        <w:pStyle w:val="af2"/>
      </w:pPr>
      <w:r>
        <w:t xml:space="preserve">            break;</w:t>
      </w:r>
    </w:p>
    <w:p w14:paraId="61C7B7C0" w14:textId="77777777" w:rsidR="006B1D88" w:rsidRDefault="006B1D88" w:rsidP="006B1D88">
      <w:pPr>
        <w:pStyle w:val="af2"/>
      </w:pPr>
      <w:r>
        <w:t xml:space="preserve">        case ARRAY:</w:t>
      </w:r>
    </w:p>
    <w:p w14:paraId="45E12754" w14:textId="77777777" w:rsidR="006B1D88" w:rsidRDefault="006B1D88" w:rsidP="006B1D88">
      <w:pPr>
        <w:pStyle w:val="af2"/>
      </w:pPr>
      <w:r>
        <w:t xml:space="preserve">            rtn = searchSymbolTable(T-&gt;type_id);</w:t>
      </w:r>
    </w:p>
    <w:p w14:paraId="69AE8E8A" w14:textId="77777777" w:rsidR="006B1D88" w:rsidRDefault="006B1D88" w:rsidP="006B1D88">
      <w:pPr>
        <w:pStyle w:val="af2"/>
      </w:pPr>
      <w:r>
        <w:t xml:space="preserve">            if (rtn == -1)</w:t>
      </w:r>
    </w:p>
    <w:p w14:paraId="689F39D8" w14:textId="77777777" w:rsidR="006B1D88" w:rsidRDefault="006B1D88" w:rsidP="006B1D88">
      <w:pPr>
        <w:pStyle w:val="af2"/>
      </w:pPr>
      <w:r>
        <w:t xml:space="preserve">            {</w:t>
      </w:r>
    </w:p>
    <w:p w14:paraId="3F7AFB05" w14:textId="77777777" w:rsidR="006B1D88" w:rsidRDefault="006B1D88" w:rsidP="006B1D88">
      <w:pPr>
        <w:pStyle w:val="af2"/>
      </w:pPr>
      <w:r>
        <w:rPr>
          <w:rFonts w:hint="eastAsia"/>
        </w:rPr>
        <w:t xml:space="preserve">                semantic_error(T-&gt;pos, T-&gt;type_id, "</w:t>
      </w:r>
      <w:r>
        <w:rPr>
          <w:rFonts w:hint="eastAsia"/>
        </w:rPr>
        <w:t>数组变量未定义</w:t>
      </w:r>
      <w:r>
        <w:rPr>
          <w:rFonts w:hint="eastAsia"/>
        </w:rPr>
        <w:t>");</w:t>
      </w:r>
    </w:p>
    <w:p w14:paraId="6BFCC9B4" w14:textId="77777777" w:rsidR="006B1D88" w:rsidRDefault="006B1D88" w:rsidP="006B1D88">
      <w:pPr>
        <w:pStyle w:val="af2"/>
      </w:pPr>
      <w:r>
        <w:t xml:space="preserve">            }</w:t>
      </w:r>
    </w:p>
    <w:p w14:paraId="5BD2E4E4" w14:textId="77777777" w:rsidR="006B1D88" w:rsidRDefault="006B1D88" w:rsidP="006B1D88">
      <w:pPr>
        <w:pStyle w:val="af2"/>
      </w:pPr>
      <w:r>
        <w:t xml:space="preserve">            else if (symbolTable.symbols[rtn].flag != 'F')</w:t>
      </w:r>
    </w:p>
    <w:p w14:paraId="44A3EB40" w14:textId="77777777" w:rsidR="006B1D88" w:rsidRDefault="006B1D88" w:rsidP="006B1D88">
      <w:pPr>
        <w:pStyle w:val="af2"/>
      </w:pPr>
      <w:r>
        <w:t xml:space="preserve">            {</w:t>
      </w:r>
    </w:p>
    <w:p w14:paraId="5F84C9B8" w14:textId="77777777" w:rsidR="006B1D88" w:rsidRDefault="006B1D88" w:rsidP="006B1D88">
      <w:pPr>
        <w:pStyle w:val="af2"/>
      </w:pPr>
      <w:r>
        <w:rPr>
          <w:rFonts w:hint="eastAsia"/>
        </w:rPr>
        <w:t xml:space="preserve">                semantic_error(T-&gt;pos, T-&gt;type_id, "</w:t>
      </w:r>
      <w:r>
        <w:rPr>
          <w:rFonts w:hint="eastAsia"/>
        </w:rPr>
        <w:t>是函数名，类型不匹配</w:t>
      </w:r>
      <w:r>
        <w:rPr>
          <w:rFonts w:hint="eastAsia"/>
        </w:rPr>
        <w:t>");</w:t>
      </w:r>
    </w:p>
    <w:p w14:paraId="043B7F06" w14:textId="77777777" w:rsidR="006B1D88" w:rsidRDefault="006B1D88" w:rsidP="006B1D88">
      <w:pPr>
        <w:pStyle w:val="af2"/>
      </w:pPr>
      <w:r>
        <w:t xml:space="preserve">            }</w:t>
      </w:r>
    </w:p>
    <w:p w14:paraId="7984C139" w14:textId="77777777" w:rsidR="006B1D88" w:rsidRDefault="006B1D88" w:rsidP="006B1D88">
      <w:pPr>
        <w:pStyle w:val="af2"/>
      </w:pPr>
      <w:r>
        <w:t xml:space="preserve">            else if (!symbolTable.symbols[rtn].array)</w:t>
      </w:r>
    </w:p>
    <w:p w14:paraId="74F5A2D0" w14:textId="77777777" w:rsidR="006B1D88" w:rsidRDefault="006B1D88" w:rsidP="006B1D88">
      <w:pPr>
        <w:pStyle w:val="af2"/>
      </w:pPr>
      <w:r>
        <w:t xml:space="preserve">            {</w:t>
      </w:r>
    </w:p>
    <w:p w14:paraId="0E73F030" w14:textId="77777777" w:rsidR="006B1D88" w:rsidRDefault="006B1D88" w:rsidP="006B1D88">
      <w:pPr>
        <w:pStyle w:val="af2"/>
      </w:pPr>
      <w:r>
        <w:rPr>
          <w:rFonts w:hint="eastAsia"/>
        </w:rPr>
        <w:t xml:space="preserve">                semantic_error(T-&gt;pos, T-&gt;type_id, "</w:t>
      </w:r>
      <w:r>
        <w:rPr>
          <w:rFonts w:hint="eastAsia"/>
        </w:rPr>
        <w:t>不是数组类型</w:t>
      </w:r>
      <w:r>
        <w:rPr>
          <w:rFonts w:hint="eastAsia"/>
        </w:rPr>
        <w:t>");</w:t>
      </w:r>
    </w:p>
    <w:p w14:paraId="10D22733" w14:textId="77777777" w:rsidR="006B1D88" w:rsidRDefault="006B1D88" w:rsidP="006B1D88">
      <w:pPr>
        <w:pStyle w:val="af2"/>
      </w:pPr>
      <w:r>
        <w:t xml:space="preserve">            }</w:t>
      </w:r>
    </w:p>
    <w:p w14:paraId="6936871F" w14:textId="77777777" w:rsidR="006B1D88" w:rsidRDefault="006B1D88" w:rsidP="006B1D88">
      <w:pPr>
        <w:pStyle w:val="af2"/>
      </w:pPr>
      <w:r>
        <w:t xml:space="preserve">            else</w:t>
      </w:r>
    </w:p>
    <w:p w14:paraId="6BEAA7EB" w14:textId="77777777" w:rsidR="006B1D88" w:rsidRDefault="006B1D88" w:rsidP="006B1D88">
      <w:pPr>
        <w:pStyle w:val="af2"/>
      </w:pPr>
      <w:r>
        <w:t xml:space="preserve">            {</w:t>
      </w:r>
    </w:p>
    <w:p w14:paraId="2438E5A6" w14:textId="77777777" w:rsidR="006B1D88" w:rsidRDefault="006B1D88" w:rsidP="006B1D88">
      <w:pPr>
        <w:pStyle w:val="af2"/>
      </w:pPr>
      <w:r>
        <w:rPr>
          <w:rFonts w:hint="eastAsia"/>
        </w:rPr>
        <w:t xml:space="preserve">                T-&gt;place = rtn; //</w:t>
      </w:r>
      <w:r>
        <w:rPr>
          <w:rFonts w:hint="eastAsia"/>
        </w:rPr>
        <w:t>结点保存变量在符号表中的位置</w:t>
      </w:r>
    </w:p>
    <w:p w14:paraId="35CECDC6" w14:textId="77777777" w:rsidR="006B1D88" w:rsidRDefault="006B1D88" w:rsidP="006B1D88">
      <w:pPr>
        <w:pStyle w:val="af2"/>
      </w:pPr>
      <w:r>
        <w:rPr>
          <w:rFonts w:hint="eastAsia"/>
        </w:rPr>
        <w:t xml:space="preserve">                T-&gt;code = NULL; //</w:t>
      </w:r>
      <w:r>
        <w:rPr>
          <w:rFonts w:hint="eastAsia"/>
        </w:rPr>
        <w:t>标识符不需要生成</w:t>
      </w:r>
      <w:r>
        <w:rPr>
          <w:rFonts w:hint="eastAsia"/>
        </w:rPr>
        <w:t>TAC</w:t>
      </w:r>
    </w:p>
    <w:p w14:paraId="59B8EECF" w14:textId="77777777" w:rsidR="006B1D88" w:rsidRDefault="006B1D88" w:rsidP="006B1D88">
      <w:pPr>
        <w:pStyle w:val="af2"/>
      </w:pPr>
      <w:r>
        <w:t xml:space="preserve">                T-&gt;type = symbolTable.symbols[rtn].type;</w:t>
      </w:r>
    </w:p>
    <w:p w14:paraId="26AE58C9" w14:textId="77777777" w:rsidR="006B1D88" w:rsidRDefault="006B1D88" w:rsidP="006B1D88">
      <w:pPr>
        <w:pStyle w:val="af2"/>
      </w:pPr>
      <w:r>
        <w:t xml:space="preserve">                T-&gt;offset = symbolTable.symbols[rtn].offset;</w:t>
      </w:r>
    </w:p>
    <w:p w14:paraId="0990EBD8" w14:textId="77777777" w:rsidR="006B1D88" w:rsidRDefault="006B1D88" w:rsidP="006B1D88">
      <w:pPr>
        <w:pStyle w:val="af2"/>
      </w:pPr>
      <w:r>
        <w:rPr>
          <w:rFonts w:hint="eastAsia"/>
        </w:rPr>
        <w:t xml:space="preserve">                T-&gt;width = 0; //</w:t>
      </w:r>
      <w:r>
        <w:rPr>
          <w:rFonts w:hint="eastAsia"/>
        </w:rPr>
        <w:t>未再使用新单元</w:t>
      </w:r>
    </w:p>
    <w:p w14:paraId="17B46243" w14:textId="77777777" w:rsidR="006B1D88" w:rsidRDefault="006B1D88" w:rsidP="006B1D88">
      <w:pPr>
        <w:pStyle w:val="af2"/>
      </w:pPr>
      <w:r>
        <w:t xml:space="preserve">            }</w:t>
      </w:r>
    </w:p>
    <w:p w14:paraId="7E2A5EEE" w14:textId="77777777" w:rsidR="006B1D88" w:rsidRDefault="006B1D88" w:rsidP="006B1D88">
      <w:pPr>
        <w:pStyle w:val="af2"/>
      </w:pPr>
      <w:r>
        <w:t xml:space="preserve">            break;</w:t>
      </w:r>
    </w:p>
    <w:p w14:paraId="3A88D250" w14:textId="77777777" w:rsidR="006B1D88" w:rsidRDefault="006B1D88" w:rsidP="006B1D88">
      <w:pPr>
        <w:pStyle w:val="af2"/>
      </w:pPr>
      <w:r>
        <w:t xml:space="preserve">        case INT:</w:t>
      </w:r>
    </w:p>
    <w:p w14:paraId="2DF918A9" w14:textId="77777777" w:rsidR="006B1D88" w:rsidRDefault="006B1D88" w:rsidP="006B1D88">
      <w:pPr>
        <w:pStyle w:val="af2"/>
      </w:pPr>
      <w:r>
        <w:rPr>
          <w:rFonts w:hint="eastAsia"/>
        </w:rPr>
        <w:t xml:space="preserve">            T-&gt;place = fill_Temp(newTemp(), LEV, T-&gt;type, 'T', T-&gt;offset); //</w:t>
      </w:r>
      <w:r>
        <w:rPr>
          <w:rFonts w:hint="eastAsia"/>
        </w:rPr>
        <w:t>为整常量生成一个临时变量</w:t>
      </w:r>
    </w:p>
    <w:p w14:paraId="4833DDD1" w14:textId="77777777" w:rsidR="006B1D88" w:rsidRDefault="006B1D88" w:rsidP="006B1D88">
      <w:pPr>
        <w:pStyle w:val="af2"/>
      </w:pPr>
      <w:r>
        <w:t xml:space="preserve">            T-&gt;type = INT;</w:t>
      </w:r>
    </w:p>
    <w:p w14:paraId="08D16D47" w14:textId="77777777" w:rsidR="006B1D88" w:rsidRDefault="006B1D88" w:rsidP="006B1D88">
      <w:pPr>
        <w:pStyle w:val="af2"/>
      </w:pPr>
      <w:r>
        <w:t xml:space="preserve">            opn1.kind = INT;</w:t>
      </w:r>
    </w:p>
    <w:p w14:paraId="6559E1CE" w14:textId="77777777" w:rsidR="006B1D88" w:rsidRDefault="006B1D88" w:rsidP="006B1D88">
      <w:pPr>
        <w:pStyle w:val="af2"/>
      </w:pPr>
      <w:r>
        <w:t xml:space="preserve">            opn1.const_int = T-&gt;type_int;</w:t>
      </w:r>
    </w:p>
    <w:p w14:paraId="443891B3" w14:textId="77777777" w:rsidR="006B1D88" w:rsidRDefault="006B1D88" w:rsidP="006B1D88">
      <w:pPr>
        <w:pStyle w:val="af2"/>
      </w:pPr>
      <w:r>
        <w:t xml:space="preserve">            result.kind = ID;</w:t>
      </w:r>
    </w:p>
    <w:p w14:paraId="493A4F27" w14:textId="77777777" w:rsidR="006B1D88" w:rsidRDefault="006B1D88" w:rsidP="006B1D88">
      <w:pPr>
        <w:pStyle w:val="af2"/>
      </w:pPr>
      <w:r>
        <w:t xml:space="preserve">            strcpy(result.id, symbolTable.symbols[T-&gt;place].alias);</w:t>
      </w:r>
    </w:p>
    <w:p w14:paraId="5CFB5DD0" w14:textId="77777777" w:rsidR="006B1D88" w:rsidRDefault="006B1D88" w:rsidP="006B1D88">
      <w:pPr>
        <w:pStyle w:val="af2"/>
      </w:pPr>
      <w:r>
        <w:t xml:space="preserve">            result.offset = symbolTable.symbols[T-&gt;place].offset;</w:t>
      </w:r>
    </w:p>
    <w:p w14:paraId="324ADBD1" w14:textId="77777777" w:rsidR="006B1D88" w:rsidRDefault="006B1D88" w:rsidP="006B1D88">
      <w:pPr>
        <w:pStyle w:val="af2"/>
      </w:pPr>
      <w:r>
        <w:t xml:space="preserve">            T-&gt;code = genIR(ASSIGNOP, opn1, opn2, result);</w:t>
      </w:r>
    </w:p>
    <w:p w14:paraId="7CDF9FF0" w14:textId="77777777" w:rsidR="006B1D88" w:rsidRDefault="006B1D88" w:rsidP="006B1D88">
      <w:pPr>
        <w:pStyle w:val="af2"/>
      </w:pPr>
      <w:r>
        <w:t xml:space="preserve">            T-&gt;width = 4;</w:t>
      </w:r>
    </w:p>
    <w:p w14:paraId="2A07B12D" w14:textId="77777777" w:rsidR="006B1D88" w:rsidRDefault="006B1D88" w:rsidP="006B1D88">
      <w:pPr>
        <w:pStyle w:val="af2"/>
      </w:pPr>
      <w:r>
        <w:t xml:space="preserve">            break;</w:t>
      </w:r>
    </w:p>
    <w:p w14:paraId="0424CFE9" w14:textId="77777777" w:rsidR="006B1D88" w:rsidRDefault="006B1D88" w:rsidP="006B1D88">
      <w:pPr>
        <w:pStyle w:val="af2"/>
      </w:pPr>
      <w:r>
        <w:t xml:space="preserve">        case FLOAT:</w:t>
      </w:r>
    </w:p>
    <w:p w14:paraId="1348D8D7" w14:textId="77777777" w:rsidR="006B1D88" w:rsidRDefault="006B1D88" w:rsidP="006B1D88">
      <w:pPr>
        <w:pStyle w:val="af2"/>
      </w:pPr>
      <w:r>
        <w:rPr>
          <w:rFonts w:hint="eastAsia"/>
        </w:rPr>
        <w:t xml:space="preserve">            T-&gt;place = fill_Temp(newTemp(), LEV, T-&gt;type, 'T', T-&gt;offset); //</w:t>
      </w:r>
      <w:r>
        <w:rPr>
          <w:rFonts w:hint="eastAsia"/>
        </w:rPr>
        <w:t>为浮点常量生成一个临时变量</w:t>
      </w:r>
    </w:p>
    <w:p w14:paraId="6CB3769C" w14:textId="77777777" w:rsidR="006B1D88" w:rsidRDefault="006B1D88" w:rsidP="006B1D88">
      <w:pPr>
        <w:pStyle w:val="af2"/>
      </w:pPr>
      <w:r>
        <w:t xml:space="preserve">            T-&gt;type = FLOAT;</w:t>
      </w:r>
    </w:p>
    <w:p w14:paraId="3BDA3BF4" w14:textId="77777777" w:rsidR="006B1D88" w:rsidRDefault="006B1D88" w:rsidP="006B1D88">
      <w:pPr>
        <w:pStyle w:val="af2"/>
      </w:pPr>
      <w:r>
        <w:t xml:space="preserve">            opn1.kind = FLOAT;</w:t>
      </w:r>
    </w:p>
    <w:p w14:paraId="3E3ACE17" w14:textId="77777777" w:rsidR="006B1D88" w:rsidRDefault="006B1D88" w:rsidP="006B1D88">
      <w:pPr>
        <w:pStyle w:val="af2"/>
      </w:pPr>
      <w:r>
        <w:lastRenderedPageBreak/>
        <w:t xml:space="preserve">            opn1.const_float = T-&gt;type_float;</w:t>
      </w:r>
    </w:p>
    <w:p w14:paraId="71012903" w14:textId="77777777" w:rsidR="006B1D88" w:rsidRDefault="006B1D88" w:rsidP="006B1D88">
      <w:pPr>
        <w:pStyle w:val="af2"/>
      </w:pPr>
      <w:r>
        <w:t xml:space="preserve">            result.kind = ID;</w:t>
      </w:r>
    </w:p>
    <w:p w14:paraId="548F3E11" w14:textId="77777777" w:rsidR="006B1D88" w:rsidRDefault="006B1D88" w:rsidP="006B1D88">
      <w:pPr>
        <w:pStyle w:val="af2"/>
      </w:pPr>
      <w:r>
        <w:t xml:space="preserve">            strcpy(result.id, symbolTable.symbols[T-&gt;place].alias);</w:t>
      </w:r>
    </w:p>
    <w:p w14:paraId="164CF443" w14:textId="77777777" w:rsidR="006B1D88" w:rsidRDefault="006B1D88" w:rsidP="006B1D88">
      <w:pPr>
        <w:pStyle w:val="af2"/>
      </w:pPr>
      <w:r>
        <w:t xml:space="preserve">            result.offset = symbolTable.symbols[T-&gt;place].offset;</w:t>
      </w:r>
    </w:p>
    <w:p w14:paraId="214358E7" w14:textId="77777777" w:rsidR="006B1D88" w:rsidRDefault="006B1D88" w:rsidP="006B1D88">
      <w:pPr>
        <w:pStyle w:val="af2"/>
      </w:pPr>
      <w:r>
        <w:t xml:space="preserve">            T-&gt;code = genIR(ASSIGNOP, opn1, opn2, result);</w:t>
      </w:r>
    </w:p>
    <w:p w14:paraId="2FB64FFD" w14:textId="77777777" w:rsidR="006B1D88" w:rsidRDefault="006B1D88" w:rsidP="006B1D88">
      <w:pPr>
        <w:pStyle w:val="af2"/>
      </w:pPr>
      <w:r>
        <w:t xml:space="preserve">            T-&gt;width = 4;</w:t>
      </w:r>
    </w:p>
    <w:p w14:paraId="00276DFD" w14:textId="77777777" w:rsidR="006B1D88" w:rsidRDefault="006B1D88" w:rsidP="006B1D88">
      <w:pPr>
        <w:pStyle w:val="af2"/>
      </w:pPr>
      <w:r>
        <w:t xml:space="preserve">            break;</w:t>
      </w:r>
    </w:p>
    <w:p w14:paraId="03B3248F" w14:textId="77777777" w:rsidR="006B1D88" w:rsidRDefault="006B1D88" w:rsidP="006B1D88">
      <w:pPr>
        <w:pStyle w:val="af2"/>
      </w:pPr>
      <w:r>
        <w:t xml:space="preserve">        case ASSIGNOP:</w:t>
      </w:r>
    </w:p>
    <w:p w14:paraId="0A8E246C" w14:textId="77777777" w:rsidR="006B1D88" w:rsidRDefault="006B1D88" w:rsidP="006B1D88">
      <w:pPr>
        <w:pStyle w:val="af2"/>
      </w:pPr>
      <w:r>
        <w:t xml:space="preserve">            if (T-&gt;ptr[0]-&gt;kind != ID &amp;&amp; T-&gt;ptr[0]-&gt;kind != ARRAY)</w:t>
      </w:r>
    </w:p>
    <w:p w14:paraId="0A17F401" w14:textId="77777777" w:rsidR="006B1D88" w:rsidRDefault="006B1D88" w:rsidP="006B1D88">
      <w:pPr>
        <w:pStyle w:val="af2"/>
      </w:pPr>
      <w:r>
        <w:t xml:space="preserve">            {</w:t>
      </w:r>
    </w:p>
    <w:p w14:paraId="53F87077" w14:textId="77777777" w:rsidR="006B1D88" w:rsidRDefault="006B1D88" w:rsidP="006B1D88">
      <w:pPr>
        <w:pStyle w:val="af2"/>
      </w:pPr>
      <w:r>
        <w:rPr>
          <w:rFonts w:hint="eastAsia"/>
        </w:rPr>
        <w:t xml:space="preserve">                semantic_error(T-&gt;pos, "", "</w:t>
      </w:r>
      <w:r>
        <w:rPr>
          <w:rFonts w:hint="eastAsia"/>
        </w:rPr>
        <w:t>赋值语句需要左值</w:t>
      </w:r>
      <w:r>
        <w:rPr>
          <w:rFonts w:hint="eastAsia"/>
        </w:rPr>
        <w:t>");</w:t>
      </w:r>
    </w:p>
    <w:p w14:paraId="7CFF59DC" w14:textId="77777777" w:rsidR="006B1D88" w:rsidRDefault="006B1D88" w:rsidP="006B1D88">
      <w:pPr>
        <w:pStyle w:val="af2"/>
      </w:pPr>
      <w:r>
        <w:t xml:space="preserve">            }</w:t>
      </w:r>
    </w:p>
    <w:p w14:paraId="6B274029" w14:textId="77777777" w:rsidR="006B1D88" w:rsidRDefault="006B1D88" w:rsidP="006B1D88">
      <w:pPr>
        <w:pStyle w:val="af2"/>
      </w:pPr>
      <w:r>
        <w:t xml:space="preserve">            else</w:t>
      </w:r>
    </w:p>
    <w:p w14:paraId="5BD54CD2" w14:textId="77777777" w:rsidR="006B1D88" w:rsidRDefault="006B1D88" w:rsidP="006B1D88">
      <w:pPr>
        <w:pStyle w:val="af2"/>
      </w:pPr>
      <w:r>
        <w:t xml:space="preserve">            {</w:t>
      </w:r>
    </w:p>
    <w:p w14:paraId="20F0EBBC" w14:textId="77777777" w:rsidR="006B1D88" w:rsidRDefault="006B1D88" w:rsidP="006B1D88">
      <w:pPr>
        <w:pStyle w:val="af2"/>
      </w:pPr>
      <w:r>
        <w:t xml:space="preserve">                Exp(T-&gt;ptr[0]);</w:t>
      </w:r>
    </w:p>
    <w:p w14:paraId="55903DCC" w14:textId="77777777" w:rsidR="006B1D88" w:rsidRDefault="006B1D88" w:rsidP="006B1D88">
      <w:pPr>
        <w:pStyle w:val="af2"/>
      </w:pPr>
      <w:r>
        <w:t xml:space="preserve">                T-&gt;ptr[1]-&gt;offset = T-&gt;offset;</w:t>
      </w:r>
    </w:p>
    <w:p w14:paraId="199FA549" w14:textId="77777777" w:rsidR="006B1D88" w:rsidRDefault="006B1D88" w:rsidP="006B1D88">
      <w:pPr>
        <w:pStyle w:val="af2"/>
      </w:pPr>
      <w:r>
        <w:t xml:space="preserve">                Exp(T-&gt;ptr[1]);</w:t>
      </w:r>
    </w:p>
    <w:p w14:paraId="1C94A3C2" w14:textId="77777777" w:rsidR="006B1D88" w:rsidRDefault="006B1D88" w:rsidP="006B1D88">
      <w:pPr>
        <w:pStyle w:val="af2"/>
      </w:pPr>
      <w:r>
        <w:t xml:space="preserve">                if(T-&gt;ptr[1]-&gt;kind == ARRAY_DEC){</w:t>
      </w:r>
    </w:p>
    <w:p w14:paraId="0D5B12D6" w14:textId="77777777" w:rsidR="006B1D88" w:rsidRDefault="006B1D88" w:rsidP="006B1D88">
      <w:pPr>
        <w:pStyle w:val="af2"/>
      </w:pPr>
      <w:r>
        <w:t xml:space="preserve">                    if( T-&gt;ptr[1]-&gt;ptr[0]-&gt;ptr[0]-&gt;type != T-&gt;ptr[0]-&gt;type)</w:t>
      </w:r>
    </w:p>
    <w:p w14:paraId="79EE488C" w14:textId="77777777" w:rsidR="006B1D88" w:rsidRDefault="006B1D88" w:rsidP="006B1D88">
      <w:pPr>
        <w:pStyle w:val="af2"/>
      </w:pPr>
      <w:r>
        <w:rPr>
          <w:rFonts w:hint="eastAsia"/>
        </w:rPr>
        <w:t xml:space="preserve">                        semantic_error(T-&gt;pos,T-&gt;type_id,"</w:t>
      </w:r>
      <w:r>
        <w:rPr>
          <w:rFonts w:hint="eastAsia"/>
        </w:rPr>
        <w:t>类型不匹配</w:t>
      </w:r>
      <w:r>
        <w:rPr>
          <w:rFonts w:hint="eastAsia"/>
        </w:rPr>
        <w:t>");</w:t>
      </w:r>
    </w:p>
    <w:p w14:paraId="45621487" w14:textId="77777777" w:rsidR="006B1D88" w:rsidRDefault="006B1D88" w:rsidP="006B1D88">
      <w:pPr>
        <w:pStyle w:val="af2"/>
      </w:pPr>
    </w:p>
    <w:p w14:paraId="5EBA47A6" w14:textId="77777777" w:rsidR="006B1D88" w:rsidRDefault="006B1D88" w:rsidP="006B1D88">
      <w:pPr>
        <w:pStyle w:val="af2"/>
      </w:pPr>
      <w:r>
        <w:t xml:space="preserve">                }</w:t>
      </w:r>
    </w:p>
    <w:p w14:paraId="2B5B8585" w14:textId="77777777" w:rsidR="006B1D88" w:rsidRDefault="006B1D88" w:rsidP="006B1D88">
      <w:pPr>
        <w:pStyle w:val="af2"/>
      </w:pPr>
    </w:p>
    <w:p w14:paraId="711E0D77" w14:textId="77777777" w:rsidR="006B1D88" w:rsidRDefault="006B1D88" w:rsidP="006B1D88">
      <w:pPr>
        <w:pStyle w:val="af2"/>
      </w:pPr>
      <w:r>
        <w:t xml:space="preserve">                if(T-&gt;ptr[0]-&gt;type != T-&gt;ptr[1]-&gt;type)</w:t>
      </w:r>
    </w:p>
    <w:p w14:paraId="28F77961" w14:textId="77777777" w:rsidR="006B1D88" w:rsidRDefault="006B1D88" w:rsidP="006B1D88">
      <w:pPr>
        <w:pStyle w:val="af2"/>
      </w:pPr>
      <w:r>
        <w:t xml:space="preserve">                {</w:t>
      </w:r>
    </w:p>
    <w:p w14:paraId="38F84E7D" w14:textId="77777777" w:rsidR="006B1D88" w:rsidRDefault="006B1D88" w:rsidP="006B1D88">
      <w:pPr>
        <w:pStyle w:val="af2"/>
      </w:pPr>
      <w:r>
        <w:rPr>
          <w:rFonts w:hint="eastAsia"/>
        </w:rPr>
        <w:t xml:space="preserve">                    semantic_error(T-&gt;pos, T-&gt;type_id, "</w:t>
      </w:r>
      <w:r>
        <w:rPr>
          <w:rFonts w:hint="eastAsia"/>
        </w:rPr>
        <w:t>类型不匹配</w:t>
      </w:r>
      <w:r>
        <w:rPr>
          <w:rFonts w:hint="eastAsia"/>
        </w:rPr>
        <w:t>");</w:t>
      </w:r>
    </w:p>
    <w:p w14:paraId="28E7D97E" w14:textId="77777777" w:rsidR="006B1D88" w:rsidRDefault="006B1D88" w:rsidP="006B1D88">
      <w:pPr>
        <w:pStyle w:val="af2"/>
      </w:pPr>
      <w:r>
        <w:t xml:space="preserve">                }</w:t>
      </w:r>
    </w:p>
    <w:p w14:paraId="618F8692" w14:textId="77777777" w:rsidR="006B1D88" w:rsidRDefault="006B1D88" w:rsidP="006B1D88">
      <w:pPr>
        <w:pStyle w:val="af2"/>
      </w:pPr>
      <w:r>
        <w:t xml:space="preserve">                else</w:t>
      </w:r>
    </w:p>
    <w:p w14:paraId="5A2A7A09" w14:textId="77777777" w:rsidR="006B1D88" w:rsidRDefault="006B1D88" w:rsidP="006B1D88">
      <w:pPr>
        <w:pStyle w:val="af2"/>
      </w:pPr>
      <w:r>
        <w:t xml:space="preserve">                {</w:t>
      </w:r>
    </w:p>
    <w:p w14:paraId="2A9893CC" w14:textId="77777777" w:rsidR="006B1D88" w:rsidRDefault="006B1D88" w:rsidP="006B1D88">
      <w:pPr>
        <w:pStyle w:val="af2"/>
      </w:pPr>
      <w:r>
        <w:rPr>
          <w:rFonts w:hint="eastAsia"/>
        </w:rPr>
        <w:t xml:space="preserve">                    Exp(T-&gt;ptr[0]); //</w:t>
      </w:r>
      <w:r>
        <w:rPr>
          <w:rFonts w:hint="eastAsia"/>
        </w:rPr>
        <w:t>处理左值，例中仅为变量</w:t>
      </w:r>
    </w:p>
    <w:p w14:paraId="3A6ABB7F" w14:textId="77777777" w:rsidR="006B1D88" w:rsidRDefault="006B1D88" w:rsidP="006B1D88">
      <w:pPr>
        <w:pStyle w:val="af2"/>
      </w:pPr>
      <w:r>
        <w:t xml:space="preserve">                    T-&gt;ptr[1]-&gt;offset = T-&gt;offset;</w:t>
      </w:r>
    </w:p>
    <w:p w14:paraId="2BA7CE6E" w14:textId="77777777" w:rsidR="006B1D88" w:rsidRDefault="006B1D88" w:rsidP="006B1D88">
      <w:pPr>
        <w:pStyle w:val="af2"/>
      </w:pPr>
      <w:r>
        <w:t xml:space="preserve">                    Exp(T-&gt;ptr[1]);</w:t>
      </w:r>
    </w:p>
    <w:p w14:paraId="5FA71CE3" w14:textId="77777777" w:rsidR="006B1D88" w:rsidRDefault="006B1D88" w:rsidP="006B1D88">
      <w:pPr>
        <w:pStyle w:val="af2"/>
      </w:pPr>
      <w:r>
        <w:t xml:space="preserve">                    T-&gt;type = T-&gt;ptr[0]-&gt;type;</w:t>
      </w:r>
    </w:p>
    <w:p w14:paraId="290C22E2" w14:textId="77777777" w:rsidR="006B1D88" w:rsidRDefault="006B1D88" w:rsidP="006B1D88">
      <w:pPr>
        <w:pStyle w:val="af2"/>
      </w:pPr>
      <w:r>
        <w:t xml:space="preserve">                    T-&gt;width = T-&gt;ptr[1]-&gt;width;</w:t>
      </w:r>
    </w:p>
    <w:p w14:paraId="51A2F997" w14:textId="77777777" w:rsidR="006B1D88" w:rsidRDefault="006B1D88" w:rsidP="006B1D88">
      <w:pPr>
        <w:pStyle w:val="af2"/>
      </w:pPr>
      <w:r>
        <w:t xml:space="preserve">                    T-&gt;code = merge(2, T-&gt;ptr[0]-&gt;code, T-&gt;ptr[1]-&gt;code);</w:t>
      </w:r>
    </w:p>
    <w:p w14:paraId="744DE640" w14:textId="77777777" w:rsidR="006B1D88" w:rsidRDefault="006B1D88" w:rsidP="006B1D88">
      <w:pPr>
        <w:pStyle w:val="af2"/>
      </w:pPr>
      <w:r>
        <w:t xml:space="preserve">                    opn1.kind = ID;</w:t>
      </w:r>
    </w:p>
    <w:p w14:paraId="6B8721A1" w14:textId="77777777" w:rsidR="006B1D88" w:rsidRDefault="006B1D88" w:rsidP="006B1D88">
      <w:pPr>
        <w:pStyle w:val="af2"/>
      </w:pPr>
      <w:r>
        <w:rPr>
          <w:rFonts w:hint="eastAsia"/>
        </w:rPr>
        <w:t xml:space="preserve">                    strcpy(opn1.id, symbolTable.symbols[T-&gt;ptr[1]-&gt;place].alias); //</w:t>
      </w:r>
      <w:r>
        <w:rPr>
          <w:rFonts w:hint="eastAsia"/>
        </w:rPr>
        <w:t>右值一定是个变量或临时变量</w:t>
      </w:r>
    </w:p>
    <w:p w14:paraId="3A220B69" w14:textId="77777777" w:rsidR="006B1D88" w:rsidRDefault="006B1D88" w:rsidP="006B1D88">
      <w:pPr>
        <w:pStyle w:val="af2"/>
      </w:pPr>
      <w:r>
        <w:t xml:space="preserve">                    opn1.offset = symbolTable.symbols[T-&gt;ptr[1]-&gt;place].offset;</w:t>
      </w:r>
    </w:p>
    <w:p w14:paraId="471C809A" w14:textId="77777777" w:rsidR="006B1D88" w:rsidRDefault="006B1D88" w:rsidP="006B1D88">
      <w:pPr>
        <w:pStyle w:val="af2"/>
      </w:pPr>
      <w:r>
        <w:t xml:space="preserve">                    result.kind = ID;</w:t>
      </w:r>
    </w:p>
    <w:p w14:paraId="2B7E7C66" w14:textId="77777777" w:rsidR="006B1D88" w:rsidRDefault="006B1D88" w:rsidP="006B1D88">
      <w:pPr>
        <w:pStyle w:val="af2"/>
      </w:pPr>
      <w:r>
        <w:t xml:space="preserve">                    strcpy(result.id, symbolTable.symbols[T-&gt;ptr[0]-&gt;place].alias);</w:t>
      </w:r>
    </w:p>
    <w:p w14:paraId="2E771079" w14:textId="77777777" w:rsidR="006B1D88" w:rsidRDefault="006B1D88" w:rsidP="006B1D88">
      <w:pPr>
        <w:pStyle w:val="af2"/>
      </w:pPr>
      <w:r>
        <w:t xml:space="preserve">                    result.offset = symbolTable.symbols[T-&gt;ptr[0]-&gt;place].offset;</w:t>
      </w:r>
    </w:p>
    <w:p w14:paraId="28BFCD5F" w14:textId="77777777" w:rsidR="006B1D88" w:rsidRDefault="006B1D88" w:rsidP="006B1D88">
      <w:pPr>
        <w:pStyle w:val="af2"/>
      </w:pPr>
      <w:r>
        <w:t xml:space="preserve">                    T-&gt;code = merge(2, T-&gt;code, genIR(ASSIGNOP, opn1, opn2, result));</w:t>
      </w:r>
    </w:p>
    <w:p w14:paraId="61368010" w14:textId="77777777" w:rsidR="006B1D88" w:rsidRDefault="006B1D88" w:rsidP="006B1D88">
      <w:pPr>
        <w:pStyle w:val="af2"/>
      </w:pPr>
      <w:r>
        <w:t xml:space="preserve">                }</w:t>
      </w:r>
    </w:p>
    <w:p w14:paraId="02DBDBC1" w14:textId="77777777" w:rsidR="006B1D88" w:rsidRDefault="006B1D88" w:rsidP="006B1D88">
      <w:pPr>
        <w:pStyle w:val="af2"/>
      </w:pPr>
      <w:r>
        <w:lastRenderedPageBreak/>
        <w:t xml:space="preserve">            }</w:t>
      </w:r>
    </w:p>
    <w:p w14:paraId="478A2AD8" w14:textId="77777777" w:rsidR="006B1D88" w:rsidRDefault="006B1D88" w:rsidP="006B1D88">
      <w:pPr>
        <w:pStyle w:val="af2"/>
      </w:pPr>
      <w:r>
        <w:t xml:space="preserve">            break;</w:t>
      </w:r>
    </w:p>
    <w:p w14:paraId="1A9A6F00" w14:textId="77777777" w:rsidR="006B1D88" w:rsidRDefault="006B1D88" w:rsidP="006B1D88">
      <w:pPr>
        <w:pStyle w:val="af2"/>
      </w:pPr>
      <w:r>
        <w:t xml:space="preserve">        case DMUL:</w:t>
      </w:r>
    </w:p>
    <w:p w14:paraId="31A104E7" w14:textId="77777777" w:rsidR="006B1D88" w:rsidRDefault="006B1D88" w:rsidP="006B1D88">
      <w:pPr>
        <w:pStyle w:val="af2"/>
      </w:pPr>
      <w:r>
        <w:t xml:space="preserve">        case DPLUS:</w:t>
      </w:r>
    </w:p>
    <w:p w14:paraId="0945EAB6" w14:textId="77777777" w:rsidR="006B1D88" w:rsidRDefault="006B1D88" w:rsidP="006B1D88">
      <w:pPr>
        <w:pStyle w:val="af2"/>
      </w:pPr>
      <w:r>
        <w:t xml:space="preserve">        case DMIN:</w:t>
      </w:r>
    </w:p>
    <w:p w14:paraId="5A4A04F5" w14:textId="77777777" w:rsidR="006B1D88" w:rsidRDefault="006B1D88" w:rsidP="006B1D88">
      <w:pPr>
        <w:pStyle w:val="af2"/>
      </w:pPr>
      <w:r>
        <w:t xml:space="preserve">        case DDIV:</w:t>
      </w:r>
    </w:p>
    <w:p w14:paraId="64AD17B9" w14:textId="77777777" w:rsidR="006B1D88" w:rsidRDefault="006B1D88" w:rsidP="006B1D88">
      <w:pPr>
        <w:pStyle w:val="af2"/>
      </w:pPr>
      <w:r>
        <w:t xml:space="preserve">            if(T-&gt;kind == DDIV &amp;&amp; T-&gt;ptr[1] == 0)</w:t>
      </w:r>
    </w:p>
    <w:p w14:paraId="5F74038D" w14:textId="77777777" w:rsidR="006B1D88" w:rsidRDefault="006B1D88" w:rsidP="006B1D88">
      <w:pPr>
        <w:pStyle w:val="af2"/>
      </w:pPr>
      <w:r>
        <w:t xml:space="preserve">            {</w:t>
      </w:r>
    </w:p>
    <w:p w14:paraId="00B90EEB" w14:textId="77777777" w:rsidR="006B1D88" w:rsidRDefault="006B1D88" w:rsidP="006B1D88">
      <w:pPr>
        <w:pStyle w:val="af2"/>
      </w:pPr>
      <w:r>
        <w:rPr>
          <w:rFonts w:hint="eastAsia"/>
        </w:rPr>
        <w:t xml:space="preserve">                semantic_error(T-&gt;pos,T-&gt;type_id,"</w:t>
      </w:r>
      <w:r>
        <w:rPr>
          <w:rFonts w:hint="eastAsia"/>
        </w:rPr>
        <w:t>除数不能为</w:t>
      </w:r>
      <w:r>
        <w:rPr>
          <w:rFonts w:hint="eastAsia"/>
        </w:rPr>
        <w:t>0");</w:t>
      </w:r>
    </w:p>
    <w:p w14:paraId="567E06EA" w14:textId="77777777" w:rsidR="006B1D88" w:rsidRDefault="006B1D88" w:rsidP="006B1D88">
      <w:pPr>
        <w:pStyle w:val="af2"/>
      </w:pPr>
      <w:r>
        <w:t xml:space="preserve">            }</w:t>
      </w:r>
    </w:p>
    <w:p w14:paraId="3BDC2C08" w14:textId="77777777" w:rsidR="006B1D88" w:rsidRDefault="006B1D88" w:rsidP="006B1D88">
      <w:pPr>
        <w:pStyle w:val="af2"/>
      </w:pPr>
      <w:r>
        <w:rPr>
          <w:rFonts w:hint="eastAsia"/>
        </w:rPr>
        <w:t xml:space="preserve">        case AND:   //</w:t>
      </w:r>
      <w:r>
        <w:rPr>
          <w:rFonts w:hint="eastAsia"/>
        </w:rPr>
        <w:t>按算术表达式方式计算布尔值，未写</w:t>
      </w:r>
      <w:r>
        <w:rPr>
          <w:rFonts w:hint="eastAsia"/>
        </w:rPr>
        <w:t>wan</w:t>
      </w:r>
    </w:p>
    <w:p w14:paraId="0891F8DD" w14:textId="77777777" w:rsidR="006B1D88" w:rsidRDefault="006B1D88" w:rsidP="006B1D88">
      <w:pPr>
        <w:pStyle w:val="af2"/>
      </w:pPr>
      <w:r>
        <w:rPr>
          <w:rFonts w:hint="eastAsia"/>
        </w:rPr>
        <w:t xml:space="preserve">        case OR:    //</w:t>
      </w:r>
      <w:r>
        <w:rPr>
          <w:rFonts w:hint="eastAsia"/>
        </w:rPr>
        <w:t>按算术表达式方式计算布尔值，未写完</w:t>
      </w:r>
    </w:p>
    <w:p w14:paraId="6304F479" w14:textId="77777777" w:rsidR="006B1D88" w:rsidRDefault="006B1D88" w:rsidP="006B1D88">
      <w:pPr>
        <w:pStyle w:val="af2"/>
      </w:pPr>
      <w:r>
        <w:rPr>
          <w:rFonts w:hint="eastAsia"/>
        </w:rPr>
        <w:t xml:space="preserve">        case RELOP: //</w:t>
      </w:r>
      <w:r>
        <w:rPr>
          <w:rFonts w:hint="eastAsia"/>
        </w:rPr>
        <w:t>按算术表达式方式计算布尔值，未写完</w:t>
      </w:r>
    </w:p>
    <w:p w14:paraId="5023BD04" w14:textId="77777777" w:rsidR="006B1D88" w:rsidRDefault="006B1D88" w:rsidP="006B1D88">
      <w:pPr>
        <w:pStyle w:val="af2"/>
      </w:pPr>
      <w:r>
        <w:t xml:space="preserve">            if (T-&gt;ptr[0]-&gt;type != INT || T-&gt;ptr[1]-&gt;type != INT)</w:t>
      </w:r>
    </w:p>
    <w:p w14:paraId="06173459" w14:textId="77777777" w:rsidR="006B1D88" w:rsidRDefault="006B1D88" w:rsidP="006B1D88">
      <w:pPr>
        <w:pStyle w:val="af2"/>
      </w:pPr>
      <w:r>
        <w:t xml:space="preserve">            {</w:t>
      </w:r>
    </w:p>
    <w:p w14:paraId="433FF168" w14:textId="77777777" w:rsidR="006B1D88" w:rsidRDefault="006B1D88" w:rsidP="006B1D88">
      <w:pPr>
        <w:pStyle w:val="af2"/>
      </w:pPr>
      <w:r>
        <w:rPr>
          <w:rFonts w:hint="eastAsia"/>
        </w:rPr>
        <w:t xml:space="preserve">                semantic_error(T-&gt;pos, "", "</w:t>
      </w:r>
      <w:r>
        <w:rPr>
          <w:rFonts w:hint="eastAsia"/>
        </w:rPr>
        <w:t>逻辑运算必须为</w:t>
      </w:r>
      <w:r>
        <w:rPr>
          <w:rFonts w:hint="eastAsia"/>
        </w:rPr>
        <w:t>int</w:t>
      </w:r>
      <w:r>
        <w:rPr>
          <w:rFonts w:hint="eastAsia"/>
        </w:rPr>
        <w:t>类型</w:t>
      </w:r>
      <w:r>
        <w:rPr>
          <w:rFonts w:hint="eastAsia"/>
        </w:rPr>
        <w:t>");</w:t>
      </w:r>
    </w:p>
    <w:p w14:paraId="071CE9AB" w14:textId="77777777" w:rsidR="006B1D88" w:rsidRDefault="006B1D88" w:rsidP="006B1D88">
      <w:pPr>
        <w:pStyle w:val="af2"/>
      </w:pPr>
      <w:r>
        <w:t xml:space="preserve">            }</w:t>
      </w:r>
    </w:p>
    <w:p w14:paraId="7B3CF226" w14:textId="77777777" w:rsidR="006B1D88" w:rsidRDefault="006B1D88" w:rsidP="006B1D88">
      <w:pPr>
        <w:pStyle w:val="af2"/>
      </w:pPr>
      <w:r>
        <w:t xml:space="preserve">            else</w:t>
      </w:r>
    </w:p>
    <w:p w14:paraId="6C22A260" w14:textId="77777777" w:rsidR="006B1D88" w:rsidRDefault="006B1D88" w:rsidP="006B1D88">
      <w:pPr>
        <w:pStyle w:val="af2"/>
      </w:pPr>
      <w:r>
        <w:t xml:space="preserve">            {</w:t>
      </w:r>
    </w:p>
    <w:p w14:paraId="07BC1F69" w14:textId="77777777" w:rsidR="006B1D88" w:rsidRDefault="006B1D88" w:rsidP="006B1D88">
      <w:pPr>
        <w:pStyle w:val="af2"/>
      </w:pPr>
      <w:r>
        <w:t xml:space="preserve">                T-&gt;type = INT;</w:t>
      </w:r>
    </w:p>
    <w:p w14:paraId="570DAD39" w14:textId="77777777" w:rsidR="006B1D88" w:rsidRDefault="006B1D88" w:rsidP="006B1D88">
      <w:pPr>
        <w:pStyle w:val="af2"/>
      </w:pPr>
      <w:r>
        <w:t xml:space="preserve">                T-&gt;ptr[0]-&gt;offset = T-&gt;ptr[1]-&gt;offset = T-&gt;offset;</w:t>
      </w:r>
    </w:p>
    <w:p w14:paraId="42BB58BF" w14:textId="77777777" w:rsidR="006B1D88" w:rsidRDefault="006B1D88" w:rsidP="006B1D88">
      <w:pPr>
        <w:pStyle w:val="af2"/>
      </w:pPr>
      <w:r>
        <w:t xml:space="preserve">                Exp(T-&gt;ptr[0]);</w:t>
      </w:r>
    </w:p>
    <w:p w14:paraId="28486696" w14:textId="77777777" w:rsidR="006B1D88" w:rsidRDefault="006B1D88" w:rsidP="006B1D88">
      <w:pPr>
        <w:pStyle w:val="af2"/>
      </w:pPr>
      <w:r>
        <w:t xml:space="preserve">                Exp(T-&gt;ptr[1]);</w:t>
      </w:r>
    </w:p>
    <w:p w14:paraId="7C94621A" w14:textId="77777777" w:rsidR="006B1D88" w:rsidRDefault="006B1D88" w:rsidP="006B1D88">
      <w:pPr>
        <w:pStyle w:val="af2"/>
      </w:pPr>
      <w:r>
        <w:t xml:space="preserve">            }</w:t>
      </w:r>
    </w:p>
    <w:p w14:paraId="638488F0" w14:textId="77777777" w:rsidR="006B1D88" w:rsidRDefault="006B1D88" w:rsidP="006B1D88">
      <w:pPr>
        <w:pStyle w:val="af2"/>
      </w:pPr>
      <w:r>
        <w:t xml:space="preserve">            break;</w:t>
      </w:r>
    </w:p>
    <w:p w14:paraId="6E864503" w14:textId="77777777" w:rsidR="006B1D88" w:rsidRDefault="006B1D88" w:rsidP="006B1D88">
      <w:pPr>
        <w:pStyle w:val="af2"/>
      </w:pPr>
      <w:r>
        <w:t xml:space="preserve">        case PLUS:</w:t>
      </w:r>
    </w:p>
    <w:p w14:paraId="30127E86" w14:textId="77777777" w:rsidR="006B1D88" w:rsidRDefault="006B1D88" w:rsidP="006B1D88">
      <w:pPr>
        <w:pStyle w:val="af2"/>
      </w:pPr>
      <w:r>
        <w:t xml:space="preserve">        case MINUS:</w:t>
      </w:r>
    </w:p>
    <w:p w14:paraId="508CAD06" w14:textId="77777777" w:rsidR="006B1D88" w:rsidRDefault="006B1D88" w:rsidP="006B1D88">
      <w:pPr>
        <w:pStyle w:val="af2"/>
      </w:pPr>
      <w:r>
        <w:t xml:space="preserve">        case STAR:</w:t>
      </w:r>
    </w:p>
    <w:p w14:paraId="3FD6B0EC" w14:textId="77777777" w:rsidR="006B1D88" w:rsidRDefault="006B1D88" w:rsidP="006B1D88">
      <w:pPr>
        <w:pStyle w:val="af2"/>
      </w:pPr>
      <w:r>
        <w:t xml:space="preserve">        case DIV:</w:t>
      </w:r>
    </w:p>
    <w:p w14:paraId="2A4E1D3C" w14:textId="77777777" w:rsidR="006B1D88" w:rsidRDefault="006B1D88" w:rsidP="006B1D88">
      <w:pPr>
        <w:pStyle w:val="af2"/>
      </w:pPr>
      <w:r>
        <w:t xml:space="preserve">            T-&gt;ptr[0]-&gt;offset = T-&gt;offset;</w:t>
      </w:r>
    </w:p>
    <w:p w14:paraId="11C455ED" w14:textId="77777777" w:rsidR="006B1D88" w:rsidRDefault="006B1D88" w:rsidP="006B1D88">
      <w:pPr>
        <w:pStyle w:val="af2"/>
      </w:pPr>
      <w:r>
        <w:t xml:space="preserve">            Exp(T-&gt;ptr[0]);</w:t>
      </w:r>
    </w:p>
    <w:p w14:paraId="34211162" w14:textId="77777777" w:rsidR="006B1D88" w:rsidRDefault="006B1D88" w:rsidP="006B1D88">
      <w:pPr>
        <w:pStyle w:val="af2"/>
      </w:pPr>
      <w:r>
        <w:t xml:space="preserve">            T-&gt;ptr[1]-&gt;offset = T-&gt;offset + T-&gt;ptr[0]-&gt;width;</w:t>
      </w:r>
    </w:p>
    <w:p w14:paraId="73A49D7D" w14:textId="77777777" w:rsidR="006B1D88" w:rsidRDefault="006B1D88" w:rsidP="006B1D88">
      <w:pPr>
        <w:pStyle w:val="af2"/>
      </w:pPr>
      <w:r>
        <w:t xml:space="preserve">            Exp(T-&gt;ptr[1]);</w:t>
      </w:r>
    </w:p>
    <w:p w14:paraId="0D3AA9CB" w14:textId="77777777" w:rsidR="006B1D88" w:rsidRDefault="006B1D88" w:rsidP="006B1D88">
      <w:pPr>
        <w:pStyle w:val="af2"/>
      </w:pPr>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类型是否正确，可能根据运算符生成不同形式的代码，给</w:t>
      </w:r>
      <w:r>
        <w:rPr>
          <w:rFonts w:hint="eastAsia"/>
        </w:rPr>
        <w:t>T</w:t>
      </w:r>
      <w:r>
        <w:rPr>
          <w:rFonts w:hint="eastAsia"/>
        </w:rPr>
        <w:t>的</w:t>
      </w:r>
      <w:r>
        <w:rPr>
          <w:rFonts w:hint="eastAsia"/>
        </w:rPr>
        <w:t>type</w:t>
      </w:r>
      <w:r>
        <w:rPr>
          <w:rFonts w:hint="eastAsia"/>
        </w:rPr>
        <w:t>赋值</w:t>
      </w:r>
    </w:p>
    <w:p w14:paraId="1E907B15" w14:textId="77777777" w:rsidR="006B1D88" w:rsidRDefault="006B1D88" w:rsidP="006B1D88">
      <w:pPr>
        <w:pStyle w:val="af2"/>
      </w:pPr>
      <w:r>
        <w:rPr>
          <w:rFonts w:hint="eastAsia"/>
        </w:rPr>
        <w:t xml:space="preserve">            //</w:t>
      </w:r>
      <w:r>
        <w:rPr>
          <w:rFonts w:hint="eastAsia"/>
        </w:rPr>
        <w:t>下面的类型属性计算，没有考虑错误处理情况</w:t>
      </w:r>
    </w:p>
    <w:p w14:paraId="27CEA029" w14:textId="77777777" w:rsidR="006B1D88" w:rsidRDefault="006B1D88" w:rsidP="006B1D88">
      <w:pPr>
        <w:pStyle w:val="af2"/>
      </w:pPr>
      <w:r>
        <w:t xml:space="preserve">            if (T-&gt;kind == DIV &amp;&amp; T-&gt;ptr[1]-&gt;type_int == 0)</w:t>
      </w:r>
    </w:p>
    <w:p w14:paraId="3CE2FBF8" w14:textId="77777777" w:rsidR="006B1D88" w:rsidRDefault="006B1D88" w:rsidP="006B1D88">
      <w:pPr>
        <w:pStyle w:val="af2"/>
      </w:pPr>
      <w:r>
        <w:t xml:space="preserve">            {</w:t>
      </w:r>
    </w:p>
    <w:p w14:paraId="6AE91FF9" w14:textId="77777777" w:rsidR="006B1D88" w:rsidRDefault="006B1D88" w:rsidP="006B1D88">
      <w:pPr>
        <w:pStyle w:val="af2"/>
      </w:pPr>
      <w:r>
        <w:rPr>
          <w:rFonts w:hint="eastAsia"/>
        </w:rPr>
        <w:t xml:space="preserve">                semantic_error(T-&gt;pos, T-&gt;type_id, "</w:t>
      </w:r>
      <w:r>
        <w:rPr>
          <w:rFonts w:hint="eastAsia"/>
        </w:rPr>
        <w:t>除数不能为</w:t>
      </w:r>
      <w:r>
        <w:rPr>
          <w:rFonts w:hint="eastAsia"/>
        </w:rPr>
        <w:t>0");</w:t>
      </w:r>
    </w:p>
    <w:p w14:paraId="0C7C8D38" w14:textId="77777777" w:rsidR="006B1D88" w:rsidRDefault="006B1D88" w:rsidP="006B1D88">
      <w:pPr>
        <w:pStyle w:val="af2"/>
      </w:pPr>
      <w:r>
        <w:t xml:space="preserve">            }</w:t>
      </w:r>
    </w:p>
    <w:p w14:paraId="21425744" w14:textId="77777777" w:rsidR="006B1D88" w:rsidRDefault="006B1D88" w:rsidP="006B1D88">
      <w:pPr>
        <w:pStyle w:val="af2"/>
      </w:pPr>
      <w:r>
        <w:t xml:space="preserve">            else</w:t>
      </w:r>
    </w:p>
    <w:p w14:paraId="091A8ED8" w14:textId="77777777" w:rsidR="006B1D88" w:rsidRDefault="006B1D88" w:rsidP="006B1D88">
      <w:pPr>
        <w:pStyle w:val="af2"/>
      </w:pPr>
      <w:r>
        <w:t xml:space="preserve">            {</w:t>
      </w:r>
    </w:p>
    <w:p w14:paraId="5AE69E5A" w14:textId="77777777" w:rsidR="006B1D88" w:rsidRDefault="006B1D88" w:rsidP="006B1D88">
      <w:pPr>
        <w:pStyle w:val="af2"/>
      </w:pPr>
      <w:r>
        <w:t xml:space="preserve">                //semantic_error(T-&gt;pos, T-&gt;ptr[0]-&gt;type, "shujuleixing");</w:t>
      </w:r>
    </w:p>
    <w:p w14:paraId="5C55D123" w14:textId="77777777" w:rsidR="006B1D88" w:rsidRDefault="006B1D88" w:rsidP="006B1D88">
      <w:pPr>
        <w:pStyle w:val="af2"/>
      </w:pPr>
      <w:r>
        <w:t xml:space="preserve">                </w:t>
      </w:r>
    </w:p>
    <w:p w14:paraId="634521E0" w14:textId="77777777" w:rsidR="006B1D88" w:rsidRDefault="006B1D88" w:rsidP="006B1D88">
      <w:pPr>
        <w:pStyle w:val="af2"/>
      </w:pPr>
      <w:r>
        <w:lastRenderedPageBreak/>
        <w:t xml:space="preserve">                if (T-&gt;ptr[0]-&gt;type == FLOAT || T-&gt;ptr[1]-&gt;type == FLOAT)</w:t>
      </w:r>
    </w:p>
    <w:p w14:paraId="6E31795F" w14:textId="77777777" w:rsidR="006B1D88" w:rsidRDefault="006B1D88" w:rsidP="006B1D88">
      <w:pPr>
        <w:pStyle w:val="af2"/>
      </w:pPr>
      <w:r>
        <w:t xml:space="preserve">                    T-&gt;type = FLOAT, T-&gt;width = T-&gt;ptr[0]-&gt;width + T-&gt;ptr[1]-&gt;width + 4;</w:t>
      </w:r>
    </w:p>
    <w:p w14:paraId="7B0A1A09" w14:textId="77777777" w:rsidR="006B1D88" w:rsidRDefault="006B1D88" w:rsidP="006B1D88">
      <w:pPr>
        <w:pStyle w:val="af2"/>
      </w:pPr>
      <w:r>
        <w:t xml:space="preserve">                else</w:t>
      </w:r>
    </w:p>
    <w:p w14:paraId="4D95B418" w14:textId="77777777" w:rsidR="006B1D88" w:rsidRDefault="006B1D88" w:rsidP="006B1D88">
      <w:pPr>
        <w:pStyle w:val="af2"/>
      </w:pPr>
      <w:r>
        <w:t xml:space="preserve">                    T-&gt;type = INT, T-&gt;width = T-&gt;ptr[0]-&gt;width + T-&gt;ptr[1]-&gt;width + 2;</w:t>
      </w:r>
    </w:p>
    <w:p w14:paraId="032ADB0F" w14:textId="77777777" w:rsidR="006B1D88" w:rsidRDefault="006B1D88" w:rsidP="006B1D88">
      <w:pPr>
        <w:pStyle w:val="af2"/>
      </w:pPr>
      <w:r>
        <w:t xml:space="preserve">                T-&gt;place = fill_Temp(newTemp(), LEV, T-&gt;type, 'T', T-&gt;offset + T-&gt;ptr[0]-&gt;width + T-&gt;ptr[1]-&gt;width);</w:t>
      </w:r>
    </w:p>
    <w:p w14:paraId="1E2275DD" w14:textId="77777777" w:rsidR="006B1D88" w:rsidRDefault="006B1D88" w:rsidP="006B1D88">
      <w:pPr>
        <w:pStyle w:val="af2"/>
      </w:pPr>
      <w:r>
        <w:t xml:space="preserve">                opn1.kind = ID;</w:t>
      </w:r>
    </w:p>
    <w:p w14:paraId="2B106798" w14:textId="77777777" w:rsidR="006B1D88" w:rsidRDefault="006B1D88" w:rsidP="006B1D88">
      <w:pPr>
        <w:pStyle w:val="af2"/>
      </w:pPr>
      <w:r>
        <w:t xml:space="preserve">                strcpy(opn1.id, symbolTable.symbols[T-&gt;ptr[0]-&gt;place].alias);</w:t>
      </w:r>
    </w:p>
    <w:p w14:paraId="2F630790" w14:textId="77777777" w:rsidR="006B1D88" w:rsidRDefault="006B1D88" w:rsidP="006B1D88">
      <w:pPr>
        <w:pStyle w:val="af2"/>
      </w:pPr>
      <w:r>
        <w:t xml:space="preserve">                opn1.type = T-&gt;ptr[0]-&gt;type;</w:t>
      </w:r>
    </w:p>
    <w:p w14:paraId="0525F4E2" w14:textId="77777777" w:rsidR="006B1D88" w:rsidRDefault="006B1D88" w:rsidP="006B1D88">
      <w:pPr>
        <w:pStyle w:val="af2"/>
      </w:pPr>
      <w:r>
        <w:t xml:space="preserve">                opn1.offset = symbolTable.symbols[T-&gt;ptr[0]-&gt;place].offset;</w:t>
      </w:r>
    </w:p>
    <w:p w14:paraId="1C304637" w14:textId="77777777" w:rsidR="006B1D88" w:rsidRDefault="006B1D88" w:rsidP="006B1D88">
      <w:pPr>
        <w:pStyle w:val="af2"/>
      </w:pPr>
      <w:r>
        <w:t xml:space="preserve">                opn2.kind = ID;</w:t>
      </w:r>
    </w:p>
    <w:p w14:paraId="030263BB" w14:textId="77777777" w:rsidR="006B1D88" w:rsidRDefault="006B1D88" w:rsidP="006B1D88">
      <w:pPr>
        <w:pStyle w:val="af2"/>
      </w:pPr>
      <w:r>
        <w:t xml:space="preserve">                strcpy(opn2.id, symbolTable.symbols[T-&gt;ptr[1]-&gt;place].alias);</w:t>
      </w:r>
    </w:p>
    <w:p w14:paraId="0DB8B5CF" w14:textId="77777777" w:rsidR="006B1D88" w:rsidRDefault="006B1D88" w:rsidP="006B1D88">
      <w:pPr>
        <w:pStyle w:val="af2"/>
      </w:pPr>
      <w:r>
        <w:t xml:space="preserve">                opn2.type = T-&gt;ptr[1]-&gt;type;</w:t>
      </w:r>
    </w:p>
    <w:p w14:paraId="02237483" w14:textId="77777777" w:rsidR="006B1D88" w:rsidRDefault="006B1D88" w:rsidP="006B1D88">
      <w:pPr>
        <w:pStyle w:val="af2"/>
      </w:pPr>
      <w:r>
        <w:t xml:space="preserve">                opn2.offset = symbolTable.symbols[T-&gt;ptr[1]-&gt;place].offset;</w:t>
      </w:r>
    </w:p>
    <w:p w14:paraId="25397373" w14:textId="77777777" w:rsidR="006B1D88" w:rsidRDefault="006B1D88" w:rsidP="006B1D88">
      <w:pPr>
        <w:pStyle w:val="af2"/>
      </w:pPr>
      <w:r>
        <w:t xml:space="preserve">                result.kind = ID;</w:t>
      </w:r>
    </w:p>
    <w:p w14:paraId="280EBC8D" w14:textId="77777777" w:rsidR="006B1D88" w:rsidRDefault="006B1D88" w:rsidP="006B1D88">
      <w:pPr>
        <w:pStyle w:val="af2"/>
      </w:pPr>
      <w:r>
        <w:t xml:space="preserve">                strcpy(result.id, symbolTable.symbols[T-&gt;place].alias);</w:t>
      </w:r>
    </w:p>
    <w:p w14:paraId="5864396C" w14:textId="77777777" w:rsidR="006B1D88" w:rsidRDefault="006B1D88" w:rsidP="006B1D88">
      <w:pPr>
        <w:pStyle w:val="af2"/>
      </w:pPr>
      <w:r>
        <w:t xml:space="preserve">                result.type = T-&gt;type;</w:t>
      </w:r>
    </w:p>
    <w:p w14:paraId="17FBDA06" w14:textId="77777777" w:rsidR="006B1D88" w:rsidRDefault="006B1D88" w:rsidP="006B1D88">
      <w:pPr>
        <w:pStyle w:val="af2"/>
      </w:pPr>
      <w:r>
        <w:t xml:space="preserve">                result.offset = symbolTable.symbols[T-&gt;place].offset;</w:t>
      </w:r>
    </w:p>
    <w:p w14:paraId="33E7E056" w14:textId="77777777" w:rsidR="006B1D88" w:rsidRDefault="006B1D88" w:rsidP="006B1D88">
      <w:pPr>
        <w:pStyle w:val="af2"/>
      </w:pPr>
      <w:r>
        <w:t xml:space="preserve">                T-&gt;code = merge(3, T-&gt;ptr[0]-&gt;code, T-&gt;ptr[1]-&gt;code, genIR(T-&gt;kind, opn1, opn2, result));</w:t>
      </w:r>
    </w:p>
    <w:p w14:paraId="61961A02" w14:textId="77777777" w:rsidR="006B1D88" w:rsidRDefault="006B1D88" w:rsidP="006B1D88">
      <w:pPr>
        <w:pStyle w:val="af2"/>
      </w:pPr>
      <w:r>
        <w:t xml:space="preserve">                T-&gt;width = T-&gt;ptr[0]-&gt;width + T-&gt;ptr[1]-&gt;width + (T-&gt;type == INT ? 4 : (T-&gt;type==FLOAT ? 4 : 1));</w:t>
      </w:r>
    </w:p>
    <w:p w14:paraId="5670A59A" w14:textId="77777777" w:rsidR="006B1D88" w:rsidRDefault="006B1D88" w:rsidP="006B1D88">
      <w:pPr>
        <w:pStyle w:val="af2"/>
      </w:pPr>
      <w:r>
        <w:t xml:space="preserve">            }</w:t>
      </w:r>
    </w:p>
    <w:p w14:paraId="3A8DEDD8" w14:textId="77777777" w:rsidR="006B1D88" w:rsidRDefault="006B1D88" w:rsidP="006B1D88">
      <w:pPr>
        <w:pStyle w:val="af2"/>
      </w:pPr>
      <w:r>
        <w:t xml:space="preserve">            break;</w:t>
      </w:r>
    </w:p>
    <w:p w14:paraId="71EA5CB2" w14:textId="77777777" w:rsidR="006B1D88" w:rsidRDefault="006B1D88" w:rsidP="006B1D88">
      <w:pPr>
        <w:pStyle w:val="af2"/>
      </w:pPr>
      <w:r>
        <w:t xml:space="preserve">        case PLUSONE_L:</w:t>
      </w:r>
    </w:p>
    <w:p w14:paraId="46F301B7" w14:textId="77777777" w:rsidR="006B1D88" w:rsidRDefault="006B1D88" w:rsidP="006B1D88">
      <w:pPr>
        <w:pStyle w:val="af2"/>
      </w:pPr>
      <w:r>
        <w:t xml:space="preserve">        case MINUSONE_L:</w:t>
      </w:r>
    </w:p>
    <w:p w14:paraId="7395966E" w14:textId="77777777" w:rsidR="006B1D88" w:rsidRDefault="006B1D88" w:rsidP="006B1D88">
      <w:pPr>
        <w:pStyle w:val="af2"/>
      </w:pPr>
      <w:r>
        <w:t xml:space="preserve">        case PLUSONE_R:</w:t>
      </w:r>
    </w:p>
    <w:p w14:paraId="4CB8E8B4" w14:textId="77777777" w:rsidR="006B1D88" w:rsidRDefault="006B1D88" w:rsidP="006B1D88">
      <w:pPr>
        <w:pStyle w:val="af2"/>
      </w:pPr>
      <w:r>
        <w:t xml:space="preserve">        case MINUSONE_R:</w:t>
      </w:r>
    </w:p>
    <w:p w14:paraId="6CC42D36" w14:textId="77777777" w:rsidR="006B1D88" w:rsidRDefault="006B1D88" w:rsidP="006B1D88">
      <w:pPr>
        <w:pStyle w:val="af2"/>
      </w:pPr>
      <w:r>
        <w:t xml:space="preserve">            /* if (T-&gt;ptr[0]-&gt;type != INT)</w:t>
      </w:r>
    </w:p>
    <w:p w14:paraId="3D075911" w14:textId="77777777" w:rsidR="006B1D88" w:rsidRDefault="006B1D88" w:rsidP="006B1D88">
      <w:pPr>
        <w:pStyle w:val="af2"/>
      </w:pPr>
      <w:r>
        <w:t xml:space="preserve">            {</w:t>
      </w:r>
    </w:p>
    <w:p w14:paraId="5DF0C31B" w14:textId="77777777" w:rsidR="006B1D88" w:rsidRDefault="006B1D88" w:rsidP="006B1D88">
      <w:pPr>
        <w:pStyle w:val="af2"/>
      </w:pPr>
      <w:r>
        <w:rPr>
          <w:rFonts w:hint="eastAsia"/>
        </w:rPr>
        <w:t xml:space="preserve">                semantic_error(T-&gt;pos, T-&gt;type_id, "</w:t>
      </w:r>
      <w:r>
        <w:rPr>
          <w:rFonts w:hint="eastAsia"/>
        </w:rPr>
        <w:t>类型不是</w:t>
      </w:r>
      <w:r>
        <w:rPr>
          <w:rFonts w:hint="eastAsia"/>
        </w:rPr>
        <w:t>INT");</w:t>
      </w:r>
    </w:p>
    <w:p w14:paraId="7879CC28" w14:textId="77777777" w:rsidR="006B1D88" w:rsidRDefault="006B1D88" w:rsidP="006B1D88">
      <w:pPr>
        <w:pStyle w:val="af2"/>
      </w:pPr>
      <w:r>
        <w:rPr>
          <w:rFonts w:hint="eastAsia"/>
        </w:rPr>
        <w:t xml:space="preserve">                semantic_error(T-&gt;pos,T-&gt;ptr[0], "</w:t>
      </w:r>
      <w:r>
        <w:rPr>
          <w:rFonts w:hint="eastAsia"/>
        </w:rPr>
        <w:t>类型不是</w:t>
      </w:r>
      <w:r>
        <w:rPr>
          <w:rFonts w:hint="eastAsia"/>
        </w:rPr>
        <w:t>INT");</w:t>
      </w:r>
    </w:p>
    <w:p w14:paraId="739A0334" w14:textId="77777777" w:rsidR="006B1D88" w:rsidRDefault="006B1D88" w:rsidP="006B1D88">
      <w:pPr>
        <w:pStyle w:val="af2"/>
      </w:pPr>
      <w:r>
        <w:t xml:space="preserve">            }*/</w:t>
      </w:r>
    </w:p>
    <w:p w14:paraId="7679D8A6" w14:textId="77777777" w:rsidR="006B1D88" w:rsidRDefault="006B1D88" w:rsidP="006B1D88">
      <w:pPr>
        <w:pStyle w:val="af2"/>
      </w:pPr>
      <w:r>
        <w:t xml:space="preserve">            //else</w:t>
      </w:r>
    </w:p>
    <w:p w14:paraId="3B7954C3" w14:textId="77777777" w:rsidR="006B1D88" w:rsidRDefault="006B1D88" w:rsidP="006B1D88">
      <w:pPr>
        <w:pStyle w:val="af2"/>
      </w:pPr>
      <w:r>
        <w:t xml:space="preserve">            //{</w:t>
      </w:r>
    </w:p>
    <w:p w14:paraId="38B58B71" w14:textId="77777777" w:rsidR="006B1D88" w:rsidRDefault="006B1D88" w:rsidP="006B1D88">
      <w:pPr>
        <w:pStyle w:val="af2"/>
      </w:pPr>
      <w:r>
        <w:t xml:space="preserve">                 T-&gt;ptr[0]-&gt;offset = T-&gt;offset;</w:t>
      </w:r>
    </w:p>
    <w:p w14:paraId="27B33649" w14:textId="77777777" w:rsidR="006B1D88" w:rsidRDefault="006B1D88" w:rsidP="006B1D88">
      <w:pPr>
        <w:pStyle w:val="af2"/>
      </w:pPr>
      <w:r>
        <w:t xml:space="preserve">                Exp(T-&gt;ptr[0]);</w:t>
      </w:r>
    </w:p>
    <w:p w14:paraId="213645E5" w14:textId="77777777" w:rsidR="006B1D88" w:rsidRDefault="006B1D88" w:rsidP="006B1D88">
      <w:pPr>
        <w:pStyle w:val="af2"/>
      </w:pPr>
      <w:r>
        <w:t xml:space="preserve">                 T-&gt;type = INT;</w:t>
      </w:r>
    </w:p>
    <w:p w14:paraId="3A241E96" w14:textId="77777777" w:rsidR="006B1D88" w:rsidRDefault="006B1D88" w:rsidP="006B1D88">
      <w:pPr>
        <w:pStyle w:val="af2"/>
      </w:pPr>
      <w:r>
        <w:t xml:space="preserve">                T-&gt;type = INT, T-&gt;width = T-&gt;ptr[0]-&gt;width + 2;</w:t>
      </w:r>
    </w:p>
    <w:p w14:paraId="16B62368" w14:textId="77777777" w:rsidR="006B1D88" w:rsidRDefault="006B1D88" w:rsidP="006B1D88">
      <w:pPr>
        <w:pStyle w:val="af2"/>
      </w:pPr>
      <w:r>
        <w:t xml:space="preserve">                T-&gt;place = fill_Temp(newTemp(), LEV, T-&gt;type, 'T', T-&gt;offset + T-&gt;ptr[0]-&gt;width );</w:t>
      </w:r>
    </w:p>
    <w:p w14:paraId="6479081F" w14:textId="77777777" w:rsidR="006B1D88" w:rsidRDefault="006B1D88" w:rsidP="006B1D88">
      <w:pPr>
        <w:pStyle w:val="af2"/>
      </w:pPr>
      <w:r>
        <w:t xml:space="preserve">                opn1.kind = ID;</w:t>
      </w:r>
    </w:p>
    <w:p w14:paraId="12398813" w14:textId="77777777" w:rsidR="006B1D88" w:rsidRDefault="006B1D88" w:rsidP="006B1D88">
      <w:pPr>
        <w:pStyle w:val="af2"/>
      </w:pPr>
      <w:r>
        <w:t xml:space="preserve">                strcpy(opn1.id, symbolTable.symbols[T-&gt;ptr[0]-&gt;place].alias);</w:t>
      </w:r>
    </w:p>
    <w:p w14:paraId="4425E937" w14:textId="77777777" w:rsidR="006B1D88" w:rsidRDefault="006B1D88" w:rsidP="006B1D88">
      <w:pPr>
        <w:pStyle w:val="af2"/>
      </w:pPr>
      <w:r>
        <w:t xml:space="preserve">                opn1.type = T-&gt;ptr[0]-&gt;type;</w:t>
      </w:r>
    </w:p>
    <w:p w14:paraId="7D70B22D" w14:textId="77777777" w:rsidR="006B1D88" w:rsidRDefault="006B1D88" w:rsidP="006B1D88">
      <w:pPr>
        <w:pStyle w:val="af2"/>
      </w:pPr>
      <w:r>
        <w:lastRenderedPageBreak/>
        <w:t xml:space="preserve">                opn1.offset = symbolTable.symbols[T-&gt;ptr[0]-&gt;place].offset;</w:t>
      </w:r>
    </w:p>
    <w:p w14:paraId="67706853" w14:textId="77777777" w:rsidR="006B1D88" w:rsidRDefault="006B1D88" w:rsidP="006B1D88">
      <w:pPr>
        <w:pStyle w:val="af2"/>
      </w:pPr>
      <w:r>
        <w:t xml:space="preserve">                result.kind = ID;</w:t>
      </w:r>
    </w:p>
    <w:p w14:paraId="5E5F1B48" w14:textId="77777777" w:rsidR="006B1D88" w:rsidRDefault="006B1D88" w:rsidP="006B1D88">
      <w:pPr>
        <w:pStyle w:val="af2"/>
      </w:pPr>
      <w:r>
        <w:t xml:space="preserve">                strcpy(result.id, symbolTable.symbols[T-&gt;place].alias);</w:t>
      </w:r>
    </w:p>
    <w:p w14:paraId="01A67EEA" w14:textId="77777777" w:rsidR="006B1D88" w:rsidRDefault="006B1D88" w:rsidP="006B1D88">
      <w:pPr>
        <w:pStyle w:val="af2"/>
      </w:pPr>
      <w:r>
        <w:t xml:space="preserve">                result.type = T-&gt;type;</w:t>
      </w:r>
    </w:p>
    <w:p w14:paraId="6B5F7DBE" w14:textId="77777777" w:rsidR="006B1D88" w:rsidRDefault="006B1D88" w:rsidP="006B1D88">
      <w:pPr>
        <w:pStyle w:val="af2"/>
      </w:pPr>
      <w:r>
        <w:t xml:space="preserve">                result.offset = symbolTable.symbols[T-&gt;place].offset;</w:t>
      </w:r>
    </w:p>
    <w:p w14:paraId="4967DEB4" w14:textId="77777777" w:rsidR="006B1D88" w:rsidRDefault="006B1D88" w:rsidP="006B1D88">
      <w:pPr>
        <w:pStyle w:val="af2"/>
      </w:pPr>
      <w:r>
        <w:t xml:space="preserve">                T-&gt;code = merge(2, T-&gt;ptr[0]-&gt;code, genIR(T-&gt;kind, opn1, opn2,result));</w:t>
      </w:r>
    </w:p>
    <w:p w14:paraId="30D78E5C" w14:textId="77777777" w:rsidR="006B1D88" w:rsidRDefault="006B1D88" w:rsidP="006B1D88">
      <w:pPr>
        <w:pStyle w:val="af2"/>
      </w:pPr>
      <w:r>
        <w:t xml:space="preserve">                T-&gt;width = T-&gt;ptr[0]-&gt;width + 4;</w:t>
      </w:r>
    </w:p>
    <w:p w14:paraId="587D39A2" w14:textId="77777777" w:rsidR="006B1D88" w:rsidRDefault="006B1D88" w:rsidP="006B1D88">
      <w:pPr>
        <w:pStyle w:val="af2"/>
      </w:pPr>
      <w:r>
        <w:t xml:space="preserve">            /**/</w:t>
      </w:r>
    </w:p>
    <w:p w14:paraId="5718F05D" w14:textId="77777777" w:rsidR="006B1D88" w:rsidRDefault="006B1D88" w:rsidP="006B1D88">
      <w:pPr>
        <w:pStyle w:val="af2"/>
      </w:pPr>
      <w:r>
        <w:t xml:space="preserve">                /* T-&gt;type = INT, T-&gt;width = T-&gt;ptr[0]-&gt;width + 2;</w:t>
      </w:r>
    </w:p>
    <w:p w14:paraId="72CA0AEE" w14:textId="77777777" w:rsidR="006B1D88" w:rsidRDefault="006B1D88" w:rsidP="006B1D88">
      <w:pPr>
        <w:pStyle w:val="af2"/>
      </w:pPr>
    </w:p>
    <w:p w14:paraId="4C1242EC" w14:textId="77777777" w:rsidR="006B1D88" w:rsidRDefault="006B1D88" w:rsidP="006B1D88">
      <w:pPr>
        <w:pStyle w:val="af2"/>
      </w:pPr>
      <w:r>
        <w:t xml:space="preserve">                T-&gt;place = fill_Temp(newTemp(), LEV, T-&gt;type, 'T', T-&gt;offset + T-&gt;ptr[0]-&gt;width);</w:t>
      </w:r>
    </w:p>
    <w:p w14:paraId="739E3850" w14:textId="77777777" w:rsidR="006B1D88" w:rsidRDefault="006B1D88" w:rsidP="006B1D88">
      <w:pPr>
        <w:pStyle w:val="af2"/>
      </w:pPr>
      <w:r>
        <w:t xml:space="preserve">                opn1.kind = ID;</w:t>
      </w:r>
    </w:p>
    <w:p w14:paraId="17E35A70" w14:textId="77777777" w:rsidR="006B1D88" w:rsidRDefault="006B1D88" w:rsidP="006B1D88">
      <w:pPr>
        <w:pStyle w:val="af2"/>
      </w:pPr>
      <w:r>
        <w:t xml:space="preserve">                strcpy(opn1.id, symbolTable.symbols[T-&gt;ptr[0]-&gt;place].alias);</w:t>
      </w:r>
    </w:p>
    <w:p w14:paraId="08113A75" w14:textId="77777777" w:rsidR="006B1D88" w:rsidRDefault="006B1D88" w:rsidP="006B1D88">
      <w:pPr>
        <w:pStyle w:val="af2"/>
      </w:pPr>
      <w:r>
        <w:t xml:space="preserve">                opn1.type = T-&gt;ptr[0]-&gt;type;</w:t>
      </w:r>
    </w:p>
    <w:p w14:paraId="17FC3DB9" w14:textId="77777777" w:rsidR="006B1D88" w:rsidRDefault="006B1D88" w:rsidP="006B1D88">
      <w:pPr>
        <w:pStyle w:val="af2"/>
      </w:pPr>
      <w:r>
        <w:t xml:space="preserve">                opn1.offset = symbolTable.symbols[T-&gt;ptr[0]-&gt;place].offset;</w:t>
      </w:r>
    </w:p>
    <w:p w14:paraId="42D8A3EB" w14:textId="77777777" w:rsidR="006B1D88" w:rsidRDefault="006B1D88" w:rsidP="006B1D88">
      <w:pPr>
        <w:pStyle w:val="af2"/>
      </w:pPr>
      <w:r>
        <w:t xml:space="preserve">                result.kind = ID;</w:t>
      </w:r>
    </w:p>
    <w:p w14:paraId="0C1553AD" w14:textId="77777777" w:rsidR="006B1D88" w:rsidRDefault="006B1D88" w:rsidP="006B1D88">
      <w:pPr>
        <w:pStyle w:val="af2"/>
      </w:pPr>
      <w:r>
        <w:t xml:space="preserve">                strcpy(result.id, symbolTable.symbols[T-&gt;place].alias);</w:t>
      </w:r>
    </w:p>
    <w:p w14:paraId="2937DD81" w14:textId="77777777" w:rsidR="006B1D88" w:rsidRDefault="006B1D88" w:rsidP="006B1D88">
      <w:pPr>
        <w:pStyle w:val="af2"/>
      </w:pPr>
      <w:r>
        <w:t xml:space="preserve">                result.type = T-&gt;type;</w:t>
      </w:r>
    </w:p>
    <w:p w14:paraId="5F39668B" w14:textId="77777777" w:rsidR="006B1D88" w:rsidRDefault="006B1D88" w:rsidP="006B1D88">
      <w:pPr>
        <w:pStyle w:val="af2"/>
      </w:pPr>
      <w:r>
        <w:t xml:space="preserve">                result.offset = symbolTable.symbols[T-&gt;place].offset;</w:t>
      </w:r>
    </w:p>
    <w:p w14:paraId="381FC3AE" w14:textId="77777777" w:rsidR="006B1D88" w:rsidRDefault="006B1D88" w:rsidP="006B1D88">
      <w:pPr>
        <w:pStyle w:val="af2"/>
      </w:pPr>
      <w:r>
        <w:t xml:space="preserve">                T-&gt;code = merge(2, T-&gt;ptr[0]-&gt;code, genIR(T-&gt;kind, opn1, opn2, result));</w:t>
      </w:r>
    </w:p>
    <w:p w14:paraId="35A2B43E" w14:textId="77777777" w:rsidR="006B1D88" w:rsidRDefault="006B1D88" w:rsidP="006B1D88">
      <w:pPr>
        <w:pStyle w:val="af2"/>
      </w:pPr>
      <w:r>
        <w:t xml:space="preserve">                T-&gt;width = T-&gt;ptr[0]-&gt;width + 4;</w:t>
      </w:r>
    </w:p>
    <w:p w14:paraId="3DE973AF" w14:textId="77777777" w:rsidR="006B1D88" w:rsidRDefault="006B1D88" w:rsidP="006B1D88">
      <w:pPr>
        <w:pStyle w:val="af2"/>
      </w:pPr>
      <w:r>
        <w:t xml:space="preserve">                */</w:t>
      </w:r>
    </w:p>
    <w:p w14:paraId="4007CD27" w14:textId="77777777" w:rsidR="006B1D88" w:rsidRDefault="006B1D88" w:rsidP="006B1D88">
      <w:pPr>
        <w:pStyle w:val="af2"/>
      </w:pPr>
      <w:r>
        <w:t xml:space="preserve">            //}</w:t>
      </w:r>
    </w:p>
    <w:p w14:paraId="06561D13" w14:textId="77777777" w:rsidR="006B1D88" w:rsidRDefault="006B1D88" w:rsidP="006B1D88">
      <w:pPr>
        <w:pStyle w:val="af2"/>
      </w:pPr>
      <w:r>
        <w:t xml:space="preserve">            break;</w:t>
      </w:r>
    </w:p>
    <w:p w14:paraId="30A61574" w14:textId="77777777" w:rsidR="006B1D88" w:rsidRDefault="006B1D88" w:rsidP="006B1D88">
      <w:pPr>
        <w:pStyle w:val="af2"/>
      </w:pPr>
      <w:r>
        <w:rPr>
          <w:rFonts w:hint="eastAsia"/>
        </w:rPr>
        <w:t xml:space="preserve">        case NOT: //</w:t>
      </w:r>
      <w:r>
        <w:rPr>
          <w:rFonts w:hint="eastAsia"/>
        </w:rPr>
        <w:t>未写完整</w:t>
      </w:r>
    </w:p>
    <w:p w14:paraId="6E91DBC7" w14:textId="77777777" w:rsidR="006B1D88" w:rsidRDefault="006B1D88" w:rsidP="006B1D88">
      <w:pPr>
        <w:pStyle w:val="af2"/>
      </w:pPr>
      <w:r>
        <w:t xml:space="preserve">            break;</w:t>
      </w:r>
    </w:p>
    <w:p w14:paraId="6CA95CEC" w14:textId="77777777" w:rsidR="006B1D88" w:rsidRDefault="006B1D88" w:rsidP="006B1D88">
      <w:pPr>
        <w:pStyle w:val="af2"/>
      </w:pPr>
      <w:r>
        <w:rPr>
          <w:rFonts w:hint="eastAsia"/>
        </w:rPr>
        <w:t xml:space="preserve">        case UMINUS: //</w:t>
      </w:r>
      <w:r>
        <w:rPr>
          <w:rFonts w:hint="eastAsia"/>
        </w:rPr>
        <w:t>未写完整</w:t>
      </w:r>
    </w:p>
    <w:p w14:paraId="385EBED9" w14:textId="77777777" w:rsidR="006B1D88" w:rsidRDefault="006B1D88" w:rsidP="006B1D88">
      <w:pPr>
        <w:pStyle w:val="af2"/>
      </w:pPr>
      <w:r>
        <w:t xml:space="preserve">            if ((T-&gt;ptr[0]-&gt;type != INT) &amp;&amp; (T-&gt;ptr[0]-&gt;type != FLOAT))</w:t>
      </w:r>
    </w:p>
    <w:p w14:paraId="25CC6114" w14:textId="77777777" w:rsidR="006B1D88" w:rsidRDefault="006B1D88" w:rsidP="006B1D88">
      <w:pPr>
        <w:pStyle w:val="af2"/>
      </w:pPr>
      <w:r>
        <w:rPr>
          <w:rFonts w:hint="eastAsia"/>
        </w:rPr>
        <w:tab/>
      </w:r>
      <w:r>
        <w:rPr>
          <w:rFonts w:hint="eastAsia"/>
        </w:rPr>
        <w:tab/>
      </w:r>
      <w:r>
        <w:rPr>
          <w:rFonts w:hint="eastAsia"/>
        </w:rPr>
        <w:tab/>
      </w:r>
      <w:r>
        <w:rPr>
          <w:rFonts w:hint="eastAsia"/>
        </w:rPr>
        <w:tab/>
        <w:t>semantic_error(T-&gt;pos, T-&gt;type_id, "</w:t>
      </w:r>
      <w:r>
        <w:rPr>
          <w:rFonts w:hint="eastAsia"/>
        </w:rPr>
        <w:t>类型不正确</w:t>
      </w:r>
      <w:r>
        <w:rPr>
          <w:rFonts w:hint="eastAsia"/>
        </w:rPr>
        <w:t>");</w:t>
      </w:r>
    </w:p>
    <w:p w14:paraId="2CB4F25E" w14:textId="77777777" w:rsidR="006B1D88" w:rsidRDefault="006B1D88" w:rsidP="006B1D88">
      <w:pPr>
        <w:pStyle w:val="af2"/>
      </w:pPr>
      <w:r>
        <w:tab/>
      </w:r>
      <w:r>
        <w:tab/>
      </w:r>
      <w:r>
        <w:tab/>
        <w:t>else if (T-&gt;ptr[0]-&gt;type == FLOAT)</w:t>
      </w:r>
    </w:p>
    <w:p w14:paraId="34C2B92B" w14:textId="77777777" w:rsidR="006B1D88" w:rsidRDefault="006B1D88" w:rsidP="006B1D88">
      <w:pPr>
        <w:pStyle w:val="af2"/>
      </w:pPr>
      <w:r>
        <w:tab/>
      </w:r>
      <w:r>
        <w:tab/>
      </w:r>
      <w:r>
        <w:tab/>
      </w:r>
      <w:r>
        <w:tab/>
        <w:t>T-&gt;type = FLOAT, T-&gt;width = T-&gt;ptr[0]-&gt;width + 4;</w:t>
      </w:r>
    </w:p>
    <w:p w14:paraId="2D46893A" w14:textId="77777777" w:rsidR="006B1D88" w:rsidRDefault="006B1D88" w:rsidP="006B1D88">
      <w:pPr>
        <w:pStyle w:val="af2"/>
      </w:pPr>
      <w:r>
        <w:tab/>
      </w:r>
      <w:r>
        <w:tab/>
      </w:r>
      <w:r>
        <w:tab/>
        <w:t>else</w:t>
      </w:r>
    </w:p>
    <w:p w14:paraId="060B5169" w14:textId="77777777" w:rsidR="006B1D88" w:rsidRDefault="006B1D88" w:rsidP="006B1D88">
      <w:pPr>
        <w:pStyle w:val="af2"/>
      </w:pPr>
      <w:r>
        <w:tab/>
      </w:r>
      <w:r>
        <w:tab/>
      </w:r>
      <w:r>
        <w:tab/>
      </w:r>
      <w:r>
        <w:tab/>
        <w:t>T-&gt;type = INT, T-&gt;width = T-&gt;ptr[0]-&gt;width + 2;</w:t>
      </w:r>
    </w:p>
    <w:p w14:paraId="7B3EECBA" w14:textId="77777777" w:rsidR="006B1D88" w:rsidRDefault="006B1D88" w:rsidP="006B1D88">
      <w:pPr>
        <w:pStyle w:val="af2"/>
      </w:pPr>
    </w:p>
    <w:p w14:paraId="380C95A1" w14:textId="77777777" w:rsidR="006B1D88" w:rsidRDefault="006B1D88" w:rsidP="006B1D88">
      <w:pPr>
        <w:pStyle w:val="af2"/>
      </w:pPr>
      <w:r>
        <w:tab/>
      </w:r>
      <w:r>
        <w:tab/>
      </w:r>
      <w:r>
        <w:tab/>
        <w:t>T-&gt;place = fill_Temp(newTemp(), LEV, T-&gt;type, 'T', T-&gt;offset + T-&gt;ptr[0]-&gt;width);</w:t>
      </w:r>
    </w:p>
    <w:p w14:paraId="55D51748" w14:textId="77777777" w:rsidR="006B1D88" w:rsidRDefault="006B1D88" w:rsidP="006B1D88">
      <w:pPr>
        <w:pStyle w:val="af2"/>
      </w:pPr>
      <w:r>
        <w:tab/>
      </w:r>
      <w:r>
        <w:tab/>
      </w:r>
      <w:r>
        <w:tab/>
        <w:t>opn1.kind = ID;</w:t>
      </w:r>
    </w:p>
    <w:p w14:paraId="6AEAFE2B" w14:textId="77777777" w:rsidR="006B1D88" w:rsidRDefault="006B1D88" w:rsidP="006B1D88">
      <w:pPr>
        <w:pStyle w:val="af2"/>
      </w:pPr>
      <w:r>
        <w:tab/>
      </w:r>
      <w:r>
        <w:tab/>
      </w:r>
      <w:r>
        <w:tab/>
        <w:t>strcpy(opn1.id, symbolTable.symbols[T-&gt;ptr[0]-&gt;place].alias);</w:t>
      </w:r>
    </w:p>
    <w:p w14:paraId="5425AFBB" w14:textId="77777777" w:rsidR="006B1D88" w:rsidRDefault="006B1D88" w:rsidP="006B1D88">
      <w:pPr>
        <w:pStyle w:val="af2"/>
      </w:pPr>
      <w:r>
        <w:tab/>
      </w:r>
      <w:r>
        <w:tab/>
      </w:r>
      <w:r>
        <w:tab/>
        <w:t>opn1.type = T-&gt;ptr[0]-&gt;type;</w:t>
      </w:r>
    </w:p>
    <w:p w14:paraId="44D3795E" w14:textId="77777777" w:rsidR="006B1D88" w:rsidRDefault="006B1D88" w:rsidP="006B1D88">
      <w:pPr>
        <w:pStyle w:val="af2"/>
      </w:pPr>
      <w:r>
        <w:tab/>
      </w:r>
      <w:r>
        <w:tab/>
      </w:r>
      <w:r>
        <w:tab/>
        <w:t>opn1.offset = symbolTable.symbols[T-&gt;ptr[0]-&gt;place].offset;</w:t>
      </w:r>
    </w:p>
    <w:p w14:paraId="7FE3DC38" w14:textId="77777777" w:rsidR="006B1D88" w:rsidRDefault="006B1D88" w:rsidP="006B1D88">
      <w:pPr>
        <w:pStyle w:val="af2"/>
      </w:pPr>
      <w:r>
        <w:tab/>
      </w:r>
      <w:r>
        <w:tab/>
      </w:r>
      <w:r>
        <w:tab/>
        <w:t>result.kind = ID;</w:t>
      </w:r>
    </w:p>
    <w:p w14:paraId="63843EB6" w14:textId="77777777" w:rsidR="006B1D88" w:rsidRDefault="006B1D88" w:rsidP="006B1D88">
      <w:pPr>
        <w:pStyle w:val="af2"/>
      </w:pPr>
      <w:r>
        <w:tab/>
      </w:r>
      <w:r>
        <w:tab/>
      </w:r>
      <w:r>
        <w:tab/>
        <w:t>strcpy(result.id, symbolTable.symbols[T-&gt;place].alias);</w:t>
      </w:r>
    </w:p>
    <w:p w14:paraId="6366BB62" w14:textId="77777777" w:rsidR="006B1D88" w:rsidRDefault="006B1D88" w:rsidP="006B1D88">
      <w:pPr>
        <w:pStyle w:val="af2"/>
      </w:pPr>
      <w:r>
        <w:tab/>
      </w:r>
      <w:r>
        <w:tab/>
      </w:r>
      <w:r>
        <w:tab/>
        <w:t>result.type = T-&gt;type;</w:t>
      </w:r>
    </w:p>
    <w:p w14:paraId="772F94AF" w14:textId="77777777" w:rsidR="006B1D88" w:rsidRDefault="006B1D88" w:rsidP="006B1D88">
      <w:pPr>
        <w:pStyle w:val="af2"/>
      </w:pPr>
      <w:r>
        <w:tab/>
      </w:r>
      <w:r>
        <w:tab/>
      </w:r>
      <w:r>
        <w:tab/>
        <w:t>result.offset = symbolTable.symbols[T-&gt;place].offset;</w:t>
      </w:r>
    </w:p>
    <w:p w14:paraId="776807F7" w14:textId="77777777" w:rsidR="006B1D88" w:rsidRDefault="006B1D88" w:rsidP="006B1D88">
      <w:pPr>
        <w:pStyle w:val="af2"/>
      </w:pPr>
      <w:r>
        <w:lastRenderedPageBreak/>
        <w:tab/>
      </w:r>
      <w:r>
        <w:tab/>
      </w:r>
      <w:r>
        <w:tab/>
        <w:t>T-&gt;code = merge(2, T-&gt;ptr[0]-&gt;code, genIR(T-&gt;kind, opn1, opn2, result));</w:t>
      </w:r>
    </w:p>
    <w:p w14:paraId="6D067B73" w14:textId="77777777" w:rsidR="006B1D88" w:rsidRDefault="006B1D88" w:rsidP="006B1D88">
      <w:pPr>
        <w:pStyle w:val="af2"/>
      </w:pPr>
      <w:r>
        <w:tab/>
      </w:r>
      <w:r>
        <w:tab/>
      </w:r>
      <w:r>
        <w:tab/>
        <w:t>T-&gt;width = T-&gt;ptr[0]-&gt;width + (T-&gt;type == INT ? 4 : (T-&gt;type==FLOAT ? 4 : 1));</w:t>
      </w:r>
    </w:p>
    <w:p w14:paraId="2CBADA32" w14:textId="77777777" w:rsidR="006B1D88" w:rsidRDefault="006B1D88" w:rsidP="006B1D88">
      <w:pPr>
        <w:pStyle w:val="af2"/>
      </w:pPr>
      <w:r>
        <w:t xml:space="preserve">            break;</w:t>
      </w:r>
    </w:p>
    <w:p w14:paraId="17518DE7" w14:textId="77777777" w:rsidR="006B1D88" w:rsidRDefault="006B1D88" w:rsidP="006B1D88">
      <w:pPr>
        <w:pStyle w:val="af2"/>
      </w:pPr>
      <w:r>
        <w:rPr>
          <w:rFonts w:hint="eastAsia"/>
        </w:rPr>
        <w:t xml:space="preserve">        case FUNC_CALL: //</w:t>
      </w:r>
      <w:r>
        <w:rPr>
          <w:rFonts w:hint="eastAsia"/>
        </w:rPr>
        <w:t>根据</w:t>
      </w:r>
      <w:r>
        <w:rPr>
          <w:rFonts w:hint="eastAsia"/>
        </w:rPr>
        <w:t>T-&gt;type_id</w:t>
      </w:r>
      <w:r>
        <w:rPr>
          <w:rFonts w:hint="eastAsia"/>
        </w:rPr>
        <w:t>查出函数的定义，如果语言中增加了实验教材的</w:t>
      </w:r>
      <w:r>
        <w:rPr>
          <w:rFonts w:hint="eastAsia"/>
        </w:rPr>
        <w:t>read</w:t>
      </w:r>
      <w:r>
        <w:rPr>
          <w:rFonts w:hint="eastAsia"/>
        </w:rPr>
        <w:t>，</w:t>
      </w:r>
      <w:r>
        <w:rPr>
          <w:rFonts w:hint="eastAsia"/>
        </w:rPr>
        <w:t>write</w:t>
      </w:r>
      <w:r>
        <w:rPr>
          <w:rFonts w:hint="eastAsia"/>
        </w:rPr>
        <w:t>需要单独处理一下</w:t>
      </w:r>
    </w:p>
    <w:p w14:paraId="2EBD9350" w14:textId="77777777" w:rsidR="006B1D88" w:rsidRDefault="006B1D88" w:rsidP="006B1D88">
      <w:pPr>
        <w:pStyle w:val="af2"/>
      </w:pPr>
      <w:r>
        <w:t xml:space="preserve">            rtn = searchSymbolTable(T-&gt;type_id);</w:t>
      </w:r>
    </w:p>
    <w:p w14:paraId="39C926F9" w14:textId="77777777" w:rsidR="006B1D88" w:rsidRDefault="006B1D88" w:rsidP="006B1D88">
      <w:pPr>
        <w:pStyle w:val="af2"/>
      </w:pPr>
      <w:r>
        <w:t xml:space="preserve">            if (rtn == -1)</w:t>
      </w:r>
    </w:p>
    <w:p w14:paraId="74E90029" w14:textId="77777777" w:rsidR="006B1D88" w:rsidRDefault="006B1D88" w:rsidP="006B1D88">
      <w:pPr>
        <w:pStyle w:val="af2"/>
      </w:pPr>
      <w:r>
        <w:t xml:space="preserve">            {</w:t>
      </w:r>
    </w:p>
    <w:p w14:paraId="29B81FB4" w14:textId="77777777" w:rsidR="006B1D88" w:rsidRDefault="006B1D88" w:rsidP="006B1D88">
      <w:pPr>
        <w:pStyle w:val="af2"/>
      </w:pPr>
      <w:r>
        <w:rPr>
          <w:rFonts w:hint="eastAsia"/>
        </w:rPr>
        <w:t xml:space="preserve">                semantic_error(T-&gt;pos, T-&gt;type_id, "</w:t>
      </w:r>
      <w:r>
        <w:rPr>
          <w:rFonts w:hint="eastAsia"/>
        </w:rPr>
        <w:t>函数未定义</w:t>
      </w:r>
      <w:r>
        <w:rPr>
          <w:rFonts w:hint="eastAsia"/>
        </w:rPr>
        <w:t>");</w:t>
      </w:r>
    </w:p>
    <w:p w14:paraId="17A50B25" w14:textId="77777777" w:rsidR="006B1D88" w:rsidRDefault="006B1D88" w:rsidP="006B1D88">
      <w:pPr>
        <w:pStyle w:val="af2"/>
      </w:pPr>
      <w:r>
        <w:t xml:space="preserve">                break;</w:t>
      </w:r>
    </w:p>
    <w:p w14:paraId="31A93A3F" w14:textId="77777777" w:rsidR="006B1D88" w:rsidRDefault="006B1D88" w:rsidP="006B1D88">
      <w:pPr>
        <w:pStyle w:val="af2"/>
      </w:pPr>
      <w:r>
        <w:t xml:space="preserve">            }</w:t>
      </w:r>
    </w:p>
    <w:p w14:paraId="442C5861" w14:textId="77777777" w:rsidR="006B1D88" w:rsidRDefault="006B1D88" w:rsidP="006B1D88">
      <w:pPr>
        <w:pStyle w:val="af2"/>
      </w:pPr>
      <w:r>
        <w:t xml:space="preserve">            if (symbolTable.symbols[rtn].flag != 'F')</w:t>
      </w:r>
    </w:p>
    <w:p w14:paraId="744764BD" w14:textId="77777777" w:rsidR="006B1D88" w:rsidRDefault="006B1D88" w:rsidP="006B1D88">
      <w:pPr>
        <w:pStyle w:val="af2"/>
      </w:pPr>
      <w:r>
        <w:t xml:space="preserve">            {</w:t>
      </w:r>
    </w:p>
    <w:p w14:paraId="71F0AF40" w14:textId="77777777" w:rsidR="006B1D88" w:rsidRDefault="006B1D88" w:rsidP="006B1D88">
      <w:pPr>
        <w:pStyle w:val="af2"/>
      </w:pPr>
      <w:r>
        <w:rPr>
          <w:rFonts w:hint="eastAsia"/>
        </w:rPr>
        <w:t xml:space="preserve">                semantic_error(T-&gt;pos, T-&gt;type_id, "</w:t>
      </w:r>
      <w:r>
        <w:rPr>
          <w:rFonts w:hint="eastAsia"/>
        </w:rPr>
        <w:t>不是一个函数</w:t>
      </w:r>
      <w:r>
        <w:rPr>
          <w:rFonts w:hint="eastAsia"/>
        </w:rPr>
        <w:t>");</w:t>
      </w:r>
    </w:p>
    <w:p w14:paraId="39802F8C" w14:textId="77777777" w:rsidR="006B1D88" w:rsidRDefault="006B1D88" w:rsidP="006B1D88">
      <w:pPr>
        <w:pStyle w:val="af2"/>
      </w:pPr>
      <w:r>
        <w:t xml:space="preserve">                break;</w:t>
      </w:r>
    </w:p>
    <w:p w14:paraId="05ACED19" w14:textId="77777777" w:rsidR="006B1D88" w:rsidRDefault="006B1D88" w:rsidP="006B1D88">
      <w:pPr>
        <w:pStyle w:val="af2"/>
      </w:pPr>
      <w:r>
        <w:t xml:space="preserve">            }</w:t>
      </w:r>
    </w:p>
    <w:p w14:paraId="56108663" w14:textId="77777777" w:rsidR="006B1D88" w:rsidRDefault="006B1D88" w:rsidP="006B1D88">
      <w:pPr>
        <w:pStyle w:val="af2"/>
      </w:pPr>
      <w:r>
        <w:t xml:space="preserve">            T-&gt;type = symbolTable.symbols[rtn].type;</w:t>
      </w:r>
    </w:p>
    <w:p w14:paraId="5300678B" w14:textId="77777777" w:rsidR="006B1D88" w:rsidRDefault="006B1D88" w:rsidP="006B1D88">
      <w:pPr>
        <w:pStyle w:val="af2"/>
      </w:pPr>
      <w:r>
        <w:rPr>
          <w:rFonts w:hint="eastAsia"/>
        </w:rPr>
        <w:t xml:space="preserve">            width = T-&gt;type == INT ? 4 : (T-&gt;type==FLOAT ? 4 : 1); //</w:t>
      </w:r>
      <w:r>
        <w:rPr>
          <w:rFonts w:hint="eastAsia"/>
        </w:rPr>
        <w:t>存放函数返回值的单数字节数</w:t>
      </w:r>
    </w:p>
    <w:p w14:paraId="519128B2" w14:textId="77777777" w:rsidR="006B1D88" w:rsidRDefault="006B1D88" w:rsidP="006B1D88">
      <w:pPr>
        <w:pStyle w:val="af2"/>
      </w:pPr>
      <w:r>
        <w:t xml:space="preserve">            if (T-&gt;ptr[0])</w:t>
      </w:r>
    </w:p>
    <w:p w14:paraId="48D30F67" w14:textId="77777777" w:rsidR="006B1D88" w:rsidRDefault="006B1D88" w:rsidP="006B1D88">
      <w:pPr>
        <w:pStyle w:val="af2"/>
      </w:pPr>
      <w:r>
        <w:t xml:space="preserve">            {</w:t>
      </w:r>
    </w:p>
    <w:p w14:paraId="6402BAFB" w14:textId="77777777" w:rsidR="006B1D88" w:rsidRDefault="006B1D88" w:rsidP="006B1D88">
      <w:pPr>
        <w:pStyle w:val="af2"/>
      </w:pPr>
      <w:r>
        <w:t xml:space="preserve">                T-&gt;ptr[0]-&gt;offset = T-&gt;offset;</w:t>
      </w:r>
    </w:p>
    <w:p w14:paraId="57CC23D9" w14:textId="77777777" w:rsidR="006B1D88" w:rsidRDefault="006B1D88" w:rsidP="006B1D88">
      <w:pPr>
        <w:pStyle w:val="af2"/>
      </w:pPr>
      <w:r>
        <w:rPr>
          <w:rFonts w:hint="eastAsia"/>
        </w:rPr>
        <w:t xml:space="preserve">                Exp(T-&gt;ptr[0]);                      //</w:t>
      </w:r>
      <w:r>
        <w:rPr>
          <w:rFonts w:hint="eastAsia"/>
        </w:rPr>
        <w:t>处理所有实参表达式求值，及类型</w:t>
      </w:r>
    </w:p>
    <w:p w14:paraId="4D880E8D" w14:textId="77777777" w:rsidR="006B1D88" w:rsidRDefault="006B1D88" w:rsidP="006B1D88">
      <w:pPr>
        <w:pStyle w:val="af2"/>
      </w:pPr>
      <w:r>
        <w:rPr>
          <w:rFonts w:hint="eastAsia"/>
        </w:rPr>
        <w:t xml:space="preserve">                T-&gt;width = T-&gt;ptr[0]-&gt;width + width; //</w:t>
      </w:r>
      <w:r>
        <w:rPr>
          <w:rFonts w:hint="eastAsia"/>
        </w:rPr>
        <w:t>累加上计算实参使用临时变量的单元数</w:t>
      </w:r>
    </w:p>
    <w:p w14:paraId="77A32570" w14:textId="77777777" w:rsidR="006B1D88" w:rsidRDefault="006B1D88" w:rsidP="006B1D88">
      <w:pPr>
        <w:pStyle w:val="af2"/>
      </w:pPr>
      <w:r>
        <w:t xml:space="preserve">                T-&gt;code = T-&gt;ptr[0]-&gt;code;</w:t>
      </w:r>
    </w:p>
    <w:p w14:paraId="48E0414F" w14:textId="77777777" w:rsidR="006B1D88" w:rsidRDefault="006B1D88" w:rsidP="006B1D88">
      <w:pPr>
        <w:pStyle w:val="af2"/>
      </w:pPr>
      <w:r>
        <w:t xml:space="preserve">            }</w:t>
      </w:r>
    </w:p>
    <w:p w14:paraId="5E3644D8" w14:textId="77777777" w:rsidR="006B1D88" w:rsidRDefault="006B1D88" w:rsidP="006B1D88">
      <w:pPr>
        <w:pStyle w:val="af2"/>
      </w:pPr>
      <w:r>
        <w:t xml:space="preserve">            else</w:t>
      </w:r>
    </w:p>
    <w:p w14:paraId="62FC07CE" w14:textId="77777777" w:rsidR="006B1D88" w:rsidRDefault="006B1D88" w:rsidP="006B1D88">
      <w:pPr>
        <w:pStyle w:val="af2"/>
      </w:pPr>
      <w:r>
        <w:t xml:space="preserve">            {</w:t>
      </w:r>
    </w:p>
    <w:p w14:paraId="79C454E8" w14:textId="77777777" w:rsidR="006B1D88" w:rsidRDefault="006B1D88" w:rsidP="006B1D88">
      <w:pPr>
        <w:pStyle w:val="af2"/>
      </w:pPr>
      <w:r>
        <w:t xml:space="preserve">                T-&gt;width = width;</w:t>
      </w:r>
    </w:p>
    <w:p w14:paraId="7BFA37C5" w14:textId="77777777" w:rsidR="006B1D88" w:rsidRDefault="006B1D88" w:rsidP="006B1D88">
      <w:pPr>
        <w:pStyle w:val="af2"/>
      </w:pPr>
      <w:r>
        <w:t xml:space="preserve">                T-&gt;code = NULL;</w:t>
      </w:r>
    </w:p>
    <w:p w14:paraId="493A8B8F" w14:textId="77777777" w:rsidR="006B1D88" w:rsidRDefault="006B1D88" w:rsidP="006B1D88">
      <w:pPr>
        <w:pStyle w:val="af2"/>
      </w:pPr>
      <w:r>
        <w:t xml:space="preserve">            }</w:t>
      </w:r>
    </w:p>
    <w:p w14:paraId="6608C4B0" w14:textId="77777777" w:rsidR="006B1D88" w:rsidRDefault="006B1D88" w:rsidP="006B1D88">
      <w:pPr>
        <w:pStyle w:val="af2"/>
      </w:pPr>
      <w:r>
        <w:rPr>
          <w:rFonts w:hint="eastAsia"/>
        </w:rPr>
        <w:t xml:space="preserve">            match_param(rtn, T-&gt;ptr[0]); //</w:t>
      </w:r>
      <w:r>
        <w:rPr>
          <w:rFonts w:hint="eastAsia"/>
        </w:rPr>
        <w:t>处理所以参数的匹配</w:t>
      </w:r>
    </w:p>
    <w:p w14:paraId="796E88AC" w14:textId="77777777" w:rsidR="006B1D88" w:rsidRDefault="006B1D88" w:rsidP="006B1D88">
      <w:pPr>
        <w:pStyle w:val="af2"/>
      </w:pPr>
      <w:r>
        <w:rPr>
          <w:rFonts w:hint="eastAsia"/>
        </w:rPr>
        <w:t xml:space="preserve">                //</w:t>
      </w:r>
      <w:r>
        <w:rPr>
          <w:rFonts w:hint="eastAsia"/>
        </w:rPr>
        <w:t>处理参数列表的中间代码</w:t>
      </w:r>
    </w:p>
    <w:p w14:paraId="207E2E8A" w14:textId="77777777" w:rsidR="006B1D88" w:rsidRDefault="006B1D88" w:rsidP="006B1D88">
      <w:pPr>
        <w:pStyle w:val="af2"/>
      </w:pPr>
      <w:r>
        <w:t xml:space="preserve">            T0 = T-&gt;ptr[0];</w:t>
      </w:r>
    </w:p>
    <w:p w14:paraId="23CC27F2" w14:textId="77777777" w:rsidR="006B1D88" w:rsidRDefault="006B1D88" w:rsidP="006B1D88">
      <w:pPr>
        <w:pStyle w:val="af2"/>
      </w:pPr>
      <w:r>
        <w:t xml:space="preserve">            while (T0)</w:t>
      </w:r>
    </w:p>
    <w:p w14:paraId="6A253126" w14:textId="77777777" w:rsidR="006B1D88" w:rsidRDefault="006B1D88" w:rsidP="006B1D88">
      <w:pPr>
        <w:pStyle w:val="af2"/>
      </w:pPr>
      <w:r>
        <w:t xml:space="preserve">            {</w:t>
      </w:r>
    </w:p>
    <w:p w14:paraId="2FDB6E86" w14:textId="77777777" w:rsidR="006B1D88" w:rsidRDefault="006B1D88" w:rsidP="006B1D88">
      <w:pPr>
        <w:pStyle w:val="af2"/>
      </w:pPr>
      <w:r>
        <w:t xml:space="preserve">                result.kind = ID;</w:t>
      </w:r>
    </w:p>
    <w:p w14:paraId="102BDDDA" w14:textId="77777777" w:rsidR="006B1D88" w:rsidRDefault="006B1D88" w:rsidP="006B1D88">
      <w:pPr>
        <w:pStyle w:val="af2"/>
      </w:pPr>
      <w:r>
        <w:t xml:space="preserve">                strcpy(result.id, symbolTable.symbols[T0-&gt;ptr[0]-&gt;place].alias);</w:t>
      </w:r>
    </w:p>
    <w:p w14:paraId="7DEABF7F" w14:textId="77777777" w:rsidR="006B1D88" w:rsidRDefault="006B1D88" w:rsidP="006B1D88">
      <w:pPr>
        <w:pStyle w:val="af2"/>
      </w:pPr>
      <w:r>
        <w:t xml:space="preserve">                result.offset = symbolTable.symbols[T0-&gt;ptr[0]-&gt;place].offset;</w:t>
      </w:r>
    </w:p>
    <w:p w14:paraId="31C15A08" w14:textId="77777777" w:rsidR="006B1D88" w:rsidRDefault="006B1D88" w:rsidP="006B1D88">
      <w:pPr>
        <w:pStyle w:val="af2"/>
      </w:pPr>
      <w:r>
        <w:t xml:space="preserve">                T-&gt;code = merge(2, T-&gt;code, genIR(ARG, opn1, opn2, result));</w:t>
      </w:r>
    </w:p>
    <w:p w14:paraId="61A7B826" w14:textId="77777777" w:rsidR="006B1D88" w:rsidRDefault="006B1D88" w:rsidP="006B1D88">
      <w:pPr>
        <w:pStyle w:val="af2"/>
      </w:pPr>
      <w:r>
        <w:t xml:space="preserve">                T0 = T0-&gt;ptr[1];</w:t>
      </w:r>
    </w:p>
    <w:p w14:paraId="7A508270" w14:textId="77777777" w:rsidR="006B1D88" w:rsidRDefault="006B1D88" w:rsidP="006B1D88">
      <w:pPr>
        <w:pStyle w:val="af2"/>
      </w:pPr>
      <w:r>
        <w:t xml:space="preserve">            }</w:t>
      </w:r>
    </w:p>
    <w:p w14:paraId="7DA8ED75" w14:textId="77777777" w:rsidR="006B1D88" w:rsidRDefault="006B1D88" w:rsidP="006B1D88">
      <w:pPr>
        <w:pStyle w:val="af2"/>
      </w:pPr>
      <w:r>
        <w:lastRenderedPageBreak/>
        <w:t xml:space="preserve">            T-&gt;place = fill_Temp(newTemp(), LEV, T-&gt;type, 'T', T-&gt;offset + T-&gt;width - width);</w:t>
      </w:r>
    </w:p>
    <w:p w14:paraId="54AA9B90" w14:textId="77777777" w:rsidR="006B1D88" w:rsidRDefault="006B1D88" w:rsidP="006B1D88">
      <w:pPr>
        <w:pStyle w:val="af2"/>
      </w:pPr>
      <w:r>
        <w:t xml:space="preserve">            opn1.kind = ID;</w:t>
      </w:r>
    </w:p>
    <w:p w14:paraId="301EB91B" w14:textId="77777777" w:rsidR="006B1D88" w:rsidRDefault="006B1D88" w:rsidP="006B1D88">
      <w:pPr>
        <w:pStyle w:val="af2"/>
      </w:pPr>
      <w:r>
        <w:rPr>
          <w:rFonts w:hint="eastAsia"/>
        </w:rPr>
        <w:t xml:space="preserve">            strcpy(opn1.id, T-&gt;type_id); //</w:t>
      </w:r>
      <w:r>
        <w:rPr>
          <w:rFonts w:hint="eastAsia"/>
        </w:rPr>
        <w:t>保存函数名</w:t>
      </w:r>
    </w:p>
    <w:p w14:paraId="25B019D3" w14:textId="77777777" w:rsidR="006B1D88" w:rsidRDefault="006B1D88" w:rsidP="006B1D88">
      <w:pPr>
        <w:pStyle w:val="af2"/>
      </w:pPr>
      <w:r>
        <w:rPr>
          <w:rFonts w:hint="eastAsia"/>
        </w:rPr>
        <w:t xml:space="preserve">            opn1.offset = rtn;           //</w:t>
      </w:r>
      <w:r>
        <w:rPr>
          <w:rFonts w:hint="eastAsia"/>
        </w:rPr>
        <w:t>这里</w:t>
      </w:r>
      <w:r>
        <w:rPr>
          <w:rFonts w:hint="eastAsia"/>
        </w:rPr>
        <w:t>offset</w:t>
      </w:r>
      <w:r>
        <w:rPr>
          <w:rFonts w:hint="eastAsia"/>
        </w:rPr>
        <w:t>用以保存函数定义入口</w:t>
      </w:r>
      <w:r>
        <w:rPr>
          <w:rFonts w:hint="eastAsia"/>
        </w:rPr>
        <w:t>,</w:t>
      </w:r>
      <w:r>
        <w:rPr>
          <w:rFonts w:hint="eastAsia"/>
        </w:rPr>
        <w:t>在目标代码生成时，能获取相应信息</w:t>
      </w:r>
    </w:p>
    <w:p w14:paraId="6FDB8566" w14:textId="77777777" w:rsidR="006B1D88" w:rsidRDefault="006B1D88" w:rsidP="006B1D88">
      <w:pPr>
        <w:pStyle w:val="af2"/>
      </w:pPr>
      <w:r>
        <w:t xml:space="preserve">            result.kind = ID;</w:t>
      </w:r>
    </w:p>
    <w:p w14:paraId="53997A69" w14:textId="77777777" w:rsidR="006B1D88" w:rsidRDefault="006B1D88" w:rsidP="006B1D88">
      <w:pPr>
        <w:pStyle w:val="af2"/>
      </w:pPr>
      <w:r>
        <w:t xml:space="preserve">            strcpy(result.id, symbolTable.symbols[T-&gt;place].alias);</w:t>
      </w:r>
    </w:p>
    <w:p w14:paraId="41F9FEC3" w14:textId="77777777" w:rsidR="006B1D88" w:rsidRDefault="006B1D88" w:rsidP="006B1D88">
      <w:pPr>
        <w:pStyle w:val="af2"/>
      </w:pPr>
      <w:r>
        <w:t xml:space="preserve">            result.offset = symbolTable.symbols[T-&gt;place].offset;</w:t>
      </w:r>
    </w:p>
    <w:p w14:paraId="2EAF58E8" w14:textId="77777777" w:rsidR="006B1D88" w:rsidRDefault="006B1D88" w:rsidP="006B1D88">
      <w:pPr>
        <w:pStyle w:val="af2"/>
      </w:pPr>
      <w:r>
        <w:rPr>
          <w:rFonts w:hint="eastAsia"/>
        </w:rPr>
        <w:t xml:space="preserve">            T-&gt;code = merge(2, T-&gt;code, genIR(CALL, opn1, opn2, result)); //</w:t>
      </w:r>
      <w:r>
        <w:rPr>
          <w:rFonts w:hint="eastAsia"/>
        </w:rPr>
        <w:t>生成函数调用中间代码</w:t>
      </w:r>
    </w:p>
    <w:p w14:paraId="17F27C7F" w14:textId="77777777" w:rsidR="006B1D88" w:rsidRDefault="006B1D88" w:rsidP="006B1D88">
      <w:pPr>
        <w:pStyle w:val="af2"/>
      </w:pPr>
      <w:r>
        <w:t xml:space="preserve">            break;</w:t>
      </w:r>
    </w:p>
    <w:p w14:paraId="4C9EE12A" w14:textId="77777777" w:rsidR="006B1D88" w:rsidRDefault="006B1D88" w:rsidP="006B1D88">
      <w:pPr>
        <w:pStyle w:val="af2"/>
      </w:pPr>
      <w:r>
        <w:rPr>
          <w:rFonts w:hint="eastAsia"/>
        </w:rPr>
        <w:t xml:space="preserve">        case ARGS: //</w:t>
      </w:r>
      <w:r>
        <w:rPr>
          <w:rFonts w:hint="eastAsia"/>
        </w:rPr>
        <w:t>此处仅处理各实参表达式的求值的代码序列，不生成</w:t>
      </w:r>
      <w:r>
        <w:rPr>
          <w:rFonts w:hint="eastAsia"/>
        </w:rPr>
        <w:t>ARG</w:t>
      </w:r>
      <w:r>
        <w:rPr>
          <w:rFonts w:hint="eastAsia"/>
        </w:rPr>
        <w:t>的实参系列</w:t>
      </w:r>
    </w:p>
    <w:p w14:paraId="0630D79C" w14:textId="77777777" w:rsidR="006B1D88" w:rsidRDefault="006B1D88" w:rsidP="006B1D88">
      <w:pPr>
        <w:pStyle w:val="af2"/>
      </w:pPr>
      <w:r>
        <w:t xml:space="preserve">            T-&gt;ptr[0]-&gt;offset = T-&gt;offset;</w:t>
      </w:r>
    </w:p>
    <w:p w14:paraId="1ACC3CDD" w14:textId="77777777" w:rsidR="006B1D88" w:rsidRDefault="006B1D88" w:rsidP="006B1D88">
      <w:pPr>
        <w:pStyle w:val="af2"/>
      </w:pPr>
      <w:r>
        <w:t xml:space="preserve">            Exp(T-&gt;ptr[0]);</w:t>
      </w:r>
    </w:p>
    <w:p w14:paraId="28479ED0" w14:textId="77777777" w:rsidR="006B1D88" w:rsidRDefault="006B1D88" w:rsidP="006B1D88">
      <w:pPr>
        <w:pStyle w:val="af2"/>
      </w:pPr>
      <w:r>
        <w:t xml:space="preserve">            T-&gt;width = T-&gt;ptr[0]-&gt;width;</w:t>
      </w:r>
    </w:p>
    <w:p w14:paraId="5EA451B3" w14:textId="77777777" w:rsidR="006B1D88" w:rsidRDefault="006B1D88" w:rsidP="006B1D88">
      <w:pPr>
        <w:pStyle w:val="af2"/>
      </w:pPr>
      <w:r>
        <w:t xml:space="preserve">            T-&gt;code = T-&gt;ptr[0]-&gt;code;</w:t>
      </w:r>
    </w:p>
    <w:p w14:paraId="60DF2C72" w14:textId="77777777" w:rsidR="006B1D88" w:rsidRDefault="006B1D88" w:rsidP="006B1D88">
      <w:pPr>
        <w:pStyle w:val="af2"/>
      </w:pPr>
      <w:r>
        <w:t xml:space="preserve">            if (T-&gt;ptr[1])</w:t>
      </w:r>
    </w:p>
    <w:p w14:paraId="6CB90B3F" w14:textId="77777777" w:rsidR="006B1D88" w:rsidRDefault="006B1D88" w:rsidP="006B1D88">
      <w:pPr>
        <w:pStyle w:val="af2"/>
      </w:pPr>
      <w:r>
        <w:t xml:space="preserve">            {</w:t>
      </w:r>
    </w:p>
    <w:p w14:paraId="11F15711" w14:textId="77777777" w:rsidR="006B1D88" w:rsidRDefault="006B1D88" w:rsidP="006B1D88">
      <w:pPr>
        <w:pStyle w:val="af2"/>
      </w:pPr>
      <w:r>
        <w:t xml:space="preserve">                T-&gt;ptr[1]-&gt;offset = T-&gt;offset + T-&gt;ptr[0]-&gt;width;</w:t>
      </w:r>
    </w:p>
    <w:p w14:paraId="72A5DF4B" w14:textId="77777777" w:rsidR="006B1D88" w:rsidRDefault="006B1D88" w:rsidP="006B1D88">
      <w:pPr>
        <w:pStyle w:val="af2"/>
      </w:pPr>
      <w:r>
        <w:t xml:space="preserve">                Exp(T-&gt;ptr[1]);</w:t>
      </w:r>
    </w:p>
    <w:p w14:paraId="60744252" w14:textId="77777777" w:rsidR="006B1D88" w:rsidRDefault="006B1D88" w:rsidP="006B1D88">
      <w:pPr>
        <w:pStyle w:val="af2"/>
      </w:pPr>
      <w:r>
        <w:t xml:space="preserve">                T-&gt;width += T-&gt;ptr[1]-&gt;width;</w:t>
      </w:r>
    </w:p>
    <w:p w14:paraId="67212A37" w14:textId="77777777" w:rsidR="006B1D88" w:rsidRDefault="006B1D88" w:rsidP="006B1D88">
      <w:pPr>
        <w:pStyle w:val="af2"/>
      </w:pPr>
      <w:r>
        <w:t xml:space="preserve">                T-&gt;code = merge(2, T-&gt;code, T-&gt;ptr[1]-&gt;code);</w:t>
      </w:r>
    </w:p>
    <w:p w14:paraId="7E5D656E" w14:textId="77777777" w:rsidR="006B1D88" w:rsidRDefault="006B1D88" w:rsidP="006B1D88">
      <w:pPr>
        <w:pStyle w:val="af2"/>
      </w:pPr>
      <w:r>
        <w:t xml:space="preserve">            }</w:t>
      </w:r>
    </w:p>
    <w:p w14:paraId="60092AEA" w14:textId="77777777" w:rsidR="006B1D88" w:rsidRDefault="006B1D88" w:rsidP="006B1D88">
      <w:pPr>
        <w:pStyle w:val="af2"/>
      </w:pPr>
      <w:r>
        <w:t xml:space="preserve">            break;</w:t>
      </w:r>
    </w:p>
    <w:p w14:paraId="5AC039E2" w14:textId="77777777" w:rsidR="006B1D88" w:rsidRDefault="006B1D88" w:rsidP="006B1D88">
      <w:pPr>
        <w:pStyle w:val="af2"/>
      </w:pPr>
      <w:r>
        <w:t xml:space="preserve">        }</w:t>
      </w:r>
    </w:p>
    <w:p w14:paraId="1B797C01" w14:textId="77777777" w:rsidR="006B1D88" w:rsidRDefault="006B1D88" w:rsidP="006B1D88">
      <w:pPr>
        <w:pStyle w:val="af2"/>
      </w:pPr>
      <w:r>
        <w:t xml:space="preserve">    }</w:t>
      </w:r>
    </w:p>
    <w:p w14:paraId="1E96F13B" w14:textId="77777777" w:rsidR="006B1D88" w:rsidRDefault="006B1D88" w:rsidP="006B1D88">
      <w:pPr>
        <w:pStyle w:val="af2"/>
      </w:pPr>
      <w:r>
        <w:t>}</w:t>
      </w:r>
    </w:p>
    <w:p w14:paraId="1FB1271F" w14:textId="77777777" w:rsidR="006B1D88" w:rsidRDefault="006B1D88" w:rsidP="006B1D88">
      <w:pPr>
        <w:pStyle w:val="af2"/>
      </w:pPr>
    </w:p>
    <w:p w14:paraId="6A369D10" w14:textId="77777777" w:rsidR="006B1D88" w:rsidRDefault="006B1D88" w:rsidP="006B1D88">
      <w:pPr>
        <w:pStyle w:val="af2"/>
      </w:pPr>
      <w:r>
        <w:t>void semantic_Analysis(struct ASTNode *T)</w:t>
      </w:r>
    </w:p>
    <w:p w14:paraId="4C344F9F" w14:textId="77777777" w:rsidR="006B1D88" w:rsidRDefault="006B1D88" w:rsidP="006B1D88">
      <w:pPr>
        <w:pStyle w:val="af2"/>
      </w:pPr>
      <w:r>
        <w:rPr>
          <w:rFonts w:hint="eastAsia"/>
        </w:rPr>
        <w:t>{ //</w:t>
      </w:r>
      <w:r>
        <w:rPr>
          <w:rFonts w:hint="eastAsia"/>
        </w:rPr>
        <w:t>对抽象语法树的先根遍历</w:t>
      </w:r>
      <w:r>
        <w:rPr>
          <w:rFonts w:hint="eastAsia"/>
        </w:rPr>
        <w:t>,</w:t>
      </w:r>
      <w:r>
        <w:rPr>
          <w:rFonts w:hint="eastAsia"/>
        </w:rPr>
        <w:t>按</w:t>
      </w:r>
      <w:r>
        <w:rPr>
          <w:rFonts w:hint="eastAsia"/>
        </w:rPr>
        <w:t>display</w:t>
      </w:r>
      <w:r>
        <w:rPr>
          <w:rFonts w:hint="eastAsia"/>
        </w:rPr>
        <w:t>的控制结构修改完成符号表管理和语义检查和</w:t>
      </w:r>
      <w:r>
        <w:rPr>
          <w:rFonts w:hint="eastAsia"/>
        </w:rPr>
        <w:t>TAC</w:t>
      </w:r>
      <w:r>
        <w:rPr>
          <w:rFonts w:hint="eastAsia"/>
        </w:rPr>
        <w:t>生成（语句部分）</w:t>
      </w:r>
    </w:p>
    <w:p w14:paraId="0DDF5451" w14:textId="77777777" w:rsidR="006B1D88" w:rsidRDefault="006B1D88" w:rsidP="006B1D88">
      <w:pPr>
        <w:pStyle w:val="af2"/>
      </w:pPr>
      <w:r>
        <w:t xml:space="preserve">    int rtn, num, width;</w:t>
      </w:r>
    </w:p>
    <w:p w14:paraId="4BB25AD4" w14:textId="77777777" w:rsidR="006B1D88" w:rsidRDefault="006B1D88" w:rsidP="006B1D88">
      <w:pPr>
        <w:pStyle w:val="af2"/>
      </w:pPr>
      <w:r>
        <w:t xml:space="preserve">    struct ASTNode *T0;</w:t>
      </w:r>
    </w:p>
    <w:p w14:paraId="145341B9" w14:textId="77777777" w:rsidR="006B1D88" w:rsidRDefault="006B1D88" w:rsidP="006B1D88">
      <w:pPr>
        <w:pStyle w:val="af2"/>
      </w:pPr>
      <w:r>
        <w:t xml:space="preserve">    struct opn opn1, opn2, result;</w:t>
      </w:r>
    </w:p>
    <w:p w14:paraId="590D0D5A" w14:textId="77777777" w:rsidR="006B1D88" w:rsidRDefault="006B1D88" w:rsidP="006B1D88">
      <w:pPr>
        <w:pStyle w:val="af2"/>
      </w:pPr>
      <w:r>
        <w:t xml:space="preserve">    if (T)</w:t>
      </w:r>
    </w:p>
    <w:p w14:paraId="64C629E8" w14:textId="77777777" w:rsidR="006B1D88" w:rsidRDefault="006B1D88" w:rsidP="006B1D88">
      <w:pPr>
        <w:pStyle w:val="af2"/>
      </w:pPr>
      <w:r>
        <w:t xml:space="preserve">    {</w:t>
      </w:r>
    </w:p>
    <w:p w14:paraId="21429EEC" w14:textId="77777777" w:rsidR="006B1D88" w:rsidRDefault="006B1D88" w:rsidP="006B1D88">
      <w:pPr>
        <w:pStyle w:val="af2"/>
      </w:pPr>
      <w:r>
        <w:t xml:space="preserve">        switch (T-&gt;kind)</w:t>
      </w:r>
    </w:p>
    <w:p w14:paraId="13D77DF5" w14:textId="77777777" w:rsidR="006B1D88" w:rsidRDefault="006B1D88" w:rsidP="006B1D88">
      <w:pPr>
        <w:pStyle w:val="af2"/>
      </w:pPr>
      <w:r>
        <w:t xml:space="preserve">        {</w:t>
      </w:r>
    </w:p>
    <w:p w14:paraId="4D07D8A6" w14:textId="77777777" w:rsidR="006B1D88" w:rsidRDefault="006B1D88" w:rsidP="006B1D88">
      <w:pPr>
        <w:pStyle w:val="af2"/>
      </w:pPr>
      <w:r>
        <w:t xml:space="preserve">        case EXT_DEF_LIST:</w:t>
      </w:r>
    </w:p>
    <w:p w14:paraId="410F3E6F" w14:textId="77777777" w:rsidR="006B1D88" w:rsidRDefault="006B1D88" w:rsidP="006B1D88">
      <w:pPr>
        <w:pStyle w:val="af2"/>
      </w:pPr>
      <w:r>
        <w:t xml:space="preserve">            if (!T-&gt;ptr[0])</w:t>
      </w:r>
    </w:p>
    <w:p w14:paraId="00DAF1E8" w14:textId="77777777" w:rsidR="006B1D88" w:rsidRDefault="006B1D88" w:rsidP="006B1D88">
      <w:pPr>
        <w:pStyle w:val="af2"/>
      </w:pPr>
      <w:r>
        <w:t xml:space="preserve">                break;</w:t>
      </w:r>
    </w:p>
    <w:p w14:paraId="6A7F12FE" w14:textId="77777777" w:rsidR="006B1D88" w:rsidRDefault="006B1D88" w:rsidP="006B1D88">
      <w:pPr>
        <w:pStyle w:val="af2"/>
      </w:pPr>
      <w:r>
        <w:t xml:space="preserve">            T-&gt;ptr[0]-&gt;offset = T-&gt;offset;</w:t>
      </w:r>
    </w:p>
    <w:p w14:paraId="28087F94" w14:textId="77777777" w:rsidR="006B1D88" w:rsidRDefault="006B1D88" w:rsidP="006B1D88">
      <w:pPr>
        <w:pStyle w:val="af2"/>
      </w:pPr>
      <w:r>
        <w:rPr>
          <w:rFonts w:hint="eastAsia"/>
        </w:rPr>
        <w:t xml:space="preserve">            semantic_Analysis(T-&gt;ptr[0]); //</w:t>
      </w:r>
      <w:r>
        <w:rPr>
          <w:rFonts w:hint="eastAsia"/>
        </w:rPr>
        <w:t>访问外部定义列表中的第一个</w:t>
      </w:r>
    </w:p>
    <w:p w14:paraId="691325E2" w14:textId="77777777" w:rsidR="006B1D88" w:rsidRDefault="006B1D88" w:rsidP="006B1D88">
      <w:pPr>
        <w:pStyle w:val="af2"/>
      </w:pPr>
      <w:r>
        <w:lastRenderedPageBreak/>
        <w:t xml:space="preserve">            T-&gt;code = T-&gt;ptr[0]-&gt;code;</w:t>
      </w:r>
    </w:p>
    <w:p w14:paraId="1EA13621" w14:textId="77777777" w:rsidR="006B1D88" w:rsidRDefault="006B1D88" w:rsidP="006B1D88">
      <w:pPr>
        <w:pStyle w:val="af2"/>
      </w:pPr>
      <w:r>
        <w:t xml:space="preserve">            if (T-&gt;ptr[1])</w:t>
      </w:r>
    </w:p>
    <w:p w14:paraId="29A66077" w14:textId="77777777" w:rsidR="006B1D88" w:rsidRDefault="006B1D88" w:rsidP="006B1D88">
      <w:pPr>
        <w:pStyle w:val="af2"/>
      </w:pPr>
      <w:r>
        <w:t xml:space="preserve">            {</w:t>
      </w:r>
    </w:p>
    <w:p w14:paraId="6ECF6BDA" w14:textId="77777777" w:rsidR="006B1D88" w:rsidRDefault="006B1D88" w:rsidP="006B1D88">
      <w:pPr>
        <w:pStyle w:val="af2"/>
      </w:pPr>
      <w:r>
        <w:t xml:space="preserve">                T-&gt;ptr[1]-&gt;offset = T-&gt;ptr[0]-&gt;offset + T-&gt;ptr[0]-&gt;width;</w:t>
      </w:r>
    </w:p>
    <w:p w14:paraId="266973FF" w14:textId="77777777" w:rsidR="006B1D88" w:rsidRDefault="006B1D88" w:rsidP="006B1D88">
      <w:pPr>
        <w:pStyle w:val="af2"/>
      </w:pPr>
      <w:r>
        <w:rPr>
          <w:rFonts w:hint="eastAsia"/>
        </w:rPr>
        <w:t xml:space="preserve">                semantic_Analysis(T-&gt;ptr[1]); //</w:t>
      </w:r>
      <w:r>
        <w:rPr>
          <w:rFonts w:hint="eastAsia"/>
        </w:rPr>
        <w:t>访问该外部定义列表中的其它外部定义</w:t>
      </w:r>
    </w:p>
    <w:p w14:paraId="3693C365" w14:textId="77777777" w:rsidR="006B1D88" w:rsidRDefault="006B1D88" w:rsidP="006B1D88">
      <w:pPr>
        <w:pStyle w:val="af2"/>
      </w:pPr>
      <w:r>
        <w:t xml:space="preserve">                T-&gt;code = merge(2, T-&gt;code, T-&gt;ptr[1]-&gt;code);</w:t>
      </w:r>
    </w:p>
    <w:p w14:paraId="5DBBD7A6" w14:textId="77777777" w:rsidR="006B1D88" w:rsidRDefault="006B1D88" w:rsidP="006B1D88">
      <w:pPr>
        <w:pStyle w:val="af2"/>
      </w:pPr>
      <w:r>
        <w:t xml:space="preserve">            }</w:t>
      </w:r>
    </w:p>
    <w:p w14:paraId="0A4CF2F8" w14:textId="77777777" w:rsidR="006B1D88" w:rsidRDefault="006B1D88" w:rsidP="006B1D88">
      <w:pPr>
        <w:pStyle w:val="af2"/>
      </w:pPr>
      <w:r>
        <w:t xml:space="preserve">            break;</w:t>
      </w:r>
    </w:p>
    <w:p w14:paraId="4511CAA4" w14:textId="77777777" w:rsidR="006B1D88" w:rsidRDefault="006B1D88" w:rsidP="006B1D88">
      <w:pPr>
        <w:pStyle w:val="af2"/>
      </w:pPr>
      <w:r>
        <w:rPr>
          <w:rFonts w:hint="eastAsia"/>
        </w:rPr>
        <w:t xml:space="preserve">        case EXT_VAR_DEF: //</w:t>
      </w:r>
      <w:r>
        <w:rPr>
          <w:rFonts w:hint="eastAsia"/>
        </w:rPr>
        <w:t>处理外部说明</w:t>
      </w:r>
      <w:r>
        <w:rPr>
          <w:rFonts w:hint="eastAsia"/>
        </w:rPr>
        <w:t>,</w:t>
      </w:r>
      <w:r>
        <w:rPr>
          <w:rFonts w:hint="eastAsia"/>
        </w:rPr>
        <w:t>将第一个孩子</w:t>
      </w:r>
      <w:r>
        <w:rPr>
          <w:rFonts w:hint="eastAsia"/>
        </w:rPr>
        <w:t>(TYPE</w:t>
      </w:r>
      <w:r>
        <w:rPr>
          <w:rFonts w:hint="eastAsia"/>
        </w:rPr>
        <w:t>结点</w:t>
      </w:r>
      <w:r>
        <w:rPr>
          <w:rFonts w:hint="eastAsia"/>
        </w:rPr>
        <w:t>)</w:t>
      </w:r>
      <w:r>
        <w:rPr>
          <w:rFonts w:hint="eastAsia"/>
        </w:rPr>
        <w:t>中的类型送到第二个孩子的类型域</w:t>
      </w:r>
    </w:p>
    <w:p w14:paraId="5697D868" w14:textId="77777777" w:rsidR="006B1D88" w:rsidRDefault="006B1D88" w:rsidP="006B1D88">
      <w:pPr>
        <w:pStyle w:val="af2"/>
      </w:pPr>
      <w:r>
        <w:t xml:space="preserve">            T-&gt;type = T-&gt;ptr[1]-&gt;type = !strcmp(T-&gt;ptr[0]-&gt;type_id, "int") ? INT : !strcmp(T-&gt;ptr[0]-&gt;type_id, "float") ? FLOAT : CHAR;</w:t>
      </w:r>
    </w:p>
    <w:p w14:paraId="1A55FE07" w14:textId="77777777" w:rsidR="006B1D88" w:rsidRDefault="006B1D88" w:rsidP="006B1D88">
      <w:pPr>
        <w:pStyle w:val="af2"/>
      </w:pPr>
      <w:r>
        <w:rPr>
          <w:rFonts w:hint="eastAsia"/>
        </w:rPr>
        <w:t xml:space="preserve">            T-&gt;ptr[1]-&gt;offset = T-&gt;offset;                        //</w:t>
      </w:r>
      <w:r>
        <w:rPr>
          <w:rFonts w:hint="eastAsia"/>
        </w:rPr>
        <w:t>这个外部变量的偏移量向下传递</w:t>
      </w:r>
    </w:p>
    <w:p w14:paraId="6FFF09C3" w14:textId="77777777" w:rsidR="006B1D88" w:rsidRDefault="006B1D88" w:rsidP="006B1D88">
      <w:pPr>
        <w:pStyle w:val="af2"/>
      </w:pPr>
      <w:r>
        <w:rPr>
          <w:rFonts w:hint="eastAsia"/>
        </w:rPr>
        <w:t xml:space="preserve">            T-&gt;ptr[1]-&gt;width = T-&gt;type == INT ? 4 : (T-&gt;type==FLOAT ? 4 : 1);            //</w:t>
      </w:r>
      <w:r>
        <w:rPr>
          <w:rFonts w:hint="eastAsia"/>
        </w:rPr>
        <w:t>将一个变量的宽度向下传递</w:t>
      </w:r>
    </w:p>
    <w:p w14:paraId="26267906" w14:textId="77777777" w:rsidR="006B1D88" w:rsidRDefault="006B1D88" w:rsidP="006B1D88">
      <w:pPr>
        <w:pStyle w:val="af2"/>
      </w:pPr>
      <w:r>
        <w:rPr>
          <w:rFonts w:hint="eastAsia"/>
        </w:rPr>
        <w:t xml:space="preserve">            ext_var_list(T-&gt;ptr[1]);                              //</w:t>
      </w:r>
      <w:r>
        <w:rPr>
          <w:rFonts w:hint="eastAsia"/>
        </w:rPr>
        <w:t>处理外部变量说明中的标识符序列</w:t>
      </w:r>
    </w:p>
    <w:p w14:paraId="2CFDA656" w14:textId="77777777" w:rsidR="006B1D88" w:rsidRDefault="006B1D88" w:rsidP="006B1D88">
      <w:pPr>
        <w:pStyle w:val="af2"/>
      </w:pPr>
      <w:r>
        <w:rPr>
          <w:rFonts w:hint="eastAsia"/>
        </w:rPr>
        <w:t xml:space="preserve">            T-&gt;width = (T-&gt;type == INT ? 4 : (T-&gt;type==FLOAT ? 4 : 1)) * T-&gt;ptr[1]-&gt;num; //</w:t>
      </w:r>
      <w:r>
        <w:rPr>
          <w:rFonts w:hint="eastAsia"/>
        </w:rPr>
        <w:t>计算这个外部变量说明的宽度</w:t>
      </w:r>
    </w:p>
    <w:p w14:paraId="19E2EBD7" w14:textId="77777777" w:rsidR="006B1D88" w:rsidRDefault="006B1D88" w:rsidP="006B1D88">
      <w:pPr>
        <w:pStyle w:val="af2"/>
      </w:pPr>
      <w:r>
        <w:rPr>
          <w:rFonts w:hint="eastAsia"/>
        </w:rPr>
        <w:t xml:space="preserve">            T-&gt;code = NULL;                                       //</w:t>
      </w:r>
      <w:r>
        <w:rPr>
          <w:rFonts w:hint="eastAsia"/>
        </w:rPr>
        <w:t>这里假定外部变量不支持初始化</w:t>
      </w:r>
    </w:p>
    <w:p w14:paraId="317E4C3B" w14:textId="77777777" w:rsidR="006B1D88" w:rsidRDefault="006B1D88" w:rsidP="006B1D88">
      <w:pPr>
        <w:pStyle w:val="af2"/>
      </w:pPr>
      <w:r>
        <w:t xml:space="preserve">            break;</w:t>
      </w:r>
    </w:p>
    <w:p w14:paraId="553F44F4" w14:textId="77777777" w:rsidR="006B1D88" w:rsidRDefault="006B1D88" w:rsidP="006B1D88">
      <w:pPr>
        <w:pStyle w:val="af2"/>
      </w:pPr>
      <w:r>
        <w:rPr>
          <w:rFonts w:hint="eastAsia"/>
        </w:rPr>
        <w:t xml:space="preserve">        case FUNC_DEF:                                                          //</w:t>
      </w:r>
      <w:r>
        <w:rPr>
          <w:rFonts w:hint="eastAsia"/>
        </w:rPr>
        <w:t>填写函数定义信息到符号表</w:t>
      </w:r>
    </w:p>
    <w:p w14:paraId="77453674" w14:textId="77777777" w:rsidR="006B1D88" w:rsidRDefault="006B1D88" w:rsidP="006B1D88">
      <w:pPr>
        <w:pStyle w:val="af2"/>
      </w:pPr>
      <w:r>
        <w:rPr>
          <w:rFonts w:hint="eastAsia"/>
        </w:rPr>
        <w:t xml:space="preserve">            T-&gt;ptr[1]-&gt;type = !strcmp(T-&gt;ptr[0]-&gt;type_id, "int") ? INT : !strcmp(T-&gt;ptr[0]-&gt;type_id, "float") ? FLOAT : CHAR; //</w:t>
      </w:r>
      <w:r>
        <w:rPr>
          <w:rFonts w:hint="eastAsia"/>
        </w:rPr>
        <w:t>获取函数返回类型送到含函数名、参数的结点</w:t>
      </w:r>
    </w:p>
    <w:p w14:paraId="3546FCF9" w14:textId="77777777" w:rsidR="006B1D88" w:rsidRDefault="006B1D88" w:rsidP="006B1D88">
      <w:pPr>
        <w:pStyle w:val="af2"/>
      </w:pPr>
      <w:r>
        <w:rPr>
          <w:rFonts w:hint="eastAsia"/>
        </w:rPr>
        <w:t xml:space="preserve">            T-&gt;width = 0;                                                       //</w:t>
      </w:r>
      <w:r>
        <w:rPr>
          <w:rFonts w:hint="eastAsia"/>
        </w:rPr>
        <w:t>函数的宽度设置为</w:t>
      </w:r>
      <w:r>
        <w:rPr>
          <w:rFonts w:hint="eastAsia"/>
        </w:rPr>
        <w:t>0</w:t>
      </w:r>
      <w:r>
        <w:rPr>
          <w:rFonts w:hint="eastAsia"/>
        </w:rPr>
        <w:t>，不会对外部变量的地址分配产生影响</w:t>
      </w:r>
    </w:p>
    <w:p w14:paraId="7F63A79B" w14:textId="77777777" w:rsidR="006B1D88" w:rsidRDefault="006B1D88" w:rsidP="006B1D88">
      <w:pPr>
        <w:pStyle w:val="af2"/>
      </w:pPr>
      <w:r>
        <w:rPr>
          <w:rFonts w:hint="eastAsia"/>
        </w:rPr>
        <w:t xml:space="preserve">            T-&gt;offset = DX;                                                     //</w:t>
      </w:r>
      <w:r>
        <w:rPr>
          <w:rFonts w:hint="eastAsia"/>
        </w:rPr>
        <w:t>设置局部变量在活动记录中的偏移量初值</w:t>
      </w:r>
    </w:p>
    <w:p w14:paraId="2D21ECA1" w14:textId="77777777" w:rsidR="006B1D88" w:rsidRDefault="006B1D88" w:rsidP="006B1D88">
      <w:pPr>
        <w:pStyle w:val="af2"/>
      </w:pPr>
      <w:r>
        <w:rPr>
          <w:rFonts w:hint="eastAsia"/>
        </w:rPr>
        <w:t xml:space="preserve">            semantic_Analysis(T-&gt;ptr[1]);                                       //</w:t>
      </w:r>
      <w:r>
        <w:rPr>
          <w:rFonts w:hint="eastAsia"/>
        </w:rPr>
        <w:t>处理函数名和参数结点部分，这里不考虑用寄存器传递参数</w:t>
      </w:r>
    </w:p>
    <w:p w14:paraId="097FB821" w14:textId="77777777" w:rsidR="006B1D88" w:rsidRDefault="006B1D88" w:rsidP="006B1D88">
      <w:pPr>
        <w:pStyle w:val="af2"/>
      </w:pPr>
      <w:r>
        <w:rPr>
          <w:rFonts w:hint="eastAsia"/>
        </w:rPr>
        <w:t xml:space="preserve">            T-&gt;offset += T-&gt;ptr[1]-&gt;width;                                      //</w:t>
      </w:r>
      <w:r>
        <w:rPr>
          <w:rFonts w:hint="eastAsia"/>
        </w:rPr>
        <w:t>用形参单元宽度修改函数局部变量的起始偏移量</w:t>
      </w:r>
    </w:p>
    <w:p w14:paraId="03C78316" w14:textId="77777777" w:rsidR="006B1D88" w:rsidRDefault="006B1D88" w:rsidP="006B1D88">
      <w:pPr>
        <w:pStyle w:val="af2"/>
      </w:pPr>
      <w:r>
        <w:t xml:space="preserve">            T-&gt;ptr[2]-&gt;offset = T-&gt;offset;</w:t>
      </w:r>
    </w:p>
    <w:p w14:paraId="17FCA635" w14:textId="77777777" w:rsidR="006B1D88" w:rsidRDefault="006B1D88" w:rsidP="006B1D88">
      <w:pPr>
        <w:pStyle w:val="af2"/>
      </w:pPr>
      <w:r>
        <w:rPr>
          <w:rFonts w:hint="eastAsia"/>
        </w:rPr>
        <w:t xml:space="preserve">            strcpy(T-&gt;ptr[2]-&gt;Snext, newLabel()); //</w:t>
      </w:r>
      <w:r>
        <w:rPr>
          <w:rFonts w:hint="eastAsia"/>
        </w:rPr>
        <w:t>函数体语句执行结束后的位置属性</w:t>
      </w:r>
    </w:p>
    <w:p w14:paraId="5280F01B" w14:textId="77777777" w:rsidR="006B1D88" w:rsidRDefault="006B1D88" w:rsidP="006B1D88">
      <w:pPr>
        <w:pStyle w:val="af2"/>
      </w:pPr>
      <w:r>
        <w:rPr>
          <w:rFonts w:hint="eastAsia"/>
        </w:rPr>
        <w:t xml:space="preserve">            semantic_Analysis(T-&gt;ptr[2]);         //</w:t>
      </w:r>
      <w:r>
        <w:rPr>
          <w:rFonts w:hint="eastAsia"/>
        </w:rPr>
        <w:t>处理函数体结点</w:t>
      </w:r>
    </w:p>
    <w:p w14:paraId="37882622" w14:textId="77777777" w:rsidR="006B1D88" w:rsidRDefault="006B1D88" w:rsidP="006B1D88">
      <w:pPr>
        <w:pStyle w:val="af2"/>
      </w:pPr>
      <w:r>
        <w:rPr>
          <w:rFonts w:hint="eastAsia"/>
        </w:rPr>
        <w:t xml:space="preserve">            //</w:t>
      </w:r>
      <w:r>
        <w:rPr>
          <w:rFonts w:hint="eastAsia"/>
        </w:rPr>
        <w:t>计算活动记录大小</w:t>
      </w:r>
      <w:r>
        <w:rPr>
          <w:rFonts w:hint="eastAsia"/>
        </w:rPr>
        <w:t>,</w:t>
      </w:r>
      <w:r>
        <w:rPr>
          <w:rFonts w:hint="eastAsia"/>
        </w:rPr>
        <w:t>这里</w:t>
      </w:r>
      <w:r>
        <w:rPr>
          <w:rFonts w:hint="eastAsia"/>
        </w:rPr>
        <w:t>offset</w:t>
      </w:r>
      <w:r>
        <w:rPr>
          <w:rFonts w:hint="eastAsia"/>
        </w:rPr>
        <w:t>属性存放的是活动记录大小，不是偏移</w:t>
      </w:r>
    </w:p>
    <w:p w14:paraId="7D2BB685" w14:textId="77777777" w:rsidR="006B1D88" w:rsidRDefault="006B1D88" w:rsidP="006B1D88">
      <w:pPr>
        <w:pStyle w:val="af2"/>
      </w:pPr>
      <w:r>
        <w:t xml:space="preserve">            symbolTable.symbols[T-&gt;ptr[1]-&gt;place].offset = T-&gt;offset + T-&gt;ptr[2]-&gt;width;</w:t>
      </w:r>
    </w:p>
    <w:p w14:paraId="11061A29" w14:textId="77777777" w:rsidR="006B1D88" w:rsidRDefault="006B1D88" w:rsidP="006B1D88">
      <w:pPr>
        <w:pStyle w:val="af2"/>
      </w:pPr>
      <w:r>
        <w:rPr>
          <w:rFonts w:hint="eastAsia"/>
        </w:rPr>
        <w:t xml:space="preserve">            T-&gt;code = merge(3, T-&gt;ptr[1]-&gt;code, T-&gt;ptr[2]-&gt;code, genLabel(T-&gt;ptr[2]-&gt;Snext)); //</w:t>
      </w:r>
      <w:r>
        <w:rPr>
          <w:rFonts w:hint="eastAsia"/>
        </w:rPr>
        <w:t>函数体的代码作为函数的代码</w:t>
      </w:r>
    </w:p>
    <w:p w14:paraId="32264487" w14:textId="77777777" w:rsidR="006B1D88" w:rsidRDefault="006B1D88" w:rsidP="006B1D88">
      <w:pPr>
        <w:pStyle w:val="af2"/>
      </w:pPr>
      <w:r>
        <w:t xml:space="preserve">            break;</w:t>
      </w:r>
    </w:p>
    <w:p w14:paraId="011FBA46" w14:textId="77777777" w:rsidR="006B1D88" w:rsidRDefault="006B1D88" w:rsidP="006B1D88">
      <w:pPr>
        <w:pStyle w:val="af2"/>
      </w:pPr>
      <w:r>
        <w:rPr>
          <w:rFonts w:hint="eastAsia"/>
        </w:rPr>
        <w:lastRenderedPageBreak/>
        <w:t xml:space="preserve">        case FUNC_DEC:                                                           //</w:t>
      </w:r>
      <w:r>
        <w:rPr>
          <w:rFonts w:hint="eastAsia"/>
        </w:rPr>
        <w:t>根据返回类型，函数名填写符号表</w:t>
      </w:r>
    </w:p>
    <w:p w14:paraId="3939D0FE" w14:textId="77777777" w:rsidR="006B1D88" w:rsidRDefault="006B1D88" w:rsidP="006B1D88">
      <w:pPr>
        <w:pStyle w:val="af2"/>
      </w:pPr>
      <w:r>
        <w:rPr>
          <w:rFonts w:hint="eastAsia"/>
        </w:rPr>
        <w:t xml:space="preserve">            rtn = fillSymbolTable(T-&gt;type_id, newAlias(), LEV, T-&gt;type, 'F', 0, 0); //</w:t>
      </w:r>
      <w:r>
        <w:rPr>
          <w:rFonts w:hint="eastAsia"/>
        </w:rPr>
        <w:t>函数不在数据区中分配单元，偏移量为</w:t>
      </w:r>
      <w:r>
        <w:rPr>
          <w:rFonts w:hint="eastAsia"/>
        </w:rPr>
        <w:t>0</w:t>
      </w:r>
    </w:p>
    <w:p w14:paraId="7A1377A3" w14:textId="77777777" w:rsidR="006B1D88" w:rsidRDefault="006B1D88" w:rsidP="006B1D88">
      <w:pPr>
        <w:pStyle w:val="af2"/>
      </w:pPr>
      <w:r>
        <w:t xml:space="preserve">            if (rtn == -1)</w:t>
      </w:r>
    </w:p>
    <w:p w14:paraId="57E1ABF0" w14:textId="77777777" w:rsidR="006B1D88" w:rsidRDefault="006B1D88" w:rsidP="006B1D88">
      <w:pPr>
        <w:pStyle w:val="af2"/>
      </w:pPr>
      <w:r>
        <w:t xml:space="preserve">            {</w:t>
      </w:r>
    </w:p>
    <w:p w14:paraId="078DFC9E" w14:textId="77777777" w:rsidR="006B1D88" w:rsidRDefault="006B1D88" w:rsidP="006B1D88">
      <w:pPr>
        <w:pStyle w:val="af2"/>
      </w:pPr>
      <w:r>
        <w:rPr>
          <w:rFonts w:hint="eastAsia"/>
        </w:rPr>
        <w:t xml:space="preserve">                semantic_error(T-&gt;pos, T-&gt;type_id, "</w:t>
      </w:r>
      <w:r>
        <w:rPr>
          <w:rFonts w:hint="eastAsia"/>
        </w:rPr>
        <w:t>函数重复定义</w:t>
      </w:r>
      <w:r>
        <w:rPr>
          <w:rFonts w:hint="eastAsia"/>
        </w:rPr>
        <w:t>");</w:t>
      </w:r>
    </w:p>
    <w:p w14:paraId="6D20F87C" w14:textId="77777777" w:rsidR="006B1D88" w:rsidRDefault="006B1D88" w:rsidP="006B1D88">
      <w:pPr>
        <w:pStyle w:val="af2"/>
      </w:pPr>
      <w:r>
        <w:t xml:space="preserve">                break;</w:t>
      </w:r>
    </w:p>
    <w:p w14:paraId="24E9AB01" w14:textId="77777777" w:rsidR="006B1D88" w:rsidRDefault="006B1D88" w:rsidP="006B1D88">
      <w:pPr>
        <w:pStyle w:val="af2"/>
      </w:pPr>
      <w:r>
        <w:t xml:space="preserve">            }</w:t>
      </w:r>
    </w:p>
    <w:p w14:paraId="335205E1" w14:textId="77777777" w:rsidR="006B1D88" w:rsidRDefault="006B1D88" w:rsidP="006B1D88">
      <w:pPr>
        <w:pStyle w:val="af2"/>
      </w:pPr>
      <w:r>
        <w:t xml:space="preserve">            else</w:t>
      </w:r>
    </w:p>
    <w:p w14:paraId="6CB84B46" w14:textId="77777777" w:rsidR="006B1D88" w:rsidRDefault="006B1D88" w:rsidP="006B1D88">
      <w:pPr>
        <w:pStyle w:val="af2"/>
      </w:pPr>
      <w:r>
        <w:t xml:space="preserve">                T-&gt;place = rtn;</w:t>
      </w:r>
    </w:p>
    <w:p w14:paraId="752CA1A8" w14:textId="77777777" w:rsidR="006B1D88" w:rsidRDefault="006B1D88" w:rsidP="006B1D88">
      <w:pPr>
        <w:pStyle w:val="af2"/>
      </w:pPr>
      <w:r>
        <w:t xml:space="preserve">            result.kind = ID;</w:t>
      </w:r>
    </w:p>
    <w:p w14:paraId="4C429328" w14:textId="77777777" w:rsidR="006B1D88" w:rsidRDefault="006B1D88" w:rsidP="006B1D88">
      <w:pPr>
        <w:pStyle w:val="af2"/>
      </w:pPr>
      <w:r>
        <w:t xml:space="preserve">            strcpy(result.id, T-&gt;type_id);</w:t>
      </w:r>
    </w:p>
    <w:p w14:paraId="31143961" w14:textId="77777777" w:rsidR="006B1D88" w:rsidRDefault="006B1D88" w:rsidP="006B1D88">
      <w:pPr>
        <w:pStyle w:val="af2"/>
      </w:pPr>
      <w:r>
        <w:t xml:space="preserve">            result.offset = rtn;</w:t>
      </w:r>
    </w:p>
    <w:p w14:paraId="6FE9FB87" w14:textId="77777777" w:rsidR="006B1D88" w:rsidRDefault="006B1D88" w:rsidP="006B1D88">
      <w:pPr>
        <w:pStyle w:val="af2"/>
      </w:pPr>
      <w:r>
        <w:rPr>
          <w:rFonts w:hint="eastAsia"/>
        </w:rPr>
        <w:t xml:space="preserve">            T-&gt;code = genIR(FUNCTION, opn1, opn2, result); //</w:t>
      </w:r>
      <w:r>
        <w:rPr>
          <w:rFonts w:hint="eastAsia"/>
        </w:rPr>
        <w:t>生成中间代码：</w:t>
      </w:r>
      <w:r>
        <w:rPr>
          <w:rFonts w:hint="eastAsia"/>
        </w:rPr>
        <w:t xml:space="preserve">FUNCTION </w:t>
      </w:r>
      <w:r>
        <w:rPr>
          <w:rFonts w:hint="eastAsia"/>
        </w:rPr>
        <w:t>函数名</w:t>
      </w:r>
    </w:p>
    <w:p w14:paraId="7E635A35" w14:textId="77777777" w:rsidR="006B1D88" w:rsidRDefault="006B1D88" w:rsidP="006B1D88">
      <w:pPr>
        <w:pStyle w:val="af2"/>
      </w:pPr>
      <w:r>
        <w:rPr>
          <w:rFonts w:hint="eastAsia"/>
        </w:rPr>
        <w:t xml:space="preserve">            T-&gt;offset = DX;                                //</w:t>
      </w:r>
      <w:r>
        <w:rPr>
          <w:rFonts w:hint="eastAsia"/>
        </w:rPr>
        <w:t>设置形式参数在活动记录中的偏移量初值</w:t>
      </w:r>
    </w:p>
    <w:p w14:paraId="4488A04F" w14:textId="77777777" w:rsidR="006B1D88" w:rsidRDefault="006B1D88" w:rsidP="006B1D88">
      <w:pPr>
        <w:pStyle w:val="af2"/>
      </w:pPr>
      <w:r>
        <w:t xml:space="preserve">            if (T-&gt;ptr[0])</w:t>
      </w:r>
    </w:p>
    <w:p w14:paraId="487AD6AF" w14:textId="77777777" w:rsidR="006B1D88" w:rsidRDefault="006B1D88" w:rsidP="006B1D88">
      <w:pPr>
        <w:pStyle w:val="af2"/>
      </w:pPr>
      <w:r>
        <w:rPr>
          <w:rFonts w:hint="eastAsia"/>
        </w:rPr>
        <w:t xml:space="preserve">            { //</w:t>
      </w:r>
      <w:r>
        <w:rPr>
          <w:rFonts w:hint="eastAsia"/>
        </w:rPr>
        <w:t>判断是否有参数</w:t>
      </w:r>
    </w:p>
    <w:p w14:paraId="2B8AC534" w14:textId="77777777" w:rsidR="006B1D88" w:rsidRDefault="006B1D88" w:rsidP="006B1D88">
      <w:pPr>
        <w:pStyle w:val="af2"/>
      </w:pPr>
      <w:r>
        <w:t xml:space="preserve">                T-&gt;ptr[0]-&gt;offset = T-&gt;offset;</w:t>
      </w:r>
    </w:p>
    <w:p w14:paraId="05BC1643" w14:textId="77777777" w:rsidR="006B1D88" w:rsidRDefault="006B1D88" w:rsidP="006B1D88">
      <w:pPr>
        <w:pStyle w:val="af2"/>
      </w:pPr>
      <w:r>
        <w:rPr>
          <w:rFonts w:hint="eastAsia"/>
        </w:rPr>
        <w:t xml:space="preserve">                semantic_Analysis(T-&gt;ptr[0]); //</w:t>
      </w:r>
      <w:r>
        <w:rPr>
          <w:rFonts w:hint="eastAsia"/>
        </w:rPr>
        <w:t>处理函数参数列表</w:t>
      </w:r>
    </w:p>
    <w:p w14:paraId="1BAECEED" w14:textId="77777777" w:rsidR="006B1D88" w:rsidRDefault="006B1D88" w:rsidP="006B1D88">
      <w:pPr>
        <w:pStyle w:val="af2"/>
      </w:pPr>
      <w:r>
        <w:t xml:space="preserve">                T-&gt;width = T-&gt;ptr[0]-&gt;width;</w:t>
      </w:r>
    </w:p>
    <w:p w14:paraId="1C45119F" w14:textId="77777777" w:rsidR="006B1D88" w:rsidRDefault="006B1D88" w:rsidP="006B1D88">
      <w:pPr>
        <w:pStyle w:val="af2"/>
      </w:pPr>
      <w:r>
        <w:t xml:space="preserve">                symbolTable.symbols[rtn].paramnum = T-&gt;ptr[0]-&gt;num;</w:t>
      </w:r>
    </w:p>
    <w:p w14:paraId="20C1CB18" w14:textId="77777777" w:rsidR="006B1D88" w:rsidRDefault="006B1D88" w:rsidP="006B1D88">
      <w:pPr>
        <w:pStyle w:val="af2"/>
      </w:pPr>
      <w:r>
        <w:rPr>
          <w:rFonts w:hint="eastAsia"/>
        </w:rPr>
        <w:t xml:space="preserve">                T-&gt;code = merge(2, T-&gt;code, T-&gt;ptr[0]-&gt;code); //</w:t>
      </w:r>
      <w:r>
        <w:rPr>
          <w:rFonts w:hint="eastAsia"/>
        </w:rPr>
        <w:t>连接函数名和参数代码序列</w:t>
      </w:r>
    </w:p>
    <w:p w14:paraId="45991263" w14:textId="77777777" w:rsidR="006B1D88" w:rsidRDefault="006B1D88" w:rsidP="006B1D88">
      <w:pPr>
        <w:pStyle w:val="af2"/>
      </w:pPr>
      <w:r>
        <w:t xml:space="preserve">            }</w:t>
      </w:r>
    </w:p>
    <w:p w14:paraId="1C63426C" w14:textId="77777777" w:rsidR="006B1D88" w:rsidRDefault="006B1D88" w:rsidP="006B1D88">
      <w:pPr>
        <w:pStyle w:val="af2"/>
      </w:pPr>
      <w:r>
        <w:t xml:space="preserve">            else</w:t>
      </w:r>
    </w:p>
    <w:p w14:paraId="26F7F6A3" w14:textId="77777777" w:rsidR="006B1D88" w:rsidRDefault="006B1D88" w:rsidP="006B1D88">
      <w:pPr>
        <w:pStyle w:val="af2"/>
      </w:pPr>
      <w:r>
        <w:t xml:space="preserve">                symbolTable.symbols[rtn].paramnum = 0, T-&gt;width = 0;</w:t>
      </w:r>
    </w:p>
    <w:p w14:paraId="11BD970C" w14:textId="77777777" w:rsidR="006B1D88" w:rsidRDefault="006B1D88" w:rsidP="006B1D88">
      <w:pPr>
        <w:pStyle w:val="af2"/>
      </w:pPr>
      <w:r>
        <w:t xml:space="preserve">            break;</w:t>
      </w:r>
    </w:p>
    <w:p w14:paraId="315853F1" w14:textId="77777777" w:rsidR="006B1D88" w:rsidRDefault="006B1D88" w:rsidP="006B1D88">
      <w:pPr>
        <w:pStyle w:val="af2"/>
      </w:pPr>
      <w:r>
        <w:rPr>
          <w:rFonts w:hint="eastAsia"/>
        </w:rPr>
        <w:t xml:space="preserve">        case PARAM_LIST: //</w:t>
      </w:r>
      <w:r>
        <w:rPr>
          <w:rFonts w:hint="eastAsia"/>
        </w:rPr>
        <w:t>处理函数形式参数列表</w:t>
      </w:r>
    </w:p>
    <w:p w14:paraId="24992150" w14:textId="77777777" w:rsidR="006B1D88" w:rsidRDefault="006B1D88" w:rsidP="006B1D88">
      <w:pPr>
        <w:pStyle w:val="af2"/>
      </w:pPr>
      <w:r>
        <w:t xml:space="preserve">            T-&gt;ptr[0]-&gt;offset = T-&gt;offset;</w:t>
      </w:r>
    </w:p>
    <w:p w14:paraId="219FCEF5" w14:textId="77777777" w:rsidR="006B1D88" w:rsidRDefault="006B1D88" w:rsidP="006B1D88">
      <w:pPr>
        <w:pStyle w:val="af2"/>
      </w:pPr>
      <w:r>
        <w:t xml:space="preserve">            semantic_Analysis(T-&gt;ptr[0]);</w:t>
      </w:r>
    </w:p>
    <w:p w14:paraId="0AD35F21" w14:textId="77777777" w:rsidR="006B1D88" w:rsidRDefault="006B1D88" w:rsidP="006B1D88">
      <w:pPr>
        <w:pStyle w:val="af2"/>
      </w:pPr>
      <w:r>
        <w:t xml:space="preserve">            if (T-&gt;ptr[1])</w:t>
      </w:r>
    </w:p>
    <w:p w14:paraId="69F52B75" w14:textId="77777777" w:rsidR="006B1D88" w:rsidRDefault="006B1D88" w:rsidP="006B1D88">
      <w:pPr>
        <w:pStyle w:val="af2"/>
      </w:pPr>
      <w:r>
        <w:t xml:space="preserve">            {</w:t>
      </w:r>
    </w:p>
    <w:p w14:paraId="7D9129BA" w14:textId="77777777" w:rsidR="006B1D88" w:rsidRDefault="006B1D88" w:rsidP="006B1D88">
      <w:pPr>
        <w:pStyle w:val="af2"/>
      </w:pPr>
      <w:r>
        <w:t xml:space="preserve">                T-&gt;ptr[1]-&gt;offset = T-&gt;offset + T-&gt;ptr[0]-&gt;width;</w:t>
      </w:r>
    </w:p>
    <w:p w14:paraId="44FAB8EF" w14:textId="77777777" w:rsidR="006B1D88" w:rsidRDefault="006B1D88" w:rsidP="006B1D88">
      <w:pPr>
        <w:pStyle w:val="af2"/>
      </w:pPr>
      <w:r>
        <w:t xml:space="preserve">                semantic_Analysis(T-&gt;ptr[1]);</w:t>
      </w:r>
    </w:p>
    <w:p w14:paraId="6195861C" w14:textId="77777777" w:rsidR="006B1D88" w:rsidRDefault="006B1D88" w:rsidP="006B1D88">
      <w:pPr>
        <w:pStyle w:val="af2"/>
      </w:pPr>
      <w:r>
        <w:rPr>
          <w:rFonts w:hint="eastAsia"/>
        </w:rPr>
        <w:t xml:space="preserve">                T-&gt;num = T-&gt;ptr[0]-&gt;num + T-&gt;ptr[1]-&gt;num;             //</w:t>
      </w:r>
      <w:r>
        <w:rPr>
          <w:rFonts w:hint="eastAsia"/>
        </w:rPr>
        <w:t>统计参数个数</w:t>
      </w:r>
    </w:p>
    <w:p w14:paraId="4046BF7B" w14:textId="77777777" w:rsidR="006B1D88" w:rsidRDefault="006B1D88" w:rsidP="006B1D88">
      <w:pPr>
        <w:pStyle w:val="af2"/>
      </w:pPr>
      <w:r>
        <w:rPr>
          <w:rFonts w:hint="eastAsia"/>
        </w:rPr>
        <w:t xml:space="preserve">                T-&gt;width = T-&gt;ptr[0]-&gt;width + T-&gt;ptr[1]-&gt;width;       //</w:t>
      </w:r>
      <w:r>
        <w:rPr>
          <w:rFonts w:hint="eastAsia"/>
        </w:rPr>
        <w:t>累加参数单元宽度</w:t>
      </w:r>
    </w:p>
    <w:p w14:paraId="752CAD51" w14:textId="77777777" w:rsidR="006B1D88" w:rsidRDefault="006B1D88" w:rsidP="006B1D88">
      <w:pPr>
        <w:pStyle w:val="af2"/>
      </w:pPr>
      <w:r>
        <w:rPr>
          <w:rFonts w:hint="eastAsia"/>
        </w:rPr>
        <w:t xml:space="preserve">                T-&gt;code = merge(2, T-&gt;ptr[0]-&gt;code, T-&gt;ptr[1]-&gt;code); //</w:t>
      </w:r>
      <w:r>
        <w:rPr>
          <w:rFonts w:hint="eastAsia"/>
        </w:rPr>
        <w:t>连接参数代码</w:t>
      </w:r>
    </w:p>
    <w:p w14:paraId="4E02023F" w14:textId="77777777" w:rsidR="006B1D88" w:rsidRDefault="006B1D88" w:rsidP="006B1D88">
      <w:pPr>
        <w:pStyle w:val="af2"/>
      </w:pPr>
      <w:r>
        <w:t xml:space="preserve">            }</w:t>
      </w:r>
    </w:p>
    <w:p w14:paraId="3E1D149C" w14:textId="77777777" w:rsidR="006B1D88" w:rsidRDefault="006B1D88" w:rsidP="006B1D88">
      <w:pPr>
        <w:pStyle w:val="af2"/>
      </w:pPr>
      <w:r>
        <w:t xml:space="preserve">            else</w:t>
      </w:r>
    </w:p>
    <w:p w14:paraId="7CAC89D2" w14:textId="77777777" w:rsidR="006B1D88" w:rsidRDefault="006B1D88" w:rsidP="006B1D88">
      <w:pPr>
        <w:pStyle w:val="af2"/>
      </w:pPr>
      <w:r>
        <w:t xml:space="preserve">            {</w:t>
      </w:r>
    </w:p>
    <w:p w14:paraId="023045BD" w14:textId="77777777" w:rsidR="006B1D88" w:rsidRDefault="006B1D88" w:rsidP="006B1D88">
      <w:pPr>
        <w:pStyle w:val="af2"/>
      </w:pPr>
      <w:r>
        <w:lastRenderedPageBreak/>
        <w:t xml:space="preserve">                T-&gt;num = T-&gt;ptr[0]-&gt;num;</w:t>
      </w:r>
    </w:p>
    <w:p w14:paraId="10F00E4C" w14:textId="77777777" w:rsidR="006B1D88" w:rsidRDefault="006B1D88" w:rsidP="006B1D88">
      <w:pPr>
        <w:pStyle w:val="af2"/>
      </w:pPr>
      <w:r>
        <w:t xml:space="preserve">                T-&gt;width = T-&gt;ptr[0]-&gt;width;</w:t>
      </w:r>
    </w:p>
    <w:p w14:paraId="64613AA6" w14:textId="77777777" w:rsidR="006B1D88" w:rsidRDefault="006B1D88" w:rsidP="006B1D88">
      <w:pPr>
        <w:pStyle w:val="af2"/>
      </w:pPr>
      <w:r>
        <w:t xml:space="preserve">                T-&gt;code = T-&gt;ptr[0]-&gt;code;</w:t>
      </w:r>
    </w:p>
    <w:p w14:paraId="0113D643" w14:textId="77777777" w:rsidR="006B1D88" w:rsidRDefault="006B1D88" w:rsidP="006B1D88">
      <w:pPr>
        <w:pStyle w:val="af2"/>
      </w:pPr>
      <w:r>
        <w:t xml:space="preserve">            }</w:t>
      </w:r>
    </w:p>
    <w:p w14:paraId="710F87A7" w14:textId="77777777" w:rsidR="006B1D88" w:rsidRDefault="006B1D88" w:rsidP="006B1D88">
      <w:pPr>
        <w:pStyle w:val="af2"/>
      </w:pPr>
      <w:r>
        <w:t xml:space="preserve">            break;</w:t>
      </w:r>
    </w:p>
    <w:p w14:paraId="7BD3FE29" w14:textId="77777777" w:rsidR="006B1D88" w:rsidRDefault="006B1D88" w:rsidP="006B1D88">
      <w:pPr>
        <w:pStyle w:val="af2"/>
      </w:pPr>
      <w:r>
        <w:t xml:space="preserve">        case PARAM_DEC:</w:t>
      </w:r>
    </w:p>
    <w:p w14:paraId="0ECA773D" w14:textId="77777777" w:rsidR="006B1D88" w:rsidRDefault="006B1D88" w:rsidP="006B1D88">
      <w:pPr>
        <w:pStyle w:val="af2"/>
      </w:pPr>
      <w:r>
        <w:t xml:space="preserve">            rtn = fillSymbolTable(T-&gt;ptr[1]-&gt;type_id, newAlias(), 1, T-&gt;ptr[0]-&gt;type, 'P', T-&gt;offset, 0);</w:t>
      </w:r>
    </w:p>
    <w:p w14:paraId="084D1AE2" w14:textId="77777777" w:rsidR="006B1D88" w:rsidRDefault="006B1D88" w:rsidP="006B1D88">
      <w:pPr>
        <w:pStyle w:val="af2"/>
      </w:pPr>
      <w:r>
        <w:t xml:space="preserve">            if (rtn == -1)</w:t>
      </w:r>
    </w:p>
    <w:p w14:paraId="110CFAAA" w14:textId="77777777" w:rsidR="006B1D88" w:rsidRDefault="006B1D88" w:rsidP="006B1D88">
      <w:pPr>
        <w:pStyle w:val="af2"/>
      </w:pPr>
      <w:r>
        <w:rPr>
          <w:rFonts w:hint="eastAsia"/>
        </w:rPr>
        <w:t xml:space="preserve">                semantic_error(T-&gt;ptr[1]-&gt;pos, T-&gt;ptr[1]-&gt;type_id, "</w:t>
      </w:r>
      <w:r>
        <w:rPr>
          <w:rFonts w:hint="eastAsia"/>
        </w:rPr>
        <w:t>参数名重复定义</w:t>
      </w:r>
      <w:r>
        <w:rPr>
          <w:rFonts w:hint="eastAsia"/>
        </w:rPr>
        <w:t>");</w:t>
      </w:r>
    </w:p>
    <w:p w14:paraId="39F905D4" w14:textId="77777777" w:rsidR="006B1D88" w:rsidRDefault="006B1D88" w:rsidP="006B1D88">
      <w:pPr>
        <w:pStyle w:val="af2"/>
      </w:pPr>
      <w:r>
        <w:t xml:space="preserve">            else</w:t>
      </w:r>
    </w:p>
    <w:p w14:paraId="21616717" w14:textId="77777777" w:rsidR="006B1D88" w:rsidRDefault="006B1D88" w:rsidP="006B1D88">
      <w:pPr>
        <w:pStyle w:val="af2"/>
      </w:pPr>
      <w:r>
        <w:t xml:space="preserve">                T-&gt;ptr[1]-&gt;place = rtn;</w:t>
      </w:r>
    </w:p>
    <w:p w14:paraId="30BCA55D" w14:textId="77777777" w:rsidR="006B1D88" w:rsidRDefault="006B1D88" w:rsidP="006B1D88">
      <w:pPr>
        <w:pStyle w:val="af2"/>
      </w:pPr>
      <w:r>
        <w:rPr>
          <w:rFonts w:hint="eastAsia"/>
        </w:rPr>
        <w:t xml:space="preserve">            T-&gt;num = 1;                                //</w:t>
      </w:r>
      <w:r>
        <w:rPr>
          <w:rFonts w:hint="eastAsia"/>
        </w:rPr>
        <w:t>参数个数计算的初始值</w:t>
      </w:r>
    </w:p>
    <w:p w14:paraId="5020A99D" w14:textId="77777777" w:rsidR="006B1D88" w:rsidRDefault="006B1D88" w:rsidP="006B1D88">
      <w:pPr>
        <w:pStyle w:val="af2"/>
      </w:pPr>
      <w:r>
        <w:rPr>
          <w:rFonts w:hint="eastAsia"/>
        </w:rPr>
        <w:t xml:space="preserve">            T-&gt;width = T-&gt;ptr[0]-&gt;type == INT ? 4 : (T-&gt;ptr[0]-&gt;type ==FLOAT ? 4 : 1); //</w:t>
      </w:r>
      <w:r>
        <w:rPr>
          <w:rFonts w:hint="eastAsia"/>
        </w:rPr>
        <w:t>参数宽度</w:t>
      </w:r>
    </w:p>
    <w:p w14:paraId="1017DB28" w14:textId="77777777" w:rsidR="006B1D88" w:rsidRDefault="006B1D88" w:rsidP="006B1D88">
      <w:pPr>
        <w:pStyle w:val="af2"/>
      </w:pPr>
      <w:r>
        <w:t xml:space="preserve">            result.kind = ID;</w:t>
      </w:r>
    </w:p>
    <w:p w14:paraId="7E3F4F51" w14:textId="77777777" w:rsidR="006B1D88" w:rsidRDefault="006B1D88" w:rsidP="006B1D88">
      <w:pPr>
        <w:pStyle w:val="af2"/>
      </w:pPr>
      <w:r>
        <w:t xml:space="preserve">            strcpy(result.id, symbolTable.symbols[rtn].alias);</w:t>
      </w:r>
    </w:p>
    <w:p w14:paraId="5DD2C2B2" w14:textId="77777777" w:rsidR="006B1D88" w:rsidRDefault="006B1D88" w:rsidP="006B1D88">
      <w:pPr>
        <w:pStyle w:val="af2"/>
      </w:pPr>
      <w:r>
        <w:t xml:space="preserve">            result.offset = T-&gt;offset;</w:t>
      </w:r>
    </w:p>
    <w:p w14:paraId="798412A2" w14:textId="77777777" w:rsidR="006B1D88" w:rsidRDefault="006B1D88" w:rsidP="006B1D88">
      <w:pPr>
        <w:pStyle w:val="af2"/>
      </w:pPr>
      <w:r>
        <w:rPr>
          <w:rFonts w:hint="eastAsia"/>
        </w:rPr>
        <w:t xml:space="preserve">            T-&gt;code = genIR(PARAM, opn1, opn2, result); //</w:t>
      </w:r>
      <w:r>
        <w:rPr>
          <w:rFonts w:hint="eastAsia"/>
        </w:rPr>
        <w:t>生成：</w:t>
      </w:r>
      <w:r>
        <w:rPr>
          <w:rFonts w:hint="eastAsia"/>
        </w:rPr>
        <w:t xml:space="preserve">FUNCTION </w:t>
      </w:r>
      <w:r>
        <w:rPr>
          <w:rFonts w:hint="eastAsia"/>
        </w:rPr>
        <w:t>函数名</w:t>
      </w:r>
    </w:p>
    <w:p w14:paraId="5ACBC73D" w14:textId="77777777" w:rsidR="006B1D88" w:rsidRDefault="006B1D88" w:rsidP="006B1D88">
      <w:pPr>
        <w:pStyle w:val="af2"/>
      </w:pPr>
      <w:r>
        <w:t xml:space="preserve">            break;</w:t>
      </w:r>
    </w:p>
    <w:p w14:paraId="56A748B3" w14:textId="77777777" w:rsidR="006B1D88" w:rsidRDefault="006B1D88" w:rsidP="006B1D88">
      <w:pPr>
        <w:pStyle w:val="af2"/>
      </w:pPr>
      <w:r>
        <w:t xml:space="preserve">        case COMP_STM:</w:t>
      </w:r>
    </w:p>
    <w:p w14:paraId="6A9CD730" w14:textId="77777777" w:rsidR="006B1D88" w:rsidRDefault="006B1D88" w:rsidP="006B1D88">
      <w:pPr>
        <w:pStyle w:val="af2"/>
      </w:pPr>
      <w:r>
        <w:t xml:space="preserve">            LEV++;</w:t>
      </w:r>
    </w:p>
    <w:p w14:paraId="1DF83650" w14:textId="77777777" w:rsidR="006B1D88" w:rsidRDefault="006B1D88" w:rsidP="006B1D88">
      <w:pPr>
        <w:pStyle w:val="af2"/>
      </w:pPr>
      <w:r>
        <w:rPr>
          <w:rFonts w:hint="eastAsia"/>
        </w:rPr>
        <w:t xml:space="preserve">            //</w:t>
      </w:r>
      <w:r>
        <w:rPr>
          <w:rFonts w:hint="eastAsia"/>
        </w:rPr>
        <w:t>设置层号加</w:t>
      </w:r>
      <w:r>
        <w:rPr>
          <w:rFonts w:hint="eastAsia"/>
        </w:rPr>
        <w:t>1</w:t>
      </w:r>
      <w:r>
        <w:rPr>
          <w:rFonts w:hint="eastAsia"/>
        </w:rPr>
        <w:t>，并且保存该层局部变量在符号表中的起始位置在</w:t>
      </w:r>
      <w:r>
        <w:rPr>
          <w:rFonts w:hint="eastAsia"/>
        </w:rPr>
        <w:t>symbol_scope_TX</w:t>
      </w:r>
    </w:p>
    <w:p w14:paraId="564867CA" w14:textId="77777777" w:rsidR="006B1D88" w:rsidRDefault="006B1D88" w:rsidP="006B1D88">
      <w:pPr>
        <w:pStyle w:val="af2"/>
      </w:pPr>
      <w:r>
        <w:t xml:space="preserve">            symbol_scope_TX.TX[symbol_scope_TX.top++] = symbolTable.index;</w:t>
      </w:r>
    </w:p>
    <w:p w14:paraId="32C28A39" w14:textId="77777777" w:rsidR="006B1D88" w:rsidRDefault="006B1D88" w:rsidP="006B1D88">
      <w:pPr>
        <w:pStyle w:val="af2"/>
      </w:pPr>
      <w:r>
        <w:t xml:space="preserve">            T-&gt;width = 0;</w:t>
      </w:r>
    </w:p>
    <w:p w14:paraId="6C3D7E60" w14:textId="77777777" w:rsidR="006B1D88" w:rsidRDefault="006B1D88" w:rsidP="006B1D88">
      <w:pPr>
        <w:pStyle w:val="af2"/>
      </w:pPr>
      <w:r>
        <w:t xml:space="preserve">            T-&gt;code = NULL;</w:t>
      </w:r>
    </w:p>
    <w:p w14:paraId="0E2628A2" w14:textId="77777777" w:rsidR="006B1D88" w:rsidRDefault="006B1D88" w:rsidP="006B1D88">
      <w:pPr>
        <w:pStyle w:val="af2"/>
      </w:pPr>
      <w:r>
        <w:t xml:space="preserve">            if (T-&gt;ptr[0])</w:t>
      </w:r>
    </w:p>
    <w:p w14:paraId="68F176C9" w14:textId="77777777" w:rsidR="006B1D88" w:rsidRDefault="006B1D88" w:rsidP="006B1D88">
      <w:pPr>
        <w:pStyle w:val="af2"/>
      </w:pPr>
      <w:r>
        <w:t xml:space="preserve">            {</w:t>
      </w:r>
    </w:p>
    <w:p w14:paraId="1266F61B" w14:textId="77777777" w:rsidR="006B1D88" w:rsidRDefault="006B1D88" w:rsidP="006B1D88">
      <w:pPr>
        <w:pStyle w:val="af2"/>
      </w:pPr>
      <w:r>
        <w:t xml:space="preserve">                T-&gt;ptr[0]-&gt;offset = T-&gt;offset;</w:t>
      </w:r>
    </w:p>
    <w:p w14:paraId="12FC31AB" w14:textId="77777777" w:rsidR="006B1D88" w:rsidRDefault="006B1D88" w:rsidP="006B1D88">
      <w:pPr>
        <w:pStyle w:val="af2"/>
      </w:pPr>
      <w:r>
        <w:rPr>
          <w:rFonts w:hint="eastAsia"/>
        </w:rPr>
        <w:t xml:space="preserve">                semantic_Analysis(T-&gt;ptr[0]); //</w:t>
      </w:r>
      <w:r>
        <w:rPr>
          <w:rFonts w:hint="eastAsia"/>
        </w:rPr>
        <w:t>处理该层的局部变量</w:t>
      </w:r>
      <w:r>
        <w:rPr>
          <w:rFonts w:hint="eastAsia"/>
        </w:rPr>
        <w:t>DEF_LIST</w:t>
      </w:r>
    </w:p>
    <w:p w14:paraId="700A2803" w14:textId="77777777" w:rsidR="006B1D88" w:rsidRDefault="006B1D88" w:rsidP="006B1D88">
      <w:pPr>
        <w:pStyle w:val="af2"/>
      </w:pPr>
      <w:r>
        <w:t xml:space="preserve">                T-&gt;width += T-&gt;ptr[0]-&gt;width;</w:t>
      </w:r>
    </w:p>
    <w:p w14:paraId="50ADF273" w14:textId="77777777" w:rsidR="006B1D88" w:rsidRDefault="006B1D88" w:rsidP="006B1D88">
      <w:pPr>
        <w:pStyle w:val="af2"/>
      </w:pPr>
      <w:r>
        <w:t xml:space="preserve">                T-&gt;code = T-&gt;ptr[0]-&gt;code;</w:t>
      </w:r>
    </w:p>
    <w:p w14:paraId="3C3B0D41" w14:textId="77777777" w:rsidR="006B1D88" w:rsidRDefault="006B1D88" w:rsidP="006B1D88">
      <w:pPr>
        <w:pStyle w:val="af2"/>
      </w:pPr>
      <w:r>
        <w:t xml:space="preserve">            }</w:t>
      </w:r>
    </w:p>
    <w:p w14:paraId="40784A89" w14:textId="77777777" w:rsidR="006B1D88" w:rsidRDefault="006B1D88" w:rsidP="006B1D88">
      <w:pPr>
        <w:pStyle w:val="af2"/>
      </w:pPr>
      <w:r>
        <w:t xml:space="preserve">            if (T-&gt;ptr[1])</w:t>
      </w:r>
    </w:p>
    <w:p w14:paraId="61D02E07" w14:textId="77777777" w:rsidR="006B1D88" w:rsidRDefault="006B1D88" w:rsidP="006B1D88">
      <w:pPr>
        <w:pStyle w:val="af2"/>
      </w:pPr>
      <w:r>
        <w:t xml:space="preserve">            {</w:t>
      </w:r>
    </w:p>
    <w:p w14:paraId="0A82AE98" w14:textId="77777777" w:rsidR="006B1D88" w:rsidRDefault="006B1D88" w:rsidP="006B1D88">
      <w:pPr>
        <w:pStyle w:val="af2"/>
      </w:pPr>
      <w:r>
        <w:t xml:space="preserve">                T-&gt;ptr[1]-&gt;offset = T-&gt;offset + T-&gt;width;</w:t>
      </w:r>
    </w:p>
    <w:p w14:paraId="5270ADD9" w14:textId="77777777" w:rsidR="006B1D88" w:rsidRDefault="006B1D88" w:rsidP="006B1D88">
      <w:pPr>
        <w:pStyle w:val="af2"/>
      </w:pPr>
      <w:r>
        <w:rPr>
          <w:rFonts w:hint="eastAsia"/>
        </w:rPr>
        <w:t xml:space="preserve">                strcpy(T-&gt;ptr[1]-&gt;Snext, T-&gt;Snext); //S.next</w:t>
      </w:r>
      <w:r>
        <w:rPr>
          <w:rFonts w:hint="eastAsia"/>
        </w:rPr>
        <w:t>属性向下传递</w:t>
      </w:r>
    </w:p>
    <w:p w14:paraId="47CA3340" w14:textId="77777777" w:rsidR="006B1D88" w:rsidRDefault="006B1D88" w:rsidP="006B1D88">
      <w:pPr>
        <w:pStyle w:val="af2"/>
      </w:pPr>
      <w:r>
        <w:rPr>
          <w:rFonts w:hint="eastAsia"/>
        </w:rPr>
        <w:t xml:space="preserve">                semantic_Analysis(T-&gt;ptr[1]);       //</w:t>
      </w:r>
      <w:r>
        <w:rPr>
          <w:rFonts w:hint="eastAsia"/>
        </w:rPr>
        <w:t>处理复合语句的语句序列</w:t>
      </w:r>
    </w:p>
    <w:p w14:paraId="331CFACA" w14:textId="77777777" w:rsidR="006B1D88" w:rsidRDefault="006B1D88" w:rsidP="006B1D88">
      <w:pPr>
        <w:pStyle w:val="af2"/>
      </w:pPr>
      <w:r>
        <w:t xml:space="preserve">                T-&gt;width += T-&gt;ptr[1]-&gt;width;</w:t>
      </w:r>
    </w:p>
    <w:p w14:paraId="79CDD75E" w14:textId="77777777" w:rsidR="006B1D88" w:rsidRDefault="006B1D88" w:rsidP="006B1D88">
      <w:pPr>
        <w:pStyle w:val="af2"/>
      </w:pPr>
      <w:r>
        <w:t xml:space="preserve">                T-&gt;code = merge(2, T-&gt;code, T-&gt;ptr[1]-&gt;code);</w:t>
      </w:r>
    </w:p>
    <w:p w14:paraId="68CC35FE" w14:textId="77777777" w:rsidR="006B1D88" w:rsidRDefault="006B1D88" w:rsidP="006B1D88">
      <w:pPr>
        <w:pStyle w:val="af2"/>
      </w:pPr>
      <w:r>
        <w:t xml:space="preserve">            }</w:t>
      </w:r>
    </w:p>
    <w:p w14:paraId="7D40536C" w14:textId="77777777" w:rsidR="006B1D88" w:rsidRDefault="006B1D88" w:rsidP="006B1D88">
      <w:pPr>
        <w:pStyle w:val="af2"/>
      </w:pPr>
      <w:r>
        <w:rPr>
          <w:rFonts w:hint="eastAsia"/>
        </w:rPr>
        <w:t xml:space="preserve">            prn_symbol();                                                  //c</w:t>
      </w:r>
      <w:r>
        <w:rPr>
          <w:rFonts w:hint="eastAsia"/>
        </w:rPr>
        <w:t>在退出一个符合语句前显示的符号表</w:t>
      </w:r>
    </w:p>
    <w:p w14:paraId="27CD43A2" w14:textId="77777777" w:rsidR="006B1D88" w:rsidRDefault="006B1D88" w:rsidP="006B1D88">
      <w:pPr>
        <w:pStyle w:val="af2"/>
      </w:pPr>
      <w:r>
        <w:rPr>
          <w:rFonts w:hint="eastAsia"/>
        </w:rPr>
        <w:lastRenderedPageBreak/>
        <w:t xml:space="preserve">            LEV--;                                                         //</w:t>
      </w:r>
      <w:r>
        <w:rPr>
          <w:rFonts w:hint="eastAsia"/>
        </w:rPr>
        <w:t>出复合语句，层号减</w:t>
      </w:r>
      <w:r>
        <w:rPr>
          <w:rFonts w:hint="eastAsia"/>
        </w:rPr>
        <w:t>1</w:t>
      </w:r>
    </w:p>
    <w:p w14:paraId="08A858D3" w14:textId="77777777" w:rsidR="006B1D88" w:rsidRDefault="006B1D88" w:rsidP="006B1D88">
      <w:pPr>
        <w:pStyle w:val="af2"/>
      </w:pPr>
      <w:r>
        <w:rPr>
          <w:rFonts w:hint="eastAsia"/>
        </w:rPr>
        <w:t xml:space="preserve">            symbolTable.index = symbol_scope_TX.TX[--symbol_scope_TX.top]; //</w:t>
      </w:r>
      <w:r>
        <w:rPr>
          <w:rFonts w:hint="eastAsia"/>
        </w:rPr>
        <w:t>删除该作用域中的符号</w:t>
      </w:r>
    </w:p>
    <w:p w14:paraId="3D644841" w14:textId="77777777" w:rsidR="006B1D88" w:rsidRDefault="006B1D88" w:rsidP="006B1D88">
      <w:pPr>
        <w:pStyle w:val="af2"/>
      </w:pPr>
      <w:r>
        <w:t xml:space="preserve">            break;</w:t>
      </w:r>
    </w:p>
    <w:p w14:paraId="4B34C8E5" w14:textId="77777777" w:rsidR="006B1D88" w:rsidRDefault="006B1D88" w:rsidP="006B1D88">
      <w:pPr>
        <w:pStyle w:val="af2"/>
      </w:pPr>
      <w:r>
        <w:t xml:space="preserve">        case DEF_LIST:</w:t>
      </w:r>
    </w:p>
    <w:p w14:paraId="430BC684" w14:textId="77777777" w:rsidR="006B1D88" w:rsidRDefault="006B1D88" w:rsidP="006B1D88">
      <w:pPr>
        <w:pStyle w:val="af2"/>
      </w:pPr>
      <w:r>
        <w:t xml:space="preserve">            T-&gt;code = NULL;</w:t>
      </w:r>
    </w:p>
    <w:p w14:paraId="35CBA12D" w14:textId="77777777" w:rsidR="006B1D88" w:rsidRDefault="006B1D88" w:rsidP="006B1D88">
      <w:pPr>
        <w:pStyle w:val="af2"/>
      </w:pPr>
      <w:r>
        <w:t xml:space="preserve">            if (T-&gt;ptr[0])</w:t>
      </w:r>
    </w:p>
    <w:p w14:paraId="5FF3126A" w14:textId="77777777" w:rsidR="006B1D88" w:rsidRDefault="006B1D88" w:rsidP="006B1D88">
      <w:pPr>
        <w:pStyle w:val="af2"/>
      </w:pPr>
      <w:r>
        <w:t xml:space="preserve">            {</w:t>
      </w:r>
    </w:p>
    <w:p w14:paraId="0B1648E6" w14:textId="77777777" w:rsidR="006B1D88" w:rsidRDefault="006B1D88" w:rsidP="006B1D88">
      <w:pPr>
        <w:pStyle w:val="af2"/>
      </w:pPr>
      <w:r>
        <w:t xml:space="preserve">                T-&gt;ptr[0]-&gt;offset = T-&gt;offset;</w:t>
      </w:r>
    </w:p>
    <w:p w14:paraId="70F7519B" w14:textId="77777777" w:rsidR="006B1D88" w:rsidRDefault="006B1D88" w:rsidP="006B1D88">
      <w:pPr>
        <w:pStyle w:val="af2"/>
      </w:pPr>
      <w:r>
        <w:rPr>
          <w:rFonts w:hint="eastAsia"/>
        </w:rPr>
        <w:t xml:space="preserve">                semantic_Analysis(T-&gt;ptr[0]); //</w:t>
      </w:r>
      <w:r>
        <w:rPr>
          <w:rFonts w:hint="eastAsia"/>
        </w:rPr>
        <w:t>处理一个局部变量定义</w:t>
      </w:r>
    </w:p>
    <w:p w14:paraId="5B028E09" w14:textId="77777777" w:rsidR="006B1D88" w:rsidRDefault="006B1D88" w:rsidP="006B1D88">
      <w:pPr>
        <w:pStyle w:val="af2"/>
      </w:pPr>
      <w:r>
        <w:t xml:space="preserve">                T-&gt;code = T-&gt;ptr[0]-&gt;code;</w:t>
      </w:r>
    </w:p>
    <w:p w14:paraId="0C0FCA50" w14:textId="77777777" w:rsidR="006B1D88" w:rsidRDefault="006B1D88" w:rsidP="006B1D88">
      <w:pPr>
        <w:pStyle w:val="af2"/>
      </w:pPr>
      <w:r>
        <w:t xml:space="preserve">                T-&gt;width = T-&gt;ptr[0]-&gt;width;</w:t>
      </w:r>
    </w:p>
    <w:p w14:paraId="54D106C6" w14:textId="77777777" w:rsidR="006B1D88" w:rsidRDefault="006B1D88" w:rsidP="006B1D88">
      <w:pPr>
        <w:pStyle w:val="af2"/>
      </w:pPr>
      <w:r>
        <w:t xml:space="preserve">            }</w:t>
      </w:r>
    </w:p>
    <w:p w14:paraId="71FDBE1B" w14:textId="77777777" w:rsidR="006B1D88" w:rsidRDefault="006B1D88" w:rsidP="006B1D88">
      <w:pPr>
        <w:pStyle w:val="af2"/>
      </w:pPr>
      <w:r>
        <w:t xml:space="preserve">            if (T-&gt;ptr[1])</w:t>
      </w:r>
    </w:p>
    <w:p w14:paraId="2E730C65" w14:textId="77777777" w:rsidR="006B1D88" w:rsidRDefault="006B1D88" w:rsidP="006B1D88">
      <w:pPr>
        <w:pStyle w:val="af2"/>
      </w:pPr>
      <w:r>
        <w:t xml:space="preserve">            {</w:t>
      </w:r>
    </w:p>
    <w:p w14:paraId="0EAF3877" w14:textId="77777777" w:rsidR="006B1D88" w:rsidRDefault="006B1D88" w:rsidP="006B1D88">
      <w:pPr>
        <w:pStyle w:val="af2"/>
      </w:pPr>
      <w:r>
        <w:t xml:space="preserve">                T-&gt;ptr[1]-&gt;offset = T-&gt;offset + T-&gt;ptr[0]-&gt;width;</w:t>
      </w:r>
    </w:p>
    <w:p w14:paraId="7315E26D" w14:textId="77777777" w:rsidR="006B1D88" w:rsidRDefault="006B1D88" w:rsidP="006B1D88">
      <w:pPr>
        <w:pStyle w:val="af2"/>
      </w:pPr>
      <w:r>
        <w:rPr>
          <w:rFonts w:hint="eastAsia"/>
        </w:rPr>
        <w:t xml:space="preserve">                semantic_Analysis(T-&gt;ptr[1]); //</w:t>
      </w:r>
      <w:r>
        <w:rPr>
          <w:rFonts w:hint="eastAsia"/>
        </w:rPr>
        <w:t>处理剩下的局部变量定义</w:t>
      </w:r>
    </w:p>
    <w:p w14:paraId="299C6E74" w14:textId="77777777" w:rsidR="006B1D88" w:rsidRDefault="006B1D88" w:rsidP="006B1D88">
      <w:pPr>
        <w:pStyle w:val="af2"/>
      </w:pPr>
      <w:r>
        <w:t xml:space="preserve">                T-&gt;code = merge(2, T-&gt;code, T-&gt;ptr[1]-&gt;code);</w:t>
      </w:r>
    </w:p>
    <w:p w14:paraId="71461F8B" w14:textId="77777777" w:rsidR="006B1D88" w:rsidRDefault="006B1D88" w:rsidP="006B1D88">
      <w:pPr>
        <w:pStyle w:val="af2"/>
      </w:pPr>
      <w:r>
        <w:t xml:space="preserve">                T-&gt;width += T-&gt;ptr[1]-&gt;width;</w:t>
      </w:r>
    </w:p>
    <w:p w14:paraId="2A351BAC" w14:textId="77777777" w:rsidR="006B1D88" w:rsidRDefault="006B1D88" w:rsidP="006B1D88">
      <w:pPr>
        <w:pStyle w:val="af2"/>
      </w:pPr>
      <w:r>
        <w:t xml:space="preserve">            }</w:t>
      </w:r>
    </w:p>
    <w:p w14:paraId="527358D8" w14:textId="77777777" w:rsidR="006B1D88" w:rsidRDefault="006B1D88" w:rsidP="006B1D88">
      <w:pPr>
        <w:pStyle w:val="af2"/>
      </w:pPr>
      <w:r>
        <w:t xml:space="preserve">            break;</w:t>
      </w:r>
    </w:p>
    <w:p w14:paraId="2E243BA0" w14:textId="77777777" w:rsidR="006B1D88" w:rsidRDefault="006B1D88" w:rsidP="006B1D88">
      <w:pPr>
        <w:pStyle w:val="af2"/>
      </w:pPr>
      <w:r>
        <w:rPr>
          <w:rFonts w:hint="eastAsia"/>
        </w:rPr>
        <w:t xml:space="preserve">        case VAR_DEF: //</w:t>
      </w:r>
      <w:r>
        <w:rPr>
          <w:rFonts w:hint="eastAsia"/>
        </w:rPr>
        <w:t>处理一个局部变量定义</w:t>
      </w:r>
      <w:r>
        <w:rPr>
          <w:rFonts w:hint="eastAsia"/>
        </w:rPr>
        <w:t>,</w:t>
      </w:r>
      <w:r>
        <w:rPr>
          <w:rFonts w:hint="eastAsia"/>
        </w:rPr>
        <w:t>将第一个孩子</w:t>
      </w:r>
      <w:r>
        <w:rPr>
          <w:rFonts w:hint="eastAsia"/>
        </w:rPr>
        <w:t>(TYPE</w:t>
      </w:r>
      <w:r>
        <w:rPr>
          <w:rFonts w:hint="eastAsia"/>
        </w:rPr>
        <w:t>结点</w:t>
      </w:r>
      <w:r>
        <w:rPr>
          <w:rFonts w:hint="eastAsia"/>
        </w:rPr>
        <w:t>)</w:t>
      </w:r>
      <w:r>
        <w:rPr>
          <w:rFonts w:hint="eastAsia"/>
        </w:rPr>
        <w:t>中的类型送到第二个孩子的类型域</w:t>
      </w:r>
    </w:p>
    <w:p w14:paraId="3F1024D8" w14:textId="77777777" w:rsidR="006B1D88" w:rsidRDefault="006B1D88" w:rsidP="006B1D88">
      <w:pPr>
        <w:pStyle w:val="af2"/>
      </w:pPr>
      <w:r>
        <w:rPr>
          <w:rFonts w:hint="eastAsia"/>
        </w:rPr>
        <w:t xml:space="preserve">                      //</w:t>
      </w:r>
      <w:r>
        <w:rPr>
          <w:rFonts w:hint="eastAsia"/>
        </w:rPr>
        <w:t>类似于上面的外部变量</w:t>
      </w:r>
      <w:r>
        <w:rPr>
          <w:rFonts w:hint="eastAsia"/>
        </w:rPr>
        <w:t>EXT_VAR_DEF</w:t>
      </w:r>
      <w:r>
        <w:rPr>
          <w:rFonts w:hint="eastAsia"/>
        </w:rPr>
        <w:t>，换了一种处理方法</w:t>
      </w:r>
    </w:p>
    <w:p w14:paraId="69624364" w14:textId="77777777" w:rsidR="006B1D88" w:rsidRDefault="006B1D88" w:rsidP="006B1D88">
      <w:pPr>
        <w:pStyle w:val="af2"/>
      </w:pPr>
      <w:r>
        <w:t xml:space="preserve">            T-&gt;code = NULL;</w:t>
      </w:r>
    </w:p>
    <w:p w14:paraId="79C033C2" w14:textId="77777777" w:rsidR="006B1D88" w:rsidRDefault="006B1D88" w:rsidP="006B1D88">
      <w:pPr>
        <w:pStyle w:val="af2"/>
      </w:pPr>
      <w:r>
        <w:rPr>
          <w:rFonts w:hint="eastAsia"/>
        </w:rPr>
        <w:t xml:space="preserve">            T-&gt;ptr[1]-&gt;type = !strcmp(T-&gt;ptr[0]-&gt;type_id, "int") ? INT : !strcmp(T-&gt;ptr[0]-&gt;type_id, "float") ? FLOAT : CHAR; //</w:t>
      </w:r>
      <w:r>
        <w:rPr>
          <w:rFonts w:hint="eastAsia"/>
        </w:rPr>
        <w:t>确定变量序列各变量类型</w:t>
      </w:r>
    </w:p>
    <w:p w14:paraId="5D8E90E9" w14:textId="77777777" w:rsidR="006B1D88" w:rsidRDefault="006B1D88" w:rsidP="006B1D88">
      <w:pPr>
        <w:pStyle w:val="af2"/>
      </w:pPr>
      <w:r>
        <w:rPr>
          <w:rFonts w:hint="eastAsia"/>
        </w:rPr>
        <w:t xml:space="preserve">            T0 = T-&gt;ptr[1];                                                     //T0</w:t>
      </w:r>
      <w:r>
        <w:rPr>
          <w:rFonts w:hint="eastAsia"/>
        </w:rPr>
        <w:t>为变量名列表子树根指针，对</w:t>
      </w:r>
      <w:r>
        <w:rPr>
          <w:rFonts w:hint="eastAsia"/>
        </w:rPr>
        <w:t>ID</w:t>
      </w:r>
      <w:r>
        <w:rPr>
          <w:rFonts w:hint="eastAsia"/>
        </w:rPr>
        <w:t>、</w:t>
      </w:r>
      <w:r>
        <w:rPr>
          <w:rFonts w:hint="eastAsia"/>
        </w:rPr>
        <w:t>ASSIGNOP</w:t>
      </w:r>
      <w:r>
        <w:rPr>
          <w:rFonts w:hint="eastAsia"/>
        </w:rPr>
        <w:t>类结点在登记到符号表，作为局部变量</w:t>
      </w:r>
    </w:p>
    <w:p w14:paraId="415A292A" w14:textId="77777777" w:rsidR="006B1D88" w:rsidRDefault="006B1D88" w:rsidP="006B1D88">
      <w:pPr>
        <w:pStyle w:val="af2"/>
      </w:pPr>
      <w:r>
        <w:t xml:space="preserve">            num = 0;</w:t>
      </w:r>
    </w:p>
    <w:p w14:paraId="3AEA0707" w14:textId="77777777" w:rsidR="006B1D88" w:rsidRDefault="006B1D88" w:rsidP="006B1D88">
      <w:pPr>
        <w:pStyle w:val="af2"/>
      </w:pPr>
      <w:r>
        <w:t xml:space="preserve">            T0-&gt;offset = T-&gt;offset;</w:t>
      </w:r>
    </w:p>
    <w:p w14:paraId="3F1C580E" w14:textId="77777777" w:rsidR="006B1D88" w:rsidRDefault="006B1D88" w:rsidP="006B1D88">
      <w:pPr>
        <w:pStyle w:val="af2"/>
      </w:pPr>
      <w:r>
        <w:t xml:space="preserve">            T-&gt;width = 0;</w:t>
      </w:r>
    </w:p>
    <w:p w14:paraId="3D6AF9FC" w14:textId="77777777" w:rsidR="006B1D88" w:rsidRDefault="006B1D88" w:rsidP="006B1D88">
      <w:pPr>
        <w:pStyle w:val="af2"/>
      </w:pPr>
      <w:r>
        <w:rPr>
          <w:rFonts w:hint="eastAsia"/>
        </w:rPr>
        <w:t xml:space="preserve">            width = T-&gt;ptr[1]-&gt;type == INT ? 4 : (T-&gt;ptr[1]-&gt;type==FLOAT ? 4 : 1); //</w:t>
      </w:r>
      <w:r>
        <w:rPr>
          <w:rFonts w:hint="eastAsia"/>
        </w:rPr>
        <w:t>一个变量宽度</w:t>
      </w:r>
    </w:p>
    <w:p w14:paraId="4C051DC6" w14:textId="77777777" w:rsidR="006B1D88" w:rsidRDefault="006B1D88" w:rsidP="006B1D88">
      <w:pPr>
        <w:pStyle w:val="af2"/>
      </w:pPr>
      <w:r>
        <w:t xml:space="preserve">            while (T0)</w:t>
      </w:r>
    </w:p>
    <w:p w14:paraId="7B541DFA" w14:textId="77777777" w:rsidR="006B1D88" w:rsidRDefault="006B1D88" w:rsidP="006B1D88">
      <w:pPr>
        <w:pStyle w:val="af2"/>
      </w:pPr>
      <w:r>
        <w:rPr>
          <w:rFonts w:hint="eastAsia"/>
        </w:rPr>
        <w:t xml:space="preserve">            { //</w:t>
      </w:r>
      <w:r>
        <w:rPr>
          <w:rFonts w:hint="eastAsia"/>
        </w:rPr>
        <w:t>处理所以</w:t>
      </w:r>
      <w:r>
        <w:rPr>
          <w:rFonts w:hint="eastAsia"/>
        </w:rPr>
        <w:t>DEC_LIST</w:t>
      </w:r>
      <w:r>
        <w:rPr>
          <w:rFonts w:hint="eastAsia"/>
        </w:rPr>
        <w:t>结点</w:t>
      </w:r>
    </w:p>
    <w:p w14:paraId="650EF2FC" w14:textId="77777777" w:rsidR="006B1D88" w:rsidRDefault="006B1D88" w:rsidP="006B1D88">
      <w:pPr>
        <w:pStyle w:val="af2"/>
      </w:pPr>
      <w:r>
        <w:t xml:space="preserve">                num++;</w:t>
      </w:r>
    </w:p>
    <w:p w14:paraId="098C8E6F" w14:textId="77777777" w:rsidR="006B1D88" w:rsidRDefault="006B1D88" w:rsidP="006B1D88">
      <w:pPr>
        <w:pStyle w:val="af2"/>
      </w:pPr>
      <w:r>
        <w:rPr>
          <w:rFonts w:hint="eastAsia"/>
        </w:rPr>
        <w:t xml:space="preserve">                T0-&gt;ptr[0]-&gt;type = T0-&gt;type; //</w:t>
      </w:r>
      <w:r>
        <w:rPr>
          <w:rFonts w:hint="eastAsia"/>
        </w:rPr>
        <w:t>类型属性向下传递</w:t>
      </w:r>
    </w:p>
    <w:p w14:paraId="7040E67A" w14:textId="77777777" w:rsidR="006B1D88" w:rsidRDefault="006B1D88" w:rsidP="006B1D88">
      <w:pPr>
        <w:pStyle w:val="af2"/>
      </w:pPr>
      <w:r>
        <w:t xml:space="preserve">                if (T0-&gt;ptr[1])</w:t>
      </w:r>
    </w:p>
    <w:p w14:paraId="04D6D255" w14:textId="77777777" w:rsidR="006B1D88" w:rsidRDefault="006B1D88" w:rsidP="006B1D88">
      <w:pPr>
        <w:pStyle w:val="af2"/>
      </w:pPr>
      <w:r>
        <w:t xml:space="preserve">                    T0-&gt;ptr[1]-&gt;type = T0-&gt;type;</w:t>
      </w:r>
    </w:p>
    <w:p w14:paraId="404FABAB" w14:textId="77777777" w:rsidR="006B1D88" w:rsidRDefault="006B1D88" w:rsidP="006B1D88">
      <w:pPr>
        <w:pStyle w:val="af2"/>
      </w:pPr>
      <w:r>
        <w:rPr>
          <w:rFonts w:hint="eastAsia"/>
        </w:rPr>
        <w:t xml:space="preserve">                T0-&gt;ptr[0]-&gt;offset = T0-&gt;offset; //</w:t>
      </w:r>
      <w:r>
        <w:rPr>
          <w:rFonts w:hint="eastAsia"/>
        </w:rPr>
        <w:t>类型属性向下传递</w:t>
      </w:r>
    </w:p>
    <w:p w14:paraId="4B79A014" w14:textId="77777777" w:rsidR="006B1D88" w:rsidRDefault="006B1D88" w:rsidP="006B1D88">
      <w:pPr>
        <w:pStyle w:val="af2"/>
      </w:pPr>
      <w:r>
        <w:t xml:space="preserve">                if (T0-&gt;ptr[1])</w:t>
      </w:r>
    </w:p>
    <w:p w14:paraId="13FEFAC2" w14:textId="77777777" w:rsidR="006B1D88" w:rsidRDefault="006B1D88" w:rsidP="006B1D88">
      <w:pPr>
        <w:pStyle w:val="af2"/>
      </w:pPr>
      <w:r>
        <w:t xml:space="preserve">                    T0-&gt;ptr[1]-&gt;offset = T0-&gt;offset + width;</w:t>
      </w:r>
    </w:p>
    <w:p w14:paraId="37E68FA3" w14:textId="77777777" w:rsidR="006B1D88" w:rsidRDefault="006B1D88" w:rsidP="006B1D88">
      <w:pPr>
        <w:pStyle w:val="af2"/>
      </w:pPr>
      <w:r>
        <w:lastRenderedPageBreak/>
        <w:t xml:space="preserve">                if (T0-&gt;ptr[0]-&gt;kind == ID)</w:t>
      </w:r>
    </w:p>
    <w:p w14:paraId="23212BAB" w14:textId="77777777" w:rsidR="006B1D88" w:rsidRDefault="006B1D88" w:rsidP="006B1D88">
      <w:pPr>
        <w:pStyle w:val="af2"/>
      </w:pPr>
      <w:r>
        <w:t xml:space="preserve">                {</w:t>
      </w:r>
    </w:p>
    <w:p w14:paraId="4A951597" w14:textId="77777777" w:rsidR="006B1D88" w:rsidRDefault="006B1D88" w:rsidP="006B1D88">
      <w:pPr>
        <w:pStyle w:val="af2"/>
      </w:pPr>
      <w:r>
        <w:rPr>
          <w:rFonts w:hint="eastAsia"/>
        </w:rPr>
        <w:t xml:space="preserve">                    rtn = fillSymbolTable(T0-&gt;ptr[0]-&gt;type_id, newAlias(), LEV, T0-&gt;ptr[0]-&gt;type, 'V', T-&gt;offset + T-&gt;width, 0); //</w:t>
      </w:r>
      <w:r>
        <w:rPr>
          <w:rFonts w:hint="eastAsia"/>
        </w:rPr>
        <w:t>此处偏移量未计算，暂时为</w:t>
      </w:r>
      <w:r>
        <w:rPr>
          <w:rFonts w:hint="eastAsia"/>
        </w:rPr>
        <w:t>0</w:t>
      </w:r>
    </w:p>
    <w:p w14:paraId="546A0CDC" w14:textId="77777777" w:rsidR="006B1D88" w:rsidRDefault="006B1D88" w:rsidP="006B1D88">
      <w:pPr>
        <w:pStyle w:val="af2"/>
      </w:pPr>
      <w:r>
        <w:t xml:space="preserve">                    if (rtn == -1)</w:t>
      </w:r>
    </w:p>
    <w:p w14:paraId="037C26F2" w14:textId="77777777" w:rsidR="006B1D88" w:rsidRDefault="006B1D88" w:rsidP="006B1D88">
      <w:pPr>
        <w:pStyle w:val="af2"/>
      </w:pPr>
      <w:r>
        <w:rPr>
          <w:rFonts w:hint="eastAsia"/>
        </w:rPr>
        <w:t xml:space="preserve">                        semantic_error(T0-&gt;ptr[0]-&gt;pos, T0-&gt;ptr[0]-&gt;type_id, "</w:t>
      </w:r>
      <w:r>
        <w:rPr>
          <w:rFonts w:hint="eastAsia"/>
        </w:rPr>
        <w:t>变量重复定义</w:t>
      </w:r>
      <w:r>
        <w:rPr>
          <w:rFonts w:hint="eastAsia"/>
        </w:rPr>
        <w:t>");</w:t>
      </w:r>
    </w:p>
    <w:p w14:paraId="4CEECF48" w14:textId="77777777" w:rsidR="006B1D88" w:rsidRDefault="006B1D88" w:rsidP="006B1D88">
      <w:pPr>
        <w:pStyle w:val="af2"/>
      </w:pPr>
      <w:r>
        <w:t xml:space="preserve">                    else</w:t>
      </w:r>
    </w:p>
    <w:p w14:paraId="0092CDEF" w14:textId="77777777" w:rsidR="006B1D88" w:rsidRDefault="006B1D88" w:rsidP="006B1D88">
      <w:pPr>
        <w:pStyle w:val="af2"/>
      </w:pPr>
      <w:r>
        <w:t xml:space="preserve">                        T0-&gt;ptr[0]-&gt;place = rtn;</w:t>
      </w:r>
    </w:p>
    <w:p w14:paraId="1AF2F5F6" w14:textId="77777777" w:rsidR="006B1D88" w:rsidRDefault="006B1D88" w:rsidP="006B1D88">
      <w:pPr>
        <w:pStyle w:val="af2"/>
      </w:pPr>
      <w:r>
        <w:t xml:space="preserve">                    T-&gt;width += width;</w:t>
      </w:r>
    </w:p>
    <w:p w14:paraId="75D29151" w14:textId="77777777" w:rsidR="006B1D88" w:rsidRDefault="006B1D88" w:rsidP="006B1D88">
      <w:pPr>
        <w:pStyle w:val="af2"/>
      </w:pPr>
      <w:r>
        <w:t xml:space="preserve">                }</w:t>
      </w:r>
    </w:p>
    <w:p w14:paraId="2A1DC98D" w14:textId="77777777" w:rsidR="006B1D88" w:rsidRDefault="006B1D88" w:rsidP="006B1D88">
      <w:pPr>
        <w:pStyle w:val="af2"/>
      </w:pPr>
      <w:r>
        <w:t xml:space="preserve">                else if(T0-&gt;ptr[0]-&gt;kind == ARRAY_ID)</w:t>
      </w:r>
    </w:p>
    <w:p w14:paraId="53C9DE7E" w14:textId="77777777" w:rsidR="006B1D88" w:rsidRDefault="006B1D88" w:rsidP="006B1D88">
      <w:pPr>
        <w:pStyle w:val="af2"/>
      </w:pPr>
      <w:r>
        <w:t xml:space="preserve">                {</w:t>
      </w:r>
    </w:p>
    <w:p w14:paraId="0269716D" w14:textId="77777777" w:rsidR="006B1D88" w:rsidRDefault="006B1D88" w:rsidP="006B1D88">
      <w:pPr>
        <w:pStyle w:val="af2"/>
      </w:pPr>
      <w:r>
        <w:t xml:space="preserve">                    T0-&gt;ptr[0]-&gt;array = 1;</w:t>
      </w:r>
    </w:p>
    <w:p w14:paraId="22311A6C" w14:textId="77777777" w:rsidR="006B1D88" w:rsidRDefault="006B1D88" w:rsidP="006B1D88">
      <w:pPr>
        <w:pStyle w:val="af2"/>
      </w:pPr>
      <w:r>
        <w:t xml:space="preserve">                    int tmp_offset = 4 * T0-&gt;ptr[0]-&gt;ptr[0]-&gt;type_int;</w:t>
      </w:r>
    </w:p>
    <w:p w14:paraId="50CF6113" w14:textId="77777777" w:rsidR="006B1D88" w:rsidRDefault="006B1D88" w:rsidP="006B1D88">
      <w:pPr>
        <w:pStyle w:val="af2"/>
      </w:pPr>
      <w:r>
        <w:t xml:space="preserve">                    rtn = fillSymbolTable(T0-&gt;ptr[0]-&gt;type_id, newAlias(), LEV, T0-&gt;ptr[0]-&gt;type, 'V', T-&gt;offset + tmp_offset, 1);</w:t>
      </w:r>
    </w:p>
    <w:p w14:paraId="3ECBFD74" w14:textId="77777777" w:rsidR="006B1D88" w:rsidRDefault="006B1D88" w:rsidP="006B1D88">
      <w:pPr>
        <w:pStyle w:val="af2"/>
      </w:pPr>
      <w:r>
        <w:t xml:space="preserve">                    if(rtn == -1)</w:t>
      </w:r>
    </w:p>
    <w:p w14:paraId="32C72608" w14:textId="77777777" w:rsidR="006B1D88" w:rsidRDefault="006B1D88" w:rsidP="006B1D88">
      <w:pPr>
        <w:pStyle w:val="af2"/>
      </w:pPr>
      <w:r>
        <w:t xml:space="preserve">                    {</w:t>
      </w:r>
    </w:p>
    <w:p w14:paraId="1D0AC10C" w14:textId="77777777" w:rsidR="006B1D88" w:rsidRDefault="006B1D88" w:rsidP="006B1D88">
      <w:pPr>
        <w:pStyle w:val="af2"/>
      </w:pPr>
      <w:r>
        <w:rPr>
          <w:rFonts w:hint="eastAsia"/>
        </w:rPr>
        <w:t xml:space="preserve">                        semantic_error(T0-&gt;ptr[0]-&gt;pos, T0-&gt;ptr[0]-&gt;type_id, "</w:t>
      </w:r>
      <w:r>
        <w:rPr>
          <w:rFonts w:hint="eastAsia"/>
        </w:rPr>
        <w:t>数组变量重复定义</w:t>
      </w:r>
      <w:r>
        <w:rPr>
          <w:rFonts w:hint="eastAsia"/>
        </w:rPr>
        <w:t>");</w:t>
      </w:r>
    </w:p>
    <w:p w14:paraId="409CAF6B" w14:textId="77777777" w:rsidR="006B1D88" w:rsidRDefault="006B1D88" w:rsidP="006B1D88">
      <w:pPr>
        <w:pStyle w:val="af2"/>
      </w:pPr>
      <w:r>
        <w:t xml:space="preserve">                    }</w:t>
      </w:r>
    </w:p>
    <w:p w14:paraId="56026F57" w14:textId="77777777" w:rsidR="006B1D88" w:rsidRDefault="006B1D88" w:rsidP="006B1D88">
      <w:pPr>
        <w:pStyle w:val="af2"/>
      </w:pPr>
      <w:r>
        <w:t xml:space="preserve">                }</w:t>
      </w:r>
    </w:p>
    <w:p w14:paraId="367643C8" w14:textId="77777777" w:rsidR="006B1D88" w:rsidRDefault="006B1D88" w:rsidP="006B1D88">
      <w:pPr>
        <w:pStyle w:val="af2"/>
      </w:pPr>
      <w:r>
        <w:t xml:space="preserve">                else if (T0-&gt;ptr[0]-&gt;kind == ASSIGNOP)</w:t>
      </w:r>
    </w:p>
    <w:p w14:paraId="72132E10" w14:textId="77777777" w:rsidR="006B1D88" w:rsidRDefault="006B1D88" w:rsidP="006B1D88">
      <w:pPr>
        <w:pStyle w:val="af2"/>
      </w:pPr>
      <w:r>
        <w:t xml:space="preserve">                {</w:t>
      </w:r>
    </w:p>
    <w:p w14:paraId="64DB16EB" w14:textId="77777777" w:rsidR="006B1D88" w:rsidRDefault="006B1D88" w:rsidP="006B1D88">
      <w:pPr>
        <w:pStyle w:val="af2"/>
      </w:pPr>
      <w:r>
        <w:rPr>
          <w:rFonts w:hint="eastAsia"/>
        </w:rPr>
        <w:t xml:space="preserve">                    rtn = fillSymbolTable(T0-&gt;ptr[0]-&gt;ptr[0]-&gt;type_id, newAlias(), LEV, T0-&gt;ptr[0]-&gt;type, 'V', T-&gt;offset + T-&gt;width, 0); //</w:t>
      </w:r>
      <w:r>
        <w:rPr>
          <w:rFonts w:hint="eastAsia"/>
        </w:rPr>
        <w:t>此处偏移量未计算，暂时为</w:t>
      </w:r>
      <w:r>
        <w:rPr>
          <w:rFonts w:hint="eastAsia"/>
        </w:rPr>
        <w:t>0</w:t>
      </w:r>
    </w:p>
    <w:p w14:paraId="440B1FFE" w14:textId="77777777" w:rsidR="006B1D88" w:rsidRDefault="006B1D88" w:rsidP="006B1D88">
      <w:pPr>
        <w:pStyle w:val="af2"/>
      </w:pPr>
      <w:r>
        <w:t xml:space="preserve">                    if (rtn == -1)</w:t>
      </w:r>
    </w:p>
    <w:p w14:paraId="79D73F51" w14:textId="77777777" w:rsidR="006B1D88" w:rsidRDefault="006B1D88" w:rsidP="006B1D88">
      <w:pPr>
        <w:pStyle w:val="af2"/>
      </w:pPr>
      <w:r>
        <w:rPr>
          <w:rFonts w:hint="eastAsia"/>
        </w:rPr>
        <w:t xml:space="preserve">                        semantic_error(T0-&gt;ptr[0]-&gt;ptr[0]-&gt;pos, T0-&gt;ptr[0]-&gt;ptr[0]-&gt;type_id, "</w:t>
      </w:r>
      <w:r>
        <w:rPr>
          <w:rFonts w:hint="eastAsia"/>
        </w:rPr>
        <w:t>变量重复定义</w:t>
      </w:r>
      <w:r>
        <w:rPr>
          <w:rFonts w:hint="eastAsia"/>
        </w:rPr>
        <w:t>");</w:t>
      </w:r>
    </w:p>
    <w:p w14:paraId="51A503C8" w14:textId="77777777" w:rsidR="006B1D88" w:rsidRDefault="006B1D88" w:rsidP="006B1D88">
      <w:pPr>
        <w:pStyle w:val="af2"/>
      </w:pPr>
      <w:r>
        <w:t xml:space="preserve">                    else</w:t>
      </w:r>
    </w:p>
    <w:p w14:paraId="428EE526" w14:textId="77777777" w:rsidR="006B1D88" w:rsidRDefault="006B1D88" w:rsidP="006B1D88">
      <w:pPr>
        <w:pStyle w:val="af2"/>
      </w:pPr>
      <w:r>
        <w:t xml:space="preserve">                    {</w:t>
      </w:r>
    </w:p>
    <w:p w14:paraId="7EF9C64E" w14:textId="77777777" w:rsidR="006B1D88" w:rsidRDefault="006B1D88" w:rsidP="006B1D88">
      <w:pPr>
        <w:pStyle w:val="af2"/>
      </w:pPr>
      <w:r>
        <w:t xml:space="preserve">                        T0-&gt;ptr[0]-&gt;place = rtn;</w:t>
      </w:r>
    </w:p>
    <w:p w14:paraId="4F39A6EE" w14:textId="77777777" w:rsidR="006B1D88" w:rsidRDefault="006B1D88" w:rsidP="006B1D88">
      <w:pPr>
        <w:pStyle w:val="af2"/>
      </w:pPr>
      <w:r>
        <w:t xml:space="preserve">                        T0-&gt;ptr[0]-&gt;ptr[1]-&gt;offset = T-&gt;offset + T-&gt;width + width;</w:t>
      </w:r>
    </w:p>
    <w:p w14:paraId="71C5D764" w14:textId="77777777" w:rsidR="006B1D88" w:rsidRDefault="006B1D88" w:rsidP="006B1D88">
      <w:pPr>
        <w:pStyle w:val="af2"/>
      </w:pPr>
      <w:r>
        <w:t xml:space="preserve">                        Exp(T0-&gt;ptr[0]-&gt;ptr[1]);</w:t>
      </w:r>
    </w:p>
    <w:p w14:paraId="4DE51CDA" w14:textId="77777777" w:rsidR="006B1D88" w:rsidRDefault="006B1D88" w:rsidP="006B1D88">
      <w:pPr>
        <w:pStyle w:val="af2"/>
      </w:pPr>
      <w:r>
        <w:t xml:space="preserve">                        opn1.kind = ID;</w:t>
      </w:r>
    </w:p>
    <w:p w14:paraId="6990A50B" w14:textId="77777777" w:rsidR="006B1D88" w:rsidRDefault="006B1D88" w:rsidP="006B1D88">
      <w:pPr>
        <w:pStyle w:val="af2"/>
      </w:pPr>
      <w:r>
        <w:t xml:space="preserve">                        strcpy(opn1.id, symbolTable.symbols[T0-&gt;ptr[0]-&gt;ptr[1]-&gt;place].alias);</w:t>
      </w:r>
    </w:p>
    <w:p w14:paraId="6D188CA2" w14:textId="77777777" w:rsidR="006B1D88" w:rsidRDefault="006B1D88" w:rsidP="006B1D88">
      <w:pPr>
        <w:pStyle w:val="af2"/>
      </w:pPr>
      <w:r>
        <w:t xml:space="preserve">                        result.kind = ID;</w:t>
      </w:r>
    </w:p>
    <w:p w14:paraId="61D8036F" w14:textId="77777777" w:rsidR="006B1D88" w:rsidRDefault="006B1D88" w:rsidP="006B1D88">
      <w:pPr>
        <w:pStyle w:val="af2"/>
      </w:pPr>
      <w:r>
        <w:t xml:space="preserve">                        strcpy(result.id, symbolTable.symbols[T0-&gt;ptr[0]-&gt;place].alias);</w:t>
      </w:r>
    </w:p>
    <w:p w14:paraId="37089869" w14:textId="77777777" w:rsidR="006B1D88" w:rsidRDefault="006B1D88" w:rsidP="006B1D88">
      <w:pPr>
        <w:pStyle w:val="af2"/>
      </w:pPr>
      <w:r>
        <w:t xml:space="preserve">                        T-&gt;code = merge(3, T-&gt;code, T0-&gt;ptr[0]-&gt;ptr[1]-&gt;code, genIR(ASSIGNOP, opn1, opn2, result));</w:t>
      </w:r>
    </w:p>
    <w:p w14:paraId="5FCBBAE0" w14:textId="77777777" w:rsidR="006B1D88" w:rsidRDefault="006B1D88" w:rsidP="006B1D88">
      <w:pPr>
        <w:pStyle w:val="af2"/>
      </w:pPr>
      <w:r>
        <w:t xml:space="preserve">                    }</w:t>
      </w:r>
    </w:p>
    <w:p w14:paraId="25CD0F33" w14:textId="77777777" w:rsidR="006B1D88" w:rsidRDefault="006B1D88" w:rsidP="006B1D88">
      <w:pPr>
        <w:pStyle w:val="af2"/>
      </w:pPr>
      <w:r>
        <w:t xml:space="preserve">                    T-&gt;width += width + T0-&gt;ptr[0]-&gt;ptr[1]-&gt;width;</w:t>
      </w:r>
    </w:p>
    <w:p w14:paraId="46CCD99D" w14:textId="77777777" w:rsidR="006B1D88" w:rsidRDefault="006B1D88" w:rsidP="006B1D88">
      <w:pPr>
        <w:pStyle w:val="af2"/>
      </w:pPr>
      <w:r>
        <w:lastRenderedPageBreak/>
        <w:t xml:space="preserve">                }</w:t>
      </w:r>
    </w:p>
    <w:p w14:paraId="3BC53DD1" w14:textId="77777777" w:rsidR="006B1D88" w:rsidRDefault="006B1D88" w:rsidP="006B1D88">
      <w:pPr>
        <w:pStyle w:val="af2"/>
      </w:pPr>
      <w:r>
        <w:t xml:space="preserve">                T0 = T0-&gt;ptr[1];</w:t>
      </w:r>
    </w:p>
    <w:p w14:paraId="18E15657" w14:textId="77777777" w:rsidR="006B1D88" w:rsidRDefault="006B1D88" w:rsidP="006B1D88">
      <w:pPr>
        <w:pStyle w:val="af2"/>
      </w:pPr>
      <w:r>
        <w:t xml:space="preserve">            }</w:t>
      </w:r>
    </w:p>
    <w:p w14:paraId="17BA1229" w14:textId="77777777" w:rsidR="006B1D88" w:rsidRDefault="006B1D88" w:rsidP="006B1D88">
      <w:pPr>
        <w:pStyle w:val="af2"/>
      </w:pPr>
      <w:r>
        <w:t xml:space="preserve">            break;</w:t>
      </w:r>
    </w:p>
    <w:p w14:paraId="58577E78" w14:textId="77777777" w:rsidR="006B1D88" w:rsidRDefault="006B1D88" w:rsidP="006B1D88">
      <w:pPr>
        <w:pStyle w:val="af2"/>
      </w:pPr>
      <w:r>
        <w:t xml:space="preserve">        case STM_LIST:</w:t>
      </w:r>
    </w:p>
    <w:p w14:paraId="2F9B97B0" w14:textId="77777777" w:rsidR="006B1D88" w:rsidRDefault="006B1D88" w:rsidP="006B1D88">
      <w:pPr>
        <w:pStyle w:val="af2"/>
      </w:pPr>
      <w:r>
        <w:t xml:space="preserve">            if (!T-&gt;ptr[0])</w:t>
      </w:r>
    </w:p>
    <w:p w14:paraId="7F170975" w14:textId="77777777" w:rsidR="006B1D88" w:rsidRDefault="006B1D88" w:rsidP="006B1D88">
      <w:pPr>
        <w:pStyle w:val="af2"/>
      </w:pPr>
      <w:r>
        <w:t xml:space="preserve">            {</w:t>
      </w:r>
    </w:p>
    <w:p w14:paraId="31D2DB7F" w14:textId="77777777" w:rsidR="006B1D88" w:rsidRDefault="006B1D88" w:rsidP="006B1D88">
      <w:pPr>
        <w:pStyle w:val="af2"/>
      </w:pPr>
      <w:r>
        <w:t xml:space="preserve">                T-&gt;code = NULL;</w:t>
      </w:r>
    </w:p>
    <w:p w14:paraId="013B52B5" w14:textId="77777777" w:rsidR="006B1D88" w:rsidRDefault="006B1D88" w:rsidP="006B1D88">
      <w:pPr>
        <w:pStyle w:val="af2"/>
      </w:pPr>
      <w:r>
        <w:t xml:space="preserve">                T-&gt;width = 0;</w:t>
      </w:r>
    </w:p>
    <w:p w14:paraId="5BE0ACBD" w14:textId="77777777" w:rsidR="006B1D88" w:rsidRDefault="006B1D88" w:rsidP="006B1D88">
      <w:pPr>
        <w:pStyle w:val="af2"/>
      </w:pPr>
      <w:r>
        <w:t xml:space="preserve">                break;</w:t>
      </w:r>
    </w:p>
    <w:p w14:paraId="554FB756" w14:textId="77777777" w:rsidR="006B1D88" w:rsidRDefault="006B1D88" w:rsidP="006B1D88">
      <w:pPr>
        <w:pStyle w:val="af2"/>
      </w:pPr>
      <w:r>
        <w:rPr>
          <w:rFonts w:hint="eastAsia"/>
        </w:rPr>
        <w:t xml:space="preserve">            }              //</w:t>
      </w:r>
      <w:r>
        <w:rPr>
          <w:rFonts w:hint="eastAsia"/>
        </w:rPr>
        <w:t>空语句序列</w:t>
      </w:r>
    </w:p>
    <w:p w14:paraId="6E393A07" w14:textId="77777777" w:rsidR="006B1D88" w:rsidRDefault="006B1D88" w:rsidP="006B1D88">
      <w:pPr>
        <w:pStyle w:val="af2"/>
      </w:pPr>
      <w:r>
        <w:rPr>
          <w:rFonts w:hint="eastAsia"/>
        </w:rPr>
        <w:t xml:space="preserve">            if (T-&gt;ptr[1]) //2</w:t>
      </w:r>
      <w:r>
        <w:rPr>
          <w:rFonts w:hint="eastAsia"/>
        </w:rPr>
        <w:t>条以上语句连接，生成新标号作为第一条语句结束后到达的位置</w:t>
      </w:r>
    </w:p>
    <w:p w14:paraId="24740BF1" w14:textId="77777777" w:rsidR="006B1D88" w:rsidRDefault="006B1D88" w:rsidP="006B1D88">
      <w:pPr>
        <w:pStyle w:val="af2"/>
      </w:pPr>
      <w:r>
        <w:t xml:space="preserve">                strcpy(T-&gt;ptr[0]-&gt;Snext, newLabel());</w:t>
      </w:r>
    </w:p>
    <w:p w14:paraId="12FAD786" w14:textId="77777777" w:rsidR="006B1D88" w:rsidRDefault="006B1D88" w:rsidP="006B1D88">
      <w:pPr>
        <w:pStyle w:val="af2"/>
      </w:pPr>
      <w:r>
        <w:rPr>
          <w:rFonts w:hint="eastAsia"/>
        </w:rPr>
        <w:t xml:space="preserve">            else //</w:t>
      </w:r>
      <w:r>
        <w:rPr>
          <w:rFonts w:hint="eastAsia"/>
        </w:rPr>
        <w:t>语句序列仅有一条语句，</w:t>
      </w:r>
      <w:r>
        <w:rPr>
          <w:rFonts w:hint="eastAsia"/>
        </w:rPr>
        <w:t>S.next</w:t>
      </w:r>
      <w:r>
        <w:rPr>
          <w:rFonts w:hint="eastAsia"/>
        </w:rPr>
        <w:t>属性向下传递</w:t>
      </w:r>
    </w:p>
    <w:p w14:paraId="3C2AE148" w14:textId="77777777" w:rsidR="006B1D88" w:rsidRDefault="006B1D88" w:rsidP="006B1D88">
      <w:pPr>
        <w:pStyle w:val="af2"/>
      </w:pPr>
      <w:r>
        <w:t xml:space="preserve">                strcpy(T-&gt;ptr[0]-&gt;Snext, T-&gt;Snext);</w:t>
      </w:r>
    </w:p>
    <w:p w14:paraId="54116A6F" w14:textId="77777777" w:rsidR="006B1D88" w:rsidRDefault="006B1D88" w:rsidP="006B1D88">
      <w:pPr>
        <w:pStyle w:val="af2"/>
      </w:pPr>
      <w:r>
        <w:t xml:space="preserve">            T-&gt;ptr[0]-&gt;offset = T-&gt;offset;</w:t>
      </w:r>
    </w:p>
    <w:p w14:paraId="3B2D1804" w14:textId="77777777" w:rsidR="006B1D88" w:rsidRDefault="006B1D88" w:rsidP="006B1D88">
      <w:pPr>
        <w:pStyle w:val="af2"/>
      </w:pPr>
      <w:r>
        <w:t xml:space="preserve">            semantic_Analysis(T-&gt;ptr[0]);</w:t>
      </w:r>
    </w:p>
    <w:p w14:paraId="4BFF1650" w14:textId="77777777" w:rsidR="006B1D88" w:rsidRDefault="006B1D88" w:rsidP="006B1D88">
      <w:pPr>
        <w:pStyle w:val="af2"/>
      </w:pPr>
      <w:r>
        <w:t xml:space="preserve">            T-&gt;code = T-&gt;ptr[0]-&gt;code;</w:t>
      </w:r>
    </w:p>
    <w:p w14:paraId="1407D222" w14:textId="77777777" w:rsidR="006B1D88" w:rsidRDefault="006B1D88" w:rsidP="006B1D88">
      <w:pPr>
        <w:pStyle w:val="af2"/>
      </w:pPr>
      <w:r>
        <w:t xml:space="preserve">            T-&gt;width = T-&gt;ptr[0]-&gt;width;</w:t>
      </w:r>
    </w:p>
    <w:p w14:paraId="0B151861" w14:textId="77777777" w:rsidR="006B1D88" w:rsidRDefault="006B1D88" w:rsidP="006B1D88">
      <w:pPr>
        <w:pStyle w:val="af2"/>
      </w:pPr>
      <w:r>
        <w:t xml:space="preserve">            if (T-&gt;ptr[1])</w:t>
      </w:r>
    </w:p>
    <w:p w14:paraId="4354F34A" w14:textId="77777777" w:rsidR="006B1D88" w:rsidRDefault="006B1D88" w:rsidP="006B1D88">
      <w:pPr>
        <w:pStyle w:val="af2"/>
      </w:pPr>
      <w:r>
        <w:rPr>
          <w:rFonts w:hint="eastAsia"/>
        </w:rPr>
        <w:t xml:space="preserve">            { //2</w:t>
      </w:r>
      <w:r>
        <w:rPr>
          <w:rFonts w:hint="eastAsia"/>
        </w:rPr>
        <w:t>条以上语句连接</w:t>
      </w:r>
      <w:r>
        <w:rPr>
          <w:rFonts w:hint="eastAsia"/>
        </w:rPr>
        <w:t>,S.next</w:t>
      </w:r>
      <w:r>
        <w:rPr>
          <w:rFonts w:hint="eastAsia"/>
        </w:rPr>
        <w:t>属性向下传递</w:t>
      </w:r>
    </w:p>
    <w:p w14:paraId="2D06449C" w14:textId="77777777" w:rsidR="006B1D88" w:rsidRDefault="006B1D88" w:rsidP="006B1D88">
      <w:pPr>
        <w:pStyle w:val="af2"/>
      </w:pPr>
      <w:r>
        <w:t xml:space="preserve">                strcpy(T-&gt;ptr[1]-&gt;Snext, T-&gt;Snext);</w:t>
      </w:r>
    </w:p>
    <w:p w14:paraId="6482EFA2" w14:textId="77777777" w:rsidR="006B1D88" w:rsidRDefault="006B1D88" w:rsidP="006B1D88">
      <w:pPr>
        <w:pStyle w:val="af2"/>
      </w:pPr>
      <w:r>
        <w:rPr>
          <w:rFonts w:hint="eastAsia"/>
        </w:rPr>
        <w:t xml:space="preserve">                T-&gt;ptr[1]-&gt;offset = T-&gt;offset; //</w:t>
      </w:r>
      <w:r>
        <w:rPr>
          <w:rFonts w:hint="eastAsia"/>
        </w:rPr>
        <w:t>顺序结构共享单元方式</w:t>
      </w:r>
    </w:p>
    <w:p w14:paraId="0E300753" w14:textId="77777777" w:rsidR="006B1D88" w:rsidRDefault="006B1D88" w:rsidP="006B1D88">
      <w:pPr>
        <w:pStyle w:val="af2"/>
      </w:pPr>
      <w:r>
        <w:rPr>
          <w:rFonts w:hint="eastAsia"/>
        </w:rPr>
        <w:t xml:space="preserve">                                               //                  T-&gt;ptr[1]-&gt;offset=T-&gt;offset+T-&gt;ptr[0]-&gt;width; //</w:t>
      </w:r>
      <w:r>
        <w:rPr>
          <w:rFonts w:hint="eastAsia"/>
        </w:rPr>
        <w:t>顺序结构顺序分配单元方式</w:t>
      </w:r>
    </w:p>
    <w:p w14:paraId="6395BD16" w14:textId="77777777" w:rsidR="006B1D88" w:rsidRDefault="006B1D88" w:rsidP="006B1D88">
      <w:pPr>
        <w:pStyle w:val="af2"/>
      </w:pPr>
      <w:r>
        <w:t xml:space="preserve">                semantic_Analysis(T-&gt;ptr[1]);</w:t>
      </w:r>
    </w:p>
    <w:p w14:paraId="0283EF34" w14:textId="77777777" w:rsidR="006B1D88" w:rsidRDefault="006B1D88" w:rsidP="006B1D88">
      <w:pPr>
        <w:pStyle w:val="af2"/>
      </w:pPr>
      <w:r>
        <w:rPr>
          <w:rFonts w:hint="eastAsia"/>
        </w:rPr>
        <w:t xml:space="preserve">                //</w:t>
      </w:r>
      <w:r>
        <w:rPr>
          <w:rFonts w:hint="eastAsia"/>
        </w:rPr>
        <w:t>序列中第</w:t>
      </w:r>
      <w:r>
        <w:rPr>
          <w:rFonts w:hint="eastAsia"/>
        </w:rPr>
        <w:t>1</w:t>
      </w:r>
      <w:r>
        <w:rPr>
          <w:rFonts w:hint="eastAsia"/>
        </w:rPr>
        <w:t>条为表达式语句，返回语句，复合语句时，第</w:t>
      </w:r>
      <w:r>
        <w:rPr>
          <w:rFonts w:hint="eastAsia"/>
        </w:rPr>
        <w:t>2</w:t>
      </w:r>
      <w:r>
        <w:rPr>
          <w:rFonts w:hint="eastAsia"/>
        </w:rPr>
        <w:t>条前不需要标号</w:t>
      </w:r>
    </w:p>
    <w:p w14:paraId="1A7C5B2F" w14:textId="77777777" w:rsidR="006B1D88" w:rsidRDefault="006B1D88" w:rsidP="006B1D88">
      <w:pPr>
        <w:pStyle w:val="af2"/>
      </w:pPr>
      <w:r>
        <w:t xml:space="preserve">                if (T-&gt;ptr[0]-&gt;kind == RETURN || T-&gt;ptr[0]-&gt;kind == EXP_STMT || T-&gt;ptr[0]-&gt;kind == COMP_STM)</w:t>
      </w:r>
    </w:p>
    <w:p w14:paraId="2FC2E3E2" w14:textId="77777777" w:rsidR="006B1D88" w:rsidRDefault="006B1D88" w:rsidP="006B1D88">
      <w:pPr>
        <w:pStyle w:val="af2"/>
      </w:pPr>
      <w:r>
        <w:t xml:space="preserve">                    T-&gt;code = merge(2, T-&gt;code, T-&gt;ptr[1]-&gt;code);</w:t>
      </w:r>
    </w:p>
    <w:p w14:paraId="62AD1C5B" w14:textId="77777777" w:rsidR="006B1D88" w:rsidRDefault="006B1D88" w:rsidP="006B1D88">
      <w:pPr>
        <w:pStyle w:val="af2"/>
      </w:pPr>
      <w:r>
        <w:t xml:space="preserve">                else</w:t>
      </w:r>
    </w:p>
    <w:p w14:paraId="2625C54C" w14:textId="77777777" w:rsidR="006B1D88" w:rsidRDefault="006B1D88" w:rsidP="006B1D88">
      <w:pPr>
        <w:pStyle w:val="af2"/>
      </w:pPr>
      <w:r>
        <w:t xml:space="preserve">                    T-&gt;code = merge(3, T-&gt;code, genLabel(T-&gt;ptr[0]-&gt;Snext), T-&gt;ptr[1]-&gt;code);</w:t>
      </w:r>
    </w:p>
    <w:p w14:paraId="120EC037" w14:textId="77777777" w:rsidR="006B1D88" w:rsidRDefault="006B1D88" w:rsidP="006B1D88">
      <w:pPr>
        <w:pStyle w:val="af2"/>
      </w:pPr>
      <w:r>
        <w:t xml:space="preserve">                if (T-&gt;ptr[1]-&gt;width &gt; T-&gt;width)</w:t>
      </w:r>
    </w:p>
    <w:p w14:paraId="5AF0BC05" w14:textId="77777777" w:rsidR="006B1D88" w:rsidRDefault="006B1D88" w:rsidP="006B1D88">
      <w:pPr>
        <w:pStyle w:val="af2"/>
      </w:pPr>
      <w:r>
        <w:rPr>
          <w:rFonts w:hint="eastAsia"/>
        </w:rPr>
        <w:t xml:space="preserve">                    T-&gt;width = T-&gt;ptr[1]-&gt;width; //</w:t>
      </w:r>
      <w:r>
        <w:rPr>
          <w:rFonts w:hint="eastAsia"/>
        </w:rPr>
        <w:t>顺序结构共享单元方式</w:t>
      </w:r>
    </w:p>
    <w:p w14:paraId="6069F4F0" w14:textId="77777777" w:rsidR="006B1D88" w:rsidRDefault="006B1D88" w:rsidP="006B1D88">
      <w:pPr>
        <w:pStyle w:val="af2"/>
      </w:pPr>
      <w:r>
        <w:rPr>
          <w:rFonts w:hint="eastAsia"/>
        </w:rPr>
        <w:t xml:space="preserve">                                                 //                        T-&gt;width+=T-&gt;ptr[1]-&gt;width;//</w:t>
      </w:r>
      <w:r>
        <w:rPr>
          <w:rFonts w:hint="eastAsia"/>
        </w:rPr>
        <w:t>顺序结构顺序分配单元方式</w:t>
      </w:r>
    </w:p>
    <w:p w14:paraId="5BE69552" w14:textId="77777777" w:rsidR="006B1D88" w:rsidRDefault="006B1D88" w:rsidP="006B1D88">
      <w:pPr>
        <w:pStyle w:val="af2"/>
      </w:pPr>
      <w:r>
        <w:t xml:space="preserve">            }</w:t>
      </w:r>
    </w:p>
    <w:p w14:paraId="37FB477A" w14:textId="77777777" w:rsidR="006B1D88" w:rsidRDefault="006B1D88" w:rsidP="006B1D88">
      <w:pPr>
        <w:pStyle w:val="af2"/>
      </w:pPr>
      <w:r>
        <w:t xml:space="preserve">            break;</w:t>
      </w:r>
    </w:p>
    <w:p w14:paraId="3DF1E13F" w14:textId="77777777" w:rsidR="006B1D88" w:rsidRDefault="006B1D88" w:rsidP="006B1D88">
      <w:pPr>
        <w:pStyle w:val="af2"/>
      </w:pPr>
      <w:r>
        <w:t xml:space="preserve">        case IF_THEN:</w:t>
      </w:r>
    </w:p>
    <w:p w14:paraId="035B0422" w14:textId="77777777" w:rsidR="006B1D88" w:rsidRDefault="006B1D88" w:rsidP="006B1D88">
      <w:pPr>
        <w:pStyle w:val="af2"/>
      </w:pPr>
      <w:r>
        <w:rPr>
          <w:rFonts w:hint="eastAsia"/>
        </w:rPr>
        <w:t xml:space="preserve">            strcpy(T-&gt;ptr[0]-&gt;Etrue, newLabel()); //</w:t>
      </w:r>
      <w:r>
        <w:rPr>
          <w:rFonts w:hint="eastAsia"/>
        </w:rPr>
        <w:t>设置条件语句真假转移位置</w:t>
      </w:r>
    </w:p>
    <w:p w14:paraId="55BA4273" w14:textId="77777777" w:rsidR="006B1D88" w:rsidRDefault="006B1D88" w:rsidP="006B1D88">
      <w:pPr>
        <w:pStyle w:val="af2"/>
      </w:pPr>
      <w:r>
        <w:t xml:space="preserve">            strcpy(T-&gt;ptr[0]-&gt;Efalse, T-&gt;Snext);</w:t>
      </w:r>
    </w:p>
    <w:p w14:paraId="65941529" w14:textId="77777777" w:rsidR="006B1D88" w:rsidRDefault="006B1D88" w:rsidP="006B1D88">
      <w:pPr>
        <w:pStyle w:val="af2"/>
      </w:pPr>
      <w:r>
        <w:lastRenderedPageBreak/>
        <w:t xml:space="preserve">            T-&gt;ptr[0]-&gt;offset = T-&gt;ptr[1]-&gt;offset = T-&gt;offset;</w:t>
      </w:r>
    </w:p>
    <w:p w14:paraId="7CFCA87F" w14:textId="77777777" w:rsidR="006B1D88" w:rsidRDefault="006B1D88" w:rsidP="006B1D88">
      <w:pPr>
        <w:pStyle w:val="af2"/>
      </w:pPr>
      <w:r>
        <w:t xml:space="preserve">            boolExp(T-&gt;ptr[0]);</w:t>
      </w:r>
    </w:p>
    <w:p w14:paraId="03D911D7" w14:textId="77777777" w:rsidR="006B1D88" w:rsidRDefault="006B1D88" w:rsidP="006B1D88">
      <w:pPr>
        <w:pStyle w:val="af2"/>
      </w:pPr>
      <w:r>
        <w:t xml:space="preserve">            T-&gt;width = T-&gt;ptr[0]-&gt;width;</w:t>
      </w:r>
    </w:p>
    <w:p w14:paraId="398E28C4" w14:textId="77777777" w:rsidR="006B1D88" w:rsidRDefault="006B1D88" w:rsidP="006B1D88">
      <w:pPr>
        <w:pStyle w:val="af2"/>
      </w:pPr>
      <w:r>
        <w:t xml:space="preserve">            strcpy(T-&gt;ptr[1]-&gt;Snext, T-&gt;Snext);</w:t>
      </w:r>
    </w:p>
    <w:p w14:paraId="1DBEC1DE" w14:textId="77777777" w:rsidR="006B1D88" w:rsidRDefault="006B1D88" w:rsidP="006B1D88">
      <w:pPr>
        <w:pStyle w:val="af2"/>
      </w:pPr>
      <w:r>
        <w:rPr>
          <w:rFonts w:hint="eastAsia"/>
        </w:rPr>
        <w:t xml:space="preserve">            semantic_Analysis(T-&gt;ptr[1]); //if</w:t>
      </w:r>
      <w:r>
        <w:rPr>
          <w:rFonts w:hint="eastAsia"/>
        </w:rPr>
        <w:t>子句</w:t>
      </w:r>
    </w:p>
    <w:p w14:paraId="3A20333F" w14:textId="77777777" w:rsidR="006B1D88" w:rsidRDefault="006B1D88" w:rsidP="006B1D88">
      <w:pPr>
        <w:pStyle w:val="af2"/>
      </w:pPr>
      <w:r>
        <w:t xml:space="preserve">            if (T-&gt;width &lt; T-&gt;ptr[1]-&gt;width)</w:t>
      </w:r>
    </w:p>
    <w:p w14:paraId="005ACA50" w14:textId="77777777" w:rsidR="006B1D88" w:rsidRDefault="006B1D88" w:rsidP="006B1D88">
      <w:pPr>
        <w:pStyle w:val="af2"/>
      </w:pPr>
      <w:r>
        <w:t xml:space="preserve">                T-&gt;width = T-&gt;ptr[1]-&gt;width;</w:t>
      </w:r>
    </w:p>
    <w:p w14:paraId="36100B0C" w14:textId="77777777" w:rsidR="006B1D88" w:rsidRDefault="006B1D88" w:rsidP="006B1D88">
      <w:pPr>
        <w:pStyle w:val="af2"/>
      </w:pPr>
      <w:r>
        <w:t xml:space="preserve">            T-&gt;code = merge(3, T-&gt;ptr[0]-&gt;code, genLabel(T-&gt;ptr[0]-&gt;Etrue), T-&gt;ptr[1]-&gt;code);</w:t>
      </w:r>
    </w:p>
    <w:p w14:paraId="208496BE" w14:textId="77777777" w:rsidR="006B1D88" w:rsidRDefault="006B1D88" w:rsidP="006B1D88">
      <w:pPr>
        <w:pStyle w:val="af2"/>
      </w:pPr>
      <w:r>
        <w:rPr>
          <w:rFonts w:hint="eastAsia"/>
        </w:rPr>
        <w:t xml:space="preserve">            break; //</w:t>
      </w:r>
      <w:r>
        <w:rPr>
          <w:rFonts w:hint="eastAsia"/>
        </w:rPr>
        <w:t>控制语句都还没有处理</w:t>
      </w:r>
      <w:r>
        <w:rPr>
          <w:rFonts w:hint="eastAsia"/>
        </w:rPr>
        <w:t>offset</w:t>
      </w:r>
      <w:r>
        <w:rPr>
          <w:rFonts w:hint="eastAsia"/>
        </w:rPr>
        <w:t>和</w:t>
      </w:r>
      <w:r>
        <w:rPr>
          <w:rFonts w:hint="eastAsia"/>
        </w:rPr>
        <w:t>width</w:t>
      </w:r>
      <w:r>
        <w:rPr>
          <w:rFonts w:hint="eastAsia"/>
        </w:rPr>
        <w:t>属性</w:t>
      </w:r>
    </w:p>
    <w:p w14:paraId="1997AE8C" w14:textId="77777777" w:rsidR="006B1D88" w:rsidRDefault="006B1D88" w:rsidP="006B1D88">
      <w:pPr>
        <w:pStyle w:val="af2"/>
      </w:pPr>
      <w:r>
        <w:t xml:space="preserve">        case IF_THEN_ELSE:</w:t>
      </w:r>
    </w:p>
    <w:p w14:paraId="6B0FFB30" w14:textId="77777777" w:rsidR="006B1D88" w:rsidRDefault="006B1D88" w:rsidP="006B1D88">
      <w:pPr>
        <w:pStyle w:val="af2"/>
      </w:pPr>
      <w:r>
        <w:rPr>
          <w:rFonts w:hint="eastAsia"/>
        </w:rPr>
        <w:t xml:space="preserve">            strcpy(T-&gt;ptr[0]-&gt;Etrue, newLabel()); //</w:t>
      </w:r>
      <w:r>
        <w:rPr>
          <w:rFonts w:hint="eastAsia"/>
        </w:rPr>
        <w:t>设置条件语句真假转移位置</w:t>
      </w:r>
    </w:p>
    <w:p w14:paraId="5F244178" w14:textId="77777777" w:rsidR="006B1D88" w:rsidRDefault="006B1D88" w:rsidP="006B1D88">
      <w:pPr>
        <w:pStyle w:val="af2"/>
      </w:pPr>
      <w:r>
        <w:t xml:space="preserve">            strcpy(T-&gt;ptr[0]-&gt;Efalse, newLabel());</w:t>
      </w:r>
    </w:p>
    <w:p w14:paraId="0CF07B21" w14:textId="77777777" w:rsidR="006B1D88" w:rsidRDefault="006B1D88" w:rsidP="006B1D88">
      <w:pPr>
        <w:pStyle w:val="af2"/>
      </w:pPr>
      <w:r>
        <w:t xml:space="preserve">            T-&gt;ptr[0]-&gt;offset = T-&gt;ptr[1]-&gt;offset = T-&gt;ptr[2]-&gt;offset = T-&gt;offset;</w:t>
      </w:r>
    </w:p>
    <w:p w14:paraId="00B04F00" w14:textId="77777777" w:rsidR="006B1D88" w:rsidRDefault="006B1D88" w:rsidP="006B1D88">
      <w:pPr>
        <w:pStyle w:val="af2"/>
      </w:pPr>
      <w:r>
        <w:rPr>
          <w:rFonts w:hint="eastAsia"/>
        </w:rPr>
        <w:t xml:space="preserve">            boolExp(T-&gt;ptr[0]); //</w:t>
      </w:r>
      <w:r>
        <w:rPr>
          <w:rFonts w:hint="eastAsia"/>
        </w:rPr>
        <w:t>条件，要单独按短路代码处理</w:t>
      </w:r>
    </w:p>
    <w:p w14:paraId="06D35459" w14:textId="77777777" w:rsidR="006B1D88" w:rsidRDefault="006B1D88" w:rsidP="006B1D88">
      <w:pPr>
        <w:pStyle w:val="af2"/>
      </w:pPr>
      <w:r>
        <w:t xml:space="preserve">            T-&gt;width = T-&gt;ptr[0]-&gt;width;</w:t>
      </w:r>
    </w:p>
    <w:p w14:paraId="7457874A" w14:textId="77777777" w:rsidR="006B1D88" w:rsidRDefault="006B1D88" w:rsidP="006B1D88">
      <w:pPr>
        <w:pStyle w:val="af2"/>
      </w:pPr>
      <w:r>
        <w:t xml:space="preserve">            strcpy(T-&gt;ptr[1]-&gt;Snext, T-&gt;Snext);</w:t>
      </w:r>
    </w:p>
    <w:p w14:paraId="5CEE069F" w14:textId="77777777" w:rsidR="006B1D88" w:rsidRDefault="006B1D88" w:rsidP="006B1D88">
      <w:pPr>
        <w:pStyle w:val="af2"/>
      </w:pPr>
      <w:r>
        <w:rPr>
          <w:rFonts w:hint="eastAsia"/>
        </w:rPr>
        <w:t xml:space="preserve">            semantic_Analysis(T-&gt;ptr[1]); //if</w:t>
      </w:r>
      <w:r>
        <w:rPr>
          <w:rFonts w:hint="eastAsia"/>
        </w:rPr>
        <w:t>子句</w:t>
      </w:r>
    </w:p>
    <w:p w14:paraId="3280F72D" w14:textId="77777777" w:rsidR="006B1D88" w:rsidRDefault="006B1D88" w:rsidP="006B1D88">
      <w:pPr>
        <w:pStyle w:val="af2"/>
      </w:pPr>
      <w:r>
        <w:t xml:space="preserve">            if (T-&gt;width &lt; T-&gt;ptr[1]-&gt;width)</w:t>
      </w:r>
    </w:p>
    <w:p w14:paraId="18974507" w14:textId="77777777" w:rsidR="006B1D88" w:rsidRDefault="006B1D88" w:rsidP="006B1D88">
      <w:pPr>
        <w:pStyle w:val="af2"/>
      </w:pPr>
      <w:r>
        <w:t xml:space="preserve">                T-&gt;width = T-&gt;ptr[1]-&gt;width;</w:t>
      </w:r>
    </w:p>
    <w:p w14:paraId="7E3FE28C" w14:textId="77777777" w:rsidR="006B1D88" w:rsidRDefault="006B1D88" w:rsidP="006B1D88">
      <w:pPr>
        <w:pStyle w:val="af2"/>
      </w:pPr>
      <w:r>
        <w:t xml:space="preserve">            strcpy(T-&gt;ptr[2]-&gt;Snext, T-&gt;Snext);</w:t>
      </w:r>
    </w:p>
    <w:p w14:paraId="73E32039" w14:textId="77777777" w:rsidR="006B1D88" w:rsidRDefault="006B1D88" w:rsidP="006B1D88">
      <w:pPr>
        <w:pStyle w:val="af2"/>
      </w:pPr>
      <w:r>
        <w:rPr>
          <w:rFonts w:hint="eastAsia"/>
        </w:rPr>
        <w:t xml:space="preserve">            semantic_Analysis(T-&gt;ptr[2]); //else</w:t>
      </w:r>
      <w:r>
        <w:rPr>
          <w:rFonts w:hint="eastAsia"/>
        </w:rPr>
        <w:t>子句</w:t>
      </w:r>
    </w:p>
    <w:p w14:paraId="6B582536" w14:textId="77777777" w:rsidR="006B1D88" w:rsidRDefault="006B1D88" w:rsidP="006B1D88">
      <w:pPr>
        <w:pStyle w:val="af2"/>
      </w:pPr>
      <w:r>
        <w:t xml:space="preserve">            if (T-&gt;width &lt; T-&gt;ptr[2]-&gt;width)</w:t>
      </w:r>
    </w:p>
    <w:p w14:paraId="2F988839" w14:textId="77777777" w:rsidR="006B1D88" w:rsidRDefault="006B1D88" w:rsidP="006B1D88">
      <w:pPr>
        <w:pStyle w:val="af2"/>
      </w:pPr>
      <w:r>
        <w:t xml:space="preserve">                T-&gt;width = T-&gt;ptr[2]-&gt;width;</w:t>
      </w:r>
    </w:p>
    <w:p w14:paraId="09AEB313" w14:textId="77777777" w:rsidR="006B1D88" w:rsidRDefault="006B1D88" w:rsidP="006B1D88">
      <w:pPr>
        <w:pStyle w:val="af2"/>
      </w:pPr>
      <w:r>
        <w:t xml:space="preserve">            T-&gt;code = merge(6, T-&gt;ptr[0]-&gt;code, genLabel(T-&gt;ptr[0]-&gt;Etrue), T-&gt;ptr[1]-&gt;code,</w:t>
      </w:r>
    </w:p>
    <w:p w14:paraId="0E189481" w14:textId="77777777" w:rsidR="006B1D88" w:rsidRDefault="006B1D88" w:rsidP="006B1D88">
      <w:pPr>
        <w:pStyle w:val="af2"/>
      </w:pPr>
      <w:r>
        <w:t xml:space="preserve">                            genGoto(T-&gt;Snext), genLabel(T-&gt;ptr[0]-&gt;Efalse), T-&gt;ptr[2]-&gt;code);</w:t>
      </w:r>
    </w:p>
    <w:p w14:paraId="6005DFF8" w14:textId="77777777" w:rsidR="006B1D88" w:rsidRDefault="006B1D88" w:rsidP="006B1D88">
      <w:pPr>
        <w:pStyle w:val="af2"/>
      </w:pPr>
      <w:r>
        <w:t xml:space="preserve">            break;</w:t>
      </w:r>
    </w:p>
    <w:p w14:paraId="5C6E1564" w14:textId="77777777" w:rsidR="006B1D88" w:rsidRDefault="006B1D88" w:rsidP="006B1D88">
      <w:pPr>
        <w:pStyle w:val="af2"/>
      </w:pPr>
      <w:r>
        <w:t xml:space="preserve">        case WHILE:</w:t>
      </w:r>
    </w:p>
    <w:p w14:paraId="0637978A" w14:textId="77777777" w:rsidR="006B1D88" w:rsidRDefault="006B1D88" w:rsidP="006B1D88">
      <w:pPr>
        <w:pStyle w:val="af2"/>
      </w:pPr>
      <w:r>
        <w:rPr>
          <w:rFonts w:hint="eastAsia"/>
        </w:rPr>
        <w:t xml:space="preserve">            strcpy(T-&gt;ptr[0]-&gt;Etrue, newLabel()); //</w:t>
      </w:r>
      <w:r>
        <w:rPr>
          <w:rFonts w:hint="eastAsia"/>
        </w:rPr>
        <w:t>子结点继承属性的计算</w:t>
      </w:r>
    </w:p>
    <w:p w14:paraId="1DBD466D" w14:textId="77777777" w:rsidR="006B1D88" w:rsidRDefault="006B1D88" w:rsidP="006B1D88">
      <w:pPr>
        <w:pStyle w:val="af2"/>
      </w:pPr>
      <w:r>
        <w:t xml:space="preserve">            strcpy(T-&gt;ptr[0]-&gt;Efalse, T-&gt;Snext);</w:t>
      </w:r>
    </w:p>
    <w:p w14:paraId="01438D68" w14:textId="77777777" w:rsidR="006B1D88" w:rsidRDefault="006B1D88" w:rsidP="006B1D88">
      <w:pPr>
        <w:pStyle w:val="af2"/>
      </w:pPr>
      <w:r>
        <w:t xml:space="preserve">            T-&gt;ptr[0]-&gt;offset = T-&gt;ptr[1]-&gt;offset = T-&gt;offset;</w:t>
      </w:r>
    </w:p>
    <w:p w14:paraId="17947F0A" w14:textId="77777777" w:rsidR="006B1D88" w:rsidRDefault="006B1D88" w:rsidP="006B1D88">
      <w:pPr>
        <w:pStyle w:val="af2"/>
      </w:pPr>
      <w:r>
        <w:rPr>
          <w:rFonts w:hint="eastAsia"/>
        </w:rPr>
        <w:t xml:space="preserve">            boolExp(T-&gt;ptr[0]); //</w:t>
      </w:r>
      <w:r>
        <w:rPr>
          <w:rFonts w:hint="eastAsia"/>
        </w:rPr>
        <w:t>循环条件，要单独按短路代码处理</w:t>
      </w:r>
    </w:p>
    <w:p w14:paraId="36DA5536" w14:textId="77777777" w:rsidR="006B1D88" w:rsidRDefault="006B1D88" w:rsidP="006B1D88">
      <w:pPr>
        <w:pStyle w:val="af2"/>
      </w:pPr>
      <w:r>
        <w:t xml:space="preserve">            T-&gt;width = T-&gt;ptr[0]-&gt;width;</w:t>
      </w:r>
    </w:p>
    <w:p w14:paraId="7103CEE5" w14:textId="77777777" w:rsidR="006B1D88" w:rsidRDefault="006B1D88" w:rsidP="006B1D88">
      <w:pPr>
        <w:pStyle w:val="af2"/>
      </w:pPr>
      <w:r>
        <w:t xml:space="preserve">            strcpy(T-&gt;ptr[1]-&gt;Snext, newLabel());</w:t>
      </w:r>
    </w:p>
    <w:p w14:paraId="3A251A48" w14:textId="77777777" w:rsidR="006B1D88" w:rsidRDefault="006B1D88" w:rsidP="006B1D88">
      <w:pPr>
        <w:pStyle w:val="af2"/>
      </w:pPr>
      <w:r>
        <w:rPr>
          <w:rFonts w:hint="eastAsia"/>
        </w:rPr>
        <w:t xml:space="preserve">            semantic_Analysis(T-&gt;ptr[1]); //</w:t>
      </w:r>
      <w:r>
        <w:rPr>
          <w:rFonts w:hint="eastAsia"/>
        </w:rPr>
        <w:t>循环体</w:t>
      </w:r>
    </w:p>
    <w:p w14:paraId="3C6E15FF" w14:textId="77777777" w:rsidR="006B1D88" w:rsidRDefault="006B1D88" w:rsidP="006B1D88">
      <w:pPr>
        <w:pStyle w:val="af2"/>
      </w:pPr>
      <w:r>
        <w:t xml:space="preserve">            if (T-&gt;width &lt; T-&gt;ptr[1]-&gt;width)</w:t>
      </w:r>
    </w:p>
    <w:p w14:paraId="664EA94E" w14:textId="77777777" w:rsidR="006B1D88" w:rsidRDefault="006B1D88" w:rsidP="006B1D88">
      <w:pPr>
        <w:pStyle w:val="af2"/>
      </w:pPr>
      <w:r>
        <w:t xml:space="preserve">                T-&gt;width = T-&gt;ptr[1]-&gt;width;</w:t>
      </w:r>
    </w:p>
    <w:p w14:paraId="72C21516" w14:textId="77777777" w:rsidR="006B1D88" w:rsidRDefault="006B1D88" w:rsidP="006B1D88">
      <w:pPr>
        <w:pStyle w:val="af2"/>
      </w:pPr>
      <w:r>
        <w:t xml:space="preserve">            T-&gt;code = merge(5, genLabel(T-&gt;ptr[1]-&gt;Snext), T-&gt;ptr[0]-&gt;code,</w:t>
      </w:r>
    </w:p>
    <w:p w14:paraId="1AAFE195" w14:textId="77777777" w:rsidR="006B1D88" w:rsidRDefault="006B1D88" w:rsidP="006B1D88">
      <w:pPr>
        <w:pStyle w:val="af2"/>
      </w:pPr>
      <w:r>
        <w:t xml:space="preserve">                            genLabel(T-&gt;ptr[0]-&gt;Etrue), T-&gt;ptr[1]-&gt;code, genGoto(T-&gt;ptr[1]-&gt;Snext));</w:t>
      </w:r>
    </w:p>
    <w:p w14:paraId="686DDCE1" w14:textId="77777777" w:rsidR="006B1D88" w:rsidRDefault="006B1D88" w:rsidP="006B1D88">
      <w:pPr>
        <w:pStyle w:val="af2"/>
      </w:pPr>
      <w:r>
        <w:t xml:space="preserve">            break;</w:t>
      </w:r>
    </w:p>
    <w:p w14:paraId="59BF9614" w14:textId="77777777" w:rsidR="006B1D88" w:rsidRDefault="006B1D88" w:rsidP="006B1D88">
      <w:pPr>
        <w:pStyle w:val="af2"/>
      </w:pPr>
      <w:r>
        <w:t xml:space="preserve">        case EXP_STMT:</w:t>
      </w:r>
    </w:p>
    <w:p w14:paraId="25ED5E26" w14:textId="77777777" w:rsidR="006B1D88" w:rsidRDefault="006B1D88" w:rsidP="006B1D88">
      <w:pPr>
        <w:pStyle w:val="af2"/>
      </w:pPr>
      <w:r>
        <w:t xml:space="preserve">            T-&gt;ptr[0]-&gt;offset = T-&gt;offset;</w:t>
      </w:r>
    </w:p>
    <w:p w14:paraId="1E41AC54" w14:textId="77777777" w:rsidR="006B1D88" w:rsidRDefault="006B1D88" w:rsidP="006B1D88">
      <w:pPr>
        <w:pStyle w:val="af2"/>
      </w:pPr>
      <w:r>
        <w:t xml:space="preserve">            semantic_Analysis(T-&gt;ptr[0]);</w:t>
      </w:r>
    </w:p>
    <w:p w14:paraId="587CC1CB" w14:textId="77777777" w:rsidR="006B1D88" w:rsidRDefault="006B1D88" w:rsidP="006B1D88">
      <w:pPr>
        <w:pStyle w:val="af2"/>
      </w:pPr>
      <w:r>
        <w:lastRenderedPageBreak/>
        <w:t xml:space="preserve">            T-&gt;code = T-&gt;ptr[0]-&gt;code;</w:t>
      </w:r>
    </w:p>
    <w:p w14:paraId="45237A30" w14:textId="77777777" w:rsidR="006B1D88" w:rsidRDefault="006B1D88" w:rsidP="006B1D88">
      <w:pPr>
        <w:pStyle w:val="af2"/>
      </w:pPr>
      <w:r>
        <w:t xml:space="preserve">            T-&gt;width = T-&gt;ptr[0]-&gt;width;</w:t>
      </w:r>
    </w:p>
    <w:p w14:paraId="7D135D6C" w14:textId="77777777" w:rsidR="006B1D88" w:rsidRDefault="006B1D88" w:rsidP="006B1D88">
      <w:pPr>
        <w:pStyle w:val="af2"/>
      </w:pPr>
      <w:r>
        <w:t xml:space="preserve">            break;</w:t>
      </w:r>
    </w:p>
    <w:p w14:paraId="6AF3FE34" w14:textId="77777777" w:rsidR="006B1D88" w:rsidRDefault="006B1D88" w:rsidP="006B1D88">
      <w:pPr>
        <w:pStyle w:val="af2"/>
      </w:pPr>
      <w:r>
        <w:t xml:space="preserve">        case RETURN:</w:t>
      </w:r>
    </w:p>
    <w:p w14:paraId="2D6C0867" w14:textId="77777777" w:rsidR="006B1D88" w:rsidRDefault="006B1D88" w:rsidP="006B1D88">
      <w:pPr>
        <w:pStyle w:val="af2"/>
      </w:pPr>
      <w:r>
        <w:t xml:space="preserve">            if (T-&gt;ptr[0])</w:t>
      </w:r>
    </w:p>
    <w:p w14:paraId="248B2678" w14:textId="77777777" w:rsidR="006B1D88" w:rsidRDefault="006B1D88" w:rsidP="006B1D88">
      <w:pPr>
        <w:pStyle w:val="af2"/>
      </w:pPr>
      <w:r>
        <w:t xml:space="preserve">            {</w:t>
      </w:r>
    </w:p>
    <w:p w14:paraId="094F9546" w14:textId="77777777" w:rsidR="006B1D88" w:rsidRDefault="006B1D88" w:rsidP="006B1D88">
      <w:pPr>
        <w:pStyle w:val="af2"/>
      </w:pPr>
      <w:r>
        <w:t xml:space="preserve">                T-&gt;ptr[0]-&gt;offset = T-&gt;offset;</w:t>
      </w:r>
    </w:p>
    <w:p w14:paraId="4D1E6370" w14:textId="77777777" w:rsidR="006B1D88" w:rsidRDefault="006B1D88" w:rsidP="006B1D88">
      <w:pPr>
        <w:pStyle w:val="af2"/>
      </w:pPr>
      <w:r>
        <w:t xml:space="preserve">                Exp(T-&gt;ptr[0]);</w:t>
      </w:r>
    </w:p>
    <w:p w14:paraId="21D9A4B1" w14:textId="77777777" w:rsidR="006B1D88" w:rsidRDefault="006B1D88" w:rsidP="006B1D88">
      <w:pPr>
        <w:pStyle w:val="af2"/>
      </w:pPr>
      <w:r>
        <w:t xml:space="preserve">                num = symbolTable.index;</w:t>
      </w:r>
    </w:p>
    <w:p w14:paraId="358FEE72" w14:textId="77777777" w:rsidR="006B1D88" w:rsidRDefault="006B1D88" w:rsidP="006B1D88">
      <w:pPr>
        <w:pStyle w:val="af2"/>
      </w:pPr>
      <w:r>
        <w:t xml:space="preserve">                do</w:t>
      </w:r>
    </w:p>
    <w:p w14:paraId="6DBB6494" w14:textId="77777777" w:rsidR="006B1D88" w:rsidRDefault="006B1D88" w:rsidP="006B1D88">
      <w:pPr>
        <w:pStyle w:val="af2"/>
      </w:pPr>
      <w:r>
        <w:t xml:space="preserve">                    num--;</w:t>
      </w:r>
    </w:p>
    <w:p w14:paraId="490E6173" w14:textId="77777777" w:rsidR="006B1D88" w:rsidRDefault="006B1D88" w:rsidP="006B1D88">
      <w:pPr>
        <w:pStyle w:val="af2"/>
      </w:pPr>
      <w:r>
        <w:t xml:space="preserve">                while (symbolTable.symbols[num].flag != 'F');</w:t>
      </w:r>
    </w:p>
    <w:p w14:paraId="47BD50F8" w14:textId="77777777" w:rsidR="006B1D88" w:rsidRDefault="006B1D88" w:rsidP="006B1D88">
      <w:pPr>
        <w:pStyle w:val="af2"/>
      </w:pPr>
      <w:r>
        <w:t xml:space="preserve">                if (T-&gt;ptr[0]-&gt;type != symbolTable.symbols[num].type)</w:t>
      </w:r>
    </w:p>
    <w:p w14:paraId="44D80BEA" w14:textId="77777777" w:rsidR="006B1D88" w:rsidRDefault="006B1D88" w:rsidP="006B1D88">
      <w:pPr>
        <w:pStyle w:val="af2"/>
      </w:pPr>
      <w:r>
        <w:t xml:space="preserve">                {</w:t>
      </w:r>
    </w:p>
    <w:p w14:paraId="2F4DF756" w14:textId="77777777" w:rsidR="006B1D88" w:rsidRDefault="006B1D88" w:rsidP="006B1D88">
      <w:pPr>
        <w:pStyle w:val="af2"/>
      </w:pPr>
      <w:r>
        <w:rPr>
          <w:rFonts w:hint="eastAsia"/>
        </w:rPr>
        <w:t xml:space="preserve">                    semantic_error(T-&gt;pos, "</w:t>
      </w:r>
      <w:r>
        <w:rPr>
          <w:rFonts w:hint="eastAsia"/>
        </w:rPr>
        <w:t>返回值类型错误</w:t>
      </w:r>
      <w:r>
        <w:rPr>
          <w:rFonts w:hint="eastAsia"/>
        </w:rPr>
        <w:t>", "");</w:t>
      </w:r>
    </w:p>
    <w:p w14:paraId="5D166439" w14:textId="77777777" w:rsidR="006B1D88" w:rsidRDefault="006B1D88" w:rsidP="006B1D88">
      <w:pPr>
        <w:pStyle w:val="af2"/>
      </w:pPr>
      <w:r>
        <w:t xml:space="preserve">                    T-&gt;width = 0;</w:t>
      </w:r>
    </w:p>
    <w:p w14:paraId="3F0FD193" w14:textId="77777777" w:rsidR="006B1D88" w:rsidRDefault="006B1D88" w:rsidP="006B1D88">
      <w:pPr>
        <w:pStyle w:val="af2"/>
      </w:pPr>
      <w:r>
        <w:t xml:space="preserve">                    T-&gt;code = NULL;</w:t>
      </w:r>
    </w:p>
    <w:p w14:paraId="5CE7B956" w14:textId="77777777" w:rsidR="006B1D88" w:rsidRDefault="006B1D88" w:rsidP="006B1D88">
      <w:pPr>
        <w:pStyle w:val="af2"/>
      </w:pPr>
      <w:r>
        <w:t xml:space="preserve">                    break;</w:t>
      </w:r>
    </w:p>
    <w:p w14:paraId="40BDF647" w14:textId="77777777" w:rsidR="006B1D88" w:rsidRDefault="006B1D88" w:rsidP="006B1D88">
      <w:pPr>
        <w:pStyle w:val="af2"/>
      </w:pPr>
      <w:r>
        <w:t xml:space="preserve">                }</w:t>
      </w:r>
    </w:p>
    <w:p w14:paraId="529DDA0F" w14:textId="77777777" w:rsidR="006B1D88" w:rsidRDefault="006B1D88" w:rsidP="006B1D88">
      <w:pPr>
        <w:pStyle w:val="af2"/>
      </w:pPr>
      <w:r>
        <w:t xml:space="preserve">                T-&gt;width = T-&gt;ptr[0]-&gt;width;</w:t>
      </w:r>
    </w:p>
    <w:p w14:paraId="0CC34A3E" w14:textId="77777777" w:rsidR="006B1D88" w:rsidRDefault="006B1D88" w:rsidP="006B1D88">
      <w:pPr>
        <w:pStyle w:val="af2"/>
      </w:pPr>
      <w:r>
        <w:t xml:space="preserve">                result.kind = ID;</w:t>
      </w:r>
    </w:p>
    <w:p w14:paraId="3B03E95E" w14:textId="77777777" w:rsidR="006B1D88" w:rsidRDefault="006B1D88" w:rsidP="006B1D88">
      <w:pPr>
        <w:pStyle w:val="af2"/>
      </w:pPr>
      <w:r>
        <w:t xml:space="preserve">                strcpy(result.id, symbolTable.symbols[T-&gt;ptr[0]-&gt;place].alias);</w:t>
      </w:r>
    </w:p>
    <w:p w14:paraId="201C8182" w14:textId="77777777" w:rsidR="006B1D88" w:rsidRDefault="006B1D88" w:rsidP="006B1D88">
      <w:pPr>
        <w:pStyle w:val="af2"/>
      </w:pPr>
      <w:r>
        <w:t xml:space="preserve">                result.offset = symbolTable.symbols[T-&gt;ptr[0]-&gt;place].offset;</w:t>
      </w:r>
    </w:p>
    <w:p w14:paraId="00A12136" w14:textId="77777777" w:rsidR="006B1D88" w:rsidRDefault="006B1D88" w:rsidP="006B1D88">
      <w:pPr>
        <w:pStyle w:val="af2"/>
      </w:pPr>
      <w:r>
        <w:t xml:space="preserve">                T-&gt;code = merge(2, T-&gt;ptr[0]-&gt;code, genIR(RETURN, opn1, opn2, result));</w:t>
      </w:r>
    </w:p>
    <w:p w14:paraId="4083C4F2" w14:textId="77777777" w:rsidR="006B1D88" w:rsidRDefault="006B1D88" w:rsidP="006B1D88">
      <w:pPr>
        <w:pStyle w:val="af2"/>
      </w:pPr>
      <w:r>
        <w:t xml:space="preserve">            }</w:t>
      </w:r>
    </w:p>
    <w:p w14:paraId="1A2757D3" w14:textId="77777777" w:rsidR="006B1D88" w:rsidRDefault="006B1D88" w:rsidP="006B1D88">
      <w:pPr>
        <w:pStyle w:val="af2"/>
      </w:pPr>
      <w:r>
        <w:t xml:space="preserve">            else</w:t>
      </w:r>
    </w:p>
    <w:p w14:paraId="72610BC5" w14:textId="77777777" w:rsidR="006B1D88" w:rsidRDefault="006B1D88" w:rsidP="006B1D88">
      <w:pPr>
        <w:pStyle w:val="af2"/>
      </w:pPr>
      <w:r>
        <w:t xml:space="preserve">            {</w:t>
      </w:r>
    </w:p>
    <w:p w14:paraId="100D87C5" w14:textId="77777777" w:rsidR="006B1D88" w:rsidRDefault="006B1D88" w:rsidP="006B1D88">
      <w:pPr>
        <w:pStyle w:val="af2"/>
      </w:pPr>
      <w:r>
        <w:t xml:space="preserve">                T-&gt;width = 0;</w:t>
      </w:r>
    </w:p>
    <w:p w14:paraId="721E4623" w14:textId="77777777" w:rsidR="006B1D88" w:rsidRDefault="006B1D88" w:rsidP="006B1D88">
      <w:pPr>
        <w:pStyle w:val="af2"/>
      </w:pPr>
      <w:r>
        <w:t xml:space="preserve">                result.kind = 0;</w:t>
      </w:r>
    </w:p>
    <w:p w14:paraId="0E75A80D" w14:textId="77777777" w:rsidR="006B1D88" w:rsidRDefault="006B1D88" w:rsidP="006B1D88">
      <w:pPr>
        <w:pStyle w:val="af2"/>
      </w:pPr>
      <w:r>
        <w:t xml:space="preserve">                T-&gt;code = genIR(RETURN, opn1, opn2, result);</w:t>
      </w:r>
    </w:p>
    <w:p w14:paraId="52BCAD99" w14:textId="77777777" w:rsidR="006B1D88" w:rsidRDefault="006B1D88" w:rsidP="006B1D88">
      <w:pPr>
        <w:pStyle w:val="af2"/>
      </w:pPr>
      <w:r>
        <w:t xml:space="preserve">            }</w:t>
      </w:r>
    </w:p>
    <w:p w14:paraId="2B5CAD3C" w14:textId="77777777" w:rsidR="006B1D88" w:rsidRDefault="006B1D88" w:rsidP="006B1D88">
      <w:pPr>
        <w:pStyle w:val="af2"/>
      </w:pPr>
      <w:r>
        <w:t xml:space="preserve">            break;</w:t>
      </w:r>
    </w:p>
    <w:p w14:paraId="1D6EAACB" w14:textId="77777777" w:rsidR="006B1D88" w:rsidRDefault="006B1D88" w:rsidP="006B1D88">
      <w:pPr>
        <w:pStyle w:val="af2"/>
      </w:pPr>
      <w:r>
        <w:t xml:space="preserve">        case ID:</w:t>
      </w:r>
    </w:p>
    <w:p w14:paraId="399AF8FA" w14:textId="77777777" w:rsidR="006B1D88" w:rsidRDefault="006B1D88" w:rsidP="006B1D88">
      <w:pPr>
        <w:pStyle w:val="af2"/>
      </w:pPr>
      <w:r>
        <w:t xml:space="preserve">        case INT:</w:t>
      </w:r>
    </w:p>
    <w:p w14:paraId="094E5063" w14:textId="77777777" w:rsidR="006B1D88" w:rsidRDefault="006B1D88" w:rsidP="006B1D88">
      <w:pPr>
        <w:pStyle w:val="af2"/>
      </w:pPr>
      <w:r>
        <w:t xml:space="preserve">        case FLOAT:</w:t>
      </w:r>
    </w:p>
    <w:p w14:paraId="1C6E96F8" w14:textId="77777777" w:rsidR="006B1D88" w:rsidRDefault="006B1D88" w:rsidP="006B1D88">
      <w:pPr>
        <w:pStyle w:val="af2"/>
      </w:pPr>
      <w:r>
        <w:t xml:space="preserve">        case ASSIGNOP:</w:t>
      </w:r>
    </w:p>
    <w:p w14:paraId="59A279FD" w14:textId="77777777" w:rsidR="006B1D88" w:rsidRDefault="006B1D88" w:rsidP="006B1D88">
      <w:pPr>
        <w:pStyle w:val="af2"/>
      </w:pPr>
      <w:r>
        <w:t xml:space="preserve">        case AND:</w:t>
      </w:r>
    </w:p>
    <w:p w14:paraId="492ECD34" w14:textId="77777777" w:rsidR="006B1D88" w:rsidRDefault="006B1D88" w:rsidP="006B1D88">
      <w:pPr>
        <w:pStyle w:val="af2"/>
      </w:pPr>
      <w:r>
        <w:t xml:space="preserve">        case OR:</w:t>
      </w:r>
    </w:p>
    <w:p w14:paraId="23832C1E" w14:textId="77777777" w:rsidR="006B1D88" w:rsidRDefault="006B1D88" w:rsidP="006B1D88">
      <w:pPr>
        <w:pStyle w:val="af2"/>
      </w:pPr>
      <w:r>
        <w:t xml:space="preserve">        case RELOP:</w:t>
      </w:r>
    </w:p>
    <w:p w14:paraId="7A4047C6" w14:textId="77777777" w:rsidR="006B1D88" w:rsidRDefault="006B1D88" w:rsidP="006B1D88">
      <w:pPr>
        <w:pStyle w:val="af2"/>
      </w:pPr>
      <w:r>
        <w:t xml:space="preserve">        case PLUS:</w:t>
      </w:r>
    </w:p>
    <w:p w14:paraId="0F0E5EB5" w14:textId="77777777" w:rsidR="006B1D88" w:rsidRDefault="006B1D88" w:rsidP="006B1D88">
      <w:pPr>
        <w:pStyle w:val="af2"/>
      </w:pPr>
      <w:r>
        <w:t xml:space="preserve">        case MINUS:</w:t>
      </w:r>
    </w:p>
    <w:p w14:paraId="35540F42" w14:textId="77777777" w:rsidR="006B1D88" w:rsidRDefault="006B1D88" w:rsidP="006B1D88">
      <w:pPr>
        <w:pStyle w:val="af2"/>
      </w:pPr>
      <w:r>
        <w:t xml:space="preserve">        case PLUSONE_L:</w:t>
      </w:r>
    </w:p>
    <w:p w14:paraId="74DA3815" w14:textId="77777777" w:rsidR="006B1D88" w:rsidRDefault="006B1D88" w:rsidP="006B1D88">
      <w:pPr>
        <w:pStyle w:val="af2"/>
      </w:pPr>
      <w:r>
        <w:t xml:space="preserve">        case MINUSONE_L:</w:t>
      </w:r>
    </w:p>
    <w:p w14:paraId="72A6670D" w14:textId="77777777" w:rsidR="006B1D88" w:rsidRDefault="006B1D88" w:rsidP="006B1D88">
      <w:pPr>
        <w:pStyle w:val="af2"/>
      </w:pPr>
      <w:r>
        <w:t xml:space="preserve">        case PLUSONE_R:</w:t>
      </w:r>
    </w:p>
    <w:p w14:paraId="74CC4D70" w14:textId="77777777" w:rsidR="006B1D88" w:rsidRDefault="006B1D88" w:rsidP="006B1D88">
      <w:pPr>
        <w:pStyle w:val="af2"/>
      </w:pPr>
      <w:r>
        <w:lastRenderedPageBreak/>
        <w:t xml:space="preserve">        case MINUSONE_R:</w:t>
      </w:r>
    </w:p>
    <w:p w14:paraId="5CC3BB4B" w14:textId="77777777" w:rsidR="006B1D88" w:rsidRDefault="006B1D88" w:rsidP="006B1D88">
      <w:pPr>
        <w:pStyle w:val="af2"/>
      </w:pPr>
      <w:r>
        <w:t xml:space="preserve">        case STAR:</w:t>
      </w:r>
    </w:p>
    <w:p w14:paraId="5BF524F4" w14:textId="77777777" w:rsidR="006B1D88" w:rsidRDefault="006B1D88" w:rsidP="006B1D88">
      <w:pPr>
        <w:pStyle w:val="af2"/>
      </w:pPr>
      <w:r>
        <w:t xml:space="preserve">        case DIV:</w:t>
      </w:r>
    </w:p>
    <w:p w14:paraId="66979661" w14:textId="77777777" w:rsidR="006B1D88" w:rsidRDefault="006B1D88" w:rsidP="006B1D88">
      <w:pPr>
        <w:pStyle w:val="af2"/>
      </w:pPr>
      <w:r>
        <w:t xml:space="preserve">        case NOT:</w:t>
      </w:r>
    </w:p>
    <w:p w14:paraId="6070FD19" w14:textId="77777777" w:rsidR="006B1D88" w:rsidRDefault="006B1D88" w:rsidP="006B1D88">
      <w:pPr>
        <w:pStyle w:val="af2"/>
      </w:pPr>
      <w:r>
        <w:t xml:space="preserve">        case UMINUS:</w:t>
      </w:r>
    </w:p>
    <w:p w14:paraId="69AA9D91" w14:textId="77777777" w:rsidR="006B1D88" w:rsidRDefault="006B1D88" w:rsidP="006B1D88">
      <w:pPr>
        <w:pStyle w:val="af2"/>
      </w:pPr>
      <w:r>
        <w:t xml:space="preserve">        case FUNC_CALL:</w:t>
      </w:r>
    </w:p>
    <w:p w14:paraId="516BBCAF" w14:textId="77777777" w:rsidR="006B1D88" w:rsidRDefault="006B1D88" w:rsidP="006B1D88">
      <w:pPr>
        <w:pStyle w:val="af2"/>
      </w:pPr>
      <w:r>
        <w:rPr>
          <w:rFonts w:hint="eastAsia"/>
        </w:rPr>
        <w:t xml:space="preserve">            Exp(T); //</w:t>
      </w:r>
      <w:r>
        <w:rPr>
          <w:rFonts w:hint="eastAsia"/>
        </w:rPr>
        <w:t>处理基本表达式</w:t>
      </w:r>
    </w:p>
    <w:p w14:paraId="2D326CD4" w14:textId="77777777" w:rsidR="006B1D88" w:rsidRDefault="006B1D88" w:rsidP="006B1D88">
      <w:pPr>
        <w:pStyle w:val="af2"/>
      </w:pPr>
      <w:r>
        <w:t xml:space="preserve">            break;</w:t>
      </w:r>
    </w:p>
    <w:p w14:paraId="0285C009" w14:textId="77777777" w:rsidR="006B1D88" w:rsidRDefault="006B1D88" w:rsidP="006B1D88">
      <w:pPr>
        <w:pStyle w:val="af2"/>
      </w:pPr>
      <w:r>
        <w:t xml:space="preserve">        }</w:t>
      </w:r>
    </w:p>
    <w:p w14:paraId="6024C387" w14:textId="77777777" w:rsidR="006B1D88" w:rsidRDefault="006B1D88" w:rsidP="006B1D88">
      <w:pPr>
        <w:pStyle w:val="af2"/>
      </w:pPr>
      <w:r>
        <w:t xml:space="preserve">    }</w:t>
      </w:r>
    </w:p>
    <w:p w14:paraId="7D6DFCF7" w14:textId="77777777" w:rsidR="006B1D88" w:rsidRDefault="006B1D88" w:rsidP="006B1D88">
      <w:pPr>
        <w:pStyle w:val="af2"/>
      </w:pPr>
      <w:r>
        <w:t>}</w:t>
      </w:r>
    </w:p>
    <w:p w14:paraId="7F8E8849" w14:textId="77777777" w:rsidR="006B1D88" w:rsidRDefault="006B1D88" w:rsidP="006B1D88">
      <w:pPr>
        <w:pStyle w:val="af2"/>
      </w:pPr>
    </w:p>
    <w:p w14:paraId="1A0F62C4" w14:textId="77777777" w:rsidR="006B1D88" w:rsidRDefault="006B1D88" w:rsidP="006B1D88">
      <w:pPr>
        <w:pStyle w:val="af2"/>
      </w:pPr>
      <w:r>
        <w:t>void semantic_Analysis0(struct ASTNode *T)</w:t>
      </w:r>
    </w:p>
    <w:p w14:paraId="5B4CB19F" w14:textId="77777777" w:rsidR="006B1D88" w:rsidRDefault="006B1D88" w:rsidP="006B1D88">
      <w:pPr>
        <w:pStyle w:val="af2"/>
      </w:pPr>
      <w:r>
        <w:t>{</w:t>
      </w:r>
    </w:p>
    <w:p w14:paraId="28471859" w14:textId="77777777" w:rsidR="006B1D88" w:rsidRDefault="006B1D88" w:rsidP="006B1D88">
      <w:pPr>
        <w:pStyle w:val="af2"/>
      </w:pPr>
      <w:r>
        <w:t xml:space="preserve">    symbolTable.index = 0;</w:t>
      </w:r>
    </w:p>
    <w:p w14:paraId="4A7DE446" w14:textId="77777777" w:rsidR="006B1D88" w:rsidRDefault="006B1D88" w:rsidP="006B1D88">
      <w:pPr>
        <w:pStyle w:val="af2"/>
      </w:pPr>
      <w:r>
        <w:t xml:space="preserve">    fillSymbolTable("read", "", 0, INT, 'F', 4, 0);</w:t>
      </w:r>
    </w:p>
    <w:p w14:paraId="5AAB3861" w14:textId="77777777" w:rsidR="006B1D88" w:rsidRDefault="006B1D88" w:rsidP="006B1D88">
      <w:pPr>
        <w:pStyle w:val="af2"/>
      </w:pPr>
      <w:r>
        <w:rPr>
          <w:rFonts w:hint="eastAsia"/>
        </w:rPr>
        <w:t xml:space="preserve">    symbolTable.symbols[0].paramnum = 0; //read</w:t>
      </w:r>
      <w:r>
        <w:rPr>
          <w:rFonts w:hint="eastAsia"/>
        </w:rPr>
        <w:t>的形参个数</w:t>
      </w:r>
    </w:p>
    <w:p w14:paraId="759ED11A" w14:textId="77777777" w:rsidR="006B1D88" w:rsidRDefault="006B1D88" w:rsidP="006B1D88">
      <w:pPr>
        <w:pStyle w:val="af2"/>
      </w:pPr>
      <w:r>
        <w:t xml:space="preserve">    fillSymbolTable("write", "", 0, INT, 'F', 4, 0);</w:t>
      </w:r>
    </w:p>
    <w:p w14:paraId="68C8D9EA" w14:textId="77777777" w:rsidR="006B1D88" w:rsidRDefault="006B1D88" w:rsidP="006B1D88">
      <w:pPr>
        <w:pStyle w:val="af2"/>
      </w:pPr>
      <w:r>
        <w:t xml:space="preserve">    symbolTable.symbols[2].paramnum = 1;</w:t>
      </w:r>
    </w:p>
    <w:p w14:paraId="7C5CCF6E" w14:textId="77777777" w:rsidR="006B1D88" w:rsidRDefault="006B1D88" w:rsidP="006B1D88">
      <w:pPr>
        <w:pStyle w:val="af2"/>
      </w:pPr>
      <w:r>
        <w:rPr>
          <w:rFonts w:hint="eastAsia"/>
        </w:rPr>
        <w:t xml:space="preserve">    symbol_scope_TX.TX[0] = 0; //</w:t>
      </w:r>
      <w:r>
        <w:rPr>
          <w:rFonts w:hint="eastAsia"/>
        </w:rPr>
        <w:t>外部变量在符号表中的起始序号为</w:t>
      </w:r>
      <w:r>
        <w:rPr>
          <w:rFonts w:hint="eastAsia"/>
        </w:rPr>
        <w:t>0</w:t>
      </w:r>
    </w:p>
    <w:p w14:paraId="0F8E9E9B" w14:textId="77777777" w:rsidR="006B1D88" w:rsidRDefault="006B1D88" w:rsidP="006B1D88">
      <w:pPr>
        <w:pStyle w:val="af2"/>
      </w:pPr>
      <w:r>
        <w:t xml:space="preserve">    symbol_scope_TX.top = 1;</w:t>
      </w:r>
    </w:p>
    <w:p w14:paraId="6D676CA8" w14:textId="77777777" w:rsidR="006B1D88" w:rsidRDefault="006B1D88" w:rsidP="006B1D88">
      <w:pPr>
        <w:pStyle w:val="af2"/>
      </w:pPr>
      <w:r>
        <w:rPr>
          <w:rFonts w:hint="eastAsia"/>
        </w:rPr>
        <w:t xml:space="preserve">    T-&gt;offset = 0; //</w:t>
      </w:r>
      <w:r>
        <w:rPr>
          <w:rFonts w:hint="eastAsia"/>
        </w:rPr>
        <w:t>外部变量在数据区的偏移量</w:t>
      </w:r>
    </w:p>
    <w:p w14:paraId="33C06CC2" w14:textId="77777777" w:rsidR="006B1D88" w:rsidRDefault="006B1D88" w:rsidP="006B1D88">
      <w:pPr>
        <w:pStyle w:val="af2"/>
      </w:pPr>
      <w:r>
        <w:t xml:space="preserve">    semantic_Analysis(T);</w:t>
      </w:r>
    </w:p>
    <w:p w14:paraId="78190E8A" w14:textId="77777777" w:rsidR="006B1D88" w:rsidRDefault="006B1D88" w:rsidP="006B1D88">
      <w:pPr>
        <w:pStyle w:val="af2"/>
      </w:pPr>
      <w:r>
        <w:tab/>
        <w:t>prnIR(T-&gt;code);</w:t>
      </w:r>
    </w:p>
    <w:p w14:paraId="744FA995" w14:textId="77777777" w:rsidR="006B1D88" w:rsidRDefault="006B1D88" w:rsidP="006B1D88">
      <w:pPr>
        <w:pStyle w:val="af2"/>
      </w:pPr>
      <w:r>
        <w:t xml:space="preserve">    objectCode(T-&gt;code);</w:t>
      </w:r>
    </w:p>
    <w:p w14:paraId="2F29B73C" w14:textId="77777777" w:rsidR="006B1D88" w:rsidRDefault="006B1D88" w:rsidP="006B1D88">
      <w:pPr>
        <w:pStyle w:val="af2"/>
      </w:pPr>
      <w:r>
        <w:t>}</w:t>
      </w:r>
    </w:p>
    <w:p w14:paraId="6E67473F" w14:textId="77777777" w:rsidR="006B1D88" w:rsidRDefault="006B1D88" w:rsidP="006B1D88">
      <w:pPr>
        <w:pStyle w:val="af2"/>
      </w:pPr>
    </w:p>
    <w:p w14:paraId="0B251C8C" w14:textId="77777777" w:rsidR="006B1D88" w:rsidRDefault="006B1D88" w:rsidP="006B1D88">
      <w:pPr>
        <w:pStyle w:val="af2"/>
      </w:pPr>
      <w:r>
        <w:rPr>
          <w:rFonts w:hint="eastAsia"/>
        </w:rPr>
        <w:t>//</w:t>
      </w:r>
      <w:r>
        <w:rPr>
          <w:rFonts w:hint="eastAsia"/>
        </w:rPr>
        <w:t>输出中间代码</w:t>
      </w:r>
    </w:p>
    <w:p w14:paraId="29C4E6A0" w14:textId="77777777" w:rsidR="006B1D88" w:rsidRDefault="006B1D88" w:rsidP="006B1D88">
      <w:pPr>
        <w:pStyle w:val="af2"/>
      </w:pPr>
      <w:r>
        <w:t>void prnIR(struct codenode *head)</w:t>
      </w:r>
    </w:p>
    <w:p w14:paraId="01D051B5" w14:textId="77777777" w:rsidR="006B1D88" w:rsidRDefault="006B1D88" w:rsidP="006B1D88">
      <w:pPr>
        <w:pStyle w:val="af2"/>
      </w:pPr>
      <w:r>
        <w:t>{</w:t>
      </w:r>
    </w:p>
    <w:p w14:paraId="2FDB4E78" w14:textId="77777777" w:rsidR="006B1D88" w:rsidRDefault="006B1D88" w:rsidP="006B1D88">
      <w:pPr>
        <w:pStyle w:val="af2"/>
      </w:pPr>
      <w:r>
        <w:t xml:space="preserve">    char opnstr1[32], opnstr2[32], resultstr[32];</w:t>
      </w:r>
    </w:p>
    <w:p w14:paraId="0B5E108A" w14:textId="77777777" w:rsidR="006B1D88" w:rsidRDefault="006B1D88" w:rsidP="006B1D88">
      <w:pPr>
        <w:pStyle w:val="af2"/>
      </w:pPr>
      <w:r>
        <w:t xml:space="preserve">    struct codenode *h = head;</w:t>
      </w:r>
    </w:p>
    <w:p w14:paraId="32AD386E" w14:textId="77777777" w:rsidR="006B1D88" w:rsidRDefault="006B1D88" w:rsidP="006B1D88">
      <w:pPr>
        <w:pStyle w:val="af2"/>
      </w:pPr>
      <w:r>
        <w:t xml:space="preserve">    do</w:t>
      </w:r>
    </w:p>
    <w:p w14:paraId="3A5A9393" w14:textId="77777777" w:rsidR="006B1D88" w:rsidRDefault="006B1D88" w:rsidP="006B1D88">
      <w:pPr>
        <w:pStyle w:val="af2"/>
      </w:pPr>
      <w:r>
        <w:t xml:space="preserve">    {</w:t>
      </w:r>
    </w:p>
    <w:p w14:paraId="3FDC5069" w14:textId="77777777" w:rsidR="006B1D88" w:rsidRDefault="006B1D88" w:rsidP="006B1D88">
      <w:pPr>
        <w:pStyle w:val="af2"/>
      </w:pPr>
      <w:r>
        <w:t xml:space="preserve">        if (h-&gt;opn1.kind == INT)</w:t>
      </w:r>
    </w:p>
    <w:p w14:paraId="0205961A" w14:textId="77777777" w:rsidR="006B1D88" w:rsidRDefault="006B1D88" w:rsidP="006B1D88">
      <w:pPr>
        <w:pStyle w:val="af2"/>
      </w:pPr>
      <w:r>
        <w:t xml:space="preserve">            sprintf(opnstr1, "#%d", h-&gt;opn1.const_int);</w:t>
      </w:r>
    </w:p>
    <w:p w14:paraId="2B5C21A3" w14:textId="77777777" w:rsidR="006B1D88" w:rsidRDefault="006B1D88" w:rsidP="006B1D88">
      <w:pPr>
        <w:pStyle w:val="af2"/>
      </w:pPr>
      <w:r>
        <w:t xml:space="preserve">        if (h-&gt;opn1.kind == FLOAT)</w:t>
      </w:r>
    </w:p>
    <w:p w14:paraId="08833AEB" w14:textId="77777777" w:rsidR="006B1D88" w:rsidRDefault="006B1D88" w:rsidP="006B1D88">
      <w:pPr>
        <w:pStyle w:val="af2"/>
      </w:pPr>
      <w:r>
        <w:t xml:space="preserve">            sprintf(opnstr1, "#%f", h-&gt;opn1.const_float);</w:t>
      </w:r>
    </w:p>
    <w:p w14:paraId="2D78058A" w14:textId="77777777" w:rsidR="006B1D88" w:rsidRDefault="006B1D88" w:rsidP="006B1D88">
      <w:pPr>
        <w:pStyle w:val="af2"/>
      </w:pPr>
      <w:r>
        <w:t xml:space="preserve">        if (h-&gt;opn1.kind == ID)</w:t>
      </w:r>
    </w:p>
    <w:p w14:paraId="70795380" w14:textId="77777777" w:rsidR="006B1D88" w:rsidRDefault="006B1D88" w:rsidP="006B1D88">
      <w:pPr>
        <w:pStyle w:val="af2"/>
      </w:pPr>
      <w:r>
        <w:t xml:space="preserve">            sprintf(opnstr1, "%s", h-&gt;opn1.id);</w:t>
      </w:r>
    </w:p>
    <w:p w14:paraId="79854391" w14:textId="77777777" w:rsidR="006B1D88" w:rsidRDefault="006B1D88" w:rsidP="006B1D88">
      <w:pPr>
        <w:pStyle w:val="af2"/>
      </w:pPr>
      <w:r>
        <w:t xml:space="preserve">        if (h-&gt;opn2.kind == INT)</w:t>
      </w:r>
    </w:p>
    <w:p w14:paraId="087E0B70" w14:textId="77777777" w:rsidR="006B1D88" w:rsidRDefault="006B1D88" w:rsidP="006B1D88">
      <w:pPr>
        <w:pStyle w:val="af2"/>
      </w:pPr>
      <w:r>
        <w:t xml:space="preserve">            sprintf(opnstr2, "#%d", h-&gt;opn2.const_int);</w:t>
      </w:r>
    </w:p>
    <w:p w14:paraId="6689819B" w14:textId="77777777" w:rsidR="006B1D88" w:rsidRDefault="006B1D88" w:rsidP="006B1D88">
      <w:pPr>
        <w:pStyle w:val="af2"/>
      </w:pPr>
      <w:r>
        <w:t xml:space="preserve">        if (h-&gt;opn2.kind == FLOAT)</w:t>
      </w:r>
    </w:p>
    <w:p w14:paraId="443E00CF" w14:textId="77777777" w:rsidR="006B1D88" w:rsidRDefault="006B1D88" w:rsidP="006B1D88">
      <w:pPr>
        <w:pStyle w:val="af2"/>
      </w:pPr>
      <w:r>
        <w:t xml:space="preserve">            sprintf(opnstr2, "#%f", h-&gt;opn2.const_float);</w:t>
      </w:r>
    </w:p>
    <w:p w14:paraId="19B1D573" w14:textId="77777777" w:rsidR="006B1D88" w:rsidRDefault="006B1D88" w:rsidP="006B1D88">
      <w:pPr>
        <w:pStyle w:val="af2"/>
      </w:pPr>
      <w:r>
        <w:lastRenderedPageBreak/>
        <w:t xml:space="preserve">        if (h-&gt;opn2.kind == ID)</w:t>
      </w:r>
    </w:p>
    <w:p w14:paraId="565664DB" w14:textId="77777777" w:rsidR="006B1D88" w:rsidRDefault="006B1D88" w:rsidP="006B1D88">
      <w:pPr>
        <w:pStyle w:val="af2"/>
      </w:pPr>
      <w:r>
        <w:t xml:space="preserve">            sprintf(opnstr2, "%s", h-&gt;opn2.id);</w:t>
      </w:r>
    </w:p>
    <w:p w14:paraId="4B681BB8" w14:textId="77777777" w:rsidR="006B1D88" w:rsidRDefault="006B1D88" w:rsidP="006B1D88">
      <w:pPr>
        <w:pStyle w:val="af2"/>
      </w:pPr>
      <w:r>
        <w:t xml:space="preserve">        sprintf(resultstr, "%s", h-&gt;result.id);</w:t>
      </w:r>
    </w:p>
    <w:p w14:paraId="73FC4CD7" w14:textId="77777777" w:rsidR="006B1D88" w:rsidRDefault="006B1D88" w:rsidP="006B1D88">
      <w:pPr>
        <w:pStyle w:val="af2"/>
      </w:pPr>
      <w:r>
        <w:t xml:space="preserve">        switch (h-&gt;op)</w:t>
      </w:r>
    </w:p>
    <w:p w14:paraId="311CBCA2" w14:textId="77777777" w:rsidR="006B1D88" w:rsidRDefault="006B1D88" w:rsidP="006B1D88">
      <w:pPr>
        <w:pStyle w:val="af2"/>
      </w:pPr>
      <w:r>
        <w:t xml:space="preserve">        {</w:t>
      </w:r>
    </w:p>
    <w:p w14:paraId="367D5550" w14:textId="77777777" w:rsidR="006B1D88" w:rsidRDefault="006B1D88" w:rsidP="006B1D88">
      <w:pPr>
        <w:pStyle w:val="af2"/>
      </w:pPr>
      <w:r>
        <w:t xml:space="preserve">        case ASSIGNOP:</w:t>
      </w:r>
    </w:p>
    <w:p w14:paraId="013EBC54" w14:textId="77777777" w:rsidR="006B1D88" w:rsidRDefault="006B1D88" w:rsidP="006B1D88">
      <w:pPr>
        <w:pStyle w:val="af2"/>
      </w:pPr>
      <w:r>
        <w:t xml:space="preserve">            printf("  %s := %s\n", resultstr, opnstr1);</w:t>
      </w:r>
    </w:p>
    <w:p w14:paraId="5ECB82F5" w14:textId="77777777" w:rsidR="006B1D88" w:rsidRDefault="006B1D88" w:rsidP="006B1D88">
      <w:pPr>
        <w:pStyle w:val="af2"/>
      </w:pPr>
      <w:r>
        <w:t xml:space="preserve">            break;</w:t>
      </w:r>
    </w:p>
    <w:p w14:paraId="406BE3CC" w14:textId="77777777" w:rsidR="006B1D88" w:rsidRDefault="006B1D88" w:rsidP="006B1D88">
      <w:pPr>
        <w:pStyle w:val="af2"/>
      </w:pPr>
      <w:r>
        <w:t xml:space="preserve">        case PLUS:</w:t>
      </w:r>
    </w:p>
    <w:p w14:paraId="060ED28B" w14:textId="77777777" w:rsidR="006B1D88" w:rsidRDefault="006B1D88" w:rsidP="006B1D88">
      <w:pPr>
        <w:pStyle w:val="af2"/>
      </w:pPr>
      <w:r>
        <w:t xml:space="preserve">        case MINUS:</w:t>
      </w:r>
    </w:p>
    <w:p w14:paraId="01AFD247" w14:textId="77777777" w:rsidR="006B1D88" w:rsidRDefault="006B1D88" w:rsidP="006B1D88">
      <w:pPr>
        <w:pStyle w:val="af2"/>
      </w:pPr>
      <w:r>
        <w:t xml:space="preserve">        case STAR:</w:t>
      </w:r>
    </w:p>
    <w:p w14:paraId="51228E9C" w14:textId="77777777" w:rsidR="006B1D88" w:rsidRDefault="006B1D88" w:rsidP="006B1D88">
      <w:pPr>
        <w:pStyle w:val="af2"/>
      </w:pPr>
      <w:r>
        <w:t xml:space="preserve">        case DIV:</w:t>
      </w:r>
    </w:p>
    <w:p w14:paraId="35C5E5F2" w14:textId="77777777" w:rsidR="006B1D88" w:rsidRDefault="006B1D88" w:rsidP="006B1D88">
      <w:pPr>
        <w:pStyle w:val="af2"/>
      </w:pPr>
      <w:r>
        <w:t xml:space="preserve">            printf("  %s := %s %c %s\n", resultstr, opnstr1,</w:t>
      </w:r>
    </w:p>
    <w:p w14:paraId="04133548" w14:textId="77777777" w:rsidR="006B1D88" w:rsidRDefault="006B1D88" w:rsidP="006B1D88">
      <w:pPr>
        <w:pStyle w:val="af2"/>
      </w:pPr>
      <w:r>
        <w:t xml:space="preserve">                   h-&gt;op == PLUS ? '+' : h-&gt;op == MINUS ? '-' : h-&gt;op == STAR ? '*' : '\\', opnstr2);</w:t>
      </w:r>
    </w:p>
    <w:p w14:paraId="6FEFBFC1" w14:textId="77777777" w:rsidR="006B1D88" w:rsidRDefault="006B1D88" w:rsidP="006B1D88">
      <w:pPr>
        <w:pStyle w:val="af2"/>
      </w:pPr>
      <w:r>
        <w:t xml:space="preserve">            break;</w:t>
      </w:r>
    </w:p>
    <w:p w14:paraId="5B9C3C95" w14:textId="77777777" w:rsidR="006B1D88" w:rsidRDefault="006B1D88" w:rsidP="006B1D88">
      <w:pPr>
        <w:pStyle w:val="af2"/>
      </w:pPr>
      <w:r>
        <w:t xml:space="preserve">        case PLUSONE_L:</w:t>
      </w:r>
    </w:p>
    <w:p w14:paraId="13CD0882" w14:textId="77777777" w:rsidR="006B1D88" w:rsidRDefault="006B1D88" w:rsidP="006B1D88">
      <w:pPr>
        <w:pStyle w:val="af2"/>
      </w:pPr>
      <w:r>
        <w:t xml:space="preserve">        case MINUSONE_L:</w:t>
      </w:r>
    </w:p>
    <w:p w14:paraId="3BCC17AD" w14:textId="77777777" w:rsidR="006B1D88" w:rsidRDefault="006B1D88" w:rsidP="006B1D88">
      <w:pPr>
        <w:pStyle w:val="af2"/>
      </w:pPr>
      <w:r>
        <w:t xml:space="preserve">            printf("  %s := %s\n", resultstr,opnstr1);</w:t>
      </w:r>
    </w:p>
    <w:p w14:paraId="1FB52762" w14:textId="77777777" w:rsidR="006B1D88" w:rsidRDefault="006B1D88" w:rsidP="006B1D88">
      <w:pPr>
        <w:pStyle w:val="af2"/>
      </w:pPr>
      <w:r>
        <w:t xml:space="preserve">            printf("  %s := %s %c %c\n", opnstr1, opnstr1,</w:t>
      </w:r>
    </w:p>
    <w:p w14:paraId="03B4A4C9" w14:textId="77777777" w:rsidR="006B1D88" w:rsidRDefault="006B1D88" w:rsidP="006B1D88">
      <w:pPr>
        <w:pStyle w:val="af2"/>
      </w:pPr>
      <w:r>
        <w:t xml:space="preserve">                   h-&gt;op == PLUSONE_L ? '+' : h-&gt;op == MINUSONE_L ? '-'  : '\\', '1'); </w:t>
      </w:r>
    </w:p>
    <w:p w14:paraId="44225FC0" w14:textId="77777777" w:rsidR="006B1D88" w:rsidRDefault="006B1D88" w:rsidP="006B1D88">
      <w:pPr>
        <w:pStyle w:val="af2"/>
      </w:pPr>
    </w:p>
    <w:p w14:paraId="75C03372" w14:textId="77777777" w:rsidR="006B1D88" w:rsidRDefault="006B1D88" w:rsidP="006B1D88">
      <w:pPr>
        <w:pStyle w:val="af2"/>
      </w:pPr>
      <w:r>
        <w:t xml:space="preserve">            break;</w:t>
      </w:r>
    </w:p>
    <w:p w14:paraId="69828F6D" w14:textId="77777777" w:rsidR="006B1D88" w:rsidRDefault="006B1D88" w:rsidP="006B1D88">
      <w:pPr>
        <w:pStyle w:val="af2"/>
      </w:pPr>
      <w:r>
        <w:t xml:space="preserve">        case PLUSONE_R:</w:t>
      </w:r>
    </w:p>
    <w:p w14:paraId="50C541E8" w14:textId="77777777" w:rsidR="006B1D88" w:rsidRDefault="006B1D88" w:rsidP="006B1D88">
      <w:pPr>
        <w:pStyle w:val="af2"/>
      </w:pPr>
      <w:r>
        <w:t xml:space="preserve">        case MINUSONE_R:</w:t>
      </w:r>
    </w:p>
    <w:p w14:paraId="3A7E3E0B" w14:textId="77777777" w:rsidR="006B1D88" w:rsidRDefault="006B1D88" w:rsidP="006B1D88">
      <w:pPr>
        <w:pStyle w:val="af2"/>
      </w:pPr>
      <w:r>
        <w:t xml:space="preserve">            printf("  %s := %s %c %c\n", resultstr, opnstr1,</w:t>
      </w:r>
    </w:p>
    <w:p w14:paraId="181F00E5" w14:textId="77777777" w:rsidR="006B1D88" w:rsidRDefault="006B1D88" w:rsidP="006B1D88">
      <w:pPr>
        <w:pStyle w:val="af2"/>
      </w:pPr>
      <w:r>
        <w:t xml:space="preserve">                   h-&gt;op == PLUSONE_R ? '+' : h-&gt;op == MINUSONE_R ? '-'  : '\\', '1'); </w:t>
      </w:r>
    </w:p>
    <w:p w14:paraId="7871FCF2" w14:textId="77777777" w:rsidR="006B1D88" w:rsidRDefault="006B1D88" w:rsidP="006B1D88">
      <w:pPr>
        <w:pStyle w:val="af2"/>
      </w:pPr>
      <w:r>
        <w:t xml:space="preserve">            printf("  %s := %s %c %c\n", opnstr1, opnstr1,</w:t>
      </w:r>
    </w:p>
    <w:p w14:paraId="4801D31D" w14:textId="77777777" w:rsidR="006B1D88" w:rsidRDefault="006B1D88" w:rsidP="006B1D88">
      <w:pPr>
        <w:pStyle w:val="af2"/>
      </w:pPr>
      <w:r>
        <w:t xml:space="preserve">                   h-&gt;op == PLUSONE_R ? '+' : h-&gt;op == MINUSONE_R ? '-'  : '\\', '1');</w:t>
      </w:r>
    </w:p>
    <w:p w14:paraId="090CDB7A" w14:textId="77777777" w:rsidR="006B1D88" w:rsidRDefault="006B1D88" w:rsidP="006B1D88">
      <w:pPr>
        <w:pStyle w:val="af2"/>
      </w:pPr>
      <w:r>
        <w:t xml:space="preserve">            break;</w:t>
      </w:r>
    </w:p>
    <w:p w14:paraId="4D4C85ED" w14:textId="77777777" w:rsidR="006B1D88" w:rsidRDefault="006B1D88" w:rsidP="006B1D88">
      <w:pPr>
        <w:pStyle w:val="af2"/>
      </w:pPr>
      <w:r>
        <w:t xml:space="preserve">        case FUNCTION:</w:t>
      </w:r>
    </w:p>
    <w:p w14:paraId="0BBAAE31" w14:textId="77777777" w:rsidR="006B1D88" w:rsidRDefault="006B1D88" w:rsidP="006B1D88">
      <w:pPr>
        <w:pStyle w:val="af2"/>
      </w:pPr>
      <w:r>
        <w:t xml:space="preserve">            printf("\nFUNCTION %s :\n", h-&gt;result.id);</w:t>
      </w:r>
    </w:p>
    <w:p w14:paraId="13B94028" w14:textId="77777777" w:rsidR="006B1D88" w:rsidRDefault="006B1D88" w:rsidP="006B1D88">
      <w:pPr>
        <w:pStyle w:val="af2"/>
      </w:pPr>
      <w:r>
        <w:t xml:space="preserve">            break;</w:t>
      </w:r>
    </w:p>
    <w:p w14:paraId="44DEF468" w14:textId="77777777" w:rsidR="006B1D88" w:rsidRDefault="006B1D88" w:rsidP="006B1D88">
      <w:pPr>
        <w:pStyle w:val="af2"/>
      </w:pPr>
      <w:r>
        <w:t xml:space="preserve">        case PARAM:</w:t>
      </w:r>
    </w:p>
    <w:p w14:paraId="38530443" w14:textId="77777777" w:rsidR="006B1D88" w:rsidRDefault="006B1D88" w:rsidP="006B1D88">
      <w:pPr>
        <w:pStyle w:val="af2"/>
      </w:pPr>
      <w:r>
        <w:t xml:space="preserve">            printf("  PARAM %s\n", h-&gt;result.id);</w:t>
      </w:r>
    </w:p>
    <w:p w14:paraId="63D746F2" w14:textId="77777777" w:rsidR="006B1D88" w:rsidRDefault="006B1D88" w:rsidP="006B1D88">
      <w:pPr>
        <w:pStyle w:val="af2"/>
      </w:pPr>
      <w:r>
        <w:t xml:space="preserve">            break;</w:t>
      </w:r>
    </w:p>
    <w:p w14:paraId="54C98C20" w14:textId="77777777" w:rsidR="006B1D88" w:rsidRDefault="006B1D88" w:rsidP="006B1D88">
      <w:pPr>
        <w:pStyle w:val="af2"/>
      </w:pPr>
      <w:r>
        <w:t xml:space="preserve">        case LABEL:</w:t>
      </w:r>
    </w:p>
    <w:p w14:paraId="53119C23" w14:textId="77777777" w:rsidR="006B1D88" w:rsidRDefault="006B1D88" w:rsidP="006B1D88">
      <w:pPr>
        <w:pStyle w:val="af2"/>
      </w:pPr>
      <w:r>
        <w:t xml:space="preserve">            printf("LABEL %s :\n", h-&gt;result.id);</w:t>
      </w:r>
    </w:p>
    <w:p w14:paraId="659FD5DC" w14:textId="77777777" w:rsidR="006B1D88" w:rsidRDefault="006B1D88" w:rsidP="006B1D88">
      <w:pPr>
        <w:pStyle w:val="af2"/>
      </w:pPr>
      <w:r>
        <w:t xml:space="preserve">            break;</w:t>
      </w:r>
    </w:p>
    <w:p w14:paraId="3FDC4F62" w14:textId="77777777" w:rsidR="006B1D88" w:rsidRDefault="006B1D88" w:rsidP="006B1D88">
      <w:pPr>
        <w:pStyle w:val="af2"/>
      </w:pPr>
      <w:r>
        <w:t xml:space="preserve">        case GOTO:</w:t>
      </w:r>
    </w:p>
    <w:p w14:paraId="01DE431D" w14:textId="77777777" w:rsidR="006B1D88" w:rsidRDefault="006B1D88" w:rsidP="006B1D88">
      <w:pPr>
        <w:pStyle w:val="af2"/>
      </w:pPr>
      <w:r>
        <w:t xml:space="preserve">            printf("  GOTO %s\n", h-&gt;result.id);</w:t>
      </w:r>
    </w:p>
    <w:p w14:paraId="46C16136" w14:textId="77777777" w:rsidR="006B1D88" w:rsidRDefault="006B1D88" w:rsidP="006B1D88">
      <w:pPr>
        <w:pStyle w:val="af2"/>
      </w:pPr>
      <w:r>
        <w:t xml:space="preserve">            break;</w:t>
      </w:r>
    </w:p>
    <w:p w14:paraId="03BB3EDF" w14:textId="77777777" w:rsidR="006B1D88" w:rsidRDefault="006B1D88" w:rsidP="006B1D88">
      <w:pPr>
        <w:pStyle w:val="af2"/>
      </w:pPr>
      <w:r>
        <w:t xml:space="preserve">        case JLE:</w:t>
      </w:r>
    </w:p>
    <w:p w14:paraId="4167AADB" w14:textId="77777777" w:rsidR="006B1D88" w:rsidRDefault="006B1D88" w:rsidP="006B1D88">
      <w:pPr>
        <w:pStyle w:val="af2"/>
      </w:pPr>
      <w:r>
        <w:t xml:space="preserve">            printf("  IF %s &lt;= %s GOTO %s\n", opnstr1, opnstr2, resultstr);</w:t>
      </w:r>
    </w:p>
    <w:p w14:paraId="41127617" w14:textId="77777777" w:rsidR="006B1D88" w:rsidRDefault="006B1D88" w:rsidP="006B1D88">
      <w:pPr>
        <w:pStyle w:val="af2"/>
      </w:pPr>
      <w:r>
        <w:lastRenderedPageBreak/>
        <w:t xml:space="preserve">            break;</w:t>
      </w:r>
    </w:p>
    <w:p w14:paraId="7C4924B9" w14:textId="77777777" w:rsidR="006B1D88" w:rsidRDefault="006B1D88" w:rsidP="006B1D88">
      <w:pPr>
        <w:pStyle w:val="af2"/>
      </w:pPr>
      <w:r>
        <w:t xml:space="preserve">        case JLT:</w:t>
      </w:r>
    </w:p>
    <w:p w14:paraId="1D12BB47" w14:textId="77777777" w:rsidR="006B1D88" w:rsidRDefault="006B1D88" w:rsidP="006B1D88">
      <w:pPr>
        <w:pStyle w:val="af2"/>
      </w:pPr>
      <w:r>
        <w:t xml:space="preserve">            printf("  IF %s &lt; %s GOTO %s\n", opnstr1, opnstr2, resultstr);</w:t>
      </w:r>
    </w:p>
    <w:p w14:paraId="72A7662F" w14:textId="77777777" w:rsidR="006B1D88" w:rsidRDefault="006B1D88" w:rsidP="006B1D88">
      <w:pPr>
        <w:pStyle w:val="af2"/>
      </w:pPr>
      <w:r>
        <w:t xml:space="preserve">            break;</w:t>
      </w:r>
    </w:p>
    <w:p w14:paraId="1B081FA6" w14:textId="77777777" w:rsidR="006B1D88" w:rsidRDefault="006B1D88" w:rsidP="006B1D88">
      <w:pPr>
        <w:pStyle w:val="af2"/>
      </w:pPr>
      <w:r>
        <w:t xml:space="preserve">        case JGE:</w:t>
      </w:r>
    </w:p>
    <w:p w14:paraId="21B2DF79" w14:textId="77777777" w:rsidR="006B1D88" w:rsidRDefault="006B1D88" w:rsidP="006B1D88">
      <w:pPr>
        <w:pStyle w:val="af2"/>
      </w:pPr>
      <w:r>
        <w:t xml:space="preserve">            printf("  IF %s &gt;= %s GOTO %s\n", opnstr1, opnstr2, resultstr);</w:t>
      </w:r>
    </w:p>
    <w:p w14:paraId="6633F953" w14:textId="77777777" w:rsidR="006B1D88" w:rsidRDefault="006B1D88" w:rsidP="006B1D88">
      <w:pPr>
        <w:pStyle w:val="af2"/>
      </w:pPr>
      <w:r>
        <w:t xml:space="preserve">            break;</w:t>
      </w:r>
    </w:p>
    <w:p w14:paraId="72F0D338" w14:textId="77777777" w:rsidR="006B1D88" w:rsidRDefault="006B1D88" w:rsidP="006B1D88">
      <w:pPr>
        <w:pStyle w:val="af2"/>
      </w:pPr>
      <w:r>
        <w:t xml:space="preserve">        case JGT:</w:t>
      </w:r>
    </w:p>
    <w:p w14:paraId="1BE40508" w14:textId="77777777" w:rsidR="006B1D88" w:rsidRDefault="006B1D88" w:rsidP="006B1D88">
      <w:pPr>
        <w:pStyle w:val="af2"/>
      </w:pPr>
      <w:r>
        <w:t xml:space="preserve">            printf("  IF %s &gt; %s GOTO %s\n", opnstr1, opnstr2, resultstr);</w:t>
      </w:r>
    </w:p>
    <w:p w14:paraId="15A1B6C9" w14:textId="77777777" w:rsidR="006B1D88" w:rsidRDefault="006B1D88" w:rsidP="006B1D88">
      <w:pPr>
        <w:pStyle w:val="af2"/>
      </w:pPr>
      <w:r>
        <w:t xml:space="preserve">            break;</w:t>
      </w:r>
    </w:p>
    <w:p w14:paraId="77EDFD4E" w14:textId="77777777" w:rsidR="006B1D88" w:rsidRDefault="006B1D88" w:rsidP="006B1D88">
      <w:pPr>
        <w:pStyle w:val="af2"/>
      </w:pPr>
      <w:r>
        <w:t xml:space="preserve">        case EQ:</w:t>
      </w:r>
    </w:p>
    <w:p w14:paraId="001B93B3" w14:textId="77777777" w:rsidR="006B1D88" w:rsidRDefault="006B1D88" w:rsidP="006B1D88">
      <w:pPr>
        <w:pStyle w:val="af2"/>
      </w:pPr>
      <w:r>
        <w:t xml:space="preserve">            printf("  IF %s == %s GOTO %s\n", opnstr1, opnstr2, resultstr);</w:t>
      </w:r>
    </w:p>
    <w:p w14:paraId="3CFDDEF8" w14:textId="77777777" w:rsidR="006B1D88" w:rsidRDefault="006B1D88" w:rsidP="006B1D88">
      <w:pPr>
        <w:pStyle w:val="af2"/>
      </w:pPr>
      <w:r>
        <w:t xml:space="preserve">            break;</w:t>
      </w:r>
    </w:p>
    <w:p w14:paraId="725F98A0" w14:textId="77777777" w:rsidR="006B1D88" w:rsidRDefault="006B1D88" w:rsidP="006B1D88">
      <w:pPr>
        <w:pStyle w:val="af2"/>
      </w:pPr>
      <w:r>
        <w:t xml:space="preserve">        case NEQ:</w:t>
      </w:r>
    </w:p>
    <w:p w14:paraId="586F13C1" w14:textId="77777777" w:rsidR="006B1D88" w:rsidRDefault="006B1D88" w:rsidP="006B1D88">
      <w:pPr>
        <w:pStyle w:val="af2"/>
      </w:pPr>
      <w:r>
        <w:t xml:space="preserve">            printf("  IF %s != %s GOTO %s\n", opnstr1, opnstr2, resultstr);</w:t>
      </w:r>
    </w:p>
    <w:p w14:paraId="3855C707" w14:textId="77777777" w:rsidR="006B1D88" w:rsidRDefault="006B1D88" w:rsidP="006B1D88">
      <w:pPr>
        <w:pStyle w:val="af2"/>
      </w:pPr>
      <w:r>
        <w:t xml:space="preserve">            break;</w:t>
      </w:r>
    </w:p>
    <w:p w14:paraId="4DC1314E" w14:textId="77777777" w:rsidR="006B1D88" w:rsidRDefault="006B1D88" w:rsidP="006B1D88">
      <w:pPr>
        <w:pStyle w:val="af2"/>
      </w:pPr>
      <w:r>
        <w:t xml:space="preserve">        case ARG:</w:t>
      </w:r>
    </w:p>
    <w:p w14:paraId="078D6E68" w14:textId="77777777" w:rsidR="006B1D88" w:rsidRDefault="006B1D88" w:rsidP="006B1D88">
      <w:pPr>
        <w:pStyle w:val="af2"/>
      </w:pPr>
      <w:r>
        <w:t xml:space="preserve">            printf("  ARG %s\n", h-&gt;result.id);</w:t>
      </w:r>
    </w:p>
    <w:p w14:paraId="57D142ED" w14:textId="77777777" w:rsidR="006B1D88" w:rsidRDefault="006B1D88" w:rsidP="006B1D88">
      <w:pPr>
        <w:pStyle w:val="af2"/>
      </w:pPr>
      <w:r>
        <w:t xml:space="preserve">            break;</w:t>
      </w:r>
    </w:p>
    <w:p w14:paraId="12017251" w14:textId="77777777" w:rsidR="006B1D88" w:rsidRDefault="006B1D88" w:rsidP="006B1D88">
      <w:pPr>
        <w:pStyle w:val="af2"/>
      </w:pPr>
      <w:r>
        <w:t xml:space="preserve">        case CALL:</w:t>
      </w:r>
    </w:p>
    <w:p w14:paraId="5C8B3656" w14:textId="77777777" w:rsidR="006B1D88" w:rsidRDefault="006B1D88" w:rsidP="006B1D88">
      <w:pPr>
        <w:pStyle w:val="af2"/>
      </w:pPr>
      <w:r>
        <w:t xml:space="preserve">            printf("  %s := CALL %s\n", resultstr, opnstr1);</w:t>
      </w:r>
    </w:p>
    <w:p w14:paraId="63B061D3" w14:textId="77777777" w:rsidR="006B1D88" w:rsidRDefault="006B1D88" w:rsidP="006B1D88">
      <w:pPr>
        <w:pStyle w:val="af2"/>
      </w:pPr>
      <w:r>
        <w:t xml:space="preserve">            break;</w:t>
      </w:r>
    </w:p>
    <w:p w14:paraId="00A5BAAA" w14:textId="77777777" w:rsidR="006B1D88" w:rsidRDefault="006B1D88" w:rsidP="006B1D88">
      <w:pPr>
        <w:pStyle w:val="af2"/>
      </w:pPr>
      <w:r>
        <w:t xml:space="preserve">        case RETURN:</w:t>
      </w:r>
    </w:p>
    <w:p w14:paraId="70F6CB85" w14:textId="77777777" w:rsidR="006B1D88" w:rsidRDefault="006B1D88" w:rsidP="006B1D88">
      <w:pPr>
        <w:pStyle w:val="af2"/>
      </w:pPr>
      <w:r>
        <w:t xml:space="preserve">            if (h-&gt;result.kind)</w:t>
      </w:r>
    </w:p>
    <w:p w14:paraId="46EA9D43" w14:textId="77777777" w:rsidR="006B1D88" w:rsidRDefault="006B1D88" w:rsidP="006B1D88">
      <w:pPr>
        <w:pStyle w:val="af2"/>
      </w:pPr>
      <w:r>
        <w:t xml:space="preserve">                printf("  RETURN %s\n", resultstr);</w:t>
      </w:r>
    </w:p>
    <w:p w14:paraId="319FE098" w14:textId="77777777" w:rsidR="006B1D88" w:rsidRDefault="006B1D88" w:rsidP="006B1D88">
      <w:pPr>
        <w:pStyle w:val="af2"/>
      </w:pPr>
      <w:r>
        <w:t xml:space="preserve">            else</w:t>
      </w:r>
    </w:p>
    <w:p w14:paraId="5D77E51C" w14:textId="77777777" w:rsidR="006B1D88" w:rsidRDefault="006B1D88" w:rsidP="006B1D88">
      <w:pPr>
        <w:pStyle w:val="af2"/>
      </w:pPr>
      <w:r>
        <w:t xml:space="preserve">                printf("  RETURN\n");</w:t>
      </w:r>
    </w:p>
    <w:p w14:paraId="5B9D3E5C" w14:textId="77777777" w:rsidR="006B1D88" w:rsidRDefault="006B1D88" w:rsidP="006B1D88">
      <w:pPr>
        <w:pStyle w:val="af2"/>
      </w:pPr>
      <w:r>
        <w:t xml:space="preserve">            break;</w:t>
      </w:r>
    </w:p>
    <w:p w14:paraId="3A6E2B6F" w14:textId="77777777" w:rsidR="006B1D88" w:rsidRDefault="006B1D88" w:rsidP="006B1D88">
      <w:pPr>
        <w:pStyle w:val="af2"/>
      </w:pPr>
      <w:r>
        <w:t xml:space="preserve">        }</w:t>
      </w:r>
    </w:p>
    <w:p w14:paraId="2F851D43" w14:textId="77777777" w:rsidR="006B1D88" w:rsidRDefault="006B1D88" w:rsidP="006B1D88">
      <w:pPr>
        <w:pStyle w:val="af2"/>
      </w:pPr>
      <w:r>
        <w:t xml:space="preserve">        h = h-&gt;next;</w:t>
      </w:r>
    </w:p>
    <w:p w14:paraId="20C06850" w14:textId="77777777" w:rsidR="006B1D88" w:rsidRDefault="006B1D88" w:rsidP="006B1D88">
      <w:pPr>
        <w:pStyle w:val="af2"/>
      </w:pPr>
      <w:r>
        <w:t xml:space="preserve">    } while (h != head);</w:t>
      </w:r>
    </w:p>
    <w:p w14:paraId="4E9F658B" w14:textId="106E77CB" w:rsidR="00D9754C" w:rsidRDefault="006B1D88" w:rsidP="006B1D88">
      <w:pPr>
        <w:pStyle w:val="af2"/>
      </w:pPr>
      <w:r>
        <w:t>}</w:t>
      </w:r>
    </w:p>
    <w:p w14:paraId="5184D0CA" w14:textId="1F40778E" w:rsidR="00D9754C" w:rsidRDefault="00CE653C" w:rsidP="00D9754C">
      <w:r>
        <w:rPr>
          <w:rFonts w:hint="eastAsia"/>
        </w:rPr>
        <w:t>o</w:t>
      </w:r>
      <w:r>
        <w:t>bjectCode.c</w:t>
      </w:r>
    </w:p>
    <w:p w14:paraId="29A7D7A0" w14:textId="77777777" w:rsidR="00CE653C" w:rsidRDefault="00CE653C" w:rsidP="00CE653C">
      <w:pPr>
        <w:pStyle w:val="af2"/>
      </w:pPr>
      <w:r>
        <w:t>#include "def.h"</w:t>
      </w:r>
    </w:p>
    <w:p w14:paraId="2707E467" w14:textId="77777777" w:rsidR="00CE653C" w:rsidRDefault="00CE653C" w:rsidP="00CE653C">
      <w:pPr>
        <w:pStyle w:val="af2"/>
      </w:pPr>
    </w:p>
    <w:p w14:paraId="74D1FDA2" w14:textId="77777777" w:rsidR="00CE653C" w:rsidRDefault="00CE653C" w:rsidP="00CE653C">
      <w:pPr>
        <w:pStyle w:val="af2"/>
      </w:pPr>
      <w:r>
        <w:t>void objectCode(struct codenode *head)</w:t>
      </w:r>
    </w:p>
    <w:p w14:paraId="36FC353A" w14:textId="77777777" w:rsidR="00CE653C" w:rsidRDefault="00CE653C" w:rsidP="00CE653C">
      <w:pPr>
        <w:pStyle w:val="af2"/>
      </w:pPr>
      <w:r>
        <w:t>{</w:t>
      </w:r>
    </w:p>
    <w:p w14:paraId="0492B1D7" w14:textId="77777777" w:rsidR="00CE653C" w:rsidRDefault="00CE653C" w:rsidP="00CE653C">
      <w:pPr>
        <w:pStyle w:val="af2"/>
      </w:pPr>
      <w:r>
        <w:t xml:space="preserve">    char opnstr1[32],opnstr2[32],resultstr[32];</w:t>
      </w:r>
    </w:p>
    <w:p w14:paraId="0ABD2853" w14:textId="77777777" w:rsidR="00CE653C" w:rsidRDefault="00CE653C" w:rsidP="00CE653C">
      <w:pPr>
        <w:pStyle w:val="af2"/>
      </w:pPr>
      <w:r>
        <w:t xml:space="preserve">    struct codenode *h=head,*p;</w:t>
      </w:r>
    </w:p>
    <w:p w14:paraId="15C0B9DE" w14:textId="77777777" w:rsidR="00CE653C" w:rsidRDefault="00CE653C" w:rsidP="00CE653C">
      <w:pPr>
        <w:pStyle w:val="af2"/>
      </w:pPr>
      <w:r>
        <w:t xml:space="preserve">    int i;</w:t>
      </w:r>
    </w:p>
    <w:p w14:paraId="1DA73897" w14:textId="77777777" w:rsidR="00CE653C" w:rsidRDefault="00CE653C" w:rsidP="00CE653C">
      <w:pPr>
        <w:pStyle w:val="af2"/>
      </w:pPr>
      <w:r>
        <w:t xml:space="preserve">    FILE *fp;</w:t>
      </w:r>
    </w:p>
    <w:p w14:paraId="3332C283" w14:textId="77777777" w:rsidR="00CE653C" w:rsidRDefault="00CE653C" w:rsidP="00CE653C">
      <w:pPr>
        <w:pStyle w:val="af2"/>
      </w:pPr>
      <w:r>
        <w:t xml:space="preserve">    fp=fopen("object.s","w");</w:t>
      </w:r>
    </w:p>
    <w:p w14:paraId="3D5CE445" w14:textId="77777777" w:rsidR="00CE653C" w:rsidRDefault="00CE653C" w:rsidP="00CE653C">
      <w:pPr>
        <w:pStyle w:val="af2"/>
      </w:pPr>
      <w:r>
        <w:t xml:space="preserve">    fprintf(fp,".data\n");</w:t>
      </w:r>
    </w:p>
    <w:p w14:paraId="2FAE0C40" w14:textId="77777777" w:rsidR="00CE653C" w:rsidRDefault="00CE653C" w:rsidP="00CE653C">
      <w:pPr>
        <w:pStyle w:val="af2"/>
      </w:pPr>
      <w:r>
        <w:t xml:space="preserve">    fprintf(fp,"_Prompt: .asciiz \"Enter an integer:  \"\n");</w:t>
      </w:r>
    </w:p>
    <w:p w14:paraId="4318BD47" w14:textId="77777777" w:rsidR="00CE653C" w:rsidRDefault="00CE653C" w:rsidP="00CE653C">
      <w:pPr>
        <w:pStyle w:val="af2"/>
      </w:pPr>
      <w:r>
        <w:lastRenderedPageBreak/>
        <w:t xml:space="preserve">    fprintf(fp,"_ret: .asciiz \"\\n\"\n");</w:t>
      </w:r>
    </w:p>
    <w:p w14:paraId="27223851" w14:textId="77777777" w:rsidR="00CE653C" w:rsidRDefault="00CE653C" w:rsidP="00CE653C">
      <w:pPr>
        <w:pStyle w:val="af2"/>
      </w:pPr>
      <w:r>
        <w:t xml:space="preserve">    fprintf(fp,".globl main\n");</w:t>
      </w:r>
    </w:p>
    <w:p w14:paraId="66D74800" w14:textId="77777777" w:rsidR="00CE653C" w:rsidRDefault="00CE653C" w:rsidP="00CE653C">
      <w:pPr>
        <w:pStyle w:val="af2"/>
      </w:pPr>
      <w:r>
        <w:t xml:space="preserve">    fprintf(fp,".text\n");</w:t>
      </w:r>
    </w:p>
    <w:p w14:paraId="6BF21A43" w14:textId="77777777" w:rsidR="00CE653C" w:rsidRDefault="00CE653C" w:rsidP="00CE653C">
      <w:pPr>
        <w:pStyle w:val="af2"/>
      </w:pPr>
      <w:r>
        <w:t xml:space="preserve">    fprintf(fp,"read:\n");</w:t>
      </w:r>
    </w:p>
    <w:p w14:paraId="41E67C9E" w14:textId="77777777" w:rsidR="00CE653C" w:rsidRDefault="00CE653C" w:rsidP="00CE653C">
      <w:pPr>
        <w:pStyle w:val="af2"/>
      </w:pPr>
      <w:r>
        <w:t xml:space="preserve">    fprintf(fp,"  li $v0,4\n");</w:t>
      </w:r>
    </w:p>
    <w:p w14:paraId="4247920A" w14:textId="77777777" w:rsidR="00CE653C" w:rsidRDefault="00CE653C" w:rsidP="00CE653C">
      <w:pPr>
        <w:pStyle w:val="af2"/>
      </w:pPr>
      <w:r>
        <w:t xml:space="preserve">    fprintf(fp,"  la $a0,_Prompt\n");</w:t>
      </w:r>
    </w:p>
    <w:p w14:paraId="4EBA5EE7" w14:textId="77777777" w:rsidR="00CE653C" w:rsidRDefault="00CE653C" w:rsidP="00CE653C">
      <w:pPr>
        <w:pStyle w:val="af2"/>
      </w:pPr>
      <w:r>
        <w:t xml:space="preserve">    fprintf(fp,"  syscall\n");</w:t>
      </w:r>
    </w:p>
    <w:p w14:paraId="5ED79284" w14:textId="77777777" w:rsidR="00CE653C" w:rsidRDefault="00CE653C" w:rsidP="00CE653C">
      <w:pPr>
        <w:pStyle w:val="af2"/>
      </w:pPr>
      <w:r>
        <w:t xml:space="preserve">    fprintf(fp,"  li $v0,5\n");</w:t>
      </w:r>
    </w:p>
    <w:p w14:paraId="0F1CC08D" w14:textId="77777777" w:rsidR="00CE653C" w:rsidRDefault="00CE653C" w:rsidP="00CE653C">
      <w:pPr>
        <w:pStyle w:val="af2"/>
      </w:pPr>
      <w:r>
        <w:t xml:space="preserve">    fprintf(fp,"  syscall\n");</w:t>
      </w:r>
    </w:p>
    <w:p w14:paraId="5D139898" w14:textId="77777777" w:rsidR="00CE653C" w:rsidRDefault="00CE653C" w:rsidP="00CE653C">
      <w:pPr>
        <w:pStyle w:val="af2"/>
      </w:pPr>
      <w:r>
        <w:t xml:space="preserve">    fprintf(fp,"  jr $ra\n");</w:t>
      </w:r>
    </w:p>
    <w:p w14:paraId="53D1E1F9" w14:textId="77777777" w:rsidR="00CE653C" w:rsidRDefault="00CE653C" w:rsidP="00CE653C">
      <w:pPr>
        <w:pStyle w:val="af2"/>
      </w:pPr>
      <w:r>
        <w:t xml:space="preserve">    fprintf(fp,"write:\n");</w:t>
      </w:r>
    </w:p>
    <w:p w14:paraId="35D6F6BB" w14:textId="77777777" w:rsidR="00CE653C" w:rsidRDefault="00CE653C" w:rsidP="00CE653C">
      <w:pPr>
        <w:pStyle w:val="af2"/>
      </w:pPr>
      <w:r>
        <w:t xml:space="preserve">    fprintf(fp,"  li $v0,1\n");</w:t>
      </w:r>
    </w:p>
    <w:p w14:paraId="12C445A5" w14:textId="77777777" w:rsidR="00CE653C" w:rsidRDefault="00CE653C" w:rsidP="00CE653C">
      <w:pPr>
        <w:pStyle w:val="af2"/>
      </w:pPr>
      <w:r>
        <w:t xml:space="preserve">    fprintf(fp,"  syscall\n");</w:t>
      </w:r>
    </w:p>
    <w:p w14:paraId="0EB07907" w14:textId="77777777" w:rsidR="00CE653C" w:rsidRDefault="00CE653C" w:rsidP="00CE653C">
      <w:pPr>
        <w:pStyle w:val="af2"/>
      </w:pPr>
      <w:r>
        <w:t xml:space="preserve">    fprintf(fp,"  li $v0,4\n");</w:t>
      </w:r>
    </w:p>
    <w:p w14:paraId="231FA9DB" w14:textId="77777777" w:rsidR="00CE653C" w:rsidRDefault="00CE653C" w:rsidP="00CE653C">
      <w:pPr>
        <w:pStyle w:val="af2"/>
      </w:pPr>
      <w:r>
        <w:t xml:space="preserve">    fprintf(fp,"  la $a0,_ret\n");</w:t>
      </w:r>
    </w:p>
    <w:p w14:paraId="10C405C3" w14:textId="77777777" w:rsidR="00CE653C" w:rsidRDefault="00CE653C" w:rsidP="00CE653C">
      <w:pPr>
        <w:pStyle w:val="af2"/>
      </w:pPr>
      <w:r>
        <w:t xml:space="preserve">    fprintf(fp,"  syscall\n");</w:t>
      </w:r>
    </w:p>
    <w:p w14:paraId="4B1DBD17" w14:textId="77777777" w:rsidR="00CE653C" w:rsidRDefault="00CE653C" w:rsidP="00CE653C">
      <w:pPr>
        <w:pStyle w:val="af2"/>
      </w:pPr>
      <w:r>
        <w:t xml:space="preserve">    fprintf(fp,"  move $v0,$0\n");</w:t>
      </w:r>
    </w:p>
    <w:p w14:paraId="4EEBFE7C" w14:textId="77777777" w:rsidR="00CE653C" w:rsidRDefault="00CE653C" w:rsidP="00CE653C">
      <w:pPr>
        <w:pStyle w:val="af2"/>
      </w:pPr>
      <w:r>
        <w:t xml:space="preserve">    fprintf(fp,"  jr $ra\n");</w:t>
      </w:r>
    </w:p>
    <w:p w14:paraId="4E8EC0CD" w14:textId="77777777" w:rsidR="00CE653C" w:rsidRDefault="00CE653C" w:rsidP="00CE653C">
      <w:pPr>
        <w:pStyle w:val="af2"/>
      </w:pPr>
      <w:r>
        <w:t xml:space="preserve">    do {</w:t>
      </w:r>
    </w:p>
    <w:p w14:paraId="55874593" w14:textId="77777777" w:rsidR="00CE653C" w:rsidRDefault="00CE653C" w:rsidP="00CE653C">
      <w:pPr>
        <w:pStyle w:val="af2"/>
      </w:pPr>
      <w:r>
        <w:t xml:space="preserve">        switch (h-&gt;op) {</w:t>
      </w:r>
    </w:p>
    <w:p w14:paraId="4184EEB8" w14:textId="77777777" w:rsidR="00CE653C" w:rsidRDefault="00CE653C" w:rsidP="00CE653C">
      <w:pPr>
        <w:pStyle w:val="af2"/>
      </w:pPr>
      <w:r>
        <w:t xml:space="preserve">            case ASSIGNOP:</w:t>
      </w:r>
    </w:p>
    <w:p w14:paraId="23C6EC47" w14:textId="77777777" w:rsidR="00CE653C" w:rsidRDefault="00CE653C" w:rsidP="00CE653C">
      <w:pPr>
        <w:pStyle w:val="af2"/>
      </w:pPr>
      <w:r>
        <w:t xml:space="preserve">                        if (h-&gt;opn1.kind==INT)</w:t>
      </w:r>
    </w:p>
    <w:p w14:paraId="216314B2" w14:textId="77777777" w:rsidR="00CE653C" w:rsidRDefault="00CE653C" w:rsidP="00CE653C">
      <w:pPr>
        <w:pStyle w:val="af2"/>
      </w:pPr>
      <w:r>
        <w:t xml:space="preserve">                            fprintf(fp, "  li $t3, %d\n", h-&gt;opn1.const_int);</w:t>
      </w:r>
    </w:p>
    <w:p w14:paraId="711DAD47" w14:textId="77777777" w:rsidR="00CE653C" w:rsidRDefault="00CE653C" w:rsidP="00CE653C">
      <w:pPr>
        <w:pStyle w:val="af2"/>
      </w:pPr>
      <w:r>
        <w:t xml:space="preserve">                        else {</w:t>
      </w:r>
    </w:p>
    <w:p w14:paraId="1A8D7AFA" w14:textId="77777777" w:rsidR="00CE653C" w:rsidRDefault="00CE653C" w:rsidP="00CE653C">
      <w:pPr>
        <w:pStyle w:val="af2"/>
      </w:pPr>
      <w:r>
        <w:t xml:space="preserve">                            fprintf(fp, "  lw $t1, %d($sp)\n", h-&gt;opn1.offset);</w:t>
      </w:r>
    </w:p>
    <w:p w14:paraId="40B377CD" w14:textId="77777777" w:rsidR="00CE653C" w:rsidRDefault="00CE653C" w:rsidP="00CE653C">
      <w:pPr>
        <w:pStyle w:val="af2"/>
      </w:pPr>
      <w:r>
        <w:t xml:space="preserve">                            fprintf(fp, "  move $t3, $t1\n");</w:t>
      </w:r>
    </w:p>
    <w:p w14:paraId="4007C90B" w14:textId="77777777" w:rsidR="00CE653C" w:rsidRDefault="00CE653C" w:rsidP="00CE653C">
      <w:pPr>
        <w:pStyle w:val="af2"/>
      </w:pPr>
      <w:r>
        <w:t xml:space="preserve">                            }</w:t>
      </w:r>
    </w:p>
    <w:p w14:paraId="05B86F1C" w14:textId="77777777" w:rsidR="00CE653C" w:rsidRDefault="00CE653C" w:rsidP="00CE653C">
      <w:pPr>
        <w:pStyle w:val="af2"/>
      </w:pPr>
      <w:r>
        <w:t xml:space="preserve">                        fprintf(fp, "  sw $t3, %d($sp)\n", h-&gt;result.offset);</w:t>
      </w:r>
    </w:p>
    <w:p w14:paraId="0F8B3CEC" w14:textId="77777777" w:rsidR="00CE653C" w:rsidRDefault="00CE653C" w:rsidP="00CE653C">
      <w:pPr>
        <w:pStyle w:val="af2"/>
      </w:pPr>
      <w:r>
        <w:t xml:space="preserve">                        break;</w:t>
      </w:r>
    </w:p>
    <w:p w14:paraId="6BACE29A" w14:textId="77777777" w:rsidR="00CE653C" w:rsidRDefault="00CE653C" w:rsidP="00CE653C">
      <w:pPr>
        <w:pStyle w:val="af2"/>
      </w:pPr>
      <w:r>
        <w:t xml:space="preserve">            case PLUS:</w:t>
      </w:r>
    </w:p>
    <w:p w14:paraId="627E28FA" w14:textId="77777777" w:rsidR="00CE653C" w:rsidRDefault="00CE653C" w:rsidP="00CE653C">
      <w:pPr>
        <w:pStyle w:val="af2"/>
      </w:pPr>
      <w:r>
        <w:t xml:space="preserve">            case MINUS:</w:t>
      </w:r>
    </w:p>
    <w:p w14:paraId="1CF6E28D" w14:textId="77777777" w:rsidR="00CE653C" w:rsidRDefault="00CE653C" w:rsidP="00CE653C">
      <w:pPr>
        <w:pStyle w:val="af2"/>
      </w:pPr>
      <w:r>
        <w:t xml:space="preserve">            case STAR:</w:t>
      </w:r>
    </w:p>
    <w:p w14:paraId="465E0BFF" w14:textId="77777777" w:rsidR="00CE653C" w:rsidRDefault="00CE653C" w:rsidP="00CE653C">
      <w:pPr>
        <w:pStyle w:val="af2"/>
      </w:pPr>
      <w:r>
        <w:t xml:space="preserve">            case DIV:</w:t>
      </w:r>
    </w:p>
    <w:p w14:paraId="20FF0823" w14:textId="77777777" w:rsidR="00CE653C" w:rsidRDefault="00CE653C" w:rsidP="00CE653C">
      <w:pPr>
        <w:pStyle w:val="af2"/>
      </w:pPr>
      <w:r>
        <w:t xml:space="preserve">                       fprintf(fp, "  lw $t1, %d($sp)\n", h-&gt;opn1.offset);</w:t>
      </w:r>
    </w:p>
    <w:p w14:paraId="72E7D9AA" w14:textId="77777777" w:rsidR="00CE653C" w:rsidRDefault="00CE653C" w:rsidP="00CE653C">
      <w:pPr>
        <w:pStyle w:val="af2"/>
      </w:pPr>
      <w:r>
        <w:t xml:space="preserve">                       fprintf(fp, "  lw $t2, %d($sp)\n", h-&gt;opn2.offset);</w:t>
      </w:r>
    </w:p>
    <w:p w14:paraId="43963C61" w14:textId="77777777" w:rsidR="00CE653C" w:rsidRDefault="00CE653C" w:rsidP="00CE653C">
      <w:pPr>
        <w:pStyle w:val="af2"/>
      </w:pPr>
      <w:r>
        <w:t xml:space="preserve">                       if (h-&gt;op==PLUS)       fprintf(fp, "  add $t3,$t1,$t2\n");</w:t>
      </w:r>
    </w:p>
    <w:p w14:paraId="7597252F" w14:textId="77777777" w:rsidR="00CE653C" w:rsidRDefault="00CE653C" w:rsidP="00CE653C">
      <w:pPr>
        <w:pStyle w:val="af2"/>
      </w:pPr>
      <w:r>
        <w:t xml:space="preserve">                       else if (h-&gt;op==MINUS) fprintf(fp, "  sub $t3,$t1,$t2\n");</w:t>
      </w:r>
    </w:p>
    <w:p w14:paraId="427A7502" w14:textId="77777777" w:rsidR="00CE653C" w:rsidRDefault="00CE653C" w:rsidP="00CE653C">
      <w:pPr>
        <w:pStyle w:val="af2"/>
      </w:pPr>
      <w:r>
        <w:t xml:space="preserve">                            else if (h-&gt;op==STAR)  fprintf(fp, "  mul $t3,$t1,$t2\n");</w:t>
      </w:r>
    </w:p>
    <w:p w14:paraId="6EE7AE28" w14:textId="77777777" w:rsidR="00CE653C" w:rsidRDefault="00CE653C" w:rsidP="00CE653C">
      <w:pPr>
        <w:pStyle w:val="af2"/>
      </w:pPr>
      <w:r>
        <w:t xml:space="preserve">                                 else  {fprintf(fp, "  div $t1, $t2\n");</w:t>
      </w:r>
    </w:p>
    <w:p w14:paraId="49112BF7" w14:textId="77777777" w:rsidR="00CE653C" w:rsidRDefault="00CE653C" w:rsidP="00CE653C">
      <w:pPr>
        <w:pStyle w:val="af2"/>
      </w:pPr>
      <w:r>
        <w:t xml:space="preserve">                                        fprintf(fp, "  mflo $t3\n");</w:t>
      </w:r>
    </w:p>
    <w:p w14:paraId="32D09140" w14:textId="77777777" w:rsidR="00CE653C" w:rsidRDefault="00CE653C" w:rsidP="00CE653C">
      <w:pPr>
        <w:pStyle w:val="af2"/>
      </w:pPr>
      <w:r>
        <w:t xml:space="preserve">                                        }</w:t>
      </w:r>
    </w:p>
    <w:p w14:paraId="06611B05" w14:textId="77777777" w:rsidR="00CE653C" w:rsidRDefault="00CE653C" w:rsidP="00CE653C">
      <w:pPr>
        <w:pStyle w:val="af2"/>
      </w:pPr>
      <w:r>
        <w:t xml:space="preserve">                        fprintf(fp, "  sw $t3, %d($sp)\n", h-&gt;result.offset);</w:t>
      </w:r>
    </w:p>
    <w:p w14:paraId="56564F54" w14:textId="77777777" w:rsidR="00CE653C" w:rsidRDefault="00CE653C" w:rsidP="00CE653C">
      <w:pPr>
        <w:pStyle w:val="af2"/>
      </w:pPr>
      <w:r>
        <w:t xml:space="preserve">                        break;</w:t>
      </w:r>
    </w:p>
    <w:p w14:paraId="482E326A" w14:textId="77777777" w:rsidR="00CE653C" w:rsidRDefault="00CE653C" w:rsidP="00CE653C">
      <w:pPr>
        <w:pStyle w:val="af2"/>
      </w:pPr>
      <w:r>
        <w:t xml:space="preserve">            </w:t>
      </w:r>
    </w:p>
    <w:p w14:paraId="2F50F1BD" w14:textId="77777777" w:rsidR="00CE653C" w:rsidRDefault="00CE653C" w:rsidP="00CE653C">
      <w:pPr>
        <w:pStyle w:val="af2"/>
      </w:pPr>
      <w:r>
        <w:lastRenderedPageBreak/>
        <w:t xml:space="preserve">            case PLUSONE_L:</w:t>
      </w:r>
    </w:p>
    <w:p w14:paraId="4F56A259" w14:textId="77777777" w:rsidR="00CE653C" w:rsidRDefault="00CE653C" w:rsidP="00CE653C">
      <w:pPr>
        <w:pStyle w:val="af2"/>
      </w:pPr>
      <w:r>
        <w:t xml:space="preserve">            case MINUSONE_L:</w:t>
      </w:r>
    </w:p>
    <w:p w14:paraId="499EFD22" w14:textId="77777777" w:rsidR="00CE653C" w:rsidRDefault="00CE653C" w:rsidP="00CE653C">
      <w:pPr>
        <w:pStyle w:val="af2"/>
      </w:pPr>
      <w:r>
        <w:t xml:space="preserve">                       fprintf(fp, "  lw $t1, %d($sp)\n", h-&gt;opn1.offset);</w:t>
      </w:r>
    </w:p>
    <w:p w14:paraId="7361E228" w14:textId="77777777" w:rsidR="00CE653C" w:rsidRDefault="00CE653C" w:rsidP="00CE653C">
      <w:pPr>
        <w:pStyle w:val="af2"/>
      </w:pPr>
      <w:r>
        <w:t xml:space="preserve">                       //fprintf(fp, "  lw $t2, %d($sp)\n", h-&gt;opn2.offset);</w:t>
      </w:r>
    </w:p>
    <w:p w14:paraId="0D2E0C73" w14:textId="77777777" w:rsidR="00CE653C" w:rsidRDefault="00CE653C" w:rsidP="00CE653C">
      <w:pPr>
        <w:pStyle w:val="af2"/>
      </w:pPr>
      <w:r>
        <w:t xml:space="preserve">                       if (h-&gt;op==PLUSONE_L)       {fprintf(fp, "  move $t3, $t1\n");</w:t>
      </w:r>
    </w:p>
    <w:p w14:paraId="3AA04B41" w14:textId="77777777" w:rsidR="00CE653C" w:rsidRDefault="00CE653C" w:rsidP="00CE653C">
      <w:pPr>
        <w:pStyle w:val="af2"/>
      </w:pPr>
      <w:r>
        <w:t xml:space="preserve">                                                 fprintf(fp, "  addi $t1, $t1, 1\n");</w:t>
      </w:r>
    </w:p>
    <w:p w14:paraId="3273CE49" w14:textId="77777777" w:rsidR="00CE653C" w:rsidRDefault="00CE653C" w:rsidP="00CE653C">
      <w:pPr>
        <w:pStyle w:val="af2"/>
      </w:pPr>
      <w:r>
        <w:t xml:space="preserve">                                                }</w:t>
      </w:r>
    </w:p>
    <w:p w14:paraId="1FBD9FE9" w14:textId="77777777" w:rsidR="00CE653C" w:rsidRDefault="00CE653C" w:rsidP="00CE653C">
      <w:pPr>
        <w:pStyle w:val="af2"/>
      </w:pPr>
      <w:r>
        <w:t xml:space="preserve">                       else if (h-&gt;op==MINUSONE_L) {fprintf(fp, "  move $t3, $t1\n");</w:t>
      </w:r>
    </w:p>
    <w:p w14:paraId="48AC7BDF" w14:textId="77777777" w:rsidR="00CE653C" w:rsidRDefault="00CE653C" w:rsidP="00CE653C">
      <w:pPr>
        <w:pStyle w:val="af2"/>
      </w:pPr>
      <w:r>
        <w:t xml:space="preserve">                                                 fprintf(fp, "  addi $t1, $t1, -1\n");</w:t>
      </w:r>
    </w:p>
    <w:p w14:paraId="1C18E5C4" w14:textId="77777777" w:rsidR="00CE653C" w:rsidRDefault="00CE653C" w:rsidP="00CE653C">
      <w:pPr>
        <w:pStyle w:val="af2"/>
      </w:pPr>
      <w:r>
        <w:t xml:space="preserve">                                                }</w:t>
      </w:r>
    </w:p>
    <w:p w14:paraId="02335C2F" w14:textId="77777777" w:rsidR="00CE653C" w:rsidRDefault="00CE653C" w:rsidP="00CE653C">
      <w:pPr>
        <w:pStyle w:val="af2"/>
      </w:pPr>
    </w:p>
    <w:p w14:paraId="07643199" w14:textId="77777777" w:rsidR="00CE653C" w:rsidRDefault="00CE653C" w:rsidP="00CE653C">
      <w:pPr>
        <w:pStyle w:val="af2"/>
      </w:pPr>
      <w:r>
        <w:t xml:space="preserve">                        fprintf(fp, "  sw $t3, %d($sp)\n", h-&gt;result.offset);</w:t>
      </w:r>
    </w:p>
    <w:p w14:paraId="29CF68BE" w14:textId="77777777" w:rsidR="00CE653C" w:rsidRDefault="00CE653C" w:rsidP="00CE653C">
      <w:pPr>
        <w:pStyle w:val="af2"/>
      </w:pPr>
      <w:r>
        <w:t xml:space="preserve">                        break;</w:t>
      </w:r>
    </w:p>
    <w:p w14:paraId="14F2074D" w14:textId="77777777" w:rsidR="00CE653C" w:rsidRDefault="00CE653C" w:rsidP="00CE653C">
      <w:pPr>
        <w:pStyle w:val="af2"/>
      </w:pPr>
      <w:r>
        <w:t xml:space="preserve">            case PLUSONE_R:</w:t>
      </w:r>
    </w:p>
    <w:p w14:paraId="240EC7BD" w14:textId="77777777" w:rsidR="00CE653C" w:rsidRDefault="00CE653C" w:rsidP="00CE653C">
      <w:pPr>
        <w:pStyle w:val="af2"/>
      </w:pPr>
      <w:r>
        <w:t xml:space="preserve">            case MINUSONE_R:</w:t>
      </w:r>
    </w:p>
    <w:p w14:paraId="661166AD" w14:textId="77777777" w:rsidR="00CE653C" w:rsidRDefault="00CE653C" w:rsidP="00CE653C">
      <w:pPr>
        <w:pStyle w:val="af2"/>
      </w:pPr>
      <w:r>
        <w:t xml:space="preserve">                       fprintf(fp, "  lw $t1, %d($sp)\n", h-&gt;opn1.offset);</w:t>
      </w:r>
    </w:p>
    <w:p w14:paraId="449CE835" w14:textId="77777777" w:rsidR="00CE653C" w:rsidRDefault="00CE653C" w:rsidP="00CE653C">
      <w:pPr>
        <w:pStyle w:val="af2"/>
      </w:pPr>
      <w:r>
        <w:t xml:space="preserve">                        if (h-&gt;op==PLUSONE_R)   {</w:t>
      </w:r>
    </w:p>
    <w:p w14:paraId="528503E2" w14:textId="77777777" w:rsidR="00CE653C" w:rsidRDefault="00CE653C" w:rsidP="00CE653C">
      <w:pPr>
        <w:pStyle w:val="af2"/>
      </w:pPr>
      <w:r>
        <w:t xml:space="preserve">                                                fprintf(fp, "  add $t3,$t1,1\n");</w:t>
      </w:r>
    </w:p>
    <w:p w14:paraId="53F2CBA5" w14:textId="77777777" w:rsidR="00CE653C" w:rsidRDefault="00CE653C" w:rsidP="00CE653C">
      <w:pPr>
        <w:pStyle w:val="af2"/>
      </w:pPr>
      <w:r>
        <w:t xml:space="preserve">                                                fprintf(fp, "  addi $t1, $t1, 1\n");</w:t>
      </w:r>
    </w:p>
    <w:p w14:paraId="247B4AEA" w14:textId="77777777" w:rsidR="00CE653C" w:rsidRDefault="00CE653C" w:rsidP="00CE653C">
      <w:pPr>
        <w:pStyle w:val="af2"/>
      </w:pPr>
      <w:r>
        <w:t xml:space="preserve">                                                }</w:t>
      </w:r>
    </w:p>
    <w:p w14:paraId="28F5C1E9" w14:textId="77777777" w:rsidR="00CE653C" w:rsidRDefault="00CE653C" w:rsidP="00CE653C">
      <w:pPr>
        <w:pStyle w:val="af2"/>
      </w:pPr>
      <w:r>
        <w:t xml:space="preserve">                        else if (h-&gt;op==MINUSONE_R) {</w:t>
      </w:r>
    </w:p>
    <w:p w14:paraId="771CC562" w14:textId="77777777" w:rsidR="00CE653C" w:rsidRDefault="00CE653C" w:rsidP="00CE653C">
      <w:pPr>
        <w:pStyle w:val="af2"/>
      </w:pPr>
      <w:r>
        <w:t xml:space="preserve">                                                fprintf(fp, "  sub $t3,$t1,1\n");</w:t>
      </w:r>
    </w:p>
    <w:p w14:paraId="25CD3438" w14:textId="77777777" w:rsidR="00CE653C" w:rsidRDefault="00CE653C" w:rsidP="00CE653C">
      <w:pPr>
        <w:pStyle w:val="af2"/>
      </w:pPr>
      <w:r>
        <w:t xml:space="preserve">                                                fprintf(fp, "  addi $t1, $t1, -1\n");</w:t>
      </w:r>
    </w:p>
    <w:p w14:paraId="4C59064F" w14:textId="77777777" w:rsidR="00CE653C" w:rsidRDefault="00CE653C" w:rsidP="00CE653C">
      <w:pPr>
        <w:pStyle w:val="af2"/>
      </w:pPr>
      <w:r>
        <w:t xml:space="preserve">                                                }</w:t>
      </w:r>
    </w:p>
    <w:p w14:paraId="0E53E6DC" w14:textId="77777777" w:rsidR="00CE653C" w:rsidRDefault="00CE653C" w:rsidP="00CE653C">
      <w:pPr>
        <w:pStyle w:val="af2"/>
      </w:pPr>
    </w:p>
    <w:p w14:paraId="43CC3773" w14:textId="77777777" w:rsidR="00CE653C" w:rsidRDefault="00CE653C" w:rsidP="00CE653C">
      <w:pPr>
        <w:pStyle w:val="af2"/>
      </w:pPr>
      <w:r>
        <w:t xml:space="preserve">                        fprintf(fp, "  sw $t3, %d($sp)\n", h-&gt;result.offset);</w:t>
      </w:r>
    </w:p>
    <w:p w14:paraId="0C781318" w14:textId="77777777" w:rsidR="00CE653C" w:rsidRDefault="00CE653C" w:rsidP="00CE653C">
      <w:pPr>
        <w:pStyle w:val="af2"/>
      </w:pPr>
      <w:r>
        <w:t xml:space="preserve">                        break;</w:t>
      </w:r>
    </w:p>
    <w:p w14:paraId="75812ACD" w14:textId="77777777" w:rsidR="00CE653C" w:rsidRDefault="00CE653C" w:rsidP="00CE653C">
      <w:pPr>
        <w:pStyle w:val="af2"/>
      </w:pPr>
      <w:r>
        <w:t xml:space="preserve">            case FUNCTION:</w:t>
      </w:r>
    </w:p>
    <w:p w14:paraId="7753E551" w14:textId="77777777" w:rsidR="00CE653C" w:rsidRDefault="00CE653C" w:rsidP="00CE653C">
      <w:pPr>
        <w:pStyle w:val="af2"/>
      </w:pPr>
      <w:r>
        <w:t xml:space="preserve">                        fprintf(fp, "\n%s:\n", h-&gt;result.id);</w:t>
      </w:r>
    </w:p>
    <w:p w14:paraId="68915586" w14:textId="77777777" w:rsidR="00CE653C" w:rsidRDefault="00CE653C" w:rsidP="00CE653C">
      <w:pPr>
        <w:pStyle w:val="af2"/>
      </w:pPr>
      <w:r>
        <w:t xml:space="preserve">                        if (!strcmp(h-&gt;result.id,"main"))</w:t>
      </w:r>
    </w:p>
    <w:p w14:paraId="2A8AF4AF" w14:textId="77777777" w:rsidR="00CE653C" w:rsidRDefault="00CE653C" w:rsidP="00CE653C">
      <w:pPr>
        <w:pStyle w:val="af2"/>
      </w:pPr>
      <w:r>
        <w:t xml:space="preserve">                            fprintf(fp, "  addi $sp, $sp, -%d\n",symbolTable.symbols[h-&gt;result.offset].offset);</w:t>
      </w:r>
    </w:p>
    <w:p w14:paraId="2FD9B2D8" w14:textId="77777777" w:rsidR="00CE653C" w:rsidRDefault="00CE653C" w:rsidP="00CE653C">
      <w:pPr>
        <w:pStyle w:val="af2"/>
      </w:pPr>
      <w:r>
        <w:t xml:space="preserve">                        break;</w:t>
      </w:r>
    </w:p>
    <w:p w14:paraId="4DAED711" w14:textId="77777777" w:rsidR="00CE653C" w:rsidRDefault="00CE653C" w:rsidP="00CE653C">
      <w:pPr>
        <w:pStyle w:val="af2"/>
      </w:pPr>
      <w:r>
        <w:t xml:space="preserve">            case PARAM:</w:t>
      </w:r>
    </w:p>
    <w:p w14:paraId="477D95C5" w14:textId="77777777" w:rsidR="00CE653C" w:rsidRDefault="00CE653C" w:rsidP="00CE653C">
      <w:pPr>
        <w:pStyle w:val="af2"/>
      </w:pPr>
      <w:r>
        <w:t xml:space="preserve">                        break;</w:t>
      </w:r>
    </w:p>
    <w:p w14:paraId="37E7844D" w14:textId="77777777" w:rsidR="00CE653C" w:rsidRDefault="00CE653C" w:rsidP="00CE653C">
      <w:pPr>
        <w:pStyle w:val="af2"/>
      </w:pPr>
      <w:r>
        <w:t xml:space="preserve">            case LABEL: fprintf(fp, "%s:\n", h-&gt;result.id);</w:t>
      </w:r>
    </w:p>
    <w:p w14:paraId="47CB60BA" w14:textId="77777777" w:rsidR="00CE653C" w:rsidRDefault="00CE653C" w:rsidP="00CE653C">
      <w:pPr>
        <w:pStyle w:val="af2"/>
      </w:pPr>
      <w:r>
        <w:t xml:space="preserve">                        break;</w:t>
      </w:r>
    </w:p>
    <w:p w14:paraId="604AA8D8" w14:textId="77777777" w:rsidR="00CE653C" w:rsidRDefault="00CE653C" w:rsidP="00CE653C">
      <w:pPr>
        <w:pStyle w:val="af2"/>
      </w:pPr>
      <w:r>
        <w:t xml:space="preserve">            case GOTO:  fprintf(fp, "  j %s\n", h-&gt;result.id);</w:t>
      </w:r>
    </w:p>
    <w:p w14:paraId="2B3C482D" w14:textId="77777777" w:rsidR="00CE653C" w:rsidRDefault="00CE653C" w:rsidP="00CE653C">
      <w:pPr>
        <w:pStyle w:val="af2"/>
      </w:pPr>
      <w:r>
        <w:t xml:space="preserve">                        break;</w:t>
      </w:r>
    </w:p>
    <w:p w14:paraId="42A9BACB" w14:textId="77777777" w:rsidR="00CE653C" w:rsidRDefault="00CE653C" w:rsidP="00CE653C">
      <w:pPr>
        <w:pStyle w:val="af2"/>
      </w:pPr>
      <w:r>
        <w:t xml:space="preserve">            case JLE:</w:t>
      </w:r>
    </w:p>
    <w:p w14:paraId="046FCC6D" w14:textId="77777777" w:rsidR="00CE653C" w:rsidRDefault="00CE653C" w:rsidP="00CE653C">
      <w:pPr>
        <w:pStyle w:val="af2"/>
      </w:pPr>
      <w:r>
        <w:t xml:space="preserve">            case JLT:</w:t>
      </w:r>
    </w:p>
    <w:p w14:paraId="50021A6F" w14:textId="77777777" w:rsidR="00CE653C" w:rsidRDefault="00CE653C" w:rsidP="00CE653C">
      <w:pPr>
        <w:pStyle w:val="af2"/>
      </w:pPr>
      <w:r>
        <w:t xml:space="preserve">            case JGE:</w:t>
      </w:r>
    </w:p>
    <w:p w14:paraId="7BBCEDEF" w14:textId="77777777" w:rsidR="00CE653C" w:rsidRDefault="00CE653C" w:rsidP="00CE653C">
      <w:pPr>
        <w:pStyle w:val="af2"/>
      </w:pPr>
      <w:r>
        <w:t xml:space="preserve">            case JGT:</w:t>
      </w:r>
    </w:p>
    <w:p w14:paraId="1A00F352" w14:textId="77777777" w:rsidR="00CE653C" w:rsidRDefault="00CE653C" w:rsidP="00CE653C">
      <w:pPr>
        <w:pStyle w:val="af2"/>
      </w:pPr>
      <w:r>
        <w:t xml:space="preserve">            case EQ:</w:t>
      </w:r>
    </w:p>
    <w:p w14:paraId="31835041" w14:textId="77777777" w:rsidR="00CE653C" w:rsidRDefault="00CE653C" w:rsidP="00CE653C">
      <w:pPr>
        <w:pStyle w:val="af2"/>
      </w:pPr>
      <w:r>
        <w:lastRenderedPageBreak/>
        <w:t xml:space="preserve">            case NEQ:</w:t>
      </w:r>
    </w:p>
    <w:p w14:paraId="15AAA1B0" w14:textId="77777777" w:rsidR="00CE653C" w:rsidRDefault="00CE653C" w:rsidP="00CE653C">
      <w:pPr>
        <w:pStyle w:val="af2"/>
      </w:pPr>
      <w:r>
        <w:t xml:space="preserve">                        fprintf(fp, "  lw $t1, %d($sp)\n", h-&gt;opn1.offset);</w:t>
      </w:r>
    </w:p>
    <w:p w14:paraId="4E0988C5" w14:textId="77777777" w:rsidR="00CE653C" w:rsidRDefault="00CE653C" w:rsidP="00CE653C">
      <w:pPr>
        <w:pStyle w:val="af2"/>
      </w:pPr>
      <w:r>
        <w:t xml:space="preserve">                        fprintf(fp, "  lw $t2, %d($sp)\n", h-&gt;opn2.offset);</w:t>
      </w:r>
    </w:p>
    <w:p w14:paraId="5ED0D15F" w14:textId="77777777" w:rsidR="00CE653C" w:rsidRDefault="00CE653C" w:rsidP="00CE653C">
      <w:pPr>
        <w:pStyle w:val="af2"/>
      </w:pPr>
      <w:r>
        <w:t xml:space="preserve">                        if (h-&gt;op==JLE) fprintf(fp, "  ble $t1,$t2,%s\n", h-&gt;result.id);</w:t>
      </w:r>
    </w:p>
    <w:p w14:paraId="0BFD0142" w14:textId="77777777" w:rsidR="00CE653C" w:rsidRDefault="00CE653C" w:rsidP="00CE653C">
      <w:pPr>
        <w:pStyle w:val="af2"/>
      </w:pPr>
      <w:r>
        <w:t xml:space="preserve">                        else if (h-&gt;op==JLT) fprintf(fp, "  blt $t1,$t2,%s\n", h-&gt;result.id);</w:t>
      </w:r>
    </w:p>
    <w:p w14:paraId="0425E8FE" w14:textId="77777777" w:rsidR="00CE653C" w:rsidRDefault="00CE653C" w:rsidP="00CE653C">
      <w:pPr>
        <w:pStyle w:val="af2"/>
      </w:pPr>
      <w:r>
        <w:t xml:space="preserve">                        else if (h-&gt;op==JGE) fprintf(fp, "  bge $t1,$t2,%s\n", h-&gt;result.id);</w:t>
      </w:r>
    </w:p>
    <w:p w14:paraId="3D680B9A" w14:textId="77777777" w:rsidR="00CE653C" w:rsidRDefault="00CE653C" w:rsidP="00CE653C">
      <w:pPr>
        <w:pStyle w:val="af2"/>
      </w:pPr>
      <w:r>
        <w:t xml:space="preserve">                        else if (h-&gt;op==JGT) fprintf(fp, "  bgt $t1,$t2,%s\n", h-&gt;result.id);</w:t>
      </w:r>
    </w:p>
    <w:p w14:paraId="5B91D6AE" w14:textId="77777777" w:rsidR="00CE653C" w:rsidRDefault="00CE653C" w:rsidP="00CE653C">
      <w:pPr>
        <w:pStyle w:val="af2"/>
      </w:pPr>
      <w:r>
        <w:t xml:space="preserve">                        else if (h-&gt;op==EQ)  fprintf(fp, "  beq $t1,$t2,%s\n", h-&gt;result.id);</w:t>
      </w:r>
    </w:p>
    <w:p w14:paraId="04E5B2D9" w14:textId="77777777" w:rsidR="00CE653C" w:rsidRDefault="00CE653C" w:rsidP="00CE653C">
      <w:pPr>
        <w:pStyle w:val="af2"/>
      </w:pPr>
      <w:r>
        <w:t xml:space="preserve">                        else                 fprintf(fp, "  bne $t1,$t2,%s\n", h-&gt;result.id);</w:t>
      </w:r>
    </w:p>
    <w:p w14:paraId="7B0AD5F1" w14:textId="77777777" w:rsidR="00CE653C" w:rsidRDefault="00CE653C" w:rsidP="00CE653C">
      <w:pPr>
        <w:pStyle w:val="af2"/>
      </w:pPr>
    </w:p>
    <w:p w14:paraId="69BE77B5" w14:textId="77777777" w:rsidR="00CE653C" w:rsidRDefault="00CE653C" w:rsidP="00CE653C">
      <w:pPr>
        <w:pStyle w:val="af2"/>
      </w:pPr>
      <w:r>
        <w:t xml:space="preserve">                        break;</w:t>
      </w:r>
    </w:p>
    <w:p w14:paraId="4B035004" w14:textId="77777777" w:rsidR="00CE653C" w:rsidRDefault="00CE653C" w:rsidP="00CE653C">
      <w:pPr>
        <w:pStyle w:val="af2"/>
      </w:pPr>
      <w:r>
        <w:t xml:space="preserve">            case ARG:   </w:t>
      </w:r>
    </w:p>
    <w:p w14:paraId="59218D8E" w14:textId="77777777" w:rsidR="00CE653C" w:rsidRDefault="00CE653C" w:rsidP="00CE653C">
      <w:pPr>
        <w:pStyle w:val="af2"/>
      </w:pPr>
      <w:r>
        <w:t xml:space="preserve">                        break;</w:t>
      </w:r>
    </w:p>
    <w:p w14:paraId="77407432" w14:textId="77777777" w:rsidR="00CE653C" w:rsidRDefault="00CE653C" w:rsidP="00CE653C">
      <w:pPr>
        <w:pStyle w:val="af2"/>
      </w:pPr>
      <w:r>
        <w:t xml:space="preserve">            case CALL:  if (!strcmp(h-&gt;opn1.id,"read")){ </w:t>
      </w:r>
    </w:p>
    <w:p w14:paraId="7EB6ACC7" w14:textId="77777777" w:rsidR="00CE653C" w:rsidRDefault="00CE653C" w:rsidP="00CE653C">
      <w:pPr>
        <w:pStyle w:val="af2"/>
      </w:pPr>
      <w:r>
        <w:t xml:space="preserve">                            fprintf(fp, "  addi $sp, $sp, -4\n");</w:t>
      </w:r>
    </w:p>
    <w:p w14:paraId="410F4FFE" w14:textId="77777777" w:rsidR="00CE653C" w:rsidRDefault="00CE653C" w:rsidP="00CE653C">
      <w:pPr>
        <w:pStyle w:val="af2"/>
      </w:pPr>
      <w:r>
        <w:t xml:space="preserve">                            fprintf(fp, "  sw $ra,0($sp)\n"); </w:t>
      </w:r>
    </w:p>
    <w:p w14:paraId="037CAD4D" w14:textId="77777777" w:rsidR="00CE653C" w:rsidRDefault="00CE653C" w:rsidP="00CE653C">
      <w:pPr>
        <w:pStyle w:val="af2"/>
      </w:pPr>
      <w:r>
        <w:t xml:space="preserve">                            fprintf(fp, "  jal read\n"); </w:t>
      </w:r>
    </w:p>
    <w:p w14:paraId="61111745" w14:textId="77777777" w:rsidR="00CE653C" w:rsidRDefault="00CE653C" w:rsidP="00CE653C">
      <w:pPr>
        <w:pStyle w:val="af2"/>
      </w:pPr>
      <w:r>
        <w:t xml:space="preserve">                            fprintf(fp, "  lw $ra,0($sp)\n"); </w:t>
      </w:r>
    </w:p>
    <w:p w14:paraId="67B6AA06" w14:textId="77777777" w:rsidR="00CE653C" w:rsidRDefault="00CE653C" w:rsidP="00CE653C">
      <w:pPr>
        <w:pStyle w:val="af2"/>
      </w:pPr>
      <w:r>
        <w:t xml:space="preserve">                            fprintf(fp, "  addi $sp, $sp, 4\n");</w:t>
      </w:r>
    </w:p>
    <w:p w14:paraId="65A5A0F6" w14:textId="77777777" w:rsidR="00CE653C" w:rsidRDefault="00CE653C" w:rsidP="00CE653C">
      <w:pPr>
        <w:pStyle w:val="af2"/>
      </w:pPr>
      <w:r>
        <w:t xml:space="preserve">                            fprintf(fp, "  sw $v0, %d($sp)\n",h-&gt;result.offset);</w:t>
      </w:r>
    </w:p>
    <w:p w14:paraId="1E1CF614" w14:textId="77777777" w:rsidR="00CE653C" w:rsidRDefault="00CE653C" w:rsidP="00CE653C">
      <w:pPr>
        <w:pStyle w:val="af2"/>
      </w:pPr>
      <w:r>
        <w:t xml:space="preserve">                            break;</w:t>
      </w:r>
    </w:p>
    <w:p w14:paraId="581928A4" w14:textId="77777777" w:rsidR="00CE653C" w:rsidRDefault="00CE653C" w:rsidP="00CE653C">
      <w:pPr>
        <w:pStyle w:val="af2"/>
      </w:pPr>
      <w:r>
        <w:t xml:space="preserve">                            }</w:t>
      </w:r>
    </w:p>
    <w:p w14:paraId="58391170" w14:textId="77777777" w:rsidR="00CE653C" w:rsidRDefault="00CE653C" w:rsidP="00CE653C">
      <w:pPr>
        <w:pStyle w:val="af2"/>
      </w:pPr>
      <w:r>
        <w:t xml:space="preserve">                        if (!strcmp(h-&gt;opn1.id,"write")){ </w:t>
      </w:r>
    </w:p>
    <w:p w14:paraId="205EEB2D" w14:textId="77777777" w:rsidR="00CE653C" w:rsidRDefault="00CE653C" w:rsidP="00CE653C">
      <w:pPr>
        <w:pStyle w:val="af2"/>
      </w:pPr>
      <w:r>
        <w:t xml:space="preserve">                            fprintf(fp, "  lw $a0, %d($sp)\n",h-&gt;prior-&gt;result.offset);</w:t>
      </w:r>
    </w:p>
    <w:p w14:paraId="7470EFFE" w14:textId="77777777" w:rsidR="00CE653C" w:rsidRDefault="00CE653C" w:rsidP="00CE653C">
      <w:pPr>
        <w:pStyle w:val="af2"/>
      </w:pPr>
      <w:r>
        <w:t xml:space="preserve">                            fprintf(fp, "  addi $sp, $sp, -4\n");</w:t>
      </w:r>
    </w:p>
    <w:p w14:paraId="2BB3CA87" w14:textId="77777777" w:rsidR="00CE653C" w:rsidRDefault="00CE653C" w:rsidP="00CE653C">
      <w:pPr>
        <w:pStyle w:val="af2"/>
      </w:pPr>
      <w:r>
        <w:t xml:space="preserve">                            fprintf(fp, "  sw $ra,0($sp)\n");</w:t>
      </w:r>
    </w:p>
    <w:p w14:paraId="2B6D5C36" w14:textId="77777777" w:rsidR="00CE653C" w:rsidRDefault="00CE653C" w:rsidP="00CE653C">
      <w:pPr>
        <w:pStyle w:val="af2"/>
      </w:pPr>
      <w:r>
        <w:t xml:space="preserve">                            fprintf(fp, "  jal write\n");</w:t>
      </w:r>
    </w:p>
    <w:p w14:paraId="1D773BD1" w14:textId="77777777" w:rsidR="00CE653C" w:rsidRDefault="00CE653C" w:rsidP="00CE653C">
      <w:pPr>
        <w:pStyle w:val="af2"/>
      </w:pPr>
      <w:r>
        <w:t xml:space="preserve">                            fprintf(fp, "  lw $ra,0($sp)\n");</w:t>
      </w:r>
    </w:p>
    <w:p w14:paraId="023E7D3F" w14:textId="77777777" w:rsidR="00CE653C" w:rsidRDefault="00CE653C" w:rsidP="00CE653C">
      <w:pPr>
        <w:pStyle w:val="af2"/>
      </w:pPr>
      <w:r>
        <w:t xml:space="preserve">                            fprintf(fp, "  addi $sp, $sp, 4\n");</w:t>
      </w:r>
    </w:p>
    <w:p w14:paraId="325795D5" w14:textId="77777777" w:rsidR="00CE653C" w:rsidRDefault="00CE653C" w:rsidP="00CE653C">
      <w:pPr>
        <w:pStyle w:val="af2"/>
      </w:pPr>
      <w:r>
        <w:t xml:space="preserve">                            break;</w:t>
      </w:r>
    </w:p>
    <w:p w14:paraId="651BCBD8" w14:textId="77777777" w:rsidR="00CE653C" w:rsidRDefault="00CE653C" w:rsidP="00CE653C">
      <w:pPr>
        <w:pStyle w:val="af2"/>
      </w:pPr>
      <w:r>
        <w:t xml:space="preserve">                            }</w:t>
      </w:r>
    </w:p>
    <w:p w14:paraId="7668088A" w14:textId="77777777" w:rsidR="00CE653C" w:rsidRDefault="00CE653C" w:rsidP="00CE653C">
      <w:pPr>
        <w:pStyle w:val="af2"/>
      </w:pPr>
    </w:p>
    <w:p w14:paraId="101C85A1" w14:textId="77777777" w:rsidR="00CE653C" w:rsidRDefault="00CE653C" w:rsidP="00CE653C">
      <w:pPr>
        <w:pStyle w:val="af2"/>
      </w:pPr>
      <w:r>
        <w:t xml:space="preserve">                        for(p=h,i=0;i&lt;symbolTable.symbols[h-&gt;opn1.offset].paramnum;i++)  </w:t>
      </w:r>
    </w:p>
    <w:p w14:paraId="313F2FC1" w14:textId="77777777" w:rsidR="00CE653C" w:rsidRDefault="00CE653C" w:rsidP="00CE653C">
      <w:pPr>
        <w:pStyle w:val="af2"/>
      </w:pPr>
      <w:r>
        <w:t xml:space="preserve">                                p=p-&gt;prior;</w:t>
      </w:r>
    </w:p>
    <w:p w14:paraId="6017D6C7" w14:textId="77777777" w:rsidR="00CE653C" w:rsidRDefault="00CE653C" w:rsidP="00CE653C">
      <w:pPr>
        <w:pStyle w:val="af2"/>
      </w:pPr>
      <w:r>
        <w:t xml:space="preserve">                      </w:t>
      </w:r>
    </w:p>
    <w:p w14:paraId="0D977E11" w14:textId="77777777" w:rsidR="00CE653C" w:rsidRDefault="00CE653C" w:rsidP="00CE653C">
      <w:pPr>
        <w:pStyle w:val="af2"/>
      </w:pPr>
      <w:r>
        <w:t xml:space="preserve">                        fprintf(fp, "  move $t0,$sp\n"); </w:t>
      </w:r>
    </w:p>
    <w:p w14:paraId="07CC09A0" w14:textId="77777777" w:rsidR="00CE653C" w:rsidRDefault="00CE653C" w:rsidP="00CE653C">
      <w:pPr>
        <w:pStyle w:val="af2"/>
      </w:pPr>
      <w:r>
        <w:t xml:space="preserve">                        fprintf(fp, "  addi $sp, $sp, -%d\n", symbolTable.symbols[h-&gt;opn1.offset].offset);</w:t>
      </w:r>
    </w:p>
    <w:p w14:paraId="399A027C" w14:textId="77777777" w:rsidR="00CE653C" w:rsidRDefault="00CE653C" w:rsidP="00CE653C">
      <w:pPr>
        <w:pStyle w:val="af2"/>
      </w:pPr>
      <w:r>
        <w:t xml:space="preserve">                        fprintf(fp, "  sw $ra,0($sp)\n"); </w:t>
      </w:r>
    </w:p>
    <w:p w14:paraId="645E3433" w14:textId="77777777" w:rsidR="00CE653C" w:rsidRDefault="00CE653C" w:rsidP="00CE653C">
      <w:pPr>
        <w:pStyle w:val="af2"/>
      </w:pPr>
      <w:r>
        <w:t xml:space="preserve">                        i=h-&gt;opn1.offset+1;  </w:t>
      </w:r>
    </w:p>
    <w:p w14:paraId="0D056A9D" w14:textId="77777777" w:rsidR="00CE653C" w:rsidRDefault="00CE653C" w:rsidP="00CE653C">
      <w:pPr>
        <w:pStyle w:val="af2"/>
      </w:pPr>
      <w:r>
        <w:t xml:space="preserve">                        while (symbolTable.symbols[i].flag=='P')</w:t>
      </w:r>
    </w:p>
    <w:p w14:paraId="23D7B399" w14:textId="77777777" w:rsidR="00CE653C" w:rsidRDefault="00CE653C" w:rsidP="00CE653C">
      <w:pPr>
        <w:pStyle w:val="af2"/>
      </w:pPr>
      <w:r>
        <w:t xml:space="preserve">                            {</w:t>
      </w:r>
    </w:p>
    <w:p w14:paraId="2511AEA7" w14:textId="77777777" w:rsidR="00CE653C" w:rsidRDefault="00CE653C" w:rsidP="00CE653C">
      <w:pPr>
        <w:pStyle w:val="af2"/>
      </w:pPr>
      <w:r>
        <w:t xml:space="preserve">                            fprintf(fp, "  lw $t1, %d($t0)\n", p-&gt;result.offset); </w:t>
      </w:r>
    </w:p>
    <w:p w14:paraId="32660DBE" w14:textId="77777777" w:rsidR="00CE653C" w:rsidRDefault="00CE653C" w:rsidP="00CE653C">
      <w:pPr>
        <w:pStyle w:val="af2"/>
      </w:pPr>
      <w:r>
        <w:lastRenderedPageBreak/>
        <w:t xml:space="preserve">                            fprintf(fp, "  move $t3,$t1\n");</w:t>
      </w:r>
    </w:p>
    <w:p w14:paraId="1029FA08" w14:textId="77777777" w:rsidR="00CE653C" w:rsidRDefault="00CE653C" w:rsidP="00CE653C">
      <w:pPr>
        <w:pStyle w:val="af2"/>
      </w:pPr>
      <w:r>
        <w:t xml:space="preserve">                            fprintf(fp, "  sw $t3,%d($sp)\n",  symbolTable.symbols[i].offset); </w:t>
      </w:r>
    </w:p>
    <w:p w14:paraId="3569CDBD" w14:textId="77777777" w:rsidR="00CE653C" w:rsidRDefault="00CE653C" w:rsidP="00CE653C">
      <w:pPr>
        <w:pStyle w:val="af2"/>
      </w:pPr>
      <w:r>
        <w:t xml:space="preserve">                            p=p-&gt;next; i++;</w:t>
      </w:r>
    </w:p>
    <w:p w14:paraId="3706946B" w14:textId="77777777" w:rsidR="00CE653C" w:rsidRDefault="00CE653C" w:rsidP="00CE653C">
      <w:pPr>
        <w:pStyle w:val="af2"/>
      </w:pPr>
      <w:r>
        <w:t xml:space="preserve">                            }</w:t>
      </w:r>
    </w:p>
    <w:p w14:paraId="12788EA9" w14:textId="77777777" w:rsidR="00CE653C" w:rsidRDefault="00CE653C" w:rsidP="00CE653C">
      <w:pPr>
        <w:pStyle w:val="af2"/>
      </w:pPr>
      <w:r>
        <w:t xml:space="preserve">                        fprintf(fp, "  jal %s\n",h-&gt;opn1.id); </w:t>
      </w:r>
    </w:p>
    <w:p w14:paraId="3605AF4E" w14:textId="77777777" w:rsidR="00CE653C" w:rsidRDefault="00CE653C" w:rsidP="00CE653C">
      <w:pPr>
        <w:pStyle w:val="af2"/>
      </w:pPr>
      <w:r>
        <w:t xml:space="preserve">                        fprintf(fp, "  lw $ra,0($sp)\n"); </w:t>
      </w:r>
    </w:p>
    <w:p w14:paraId="132308DF" w14:textId="77777777" w:rsidR="00CE653C" w:rsidRDefault="00CE653C" w:rsidP="00CE653C">
      <w:pPr>
        <w:pStyle w:val="af2"/>
      </w:pPr>
      <w:r>
        <w:t xml:space="preserve">                        fprintf(fp, "  addi $sp,$sp,%d\n",symbolTable.symbols[h-&gt;opn1.offset].offset); </w:t>
      </w:r>
    </w:p>
    <w:p w14:paraId="42181C11" w14:textId="77777777" w:rsidR="00CE653C" w:rsidRDefault="00CE653C" w:rsidP="00CE653C">
      <w:pPr>
        <w:pStyle w:val="af2"/>
      </w:pPr>
      <w:r>
        <w:t xml:space="preserve">                        fprintf(fp, "  sw $v0,%d($sp)\n", h-&gt;result.offset); </w:t>
      </w:r>
    </w:p>
    <w:p w14:paraId="31F995D6" w14:textId="77777777" w:rsidR="00CE653C" w:rsidRDefault="00CE653C" w:rsidP="00CE653C">
      <w:pPr>
        <w:pStyle w:val="af2"/>
      </w:pPr>
      <w:r>
        <w:t xml:space="preserve">                        break;</w:t>
      </w:r>
    </w:p>
    <w:p w14:paraId="4EF60E87" w14:textId="77777777" w:rsidR="00CE653C" w:rsidRDefault="00CE653C" w:rsidP="00CE653C">
      <w:pPr>
        <w:pStyle w:val="af2"/>
      </w:pPr>
      <w:r>
        <w:t xml:space="preserve">            case RETURN:fprintf(fp, "  lw $v0,%d($sp)\n",h-&gt;result.offset); </w:t>
      </w:r>
    </w:p>
    <w:p w14:paraId="50983E70" w14:textId="77777777" w:rsidR="00CE653C" w:rsidRDefault="00CE653C" w:rsidP="00CE653C">
      <w:pPr>
        <w:pStyle w:val="af2"/>
      </w:pPr>
      <w:r>
        <w:t xml:space="preserve">                        fprintf(fp, "  jr $ra\n");</w:t>
      </w:r>
    </w:p>
    <w:p w14:paraId="7BA03004" w14:textId="77777777" w:rsidR="00CE653C" w:rsidRDefault="00CE653C" w:rsidP="00CE653C">
      <w:pPr>
        <w:pStyle w:val="af2"/>
      </w:pPr>
      <w:r>
        <w:t xml:space="preserve">                        break;</w:t>
      </w:r>
    </w:p>
    <w:p w14:paraId="4B5F07C8" w14:textId="77777777" w:rsidR="00CE653C" w:rsidRDefault="00CE653C" w:rsidP="00CE653C">
      <w:pPr>
        <w:pStyle w:val="af2"/>
      </w:pPr>
    </w:p>
    <w:p w14:paraId="17BA6717" w14:textId="77777777" w:rsidR="00CE653C" w:rsidRDefault="00CE653C" w:rsidP="00CE653C">
      <w:pPr>
        <w:pStyle w:val="af2"/>
      </w:pPr>
      <w:r>
        <w:t xml:space="preserve">        }</w:t>
      </w:r>
    </w:p>
    <w:p w14:paraId="65119241" w14:textId="77777777" w:rsidR="00CE653C" w:rsidRDefault="00CE653C" w:rsidP="00CE653C">
      <w:pPr>
        <w:pStyle w:val="af2"/>
      </w:pPr>
      <w:r>
        <w:t xml:space="preserve">    h=h-&gt;next;</w:t>
      </w:r>
    </w:p>
    <w:p w14:paraId="6E24AA97" w14:textId="77777777" w:rsidR="00CE653C" w:rsidRDefault="00CE653C" w:rsidP="00CE653C">
      <w:pPr>
        <w:pStyle w:val="af2"/>
      </w:pPr>
      <w:r>
        <w:t xml:space="preserve">    } while (h!=head);</w:t>
      </w:r>
    </w:p>
    <w:p w14:paraId="0FB1610A" w14:textId="77777777" w:rsidR="00CE653C" w:rsidRDefault="00CE653C" w:rsidP="00CE653C">
      <w:pPr>
        <w:pStyle w:val="af2"/>
      </w:pPr>
      <w:r>
        <w:t>fclose(fp);</w:t>
      </w:r>
    </w:p>
    <w:p w14:paraId="4185EFF2" w14:textId="112AFFE6" w:rsidR="00D9754C" w:rsidRPr="00427277" w:rsidRDefault="00CE653C" w:rsidP="00CE653C">
      <w:pPr>
        <w:pStyle w:val="af2"/>
      </w:pPr>
      <w:r>
        <w:t>}</w:t>
      </w:r>
    </w:p>
    <w:sectPr w:rsidR="00D9754C" w:rsidRPr="00427277" w:rsidSect="00074358">
      <w:footerReference w:type="default" r:id="rId6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4AAC5" w14:textId="77777777" w:rsidR="00AF1E85" w:rsidRDefault="00AF1E85" w:rsidP="00074358">
      <w:r>
        <w:separator/>
      </w:r>
    </w:p>
  </w:endnote>
  <w:endnote w:type="continuationSeparator" w:id="0">
    <w:p w14:paraId="3FE3D133" w14:textId="77777777" w:rsidR="00AF1E85" w:rsidRDefault="00AF1E85"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90E65" w14:textId="6A7047FD" w:rsidR="004D4C93" w:rsidRDefault="004D4C93">
    <w:pPr>
      <w:pStyle w:val="a5"/>
      <w:jc w:val="right"/>
    </w:pPr>
    <w:r>
      <w:fldChar w:fldCharType="begin"/>
    </w:r>
    <w:r>
      <w:instrText>PAGE   \* MERGEFORMAT</w:instrText>
    </w:r>
    <w:r>
      <w:fldChar w:fldCharType="separate"/>
    </w:r>
    <w:r w:rsidR="009E6C79" w:rsidRPr="009E6C79">
      <w:rPr>
        <w:noProof/>
        <w:lang w:val="zh-CN"/>
      </w:rPr>
      <w:t>1</w:t>
    </w:r>
    <w:r>
      <w:fldChar w:fldCharType="end"/>
    </w:r>
  </w:p>
  <w:p w14:paraId="05AA27F7" w14:textId="77777777" w:rsidR="004D4C93" w:rsidRDefault="004D4C9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7C66B" w14:textId="77777777" w:rsidR="00AF1E85" w:rsidRDefault="00AF1E85" w:rsidP="00074358">
      <w:r>
        <w:separator/>
      </w:r>
    </w:p>
  </w:footnote>
  <w:footnote w:type="continuationSeparator" w:id="0">
    <w:p w14:paraId="4B48B206" w14:textId="77777777" w:rsidR="00AF1E85" w:rsidRDefault="00AF1E85" w:rsidP="00074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C671F"/>
    <w:multiLevelType w:val="multilevel"/>
    <w:tmpl w:val="C7A8F4EE"/>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2EF18D5"/>
    <w:multiLevelType w:val="multilevel"/>
    <w:tmpl w:val="A4A6EF2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2"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9022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D141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0"/>
  </w:num>
  <w:num w:numId="4">
    <w:abstractNumId w:val="1"/>
  </w:num>
  <w:num w:numId="5">
    <w:abstractNumId w:val="8"/>
  </w:num>
  <w:num w:numId="6">
    <w:abstractNumId w:val="25"/>
  </w:num>
  <w:num w:numId="7">
    <w:abstractNumId w:val="20"/>
  </w:num>
  <w:num w:numId="8">
    <w:abstractNumId w:val="21"/>
  </w:num>
  <w:num w:numId="9">
    <w:abstractNumId w:val="13"/>
  </w:num>
  <w:num w:numId="10">
    <w:abstractNumId w:val="17"/>
  </w:num>
  <w:num w:numId="11">
    <w:abstractNumId w:val="14"/>
  </w:num>
  <w:num w:numId="12">
    <w:abstractNumId w:val="9"/>
  </w:num>
  <w:num w:numId="13">
    <w:abstractNumId w:val="24"/>
  </w:num>
  <w:num w:numId="14">
    <w:abstractNumId w:val="12"/>
  </w:num>
  <w:num w:numId="15">
    <w:abstractNumId w:val="11"/>
  </w:num>
  <w:num w:numId="16">
    <w:abstractNumId w:val="7"/>
  </w:num>
  <w:num w:numId="17">
    <w:abstractNumId w:val="27"/>
  </w:num>
  <w:num w:numId="18">
    <w:abstractNumId w:val="26"/>
  </w:num>
  <w:num w:numId="19">
    <w:abstractNumId w:val="4"/>
  </w:num>
  <w:num w:numId="20">
    <w:abstractNumId w:val="6"/>
  </w:num>
  <w:num w:numId="21">
    <w:abstractNumId w:val="29"/>
  </w:num>
  <w:num w:numId="22">
    <w:abstractNumId w:val="28"/>
  </w:num>
  <w:num w:numId="23">
    <w:abstractNumId w:val="15"/>
  </w:num>
  <w:num w:numId="24">
    <w:abstractNumId w:val="22"/>
  </w:num>
  <w:num w:numId="25">
    <w:abstractNumId w:val="18"/>
  </w:num>
  <w:num w:numId="26">
    <w:abstractNumId w:val="5"/>
  </w:num>
  <w:num w:numId="27">
    <w:abstractNumId w:val="23"/>
  </w:num>
  <w:num w:numId="28">
    <w:abstractNumId w:val="19"/>
  </w:num>
  <w:num w:numId="29">
    <w:abstractNumId w:val="10"/>
  </w:num>
  <w:num w:numId="30">
    <w:abstractNumId w:val="1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5A"/>
    <w:rsid w:val="00002876"/>
    <w:rsid w:val="00012FA2"/>
    <w:rsid w:val="00013E5C"/>
    <w:rsid w:val="000173B1"/>
    <w:rsid w:val="00017F8B"/>
    <w:rsid w:val="00033EAA"/>
    <w:rsid w:val="00042835"/>
    <w:rsid w:val="00044E60"/>
    <w:rsid w:val="00045E5B"/>
    <w:rsid w:val="0005038A"/>
    <w:rsid w:val="00053EEC"/>
    <w:rsid w:val="00056E57"/>
    <w:rsid w:val="000603AE"/>
    <w:rsid w:val="0006609A"/>
    <w:rsid w:val="00070CC1"/>
    <w:rsid w:val="0007186A"/>
    <w:rsid w:val="00073630"/>
    <w:rsid w:val="00074358"/>
    <w:rsid w:val="0007521B"/>
    <w:rsid w:val="000805E9"/>
    <w:rsid w:val="0008704A"/>
    <w:rsid w:val="00091DC1"/>
    <w:rsid w:val="00092873"/>
    <w:rsid w:val="000935FA"/>
    <w:rsid w:val="00094F3F"/>
    <w:rsid w:val="0009775E"/>
    <w:rsid w:val="000A090E"/>
    <w:rsid w:val="000A369E"/>
    <w:rsid w:val="000A73F4"/>
    <w:rsid w:val="000B1203"/>
    <w:rsid w:val="000B511E"/>
    <w:rsid w:val="000C2A9B"/>
    <w:rsid w:val="000C3F69"/>
    <w:rsid w:val="000C5661"/>
    <w:rsid w:val="000C5BF8"/>
    <w:rsid w:val="000E1FD6"/>
    <w:rsid w:val="000E5E3B"/>
    <w:rsid w:val="000E7624"/>
    <w:rsid w:val="000F1DE5"/>
    <w:rsid w:val="00115879"/>
    <w:rsid w:val="0012044B"/>
    <w:rsid w:val="00121B71"/>
    <w:rsid w:val="00124121"/>
    <w:rsid w:val="00125E61"/>
    <w:rsid w:val="0012761B"/>
    <w:rsid w:val="00132BCD"/>
    <w:rsid w:val="0014077F"/>
    <w:rsid w:val="00147D39"/>
    <w:rsid w:val="0015282E"/>
    <w:rsid w:val="00167115"/>
    <w:rsid w:val="001727DD"/>
    <w:rsid w:val="00172A27"/>
    <w:rsid w:val="001736AC"/>
    <w:rsid w:val="00175FCC"/>
    <w:rsid w:val="001808D3"/>
    <w:rsid w:val="0018470F"/>
    <w:rsid w:val="001850B4"/>
    <w:rsid w:val="001853F8"/>
    <w:rsid w:val="001909A3"/>
    <w:rsid w:val="0019267E"/>
    <w:rsid w:val="001A3C8F"/>
    <w:rsid w:val="001B319A"/>
    <w:rsid w:val="001B6356"/>
    <w:rsid w:val="001D2C67"/>
    <w:rsid w:val="001D6B00"/>
    <w:rsid w:val="001E08C0"/>
    <w:rsid w:val="001E305D"/>
    <w:rsid w:val="001F2D0D"/>
    <w:rsid w:val="00200A31"/>
    <w:rsid w:val="00210C2B"/>
    <w:rsid w:val="00224B57"/>
    <w:rsid w:val="002254B6"/>
    <w:rsid w:val="00226105"/>
    <w:rsid w:val="00235E05"/>
    <w:rsid w:val="00237D04"/>
    <w:rsid w:val="00244C91"/>
    <w:rsid w:val="002472B2"/>
    <w:rsid w:val="00252C12"/>
    <w:rsid w:val="00254B58"/>
    <w:rsid w:val="002604D9"/>
    <w:rsid w:val="002620AD"/>
    <w:rsid w:val="002639D2"/>
    <w:rsid w:val="0026713F"/>
    <w:rsid w:val="002741D8"/>
    <w:rsid w:val="002763AE"/>
    <w:rsid w:val="002763F4"/>
    <w:rsid w:val="00277E19"/>
    <w:rsid w:val="002800CE"/>
    <w:rsid w:val="002831F0"/>
    <w:rsid w:val="00295793"/>
    <w:rsid w:val="002B24D3"/>
    <w:rsid w:val="002B2F9E"/>
    <w:rsid w:val="002B3E5E"/>
    <w:rsid w:val="002C0ED7"/>
    <w:rsid w:val="002C1418"/>
    <w:rsid w:val="002C175F"/>
    <w:rsid w:val="002C28B5"/>
    <w:rsid w:val="002C500A"/>
    <w:rsid w:val="002C6412"/>
    <w:rsid w:val="002D0134"/>
    <w:rsid w:val="002D5DC0"/>
    <w:rsid w:val="002E1BEC"/>
    <w:rsid w:val="002E4574"/>
    <w:rsid w:val="002E5137"/>
    <w:rsid w:val="002E7CF8"/>
    <w:rsid w:val="002F3F08"/>
    <w:rsid w:val="002F43ED"/>
    <w:rsid w:val="002F6E77"/>
    <w:rsid w:val="00300300"/>
    <w:rsid w:val="003049DE"/>
    <w:rsid w:val="00304F52"/>
    <w:rsid w:val="00322A34"/>
    <w:rsid w:val="00326FDF"/>
    <w:rsid w:val="00340538"/>
    <w:rsid w:val="00340726"/>
    <w:rsid w:val="00343CF5"/>
    <w:rsid w:val="003576BE"/>
    <w:rsid w:val="00365323"/>
    <w:rsid w:val="00371BD0"/>
    <w:rsid w:val="0037379F"/>
    <w:rsid w:val="003764E8"/>
    <w:rsid w:val="003776C3"/>
    <w:rsid w:val="0037779A"/>
    <w:rsid w:val="0038025A"/>
    <w:rsid w:val="00381AC9"/>
    <w:rsid w:val="00383F59"/>
    <w:rsid w:val="00386321"/>
    <w:rsid w:val="00386631"/>
    <w:rsid w:val="003940FC"/>
    <w:rsid w:val="0039496C"/>
    <w:rsid w:val="00395330"/>
    <w:rsid w:val="00395FD0"/>
    <w:rsid w:val="003965A1"/>
    <w:rsid w:val="003A4761"/>
    <w:rsid w:val="003B356D"/>
    <w:rsid w:val="003B5549"/>
    <w:rsid w:val="003B5AFE"/>
    <w:rsid w:val="003B68CD"/>
    <w:rsid w:val="003C3CF6"/>
    <w:rsid w:val="003D1166"/>
    <w:rsid w:val="003E692B"/>
    <w:rsid w:val="003F14C5"/>
    <w:rsid w:val="003F53D0"/>
    <w:rsid w:val="003F7AD4"/>
    <w:rsid w:val="00400C9E"/>
    <w:rsid w:val="004041EA"/>
    <w:rsid w:val="00410EF1"/>
    <w:rsid w:val="00411533"/>
    <w:rsid w:val="00415766"/>
    <w:rsid w:val="004166D2"/>
    <w:rsid w:val="00421DD5"/>
    <w:rsid w:val="00425077"/>
    <w:rsid w:val="00427277"/>
    <w:rsid w:val="0043656F"/>
    <w:rsid w:val="004375B6"/>
    <w:rsid w:val="00437C76"/>
    <w:rsid w:val="00445A66"/>
    <w:rsid w:val="004524BC"/>
    <w:rsid w:val="004577ED"/>
    <w:rsid w:val="0046745D"/>
    <w:rsid w:val="00467B3F"/>
    <w:rsid w:val="00487454"/>
    <w:rsid w:val="004A0D24"/>
    <w:rsid w:val="004A1727"/>
    <w:rsid w:val="004A60D5"/>
    <w:rsid w:val="004B072F"/>
    <w:rsid w:val="004B2556"/>
    <w:rsid w:val="004B3150"/>
    <w:rsid w:val="004B7032"/>
    <w:rsid w:val="004C71FA"/>
    <w:rsid w:val="004D0033"/>
    <w:rsid w:val="004D4C93"/>
    <w:rsid w:val="004D6665"/>
    <w:rsid w:val="004E2250"/>
    <w:rsid w:val="004E3918"/>
    <w:rsid w:val="004F1C96"/>
    <w:rsid w:val="004F1F87"/>
    <w:rsid w:val="004F75EB"/>
    <w:rsid w:val="00504397"/>
    <w:rsid w:val="005122F6"/>
    <w:rsid w:val="00516448"/>
    <w:rsid w:val="00516A72"/>
    <w:rsid w:val="00516AD0"/>
    <w:rsid w:val="00516F5A"/>
    <w:rsid w:val="00524352"/>
    <w:rsid w:val="005245F3"/>
    <w:rsid w:val="005304CF"/>
    <w:rsid w:val="00533B03"/>
    <w:rsid w:val="00533FC5"/>
    <w:rsid w:val="00534EFF"/>
    <w:rsid w:val="00543531"/>
    <w:rsid w:val="00553AC1"/>
    <w:rsid w:val="0055533A"/>
    <w:rsid w:val="00555C2D"/>
    <w:rsid w:val="00556E54"/>
    <w:rsid w:val="0056017D"/>
    <w:rsid w:val="0056685D"/>
    <w:rsid w:val="005702D9"/>
    <w:rsid w:val="005846D1"/>
    <w:rsid w:val="005855E0"/>
    <w:rsid w:val="005856C5"/>
    <w:rsid w:val="00587F73"/>
    <w:rsid w:val="00595824"/>
    <w:rsid w:val="0059707A"/>
    <w:rsid w:val="005A40A7"/>
    <w:rsid w:val="005A4981"/>
    <w:rsid w:val="005A5D75"/>
    <w:rsid w:val="005B1D04"/>
    <w:rsid w:val="005B220D"/>
    <w:rsid w:val="005B475A"/>
    <w:rsid w:val="005B5C86"/>
    <w:rsid w:val="005D2388"/>
    <w:rsid w:val="005E5322"/>
    <w:rsid w:val="005F2C8D"/>
    <w:rsid w:val="005F65ED"/>
    <w:rsid w:val="00602229"/>
    <w:rsid w:val="00614CCB"/>
    <w:rsid w:val="00622024"/>
    <w:rsid w:val="006226BA"/>
    <w:rsid w:val="00623A08"/>
    <w:rsid w:val="00631EF3"/>
    <w:rsid w:val="00643088"/>
    <w:rsid w:val="006505D2"/>
    <w:rsid w:val="00650BD6"/>
    <w:rsid w:val="006545E1"/>
    <w:rsid w:val="00667BC2"/>
    <w:rsid w:val="00672A11"/>
    <w:rsid w:val="00677728"/>
    <w:rsid w:val="00686F63"/>
    <w:rsid w:val="006A024C"/>
    <w:rsid w:val="006A5206"/>
    <w:rsid w:val="006B0F77"/>
    <w:rsid w:val="006B1D88"/>
    <w:rsid w:val="006B262E"/>
    <w:rsid w:val="006B2E36"/>
    <w:rsid w:val="006B7541"/>
    <w:rsid w:val="006C1A40"/>
    <w:rsid w:val="006C356B"/>
    <w:rsid w:val="006E5987"/>
    <w:rsid w:val="006F526D"/>
    <w:rsid w:val="007154F8"/>
    <w:rsid w:val="00723F6C"/>
    <w:rsid w:val="007254DE"/>
    <w:rsid w:val="0073286E"/>
    <w:rsid w:val="00736ADC"/>
    <w:rsid w:val="00761986"/>
    <w:rsid w:val="007661AD"/>
    <w:rsid w:val="00776C74"/>
    <w:rsid w:val="00784931"/>
    <w:rsid w:val="00793896"/>
    <w:rsid w:val="007A6CBE"/>
    <w:rsid w:val="007A6D79"/>
    <w:rsid w:val="007A7DF0"/>
    <w:rsid w:val="007B38F8"/>
    <w:rsid w:val="007B494A"/>
    <w:rsid w:val="007B6F01"/>
    <w:rsid w:val="007B77A0"/>
    <w:rsid w:val="007C3FBE"/>
    <w:rsid w:val="007E0267"/>
    <w:rsid w:val="007E02DA"/>
    <w:rsid w:val="007E08CE"/>
    <w:rsid w:val="007F533A"/>
    <w:rsid w:val="008125AF"/>
    <w:rsid w:val="008129E1"/>
    <w:rsid w:val="00816C8C"/>
    <w:rsid w:val="008239C4"/>
    <w:rsid w:val="008320E2"/>
    <w:rsid w:val="00833F65"/>
    <w:rsid w:val="00835F89"/>
    <w:rsid w:val="00836781"/>
    <w:rsid w:val="008370BF"/>
    <w:rsid w:val="00843597"/>
    <w:rsid w:val="00846794"/>
    <w:rsid w:val="0085133A"/>
    <w:rsid w:val="008619CF"/>
    <w:rsid w:val="00864233"/>
    <w:rsid w:val="00866379"/>
    <w:rsid w:val="00877029"/>
    <w:rsid w:val="00883C30"/>
    <w:rsid w:val="0088593D"/>
    <w:rsid w:val="00894B9B"/>
    <w:rsid w:val="00895DDA"/>
    <w:rsid w:val="008A6FDE"/>
    <w:rsid w:val="008B2534"/>
    <w:rsid w:val="008B3600"/>
    <w:rsid w:val="008B5E26"/>
    <w:rsid w:val="008B5EFB"/>
    <w:rsid w:val="008C560C"/>
    <w:rsid w:val="008E1821"/>
    <w:rsid w:val="008E3684"/>
    <w:rsid w:val="008E4350"/>
    <w:rsid w:val="008E79DB"/>
    <w:rsid w:val="00900818"/>
    <w:rsid w:val="00904AE7"/>
    <w:rsid w:val="00905731"/>
    <w:rsid w:val="00907ED0"/>
    <w:rsid w:val="00916136"/>
    <w:rsid w:val="009162E3"/>
    <w:rsid w:val="00917F7D"/>
    <w:rsid w:val="00927B6D"/>
    <w:rsid w:val="00927BB4"/>
    <w:rsid w:val="00930D0D"/>
    <w:rsid w:val="009356F8"/>
    <w:rsid w:val="00954EF7"/>
    <w:rsid w:val="009553E0"/>
    <w:rsid w:val="00971CBF"/>
    <w:rsid w:val="009721FF"/>
    <w:rsid w:val="00976781"/>
    <w:rsid w:val="0097729F"/>
    <w:rsid w:val="0098004E"/>
    <w:rsid w:val="00981235"/>
    <w:rsid w:val="009839B6"/>
    <w:rsid w:val="00983E4D"/>
    <w:rsid w:val="009A5398"/>
    <w:rsid w:val="009A6FCE"/>
    <w:rsid w:val="009B27E7"/>
    <w:rsid w:val="009B4CF5"/>
    <w:rsid w:val="009B67BF"/>
    <w:rsid w:val="009B6EB2"/>
    <w:rsid w:val="009C13BC"/>
    <w:rsid w:val="009C6010"/>
    <w:rsid w:val="009D1687"/>
    <w:rsid w:val="009D2414"/>
    <w:rsid w:val="009E66FE"/>
    <w:rsid w:val="009E6C79"/>
    <w:rsid w:val="00A04BE1"/>
    <w:rsid w:val="00A1259B"/>
    <w:rsid w:val="00A16CB0"/>
    <w:rsid w:val="00A22C00"/>
    <w:rsid w:val="00A27FE5"/>
    <w:rsid w:val="00A441CC"/>
    <w:rsid w:val="00A5238B"/>
    <w:rsid w:val="00A56162"/>
    <w:rsid w:val="00A62B8E"/>
    <w:rsid w:val="00A71B16"/>
    <w:rsid w:val="00A73424"/>
    <w:rsid w:val="00A74B64"/>
    <w:rsid w:val="00A764D5"/>
    <w:rsid w:val="00A801E4"/>
    <w:rsid w:val="00A83395"/>
    <w:rsid w:val="00A87B92"/>
    <w:rsid w:val="00A979AC"/>
    <w:rsid w:val="00AA342F"/>
    <w:rsid w:val="00AC087D"/>
    <w:rsid w:val="00AC6BA7"/>
    <w:rsid w:val="00AD438A"/>
    <w:rsid w:val="00AD4E8D"/>
    <w:rsid w:val="00AD7AD3"/>
    <w:rsid w:val="00AF13D3"/>
    <w:rsid w:val="00AF1E85"/>
    <w:rsid w:val="00AF3597"/>
    <w:rsid w:val="00B1189A"/>
    <w:rsid w:val="00B16B3D"/>
    <w:rsid w:val="00B3717A"/>
    <w:rsid w:val="00B40502"/>
    <w:rsid w:val="00B5328B"/>
    <w:rsid w:val="00B613AD"/>
    <w:rsid w:val="00B7332F"/>
    <w:rsid w:val="00B7553F"/>
    <w:rsid w:val="00B77308"/>
    <w:rsid w:val="00B806A6"/>
    <w:rsid w:val="00B84120"/>
    <w:rsid w:val="00B86655"/>
    <w:rsid w:val="00B92F36"/>
    <w:rsid w:val="00B96A81"/>
    <w:rsid w:val="00BA042C"/>
    <w:rsid w:val="00BA7188"/>
    <w:rsid w:val="00BA7868"/>
    <w:rsid w:val="00BC094F"/>
    <w:rsid w:val="00BC109B"/>
    <w:rsid w:val="00BC1CF6"/>
    <w:rsid w:val="00BD4429"/>
    <w:rsid w:val="00BD5769"/>
    <w:rsid w:val="00BE6D32"/>
    <w:rsid w:val="00BF1FEA"/>
    <w:rsid w:val="00BF402A"/>
    <w:rsid w:val="00BF45AD"/>
    <w:rsid w:val="00BF7605"/>
    <w:rsid w:val="00C01868"/>
    <w:rsid w:val="00C15BF5"/>
    <w:rsid w:val="00C20785"/>
    <w:rsid w:val="00C22DF3"/>
    <w:rsid w:val="00C23EDB"/>
    <w:rsid w:val="00C30426"/>
    <w:rsid w:val="00C372D1"/>
    <w:rsid w:val="00C5187D"/>
    <w:rsid w:val="00C5706F"/>
    <w:rsid w:val="00C62661"/>
    <w:rsid w:val="00C63EC0"/>
    <w:rsid w:val="00C7387C"/>
    <w:rsid w:val="00C7429B"/>
    <w:rsid w:val="00C75561"/>
    <w:rsid w:val="00C84445"/>
    <w:rsid w:val="00C849D0"/>
    <w:rsid w:val="00C85C57"/>
    <w:rsid w:val="00C950E9"/>
    <w:rsid w:val="00CB2FEF"/>
    <w:rsid w:val="00CB315F"/>
    <w:rsid w:val="00CB68E7"/>
    <w:rsid w:val="00CC1CF5"/>
    <w:rsid w:val="00CC6481"/>
    <w:rsid w:val="00CC66A4"/>
    <w:rsid w:val="00CE653C"/>
    <w:rsid w:val="00CF1311"/>
    <w:rsid w:val="00CF2DFA"/>
    <w:rsid w:val="00CF3BAE"/>
    <w:rsid w:val="00CF584C"/>
    <w:rsid w:val="00CF69E0"/>
    <w:rsid w:val="00D11ABC"/>
    <w:rsid w:val="00D1292C"/>
    <w:rsid w:val="00D1425B"/>
    <w:rsid w:val="00D15604"/>
    <w:rsid w:val="00D15E1D"/>
    <w:rsid w:val="00D17077"/>
    <w:rsid w:val="00D177D8"/>
    <w:rsid w:val="00D33044"/>
    <w:rsid w:val="00D3566B"/>
    <w:rsid w:val="00D463C8"/>
    <w:rsid w:val="00D6504B"/>
    <w:rsid w:val="00D734CB"/>
    <w:rsid w:val="00D84A0C"/>
    <w:rsid w:val="00D85D12"/>
    <w:rsid w:val="00D87683"/>
    <w:rsid w:val="00D9251B"/>
    <w:rsid w:val="00D940DD"/>
    <w:rsid w:val="00D941B6"/>
    <w:rsid w:val="00D9754C"/>
    <w:rsid w:val="00DA2299"/>
    <w:rsid w:val="00DA6DD8"/>
    <w:rsid w:val="00DB49B4"/>
    <w:rsid w:val="00DC15B3"/>
    <w:rsid w:val="00DC53AB"/>
    <w:rsid w:val="00DC5E4E"/>
    <w:rsid w:val="00DD0C9A"/>
    <w:rsid w:val="00DD3454"/>
    <w:rsid w:val="00DD3FBC"/>
    <w:rsid w:val="00DE4CE8"/>
    <w:rsid w:val="00DE6BD2"/>
    <w:rsid w:val="00DF3C3C"/>
    <w:rsid w:val="00DF761C"/>
    <w:rsid w:val="00E00436"/>
    <w:rsid w:val="00E01C17"/>
    <w:rsid w:val="00E06B14"/>
    <w:rsid w:val="00E11893"/>
    <w:rsid w:val="00E1290D"/>
    <w:rsid w:val="00E30D0C"/>
    <w:rsid w:val="00E36240"/>
    <w:rsid w:val="00E362DB"/>
    <w:rsid w:val="00E413DF"/>
    <w:rsid w:val="00E43949"/>
    <w:rsid w:val="00E50970"/>
    <w:rsid w:val="00E50A75"/>
    <w:rsid w:val="00E51429"/>
    <w:rsid w:val="00E561D4"/>
    <w:rsid w:val="00E76459"/>
    <w:rsid w:val="00E77E57"/>
    <w:rsid w:val="00E81086"/>
    <w:rsid w:val="00E82432"/>
    <w:rsid w:val="00E85214"/>
    <w:rsid w:val="00E963FA"/>
    <w:rsid w:val="00EA08CE"/>
    <w:rsid w:val="00EA0C2B"/>
    <w:rsid w:val="00EA2805"/>
    <w:rsid w:val="00EB21F2"/>
    <w:rsid w:val="00EB3E5C"/>
    <w:rsid w:val="00EB7C0D"/>
    <w:rsid w:val="00EC2E20"/>
    <w:rsid w:val="00ED7FC6"/>
    <w:rsid w:val="00EE0F41"/>
    <w:rsid w:val="00EE6386"/>
    <w:rsid w:val="00F04161"/>
    <w:rsid w:val="00F0669C"/>
    <w:rsid w:val="00F12212"/>
    <w:rsid w:val="00F3390A"/>
    <w:rsid w:val="00F50191"/>
    <w:rsid w:val="00F6017C"/>
    <w:rsid w:val="00F607E8"/>
    <w:rsid w:val="00F6413B"/>
    <w:rsid w:val="00F71BDF"/>
    <w:rsid w:val="00F85963"/>
    <w:rsid w:val="00F86975"/>
    <w:rsid w:val="00F870DD"/>
    <w:rsid w:val="00F87E75"/>
    <w:rsid w:val="00F96F40"/>
    <w:rsid w:val="00FB00E7"/>
    <w:rsid w:val="00FB6530"/>
    <w:rsid w:val="00FC0994"/>
    <w:rsid w:val="00FC2BBC"/>
    <w:rsid w:val="00FD6CED"/>
    <w:rsid w:val="00FE5645"/>
    <w:rsid w:val="00FF29D3"/>
    <w:rsid w:val="00FF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0ABA9387"/>
  <w15:docId w15:val="{EF20914C-E158-4BAB-82D4-F5F0D17D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A75"/>
    <w:pPr>
      <w:widowControl w:val="0"/>
      <w:spacing w:line="300" w:lineRule="auto"/>
      <w:jc w:val="both"/>
    </w:pPr>
    <w:rPr>
      <w:kern w:val="2"/>
      <w:sz w:val="24"/>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3"/>
    <w:next w:val="a"/>
    <w:link w:val="20"/>
    <w:uiPriority w:val="9"/>
    <w:qFormat/>
    <w:rsid w:val="00224B57"/>
    <w:pPr>
      <w:outlineLvl w:val="1"/>
    </w:p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3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semiHidden/>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976781"/>
  </w:style>
  <w:style w:type="paragraph" w:styleId="21">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character" w:customStyle="1" w:styleId="20">
    <w:name w:val="标题 2 字符"/>
    <w:basedOn w:val="a0"/>
    <w:link w:val="2"/>
    <w:uiPriority w:val="9"/>
    <w:rsid w:val="00224B57"/>
    <w:rPr>
      <w:b/>
      <w:bCs/>
      <w:kern w:val="2"/>
      <w:sz w:val="32"/>
      <w:szCs w:val="32"/>
    </w:rPr>
  </w:style>
  <w:style w:type="paragraph" w:customStyle="1" w:styleId="af2">
    <w:name w:val="代码"/>
    <w:basedOn w:val="a"/>
    <w:link w:val="af3"/>
    <w:qFormat/>
    <w:rsid w:val="002C6412"/>
    <w:pPr>
      <w:shd w:val="clear" w:color="auto" w:fill="F2F2F2" w:themeFill="background1" w:themeFillShade="F2"/>
      <w:spacing w:line="240" w:lineRule="auto"/>
    </w:pPr>
    <w:rPr>
      <w:sz w:val="21"/>
      <w:szCs w:val="21"/>
    </w:rPr>
  </w:style>
  <w:style w:type="paragraph" w:customStyle="1" w:styleId="af4">
    <w:name w:val="图标"/>
    <w:basedOn w:val="a"/>
    <w:link w:val="af5"/>
    <w:qFormat/>
    <w:rsid w:val="009D1687"/>
    <w:pPr>
      <w:spacing w:line="240" w:lineRule="auto"/>
      <w:jc w:val="center"/>
    </w:pPr>
    <w:rPr>
      <w:noProof/>
      <w:sz w:val="21"/>
      <w:szCs w:val="21"/>
    </w:rPr>
  </w:style>
  <w:style w:type="character" w:customStyle="1" w:styleId="af3">
    <w:name w:val="代码 字符"/>
    <w:basedOn w:val="a0"/>
    <w:link w:val="af2"/>
    <w:rsid w:val="002C6412"/>
    <w:rPr>
      <w:kern w:val="2"/>
      <w:sz w:val="21"/>
      <w:szCs w:val="21"/>
      <w:shd w:val="clear" w:color="auto" w:fill="F2F2F2" w:themeFill="background1" w:themeFillShade="F2"/>
    </w:rPr>
  </w:style>
  <w:style w:type="character" w:customStyle="1" w:styleId="af5">
    <w:name w:val="图标 字符"/>
    <w:basedOn w:val="a0"/>
    <w:link w:val="af4"/>
    <w:rsid w:val="009D1687"/>
    <w:rPr>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1121">
      <w:bodyDiv w:val="1"/>
      <w:marLeft w:val="0"/>
      <w:marRight w:val="0"/>
      <w:marTop w:val="0"/>
      <w:marBottom w:val="0"/>
      <w:divBdr>
        <w:top w:val="none" w:sz="0" w:space="0" w:color="auto"/>
        <w:left w:val="none" w:sz="0" w:space="0" w:color="auto"/>
        <w:bottom w:val="none" w:sz="0" w:space="0" w:color="auto"/>
        <w:right w:val="none" w:sz="0" w:space="0" w:color="auto"/>
      </w:divBdr>
      <w:divsChild>
        <w:div w:id="913247079">
          <w:marLeft w:val="0"/>
          <w:marRight w:val="0"/>
          <w:marTop w:val="0"/>
          <w:marBottom w:val="0"/>
          <w:divBdr>
            <w:top w:val="none" w:sz="0" w:space="0" w:color="auto"/>
            <w:left w:val="none" w:sz="0" w:space="0" w:color="auto"/>
            <w:bottom w:val="none" w:sz="0" w:space="0" w:color="auto"/>
            <w:right w:val="none" w:sz="0" w:space="0" w:color="auto"/>
          </w:divBdr>
          <w:divsChild>
            <w:div w:id="1854683882">
              <w:marLeft w:val="0"/>
              <w:marRight w:val="0"/>
              <w:marTop w:val="0"/>
              <w:marBottom w:val="0"/>
              <w:divBdr>
                <w:top w:val="none" w:sz="0" w:space="0" w:color="auto"/>
                <w:left w:val="none" w:sz="0" w:space="0" w:color="auto"/>
                <w:bottom w:val="none" w:sz="0" w:space="0" w:color="auto"/>
                <w:right w:val="none" w:sz="0" w:space="0" w:color="auto"/>
              </w:divBdr>
            </w:div>
            <w:div w:id="1150902225">
              <w:marLeft w:val="0"/>
              <w:marRight w:val="0"/>
              <w:marTop w:val="0"/>
              <w:marBottom w:val="0"/>
              <w:divBdr>
                <w:top w:val="none" w:sz="0" w:space="0" w:color="auto"/>
                <w:left w:val="none" w:sz="0" w:space="0" w:color="auto"/>
                <w:bottom w:val="none" w:sz="0" w:space="0" w:color="auto"/>
                <w:right w:val="none" w:sz="0" w:space="0" w:color="auto"/>
              </w:divBdr>
            </w:div>
            <w:div w:id="190462929">
              <w:marLeft w:val="0"/>
              <w:marRight w:val="0"/>
              <w:marTop w:val="0"/>
              <w:marBottom w:val="0"/>
              <w:divBdr>
                <w:top w:val="none" w:sz="0" w:space="0" w:color="auto"/>
                <w:left w:val="none" w:sz="0" w:space="0" w:color="auto"/>
                <w:bottom w:val="none" w:sz="0" w:space="0" w:color="auto"/>
                <w:right w:val="none" w:sz="0" w:space="0" w:color="auto"/>
              </w:divBdr>
            </w:div>
            <w:div w:id="1491485053">
              <w:marLeft w:val="0"/>
              <w:marRight w:val="0"/>
              <w:marTop w:val="0"/>
              <w:marBottom w:val="0"/>
              <w:divBdr>
                <w:top w:val="none" w:sz="0" w:space="0" w:color="auto"/>
                <w:left w:val="none" w:sz="0" w:space="0" w:color="auto"/>
                <w:bottom w:val="none" w:sz="0" w:space="0" w:color="auto"/>
                <w:right w:val="none" w:sz="0" w:space="0" w:color="auto"/>
              </w:divBdr>
            </w:div>
            <w:div w:id="1762020240">
              <w:marLeft w:val="0"/>
              <w:marRight w:val="0"/>
              <w:marTop w:val="0"/>
              <w:marBottom w:val="0"/>
              <w:divBdr>
                <w:top w:val="none" w:sz="0" w:space="0" w:color="auto"/>
                <w:left w:val="none" w:sz="0" w:space="0" w:color="auto"/>
                <w:bottom w:val="none" w:sz="0" w:space="0" w:color="auto"/>
                <w:right w:val="none" w:sz="0" w:space="0" w:color="auto"/>
              </w:divBdr>
            </w:div>
            <w:div w:id="1879077980">
              <w:marLeft w:val="0"/>
              <w:marRight w:val="0"/>
              <w:marTop w:val="0"/>
              <w:marBottom w:val="0"/>
              <w:divBdr>
                <w:top w:val="none" w:sz="0" w:space="0" w:color="auto"/>
                <w:left w:val="none" w:sz="0" w:space="0" w:color="auto"/>
                <w:bottom w:val="none" w:sz="0" w:space="0" w:color="auto"/>
                <w:right w:val="none" w:sz="0" w:space="0" w:color="auto"/>
              </w:divBdr>
            </w:div>
            <w:div w:id="503980536">
              <w:marLeft w:val="0"/>
              <w:marRight w:val="0"/>
              <w:marTop w:val="0"/>
              <w:marBottom w:val="0"/>
              <w:divBdr>
                <w:top w:val="none" w:sz="0" w:space="0" w:color="auto"/>
                <w:left w:val="none" w:sz="0" w:space="0" w:color="auto"/>
                <w:bottom w:val="none" w:sz="0" w:space="0" w:color="auto"/>
                <w:right w:val="none" w:sz="0" w:space="0" w:color="auto"/>
              </w:divBdr>
            </w:div>
            <w:div w:id="720708945">
              <w:marLeft w:val="0"/>
              <w:marRight w:val="0"/>
              <w:marTop w:val="0"/>
              <w:marBottom w:val="0"/>
              <w:divBdr>
                <w:top w:val="none" w:sz="0" w:space="0" w:color="auto"/>
                <w:left w:val="none" w:sz="0" w:space="0" w:color="auto"/>
                <w:bottom w:val="none" w:sz="0" w:space="0" w:color="auto"/>
                <w:right w:val="none" w:sz="0" w:space="0" w:color="auto"/>
              </w:divBdr>
            </w:div>
            <w:div w:id="776800943">
              <w:marLeft w:val="0"/>
              <w:marRight w:val="0"/>
              <w:marTop w:val="0"/>
              <w:marBottom w:val="0"/>
              <w:divBdr>
                <w:top w:val="none" w:sz="0" w:space="0" w:color="auto"/>
                <w:left w:val="none" w:sz="0" w:space="0" w:color="auto"/>
                <w:bottom w:val="none" w:sz="0" w:space="0" w:color="auto"/>
                <w:right w:val="none" w:sz="0" w:space="0" w:color="auto"/>
              </w:divBdr>
            </w:div>
            <w:div w:id="1583565364">
              <w:marLeft w:val="0"/>
              <w:marRight w:val="0"/>
              <w:marTop w:val="0"/>
              <w:marBottom w:val="0"/>
              <w:divBdr>
                <w:top w:val="none" w:sz="0" w:space="0" w:color="auto"/>
                <w:left w:val="none" w:sz="0" w:space="0" w:color="auto"/>
                <w:bottom w:val="none" w:sz="0" w:space="0" w:color="auto"/>
                <w:right w:val="none" w:sz="0" w:space="0" w:color="auto"/>
              </w:divBdr>
            </w:div>
            <w:div w:id="1358697848">
              <w:marLeft w:val="0"/>
              <w:marRight w:val="0"/>
              <w:marTop w:val="0"/>
              <w:marBottom w:val="0"/>
              <w:divBdr>
                <w:top w:val="none" w:sz="0" w:space="0" w:color="auto"/>
                <w:left w:val="none" w:sz="0" w:space="0" w:color="auto"/>
                <w:bottom w:val="none" w:sz="0" w:space="0" w:color="auto"/>
                <w:right w:val="none" w:sz="0" w:space="0" w:color="auto"/>
              </w:divBdr>
            </w:div>
            <w:div w:id="972059288">
              <w:marLeft w:val="0"/>
              <w:marRight w:val="0"/>
              <w:marTop w:val="0"/>
              <w:marBottom w:val="0"/>
              <w:divBdr>
                <w:top w:val="none" w:sz="0" w:space="0" w:color="auto"/>
                <w:left w:val="none" w:sz="0" w:space="0" w:color="auto"/>
                <w:bottom w:val="none" w:sz="0" w:space="0" w:color="auto"/>
                <w:right w:val="none" w:sz="0" w:space="0" w:color="auto"/>
              </w:divBdr>
            </w:div>
            <w:div w:id="1361934600">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265109389">
              <w:marLeft w:val="0"/>
              <w:marRight w:val="0"/>
              <w:marTop w:val="0"/>
              <w:marBottom w:val="0"/>
              <w:divBdr>
                <w:top w:val="none" w:sz="0" w:space="0" w:color="auto"/>
                <w:left w:val="none" w:sz="0" w:space="0" w:color="auto"/>
                <w:bottom w:val="none" w:sz="0" w:space="0" w:color="auto"/>
                <w:right w:val="none" w:sz="0" w:space="0" w:color="auto"/>
              </w:divBdr>
            </w:div>
            <w:div w:id="1756974272">
              <w:marLeft w:val="0"/>
              <w:marRight w:val="0"/>
              <w:marTop w:val="0"/>
              <w:marBottom w:val="0"/>
              <w:divBdr>
                <w:top w:val="none" w:sz="0" w:space="0" w:color="auto"/>
                <w:left w:val="none" w:sz="0" w:space="0" w:color="auto"/>
                <w:bottom w:val="none" w:sz="0" w:space="0" w:color="auto"/>
                <w:right w:val="none" w:sz="0" w:space="0" w:color="auto"/>
              </w:divBdr>
            </w:div>
            <w:div w:id="227347564">
              <w:marLeft w:val="0"/>
              <w:marRight w:val="0"/>
              <w:marTop w:val="0"/>
              <w:marBottom w:val="0"/>
              <w:divBdr>
                <w:top w:val="none" w:sz="0" w:space="0" w:color="auto"/>
                <w:left w:val="none" w:sz="0" w:space="0" w:color="auto"/>
                <w:bottom w:val="none" w:sz="0" w:space="0" w:color="auto"/>
                <w:right w:val="none" w:sz="0" w:space="0" w:color="auto"/>
              </w:divBdr>
            </w:div>
            <w:div w:id="242374460">
              <w:marLeft w:val="0"/>
              <w:marRight w:val="0"/>
              <w:marTop w:val="0"/>
              <w:marBottom w:val="0"/>
              <w:divBdr>
                <w:top w:val="none" w:sz="0" w:space="0" w:color="auto"/>
                <w:left w:val="none" w:sz="0" w:space="0" w:color="auto"/>
                <w:bottom w:val="none" w:sz="0" w:space="0" w:color="auto"/>
                <w:right w:val="none" w:sz="0" w:space="0" w:color="auto"/>
              </w:divBdr>
            </w:div>
            <w:div w:id="1019626353">
              <w:marLeft w:val="0"/>
              <w:marRight w:val="0"/>
              <w:marTop w:val="0"/>
              <w:marBottom w:val="0"/>
              <w:divBdr>
                <w:top w:val="none" w:sz="0" w:space="0" w:color="auto"/>
                <w:left w:val="none" w:sz="0" w:space="0" w:color="auto"/>
                <w:bottom w:val="none" w:sz="0" w:space="0" w:color="auto"/>
                <w:right w:val="none" w:sz="0" w:space="0" w:color="auto"/>
              </w:divBdr>
            </w:div>
            <w:div w:id="1570000428">
              <w:marLeft w:val="0"/>
              <w:marRight w:val="0"/>
              <w:marTop w:val="0"/>
              <w:marBottom w:val="0"/>
              <w:divBdr>
                <w:top w:val="none" w:sz="0" w:space="0" w:color="auto"/>
                <w:left w:val="none" w:sz="0" w:space="0" w:color="auto"/>
                <w:bottom w:val="none" w:sz="0" w:space="0" w:color="auto"/>
                <w:right w:val="none" w:sz="0" w:space="0" w:color="auto"/>
              </w:divBdr>
            </w:div>
            <w:div w:id="68043844">
              <w:marLeft w:val="0"/>
              <w:marRight w:val="0"/>
              <w:marTop w:val="0"/>
              <w:marBottom w:val="0"/>
              <w:divBdr>
                <w:top w:val="none" w:sz="0" w:space="0" w:color="auto"/>
                <w:left w:val="none" w:sz="0" w:space="0" w:color="auto"/>
                <w:bottom w:val="none" w:sz="0" w:space="0" w:color="auto"/>
                <w:right w:val="none" w:sz="0" w:space="0" w:color="auto"/>
              </w:divBdr>
            </w:div>
            <w:div w:id="2057243563">
              <w:marLeft w:val="0"/>
              <w:marRight w:val="0"/>
              <w:marTop w:val="0"/>
              <w:marBottom w:val="0"/>
              <w:divBdr>
                <w:top w:val="none" w:sz="0" w:space="0" w:color="auto"/>
                <w:left w:val="none" w:sz="0" w:space="0" w:color="auto"/>
                <w:bottom w:val="none" w:sz="0" w:space="0" w:color="auto"/>
                <w:right w:val="none" w:sz="0" w:space="0" w:color="auto"/>
              </w:divBdr>
            </w:div>
            <w:div w:id="865211108">
              <w:marLeft w:val="0"/>
              <w:marRight w:val="0"/>
              <w:marTop w:val="0"/>
              <w:marBottom w:val="0"/>
              <w:divBdr>
                <w:top w:val="none" w:sz="0" w:space="0" w:color="auto"/>
                <w:left w:val="none" w:sz="0" w:space="0" w:color="auto"/>
                <w:bottom w:val="none" w:sz="0" w:space="0" w:color="auto"/>
                <w:right w:val="none" w:sz="0" w:space="0" w:color="auto"/>
              </w:divBdr>
            </w:div>
            <w:div w:id="1394229768">
              <w:marLeft w:val="0"/>
              <w:marRight w:val="0"/>
              <w:marTop w:val="0"/>
              <w:marBottom w:val="0"/>
              <w:divBdr>
                <w:top w:val="none" w:sz="0" w:space="0" w:color="auto"/>
                <w:left w:val="none" w:sz="0" w:space="0" w:color="auto"/>
                <w:bottom w:val="none" w:sz="0" w:space="0" w:color="auto"/>
                <w:right w:val="none" w:sz="0" w:space="0" w:color="auto"/>
              </w:divBdr>
            </w:div>
            <w:div w:id="1511522814">
              <w:marLeft w:val="0"/>
              <w:marRight w:val="0"/>
              <w:marTop w:val="0"/>
              <w:marBottom w:val="0"/>
              <w:divBdr>
                <w:top w:val="none" w:sz="0" w:space="0" w:color="auto"/>
                <w:left w:val="none" w:sz="0" w:space="0" w:color="auto"/>
                <w:bottom w:val="none" w:sz="0" w:space="0" w:color="auto"/>
                <w:right w:val="none" w:sz="0" w:space="0" w:color="auto"/>
              </w:divBdr>
            </w:div>
            <w:div w:id="1834635955">
              <w:marLeft w:val="0"/>
              <w:marRight w:val="0"/>
              <w:marTop w:val="0"/>
              <w:marBottom w:val="0"/>
              <w:divBdr>
                <w:top w:val="none" w:sz="0" w:space="0" w:color="auto"/>
                <w:left w:val="none" w:sz="0" w:space="0" w:color="auto"/>
                <w:bottom w:val="none" w:sz="0" w:space="0" w:color="auto"/>
                <w:right w:val="none" w:sz="0" w:space="0" w:color="auto"/>
              </w:divBdr>
            </w:div>
            <w:div w:id="1315916748">
              <w:marLeft w:val="0"/>
              <w:marRight w:val="0"/>
              <w:marTop w:val="0"/>
              <w:marBottom w:val="0"/>
              <w:divBdr>
                <w:top w:val="none" w:sz="0" w:space="0" w:color="auto"/>
                <w:left w:val="none" w:sz="0" w:space="0" w:color="auto"/>
                <w:bottom w:val="none" w:sz="0" w:space="0" w:color="auto"/>
                <w:right w:val="none" w:sz="0" w:space="0" w:color="auto"/>
              </w:divBdr>
            </w:div>
            <w:div w:id="1784425275">
              <w:marLeft w:val="0"/>
              <w:marRight w:val="0"/>
              <w:marTop w:val="0"/>
              <w:marBottom w:val="0"/>
              <w:divBdr>
                <w:top w:val="none" w:sz="0" w:space="0" w:color="auto"/>
                <w:left w:val="none" w:sz="0" w:space="0" w:color="auto"/>
                <w:bottom w:val="none" w:sz="0" w:space="0" w:color="auto"/>
                <w:right w:val="none" w:sz="0" w:space="0" w:color="auto"/>
              </w:divBdr>
            </w:div>
            <w:div w:id="102381889">
              <w:marLeft w:val="0"/>
              <w:marRight w:val="0"/>
              <w:marTop w:val="0"/>
              <w:marBottom w:val="0"/>
              <w:divBdr>
                <w:top w:val="none" w:sz="0" w:space="0" w:color="auto"/>
                <w:left w:val="none" w:sz="0" w:space="0" w:color="auto"/>
                <w:bottom w:val="none" w:sz="0" w:space="0" w:color="auto"/>
                <w:right w:val="none" w:sz="0" w:space="0" w:color="auto"/>
              </w:divBdr>
            </w:div>
            <w:div w:id="183709626">
              <w:marLeft w:val="0"/>
              <w:marRight w:val="0"/>
              <w:marTop w:val="0"/>
              <w:marBottom w:val="0"/>
              <w:divBdr>
                <w:top w:val="none" w:sz="0" w:space="0" w:color="auto"/>
                <w:left w:val="none" w:sz="0" w:space="0" w:color="auto"/>
                <w:bottom w:val="none" w:sz="0" w:space="0" w:color="auto"/>
                <w:right w:val="none" w:sz="0" w:space="0" w:color="auto"/>
              </w:divBdr>
            </w:div>
            <w:div w:id="100957433">
              <w:marLeft w:val="0"/>
              <w:marRight w:val="0"/>
              <w:marTop w:val="0"/>
              <w:marBottom w:val="0"/>
              <w:divBdr>
                <w:top w:val="none" w:sz="0" w:space="0" w:color="auto"/>
                <w:left w:val="none" w:sz="0" w:space="0" w:color="auto"/>
                <w:bottom w:val="none" w:sz="0" w:space="0" w:color="auto"/>
                <w:right w:val="none" w:sz="0" w:space="0" w:color="auto"/>
              </w:divBdr>
            </w:div>
            <w:div w:id="298265614">
              <w:marLeft w:val="0"/>
              <w:marRight w:val="0"/>
              <w:marTop w:val="0"/>
              <w:marBottom w:val="0"/>
              <w:divBdr>
                <w:top w:val="none" w:sz="0" w:space="0" w:color="auto"/>
                <w:left w:val="none" w:sz="0" w:space="0" w:color="auto"/>
                <w:bottom w:val="none" w:sz="0" w:space="0" w:color="auto"/>
                <w:right w:val="none" w:sz="0" w:space="0" w:color="auto"/>
              </w:divBdr>
            </w:div>
            <w:div w:id="806167134">
              <w:marLeft w:val="0"/>
              <w:marRight w:val="0"/>
              <w:marTop w:val="0"/>
              <w:marBottom w:val="0"/>
              <w:divBdr>
                <w:top w:val="none" w:sz="0" w:space="0" w:color="auto"/>
                <w:left w:val="none" w:sz="0" w:space="0" w:color="auto"/>
                <w:bottom w:val="none" w:sz="0" w:space="0" w:color="auto"/>
                <w:right w:val="none" w:sz="0" w:space="0" w:color="auto"/>
              </w:divBdr>
            </w:div>
            <w:div w:id="2054377188">
              <w:marLeft w:val="0"/>
              <w:marRight w:val="0"/>
              <w:marTop w:val="0"/>
              <w:marBottom w:val="0"/>
              <w:divBdr>
                <w:top w:val="none" w:sz="0" w:space="0" w:color="auto"/>
                <w:left w:val="none" w:sz="0" w:space="0" w:color="auto"/>
                <w:bottom w:val="none" w:sz="0" w:space="0" w:color="auto"/>
                <w:right w:val="none" w:sz="0" w:space="0" w:color="auto"/>
              </w:divBdr>
            </w:div>
            <w:div w:id="688675996">
              <w:marLeft w:val="0"/>
              <w:marRight w:val="0"/>
              <w:marTop w:val="0"/>
              <w:marBottom w:val="0"/>
              <w:divBdr>
                <w:top w:val="none" w:sz="0" w:space="0" w:color="auto"/>
                <w:left w:val="none" w:sz="0" w:space="0" w:color="auto"/>
                <w:bottom w:val="none" w:sz="0" w:space="0" w:color="auto"/>
                <w:right w:val="none" w:sz="0" w:space="0" w:color="auto"/>
              </w:divBdr>
            </w:div>
            <w:div w:id="2096513283">
              <w:marLeft w:val="0"/>
              <w:marRight w:val="0"/>
              <w:marTop w:val="0"/>
              <w:marBottom w:val="0"/>
              <w:divBdr>
                <w:top w:val="none" w:sz="0" w:space="0" w:color="auto"/>
                <w:left w:val="none" w:sz="0" w:space="0" w:color="auto"/>
                <w:bottom w:val="none" w:sz="0" w:space="0" w:color="auto"/>
                <w:right w:val="none" w:sz="0" w:space="0" w:color="auto"/>
              </w:divBdr>
            </w:div>
            <w:div w:id="981270964">
              <w:marLeft w:val="0"/>
              <w:marRight w:val="0"/>
              <w:marTop w:val="0"/>
              <w:marBottom w:val="0"/>
              <w:divBdr>
                <w:top w:val="none" w:sz="0" w:space="0" w:color="auto"/>
                <w:left w:val="none" w:sz="0" w:space="0" w:color="auto"/>
                <w:bottom w:val="none" w:sz="0" w:space="0" w:color="auto"/>
                <w:right w:val="none" w:sz="0" w:space="0" w:color="auto"/>
              </w:divBdr>
            </w:div>
            <w:div w:id="1608194975">
              <w:marLeft w:val="0"/>
              <w:marRight w:val="0"/>
              <w:marTop w:val="0"/>
              <w:marBottom w:val="0"/>
              <w:divBdr>
                <w:top w:val="none" w:sz="0" w:space="0" w:color="auto"/>
                <w:left w:val="none" w:sz="0" w:space="0" w:color="auto"/>
                <w:bottom w:val="none" w:sz="0" w:space="0" w:color="auto"/>
                <w:right w:val="none" w:sz="0" w:space="0" w:color="auto"/>
              </w:divBdr>
            </w:div>
            <w:div w:id="595332204">
              <w:marLeft w:val="0"/>
              <w:marRight w:val="0"/>
              <w:marTop w:val="0"/>
              <w:marBottom w:val="0"/>
              <w:divBdr>
                <w:top w:val="none" w:sz="0" w:space="0" w:color="auto"/>
                <w:left w:val="none" w:sz="0" w:space="0" w:color="auto"/>
                <w:bottom w:val="none" w:sz="0" w:space="0" w:color="auto"/>
                <w:right w:val="none" w:sz="0" w:space="0" w:color="auto"/>
              </w:divBdr>
            </w:div>
            <w:div w:id="492379169">
              <w:marLeft w:val="0"/>
              <w:marRight w:val="0"/>
              <w:marTop w:val="0"/>
              <w:marBottom w:val="0"/>
              <w:divBdr>
                <w:top w:val="none" w:sz="0" w:space="0" w:color="auto"/>
                <w:left w:val="none" w:sz="0" w:space="0" w:color="auto"/>
                <w:bottom w:val="none" w:sz="0" w:space="0" w:color="auto"/>
                <w:right w:val="none" w:sz="0" w:space="0" w:color="auto"/>
              </w:divBdr>
            </w:div>
            <w:div w:id="665328195">
              <w:marLeft w:val="0"/>
              <w:marRight w:val="0"/>
              <w:marTop w:val="0"/>
              <w:marBottom w:val="0"/>
              <w:divBdr>
                <w:top w:val="none" w:sz="0" w:space="0" w:color="auto"/>
                <w:left w:val="none" w:sz="0" w:space="0" w:color="auto"/>
                <w:bottom w:val="none" w:sz="0" w:space="0" w:color="auto"/>
                <w:right w:val="none" w:sz="0" w:space="0" w:color="auto"/>
              </w:divBdr>
            </w:div>
            <w:div w:id="169954024">
              <w:marLeft w:val="0"/>
              <w:marRight w:val="0"/>
              <w:marTop w:val="0"/>
              <w:marBottom w:val="0"/>
              <w:divBdr>
                <w:top w:val="none" w:sz="0" w:space="0" w:color="auto"/>
                <w:left w:val="none" w:sz="0" w:space="0" w:color="auto"/>
                <w:bottom w:val="none" w:sz="0" w:space="0" w:color="auto"/>
                <w:right w:val="none" w:sz="0" w:space="0" w:color="auto"/>
              </w:divBdr>
            </w:div>
            <w:div w:id="1088430456">
              <w:marLeft w:val="0"/>
              <w:marRight w:val="0"/>
              <w:marTop w:val="0"/>
              <w:marBottom w:val="0"/>
              <w:divBdr>
                <w:top w:val="none" w:sz="0" w:space="0" w:color="auto"/>
                <w:left w:val="none" w:sz="0" w:space="0" w:color="auto"/>
                <w:bottom w:val="none" w:sz="0" w:space="0" w:color="auto"/>
                <w:right w:val="none" w:sz="0" w:space="0" w:color="auto"/>
              </w:divBdr>
            </w:div>
            <w:div w:id="196312465">
              <w:marLeft w:val="0"/>
              <w:marRight w:val="0"/>
              <w:marTop w:val="0"/>
              <w:marBottom w:val="0"/>
              <w:divBdr>
                <w:top w:val="none" w:sz="0" w:space="0" w:color="auto"/>
                <w:left w:val="none" w:sz="0" w:space="0" w:color="auto"/>
                <w:bottom w:val="none" w:sz="0" w:space="0" w:color="auto"/>
                <w:right w:val="none" w:sz="0" w:space="0" w:color="auto"/>
              </w:divBdr>
            </w:div>
            <w:div w:id="1644696086">
              <w:marLeft w:val="0"/>
              <w:marRight w:val="0"/>
              <w:marTop w:val="0"/>
              <w:marBottom w:val="0"/>
              <w:divBdr>
                <w:top w:val="none" w:sz="0" w:space="0" w:color="auto"/>
                <w:left w:val="none" w:sz="0" w:space="0" w:color="auto"/>
                <w:bottom w:val="none" w:sz="0" w:space="0" w:color="auto"/>
                <w:right w:val="none" w:sz="0" w:space="0" w:color="auto"/>
              </w:divBdr>
            </w:div>
            <w:div w:id="1444376694">
              <w:marLeft w:val="0"/>
              <w:marRight w:val="0"/>
              <w:marTop w:val="0"/>
              <w:marBottom w:val="0"/>
              <w:divBdr>
                <w:top w:val="none" w:sz="0" w:space="0" w:color="auto"/>
                <w:left w:val="none" w:sz="0" w:space="0" w:color="auto"/>
                <w:bottom w:val="none" w:sz="0" w:space="0" w:color="auto"/>
                <w:right w:val="none" w:sz="0" w:space="0" w:color="auto"/>
              </w:divBdr>
            </w:div>
            <w:div w:id="2005743521">
              <w:marLeft w:val="0"/>
              <w:marRight w:val="0"/>
              <w:marTop w:val="0"/>
              <w:marBottom w:val="0"/>
              <w:divBdr>
                <w:top w:val="none" w:sz="0" w:space="0" w:color="auto"/>
                <w:left w:val="none" w:sz="0" w:space="0" w:color="auto"/>
                <w:bottom w:val="none" w:sz="0" w:space="0" w:color="auto"/>
                <w:right w:val="none" w:sz="0" w:space="0" w:color="auto"/>
              </w:divBdr>
            </w:div>
            <w:div w:id="944313336">
              <w:marLeft w:val="0"/>
              <w:marRight w:val="0"/>
              <w:marTop w:val="0"/>
              <w:marBottom w:val="0"/>
              <w:divBdr>
                <w:top w:val="none" w:sz="0" w:space="0" w:color="auto"/>
                <w:left w:val="none" w:sz="0" w:space="0" w:color="auto"/>
                <w:bottom w:val="none" w:sz="0" w:space="0" w:color="auto"/>
                <w:right w:val="none" w:sz="0" w:space="0" w:color="auto"/>
              </w:divBdr>
            </w:div>
            <w:div w:id="686181515">
              <w:marLeft w:val="0"/>
              <w:marRight w:val="0"/>
              <w:marTop w:val="0"/>
              <w:marBottom w:val="0"/>
              <w:divBdr>
                <w:top w:val="none" w:sz="0" w:space="0" w:color="auto"/>
                <w:left w:val="none" w:sz="0" w:space="0" w:color="auto"/>
                <w:bottom w:val="none" w:sz="0" w:space="0" w:color="auto"/>
                <w:right w:val="none" w:sz="0" w:space="0" w:color="auto"/>
              </w:divBdr>
            </w:div>
            <w:div w:id="462819419">
              <w:marLeft w:val="0"/>
              <w:marRight w:val="0"/>
              <w:marTop w:val="0"/>
              <w:marBottom w:val="0"/>
              <w:divBdr>
                <w:top w:val="none" w:sz="0" w:space="0" w:color="auto"/>
                <w:left w:val="none" w:sz="0" w:space="0" w:color="auto"/>
                <w:bottom w:val="none" w:sz="0" w:space="0" w:color="auto"/>
                <w:right w:val="none" w:sz="0" w:space="0" w:color="auto"/>
              </w:divBdr>
            </w:div>
            <w:div w:id="1872495201">
              <w:marLeft w:val="0"/>
              <w:marRight w:val="0"/>
              <w:marTop w:val="0"/>
              <w:marBottom w:val="0"/>
              <w:divBdr>
                <w:top w:val="none" w:sz="0" w:space="0" w:color="auto"/>
                <w:left w:val="none" w:sz="0" w:space="0" w:color="auto"/>
                <w:bottom w:val="none" w:sz="0" w:space="0" w:color="auto"/>
                <w:right w:val="none" w:sz="0" w:space="0" w:color="auto"/>
              </w:divBdr>
            </w:div>
            <w:div w:id="1009261988">
              <w:marLeft w:val="0"/>
              <w:marRight w:val="0"/>
              <w:marTop w:val="0"/>
              <w:marBottom w:val="0"/>
              <w:divBdr>
                <w:top w:val="none" w:sz="0" w:space="0" w:color="auto"/>
                <w:left w:val="none" w:sz="0" w:space="0" w:color="auto"/>
                <w:bottom w:val="none" w:sz="0" w:space="0" w:color="auto"/>
                <w:right w:val="none" w:sz="0" w:space="0" w:color="auto"/>
              </w:divBdr>
            </w:div>
            <w:div w:id="828907109">
              <w:marLeft w:val="0"/>
              <w:marRight w:val="0"/>
              <w:marTop w:val="0"/>
              <w:marBottom w:val="0"/>
              <w:divBdr>
                <w:top w:val="none" w:sz="0" w:space="0" w:color="auto"/>
                <w:left w:val="none" w:sz="0" w:space="0" w:color="auto"/>
                <w:bottom w:val="none" w:sz="0" w:space="0" w:color="auto"/>
                <w:right w:val="none" w:sz="0" w:space="0" w:color="auto"/>
              </w:divBdr>
            </w:div>
            <w:div w:id="621115469">
              <w:marLeft w:val="0"/>
              <w:marRight w:val="0"/>
              <w:marTop w:val="0"/>
              <w:marBottom w:val="0"/>
              <w:divBdr>
                <w:top w:val="none" w:sz="0" w:space="0" w:color="auto"/>
                <w:left w:val="none" w:sz="0" w:space="0" w:color="auto"/>
                <w:bottom w:val="none" w:sz="0" w:space="0" w:color="auto"/>
                <w:right w:val="none" w:sz="0" w:space="0" w:color="auto"/>
              </w:divBdr>
            </w:div>
            <w:div w:id="1241448502">
              <w:marLeft w:val="0"/>
              <w:marRight w:val="0"/>
              <w:marTop w:val="0"/>
              <w:marBottom w:val="0"/>
              <w:divBdr>
                <w:top w:val="none" w:sz="0" w:space="0" w:color="auto"/>
                <w:left w:val="none" w:sz="0" w:space="0" w:color="auto"/>
                <w:bottom w:val="none" w:sz="0" w:space="0" w:color="auto"/>
                <w:right w:val="none" w:sz="0" w:space="0" w:color="auto"/>
              </w:divBdr>
            </w:div>
            <w:div w:id="585696700">
              <w:marLeft w:val="0"/>
              <w:marRight w:val="0"/>
              <w:marTop w:val="0"/>
              <w:marBottom w:val="0"/>
              <w:divBdr>
                <w:top w:val="none" w:sz="0" w:space="0" w:color="auto"/>
                <w:left w:val="none" w:sz="0" w:space="0" w:color="auto"/>
                <w:bottom w:val="none" w:sz="0" w:space="0" w:color="auto"/>
                <w:right w:val="none" w:sz="0" w:space="0" w:color="auto"/>
              </w:divBdr>
            </w:div>
            <w:div w:id="2035686505">
              <w:marLeft w:val="0"/>
              <w:marRight w:val="0"/>
              <w:marTop w:val="0"/>
              <w:marBottom w:val="0"/>
              <w:divBdr>
                <w:top w:val="none" w:sz="0" w:space="0" w:color="auto"/>
                <w:left w:val="none" w:sz="0" w:space="0" w:color="auto"/>
                <w:bottom w:val="none" w:sz="0" w:space="0" w:color="auto"/>
                <w:right w:val="none" w:sz="0" w:space="0" w:color="auto"/>
              </w:divBdr>
            </w:div>
            <w:div w:id="2081829032">
              <w:marLeft w:val="0"/>
              <w:marRight w:val="0"/>
              <w:marTop w:val="0"/>
              <w:marBottom w:val="0"/>
              <w:divBdr>
                <w:top w:val="none" w:sz="0" w:space="0" w:color="auto"/>
                <w:left w:val="none" w:sz="0" w:space="0" w:color="auto"/>
                <w:bottom w:val="none" w:sz="0" w:space="0" w:color="auto"/>
                <w:right w:val="none" w:sz="0" w:space="0" w:color="auto"/>
              </w:divBdr>
            </w:div>
            <w:div w:id="1038893683">
              <w:marLeft w:val="0"/>
              <w:marRight w:val="0"/>
              <w:marTop w:val="0"/>
              <w:marBottom w:val="0"/>
              <w:divBdr>
                <w:top w:val="none" w:sz="0" w:space="0" w:color="auto"/>
                <w:left w:val="none" w:sz="0" w:space="0" w:color="auto"/>
                <w:bottom w:val="none" w:sz="0" w:space="0" w:color="auto"/>
                <w:right w:val="none" w:sz="0" w:space="0" w:color="auto"/>
              </w:divBdr>
            </w:div>
            <w:div w:id="1536387656">
              <w:marLeft w:val="0"/>
              <w:marRight w:val="0"/>
              <w:marTop w:val="0"/>
              <w:marBottom w:val="0"/>
              <w:divBdr>
                <w:top w:val="none" w:sz="0" w:space="0" w:color="auto"/>
                <w:left w:val="none" w:sz="0" w:space="0" w:color="auto"/>
                <w:bottom w:val="none" w:sz="0" w:space="0" w:color="auto"/>
                <w:right w:val="none" w:sz="0" w:space="0" w:color="auto"/>
              </w:divBdr>
            </w:div>
            <w:div w:id="1791319548">
              <w:marLeft w:val="0"/>
              <w:marRight w:val="0"/>
              <w:marTop w:val="0"/>
              <w:marBottom w:val="0"/>
              <w:divBdr>
                <w:top w:val="none" w:sz="0" w:space="0" w:color="auto"/>
                <w:left w:val="none" w:sz="0" w:space="0" w:color="auto"/>
                <w:bottom w:val="none" w:sz="0" w:space="0" w:color="auto"/>
                <w:right w:val="none" w:sz="0" w:space="0" w:color="auto"/>
              </w:divBdr>
            </w:div>
            <w:div w:id="557594207">
              <w:marLeft w:val="0"/>
              <w:marRight w:val="0"/>
              <w:marTop w:val="0"/>
              <w:marBottom w:val="0"/>
              <w:divBdr>
                <w:top w:val="none" w:sz="0" w:space="0" w:color="auto"/>
                <w:left w:val="none" w:sz="0" w:space="0" w:color="auto"/>
                <w:bottom w:val="none" w:sz="0" w:space="0" w:color="auto"/>
                <w:right w:val="none" w:sz="0" w:space="0" w:color="auto"/>
              </w:divBdr>
            </w:div>
            <w:div w:id="15352498">
              <w:marLeft w:val="0"/>
              <w:marRight w:val="0"/>
              <w:marTop w:val="0"/>
              <w:marBottom w:val="0"/>
              <w:divBdr>
                <w:top w:val="none" w:sz="0" w:space="0" w:color="auto"/>
                <w:left w:val="none" w:sz="0" w:space="0" w:color="auto"/>
                <w:bottom w:val="none" w:sz="0" w:space="0" w:color="auto"/>
                <w:right w:val="none" w:sz="0" w:space="0" w:color="auto"/>
              </w:divBdr>
            </w:div>
            <w:div w:id="1168134917">
              <w:marLeft w:val="0"/>
              <w:marRight w:val="0"/>
              <w:marTop w:val="0"/>
              <w:marBottom w:val="0"/>
              <w:divBdr>
                <w:top w:val="none" w:sz="0" w:space="0" w:color="auto"/>
                <w:left w:val="none" w:sz="0" w:space="0" w:color="auto"/>
                <w:bottom w:val="none" w:sz="0" w:space="0" w:color="auto"/>
                <w:right w:val="none" w:sz="0" w:space="0" w:color="auto"/>
              </w:divBdr>
            </w:div>
            <w:div w:id="2126464645">
              <w:marLeft w:val="0"/>
              <w:marRight w:val="0"/>
              <w:marTop w:val="0"/>
              <w:marBottom w:val="0"/>
              <w:divBdr>
                <w:top w:val="none" w:sz="0" w:space="0" w:color="auto"/>
                <w:left w:val="none" w:sz="0" w:space="0" w:color="auto"/>
                <w:bottom w:val="none" w:sz="0" w:space="0" w:color="auto"/>
                <w:right w:val="none" w:sz="0" w:space="0" w:color="auto"/>
              </w:divBdr>
            </w:div>
            <w:div w:id="1780640308">
              <w:marLeft w:val="0"/>
              <w:marRight w:val="0"/>
              <w:marTop w:val="0"/>
              <w:marBottom w:val="0"/>
              <w:divBdr>
                <w:top w:val="none" w:sz="0" w:space="0" w:color="auto"/>
                <w:left w:val="none" w:sz="0" w:space="0" w:color="auto"/>
                <w:bottom w:val="none" w:sz="0" w:space="0" w:color="auto"/>
                <w:right w:val="none" w:sz="0" w:space="0" w:color="auto"/>
              </w:divBdr>
            </w:div>
            <w:div w:id="20712387">
              <w:marLeft w:val="0"/>
              <w:marRight w:val="0"/>
              <w:marTop w:val="0"/>
              <w:marBottom w:val="0"/>
              <w:divBdr>
                <w:top w:val="none" w:sz="0" w:space="0" w:color="auto"/>
                <w:left w:val="none" w:sz="0" w:space="0" w:color="auto"/>
                <w:bottom w:val="none" w:sz="0" w:space="0" w:color="auto"/>
                <w:right w:val="none" w:sz="0" w:space="0" w:color="auto"/>
              </w:divBdr>
            </w:div>
            <w:div w:id="944849065">
              <w:marLeft w:val="0"/>
              <w:marRight w:val="0"/>
              <w:marTop w:val="0"/>
              <w:marBottom w:val="0"/>
              <w:divBdr>
                <w:top w:val="none" w:sz="0" w:space="0" w:color="auto"/>
                <w:left w:val="none" w:sz="0" w:space="0" w:color="auto"/>
                <w:bottom w:val="none" w:sz="0" w:space="0" w:color="auto"/>
                <w:right w:val="none" w:sz="0" w:space="0" w:color="auto"/>
              </w:divBdr>
            </w:div>
            <w:div w:id="750930492">
              <w:marLeft w:val="0"/>
              <w:marRight w:val="0"/>
              <w:marTop w:val="0"/>
              <w:marBottom w:val="0"/>
              <w:divBdr>
                <w:top w:val="none" w:sz="0" w:space="0" w:color="auto"/>
                <w:left w:val="none" w:sz="0" w:space="0" w:color="auto"/>
                <w:bottom w:val="none" w:sz="0" w:space="0" w:color="auto"/>
                <w:right w:val="none" w:sz="0" w:space="0" w:color="auto"/>
              </w:divBdr>
            </w:div>
            <w:div w:id="168570038">
              <w:marLeft w:val="0"/>
              <w:marRight w:val="0"/>
              <w:marTop w:val="0"/>
              <w:marBottom w:val="0"/>
              <w:divBdr>
                <w:top w:val="none" w:sz="0" w:space="0" w:color="auto"/>
                <w:left w:val="none" w:sz="0" w:space="0" w:color="auto"/>
                <w:bottom w:val="none" w:sz="0" w:space="0" w:color="auto"/>
                <w:right w:val="none" w:sz="0" w:space="0" w:color="auto"/>
              </w:divBdr>
            </w:div>
            <w:div w:id="1274706377">
              <w:marLeft w:val="0"/>
              <w:marRight w:val="0"/>
              <w:marTop w:val="0"/>
              <w:marBottom w:val="0"/>
              <w:divBdr>
                <w:top w:val="none" w:sz="0" w:space="0" w:color="auto"/>
                <w:left w:val="none" w:sz="0" w:space="0" w:color="auto"/>
                <w:bottom w:val="none" w:sz="0" w:space="0" w:color="auto"/>
                <w:right w:val="none" w:sz="0" w:space="0" w:color="auto"/>
              </w:divBdr>
            </w:div>
            <w:div w:id="791287647">
              <w:marLeft w:val="0"/>
              <w:marRight w:val="0"/>
              <w:marTop w:val="0"/>
              <w:marBottom w:val="0"/>
              <w:divBdr>
                <w:top w:val="none" w:sz="0" w:space="0" w:color="auto"/>
                <w:left w:val="none" w:sz="0" w:space="0" w:color="auto"/>
                <w:bottom w:val="none" w:sz="0" w:space="0" w:color="auto"/>
                <w:right w:val="none" w:sz="0" w:space="0" w:color="auto"/>
              </w:divBdr>
            </w:div>
            <w:div w:id="662587511">
              <w:marLeft w:val="0"/>
              <w:marRight w:val="0"/>
              <w:marTop w:val="0"/>
              <w:marBottom w:val="0"/>
              <w:divBdr>
                <w:top w:val="none" w:sz="0" w:space="0" w:color="auto"/>
                <w:left w:val="none" w:sz="0" w:space="0" w:color="auto"/>
                <w:bottom w:val="none" w:sz="0" w:space="0" w:color="auto"/>
                <w:right w:val="none" w:sz="0" w:space="0" w:color="auto"/>
              </w:divBdr>
            </w:div>
            <w:div w:id="561866716">
              <w:marLeft w:val="0"/>
              <w:marRight w:val="0"/>
              <w:marTop w:val="0"/>
              <w:marBottom w:val="0"/>
              <w:divBdr>
                <w:top w:val="none" w:sz="0" w:space="0" w:color="auto"/>
                <w:left w:val="none" w:sz="0" w:space="0" w:color="auto"/>
                <w:bottom w:val="none" w:sz="0" w:space="0" w:color="auto"/>
                <w:right w:val="none" w:sz="0" w:space="0" w:color="auto"/>
              </w:divBdr>
            </w:div>
            <w:div w:id="2048556596">
              <w:marLeft w:val="0"/>
              <w:marRight w:val="0"/>
              <w:marTop w:val="0"/>
              <w:marBottom w:val="0"/>
              <w:divBdr>
                <w:top w:val="none" w:sz="0" w:space="0" w:color="auto"/>
                <w:left w:val="none" w:sz="0" w:space="0" w:color="auto"/>
                <w:bottom w:val="none" w:sz="0" w:space="0" w:color="auto"/>
                <w:right w:val="none" w:sz="0" w:space="0" w:color="auto"/>
              </w:divBdr>
            </w:div>
            <w:div w:id="886994320">
              <w:marLeft w:val="0"/>
              <w:marRight w:val="0"/>
              <w:marTop w:val="0"/>
              <w:marBottom w:val="0"/>
              <w:divBdr>
                <w:top w:val="none" w:sz="0" w:space="0" w:color="auto"/>
                <w:left w:val="none" w:sz="0" w:space="0" w:color="auto"/>
                <w:bottom w:val="none" w:sz="0" w:space="0" w:color="auto"/>
                <w:right w:val="none" w:sz="0" w:space="0" w:color="auto"/>
              </w:divBdr>
            </w:div>
            <w:div w:id="953250093">
              <w:marLeft w:val="0"/>
              <w:marRight w:val="0"/>
              <w:marTop w:val="0"/>
              <w:marBottom w:val="0"/>
              <w:divBdr>
                <w:top w:val="none" w:sz="0" w:space="0" w:color="auto"/>
                <w:left w:val="none" w:sz="0" w:space="0" w:color="auto"/>
                <w:bottom w:val="none" w:sz="0" w:space="0" w:color="auto"/>
                <w:right w:val="none" w:sz="0" w:space="0" w:color="auto"/>
              </w:divBdr>
            </w:div>
            <w:div w:id="2004579083">
              <w:marLeft w:val="0"/>
              <w:marRight w:val="0"/>
              <w:marTop w:val="0"/>
              <w:marBottom w:val="0"/>
              <w:divBdr>
                <w:top w:val="none" w:sz="0" w:space="0" w:color="auto"/>
                <w:left w:val="none" w:sz="0" w:space="0" w:color="auto"/>
                <w:bottom w:val="none" w:sz="0" w:space="0" w:color="auto"/>
                <w:right w:val="none" w:sz="0" w:space="0" w:color="auto"/>
              </w:divBdr>
            </w:div>
            <w:div w:id="377900015">
              <w:marLeft w:val="0"/>
              <w:marRight w:val="0"/>
              <w:marTop w:val="0"/>
              <w:marBottom w:val="0"/>
              <w:divBdr>
                <w:top w:val="none" w:sz="0" w:space="0" w:color="auto"/>
                <w:left w:val="none" w:sz="0" w:space="0" w:color="auto"/>
                <w:bottom w:val="none" w:sz="0" w:space="0" w:color="auto"/>
                <w:right w:val="none" w:sz="0" w:space="0" w:color="auto"/>
              </w:divBdr>
            </w:div>
            <w:div w:id="536285214">
              <w:marLeft w:val="0"/>
              <w:marRight w:val="0"/>
              <w:marTop w:val="0"/>
              <w:marBottom w:val="0"/>
              <w:divBdr>
                <w:top w:val="none" w:sz="0" w:space="0" w:color="auto"/>
                <w:left w:val="none" w:sz="0" w:space="0" w:color="auto"/>
                <w:bottom w:val="none" w:sz="0" w:space="0" w:color="auto"/>
                <w:right w:val="none" w:sz="0" w:space="0" w:color="auto"/>
              </w:divBdr>
            </w:div>
            <w:div w:id="1364403912">
              <w:marLeft w:val="0"/>
              <w:marRight w:val="0"/>
              <w:marTop w:val="0"/>
              <w:marBottom w:val="0"/>
              <w:divBdr>
                <w:top w:val="none" w:sz="0" w:space="0" w:color="auto"/>
                <w:left w:val="none" w:sz="0" w:space="0" w:color="auto"/>
                <w:bottom w:val="none" w:sz="0" w:space="0" w:color="auto"/>
                <w:right w:val="none" w:sz="0" w:space="0" w:color="auto"/>
              </w:divBdr>
            </w:div>
            <w:div w:id="1682127805">
              <w:marLeft w:val="0"/>
              <w:marRight w:val="0"/>
              <w:marTop w:val="0"/>
              <w:marBottom w:val="0"/>
              <w:divBdr>
                <w:top w:val="none" w:sz="0" w:space="0" w:color="auto"/>
                <w:left w:val="none" w:sz="0" w:space="0" w:color="auto"/>
                <w:bottom w:val="none" w:sz="0" w:space="0" w:color="auto"/>
                <w:right w:val="none" w:sz="0" w:space="0" w:color="auto"/>
              </w:divBdr>
            </w:div>
            <w:div w:id="1846168639">
              <w:marLeft w:val="0"/>
              <w:marRight w:val="0"/>
              <w:marTop w:val="0"/>
              <w:marBottom w:val="0"/>
              <w:divBdr>
                <w:top w:val="none" w:sz="0" w:space="0" w:color="auto"/>
                <w:left w:val="none" w:sz="0" w:space="0" w:color="auto"/>
                <w:bottom w:val="none" w:sz="0" w:space="0" w:color="auto"/>
                <w:right w:val="none" w:sz="0" w:space="0" w:color="auto"/>
              </w:divBdr>
            </w:div>
            <w:div w:id="536740167">
              <w:marLeft w:val="0"/>
              <w:marRight w:val="0"/>
              <w:marTop w:val="0"/>
              <w:marBottom w:val="0"/>
              <w:divBdr>
                <w:top w:val="none" w:sz="0" w:space="0" w:color="auto"/>
                <w:left w:val="none" w:sz="0" w:space="0" w:color="auto"/>
                <w:bottom w:val="none" w:sz="0" w:space="0" w:color="auto"/>
                <w:right w:val="none" w:sz="0" w:space="0" w:color="auto"/>
              </w:divBdr>
            </w:div>
            <w:div w:id="103309781">
              <w:marLeft w:val="0"/>
              <w:marRight w:val="0"/>
              <w:marTop w:val="0"/>
              <w:marBottom w:val="0"/>
              <w:divBdr>
                <w:top w:val="none" w:sz="0" w:space="0" w:color="auto"/>
                <w:left w:val="none" w:sz="0" w:space="0" w:color="auto"/>
                <w:bottom w:val="none" w:sz="0" w:space="0" w:color="auto"/>
                <w:right w:val="none" w:sz="0" w:space="0" w:color="auto"/>
              </w:divBdr>
            </w:div>
            <w:div w:id="1071997580">
              <w:marLeft w:val="0"/>
              <w:marRight w:val="0"/>
              <w:marTop w:val="0"/>
              <w:marBottom w:val="0"/>
              <w:divBdr>
                <w:top w:val="none" w:sz="0" w:space="0" w:color="auto"/>
                <w:left w:val="none" w:sz="0" w:space="0" w:color="auto"/>
                <w:bottom w:val="none" w:sz="0" w:space="0" w:color="auto"/>
                <w:right w:val="none" w:sz="0" w:space="0" w:color="auto"/>
              </w:divBdr>
            </w:div>
            <w:div w:id="1063068787">
              <w:marLeft w:val="0"/>
              <w:marRight w:val="0"/>
              <w:marTop w:val="0"/>
              <w:marBottom w:val="0"/>
              <w:divBdr>
                <w:top w:val="none" w:sz="0" w:space="0" w:color="auto"/>
                <w:left w:val="none" w:sz="0" w:space="0" w:color="auto"/>
                <w:bottom w:val="none" w:sz="0" w:space="0" w:color="auto"/>
                <w:right w:val="none" w:sz="0" w:space="0" w:color="auto"/>
              </w:divBdr>
            </w:div>
            <w:div w:id="1546601039">
              <w:marLeft w:val="0"/>
              <w:marRight w:val="0"/>
              <w:marTop w:val="0"/>
              <w:marBottom w:val="0"/>
              <w:divBdr>
                <w:top w:val="none" w:sz="0" w:space="0" w:color="auto"/>
                <w:left w:val="none" w:sz="0" w:space="0" w:color="auto"/>
                <w:bottom w:val="none" w:sz="0" w:space="0" w:color="auto"/>
                <w:right w:val="none" w:sz="0" w:space="0" w:color="auto"/>
              </w:divBdr>
            </w:div>
            <w:div w:id="2098210196">
              <w:marLeft w:val="0"/>
              <w:marRight w:val="0"/>
              <w:marTop w:val="0"/>
              <w:marBottom w:val="0"/>
              <w:divBdr>
                <w:top w:val="none" w:sz="0" w:space="0" w:color="auto"/>
                <w:left w:val="none" w:sz="0" w:space="0" w:color="auto"/>
                <w:bottom w:val="none" w:sz="0" w:space="0" w:color="auto"/>
                <w:right w:val="none" w:sz="0" w:space="0" w:color="auto"/>
              </w:divBdr>
            </w:div>
            <w:div w:id="529151882">
              <w:marLeft w:val="0"/>
              <w:marRight w:val="0"/>
              <w:marTop w:val="0"/>
              <w:marBottom w:val="0"/>
              <w:divBdr>
                <w:top w:val="none" w:sz="0" w:space="0" w:color="auto"/>
                <w:left w:val="none" w:sz="0" w:space="0" w:color="auto"/>
                <w:bottom w:val="none" w:sz="0" w:space="0" w:color="auto"/>
                <w:right w:val="none" w:sz="0" w:space="0" w:color="auto"/>
              </w:divBdr>
            </w:div>
            <w:div w:id="1100641173">
              <w:marLeft w:val="0"/>
              <w:marRight w:val="0"/>
              <w:marTop w:val="0"/>
              <w:marBottom w:val="0"/>
              <w:divBdr>
                <w:top w:val="none" w:sz="0" w:space="0" w:color="auto"/>
                <w:left w:val="none" w:sz="0" w:space="0" w:color="auto"/>
                <w:bottom w:val="none" w:sz="0" w:space="0" w:color="auto"/>
                <w:right w:val="none" w:sz="0" w:space="0" w:color="auto"/>
              </w:divBdr>
            </w:div>
            <w:div w:id="886263818">
              <w:marLeft w:val="0"/>
              <w:marRight w:val="0"/>
              <w:marTop w:val="0"/>
              <w:marBottom w:val="0"/>
              <w:divBdr>
                <w:top w:val="none" w:sz="0" w:space="0" w:color="auto"/>
                <w:left w:val="none" w:sz="0" w:space="0" w:color="auto"/>
                <w:bottom w:val="none" w:sz="0" w:space="0" w:color="auto"/>
                <w:right w:val="none" w:sz="0" w:space="0" w:color="auto"/>
              </w:divBdr>
            </w:div>
            <w:div w:id="889145303">
              <w:marLeft w:val="0"/>
              <w:marRight w:val="0"/>
              <w:marTop w:val="0"/>
              <w:marBottom w:val="0"/>
              <w:divBdr>
                <w:top w:val="none" w:sz="0" w:space="0" w:color="auto"/>
                <w:left w:val="none" w:sz="0" w:space="0" w:color="auto"/>
                <w:bottom w:val="none" w:sz="0" w:space="0" w:color="auto"/>
                <w:right w:val="none" w:sz="0" w:space="0" w:color="auto"/>
              </w:divBdr>
            </w:div>
            <w:div w:id="694844346">
              <w:marLeft w:val="0"/>
              <w:marRight w:val="0"/>
              <w:marTop w:val="0"/>
              <w:marBottom w:val="0"/>
              <w:divBdr>
                <w:top w:val="none" w:sz="0" w:space="0" w:color="auto"/>
                <w:left w:val="none" w:sz="0" w:space="0" w:color="auto"/>
                <w:bottom w:val="none" w:sz="0" w:space="0" w:color="auto"/>
                <w:right w:val="none" w:sz="0" w:space="0" w:color="auto"/>
              </w:divBdr>
            </w:div>
            <w:div w:id="722099854">
              <w:marLeft w:val="0"/>
              <w:marRight w:val="0"/>
              <w:marTop w:val="0"/>
              <w:marBottom w:val="0"/>
              <w:divBdr>
                <w:top w:val="none" w:sz="0" w:space="0" w:color="auto"/>
                <w:left w:val="none" w:sz="0" w:space="0" w:color="auto"/>
                <w:bottom w:val="none" w:sz="0" w:space="0" w:color="auto"/>
                <w:right w:val="none" w:sz="0" w:space="0" w:color="auto"/>
              </w:divBdr>
            </w:div>
            <w:div w:id="172764875">
              <w:marLeft w:val="0"/>
              <w:marRight w:val="0"/>
              <w:marTop w:val="0"/>
              <w:marBottom w:val="0"/>
              <w:divBdr>
                <w:top w:val="none" w:sz="0" w:space="0" w:color="auto"/>
                <w:left w:val="none" w:sz="0" w:space="0" w:color="auto"/>
                <w:bottom w:val="none" w:sz="0" w:space="0" w:color="auto"/>
                <w:right w:val="none" w:sz="0" w:space="0" w:color="auto"/>
              </w:divBdr>
            </w:div>
            <w:div w:id="732970916">
              <w:marLeft w:val="0"/>
              <w:marRight w:val="0"/>
              <w:marTop w:val="0"/>
              <w:marBottom w:val="0"/>
              <w:divBdr>
                <w:top w:val="none" w:sz="0" w:space="0" w:color="auto"/>
                <w:left w:val="none" w:sz="0" w:space="0" w:color="auto"/>
                <w:bottom w:val="none" w:sz="0" w:space="0" w:color="auto"/>
                <w:right w:val="none" w:sz="0" w:space="0" w:color="auto"/>
              </w:divBdr>
            </w:div>
            <w:div w:id="72702223">
              <w:marLeft w:val="0"/>
              <w:marRight w:val="0"/>
              <w:marTop w:val="0"/>
              <w:marBottom w:val="0"/>
              <w:divBdr>
                <w:top w:val="none" w:sz="0" w:space="0" w:color="auto"/>
                <w:left w:val="none" w:sz="0" w:space="0" w:color="auto"/>
                <w:bottom w:val="none" w:sz="0" w:space="0" w:color="auto"/>
                <w:right w:val="none" w:sz="0" w:space="0" w:color="auto"/>
              </w:divBdr>
            </w:div>
            <w:div w:id="755244292">
              <w:marLeft w:val="0"/>
              <w:marRight w:val="0"/>
              <w:marTop w:val="0"/>
              <w:marBottom w:val="0"/>
              <w:divBdr>
                <w:top w:val="none" w:sz="0" w:space="0" w:color="auto"/>
                <w:left w:val="none" w:sz="0" w:space="0" w:color="auto"/>
                <w:bottom w:val="none" w:sz="0" w:space="0" w:color="auto"/>
                <w:right w:val="none" w:sz="0" w:space="0" w:color="auto"/>
              </w:divBdr>
            </w:div>
            <w:div w:id="1046641819">
              <w:marLeft w:val="0"/>
              <w:marRight w:val="0"/>
              <w:marTop w:val="0"/>
              <w:marBottom w:val="0"/>
              <w:divBdr>
                <w:top w:val="none" w:sz="0" w:space="0" w:color="auto"/>
                <w:left w:val="none" w:sz="0" w:space="0" w:color="auto"/>
                <w:bottom w:val="none" w:sz="0" w:space="0" w:color="auto"/>
                <w:right w:val="none" w:sz="0" w:space="0" w:color="auto"/>
              </w:divBdr>
            </w:div>
            <w:div w:id="1898125019">
              <w:marLeft w:val="0"/>
              <w:marRight w:val="0"/>
              <w:marTop w:val="0"/>
              <w:marBottom w:val="0"/>
              <w:divBdr>
                <w:top w:val="none" w:sz="0" w:space="0" w:color="auto"/>
                <w:left w:val="none" w:sz="0" w:space="0" w:color="auto"/>
                <w:bottom w:val="none" w:sz="0" w:space="0" w:color="auto"/>
                <w:right w:val="none" w:sz="0" w:space="0" w:color="auto"/>
              </w:divBdr>
            </w:div>
            <w:div w:id="1807317410">
              <w:marLeft w:val="0"/>
              <w:marRight w:val="0"/>
              <w:marTop w:val="0"/>
              <w:marBottom w:val="0"/>
              <w:divBdr>
                <w:top w:val="none" w:sz="0" w:space="0" w:color="auto"/>
                <w:left w:val="none" w:sz="0" w:space="0" w:color="auto"/>
                <w:bottom w:val="none" w:sz="0" w:space="0" w:color="auto"/>
                <w:right w:val="none" w:sz="0" w:space="0" w:color="auto"/>
              </w:divBdr>
            </w:div>
            <w:div w:id="1482383844">
              <w:marLeft w:val="0"/>
              <w:marRight w:val="0"/>
              <w:marTop w:val="0"/>
              <w:marBottom w:val="0"/>
              <w:divBdr>
                <w:top w:val="none" w:sz="0" w:space="0" w:color="auto"/>
                <w:left w:val="none" w:sz="0" w:space="0" w:color="auto"/>
                <w:bottom w:val="none" w:sz="0" w:space="0" w:color="auto"/>
                <w:right w:val="none" w:sz="0" w:space="0" w:color="auto"/>
              </w:divBdr>
            </w:div>
            <w:div w:id="417101770">
              <w:marLeft w:val="0"/>
              <w:marRight w:val="0"/>
              <w:marTop w:val="0"/>
              <w:marBottom w:val="0"/>
              <w:divBdr>
                <w:top w:val="none" w:sz="0" w:space="0" w:color="auto"/>
                <w:left w:val="none" w:sz="0" w:space="0" w:color="auto"/>
                <w:bottom w:val="none" w:sz="0" w:space="0" w:color="auto"/>
                <w:right w:val="none" w:sz="0" w:space="0" w:color="auto"/>
              </w:divBdr>
            </w:div>
            <w:div w:id="811556270">
              <w:marLeft w:val="0"/>
              <w:marRight w:val="0"/>
              <w:marTop w:val="0"/>
              <w:marBottom w:val="0"/>
              <w:divBdr>
                <w:top w:val="none" w:sz="0" w:space="0" w:color="auto"/>
                <w:left w:val="none" w:sz="0" w:space="0" w:color="auto"/>
                <w:bottom w:val="none" w:sz="0" w:space="0" w:color="auto"/>
                <w:right w:val="none" w:sz="0" w:space="0" w:color="auto"/>
              </w:divBdr>
            </w:div>
            <w:div w:id="2102412400">
              <w:marLeft w:val="0"/>
              <w:marRight w:val="0"/>
              <w:marTop w:val="0"/>
              <w:marBottom w:val="0"/>
              <w:divBdr>
                <w:top w:val="none" w:sz="0" w:space="0" w:color="auto"/>
                <w:left w:val="none" w:sz="0" w:space="0" w:color="auto"/>
                <w:bottom w:val="none" w:sz="0" w:space="0" w:color="auto"/>
                <w:right w:val="none" w:sz="0" w:space="0" w:color="auto"/>
              </w:divBdr>
            </w:div>
            <w:div w:id="167985525">
              <w:marLeft w:val="0"/>
              <w:marRight w:val="0"/>
              <w:marTop w:val="0"/>
              <w:marBottom w:val="0"/>
              <w:divBdr>
                <w:top w:val="none" w:sz="0" w:space="0" w:color="auto"/>
                <w:left w:val="none" w:sz="0" w:space="0" w:color="auto"/>
                <w:bottom w:val="none" w:sz="0" w:space="0" w:color="auto"/>
                <w:right w:val="none" w:sz="0" w:space="0" w:color="auto"/>
              </w:divBdr>
            </w:div>
            <w:div w:id="1231884922">
              <w:marLeft w:val="0"/>
              <w:marRight w:val="0"/>
              <w:marTop w:val="0"/>
              <w:marBottom w:val="0"/>
              <w:divBdr>
                <w:top w:val="none" w:sz="0" w:space="0" w:color="auto"/>
                <w:left w:val="none" w:sz="0" w:space="0" w:color="auto"/>
                <w:bottom w:val="none" w:sz="0" w:space="0" w:color="auto"/>
                <w:right w:val="none" w:sz="0" w:space="0" w:color="auto"/>
              </w:divBdr>
            </w:div>
            <w:div w:id="1564947116">
              <w:marLeft w:val="0"/>
              <w:marRight w:val="0"/>
              <w:marTop w:val="0"/>
              <w:marBottom w:val="0"/>
              <w:divBdr>
                <w:top w:val="none" w:sz="0" w:space="0" w:color="auto"/>
                <w:left w:val="none" w:sz="0" w:space="0" w:color="auto"/>
                <w:bottom w:val="none" w:sz="0" w:space="0" w:color="auto"/>
                <w:right w:val="none" w:sz="0" w:space="0" w:color="auto"/>
              </w:divBdr>
            </w:div>
            <w:div w:id="2042850888">
              <w:marLeft w:val="0"/>
              <w:marRight w:val="0"/>
              <w:marTop w:val="0"/>
              <w:marBottom w:val="0"/>
              <w:divBdr>
                <w:top w:val="none" w:sz="0" w:space="0" w:color="auto"/>
                <w:left w:val="none" w:sz="0" w:space="0" w:color="auto"/>
                <w:bottom w:val="none" w:sz="0" w:space="0" w:color="auto"/>
                <w:right w:val="none" w:sz="0" w:space="0" w:color="auto"/>
              </w:divBdr>
            </w:div>
            <w:div w:id="1986619027">
              <w:marLeft w:val="0"/>
              <w:marRight w:val="0"/>
              <w:marTop w:val="0"/>
              <w:marBottom w:val="0"/>
              <w:divBdr>
                <w:top w:val="none" w:sz="0" w:space="0" w:color="auto"/>
                <w:left w:val="none" w:sz="0" w:space="0" w:color="auto"/>
                <w:bottom w:val="none" w:sz="0" w:space="0" w:color="auto"/>
                <w:right w:val="none" w:sz="0" w:space="0" w:color="auto"/>
              </w:divBdr>
            </w:div>
            <w:div w:id="1173373811">
              <w:marLeft w:val="0"/>
              <w:marRight w:val="0"/>
              <w:marTop w:val="0"/>
              <w:marBottom w:val="0"/>
              <w:divBdr>
                <w:top w:val="none" w:sz="0" w:space="0" w:color="auto"/>
                <w:left w:val="none" w:sz="0" w:space="0" w:color="auto"/>
                <w:bottom w:val="none" w:sz="0" w:space="0" w:color="auto"/>
                <w:right w:val="none" w:sz="0" w:space="0" w:color="auto"/>
              </w:divBdr>
            </w:div>
            <w:div w:id="890700374">
              <w:marLeft w:val="0"/>
              <w:marRight w:val="0"/>
              <w:marTop w:val="0"/>
              <w:marBottom w:val="0"/>
              <w:divBdr>
                <w:top w:val="none" w:sz="0" w:space="0" w:color="auto"/>
                <w:left w:val="none" w:sz="0" w:space="0" w:color="auto"/>
                <w:bottom w:val="none" w:sz="0" w:space="0" w:color="auto"/>
                <w:right w:val="none" w:sz="0" w:space="0" w:color="auto"/>
              </w:divBdr>
            </w:div>
            <w:div w:id="559095996">
              <w:marLeft w:val="0"/>
              <w:marRight w:val="0"/>
              <w:marTop w:val="0"/>
              <w:marBottom w:val="0"/>
              <w:divBdr>
                <w:top w:val="none" w:sz="0" w:space="0" w:color="auto"/>
                <w:left w:val="none" w:sz="0" w:space="0" w:color="auto"/>
                <w:bottom w:val="none" w:sz="0" w:space="0" w:color="auto"/>
                <w:right w:val="none" w:sz="0" w:space="0" w:color="auto"/>
              </w:divBdr>
            </w:div>
            <w:div w:id="1644844028">
              <w:marLeft w:val="0"/>
              <w:marRight w:val="0"/>
              <w:marTop w:val="0"/>
              <w:marBottom w:val="0"/>
              <w:divBdr>
                <w:top w:val="none" w:sz="0" w:space="0" w:color="auto"/>
                <w:left w:val="none" w:sz="0" w:space="0" w:color="auto"/>
                <w:bottom w:val="none" w:sz="0" w:space="0" w:color="auto"/>
                <w:right w:val="none" w:sz="0" w:space="0" w:color="auto"/>
              </w:divBdr>
            </w:div>
            <w:div w:id="2052923066">
              <w:marLeft w:val="0"/>
              <w:marRight w:val="0"/>
              <w:marTop w:val="0"/>
              <w:marBottom w:val="0"/>
              <w:divBdr>
                <w:top w:val="none" w:sz="0" w:space="0" w:color="auto"/>
                <w:left w:val="none" w:sz="0" w:space="0" w:color="auto"/>
                <w:bottom w:val="none" w:sz="0" w:space="0" w:color="auto"/>
                <w:right w:val="none" w:sz="0" w:space="0" w:color="auto"/>
              </w:divBdr>
            </w:div>
            <w:div w:id="1772814703">
              <w:marLeft w:val="0"/>
              <w:marRight w:val="0"/>
              <w:marTop w:val="0"/>
              <w:marBottom w:val="0"/>
              <w:divBdr>
                <w:top w:val="none" w:sz="0" w:space="0" w:color="auto"/>
                <w:left w:val="none" w:sz="0" w:space="0" w:color="auto"/>
                <w:bottom w:val="none" w:sz="0" w:space="0" w:color="auto"/>
                <w:right w:val="none" w:sz="0" w:space="0" w:color="auto"/>
              </w:divBdr>
            </w:div>
            <w:div w:id="417559180">
              <w:marLeft w:val="0"/>
              <w:marRight w:val="0"/>
              <w:marTop w:val="0"/>
              <w:marBottom w:val="0"/>
              <w:divBdr>
                <w:top w:val="none" w:sz="0" w:space="0" w:color="auto"/>
                <w:left w:val="none" w:sz="0" w:space="0" w:color="auto"/>
                <w:bottom w:val="none" w:sz="0" w:space="0" w:color="auto"/>
                <w:right w:val="none" w:sz="0" w:space="0" w:color="auto"/>
              </w:divBdr>
            </w:div>
            <w:div w:id="2146504977">
              <w:marLeft w:val="0"/>
              <w:marRight w:val="0"/>
              <w:marTop w:val="0"/>
              <w:marBottom w:val="0"/>
              <w:divBdr>
                <w:top w:val="none" w:sz="0" w:space="0" w:color="auto"/>
                <w:left w:val="none" w:sz="0" w:space="0" w:color="auto"/>
                <w:bottom w:val="none" w:sz="0" w:space="0" w:color="auto"/>
                <w:right w:val="none" w:sz="0" w:space="0" w:color="auto"/>
              </w:divBdr>
            </w:div>
            <w:div w:id="1067142939">
              <w:marLeft w:val="0"/>
              <w:marRight w:val="0"/>
              <w:marTop w:val="0"/>
              <w:marBottom w:val="0"/>
              <w:divBdr>
                <w:top w:val="none" w:sz="0" w:space="0" w:color="auto"/>
                <w:left w:val="none" w:sz="0" w:space="0" w:color="auto"/>
                <w:bottom w:val="none" w:sz="0" w:space="0" w:color="auto"/>
                <w:right w:val="none" w:sz="0" w:space="0" w:color="auto"/>
              </w:divBdr>
            </w:div>
            <w:div w:id="1744836613">
              <w:marLeft w:val="0"/>
              <w:marRight w:val="0"/>
              <w:marTop w:val="0"/>
              <w:marBottom w:val="0"/>
              <w:divBdr>
                <w:top w:val="none" w:sz="0" w:space="0" w:color="auto"/>
                <w:left w:val="none" w:sz="0" w:space="0" w:color="auto"/>
                <w:bottom w:val="none" w:sz="0" w:space="0" w:color="auto"/>
                <w:right w:val="none" w:sz="0" w:space="0" w:color="auto"/>
              </w:divBdr>
            </w:div>
            <w:div w:id="398092716">
              <w:marLeft w:val="0"/>
              <w:marRight w:val="0"/>
              <w:marTop w:val="0"/>
              <w:marBottom w:val="0"/>
              <w:divBdr>
                <w:top w:val="none" w:sz="0" w:space="0" w:color="auto"/>
                <w:left w:val="none" w:sz="0" w:space="0" w:color="auto"/>
                <w:bottom w:val="none" w:sz="0" w:space="0" w:color="auto"/>
                <w:right w:val="none" w:sz="0" w:space="0" w:color="auto"/>
              </w:divBdr>
            </w:div>
            <w:div w:id="317197249">
              <w:marLeft w:val="0"/>
              <w:marRight w:val="0"/>
              <w:marTop w:val="0"/>
              <w:marBottom w:val="0"/>
              <w:divBdr>
                <w:top w:val="none" w:sz="0" w:space="0" w:color="auto"/>
                <w:left w:val="none" w:sz="0" w:space="0" w:color="auto"/>
                <w:bottom w:val="none" w:sz="0" w:space="0" w:color="auto"/>
                <w:right w:val="none" w:sz="0" w:space="0" w:color="auto"/>
              </w:divBdr>
            </w:div>
            <w:div w:id="1824199456">
              <w:marLeft w:val="0"/>
              <w:marRight w:val="0"/>
              <w:marTop w:val="0"/>
              <w:marBottom w:val="0"/>
              <w:divBdr>
                <w:top w:val="none" w:sz="0" w:space="0" w:color="auto"/>
                <w:left w:val="none" w:sz="0" w:space="0" w:color="auto"/>
                <w:bottom w:val="none" w:sz="0" w:space="0" w:color="auto"/>
                <w:right w:val="none" w:sz="0" w:space="0" w:color="auto"/>
              </w:divBdr>
            </w:div>
            <w:div w:id="905803323">
              <w:marLeft w:val="0"/>
              <w:marRight w:val="0"/>
              <w:marTop w:val="0"/>
              <w:marBottom w:val="0"/>
              <w:divBdr>
                <w:top w:val="none" w:sz="0" w:space="0" w:color="auto"/>
                <w:left w:val="none" w:sz="0" w:space="0" w:color="auto"/>
                <w:bottom w:val="none" w:sz="0" w:space="0" w:color="auto"/>
                <w:right w:val="none" w:sz="0" w:space="0" w:color="auto"/>
              </w:divBdr>
            </w:div>
            <w:div w:id="1914467489">
              <w:marLeft w:val="0"/>
              <w:marRight w:val="0"/>
              <w:marTop w:val="0"/>
              <w:marBottom w:val="0"/>
              <w:divBdr>
                <w:top w:val="none" w:sz="0" w:space="0" w:color="auto"/>
                <w:left w:val="none" w:sz="0" w:space="0" w:color="auto"/>
                <w:bottom w:val="none" w:sz="0" w:space="0" w:color="auto"/>
                <w:right w:val="none" w:sz="0" w:space="0" w:color="auto"/>
              </w:divBdr>
            </w:div>
            <w:div w:id="1752586125">
              <w:marLeft w:val="0"/>
              <w:marRight w:val="0"/>
              <w:marTop w:val="0"/>
              <w:marBottom w:val="0"/>
              <w:divBdr>
                <w:top w:val="none" w:sz="0" w:space="0" w:color="auto"/>
                <w:left w:val="none" w:sz="0" w:space="0" w:color="auto"/>
                <w:bottom w:val="none" w:sz="0" w:space="0" w:color="auto"/>
                <w:right w:val="none" w:sz="0" w:space="0" w:color="auto"/>
              </w:divBdr>
            </w:div>
            <w:div w:id="1500849540">
              <w:marLeft w:val="0"/>
              <w:marRight w:val="0"/>
              <w:marTop w:val="0"/>
              <w:marBottom w:val="0"/>
              <w:divBdr>
                <w:top w:val="none" w:sz="0" w:space="0" w:color="auto"/>
                <w:left w:val="none" w:sz="0" w:space="0" w:color="auto"/>
                <w:bottom w:val="none" w:sz="0" w:space="0" w:color="auto"/>
                <w:right w:val="none" w:sz="0" w:space="0" w:color="auto"/>
              </w:divBdr>
            </w:div>
            <w:div w:id="1173569072">
              <w:marLeft w:val="0"/>
              <w:marRight w:val="0"/>
              <w:marTop w:val="0"/>
              <w:marBottom w:val="0"/>
              <w:divBdr>
                <w:top w:val="none" w:sz="0" w:space="0" w:color="auto"/>
                <w:left w:val="none" w:sz="0" w:space="0" w:color="auto"/>
                <w:bottom w:val="none" w:sz="0" w:space="0" w:color="auto"/>
                <w:right w:val="none" w:sz="0" w:space="0" w:color="auto"/>
              </w:divBdr>
            </w:div>
            <w:div w:id="1110856837">
              <w:marLeft w:val="0"/>
              <w:marRight w:val="0"/>
              <w:marTop w:val="0"/>
              <w:marBottom w:val="0"/>
              <w:divBdr>
                <w:top w:val="none" w:sz="0" w:space="0" w:color="auto"/>
                <w:left w:val="none" w:sz="0" w:space="0" w:color="auto"/>
                <w:bottom w:val="none" w:sz="0" w:space="0" w:color="auto"/>
                <w:right w:val="none" w:sz="0" w:space="0" w:color="auto"/>
              </w:divBdr>
            </w:div>
            <w:div w:id="492840235">
              <w:marLeft w:val="0"/>
              <w:marRight w:val="0"/>
              <w:marTop w:val="0"/>
              <w:marBottom w:val="0"/>
              <w:divBdr>
                <w:top w:val="none" w:sz="0" w:space="0" w:color="auto"/>
                <w:left w:val="none" w:sz="0" w:space="0" w:color="auto"/>
                <w:bottom w:val="none" w:sz="0" w:space="0" w:color="auto"/>
                <w:right w:val="none" w:sz="0" w:space="0" w:color="auto"/>
              </w:divBdr>
            </w:div>
            <w:div w:id="120809584">
              <w:marLeft w:val="0"/>
              <w:marRight w:val="0"/>
              <w:marTop w:val="0"/>
              <w:marBottom w:val="0"/>
              <w:divBdr>
                <w:top w:val="none" w:sz="0" w:space="0" w:color="auto"/>
                <w:left w:val="none" w:sz="0" w:space="0" w:color="auto"/>
                <w:bottom w:val="none" w:sz="0" w:space="0" w:color="auto"/>
                <w:right w:val="none" w:sz="0" w:space="0" w:color="auto"/>
              </w:divBdr>
            </w:div>
            <w:div w:id="1018123292">
              <w:marLeft w:val="0"/>
              <w:marRight w:val="0"/>
              <w:marTop w:val="0"/>
              <w:marBottom w:val="0"/>
              <w:divBdr>
                <w:top w:val="none" w:sz="0" w:space="0" w:color="auto"/>
                <w:left w:val="none" w:sz="0" w:space="0" w:color="auto"/>
                <w:bottom w:val="none" w:sz="0" w:space="0" w:color="auto"/>
                <w:right w:val="none" w:sz="0" w:space="0" w:color="auto"/>
              </w:divBdr>
            </w:div>
            <w:div w:id="1719016587">
              <w:marLeft w:val="0"/>
              <w:marRight w:val="0"/>
              <w:marTop w:val="0"/>
              <w:marBottom w:val="0"/>
              <w:divBdr>
                <w:top w:val="none" w:sz="0" w:space="0" w:color="auto"/>
                <w:left w:val="none" w:sz="0" w:space="0" w:color="auto"/>
                <w:bottom w:val="none" w:sz="0" w:space="0" w:color="auto"/>
                <w:right w:val="none" w:sz="0" w:space="0" w:color="auto"/>
              </w:divBdr>
            </w:div>
            <w:div w:id="245843799">
              <w:marLeft w:val="0"/>
              <w:marRight w:val="0"/>
              <w:marTop w:val="0"/>
              <w:marBottom w:val="0"/>
              <w:divBdr>
                <w:top w:val="none" w:sz="0" w:space="0" w:color="auto"/>
                <w:left w:val="none" w:sz="0" w:space="0" w:color="auto"/>
                <w:bottom w:val="none" w:sz="0" w:space="0" w:color="auto"/>
                <w:right w:val="none" w:sz="0" w:space="0" w:color="auto"/>
              </w:divBdr>
            </w:div>
            <w:div w:id="76905659">
              <w:marLeft w:val="0"/>
              <w:marRight w:val="0"/>
              <w:marTop w:val="0"/>
              <w:marBottom w:val="0"/>
              <w:divBdr>
                <w:top w:val="none" w:sz="0" w:space="0" w:color="auto"/>
                <w:left w:val="none" w:sz="0" w:space="0" w:color="auto"/>
                <w:bottom w:val="none" w:sz="0" w:space="0" w:color="auto"/>
                <w:right w:val="none" w:sz="0" w:space="0" w:color="auto"/>
              </w:divBdr>
            </w:div>
            <w:div w:id="871454017">
              <w:marLeft w:val="0"/>
              <w:marRight w:val="0"/>
              <w:marTop w:val="0"/>
              <w:marBottom w:val="0"/>
              <w:divBdr>
                <w:top w:val="none" w:sz="0" w:space="0" w:color="auto"/>
                <w:left w:val="none" w:sz="0" w:space="0" w:color="auto"/>
                <w:bottom w:val="none" w:sz="0" w:space="0" w:color="auto"/>
                <w:right w:val="none" w:sz="0" w:space="0" w:color="auto"/>
              </w:divBdr>
            </w:div>
            <w:div w:id="1138962061">
              <w:marLeft w:val="0"/>
              <w:marRight w:val="0"/>
              <w:marTop w:val="0"/>
              <w:marBottom w:val="0"/>
              <w:divBdr>
                <w:top w:val="none" w:sz="0" w:space="0" w:color="auto"/>
                <w:left w:val="none" w:sz="0" w:space="0" w:color="auto"/>
                <w:bottom w:val="none" w:sz="0" w:space="0" w:color="auto"/>
                <w:right w:val="none" w:sz="0" w:space="0" w:color="auto"/>
              </w:divBdr>
            </w:div>
            <w:div w:id="2101834551">
              <w:marLeft w:val="0"/>
              <w:marRight w:val="0"/>
              <w:marTop w:val="0"/>
              <w:marBottom w:val="0"/>
              <w:divBdr>
                <w:top w:val="none" w:sz="0" w:space="0" w:color="auto"/>
                <w:left w:val="none" w:sz="0" w:space="0" w:color="auto"/>
                <w:bottom w:val="none" w:sz="0" w:space="0" w:color="auto"/>
                <w:right w:val="none" w:sz="0" w:space="0" w:color="auto"/>
              </w:divBdr>
            </w:div>
            <w:div w:id="516847224">
              <w:marLeft w:val="0"/>
              <w:marRight w:val="0"/>
              <w:marTop w:val="0"/>
              <w:marBottom w:val="0"/>
              <w:divBdr>
                <w:top w:val="none" w:sz="0" w:space="0" w:color="auto"/>
                <w:left w:val="none" w:sz="0" w:space="0" w:color="auto"/>
                <w:bottom w:val="none" w:sz="0" w:space="0" w:color="auto"/>
                <w:right w:val="none" w:sz="0" w:space="0" w:color="auto"/>
              </w:divBdr>
            </w:div>
            <w:div w:id="1995333182">
              <w:marLeft w:val="0"/>
              <w:marRight w:val="0"/>
              <w:marTop w:val="0"/>
              <w:marBottom w:val="0"/>
              <w:divBdr>
                <w:top w:val="none" w:sz="0" w:space="0" w:color="auto"/>
                <w:left w:val="none" w:sz="0" w:space="0" w:color="auto"/>
                <w:bottom w:val="none" w:sz="0" w:space="0" w:color="auto"/>
                <w:right w:val="none" w:sz="0" w:space="0" w:color="auto"/>
              </w:divBdr>
            </w:div>
            <w:div w:id="122626505">
              <w:marLeft w:val="0"/>
              <w:marRight w:val="0"/>
              <w:marTop w:val="0"/>
              <w:marBottom w:val="0"/>
              <w:divBdr>
                <w:top w:val="none" w:sz="0" w:space="0" w:color="auto"/>
                <w:left w:val="none" w:sz="0" w:space="0" w:color="auto"/>
                <w:bottom w:val="none" w:sz="0" w:space="0" w:color="auto"/>
                <w:right w:val="none" w:sz="0" w:space="0" w:color="auto"/>
              </w:divBdr>
            </w:div>
            <w:div w:id="752431219">
              <w:marLeft w:val="0"/>
              <w:marRight w:val="0"/>
              <w:marTop w:val="0"/>
              <w:marBottom w:val="0"/>
              <w:divBdr>
                <w:top w:val="none" w:sz="0" w:space="0" w:color="auto"/>
                <w:left w:val="none" w:sz="0" w:space="0" w:color="auto"/>
                <w:bottom w:val="none" w:sz="0" w:space="0" w:color="auto"/>
                <w:right w:val="none" w:sz="0" w:space="0" w:color="auto"/>
              </w:divBdr>
            </w:div>
            <w:div w:id="1424643580">
              <w:marLeft w:val="0"/>
              <w:marRight w:val="0"/>
              <w:marTop w:val="0"/>
              <w:marBottom w:val="0"/>
              <w:divBdr>
                <w:top w:val="none" w:sz="0" w:space="0" w:color="auto"/>
                <w:left w:val="none" w:sz="0" w:space="0" w:color="auto"/>
                <w:bottom w:val="none" w:sz="0" w:space="0" w:color="auto"/>
                <w:right w:val="none" w:sz="0" w:space="0" w:color="auto"/>
              </w:divBdr>
            </w:div>
            <w:div w:id="1367755879">
              <w:marLeft w:val="0"/>
              <w:marRight w:val="0"/>
              <w:marTop w:val="0"/>
              <w:marBottom w:val="0"/>
              <w:divBdr>
                <w:top w:val="none" w:sz="0" w:space="0" w:color="auto"/>
                <w:left w:val="none" w:sz="0" w:space="0" w:color="auto"/>
                <w:bottom w:val="none" w:sz="0" w:space="0" w:color="auto"/>
                <w:right w:val="none" w:sz="0" w:space="0" w:color="auto"/>
              </w:divBdr>
            </w:div>
            <w:div w:id="726151981">
              <w:marLeft w:val="0"/>
              <w:marRight w:val="0"/>
              <w:marTop w:val="0"/>
              <w:marBottom w:val="0"/>
              <w:divBdr>
                <w:top w:val="none" w:sz="0" w:space="0" w:color="auto"/>
                <w:left w:val="none" w:sz="0" w:space="0" w:color="auto"/>
                <w:bottom w:val="none" w:sz="0" w:space="0" w:color="auto"/>
                <w:right w:val="none" w:sz="0" w:space="0" w:color="auto"/>
              </w:divBdr>
            </w:div>
            <w:div w:id="1664511116">
              <w:marLeft w:val="0"/>
              <w:marRight w:val="0"/>
              <w:marTop w:val="0"/>
              <w:marBottom w:val="0"/>
              <w:divBdr>
                <w:top w:val="none" w:sz="0" w:space="0" w:color="auto"/>
                <w:left w:val="none" w:sz="0" w:space="0" w:color="auto"/>
                <w:bottom w:val="none" w:sz="0" w:space="0" w:color="auto"/>
                <w:right w:val="none" w:sz="0" w:space="0" w:color="auto"/>
              </w:divBdr>
            </w:div>
            <w:div w:id="1784300749">
              <w:marLeft w:val="0"/>
              <w:marRight w:val="0"/>
              <w:marTop w:val="0"/>
              <w:marBottom w:val="0"/>
              <w:divBdr>
                <w:top w:val="none" w:sz="0" w:space="0" w:color="auto"/>
                <w:left w:val="none" w:sz="0" w:space="0" w:color="auto"/>
                <w:bottom w:val="none" w:sz="0" w:space="0" w:color="auto"/>
                <w:right w:val="none" w:sz="0" w:space="0" w:color="auto"/>
              </w:divBdr>
            </w:div>
            <w:div w:id="2031295604">
              <w:marLeft w:val="0"/>
              <w:marRight w:val="0"/>
              <w:marTop w:val="0"/>
              <w:marBottom w:val="0"/>
              <w:divBdr>
                <w:top w:val="none" w:sz="0" w:space="0" w:color="auto"/>
                <w:left w:val="none" w:sz="0" w:space="0" w:color="auto"/>
                <w:bottom w:val="none" w:sz="0" w:space="0" w:color="auto"/>
                <w:right w:val="none" w:sz="0" w:space="0" w:color="auto"/>
              </w:divBdr>
            </w:div>
            <w:div w:id="290482232">
              <w:marLeft w:val="0"/>
              <w:marRight w:val="0"/>
              <w:marTop w:val="0"/>
              <w:marBottom w:val="0"/>
              <w:divBdr>
                <w:top w:val="none" w:sz="0" w:space="0" w:color="auto"/>
                <w:left w:val="none" w:sz="0" w:space="0" w:color="auto"/>
                <w:bottom w:val="none" w:sz="0" w:space="0" w:color="auto"/>
                <w:right w:val="none" w:sz="0" w:space="0" w:color="auto"/>
              </w:divBdr>
            </w:div>
            <w:div w:id="1386180844">
              <w:marLeft w:val="0"/>
              <w:marRight w:val="0"/>
              <w:marTop w:val="0"/>
              <w:marBottom w:val="0"/>
              <w:divBdr>
                <w:top w:val="none" w:sz="0" w:space="0" w:color="auto"/>
                <w:left w:val="none" w:sz="0" w:space="0" w:color="auto"/>
                <w:bottom w:val="none" w:sz="0" w:space="0" w:color="auto"/>
                <w:right w:val="none" w:sz="0" w:space="0" w:color="auto"/>
              </w:divBdr>
            </w:div>
            <w:div w:id="1056125791">
              <w:marLeft w:val="0"/>
              <w:marRight w:val="0"/>
              <w:marTop w:val="0"/>
              <w:marBottom w:val="0"/>
              <w:divBdr>
                <w:top w:val="none" w:sz="0" w:space="0" w:color="auto"/>
                <w:left w:val="none" w:sz="0" w:space="0" w:color="auto"/>
                <w:bottom w:val="none" w:sz="0" w:space="0" w:color="auto"/>
                <w:right w:val="none" w:sz="0" w:space="0" w:color="auto"/>
              </w:divBdr>
            </w:div>
            <w:div w:id="1756436608">
              <w:marLeft w:val="0"/>
              <w:marRight w:val="0"/>
              <w:marTop w:val="0"/>
              <w:marBottom w:val="0"/>
              <w:divBdr>
                <w:top w:val="none" w:sz="0" w:space="0" w:color="auto"/>
                <w:left w:val="none" w:sz="0" w:space="0" w:color="auto"/>
                <w:bottom w:val="none" w:sz="0" w:space="0" w:color="auto"/>
                <w:right w:val="none" w:sz="0" w:space="0" w:color="auto"/>
              </w:divBdr>
            </w:div>
            <w:div w:id="2083865116">
              <w:marLeft w:val="0"/>
              <w:marRight w:val="0"/>
              <w:marTop w:val="0"/>
              <w:marBottom w:val="0"/>
              <w:divBdr>
                <w:top w:val="none" w:sz="0" w:space="0" w:color="auto"/>
                <w:left w:val="none" w:sz="0" w:space="0" w:color="auto"/>
                <w:bottom w:val="none" w:sz="0" w:space="0" w:color="auto"/>
                <w:right w:val="none" w:sz="0" w:space="0" w:color="auto"/>
              </w:divBdr>
            </w:div>
            <w:div w:id="885139517">
              <w:marLeft w:val="0"/>
              <w:marRight w:val="0"/>
              <w:marTop w:val="0"/>
              <w:marBottom w:val="0"/>
              <w:divBdr>
                <w:top w:val="none" w:sz="0" w:space="0" w:color="auto"/>
                <w:left w:val="none" w:sz="0" w:space="0" w:color="auto"/>
                <w:bottom w:val="none" w:sz="0" w:space="0" w:color="auto"/>
                <w:right w:val="none" w:sz="0" w:space="0" w:color="auto"/>
              </w:divBdr>
            </w:div>
            <w:div w:id="950747496">
              <w:marLeft w:val="0"/>
              <w:marRight w:val="0"/>
              <w:marTop w:val="0"/>
              <w:marBottom w:val="0"/>
              <w:divBdr>
                <w:top w:val="none" w:sz="0" w:space="0" w:color="auto"/>
                <w:left w:val="none" w:sz="0" w:space="0" w:color="auto"/>
                <w:bottom w:val="none" w:sz="0" w:space="0" w:color="auto"/>
                <w:right w:val="none" w:sz="0" w:space="0" w:color="auto"/>
              </w:divBdr>
            </w:div>
            <w:div w:id="1571698261">
              <w:marLeft w:val="0"/>
              <w:marRight w:val="0"/>
              <w:marTop w:val="0"/>
              <w:marBottom w:val="0"/>
              <w:divBdr>
                <w:top w:val="none" w:sz="0" w:space="0" w:color="auto"/>
                <w:left w:val="none" w:sz="0" w:space="0" w:color="auto"/>
                <w:bottom w:val="none" w:sz="0" w:space="0" w:color="auto"/>
                <w:right w:val="none" w:sz="0" w:space="0" w:color="auto"/>
              </w:divBdr>
            </w:div>
            <w:div w:id="2082872686">
              <w:marLeft w:val="0"/>
              <w:marRight w:val="0"/>
              <w:marTop w:val="0"/>
              <w:marBottom w:val="0"/>
              <w:divBdr>
                <w:top w:val="none" w:sz="0" w:space="0" w:color="auto"/>
                <w:left w:val="none" w:sz="0" w:space="0" w:color="auto"/>
                <w:bottom w:val="none" w:sz="0" w:space="0" w:color="auto"/>
                <w:right w:val="none" w:sz="0" w:space="0" w:color="auto"/>
              </w:divBdr>
            </w:div>
            <w:div w:id="50035144">
              <w:marLeft w:val="0"/>
              <w:marRight w:val="0"/>
              <w:marTop w:val="0"/>
              <w:marBottom w:val="0"/>
              <w:divBdr>
                <w:top w:val="none" w:sz="0" w:space="0" w:color="auto"/>
                <w:left w:val="none" w:sz="0" w:space="0" w:color="auto"/>
                <w:bottom w:val="none" w:sz="0" w:space="0" w:color="auto"/>
                <w:right w:val="none" w:sz="0" w:space="0" w:color="auto"/>
              </w:divBdr>
            </w:div>
            <w:div w:id="706224245">
              <w:marLeft w:val="0"/>
              <w:marRight w:val="0"/>
              <w:marTop w:val="0"/>
              <w:marBottom w:val="0"/>
              <w:divBdr>
                <w:top w:val="none" w:sz="0" w:space="0" w:color="auto"/>
                <w:left w:val="none" w:sz="0" w:space="0" w:color="auto"/>
                <w:bottom w:val="none" w:sz="0" w:space="0" w:color="auto"/>
                <w:right w:val="none" w:sz="0" w:space="0" w:color="auto"/>
              </w:divBdr>
            </w:div>
            <w:div w:id="779569209">
              <w:marLeft w:val="0"/>
              <w:marRight w:val="0"/>
              <w:marTop w:val="0"/>
              <w:marBottom w:val="0"/>
              <w:divBdr>
                <w:top w:val="none" w:sz="0" w:space="0" w:color="auto"/>
                <w:left w:val="none" w:sz="0" w:space="0" w:color="auto"/>
                <w:bottom w:val="none" w:sz="0" w:space="0" w:color="auto"/>
                <w:right w:val="none" w:sz="0" w:space="0" w:color="auto"/>
              </w:divBdr>
            </w:div>
            <w:div w:id="1535851198">
              <w:marLeft w:val="0"/>
              <w:marRight w:val="0"/>
              <w:marTop w:val="0"/>
              <w:marBottom w:val="0"/>
              <w:divBdr>
                <w:top w:val="none" w:sz="0" w:space="0" w:color="auto"/>
                <w:left w:val="none" w:sz="0" w:space="0" w:color="auto"/>
                <w:bottom w:val="none" w:sz="0" w:space="0" w:color="auto"/>
                <w:right w:val="none" w:sz="0" w:space="0" w:color="auto"/>
              </w:divBdr>
            </w:div>
            <w:div w:id="794567154">
              <w:marLeft w:val="0"/>
              <w:marRight w:val="0"/>
              <w:marTop w:val="0"/>
              <w:marBottom w:val="0"/>
              <w:divBdr>
                <w:top w:val="none" w:sz="0" w:space="0" w:color="auto"/>
                <w:left w:val="none" w:sz="0" w:space="0" w:color="auto"/>
                <w:bottom w:val="none" w:sz="0" w:space="0" w:color="auto"/>
                <w:right w:val="none" w:sz="0" w:space="0" w:color="auto"/>
              </w:divBdr>
            </w:div>
            <w:div w:id="1630471403">
              <w:marLeft w:val="0"/>
              <w:marRight w:val="0"/>
              <w:marTop w:val="0"/>
              <w:marBottom w:val="0"/>
              <w:divBdr>
                <w:top w:val="none" w:sz="0" w:space="0" w:color="auto"/>
                <w:left w:val="none" w:sz="0" w:space="0" w:color="auto"/>
                <w:bottom w:val="none" w:sz="0" w:space="0" w:color="auto"/>
                <w:right w:val="none" w:sz="0" w:space="0" w:color="auto"/>
              </w:divBdr>
            </w:div>
            <w:div w:id="1205751709">
              <w:marLeft w:val="0"/>
              <w:marRight w:val="0"/>
              <w:marTop w:val="0"/>
              <w:marBottom w:val="0"/>
              <w:divBdr>
                <w:top w:val="none" w:sz="0" w:space="0" w:color="auto"/>
                <w:left w:val="none" w:sz="0" w:space="0" w:color="auto"/>
                <w:bottom w:val="none" w:sz="0" w:space="0" w:color="auto"/>
                <w:right w:val="none" w:sz="0" w:space="0" w:color="auto"/>
              </w:divBdr>
            </w:div>
            <w:div w:id="1400976581">
              <w:marLeft w:val="0"/>
              <w:marRight w:val="0"/>
              <w:marTop w:val="0"/>
              <w:marBottom w:val="0"/>
              <w:divBdr>
                <w:top w:val="none" w:sz="0" w:space="0" w:color="auto"/>
                <w:left w:val="none" w:sz="0" w:space="0" w:color="auto"/>
                <w:bottom w:val="none" w:sz="0" w:space="0" w:color="auto"/>
                <w:right w:val="none" w:sz="0" w:space="0" w:color="auto"/>
              </w:divBdr>
            </w:div>
            <w:div w:id="20142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4231">
      <w:bodyDiv w:val="1"/>
      <w:marLeft w:val="0"/>
      <w:marRight w:val="0"/>
      <w:marTop w:val="0"/>
      <w:marBottom w:val="0"/>
      <w:divBdr>
        <w:top w:val="none" w:sz="0" w:space="0" w:color="auto"/>
        <w:left w:val="none" w:sz="0" w:space="0" w:color="auto"/>
        <w:bottom w:val="none" w:sz="0" w:space="0" w:color="auto"/>
        <w:right w:val="none" w:sz="0" w:space="0" w:color="auto"/>
      </w:divBdr>
      <w:divsChild>
        <w:div w:id="1674139270">
          <w:marLeft w:val="0"/>
          <w:marRight w:val="0"/>
          <w:marTop w:val="0"/>
          <w:marBottom w:val="0"/>
          <w:divBdr>
            <w:top w:val="none" w:sz="0" w:space="0" w:color="auto"/>
            <w:left w:val="none" w:sz="0" w:space="0" w:color="auto"/>
            <w:bottom w:val="none" w:sz="0" w:space="0" w:color="auto"/>
            <w:right w:val="none" w:sz="0" w:space="0" w:color="auto"/>
          </w:divBdr>
          <w:divsChild>
            <w:div w:id="457722193">
              <w:marLeft w:val="0"/>
              <w:marRight w:val="0"/>
              <w:marTop w:val="0"/>
              <w:marBottom w:val="0"/>
              <w:divBdr>
                <w:top w:val="none" w:sz="0" w:space="0" w:color="auto"/>
                <w:left w:val="none" w:sz="0" w:space="0" w:color="auto"/>
                <w:bottom w:val="none" w:sz="0" w:space="0" w:color="auto"/>
                <w:right w:val="none" w:sz="0" w:space="0" w:color="auto"/>
              </w:divBdr>
            </w:div>
            <w:div w:id="989098289">
              <w:marLeft w:val="0"/>
              <w:marRight w:val="0"/>
              <w:marTop w:val="0"/>
              <w:marBottom w:val="0"/>
              <w:divBdr>
                <w:top w:val="none" w:sz="0" w:space="0" w:color="auto"/>
                <w:left w:val="none" w:sz="0" w:space="0" w:color="auto"/>
                <w:bottom w:val="none" w:sz="0" w:space="0" w:color="auto"/>
                <w:right w:val="none" w:sz="0" w:space="0" w:color="auto"/>
              </w:divBdr>
            </w:div>
            <w:div w:id="105388537">
              <w:marLeft w:val="0"/>
              <w:marRight w:val="0"/>
              <w:marTop w:val="0"/>
              <w:marBottom w:val="0"/>
              <w:divBdr>
                <w:top w:val="none" w:sz="0" w:space="0" w:color="auto"/>
                <w:left w:val="none" w:sz="0" w:space="0" w:color="auto"/>
                <w:bottom w:val="none" w:sz="0" w:space="0" w:color="auto"/>
                <w:right w:val="none" w:sz="0" w:space="0" w:color="auto"/>
              </w:divBdr>
            </w:div>
            <w:div w:id="2040428274">
              <w:marLeft w:val="0"/>
              <w:marRight w:val="0"/>
              <w:marTop w:val="0"/>
              <w:marBottom w:val="0"/>
              <w:divBdr>
                <w:top w:val="none" w:sz="0" w:space="0" w:color="auto"/>
                <w:left w:val="none" w:sz="0" w:space="0" w:color="auto"/>
                <w:bottom w:val="none" w:sz="0" w:space="0" w:color="auto"/>
                <w:right w:val="none" w:sz="0" w:space="0" w:color="auto"/>
              </w:divBdr>
            </w:div>
            <w:div w:id="1220242391">
              <w:marLeft w:val="0"/>
              <w:marRight w:val="0"/>
              <w:marTop w:val="0"/>
              <w:marBottom w:val="0"/>
              <w:divBdr>
                <w:top w:val="none" w:sz="0" w:space="0" w:color="auto"/>
                <w:left w:val="none" w:sz="0" w:space="0" w:color="auto"/>
                <w:bottom w:val="none" w:sz="0" w:space="0" w:color="auto"/>
                <w:right w:val="none" w:sz="0" w:space="0" w:color="auto"/>
              </w:divBdr>
            </w:div>
            <w:div w:id="1225681433">
              <w:marLeft w:val="0"/>
              <w:marRight w:val="0"/>
              <w:marTop w:val="0"/>
              <w:marBottom w:val="0"/>
              <w:divBdr>
                <w:top w:val="none" w:sz="0" w:space="0" w:color="auto"/>
                <w:left w:val="none" w:sz="0" w:space="0" w:color="auto"/>
                <w:bottom w:val="none" w:sz="0" w:space="0" w:color="auto"/>
                <w:right w:val="none" w:sz="0" w:space="0" w:color="auto"/>
              </w:divBdr>
            </w:div>
            <w:div w:id="1546023395">
              <w:marLeft w:val="0"/>
              <w:marRight w:val="0"/>
              <w:marTop w:val="0"/>
              <w:marBottom w:val="0"/>
              <w:divBdr>
                <w:top w:val="none" w:sz="0" w:space="0" w:color="auto"/>
                <w:left w:val="none" w:sz="0" w:space="0" w:color="auto"/>
                <w:bottom w:val="none" w:sz="0" w:space="0" w:color="auto"/>
                <w:right w:val="none" w:sz="0" w:space="0" w:color="auto"/>
              </w:divBdr>
            </w:div>
            <w:div w:id="919291424">
              <w:marLeft w:val="0"/>
              <w:marRight w:val="0"/>
              <w:marTop w:val="0"/>
              <w:marBottom w:val="0"/>
              <w:divBdr>
                <w:top w:val="none" w:sz="0" w:space="0" w:color="auto"/>
                <w:left w:val="none" w:sz="0" w:space="0" w:color="auto"/>
                <w:bottom w:val="none" w:sz="0" w:space="0" w:color="auto"/>
                <w:right w:val="none" w:sz="0" w:space="0" w:color="auto"/>
              </w:divBdr>
            </w:div>
            <w:div w:id="1352806241">
              <w:marLeft w:val="0"/>
              <w:marRight w:val="0"/>
              <w:marTop w:val="0"/>
              <w:marBottom w:val="0"/>
              <w:divBdr>
                <w:top w:val="none" w:sz="0" w:space="0" w:color="auto"/>
                <w:left w:val="none" w:sz="0" w:space="0" w:color="auto"/>
                <w:bottom w:val="none" w:sz="0" w:space="0" w:color="auto"/>
                <w:right w:val="none" w:sz="0" w:space="0" w:color="auto"/>
              </w:divBdr>
            </w:div>
            <w:div w:id="848522615">
              <w:marLeft w:val="0"/>
              <w:marRight w:val="0"/>
              <w:marTop w:val="0"/>
              <w:marBottom w:val="0"/>
              <w:divBdr>
                <w:top w:val="none" w:sz="0" w:space="0" w:color="auto"/>
                <w:left w:val="none" w:sz="0" w:space="0" w:color="auto"/>
                <w:bottom w:val="none" w:sz="0" w:space="0" w:color="auto"/>
                <w:right w:val="none" w:sz="0" w:space="0" w:color="auto"/>
              </w:divBdr>
            </w:div>
            <w:div w:id="657029530">
              <w:marLeft w:val="0"/>
              <w:marRight w:val="0"/>
              <w:marTop w:val="0"/>
              <w:marBottom w:val="0"/>
              <w:divBdr>
                <w:top w:val="none" w:sz="0" w:space="0" w:color="auto"/>
                <w:left w:val="none" w:sz="0" w:space="0" w:color="auto"/>
                <w:bottom w:val="none" w:sz="0" w:space="0" w:color="auto"/>
                <w:right w:val="none" w:sz="0" w:space="0" w:color="auto"/>
              </w:divBdr>
            </w:div>
            <w:div w:id="1209340197">
              <w:marLeft w:val="0"/>
              <w:marRight w:val="0"/>
              <w:marTop w:val="0"/>
              <w:marBottom w:val="0"/>
              <w:divBdr>
                <w:top w:val="none" w:sz="0" w:space="0" w:color="auto"/>
                <w:left w:val="none" w:sz="0" w:space="0" w:color="auto"/>
                <w:bottom w:val="none" w:sz="0" w:space="0" w:color="auto"/>
                <w:right w:val="none" w:sz="0" w:space="0" w:color="auto"/>
              </w:divBdr>
            </w:div>
            <w:div w:id="1190413199">
              <w:marLeft w:val="0"/>
              <w:marRight w:val="0"/>
              <w:marTop w:val="0"/>
              <w:marBottom w:val="0"/>
              <w:divBdr>
                <w:top w:val="none" w:sz="0" w:space="0" w:color="auto"/>
                <w:left w:val="none" w:sz="0" w:space="0" w:color="auto"/>
                <w:bottom w:val="none" w:sz="0" w:space="0" w:color="auto"/>
                <w:right w:val="none" w:sz="0" w:space="0" w:color="auto"/>
              </w:divBdr>
            </w:div>
            <w:div w:id="1803110223">
              <w:marLeft w:val="0"/>
              <w:marRight w:val="0"/>
              <w:marTop w:val="0"/>
              <w:marBottom w:val="0"/>
              <w:divBdr>
                <w:top w:val="none" w:sz="0" w:space="0" w:color="auto"/>
                <w:left w:val="none" w:sz="0" w:space="0" w:color="auto"/>
                <w:bottom w:val="none" w:sz="0" w:space="0" w:color="auto"/>
                <w:right w:val="none" w:sz="0" w:space="0" w:color="auto"/>
              </w:divBdr>
            </w:div>
            <w:div w:id="1206723035">
              <w:marLeft w:val="0"/>
              <w:marRight w:val="0"/>
              <w:marTop w:val="0"/>
              <w:marBottom w:val="0"/>
              <w:divBdr>
                <w:top w:val="none" w:sz="0" w:space="0" w:color="auto"/>
                <w:left w:val="none" w:sz="0" w:space="0" w:color="auto"/>
                <w:bottom w:val="none" w:sz="0" w:space="0" w:color="auto"/>
                <w:right w:val="none" w:sz="0" w:space="0" w:color="auto"/>
              </w:divBdr>
            </w:div>
            <w:div w:id="1471899408">
              <w:marLeft w:val="0"/>
              <w:marRight w:val="0"/>
              <w:marTop w:val="0"/>
              <w:marBottom w:val="0"/>
              <w:divBdr>
                <w:top w:val="none" w:sz="0" w:space="0" w:color="auto"/>
                <w:left w:val="none" w:sz="0" w:space="0" w:color="auto"/>
                <w:bottom w:val="none" w:sz="0" w:space="0" w:color="auto"/>
                <w:right w:val="none" w:sz="0" w:space="0" w:color="auto"/>
              </w:divBdr>
            </w:div>
            <w:div w:id="1684285119">
              <w:marLeft w:val="0"/>
              <w:marRight w:val="0"/>
              <w:marTop w:val="0"/>
              <w:marBottom w:val="0"/>
              <w:divBdr>
                <w:top w:val="none" w:sz="0" w:space="0" w:color="auto"/>
                <w:left w:val="none" w:sz="0" w:space="0" w:color="auto"/>
                <w:bottom w:val="none" w:sz="0" w:space="0" w:color="auto"/>
                <w:right w:val="none" w:sz="0" w:space="0" w:color="auto"/>
              </w:divBdr>
            </w:div>
            <w:div w:id="2141537035">
              <w:marLeft w:val="0"/>
              <w:marRight w:val="0"/>
              <w:marTop w:val="0"/>
              <w:marBottom w:val="0"/>
              <w:divBdr>
                <w:top w:val="none" w:sz="0" w:space="0" w:color="auto"/>
                <w:left w:val="none" w:sz="0" w:space="0" w:color="auto"/>
                <w:bottom w:val="none" w:sz="0" w:space="0" w:color="auto"/>
                <w:right w:val="none" w:sz="0" w:space="0" w:color="auto"/>
              </w:divBdr>
            </w:div>
            <w:div w:id="533201047">
              <w:marLeft w:val="0"/>
              <w:marRight w:val="0"/>
              <w:marTop w:val="0"/>
              <w:marBottom w:val="0"/>
              <w:divBdr>
                <w:top w:val="none" w:sz="0" w:space="0" w:color="auto"/>
                <w:left w:val="none" w:sz="0" w:space="0" w:color="auto"/>
                <w:bottom w:val="none" w:sz="0" w:space="0" w:color="auto"/>
                <w:right w:val="none" w:sz="0" w:space="0" w:color="auto"/>
              </w:divBdr>
            </w:div>
            <w:div w:id="849179585">
              <w:marLeft w:val="0"/>
              <w:marRight w:val="0"/>
              <w:marTop w:val="0"/>
              <w:marBottom w:val="0"/>
              <w:divBdr>
                <w:top w:val="none" w:sz="0" w:space="0" w:color="auto"/>
                <w:left w:val="none" w:sz="0" w:space="0" w:color="auto"/>
                <w:bottom w:val="none" w:sz="0" w:space="0" w:color="auto"/>
                <w:right w:val="none" w:sz="0" w:space="0" w:color="auto"/>
              </w:divBdr>
            </w:div>
            <w:div w:id="1453524555">
              <w:marLeft w:val="0"/>
              <w:marRight w:val="0"/>
              <w:marTop w:val="0"/>
              <w:marBottom w:val="0"/>
              <w:divBdr>
                <w:top w:val="none" w:sz="0" w:space="0" w:color="auto"/>
                <w:left w:val="none" w:sz="0" w:space="0" w:color="auto"/>
                <w:bottom w:val="none" w:sz="0" w:space="0" w:color="auto"/>
                <w:right w:val="none" w:sz="0" w:space="0" w:color="auto"/>
              </w:divBdr>
            </w:div>
            <w:div w:id="1842112941">
              <w:marLeft w:val="0"/>
              <w:marRight w:val="0"/>
              <w:marTop w:val="0"/>
              <w:marBottom w:val="0"/>
              <w:divBdr>
                <w:top w:val="none" w:sz="0" w:space="0" w:color="auto"/>
                <w:left w:val="none" w:sz="0" w:space="0" w:color="auto"/>
                <w:bottom w:val="none" w:sz="0" w:space="0" w:color="auto"/>
                <w:right w:val="none" w:sz="0" w:space="0" w:color="auto"/>
              </w:divBdr>
            </w:div>
            <w:div w:id="806431053">
              <w:marLeft w:val="0"/>
              <w:marRight w:val="0"/>
              <w:marTop w:val="0"/>
              <w:marBottom w:val="0"/>
              <w:divBdr>
                <w:top w:val="none" w:sz="0" w:space="0" w:color="auto"/>
                <w:left w:val="none" w:sz="0" w:space="0" w:color="auto"/>
                <w:bottom w:val="none" w:sz="0" w:space="0" w:color="auto"/>
                <w:right w:val="none" w:sz="0" w:space="0" w:color="auto"/>
              </w:divBdr>
            </w:div>
            <w:div w:id="340281769">
              <w:marLeft w:val="0"/>
              <w:marRight w:val="0"/>
              <w:marTop w:val="0"/>
              <w:marBottom w:val="0"/>
              <w:divBdr>
                <w:top w:val="none" w:sz="0" w:space="0" w:color="auto"/>
                <w:left w:val="none" w:sz="0" w:space="0" w:color="auto"/>
                <w:bottom w:val="none" w:sz="0" w:space="0" w:color="auto"/>
                <w:right w:val="none" w:sz="0" w:space="0" w:color="auto"/>
              </w:divBdr>
            </w:div>
            <w:div w:id="1736735806">
              <w:marLeft w:val="0"/>
              <w:marRight w:val="0"/>
              <w:marTop w:val="0"/>
              <w:marBottom w:val="0"/>
              <w:divBdr>
                <w:top w:val="none" w:sz="0" w:space="0" w:color="auto"/>
                <w:left w:val="none" w:sz="0" w:space="0" w:color="auto"/>
                <w:bottom w:val="none" w:sz="0" w:space="0" w:color="auto"/>
                <w:right w:val="none" w:sz="0" w:space="0" w:color="auto"/>
              </w:divBdr>
            </w:div>
            <w:div w:id="61876151">
              <w:marLeft w:val="0"/>
              <w:marRight w:val="0"/>
              <w:marTop w:val="0"/>
              <w:marBottom w:val="0"/>
              <w:divBdr>
                <w:top w:val="none" w:sz="0" w:space="0" w:color="auto"/>
                <w:left w:val="none" w:sz="0" w:space="0" w:color="auto"/>
                <w:bottom w:val="none" w:sz="0" w:space="0" w:color="auto"/>
                <w:right w:val="none" w:sz="0" w:space="0" w:color="auto"/>
              </w:divBdr>
            </w:div>
            <w:div w:id="651719612">
              <w:marLeft w:val="0"/>
              <w:marRight w:val="0"/>
              <w:marTop w:val="0"/>
              <w:marBottom w:val="0"/>
              <w:divBdr>
                <w:top w:val="none" w:sz="0" w:space="0" w:color="auto"/>
                <w:left w:val="none" w:sz="0" w:space="0" w:color="auto"/>
                <w:bottom w:val="none" w:sz="0" w:space="0" w:color="auto"/>
                <w:right w:val="none" w:sz="0" w:space="0" w:color="auto"/>
              </w:divBdr>
            </w:div>
            <w:div w:id="515197557">
              <w:marLeft w:val="0"/>
              <w:marRight w:val="0"/>
              <w:marTop w:val="0"/>
              <w:marBottom w:val="0"/>
              <w:divBdr>
                <w:top w:val="none" w:sz="0" w:space="0" w:color="auto"/>
                <w:left w:val="none" w:sz="0" w:space="0" w:color="auto"/>
                <w:bottom w:val="none" w:sz="0" w:space="0" w:color="auto"/>
                <w:right w:val="none" w:sz="0" w:space="0" w:color="auto"/>
              </w:divBdr>
            </w:div>
            <w:div w:id="2012487117">
              <w:marLeft w:val="0"/>
              <w:marRight w:val="0"/>
              <w:marTop w:val="0"/>
              <w:marBottom w:val="0"/>
              <w:divBdr>
                <w:top w:val="none" w:sz="0" w:space="0" w:color="auto"/>
                <w:left w:val="none" w:sz="0" w:space="0" w:color="auto"/>
                <w:bottom w:val="none" w:sz="0" w:space="0" w:color="auto"/>
                <w:right w:val="none" w:sz="0" w:space="0" w:color="auto"/>
              </w:divBdr>
            </w:div>
            <w:div w:id="1664312680">
              <w:marLeft w:val="0"/>
              <w:marRight w:val="0"/>
              <w:marTop w:val="0"/>
              <w:marBottom w:val="0"/>
              <w:divBdr>
                <w:top w:val="none" w:sz="0" w:space="0" w:color="auto"/>
                <w:left w:val="none" w:sz="0" w:space="0" w:color="auto"/>
                <w:bottom w:val="none" w:sz="0" w:space="0" w:color="auto"/>
                <w:right w:val="none" w:sz="0" w:space="0" w:color="auto"/>
              </w:divBdr>
            </w:div>
            <w:div w:id="1982348857">
              <w:marLeft w:val="0"/>
              <w:marRight w:val="0"/>
              <w:marTop w:val="0"/>
              <w:marBottom w:val="0"/>
              <w:divBdr>
                <w:top w:val="none" w:sz="0" w:space="0" w:color="auto"/>
                <w:left w:val="none" w:sz="0" w:space="0" w:color="auto"/>
                <w:bottom w:val="none" w:sz="0" w:space="0" w:color="auto"/>
                <w:right w:val="none" w:sz="0" w:space="0" w:color="auto"/>
              </w:divBdr>
            </w:div>
            <w:div w:id="464543629">
              <w:marLeft w:val="0"/>
              <w:marRight w:val="0"/>
              <w:marTop w:val="0"/>
              <w:marBottom w:val="0"/>
              <w:divBdr>
                <w:top w:val="none" w:sz="0" w:space="0" w:color="auto"/>
                <w:left w:val="none" w:sz="0" w:space="0" w:color="auto"/>
                <w:bottom w:val="none" w:sz="0" w:space="0" w:color="auto"/>
                <w:right w:val="none" w:sz="0" w:space="0" w:color="auto"/>
              </w:divBdr>
            </w:div>
            <w:div w:id="1310864037">
              <w:marLeft w:val="0"/>
              <w:marRight w:val="0"/>
              <w:marTop w:val="0"/>
              <w:marBottom w:val="0"/>
              <w:divBdr>
                <w:top w:val="none" w:sz="0" w:space="0" w:color="auto"/>
                <w:left w:val="none" w:sz="0" w:space="0" w:color="auto"/>
                <w:bottom w:val="none" w:sz="0" w:space="0" w:color="auto"/>
                <w:right w:val="none" w:sz="0" w:space="0" w:color="auto"/>
              </w:divBdr>
            </w:div>
            <w:div w:id="2015450247">
              <w:marLeft w:val="0"/>
              <w:marRight w:val="0"/>
              <w:marTop w:val="0"/>
              <w:marBottom w:val="0"/>
              <w:divBdr>
                <w:top w:val="none" w:sz="0" w:space="0" w:color="auto"/>
                <w:left w:val="none" w:sz="0" w:space="0" w:color="auto"/>
                <w:bottom w:val="none" w:sz="0" w:space="0" w:color="auto"/>
                <w:right w:val="none" w:sz="0" w:space="0" w:color="auto"/>
              </w:divBdr>
            </w:div>
            <w:div w:id="1865443072">
              <w:marLeft w:val="0"/>
              <w:marRight w:val="0"/>
              <w:marTop w:val="0"/>
              <w:marBottom w:val="0"/>
              <w:divBdr>
                <w:top w:val="none" w:sz="0" w:space="0" w:color="auto"/>
                <w:left w:val="none" w:sz="0" w:space="0" w:color="auto"/>
                <w:bottom w:val="none" w:sz="0" w:space="0" w:color="auto"/>
                <w:right w:val="none" w:sz="0" w:space="0" w:color="auto"/>
              </w:divBdr>
            </w:div>
            <w:div w:id="114908536">
              <w:marLeft w:val="0"/>
              <w:marRight w:val="0"/>
              <w:marTop w:val="0"/>
              <w:marBottom w:val="0"/>
              <w:divBdr>
                <w:top w:val="none" w:sz="0" w:space="0" w:color="auto"/>
                <w:left w:val="none" w:sz="0" w:space="0" w:color="auto"/>
                <w:bottom w:val="none" w:sz="0" w:space="0" w:color="auto"/>
                <w:right w:val="none" w:sz="0" w:space="0" w:color="auto"/>
              </w:divBdr>
            </w:div>
            <w:div w:id="1803189069">
              <w:marLeft w:val="0"/>
              <w:marRight w:val="0"/>
              <w:marTop w:val="0"/>
              <w:marBottom w:val="0"/>
              <w:divBdr>
                <w:top w:val="none" w:sz="0" w:space="0" w:color="auto"/>
                <w:left w:val="none" w:sz="0" w:space="0" w:color="auto"/>
                <w:bottom w:val="none" w:sz="0" w:space="0" w:color="auto"/>
                <w:right w:val="none" w:sz="0" w:space="0" w:color="auto"/>
              </w:divBdr>
            </w:div>
            <w:div w:id="1578055029">
              <w:marLeft w:val="0"/>
              <w:marRight w:val="0"/>
              <w:marTop w:val="0"/>
              <w:marBottom w:val="0"/>
              <w:divBdr>
                <w:top w:val="none" w:sz="0" w:space="0" w:color="auto"/>
                <w:left w:val="none" w:sz="0" w:space="0" w:color="auto"/>
                <w:bottom w:val="none" w:sz="0" w:space="0" w:color="auto"/>
                <w:right w:val="none" w:sz="0" w:space="0" w:color="auto"/>
              </w:divBdr>
            </w:div>
            <w:div w:id="1782607692">
              <w:marLeft w:val="0"/>
              <w:marRight w:val="0"/>
              <w:marTop w:val="0"/>
              <w:marBottom w:val="0"/>
              <w:divBdr>
                <w:top w:val="none" w:sz="0" w:space="0" w:color="auto"/>
                <w:left w:val="none" w:sz="0" w:space="0" w:color="auto"/>
                <w:bottom w:val="none" w:sz="0" w:space="0" w:color="auto"/>
                <w:right w:val="none" w:sz="0" w:space="0" w:color="auto"/>
              </w:divBdr>
            </w:div>
            <w:div w:id="1744791763">
              <w:marLeft w:val="0"/>
              <w:marRight w:val="0"/>
              <w:marTop w:val="0"/>
              <w:marBottom w:val="0"/>
              <w:divBdr>
                <w:top w:val="none" w:sz="0" w:space="0" w:color="auto"/>
                <w:left w:val="none" w:sz="0" w:space="0" w:color="auto"/>
                <w:bottom w:val="none" w:sz="0" w:space="0" w:color="auto"/>
                <w:right w:val="none" w:sz="0" w:space="0" w:color="auto"/>
              </w:divBdr>
            </w:div>
            <w:div w:id="196502937">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579098094">
              <w:marLeft w:val="0"/>
              <w:marRight w:val="0"/>
              <w:marTop w:val="0"/>
              <w:marBottom w:val="0"/>
              <w:divBdr>
                <w:top w:val="none" w:sz="0" w:space="0" w:color="auto"/>
                <w:left w:val="none" w:sz="0" w:space="0" w:color="auto"/>
                <w:bottom w:val="none" w:sz="0" w:space="0" w:color="auto"/>
                <w:right w:val="none" w:sz="0" w:space="0" w:color="auto"/>
              </w:divBdr>
            </w:div>
            <w:div w:id="2023774505">
              <w:marLeft w:val="0"/>
              <w:marRight w:val="0"/>
              <w:marTop w:val="0"/>
              <w:marBottom w:val="0"/>
              <w:divBdr>
                <w:top w:val="none" w:sz="0" w:space="0" w:color="auto"/>
                <w:left w:val="none" w:sz="0" w:space="0" w:color="auto"/>
                <w:bottom w:val="none" w:sz="0" w:space="0" w:color="auto"/>
                <w:right w:val="none" w:sz="0" w:space="0" w:color="auto"/>
              </w:divBdr>
            </w:div>
            <w:div w:id="436292975">
              <w:marLeft w:val="0"/>
              <w:marRight w:val="0"/>
              <w:marTop w:val="0"/>
              <w:marBottom w:val="0"/>
              <w:divBdr>
                <w:top w:val="none" w:sz="0" w:space="0" w:color="auto"/>
                <w:left w:val="none" w:sz="0" w:space="0" w:color="auto"/>
                <w:bottom w:val="none" w:sz="0" w:space="0" w:color="auto"/>
                <w:right w:val="none" w:sz="0" w:space="0" w:color="auto"/>
              </w:divBdr>
            </w:div>
            <w:div w:id="769550657">
              <w:marLeft w:val="0"/>
              <w:marRight w:val="0"/>
              <w:marTop w:val="0"/>
              <w:marBottom w:val="0"/>
              <w:divBdr>
                <w:top w:val="none" w:sz="0" w:space="0" w:color="auto"/>
                <w:left w:val="none" w:sz="0" w:space="0" w:color="auto"/>
                <w:bottom w:val="none" w:sz="0" w:space="0" w:color="auto"/>
                <w:right w:val="none" w:sz="0" w:space="0" w:color="auto"/>
              </w:divBdr>
            </w:div>
            <w:div w:id="2041395246">
              <w:marLeft w:val="0"/>
              <w:marRight w:val="0"/>
              <w:marTop w:val="0"/>
              <w:marBottom w:val="0"/>
              <w:divBdr>
                <w:top w:val="none" w:sz="0" w:space="0" w:color="auto"/>
                <w:left w:val="none" w:sz="0" w:space="0" w:color="auto"/>
                <w:bottom w:val="none" w:sz="0" w:space="0" w:color="auto"/>
                <w:right w:val="none" w:sz="0" w:space="0" w:color="auto"/>
              </w:divBdr>
            </w:div>
            <w:div w:id="1592662519">
              <w:marLeft w:val="0"/>
              <w:marRight w:val="0"/>
              <w:marTop w:val="0"/>
              <w:marBottom w:val="0"/>
              <w:divBdr>
                <w:top w:val="none" w:sz="0" w:space="0" w:color="auto"/>
                <w:left w:val="none" w:sz="0" w:space="0" w:color="auto"/>
                <w:bottom w:val="none" w:sz="0" w:space="0" w:color="auto"/>
                <w:right w:val="none" w:sz="0" w:space="0" w:color="auto"/>
              </w:divBdr>
            </w:div>
            <w:div w:id="753892204">
              <w:marLeft w:val="0"/>
              <w:marRight w:val="0"/>
              <w:marTop w:val="0"/>
              <w:marBottom w:val="0"/>
              <w:divBdr>
                <w:top w:val="none" w:sz="0" w:space="0" w:color="auto"/>
                <w:left w:val="none" w:sz="0" w:space="0" w:color="auto"/>
                <w:bottom w:val="none" w:sz="0" w:space="0" w:color="auto"/>
                <w:right w:val="none" w:sz="0" w:space="0" w:color="auto"/>
              </w:divBdr>
            </w:div>
            <w:div w:id="307708178">
              <w:marLeft w:val="0"/>
              <w:marRight w:val="0"/>
              <w:marTop w:val="0"/>
              <w:marBottom w:val="0"/>
              <w:divBdr>
                <w:top w:val="none" w:sz="0" w:space="0" w:color="auto"/>
                <w:left w:val="none" w:sz="0" w:space="0" w:color="auto"/>
                <w:bottom w:val="none" w:sz="0" w:space="0" w:color="auto"/>
                <w:right w:val="none" w:sz="0" w:space="0" w:color="auto"/>
              </w:divBdr>
            </w:div>
            <w:div w:id="1949580616">
              <w:marLeft w:val="0"/>
              <w:marRight w:val="0"/>
              <w:marTop w:val="0"/>
              <w:marBottom w:val="0"/>
              <w:divBdr>
                <w:top w:val="none" w:sz="0" w:space="0" w:color="auto"/>
                <w:left w:val="none" w:sz="0" w:space="0" w:color="auto"/>
                <w:bottom w:val="none" w:sz="0" w:space="0" w:color="auto"/>
                <w:right w:val="none" w:sz="0" w:space="0" w:color="auto"/>
              </w:divBdr>
            </w:div>
            <w:div w:id="79761299">
              <w:marLeft w:val="0"/>
              <w:marRight w:val="0"/>
              <w:marTop w:val="0"/>
              <w:marBottom w:val="0"/>
              <w:divBdr>
                <w:top w:val="none" w:sz="0" w:space="0" w:color="auto"/>
                <w:left w:val="none" w:sz="0" w:space="0" w:color="auto"/>
                <w:bottom w:val="none" w:sz="0" w:space="0" w:color="auto"/>
                <w:right w:val="none" w:sz="0" w:space="0" w:color="auto"/>
              </w:divBdr>
            </w:div>
            <w:div w:id="2091155162">
              <w:marLeft w:val="0"/>
              <w:marRight w:val="0"/>
              <w:marTop w:val="0"/>
              <w:marBottom w:val="0"/>
              <w:divBdr>
                <w:top w:val="none" w:sz="0" w:space="0" w:color="auto"/>
                <w:left w:val="none" w:sz="0" w:space="0" w:color="auto"/>
                <w:bottom w:val="none" w:sz="0" w:space="0" w:color="auto"/>
                <w:right w:val="none" w:sz="0" w:space="0" w:color="auto"/>
              </w:divBdr>
            </w:div>
            <w:div w:id="569468341">
              <w:marLeft w:val="0"/>
              <w:marRight w:val="0"/>
              <w:marTop w:val="0"/>
              <w:marBottom w:val="0"/>
              <w:divBdr>
                <w:top w:val="none" w:sz="0" w:space="0" w:color="auto"/>
                <w:left w:val="none" w:sz="0" w:space="0" w:color="auto"/>
                <w:bottom w:val="none" w:sz="0" w:space="0" w:color="auto"/>
                <w:right w:val="none" w:sz="0" w:space="0" w:color="auto"/>
              </w:divBdr>
            </w:div>
            <w:div w:id="1982953399">
              <w:marLeft w:val="0"/>
              <w:marRight w:val="0"/>
              <w:marTop w:val="0"/>
              <w:marBottom w:val="0"/>
              <w:divBdr>
                <w:top w:val="none" w:sz="0" w:space="0" w:color="auto"/>
                <w:left w:val="none" w:sz="0" w:space="0" w:color="auto"/>
                <w:bottom w:val="none" w:sz="0" w:space="0" w:color="auto"/>
                <w:right w:val="none" w:sz="0" w:space="0" w:color="auto"/>
              </w:divBdr>
            </w:div>
            <w:div w:id="1481576044">
              <w:marLeft w:val="0"/>
              <w:marRight w:val="0"/>
              <w:marTop w:val="0"/>
              <w:marBottom w:val="0"/>
              <w:divBdr>
                <w:top w:val="none" w:sz="0" w:space="0" w:color="auto"/>
                <w:left w:val="none" w:sz="0" w:space="0" w:color="auto"/>
                <w:bottom w:val="none" w:sz="0" w:space="0" w:color="auto"/>
                <w:right w:val="none" w:sz="0" w:space="0" w:color="auto"/>
              </w:divBdr>
            </w:div>
            <w:div w:id="1158039980">
              <w:marLeft w:val="0"/>
              <w:marRight w:val="0"/>
              <w:marTop w:val="0"/>
              <w:marBottom w:val="0"/>
              <w:divBdr>
                <w:top w:val="none" w:sz="0" w:space="0" w:color="auto"/>
                <w:left w:val="none" w:sz="0" w:space="0" w:color="auto"/>
                <w:bottom w:val="none" w:sz="0" w:space="0" w:color="auto"/>
                <w:right w:val="none" w:sz="0" w:space="0" w:color="auto"/>
              </w:divBdr>
            </w:div>
            <w:div w:id="1536694703">
              <w:marLeft w:val="0"/>
              <w:marRight w:val="0"/>
              <w:marTop w:val="0"/>
              <w:marBottom w:val="0"/>
              <w:divBdr>
                <w:top w:val="none" w:sz="0" w:space="0" w:color="auto"/>
                <w:left w:val="none" w:sz="0" w:space="0" w:color="auto"/>
                <w:bottom w:val="none" w:sz="0" w:space="0" w:color="auto"/>
                <w:right w:val="none" w:sz="0" w:space="0" w:color="auto"/>
              </w:divBdr>
            </w:div>
            <w:div w:id="1728605196">
              <w:marLeft w:val="0"/>
              <w:marRight w:val="0"/>
              <w:marTop w:val="0"/>
              <w:marBottom w:val="0"/>
              <w:divBdr>
                <w:top w:val="none" w:sz="0" w:space="0" w:color="auto"/>
                <w:left w:val="none" w:sz="0" w:space="0" w:color="auto"/>
                <w:bottom w:val="none" w:sz="0" w:space="0" w:color="auto"/>
                <w:right w:val="none" w:sz="0" w:space="0" w:color="auto"/>
              </w:divBdr>
            </w:div>
            <w:div w:id="1076853321">
              <w:marLeft w:val="0"/>
              <w:marRight w:val="0"/>
              <w:marTop w:val="0"/>
              <w:marBottom w:val="0"/>
              <w:divBdr>
                <w:top w:val="none" w:sz="0" w:space="0" w:color="auto"/>
                <w:left w:val="none" w:sz="0" w:space="0" w:color="auto"/>
                <w:bottom w:val="none" w:sz="0" w:space="0" w:color="auto"/>
                <w:right w:val="none" w:sz="0" w:space="0" w:color="auto"/>
              </w:divBdr>
            </w:div>
            <w:div w:id="1666281145">
              <w:marLeft w:val="0"/>
              <w:marRight w:val="0"/>
              <w:marTop w:val="0"/>
              <w:marBottom w:val="0"/>
              <w:divBdr>
                <w:top w:val="none" w:sz="0" w:space="0" w:color="auto"/>
                <w:left w:val="none" w:sz="0" w:space="0" w:color="auto"/>
                <w:bottom w:val="none" w:sz="0" w:space="0" w:color="auto"/>
                <w:right w:val="none" w:sz="0" w:space="0" w:color="auto"/>
              </w:divBdr>
            </w:div>
            <w:div w:id="1711568974">
              <w:marLeft w:val="0"/>
              <w:marRight w:val="0"/>
              <w:marTop w:val="0"/>
              <w:marBottom w:val="0"/>
              <w:divBdr>
                <w:top w:val="none" w:sz="0" w:space="0" w:color="auto"/>
                <w:left w:val="none" w:sz="0" w:space="0" w:color="auto"/>
                <w:bottom w:val="none" w:sz="0" w:space="0" w:color="auto"/>
                <w:right w:val="none" w:sz="0" w:space="0" w:color="auto"/>
              </w:divBdr>
            </w:div>
            <w:div w:id="1921677347">
              <w:marLeft w:val="0"/>
              <w:marRight w:val="0"/>
              <w:marTop w:val="0"/>
              <w:marBottom w:val="0"/>
              <w:divBdr>
                <w:top w:val="none" w:sz="0" w:space="0" w:color="auto"/>
                <w:left w:val="none" w:sz="0" w:space="0" w:color="auto"/>
                <w:bottom w:val="none" w:sz="0" w:space="0" w:color="auto"/>
                <w:right w:val="none" w:sz="0" w:space="0" w:color="auto"/>
              </w:divBdr>
            </w:div>
            <w:div w:id="1908808369">
              <w:marLeft w:val="0"/>
              <w:marRight w:val="0"/>
              <w:marTop w:val="0"/>
              <w:marBottom w:val="0"/>
              <w:divBdr>
                <w:top w:val="none" w:sz="0" w:space="0" w:color="auto"/>
                <w:left w:val="none" w:sz="0" w:space="0" w:color="auto"/>
                <w:bottom w:val="none" w:sz="0" w:space="0" w:color="auto"/>
                <w:right w:val="none" w:sz="0" w:space="0" w:color="auto"/>
              </w:divBdr>
            </w:div>
            <w:div w:id="311712192">
              <w:marLeft w:val="0"/>
              <w:marRight w:val="0"/>
              <w:marTop w:val="0"/>
              <w:marBottom w:val="0"/>
              <w:divBdr>
                <w:top w:val="none" w:sz="0" w:space="0" w:color="auto"/>
                <w:left w:val="none" w:sz="0" w:space="0" w:color="auto"/>
                <w:bottom w:val="none" w:sz="0" w:space="0" w:color="auto"/>
                <w:right w:val="none" w:sz="0" w:space="0" w:color="auto"/>
              </w:divBdr>
            </w:div>
            <w:div w:id="933510483">
              <w:marLeft w:val="0"/>
              <w:marRight w:val="0"/>
              <w:marTop w:val="0"/>
              <w:marBottom w:val="0"/>
              <w:divBdr>
                <w:top w:val="none" w:sz="0" w:space="0" w:color="auto"/>
                <w:left w:val="none" w:sz="0" w:space="0" w:color="auto"/>
                <w:bottom w:val="none" w:sz="0" w:space="0" w:color="auto"/>
                <w:right w:val="none" w:sz="0" w:space="0" w:color="auto"/>
              </w:divBdr>
            </w:div>
            <w:div w:id="575281259">
              <w:marLeft w:val="0"/>
              <w:marRight w:val="0"/>
              <w:marTop w:val="0"/>
              <w:marBottom w:val="0"/>
              <w:divBdr>
                <w:top w:val="none" w:sz="0" w:space="0" w:color="auto"/>
                <w:left w:val="none" w:sz="0" w:space="0" w:color="auto"/>
                <w:bottom w:val="none" w:sz="0" w:space="0" w:color="auto"/>
                <w:right w:val="none" w:sz="0" w:space="0" w:color="auto"/>
              </w:divBdr>
            </w:div>
            <w:div w:id="1520048936">
              <w:marLeft w:val="0"/>
              <w:marRight w:val="0"/>
              <w:marTop w:val="0"/>
              <w:marBottom w:val="0"/>
              <w:divBdr>
                <w:top w:val="none" w:sz="0" w:space="0" w:color="auto"/>
                <w:left w:val="none" w:sz="0" w:space="0" w:color="auto"/>
                <w:bottom w:val="none" w:sz="0" w:space="0" w:color="auto"/>
                <w:right w:val="none" w:sz="0" w:space="0" w:color="auto"/>
              </w:divBdr>
            </w:div>
            <w:div w:id="1518151243">
              <w:marLeft w:val="0"/>
              <w:marRight w:val="0"/>
              <w:marTop w:val="0"/>
              <w:marBottom w:val="0"/>
              <w:divBdr>
                <w:top w:val="none" w:sz="0" w:space="0" w:color="auto"/>
                <w:left w:val="none" w:sz="0" w:space="0" w:color="auto"/>
                <w:bottom w:val="none" w:sz="0" w:space="0" w:color="auto"/>
                <w:right w:val="none" w:sz="0" w:space="0" w:color="auto"/>
              </w:divBdr>
            </w:div>
            <w:div w:id="424882014">
              <w:marLeft w:val="0"/>
              <w:marRight w:val="0"/>
              <w:marTop w:val="0"/>
              <w:marBottom w:val="0"/>
              <w:divBdr>
                <w:top w:val="none" w:sz="0" w:space="0" w:color="auto"/>
                <w:left w:val="none" w:sz="0" w:space="0" w:color="auto"/>
                <w:bottom w:val="none" w:sz="0" w:space="0" w:color="auto"/>
                <w:right w:val="none" w:sz="0" w:space="0" w:color="auto"/>
              </w:divBdr>
            </w:div>
            <w:div w:id="958223762">
              <w:marLeft w:val="0"/>
              <w:marRight w:val="0"/>
              <w:marTop w:val="0"/>
              <w:marBottom w:val="0"/>
              <w:divBdr>
                <w:top w:val="none" w:sz="0" w:space="0" w:color="auto"/>
                <w:left w:val="none" w:sz="0" w:space="0" w:color="auto"/>
                <w:bottom w:val="none" w:sz="0" w:space="0" w:color="auto"/>
                <w:right w:val="none" w:sz="0" w:space="0" w:color="auto"/>
              </w:divBdr>
            </w:div>
            <w:div w:id="1860120790">
              <w:marLeft w:val="0"/>
              <w:marRight w:val="0"/>
              <w:marTop w:val="0"/>
              <w:marBottom w:val="0"/>
              <w:divBdr>
                <w:top w:val="none" w:sz="0" w:space="0" w:color="auto"/>
                <w:left w:val="none" w:sz="0" w:space="0" w:color="auto"/>
                <w:bottom w:val="none" w:sz="0" w:space="0" w:color="auto"/>
                <w:right w:val="none" w:sz="0" w:space="0" w:color="auto"/>
              </w:divBdr>
            </w:div>
            <w:div w:id="327250460">
              <w:marLeft w:val="0"/>
              <w:marRight w:val="0"/>
              <w:marTop w:val="0"/>
              <w:marBottom w:val="0"/>
              <w:divBdr>
                <w:top w:val="none" w:sz="0" w:space="0" w:color="auto"/>
                <w:left w:val="none" w:sz="0" w:space="0" w:color="auto"/>
                <w:bottom w:val="none" w:sz="0" w:space="0" w:color="auto"/>
                <w:right w:val="none" w:sz="0" w:space="0" w:color="auto"/>
              </w:divBdr>
            </w:div>
            <w:div w:id="1445230186">
              <w:marLeft w:val="0"/>
              <w:marRight w:val="0"/>
              <w:marTop w:val="0"/>
              <w:marBottom w:val="0"/>
              <w:divBdr>
                <w:top w:val="none" w:sz="0" w:space="0" w:color="auto"/>
                <w:left w:val="none" w:sz="0" w:space="0" w:color="auto"/>
                <w:bottom w:val="none" w:sz="0" w:space="0" w:color="auto"/>
                <w:right w:val="none" w:sz="0" w:space="0" w:color="auto"/>
              </w:divBdr>
            </w:div>
            <w:div w:id="1907951510">
              <w:marLeft w:val="0"/>
              <w:marRight w:val="0"/>
              <w:marTop w:val="0"/>
              <w:marBottom w:val="0"/>
              <w:divBdr>
                <w:top w:val="none" w:sz="0" w:space="0" w:color="auto"/>
                <w:left w:val="none" w:sz="0" w:space="0" w:color="auto"/>
                <w:bottom w:val="none" w:sz="0" w:space="0" w:color="auto"/>
                <w:right w:val="none" w:sz="0" w:space="0" w:color="auto"/>
              </w:divBdr>
            </w:div>
            <w:div w:id="202334078">
              <w:marLeft w:val="0"/>
              <w:marRight w:val="0"/>
              <w:marTop w:val="0"/>
              <w:marBottom w:val="0"/>
              <w:divBdr>
                <w:top w:val="none" w:sz="0" w:space="0" w:color="auto"/>
                <w:left w:val="none" w:sz="0" w:space="0" w:color="auto"/>
                <w:bottom w:val="none" w:sz="0" w:space="0" w:color="auto"/>
                <w:right w:val="none" w:sz="0" w:space="0" w:color="auto"/>
              </w:divBdr>
            </w:div>
            <w:div w:id="246768375">
              <w:marLeft w:val="0"/>
              <w:marRight w:val="0"/>
              <w:marTop w:val="0"/>
              <w:marBottom w:val="0"/>
              <w:divBdr>
                <w:top w:val="none" w:sz="0" w:space="0" w:color="auto"/>
                <w:left w:val="none" w:sz="0" w:space="0" w:color="auto"/>
                <w:bottom w:val="none" w:sz="0" w:space="0" w:color="auto"/>
                <w:right w:val="none" w:sz="0" w:space="0" w:color="auto"/>
              </w:divBdr>
            </w:div>
            <w:div w:id="954948971">
              <w:marLeft w:val="0"/>
              <w:marRight w:val="0"/>
              <w:marTop w:val="0"/>
              <w:marBottom w:val="0"/>
              <w:divBdr>
                <w:top w:val="none" w:sz="0" w:space="0" w:color="auto"/>
                <w:left w:val="none" w:sz="0" w:space="0" w:color="auto"/>
                <w:bottom w:val="none" w:sz="0" w:space="0" w:color="auto"/>
                <w:right w:val="none" w:sz="0" w:space="0" w:color="auto"/>
              </w:divBdr>
            </w:div>
            <w:div w:id="1768578335">
              <w:marLeft w:val="0"/>
              <w:marRight w:val="0"/>
              <w:marTop w:val="0"/>
              <w:marBottom w:val="0"/>
              <w:divBdr>
                <w:top w:val="none" w:sz="0" w:space="0" w:color="auto"/>
                <w:left w:val="none" w:sz="0" w:space="0" w:color="auto"/>
                <w:bottom w:val="none" w:sz="0" w:space="0" w:color="auto"/>
                <w:right w:val="none" w:sz="0" w:space="0" w:color="auto"/>
              </w:divBdr>
            </w:div>
            <w:div w:id="588583626">
              <w:marLeft w:val="0"/>
              <w:marRight w:val="0"/>
              <w:marTop w:val="0"/>
              <w:marBottom w:val="0"/>
              <w:divBdr>
                <w:top w:val="none" w:sz="0" w:space="0" w:color="auto"/>
                <w:left w:val="none" w:sz="0" w:space="0" w:color="auto"/>
                <w:bottom w:val="none" w:sz="0" w:space="0" w:color="auto"/>
                <w:right w:val="none" w:sz="0" w:space="0" w:color="auto"/>
              </w:divBdr>
            </w:div>
            <w:div w:id="1465196689">
              <w:marLeft w:val="0"/>
              <w:marRight w:val="0"/>
              <w:marTop w:val="0"/>
              <w:marBottom w:val="0"/>
              <w:divBdr>
                <w:top w:val="none" w:sz="0" w:space="0" w:color="auto"/>
                <w:left w:val="none" w:sz="0" w:space="0" w:color="auto"/>
                <w:bottom w:val="none" w:sz="0" w:space="0" w:color="auto"/>
                <w:right w:val="none" w:sz="0" w:space="0" w:color="auto"/>
              </w:divBdr>
            </w:div>
            <w:div w:id="1927886124">
              <w:marLeft w:val="0"/>
              <w:marRight w:val="0"/>
              <w:marTop w:val="0"/>
              <w:marBottom w:val="0"/>
              <w:divBdr>
                <w:top w:val="none" w:sz="0" w:space="0" w:color="auto"/>
                <w:left w:val="none" w:sz="0" w:space="0" w:color="auto"/>
                <w:bottom w:val="none" w:sz="0" w:space="0" w:color="auto"/>
                <w:right w:val="none" w:sz="0" w:space="0" w:color="auto"/>
              </w:divBdr>
            </w:div>
            <w:div w:id="1901406786">
              <w:marLeft w:val="0"/>
              <w:marRight w:val="0"/>
              <w:marTop w:val="0"/>
              <w:marBottom w:val="0"/>
              <w:divBdr>
                <w:top w:val="none" w:sz="0" w:space="0" w:color="auto"/>
                <w:left w:val="none" w:sz="0" w:space="0" w:color="auto"/>
                <w:bottom w:val="none" w:sz="0" w:space="0" w:color="auto"/>
                <w:right w:val="none" w:sz="0" w:space="0" w:color="auto"/>
              </w:divBdr>
            </w:div>
            <w:div w:id="693578202">
              <w:marLeft w:val="0"/>
              <w:marRight w:val="0"/>
              <w:marTop w:val="0"/>
              <w:marBottom w:val="0"/>
              <w:divBdr>
                <w:top w:val="none" w:sz="0" w:space="0" w:color="auto"/>
                <w:left w:val="none" w:sz="0" w:space="0" w:color="auto"/>
                <w:bottom w:val="none" w:sz="0" w:space="0" w:color="auto"/>
                <w:right w:val="none" w:sz="0" w:space="0" w:color="auto"/>
              </w:divBdr>
            </w:div>
            <w:div w:id="468128387">
              <w:marLeft w:val="0"/>
              <w:marRight w:val="0"/>
              <w:marTop w:val="0"/>
              <w:marBottom w:val="0"/>
              <w:divBdr>
                <w:top w:val="none" w:sz="0" w:space="0" w:color="auto"/>
                <w:left w:val="none" w:sz="0" w:space="0" w:color="auto"/>
                <w:bottom w:val="none" w:sz="0" w:space="0" w:color="auto"/>
                <w:right w:val="none" w:sz="0" w:space="0" w:color="auto"/>
              </w:divBdr>
            </w:div>
            <w:div w:id="926502799">
              <w:marLeft w:val="0"/>
              <w:marRight w:val="0"/>
              <w:marTop w:val="0"/>
              <w:marBottom w:val="0"/>
              <w:divBdr>
                <w:top w:val="none" w:sz="0" w:space="0" w:color="auto"/>
                <w:left w:val="none" w:sz="0" w:space="0" w:color="auto"/>
                <w:bottom w:val="none" w:sz="0" w:space="0" w:color="auto"/>
                <w:right w:val="none" w:sz="0" w:space="0" w:color="auto"/>
              </w:divBdr>
            </w:div>
            <w:div w:id="1335298563">
              <w:marLeft w:val="0"/>
              <w:marRight w:val="0"/>
              <w:marTop w:val="0"/>
              <w:marBottom w:val="0"/>
              <w:divBdr>
                <w:top w:val="none" w:sz="0" w:space="0" w:color="auto"/>
                <w:left w:val="none" w:sz="0" w:space="0" w:color="auto"/>
                <w:bottom w:val="none" w:sz="0" w:space="0" w:color="auto"/>
                <w:right w:val="none" w:sz="0" w:space="0" w:color="auto"/>
              </w:divBdr>
            </w:div>
            <w:div w:id="664019334">
              <w:marLeft w:val="0"/>
              <w:marRight w:val="0"/>
              <w:marTop w:val="0"/>
              <w:marBottom w:val="0"/>
              <w:divBdr>
                <w:top w:val="none" w:sz="0" w:space="0" w:color="auto"/>
                <w:left w:val="none" w:sz="0" w:space="0" w:color="auto"/>
                <w:bottom w:val="none" w:sz="0" w:space="0" w:color="auto"/>
                <w:right w:val="none" w:sz="0" w:space="0" w:color="auto"/>
              </w:divBdr>
            </w:div>
            <w:div w:id="710686881">
              <w:marLeft w:val="0"/>
              <w:marRight w:val="0"/>
              <w:marTop w:val="0"/>
              <w:marBottom w:val="0"/>
              <w:divBdr>
                <w:top w:val="none" w:sz="0" w:space="0" w:color="auto"/>
                <w:left w:val="none" w:sz="0" w:space="0" w:color="auto"/>
                <w:bottom w:val="none" w:sz="0" w:space="0" w:color="auto"/>
                <w:right w:val="none" w:sz="0" w:space="0" w:color="auto"/>
              </w:divBdr>
            </w:div>
            <w:div w:id="472648714">
              <w:marLeft w:val="0"/>
              <w:marRight w:val="0"/>
              <w:marTop w:val="0"/>
              <w:marBottom w:val="0"/>
              <w:divBdr>
                <w:top w:val="none" w:sz="0" w:space="0" w:color="auto"/>
                <w:left w:val="none" w:sz="0" w:space="0" w:color="auto"/>
                <w:bottom w:val="none" w:sz="0" w:space="0" w:color="auto"/>
                <w:right w:val="none" w:sz="0" w:space="0" w:color="auto"/>
              </w:divBdr>
            </w:div>
            <w:div w:id="1758477181">
              <w:marLeft w:val="0"/>
              <w:marRight w:val="0"/>
              <w:marTop w:val="0"/>
              <w:marBottom w:val="0"/>
              <w:divBdr>
                <w:top w:val="none" w:sz="0" w:space="0" w:color="auto"/>
                <w:left w:val="none" w:sz="0" w:space="0" w:color="auto"/>
                <w:bottom w:val="none" w:sz="0" w:space="0" w:color="auto"/>
                <w:right w:val="none" w:sz="0" w:space="0" w:color="auto"/>
              </w:divBdr>
            </w:div>
            <w:div w:id="1070955743">
              <w:marLeft w:val="0"/>
              <w:marRight w:val="0"/>
              <w:marTop w:val="0"/>
              <w:marBottom w:val="0"/>
              <w:divBdr>
                <w:top w:val="none" w:sz="0" w:space="0" w:color="auto"/>
                <w:left w:val="none" w:sz="0" w:space="0" w:color="auto"/>
                <w:bottom w:val="none" w:sz="0" w:space="0" w:color="auto"/>
                <w:right w:val="none" w:sz="0" w:space="0" w:color="auto"/>
              </w:divBdr>
            </w:div>
            <w:div w:id="880550872">
              <w:marLeft w:val="0"/>
              <w:marRight w:val="0"/>
              <w:marTop w:val="0"/>
              <w:marBottom w:val="0"/>
              <w:divBdr>
                <w:top w:val="none" w:sz="0" w:space="0" w:color="auto"/>
                <w:left w:val="none" w:sz="0" w:space="0" w:color="auto"/>
                <w:bottom w:val="none" w:sz="0" w:space="0" w:color="auto"/>
                <w:right w:val="none" w:sz="0" w:space="0" w:color="auto"/>
              </w:divBdr>
            </w:div>
            <w:div w:id="932398604">
              <w:marLeft w:val="0"/>
              <w:marRight w:val="0"/>
              <w:marTop w:val="0"/>
              <w:marBottom w:val="0"/>
              <w:divBdr>
                <w:top w:val="none" w:sz="0" w:space="0" w:color="auto"/>
                <w:left w:val="none" w:sz="0" w:space="0" w:color="auto"/>
                <w:bottom w:val="none" w:sz="0" w:space="0" w:color="auto"/>
                <w:right w:val="none" w:sz="0" w:space="0" w:color="auto"/>
              </w:divBdr>
            </w:div>
            <w:div w:id="1763644078">
              <w:marLeft w:val="0"/>
              <w:marRight w:val="0"/>
              <w:marTop w:val="0"/>
              <w:marBottom w:val="0"/>
              <w:divBdr>
                <w:top w:val="none" w:sz="0" w:space="0" w:color="auto"/>
                <w:left w:val="none" w:sz="0" w:space="0" w:color="auto"/>
                <w:bottom w:val="none" w:sz="0" w:space="0" w:color="auto"/>
                <w:right w:val="none" w:sz="0" w:space="0" w:color="auto"/>
              </w:divBdr>
            </w:div>
            <w:div w:id="830873963">
              <w:marLeft w:val="0"/>
              <w:marRight w:val="0"/>
              <w:marTop w:val="0"/>
              <w:marBottom w:val="0"/>
              <w:divBdr>
                <w:top w:val="none" w:sz="0" w:space="0" w:color="auto"/>
                <w:left w:val="none" w:sz="0" w:space="0" w:color="auto"/>
                <w:bottom w:val="none" w:sz="0" w:space="0" w:color="auto"/>
                <w:right w:val="none" w:sz="0" w:space="0" w:color="auto"/>
              </w:divBdr>
            </w:div>
            <w:div w:id="345837823">
              <w:marLeft w:val="0"/>
              <w:marRight w:val="0"/>
              <w:marTop w:val="0"/>
              <w:marBottom w:val="0"/>
              <w:divBdr>
                <w:top w:val="none" w:sz="0" w:space="0" w:color="auto"/>
                <w:left w:val="none" w:sz="0" w:space="0" w:color="auto"/>
                <w:bottom w:val="none" w:sz="0" w:space="0" w:color="auto"/>
                <w:right w:val="none" w:sz="0" w:space="0" w:color="auto"/>
              </w:divBdr>
            </w:div>
            <w:div w:id="190998691">
              <w:marLeft w:val="0"/>
              <w:marRight w:val="0"/>
              <w:marTop w:val="0"/>
              <w:marBottom w:val="0"/>
              <w:divBdr>
                <w:top w:val="none" w:sz="0" w:space="0" w:color="auto"/>
                <w:left w:val="none" w:sz="0" w:space="0" w:color="auto"/>
                <w:bottom w:val="none" w:sz="0" w:space="0" w:color="auto"/>
                <w:right w:val="none" w:sz="0" w:space="0" w:color="auto"/>
              </w:divBdr>
            </w:div>
            <w:div w:id="1685784642">
              <w:marLeft w:val="0"/>
              <w:marRight w:val="0"/>
              <w:marTop w:val="0"/>
              <w:marBottom w:val="0"/>
              <w:divBdr>
                <w:top w:val="none" w:sz="0" w:space="0" w:color="auto"/>
                <w:left w:val="none" w:sz="0" w:space="0" w:color="auto"/>
                <w:bottom w:val="none" w:sz="0" w:space="0" w:color="auto"/>
                <w:right w:val="none" w:sz="0" w:space="0" w:color="auto"/>
              </w:divBdr>
            </w:div>
            <w:div w:id="1277297828">
              <w:marLeft w:val="0"/>
              <w:marRight w:val="0"/>
              <w:marTop w:val="0"/>
              <w:marBottom w:val="0"/>
              <w:divBdr>
                <w:top w:val="none" w:sz="0" w:space="0" w:color="auto"/>
                <w:left w:val="none" w:sz="0" w:space="0" w:color="auto"/>
                <w:bottom w:val="none" w:sz="0" w:space="0" w:color="auto"/>
                <w:right w:val="none" w:sz="0" w:space="0" w:color="auto"/>
              </w:divBdr>
            </w:div>
            <w:div w:id="2130196064">
              <w:marLeft w:val="0"/>
              <w:marRight w:val="0"/>
              <w:marTop w:val="0"/>
              <w:marBottom w:val="0"/>
              <w:divBdr>
                <w:top w:val="none" w:sz="0" w:space="0" w:color="auto"/>
                <w:left w:val="none" w:sz="0" w:space="0" w:color="auto"/>
                <w:bottom w:val="none" w:sz="0" w:space="0" w:color="auto"/>
                <w:right w:val="none" w:sz="0" w:space="0" w:color="auto"/>
              </w:divBdr>
            </w:div>
            <w:div w:id="728573371">
              <w:marLeft w:val="0"/>
              <w:marRight w:val="0"/>
              <w:marTop w:val="0"/>
              <w:marBottom w:val="0"/>
              <w:divBdr>
                <w:top w:val="none" w:sz="0" w:space="0" w:color="auto"/>
                <w:left w:val="none" w:sz="0" w:space="0" w:color="auto"/>
                <w:bottom w:val="none" w:sz="0" w:space="0" w:color="auto"/>
                <w:right w:val="none" w:sz="0" w:space="0" w:color="auto"/>
              </w:divBdr>
            </w:div>
            <w:div w:id="57171596">
              <w:marLeft w:val="0"/>
              <w:marRight w:val="0"/>
              <w:marTop w:val="0"/>
              <w:marBottom w:val="0"/>
              <w:divBdr>
                <w:top w:val="none" w:sz="0" w:space="0" w:color="auto"/>
                <w:left w:val="none" w:sz="0" w:space="0" w:color="auto"/>
                <w:bottom w:val="none" w:sz="0" w:space="0" w:color="auto"/>
                <w:right w:val="none" w:sz="0" w:space="0" w:color="auto"/>
              </w:divBdr>
            </w:div>
            <w:div w:id="1330329969">
              <w:marLeft w:val="0"/>
              <w:marRight w:val="0"/>
              <w:marTop w:val="0"/>
              <w:marBottom w:val="0"/>
              <w:divBdr>
                <w:top w:val="none" w:sz="0" w:space="0" w:color="auto"/>
                <w:left w:val="none" w:sz="0" w:space="0" w:color="auto"/>
                <w:bottom w:val="none" w:sz="0" w:space="0" w:color="auto"/>
                <w:right w:val="none" w:sz="0" w:space="0" w:color="auto"/>
              </w:divBdr>
            </w:div>
            <w:div w:id="1314791148">
              <w:marLeft w:val="0"/>
              <w:marRight w:val="0"/>
              <w:marTop w:val="0"/>
              <w:marBottom w:val="0"/>
              <w:divBdr>
                <w:top w:val="none" w:sz="0" w:space="0" w:color="auto"/>
                <w:left w:val="none" w:sz="0" w:space="0" w:color="auto"/>
                <w:bottom w:val="none" w:sz="0" w:space="0" w:color="auto"/>
                <w:right w:val="none" w:sz="0" w:space="0" w:color="auto"/>
              </w:divBdr>
            </w:div>
            <w:div w:id="1175656164">
              <w:marLeft w:val="0"/>
              <w:marRight w:val="0"/>
              <w:marTop w:val="0"/>
              <w:marBottom w:val="0"/>
              <w:divBdr>
                <w:top w:val="none" w:sz="0" w:space="0" w:color="auto"/>
                <w:left w:val="none" w:sz="0" w:space="0" w:color="auto"/>
                <w:bottom w:val="none" w:sz="0" w:space="0" w:color="auto"/>
                <w:right w:val="none" w:sz="0" w:space="0" w:color="auto"/>
              </w:divBdr>
            </w:div>
            <w:div w:id="899096844">
              <w:marLeft w:val="0"/>
              <w:marRight w:val="0"/>
              <w:marTop w:val="0"/>
              <w:marBottom w:val="0"/>
              <w:divBdr>
                <w:top w:val="none" w:sz="0" w:space="0" w:color="auto"/>
                <w:left w:val="none" w:sz="0" w:space="0" w:color="auto"/>
                <w:bottom w:val="none" w:sz="0" w:space="0" w:color="auto"/>
                <w:right w:val="none" w:sz="0" w:space="0" w:color="auto"/>
              </w:divBdr>
            </w:div>
            <w:div w:id="1798913834">
              <w:marLeft w:val="0"/>
              <w:marRight w:val="0"/>
              <w:marTop w:val="0"/>
              <w:marBottom w:val="0"/>
              <w:divBdr>
                <w:top w:val="none" w:sz="0" w:space="0" w:color="auto"/>
                <w:left w:val="none" w:sz="0" w:space="0" w:color="auto"/>
                <w:bottom w:val="none" w:sz="0" w:space="0" w:color="auto"/>
                <w:right w:val="none" w:sz="0" w:space="0" w:color="auto"/>
              </w:divBdr>
            </w:div>
            <w:div w:id="1293753331">
              <w:marLeft w:val="0"/>
              <w:marRight w:val="0"/>
              <w:marTop w:val="0"/>
              <w:marBottom w:val="0"/>
              <w:divBdr>
                <w:top w:val="none" w:sz="0" w:space="0" w:color="auto"/>
                <w:left w:val="none" w:sz="0" w:space="0" w:color="auto"/>
                <w:bottom w:val="none" w:sz="0" w:space="0" w:color="auto"/>
                <w:right w:val="none" w:sz="0" w:space="0" w:color="auto"/>
              </w:divBdr>
            </w:div>
            <w:div w:id="1004549161">
              <w:marLeft w:val="0"/>
              <w:marRight w:val="0"/>
              <w:marTop w:val="0"/>
              <w:marBottom w:val="0"/>
              <w:divBdr>
                <w:top w:val="none" w:sz="0" w:space="0" w:color="auto"/>
                <w:left w:val="none" w:sz="0" w:space="0" w:color="auto"/>
                <w:bottom w:val="none" w:sz="0" w:space="0" w:color="auto"/>
                <w:right w:val="none" w:sz="0" w:space="0" w:color="auto"/>
              </w:divBdr>
            </w:div>
            <w:div w:id="590627846">
              <w:marLeft w:val="0"/>
              <w:marRight w:val="0"/>
              <w:marTop w:val="0"/>
              <w:marBottom w:val="0"/>
              <w:divBdr>
                <w:top w:val="none" w:sz="0" w:space="0" w:color="auto"/>
                <w:left w:val="none" w:sz="0" w:space="0" w:color="auto"/>
                <w:bottom w:val="none" w:sz="0" w:space="0" w:color="auto"/>
                <w:right w:val="none" w:sz="0" w:space="0" w:color="auto"/>
              </w:divBdr>
            </w:div>
            <w:div w:id="1082021295">
              <w:marLeft w:val="0"/>
              <w:marRight w:val="0"/>
              <w:marTop w:val="0"/>
              <w:marBottom w:val="0"/>
              <w:divBdr>
                <w:top w:val="none" w:sz="0" w:space="0" w:color="auto"/>
                <w:left w:val="none" w:sz="0" w:space="0" w:color="auto"/>
                <w:bottom w:val="none" w:sz="0" w:space="0" w:color="auto"/>
                <w:right w:val="none" w:sz="0" w:space="0" w:color="auto"/>
              </w:divBdr>
            </w:div>
            <w:div w:id="706564911">
              <w:marLeft w:val="0"/>
              <w:marRight w:val="0"/>
              <w:marTop w:val="0"/>
              <w:marBottom w:val="0"/>
              <w:divBdr>
                <w:top w:val="none" w:sz="0" w:space="0" w:color="auto"/>
                <w:left w:val="none" w:sz="0" w:space="0" w:color="auto"/>
                <w:bottom w:val="none" w:sz="0" w:space="0" w:color="auto"/>
                <w:right w:val="none" w:sz="0" w:space="0" w:color="auto"/>
              </w:divBdr>
            </w:div>
            <w:div w:id="1158419609">
              <w:marLeft w:val="0"/>
              <w:marRight w:val="0"/>
              <w:marTop w:val="0"/>
              <w:marBottom w:val="0"/>
              <w:divBdr>
                <w:top w:val="none" w:sz="0" w:space="0" w:color="auto"/>
                <w:left w:val="none" w:sz="0" w:space="0" w:color="auto"/>
                <w:bottom w:val="none" w:sz="0" w:space="0" w:color="auto"/>
                <w:right w:val="none" w:sz="0" w:space="0" w:color="auto"/>
              </w:divBdr>
            </w:div>
            <w:div w:id="933634677">
              <w:marLeft w:val="0"/>
              <w:marRight w:val="0"/>
              <w:marTop w:val="0"/>
              <w:marBottom w:val="0"/>
              <w:divBdr>
                <w:top w:val="none" w:sz="0" w:space="0" w:color="auto"/>
                <w:left w:val="none" w:sz="0" w:space="0" w:color="auto"/>
                <w:bottom w:val="none" w:sz="0" w:space="0" w:color="auto"/>
                <w:right w:val="none" w:sz="0" w:space="0" w:color="auto"/>
              </w:divBdr>
            </w:div>
            <w:div w:id="71902191">
              <w:marLeft w:val="0"/>
              <w:marRight w:val="0"/>
              <w:marTop w:val="0"/>
              <w:marBottom w:val="0"/>
              <w:divBdr>
                <w:top w:val="none" w:sz="0" w:space="0" w:color="auto"/>
                <w:left w:val="none" w:sz="0" w:space="0" w:color="auto"/>
                <w:bottom w:val="none" w:sz="0" w:space="0" w:color="auto"/>
                <w:right w:val="none" w:sz="0" w:space="0" w:color="auto"/>
              </w:divBdr>
            </w:div>
            <w:div w:id="158424118">
              <w:marLeft w:val="0"/>
              <w:marRight w:val="0"/>
              <w:marTop w:val="0"/>
              <w:marBottom w:val="0"/>
              <w:divBdr>
                <w:top w:val="none" w:sz="0" w:space="0" w:color="auto"/>
                <w:left w:val="none" w:sz="0" w:space="0" w:color="auto"/>
                <w:bottom w:val="none" w:sz="0" w:space="0" w:color="auto"/>
                <w:right w:val="none" w:sz="0" w:space="0" w:color="auto"/>
              </w:divBdr>
            </w:div>
            <w:div w:id="500703881">
              <w:marLeft w:val="0"/>
              <w:marRight w:val="0"/>
              <w:marTop w:val="0"/>
              <w:marBottom w:val="0"/>
              <w:divBdr>
                <w:top w:val="none" w:sz="0" w:space="0" w:color="auto"/>
                <w:left w:val="none" w:sz="0" w:space="0" w:color="auto"/>
                <w:bottom w:val="none" w:sz="0" w:space="0" w:color="auto"/>
                <w:right w:val="none" w:sz="0" w:space="0" w:color="auto"/>
              </w:divBdr>
            </w:div>
            <w:div w:id="15814016">
              <w:marLeft w:val="0"/>
              <w:marRight w:val="0"/>
              <w:marTop w:val="0"/>
              <w:marBottom w:val="0"/>
              <w:divBdr>
                <w:top w:val="none" w:sz="0" w:space="0" w:color="auto"/>
                <w:left w:val="none" w:sz="0" w:space="0" w:color="auto"/>
                <w:bottom w:val="none" w:sz="0" w:space="0" w:color="auto"/>
                <w:right w:val="none" w:sz="0" w:space="0" w:color="auto"/>
              </w:divBdr>
            </w:div>
            <w:div w:id="1275792500">
              <w:marLeft w:val="0"/>
              <w:marRight w:val="0"/>
              <w:marTop w:val="0"/>
              <w:marBottom w:val="0"/>
              <w:divBdr>
                <w:top w:val="none" w:sz="0" w:space="0" w:color="auto"/>
                <w:left w:val="none" w:sz="0" w:space="0" w:color="auto"/>
                <w:bottom w:val="none" w:sz="0" w:space="0" w:color="auto"/>
                <w:right w:val="none" w:sz="0" w:space="0" w:color="auto"/>
              </w:divBdr>
            </w:div>
            <w:div w:id="1242912507">
              <w:marLeft w:val="0"/>
              <w:marRight w:val="0"/>
              <w:marTop w:val="0"/>
              <w:marBottom w:val="0"/>
              <w:divBdr>
                <w:top w:val="none" w:sz="0" w:space="0" w:color="auto"/>
                <w:left w:val="none" w:sz="0" w:space="0" w:color="auto"/>
                <w:bottom w:val="none" w:sz="0" w:space="0" w:color="auto"/>
                <w:right w:val="none" w:sz="0" w:space="0" w:color="auto"/>
              </w:divBdr>
            </w:div>
            <w:div w:id="1845047290">
              <w:marLeft w:val="0"/>
              <w:marRight w:val="0"/>
              <w:marTop w:val="0"/>
              <w:marBottom w:val="0"/>
              <w:divBdr>
                <w:top w:val="none" w:sz="0" w:space="0" w:color="auto"/>
                <w:left w:val="none" w:sz="0" w:space="0" w:color="auto"/>
                <w:bottom w:val="none" w:sz="0" w:space="0" w:color="auto"/>
                <w:right w:val="none" w:sz="0" w:space="0" w:color="auto"/>
              </w:divBdr>
            </w:div>
            <w:div w:id="787353606">
              <w:marLeft w:val="0"/>
              <w:marRight w:val="0"/>
              <w:marTop w:val="0"/>
              <w:marBottom w:val="0"/>
              <w:divBdr>
                <w:top w:val="none" w:sz="0" w:space="0" w:color="auto"/>
                <w:left w:val="none" w:sz="0" w:space="0" w:color="auto"/>
                <w:bottom w:val="none" w:sz="0" w:space="0" w:color="auto"/>
                <w:right w:val="none" w:sz="0" w:space="0" w:color="auto"/>
              </w:divBdr>
            </w:div>
            <w:div w:id="1364163784">
              <w:marLeft w:val="0"/>
              <w:marRight w:val="0"/>
              <w:marTop w:val="0"/>
              <w:marBottom w:val="0"/>
              <w:divBdr>
                <w:top w:val="none" w:sz="0" w:space="0" w:color="auto"/>
                <w:left w:val="none" w:sz="0" w:space="0" w:color="auto"/>
                <w:bottom w:val="none" w:sz="0" w:space="0" w:color="auto"/>
                <w:right w:val="none" w:sz="0" w:space="0" w:color="auto"/>
              </w:divBdr>
            </w:div>
            <w:div w:id="687563150">
              <w:marLeft w:val="0"/>
              <w:marRight w:val="0"/>
              <w:marTop w:val="0"/>
              <w:marBottom w:val="0"/>
              <w:divBdr>
                <w:top w:val="none" w:sz="0" w:space="0" w:color="auto"/>
                <w:left w:val="none" w:sz="0" w:space="0" w:color="auto"/>
                <w:bottom w:val="none" w:sz="0" w:space="0" w:color="auto"/>
                <w:right w:val="none" w:sz="0" w:space="0" w:color="auto"/>
              </w:divBdr>
            </w:div>
            <w:div w:id="434984421">
              <w:marLeft w:val="0"/>
              <w:marRight w:val="0"/>
              <w:marTop w:val="0"/>
              <w:marBottom w:val="0"/>
              <w:divBdr>
                <w:top w:val="none" w:sz="0" w:space="0" w:color="auto"/>
                <w:left w:val="none" w:sz="0" w:space="0" w:color="auto"/>
                <w:bottom w:val="none" w:sz="0" w:space="0" w:color="auto"/>
                <w:right w:val="none" w:sz="0" w:space="0" w:color="auto"/>
              </w:divBdr>
            </w:div>
            <w:div w:id="1215241526">
              <w:marLeft w:val="0"/>
              <w:marRight w:val="0"/>
              <w:marTop w:val="0"/>
              <w:marBottom w:val="0"/>
              <w:divBdr>
                <w:top w:val="none" w:sz="0" w:space="0" w:color="auto"/>
                <w:left w:val="none" w:sz="0" w:space="0" w:color="auto"/>
                <w:bottom w:val="none" w:sz="0" w:space="0" w:color="auto"/>
                <w:right w:val="none" w:sz="0" w:space="0" w:color="auto"/>
              </w:divBdr>
            </w:div>
            <w:div w:id="953438106">
              <w:marLeft w:val="0"/>
              <w:marRight w:val="0"/>
              <w:marTop w:val="0"/>
              <w:marBottom w:val="0"/>
              <w:divBdr>
                <w:top w:val="none" w:sz="0" w:space="0" w:color="auto"/>
                <w:left w:val="none" w:sz="0" w:space="0" w:color="auto"/>
                <w:bottom w:val="none" w:sz="0" w:space="0" w:color="auto"/>
                <w:right w:val="none" w:sz="0" w:space="0" w:color="auto"/>
              </w:divBdr>
            </w:div>
            <w:div w:id="1790509157">
              <w:marLeft w:val="0"/>
              <w:marRight w:val="0"/>
              <w:marTop w:val="0"/>
              <w:marBottom w:val="0"/>
              <w:divBdr>
                <w:top w:val="none" w:sz="0" w:space="0" w:color="auto"/>
                <w:left w:val="none" w:sz="0" w:space="0" w:color="auto"/>
                <w:bottom w:val="none" w:sz="0" w:space="0" w:color="auto"/>
                <w:right w:val="none" w:sz="0" w:space="0" w:color="auto"/>
              </w:divBdr>
            </w:div>
            <w:div w:id="693848131">
              <w:marLeft w:val="0"/>
              <w:marRight w:val="0"/>
              <w:marTop w:val="0"/>
              <w:marBottom w:val="0"/>
              <w:divBdr>
                <w:top w:val="none" w:sz="0" w:space="0" w:color="auto"/>
                <w:left w:val="none" w:sz="0" w:space="0" w:color="auto"/>
                <w:bottom w:val="none" w:sz="0" w:space="0" w:color="auto"/>
                <w:right w:val="none" w:sz="0" w:space="0" w:color="auto"/>
              </w:divBdr>
            </w:div>
            <w:div w:id="1482379846">
              <w:marLeft w:val="0"/>
              <w:marRight w:val="0"/>
              <w:marTop w:val="0"/>
              <w:marBottom w:val="0"/>
              <w:divBdr>
                <w:top w:val="none" w:sz="0" w:space="0" w:color="auto"/>
                <w:left w:val="none" w:sz="0" w:space="0" w:color="auto"/>
                <w:bottom w:val="none" w:sz="0" w:space="0" w:color="auto"/>
                <w:right w:val="none" w:sz="0" w:space="0" w:color="auto"/>
              </w:divBdr>
            </w:div>
            <w:div w:id="2039503358">
              <w:marLeft w:val="0"/>
              <w:marRight w:val="0"/>
              <w:marTop w:val="0"/>
              <w:marBottom w:val="0"/>
              <w:divBdr>
                <w:top w:val="none" w:sz="0" w:space="0" w:color="auto"/>
                <w:left w:val="none" w:sz="0" w:space="0" w:color="auto"/>
                <w:bottom w:val="none" w:sz="0" w:space="0" w:color="auto"/>
                <w:right w:val="none" w:sz="0" w:space="0" w:color="auto"/>
              </w:divBdr>
            </w:div>
            <w:div w:id="114057276">
              <w:marLeft w:val="0"/>
              <w:marRight w:val="0"/>
              <w:marTop w:val="0"/>
              <w:marBottom w:val="0"/>
              <w:divBdr>
                <w:top w:val="none" w:sz="0" w:space="0" w:color="auto"/>
                <w:left w:val="none" w:sz="0" w:space="0" w:color="auto"/>
                <w:bottom w:val="none" w:sz="0" w:space="0" w:color="auto"/>
                <w:right w:val="none" w:sz="0" w:space="0" w:color="auto"/>
              </w:divBdr>
            </w:div>
            <w:div w:id="1969705336">
              <w:marLeft w:val="0"/>
              <w:marRight w:val="0"/>
              <w:marTop w:val="0"/>
              <w:marBottom w:val="0"/>
              <w:divBdr>
                <w:top w:val="none" w:sz="0" w:space="0" w:color="auto"/>
                <w:left w:val="none" w:sz="0" w:space="0" w:color="auto"/>
                <w:bottom w:val="none" w:sz="0" w:space="0" w:color="auto"/>
                <w:right w:val="none" w:sz="0" w:space="0" w:color="auto"/>
              </w:divBdr>
            </w:div>
            <w:div w:id="87775680">
              <w:marLeft w:val="0"/>
              <w:marRight w:val="0"/>
              <w:marTop w:val="0"/>
              <w:marBottom w:val="0"/>
              <w:divBdr>
                <w:top w:val="none" w:sz="0" w:space="0" w:color="auto"/>
                <w:left w:val="none" w:sz="0" w:space="0" w:color="auto"/>
                <w:bottom w:val="none" w:sz="0" w:space="0" w:color="auto"/>
                <w:right w:val="none" w:sz="0" w:space="0" w:color="auto"/>
              </w:divBdr>
            </w:div>
            <w:div w:id="810564203">
              <w:marLeft w:val="0"/>
              <w:marRight w:val="0"/>
              <w:marTop w:val="0"/>
              <w:marBottom w:val="0"/>
              <w:divBdr>
                <w:top w:val="none" w:sz="0" w:space="0" w:color="auto"/>
                <w:left w:val="none" w:sz="0" w:space="0" w:color="auto"/>
                <w:bottom w:val="none" w:sz="0" w:space="0" w:color="auto"/>
                <w:right w:val="none" w:sz="0" w:space="0" w:color="auto"/>
              </w:divBdr>
            </w:div>
            <w:div w:id="983781446">
              <w:marLeft w:val="0"/>
              <w:marRight w:val="0"/>
              <w:marTop w:val="0"/>
              <w:marBottom w:val="0"/>
              <w:divBdr>
                <w:top w:val="none" w:sz="0" w:space="0" w:color="auto"/>
                <w:left w:val="none" w:sz="0" w:space="0" w:color="auto"/>
                <w:bottom w:val="none" w:sz="0" w:space="0" w:color="auto"/>
                <w:right w:val="none" w:sz="0" w:space="0" w:color="auto"/>
              </w:divBdr>
            </w:div>
            <w:div w:id="940769950">
              <w:marLeft w:val="0"/>
              <w:marRight w:val="0"/>
              <w:marTop w:val="0"/>
              <w:marBottom w:val="0"/>
              <w:divBdr>
                <w:top w:val="none" w:sz="0" w:space="0" w:color="auto"/>
                <w:left w:val="none" w:sz="0" w:space="0" w:color="auto"/>
                <w:bottom w:val="none" w:sz="0" w:space="0" w:color="auto"/>
                <w:right w:val="none" w:sz="0" w:space="0" w:color="auto"/>
              </w:divBdr>
            </w:div>
            <w:div w:id="1693144553">
              <w:marLeft w:val="0"/>
              <w:marRight w:val="0"/>
              <w:marTop w:val="0"/>
              <w:marBottom w:val="0"/>
              <w:divBdr>
                <w:top w:val="none" w:sz="0" w:space="0" w:color="auto"/>
                <w:left w:val="none" w:sz="0" w:space="0" w:color="auto"/>
                <w:bottom w:val="none" w:sz="0" w:space="0" w:color="auto"/>
                <w:right w:val="none" w:sz="0" w:space="0" w:color="auto"/>
              </w:divBdr>
            </w:div>
            <w:div w:id="1723481695">
              <w:marLeft w:val="0"/>
              <w:marRight w:val="0"/>
              <w:marTop w:val="0"/>
              <w:marBottom w:val="0"/>
              <w:divBdr>
                <w:top w:val="none" w:sz="0" w:space="0" w:color="auto"/>
                <w:left w:val="none" w:sz="0" w:space="0" w:color="auto"/>
                <w:bottom w:val="none" w:sz="0" w:space="0" w:color="auto"/>
                <w:right w:val="none" w:sz="0" w:space="0" w:color="auto"/>
              </w:divBdr>
            </w:div>
            <w:div w:id="1416316854">
              <w:marLeft w:val="0"/>
              <w:marRight w:val="0"/>
              <w:marTop w:val="0"/>
              <w:marBottom w:val="0"/>
              <w:divBdr>
                <w:top w:val="none" w:sz="0" w:space="0" w:color="auto"/>
                <w:left w:val="none" w:sz="0" w:space="0" w:color="auto"/>
                <w:bottom w:val="none" w:sz="0" w:space="0" w:color="auto"/>
                <w:right w:val="none" w:sz="0" w:space="0" w:color="auto"/>
              </w:divBdr>
            </w:div>
            <w:div w:id="652608781">
              <w:marLeft w:val="0"/>
              <w:marRight w:val="0"/>
              <w:marTop w:val="0"/>
              <w:marBottom w:val="0"/>
              <w:divBdr>
                <w:top w:val="none" w:sz="0" w:space="0" w:color="auto"/>
                <w:left w:val="none" w:sz="0" w:space="0" w:color="auto"/>
                <w:bottom w:val="none" w:sz="0" w:space="0" w:color="auto"/>
                <w:right w:val="none" w:sz="0" w:space="0" w:color="auto"/>
              </w:divBdr>
            </w:div>
            <w:div w:id="1085347892">
              <w:marLeft w:val="0"/>
              <w:marRight w:val="0"/>
              <w:marTop w:val="0"/>
              <w:marBottom w:val="0"/>
              <w:divBdr>
                <w:top w:val="none" w:sz="0" w:space="0" w:color="auto"/>
                <w:left w:val="none" w:sz="0" w:space="0" w:color="auto"/>
                <w:bottom w:val="none" w:sz="0" w:space="0" w:color="auto"/>
                <w:right w:val="none" w:sz="0" w:space="0" w:color="auto"/>
              </w:divBdr>
            </w:div>
            <w:div w:id="283539119">
              <w:marLeft w:val="0"/>
              <w:marRight w:val="0"/>
              <w:marTop w:val="0"/>
              <w:marBottom w:val="0"/>
              <w:divBdr>
                <w:top w:val="none" w:sz="0" w:space="0" w:color="auto"/>
                <w:left w:val="none" w:sz="0" w:space="0" w:color="auto"/>
                <w:bottom w:val="none" w:sz="0" w:space="0" w:color="auto"/>
                <w:right w:val="none" w:sz="0" w:space="0" w:color="auto"/>
              </w:divBdr>
            </w:div>
            <w:div w:id="967010965">
              <w:marLeft w:val="0"/>
              <w:marRight w:val="0"/>
              <w:marTop w:val="0"/>
              <w:marBottom w:val="0"/>
              <w:divBdr>
                <w:top w:val="none" w:sz="0" w:space="0" w:color="auto"/>
                <w:left w:val="none" w:sz="0" w:space="0" w:color="auto"/>
                <w:bottom w:val="none" w:sz="0" w:space="0" w:color="auto"/>
                <w:right w:val="none" w:sz="0" w:space="0" w:color="auto"/>
              </w:divBdr>
            </w:div>
            <w:div w:id="97603023">
              <w:marLeft w:val="0"/>
              <w:marRight w:val="0"/>
              <w:marTop w:val="0"/>
              <w:marBottom w:val="0"/>
              <w:divBdr>
                <w:top w:val="none" w:sz="0" w:space="0" w:color="auto"/>
                <w:left w:val="none" w:sz="0" w:space="0" w:color="auto"/>
                <w:bottom w:val="none" w:sz="0" w:space="0" w:color="auto"/>
                <w:right w:val="none" w:sz="0" w:space="0" w:color="auto"/>
              </w:divBdr>
            </w:div>
            <w:div w:id="483010815">
              <w:marLeft w:val="0"/>
              <w:marRight w:val="0"/>
              <w:marTop w:val="0"/>
              <w:marBottom w:val="0"/>
              <w:divBdr>
                <w:top w:val="none" w:sz="0" w:space="0" w:color="auto"/>
                <w:left w:val="none" w:sz="0" w:space="0" w:color="auto"/>
                <w:bottom w:val="none" w:sz="0" w:space="0" w:color="auto"/>
                <w:right w:val="none" w:sz="0" w:space="0" w:color="auto"/>
              </w:divBdr>
            </w:div>
            <w:div w:id="1473205979">
              <w:marLeft w:val="0"/>
              <w:marRight w:val="0"/>
              <w:marTop w:val="0"/>
              <w:marBottom w:val="0"/>
              <w:divBdr>
                <w:top w:val="none" w:sz="0" w:space="0" w:color="auto"/>
                <w:left w:val="none" w:sz="0" w:space="0" w:color="auto"/>
                <w:bottom w:val="none" w:sz="0" w:space="0" w:color="auto"/>
                <w:right w:val="none" w:sz="0" w:space="0" w:color="auto"/>
              </w:divBdr>
            </w:div>
            <w:div w:id="521553836">
              <w:marLeft w:val="0"/>
              <w:marRight w:val="0"/>
              <w:marTop w:val="0"/>
              <w:marBottom w:val="0"/>
              <w:divBdr>
                <w:top w:val="none" w:sz="0" w:space="0" w:color="auto"/>
                <w:left w:val="none" w:sz="0" w:space="0" w:color="auto"/>
                <w:bottom w:val="none" w:sz="0" w:space="0" w:color="auto"/>
                <w:right w:val="none" w:sz="0" w:space="0" w:color="auto"/>
              </w:divBdr>
            </w:div>
            <w:div w:id="644823526">
              <w:marLeft w:val="0"/>
              <w:marRight w:val="0"/>
              <w:marTop w:val="0"/>
              <w:marBottom w:val="0"/>
              <w:divBdr>
                <w:top w:val="none" w:sz="0" w:space="0" w:color="auto"/>
                <w:left w:val="none" w:sz="0" w:space="0" w:color="auto"/>
                <w:bottom w:val="none" w:sz="0" w:space="0" w:color="auto"/>
                <w:right w:val="none" w:sz="0" w:space="0" w:color="auto"/>
              </w:divBdr>
            </w:div>
            <w:div w:id="1297418882">
              <w:marLeft w:val="0"/>
              <w:marRight w:val="0"/>
              <w:marTop w:val="0"/>
              <w:marBottom w:val="0"/>
              <w:divBdr>
                <w:top w:val="none" w:sz="0" w:space="0" w:color="auto"/>
                <w:left w:val="none" w:sz="0" w:space="0" w:color="auto"/>
                <w:bottom w:val="none" w:sz="0" w:space="0" w:color="auto"/>
                <w:right w:val="none" w:sz="0" w:space="0" w:color="auto"/>
              </w:divBdr>
            </w:div>
            <w:div w:id="357433384">
              <w:marLeft w:val="0"/>
              <w:marRight w:val="0"/>
              <w:marTop w:val="0"/>
              <w:marBottom w:val="0"/>
              <w:divBdr>
                <w:top w:val="none" w:sz="0" w:space="0" w:color="auto"/>
                <w:left w:val="none" w:sz="0" w:space="0" w:color="auto"/>
                <w:bottom w:val="none" w:sz="0" w:space="0" w:color="auto"/>
                <w:right w:val="none" w:sz="0" w:space="0" w:color="auto"/>
              </w:divBdr>
            </w:div>
            <w:div w:id="226183244">
              <w:marLeft w:val="0"/>
              <w:marRight w:val="0"/>
              <w:marTop w:val="0"/>
              <w:marBottom w:val="0"/>
              <w:divBdr>
                <w:top w:val="none" w:sz="0" w:space="0" w:color="auto"/>
                <w:left w:val="none" w:sz="0" w:space="0" w:color="auto"/>
                <w:bottom w:val="none" w:sz="0" w:space="0" w:color="auto"/>
                <w:right w:val="none" w:sz="0" w:space="0" w:color="auto"/>
              </w:divBdr>
            </w:div>
            <w:div w:id="887380056">
              <w:marLeft w:val="0"/>
              <w:marRight w:val="0"/>
              <w:marTop w:val="0"/>
              <w:marBottom w:val="0"/>
              <w:divBdr>
                <w:top w:val="none" w:sz="0" w:space="0" w:color="auto"/>
                <w:left w:val="none" w:sz="0" w:space="0" w:color="auto"/>
                <w:bottom w:val="none" w:sz="0" w:space="0" w:color="auto"/>
                <w:right w:val="none" w:sz="0" w:space="0" w:color="auto"/>
              </w:divBdr>
            </w:div>
            <w:div w:id="1528330757">
              <w:marLeft w:val="0"/>
              <w:marRight w:val="0"/>
              <w:marTop w:val="0"/>
              <w:marBottom w:val="0"/>
              <w:divBdr>
                <w:top w:val="none" w:sz="0" w:space="0" w:color="auto"/>
                <w:left w:val="none" w:sz="0" w:space="0" w:color="auto"/>
                <w:bottom w:val="none" w:sz="0" w:space="0" w:color="auto"/>
                <w:right w:val="none" w:sz="0" w:space="0" w:color="auto"/>
              </w:divBdr>
            </w:div>
            <w:div w:id="11182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343">
      <w:bodyDiv w:val="1"/>
      <w:marLeft w:val="0"/>
      <w:marRight w:val="0"/>
      <w:marTop w:val="0"/>
      <w:marBottom w:val="0"/>
      <w:divBdr>
        <w:top w:val="none" w:sz="0" w:space="0" w:color="auto"/>
        <w:left w:val="none" w:sz="0" w:space="0" w:color="auto"/>
        <w:bottom w:val="none" w:sz="0" w:space="0" w:color="auto"/>
        <w:right w:val="none" w:sz="0" w:space="0" w:color="auto"/>
      </w:divBdr>
      <w:divsChild>
        <w:div w:id="2044016911">
          <w:marLeft w:val="0"/>
          <w:marRight w:val="0"/>
          <w:marTop w:val="0"/>
          <w:marBottom w:val="0"/>
          <w:divBdr>
            <w:top w:val="none" w:sz="0" w:space="0" w:color="auto"/>
            <w:left w:val="none" w:sz="0" w:space="0" w:color="auto"/>
            <w:bottom w:val="none" w:sz="0" w:space="0" w:color="auto"/>
            <w:right w:val="none" w:sz="0" w:space="0" w:color="auto"/>
          </w:divBdr>
          <w:divsChild>
            <w:div w:id="2091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122">
      <w:bodyDiv w:val="1"/>
      <w:marLeft w:val="0"/>
      <w:marRight w:val="0"/>
      <w:marTop w:val="0"/>
      <w:marBottom w:val="0"/>
      <w:divBdr>
        <w:top w:val="none" w:sz="0" w:space="0" w:color="auto"/>
        <w:left w:val="none" w:sz="0" w:space="0" w:color="auto"/>
        <w:bottom w:val="none" w:sz="0" w:space="0" w:color="auto"/>
        <w:right w:val="none" w:sz="0" w:space="0" w:color="auto"/>
      </w:divBdr>
      <w:divsChild>
        <w:div w:id="1919973094">
          <w:marLeft w:val="0"/>
          <w:marRight w:val="0"/>
          <w:marTop w:val="0"/>
          <w:marBottom w:val="0"/>
          <w:divBdr>
            <w:top w:val="none" w:sz="0" w:space="0" w:color="auto"/>
            <w:left w:val="none" w:sz="0" w:space="0" w:color="auto"/>
            <w:bottom w:val="none" w:sz="0" w:space="0" w:color="auto"/>
            <w:right w:val="none" w:sz="0" w:space="0" w:color="auto"/>
          </w:divBdr>
          <w:divsChild>
            <w:div w:id="1987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0272">
      <w:bodyDiv w:val="1"/>
      <w:marLeft w:val="0"/>
      <w:marRight w:val="0"/>
      <w:marTop w:val="0"/>
      <w:marBottom w:val="0"/>
      <w:divBdr>
        <w:top w:val="none" w:sz="0" w:space="0" w:color="auto"/>
        <w:left w:val="none" w:sz="0" w:space="0" w:color="auto"/>
        <w:bottom w:val="none" w:sz="0" w:space="0" w:color="auto"/>
        <w:right w:val="none" w:sz="0" w:space="0" w:color="auto"/>
      </w:divBdr>
      <w:divsChild>
        <w:div w:id="218980366">
          <w:marLeft w:val="0"/>
          <w:marRight w:val="0"/>
          <w:marTop w:val="0"/>
          <w:marBottom w:val="0"/>
          <w:divBdr>
            <w:top w:val="none" w:sz="0" w:space="0" w:color="auto"/>
            <w:left w:val="none" w:sz="0" w:space="0" w:color="auto"/>
            <w:bottom w:val="none" w:sz="0" w:space="0" w:color="auto"/>
            <w:right w:val="none" w:sz="0" w:space="0" w:color="auto"/>
          </w:divBdr>
          <w:divsChild>
            <w:div w:id="2676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4062">
      <w:bodyDiv w:val="1"/>
      <w:marLeft w:val="0"/>
      <w:marRight w:val="0"/>
      <w:marTop w:val="0"/>
      <w:marBottom w:val="0"/>
      <w:divBdr>
        <w:top w:val="none" w:sz="0" w:space="0" w:color="auto"/>
        <w:left w:val="none" w:sz="0" w:space="0" w:color="auto"/>
        <w:bottom w:val="none" w:sz="0" w:space="0" w:color="auto"/>
        <w:right w:val="none" w:sz="0" w:space="0" w:color="auto"/>
      </w:divBdr>
      <w:divsChild>
        <w:div w:id="1507092231">
          <w:marLeft w:val="0"/>
          <w:marRight w:val="0"/>
          <w:marTop w:val="0"/>
          <w:marBottom w:val="0"/>
          <w:divBdr>
            <w:top w:val="none" w:sz="0" w:space="0" w:color="auto"/>
            <w:left w:val="none" w:sz="0" w:space="0" w:color="auto"/>
            <w:bottom w:val="none" w:sz="0" w:space="0" w:color="auto"/>
            <w:right w:val="none" w:sz="0" w:space="0" w:color="auto"/>
          </w:divBdr>
          <w:divsChild>
            <w:div w:id="421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8482">
      <w:bodyDiv w:val="1"/>
      <w:marLeft w:val="0"/>
      <w:marRight w:val="0"/>
      <w:marTop w:val="0"/>
      <w:marBottom w:val="0"/>
      <w:divBdr>
        <w:top w:val="none" w:sz="0" w:space="0" w:color="auto"/>
        <w:left w:val="none" w:sz="0" w:space="0" w:color="auto"/>
        <w:bottom w:val="none" w:sz="0" w:space="0" w:color="auto"/>
        <w:right w:val="none" w:sz="0" w:space="0" w:color="auto"/>
      </w:divBdr>
      <w:divsChild>
        <w:div w:id="44179909">
          <w:marLeft w:val="0"/>
          <w:marRight w:val="0"/>
          <w:marTop w:val="0"/>
          <w:marBottom w:val="0"/>
          <w:divBdr>
            <w:top w:val="none" w:sz="0" w:space="0" w:color="auto"/>
            <w:left w:val="none" w:sz="0" w:space="0" w:color="auto"/>
            <w:bottom w:val="none" w:sz="0" w:space="0" w:color="auto"/>
            <w:right w:val="none" w:sz="0" w:space="0" w:color="auto"/>
          </w:divBdr>
          <w:divsChild>
            <w:div w:id="679358321">
              <w:marLeft w:val="0"/>
              <w:marRight w:val="0"/>
              <w:marTop w:val="0"/>
              <w:marBottom w:val="0"/>
              <w:divBdr>
                <w:top w:val="none" w:sz="0" w:space="0" w:color="auto"/>
                <w:left w:val="none" w:sz="0" w:space="0" w:color="auto"/>
                <w:bottom w:val="none" w:sz="0" w:space="0" w:color="auto"/>
                <w:right w:val="none" w:sz="0" w:space="0" w:color="auto"/>
              </w:divBdr>
            </w:div>
            <w:div w:id="401368695">
              <w:marLeft w:val="0"/>
              <w:marRight w:val="0"/>
              <w:marTop w:val="0"/>
              <w:marBottom w:val="0"/>
              <w:divBdr>
                <w:top w:val="none" w:sz="0" w:space="0" w:color="auto"/>
                <w:left w:val="none" w:sz="0" w:space="0" w:color="auto"/>
                <w:bottom w:val="none" w:sz="0" w:space="0" w:color="auto"/>
                <w:right w:val="none" w:sz="0" w:space="0" w:color="auto"/>
              </w:divBdr>
            </w:div>
            <w:div w:id="175310459">
              <w:marLeft w:val="0"/>
              <w:marRight w:val="0"/>
              <w:marTop w:val="0"/>
              <w:marBottom w:val="0"/>
              <w:divBdr>
                <w:top w:val="none" w:sz="0" w:space="0" w:color="auto"/>
                <w:left w:val="none" w:sz="0" w:space="0" w:color="auto"/>
                <w:bottom w:val="none" w:sz="0" w:space="0" w:color="auto"/>
                <w:right w:val="none" w:sz="0" w:space="0" w:color="auto"/>
              </w:divBdr>
            </w:div>
            <w:div w:id="386952766">
              <w:marLeft w:val="0"/>
              <w:marRight w:val="0"/>
              <w:marTop w:val="0"/>
              <w:marBottom w:val="0"/>
              <w:divBdr>
                <w:top w:val="none" w:sz="0" w:space="0" w:color="auto"/>
                <w:left w:val="none" w:sz="0" w:space="0" w:color="auto"/>
                <w:bottom w:val="none" w:sz="0" w:space="0" w:color="auto"/>
                <w:right w:val="none" w:sz="0" w:space="0" w:color="auto"/>
              </w:divBdr>
            </w:div>
            <w:div w:id="1784574484">
              <w:marLeft w:val="0"/>
              <w:marRight w:val="0"/>
              <w:marTop w:val="0"/>
              <w:marBottom w:val="0"/>
              <w:divBdr>
                <w:top w:val="none" w:sz="0" w:space="0" w:color="auto"/>
                <w:left w:val="none" w:sz="0" w:space="0" w:color="auto"/>
                <w:bottom w:val="none" w:sz="0" w:space="0" w:color="auto"/>
                <w:right w:val="none" w:sz="0" w:space="0" w:color="auto"/>
              </w:divBdr>
            </w:div>
            <w:div w:id="436171224">
              <w:marLeft w:val="0"/>
              <w:marRight w:val="0"/>
              <w:marTop w:val="0"/>
              <w:marBottom w:val="0"/>
              <w:divBdr>
                <w:top w:val="none" w:sz="0" w:space="0" w:color="auto"/>
                <w:left w:val="none" w:sz="0" w:space="0" w:color="auto"/>
                <w:bottom w:val="none" w:sz="0" w:space="0" w:color="auto"/>
                <w:right w:val="none" w:sz="0" w:space="0" w:color="auto"/>
              </w:divBdr>
            </w:div>
            <w:div w:id="407001211">
              <w:marLeft w:val="0"/>
              <w:marRight w:val="0"/>
              <w:marTop w:val="0"/>
              <w:marBottom w:val="0"/>
              <w:divBdr>
                <w:top w:val="none" w:sz="0" w:space="0" w:color="auto"/>
                <w:left w:val="none" w:sz="0" w:space="0" w:color="auto"/>
                <w:bottom w:val="none" w:sz="0" w:space="0" w:color="auto"/>
                <w:right w:val="none" w:sz="0" w:space="0" w:color="auto"/>
              </w:divBdr>
            </w:div>
            <w:div w:id="343553186">
              <w:marLeft w:val="0"/>
              <w:marRight w:val="0"/>
              <w:marTop w:val="0"/>
              <w:marBottom w:val="0"/>
              <w:divBdr>
                <w:top w:val="none" w:sz="0" w:space="0" w:color="auto"/>
                <w:left w:val="none" w:sz="0" w:space="0" w:color="auto"/>
                <w:bottom w:val="none" w:sz="0" w:space="0" w:color="auto"/>
                <w:right w:val="none" w:sz="0" w:space="0" w:color="auto"/>
              </w:divBdr>
            </w:div>
            <w:div w:id="1375885976">
              <w:marLeft w:val="0"/>
              <w:marRight w:val="0"/>
              <w:marTop w:val="0"/>
              <w:marBottom w:val="0"/>
              <w:divBdr>
                <w:top w:val="none" w:sz="0" w:space="0" w:color="auto"/>
                <w:left w:val="none" w:sz="0" w:space="0" w:color="auto"/>
                <w:bottom w:val="none" w:sz="0" w:space="0" w:color="auto"/>
                <w:right w:val="none" w:sz="0" w:space="0" w:color="auto"/>
              </w:divBdr>
            </w:div>
            <w:div w:id="527987681">
              <w:marLeft w:val="0"/>
              <w:marRight w:val="0"/>
              <w:marTop w:val="0"/>
              <w:marBottom w:val="0"/>
              <w:divBdr>
                <w:top w:val="none" w:sz="0" w:space="0" w:color="auto"/>
                <w:left w:val="none" w:sz="0" w:space="0" w:color="auto"/>
                <w:bottom w:val="none" w:sz="0" w:space="0" w:color="auto"/>
                <w:right w:val="none" w:sz="0" w:space="0" w:color="auto"/>
              </w:divBdr>
            </w:div>
            <w:div w:id="515657261">
              <w:marLeft w:val="0"/>
              <w:marRight w:val="0"/>
              <w:marTop w:val="0"/>
              <w:marBottom w:val="0"/>
              <w:divBdr>
                <w:top w:val="none" w:sz="0" w:space="0" w:color="auto"/>
                <w:left w:val="none" w:sz="0" w:space="0" w:color="auto"/>
                <w:bottom w:val="none" w:sz="0" w:space="0" w:color="auto"/>
                <w:right w:val="none" w:sz="0" w:space="0" w:color="auto"/>
              </w:divBdr>
            </w:div>
            <w:div w:id="731387186">
              <w:marLeft w:val="0"/>
              <w:marRight w:val="0"/>
              <w:marTop w:val="0"/>
              <w:marBottom w:val="0"/>
              <w:divBdr>
                <w:top w:val="none" w:sz="0" w:space="0" w:color="auto"/>
                <w:left w:val="none" w:sz="0" w:space="0" w:color="auto"/>
                <w:bottom w:val="none" w:sz="0" w:space="0" w:color="auto"/>
                <w:right w:val="none" w:sz="0" w:space="0" w:color="auto"/>
              </w:divBdr>
            </w:div>
            <w:div w:id="629674876">
              <w:marLeft w:val="0"/>
              <w:marRight w:val="0"/>
              <w:marTop w:val="0"/>
              <w:marBottom w:val="0"/>
              <w:divBdr>
                <w:top w:val="none" w:sz="0" w:space="0" w:color="auto"/>
                <w:left w:val="none" w:sz="0" w:space="0" w:color="auto"/>
                <w:bottom w:val="none" w:sz="0" w:space="0" w:color="auto"/>
                <w:right w:val="none" w:sz="0" w:space="0" w:color="auto"/>
              </w:divBdr>
            </w:div>
            <w:div w:id="15663311">
              <w:marLeft w:val="0"/>
              <w:marRight w:val="0"/>
              <w:marTop w:val="0"/>
              <w:marBottom w:val="0"/>
              <w:divBdr>
                <w:top w:val="none" w:sz="0" w:space="0" w:color="auto"/>
                <w:left w:val="none" w:sz="0" w:space="0" w:color="auto"/>
                <w:bottom w:val="none" w:sz="0" w:space="0" w:color="auto"/>
                <w:right w:val="none" w:sz="0" w:space="0" w:color="auto"/>
              </w:divBdr>
            </w:div>
            <w:div w:id="2105109444">
              <w:marLeft w:val="0"/>
              <w:marRight w:val="0"/>
              <w:marTop w:val="0"/>
              <w:marBottom w:val="0"/>
              <w:divBdr>
                <w:top w:val="none" w:sz="0" w:space="0" w:color="auto"/>
                <w:left w:val="none" w:sz="0" w:space="0" w:color="auto"/>
                <w:bottom w:val="none" w:sz="0" w:space="0" w:color="auto"/>
                <w:right w:val="none" w:sz="0" w:space="0" w:color="auto"/>
              </w:divBdr>
            </w:div>
            <w:div w:id="1452746059">
              <w:marLeft w:val="0"/>
              <w:marRight w:val="0"/>
              <w:marTop w:val="0"/>
              <w:marBottom w:val="0"/>
              <w:divBdr>
                <w:top w:val="none" w:sz="0" w:space="0" w:color="auto"/>
                <w:left w:val="none" w:sz="0" w:space="0" w:color="auto"/>
                <w:bottom w:val="none" w:sz="0" w:space="0" w:color="auto"/>
                <w:right w:val="none" w:sz="0" w:space="0" w:color="auto"/>
              </w:divBdr>
            </w:div>
            <w:div w:id="1416247919">
              <w:marLeft w:val="0"/>
              <w:marRight w:val="0"/>
              <w:marTop w:val="0"/>
              <w:marBottom w:val="0"/>
              <w:divBdr>
                <w:top w:val="none" w:sz="0" w:space="0" w:color="auto"/>
                <w:left w:val="none" w:sz="0" w:space="0" w:color="auto"/>
                <w:bottom w:val="none" w:sz="0" w:space="0" w:color="auto"/>
                <w:right w:val="none" w:sz="0" w:space="0" w:color="auto"/>
              </w:divBdr>
            </w:div>
            <w:div w:id="1007557769">
              <w:marLeft w:val="0"/>
              <w:marRight w:val="0"/>
              <w:marTop w:val="0"/>
              <w:marBottom w:val="0"/>
              <w:divBdr>
                <w:top w:val="none" w:sz="0" w:space="0" w:color="auto"/>
                <w:left w:val="none" w:sz="0" w:space="0" w:color="auto"/>
                <w:bottom w:val="none" w:sz="0" w:space="0" w:color="auto"/>
                <w:right w:val="none" w:sz="0" w:space="0" w:color="auto"/>
              </w:divBdr>
            </w:div>
            <w:div w:id="989675022">
              <w:marLeft w:val="0"/>
              <w:marRight w:val="0"/>
              <w:marTop w:val="0"/>
              <w:marBottom w:val="0"/>
              <w:divBdr>
                <w:top w:val="none" w:sz="0" w:space="0" w:color="auto"/>
                <w:left w:val="none" w:sz="0" w:space="0" w:color="auto"/>
                <w:bottom w:val="none" w:sz="0" w:space="0" w:color="auto"/>
                <w:right w:val="none" w:sz="0" w:space="0" w:color="auto"/>
              </w:divBdr>
            </w:div>
            <w:div w:id="883449804">
              <w:marLeft w:val="0"/>
              <w:marRight w:val="0"/>
              <w:marTop w:val="0"/>
              <w:marBottom w:val="0"/>
              <w:divBdr>
                <w:top w:val="none" w:sz="0" w:space="0" w:color="auto"/>
                <w:left w:val="none" w:sz="0" w:space="0" w:color="auto"/>
                <w:bottom w:val="none" w:sz="0" w:space="0" w:color="auto"/>
                <w:right w:val="none" w:sz="0" w:space="0" w:color="auto"/>
              </w:divBdr>
            </w:div>
            <w:div w:id="1279409517">
              <w:marLeft w:val="0"/>
              <w:marRight w:val="0"/>
              <w:marTop w:val="0"/>
              <w:marBottom w:val="0"/>
              <w:divBdr>
                <w:top w:val="none" w:sz="0" w:space="0" w:color="auto"/>
                <w:left w:val="none" w:sz="0" w:space="0" w:color="auto"/>
                <w:bottom w:val="none" w:sz="0" w:space="0" w:color="auto"/>
                <w:right w:val="none" w:sz="0" w:space="0" w:color="auto"/>
              </w:divBdr>
            </w:div>
            <w:div w:id="176701968">
              <w:marLeft w:val="0"/>
              <w:marRight w:val="0"/>
              <w:marTop w:val="0"/>
              <w:marBottom w:val="0"/>
              <w:divBdr>
                <w:top w:val="none" w:sz="0" w:space="0" w:color="auto"/>
                <w:left w:val="none" w:sz="0" w:space="0" w:color="auto"/>
                <w:bottom w:val="none" w:sz="0" w:space="0" w:color="auto"/>
                <w:right w:val="none" w:sz="0" w:space="0" w:color="auto"/>
              </w:divBdr>
            </w:div>
            <w:div w:id="2053384725">
              <w:marLeft w:val="0"/>
              <w:marRight w:val="0"/>
              <w:marTop w:val="0"/>
              <w:marBottom w:val="0"/>
              <w:divBdr>
                <w:top w:val="none" w:sz="0" w:space="0" w:color="auto"/>
                <w:left w:val="none" w:sz="0" w:space="0" w:color="auto"/>
                <w:bottom w:val="none" w:sz="0" w:space="0" w:color="auto"/>
                <w:right w:val="none" w:sz="0" w:space="0" w:color="auto"/>
              </w:divBdr>
            </w:div>
            <w:div w:id="1981492441">
              <w:marLeft w:val="0"/>
              <w:marRight w:val="0"/>
              <w:marTop w:val="0"/>
              <w:marBottom w:val="0"/>
              <w:divBdr>
                <w:top w:val="none" w:sz="0" w:space="0" w:color="auto"/>
                <w:left w:val="none" w:sz="0" w:space="0" w:color="auto"/>
                <w:bottom w:val="none" w:sz="0" w:space="0" w:color="auto"/>
                <w:right w:val="none" w:sz="0" w:space="0" w:color="auto"/>
              </w:divBdr>
            </w:div>
            <w:div w:id="173499373">
              <w:marLeft w:val="0"/>
              <w:marRight w:val="0"/>
              <w:marTop w:val="0"/>
              <w:marBottom w:val="0"/>
              <w:divBdr>
                <w:top w:val="none" w:sz="0" w:space="0" w:color="auto"/>
                <w:left w:val="none" w:sz="0" w:space="0" w:color="auto"/>
                <w:bottom w:val="none" w:sz="0" w:space="0" w:color="auto"/>
                <w:right w:val="none" w:sz="0" w:space="0" w:color="auto"/>
              </w:divBdr>
            </w:div>
            <w:div w:id="526674745">
              <w:marLeft w:val="0"/>
              <w:marRight w:val="0"/>
              <w:marTop w:val="0"/>
              <w:marBottom w:val="0"/>
              <w:divBdr>
                <w:top w:val="none" w:sz="0" w:space="0" w:color="auto"/>
                <w:left w:val="none" w:sz="0" w:space="0" w:color="auto"/>
                <w:bottom w:val="none" w:sz="0" w:space="0" w:color="auto"/>
                <w:right w:val="none" w:sz="0" w:space="0" w:color="auto"/>
              </w:divBdr>
            </w:div>
            <w:div w:id="337344148">
              <w:marLeft w:val="0"/>
              <w:marRight w:val="0"/>
              <w:marTop w:val="0"/>
              <w:marBottom w:val="0"/>
              <w:divBdr>
                <w:top w:val="none" w:sz="0" w:space="0" w:color="auto"/>
                <w:left w:val="none" w:sz="0" w:space="0" w:color="auto"/>
                <w:bottom w:val="none" w:sz="0" w:space="0" w:color="auto"/>
                <w:right w:val="none" w:sz="0" w:space="0" w:color="auto"/>
              </w:divBdr>
            </w:div>
            <w:div w:id="1069692690">
              <w:marLeft w:val="0"/>
              <w:marRight w:val="0"/>
              <w:marTop w:val="0"/>
              <w:marBottom w:val="0"/>
              <w:divBdr>
                <w:top w:val="none" w:sz="0" w:space="0" w:color="auto"/>
                <w:left w:val="none" w:sz="0" w:space="0" w:color="auto"/>
                <w:bottom w:val="none" w:sz="0" w:space="0" w:color="auto"/>
                <w:right w:val="none" w:sz="0" w:space="0" w:color="auto"/>
              </w:divBdr>
            </w:div>
            <w:div w:id="911698554">
              <w:marLeft w:val="0"/>
              <w:marRight w:val="0"/>
              <w:marTop w:val="0"/>
              <w:marBottom w:val="0"/>
              <w:divBdr>
                <w:top w:val="none" w:sz="0" w:space="0" w:color="auto"/>
                <w:left w:val="none" w:sz="0" w:space="0" w:color="auto"/>
                <w:bottom w:val="none" w:sz="0" w:space="0" w:color="auto"/>
                <w:right w:val="none" w:sz="0" w:space="0" w:color="auto"/>
              </w:divBdr>
            </w:div>
            <w:div w:id="1891452463">
              <w:marLeft w:val="0"/>
              <w:marRight w:val="0"/>
              <w:marTop w:val="0"/>
              <w:marBottom w:val="0"/>
              <w:divBdr>
                <w:top w:val="none" w:sz="0" w:space="0" w:color="auto"/>
                <w:left w:val="none" w:sz="0" w:space="0" w:color="auto"/>
                <w:bottom w:val="none" w:sz="0" w:space="0" w:color="auto"/>
                <w:right w:val="none" w:sz="0" w:space="0" w:color="auto"/>
              </w:divBdr>
            </w:div>
            <w:div w:id="672613010">
              <w:marLeft w:val="0"/>
              <w:marRight w:val="0"/>
              <w:marTop w:val="0"/>
              <w:marBottom w:val="0"/>
              <w:divBdr>
                <w:top w:val="none" w:sz="0" w:space="0" w:color="auto"/>
                <w:left w:val="none" w:sz="0" w:space="0" w:color="auto"/>
                <w:bottom w:val="none" w:sz="0" w:space="0" w:color="auto"/>
                <w:right w:val="none" w:sz="0" w:space="0" w:color="auto"/>
              </w:divBdr>
            </w:div>
            <w:div w:id="1993289244">
              <w:marLeft w:val="0"/>
              <w:marRight w:val="0"/>
              <w:marTop w:val="0"/>
              <w:marBottom w:val="0"/>
              <w:divBdr>
                <w:top w:val="none" w:sz="0" w:space="0" w:color="auto"/>
                <w:left w:val="none" w:sz="0" w:space="0" w:color="auto"/>
                <w:bottom w:val="none" w:sz="0" w:space="0" w:color="auto"/>
                <w:right w:val="none" w:sz="0" w:space="0" w:color="auto"/>
              </w:divBdr>
            </w:div>
            <w:div w:id="1961110668">
              <w:marLeft w:val="0"/>
              <w:marRight w:val="0"/>
              <w:marTop w:val="0"/>
              <w:marBottom w:val="0"/>
              <w:divBdr>
                <w:top w:val="none" w:sz="0" w:space="0" w:color="auto"/>
                <w:left w:val="none" w:sz="0" w:space="0" w:color="auto"/>
                <w:bottom w:val="none" w:sz="0" w:space="0" w:color="auto"/>
                <w:right w:val="none" w:sz="0" w:space="0" w:color="auto"/>
              </w:divBdr>
            </w:div>
            <w:div w:id="165483262">
              <w:marLeft w:val="0"/>
              <w:marRight w:val="0"/>
              <w:marTop w:val="0"/>
              <w:marBottom w:val="0"/>
              <w:divBdr>
                <w:top w:val="none" w:sz="0" w:space="0" w:color="auto"/>
                <w:left w:val="none" w:sz="0" w:space="0" w:color="auto"/>
                <w:bottom w:val="none" w:sz="0" w:space="0" w:color="auto"/>
                <w:right w:val="none" w:sz="0" w:space="0" w:color="auto"/>
              </w:divBdr>
            </w:div>
            <w:div w:id="401604684">
              <w:marLeft w:val="0"/>
              <w:marRight w:val="0"/>
              <w:marTop w:val="0"/>
              <w:marBottom w:val="0"/>
              <w:divBdr>
                <w:top w:val="none" w:sz="0" w:space="0" w:color="auto"/>
                <w:left w:val="none" w:sz="0" w:space="0" w:color="auto"/>
                <w:bottom w:val="none" w:sz="0" w:space="0" w:color="auto"/>
                <w:right w:val="none" w:sz="0" w:space="0" w:color="auto"/>
              </w:divBdr>
            </w:div>
            <w:div w:id="1589655648">
              <w:marLeft w:val="0"/>
              <w:marRight w:val="0"/>
              <w:marTop w:val="0"/>
              <w:marBottom w:val="0"/>
              <w:divBdr>
                <w:top w:val="none" w:sz="0" w:space="0" w:color="auto"/>
                <w:left w:val="none" w:sz="0" w:space="0" w:color="auto"/>
                <w:bottom w:val="none" w:sz="0" w:space="0" w:color="auto"/>
                <w:right w:val="none" w:sz="0" w:space="0" w:color="auto"/>
              </w:divBdr>
            </w:div>
            <w:div w:id="1144392815">
              <w:marLeft w:val="0"/>
              <w:marRight w:val="0"/>
              <w:marTop w:val="0"/>
              <w:marBottom w:val="0"/>
              <w:divBdr>
                <w:top w:val="none" w:sz="0" w:space="0" w:color="auto"/>
                <w:left w:val="none" w:sz="0" w:space="0" w:color="auto"/>
                <w:bottom w:val="none" w:sz="0" w:space="0" w:color="auto"/>
                <w:right w:val="none" w:sz="0" w:space="0" w:color="auto"/>
              </w:divBdr>
            </w:div>
            <w:div w:id="137766812">
              <w:marLeft w:val="0"/>
              <w:marRight w:val="0"/>
              <w:marTop w:val="0"/>
              <w:marBottom w:val="0"/>
              <w:divBdr>
                <w:top w:val="none" w:sz="0" w:space="0" w:color="auto"/>
                <w:left w:val="none" w:sz="0" w:space="0" w:color="auto"/>
                <w:bottom w:val="none" w:sz="0" w:space="0" w:color="auto"/>
                <w:right w:val="none" w:sz="0" w:space="0" w:color="auto"/>
              </w:divBdr>
            </w:div>
            <w:div w:id="684405292">
              <w:marLeft w:val="0"/>
              <w:marRight w:val="0"/>
              <w:marTop w:val="0"/>
              <w:marBottom w:val="0"/>
              <w:divBdr>
                <w:top w:val="none" w:sz="0" w:space="0" w:color="auto"/>
                <w:left w:val="none" w:sz="0" w:space="0" w:color="auto"/>
                <w:bottom w:val="none" w:sz="0" w:space="0" w:color="auto"/>
                <w:right w:val="none" w:sz="0" w:space="0" w:color="auto"/>
              </w:divBdr>
            </w:div>
            <w:div w:id="1556817902">
              <w:marLeft w:val="0"/>
              <w:marRight w:val="0"/>
              <w:marTop w:val="0"/>
              <w:marBottom w:val="0"/>
              <w:divBdr>
                <w:top w:val="none" w:sz="0" w:space="0" w:color="auto"/>
                <w:left w:val="none" w:sz="0" w:space="0" w:color="auto"/>
                <w:bottom w:val="none" w:sz="0" w:space="0" w:color="auto"/>
                <w:right w:val="none" w:sz="0" w:space="0" w:color="auto"/>
              </w:divBdr>
            </w:div>
            <w:div w:id="1716465180">
              <w:marLeft w:val="0"/>
              <w:marRight w:val="0"/>
              <w:marTop w:val="0"/>
              <w:marBottom w:val="0"/>
              <w:divBdr>
                <w:top w:val="none" w:sz="0" w:space="0" w:color="auto"/>
                <w:left w:val="none" w:sz="0" w:space="0" w:color="auto"/>
                <w:bottom w:val="none" w:sz="0" w:space="0" w:color="auto"/>
                <w:right w:val="none" w:sz="0" w:space="0" w:color="auto"/>
              </w:divBdr>
            </w:div>
            <w:div w:id="103574105">
              <w:marLeft w:val="0"/>
              <w:marRight w:val="0"/>
              <w:marTop w:val="0"/>
              <w:marBottom w:val="0"/>
              <w:divBdr>
                <w:top w:val="none" w:sz="0" w:space="0" w:color="auto"/>
                <w:left w:val="none" w:sz="0" w:space="0" w:color="auto"/>
                <w:bottom w:val="none" w:sz="0" w:space="0" w:color="auto"/>
                <w:right w:val="none" w:sz="0" w:space="0" w:color="auto"/>
              </w:divBdr>
            </w:div>
            <w:div w:id="1979143045">
              <w:marLeft w:val="0"/>
              <w:marRight w:val="0"/>
              <w:marTop w:val="0"/>
              <w:marBottom w:val="0"/>
              <w:divBdr>
                <w:top w:val="none" w:sz="0" w:space="0" w:color="auto"/>
                <w:left w:val="none" w:sz="0" w:space="0" w:color="auto"/>
                <w:bottom w:val="none" w:sz="0" w:space="0" w:color="auto"/>
                <w:right w:val="none" w:sz="0" w:space="0" w:color="auto"/>
              </w:divBdr>
            </w:div>
            <w:div w:id="909387553">
              <w:marLeft w:val="0"/>
              <w:marRight w:val="0"/>
              <w:marTop w:val="0"/>
              <w:marBottom w:val="0"/>
              <w:divBdr>
                <w:top w:val="none" w:sz="0" w:space="0" w:color="auto"/>
                <w:left w:val="none" w:sz="0" w:space="0" w:color="auto"/>
                <w:bottom w:val="none" w:sz="0" w:space="0" w:color="auto"/>
                <w:right w:val="none" w:sz="0" w:space="0" w:color="auto"/>
              </w:divBdr>
            </w:div>
            <w:div w:id="871115821">
              <w:marLeft w:val="0"/>
              <w:marRight w:val="0"/>
              <w:marTop w:val="0"/>
              <w:marBottom w:val="0"/>
              <w:divBdr>
                <w:top w:val="none" w:sz="0" w:space="0" w:color="auto"/>
                <w:left w:val="none" w:sz="0" w:space="0" w:color="auto"/>
                <w:bottom w:val="none" w:sz="0" w:space="0" w:color="auto"/>
                <w:right w:val="none" w:sz="0" w:space="0" w:color="auto"/>
              </w:divBdr>
            </w:div>
            <w:div w:id="1474370175">
              <w:marLeft w:val="0"/>
              <w:marRight w:val="0"/>
              <w:marTop w:val="0"/>
              <w:marBottom w:val="0"/>
              <w:divBdr>
                <w:top w:val="none" w:sz="0" w:space="0" w:color="auto"/>
                <w:left w:val="none" w:sz="0" w:space="0" w:color="auto"/>
                <w:bottom w:val="none" w:sz="0" w:space="0" w:color="auto"/>
                <w:right w:val="none" w:sz="0" w:space="0" w:color="auto"/>
              </w:divBdr>
            </w:div>
            <w:div w:id="94449635">
              <w:marLeft w:val="0"/>
              <w:marRight w:val="0"/>
              <w:marTop w:val="0"/>
              <w:marBottom w:val="0"/>
              <w:divBdr>
                <w:top w:val="none" w:sz="0" w:space="0" w:color="auto"/>
                <w:left w:val="none" w:sz="0" w:space="0" w:color="auto"/>
                <w:bottom w:val="none" w:sz="0" w:space="0" w:color="auto"/>
                <w:right w:val="none" w:sz="0" w:space="0" w:color="auto"/>
              </w:divBdr>
            </w:div>
            <w:div w:id="469054241">
              <w:marLeft w:val="0"/>
              <w:marRight w:val="0"/>
              <w:marTop w:val="0"/>
              <w:marBottom w:val="0"/>
              <w:divBdr>
                <w:top w:val="none" w:sz="0" w:space="0" w:color="auto"/>
                <w:left w:val="none" w:sz="0" w:space="0" w:color="auto"/>
                <w:bottom w:val="none" w:sz="0" w:space="0" w:color="auto"/>
                <w:right w:val="none" w:sz="0" w:space="0" w:color="auto"/>
              </w:divBdr>
            </w:div>
            <w:div w:id="286397722">
              <w:marLeft w:val="0"/>
              <w:marRight w:val="0"/>
              <w:marTop w:val="0"/>
              <w:marBottom w:val="0"/>
              <w:divBdr>
                <w:top w:val="none" w:sz="0" w:space="0" w:color="auto"/>
                <w:left w:val="none" w:sz="0" w:space="0" w:color="auto"/>
                <w:bottom w:val="none" w:sz="0" w:space="0" w:color="auto"/>
                <w:right w:val="none" w:sz="0" w:space="0" w:color="auto"/>
              </w:divBdr>
            </w:div>
            <w:div w:id="192958003">
              <w:marLeft w:val="0"/>
              <w:marRight w:val="0"/>
              <w:marTop w:val="0"/>
              <w:marBottom w:val="0"/>
              <w:divBdr>
                <w:top w:val="none" w:sz="0" w:space="0" w:color="auto"/>
                <w:left w:val="none" w:sz="0" w:space="0" w:color="auto"/>
                <w:bottom w:val="none" w:sz="0" w:space="0" w:color="auto"/>
                <w:right w:val="none" w:sz="0" w:space="0" w:color="auto"/>
              </w:divBdr>
            </w:div>
            <w:div w:id="644120558">
              <w:marLeft w:val="0"/>
              <w:marRight w:val="0"/>
              <w:marTop w:val="0"/>
              <w:marBottom w:val="0"/>
              <w:divBdr>
                <w:top w:val="none" w:sz="0" w:space="0" w:color="auto"/>
                <w:left w:val="none" w:sz="0" w:space="0" w:color="auto"/>
                <w:bottom w:val="none" w:sz="0" w:space="0" w:color="auto"/>
                <w:right w:val="none" w:sz="0" w:space="0" w:color="auto"/>
              </w:divBdr>
            </w:div>
            <w:div w:id="2065135696">
              <w:marLeft w:val="0"/>
              <w:marRight w:val="0"/>
              <w:marTop w:val="0"/>
              <w:marBottom w:val="0"/>
              <w:divBdr>
                <w:top w:val="none" w:sz="0" w:space="0" w:color="auto"/>
                <w:left w:val="none" w:sz="0" w:space="0" w:color="auto"/>
                <w:bottom w:val="none" w:sz="0" w:space="0" w:color="auto"/>
                <w:right w:val="none" w:sz="0" w:space="0" w:color="auto"/>
              </w:divBdr>
            </w:div>
            <w:div w:id="1183126474">
              <w:marLeft w:val="0"/>
              <w:marRight w:val="0"/>
              <w:marTop w:val="0"/>
              <w:marBottom w:val="0"/>
              <w:divBdr>
                <w:top w:val="none" w:sz="0" w:space="0" w:color="auto"/>
                <w:left w:val="none" w:sz="0" w:space="0" w:color="auto"/>
                <w:bottom w:val="none" w:sz="0" w:space="0" w:color="auto"/>
                <w:right w:val="none" w:sz="0" w:space="0" w:color="auto"/>
              </w:divBdr>
            </w:div>
            <w:div w:id="892932244">
              <w:marLeft w:val="0"/>
              <w:marRight w:val="0"/>
              <w:marTop w:val="0"/>
              <w:marBottom w:val="0"/>
              <w:divBdr>
                <w:top w:val="none" w:sz="0" w:space="0" w:color="auto"/>
                <w:left w:val="none" w:sz="0" w:space="0" w:color="auto"/>
                <w:bottom w:val="none" w:sz="0" w:space="0" w:color="auto"/>
                <w:right w:val="none" w:sz="0" w:space="0" w:color="auto"/>
              </w:divBdr>
            </w:div>
            <w:div w:id="381908559">
              <w:marLeft w:val="0"/>
              <w:marRight w:val="0"/>
              <w:marTop w:val="0"/>
              <w:marBottom w:val="0"/>
              <w:divBdr>
                <w:top w:val="none" w:sz="0" w:space="0" w:color="auto"/>
                <w:left w:val="none" w:sz="0" w:space="0" w:color="auto"/>
                <w:bottom w:val="none" w:sz="0" w:space="0" w:color="auto"/>
                <w:right w:val="none" w:sz="0" w:space="0" w:color="auto"/>
              </w:divBdr>
            </w:div>
            <w:div w:id="1481385863">
              <w:marLeft w:val="0"/>
              <w:marRight w:val="0"/>
              <w:marTop w:val="0"/>
              <w:marBottom w:val="0"/>
              <w:divBdr>
                <w:top w:val="none" w:sz="0" w:space="0" w:color="auto"/>
                <w:left w:val="none" w:sz="0" w:space="0" w:color="auto"/>
                <w:bottom w:val="none" w:sz="0" w:space="0" w:color="auto"/>
                <w:right w:val="none" w:sz="0" w:space="0" w:color="auto"/>
              </w:divBdr>
            </w:div>
            <w:div w:id="58328587">
              <w:marLeft w:val="0"/>
              <w:marRight w:val="0"/>
              <w:marTop w:val="0"/>
              <w:marBottom w:val="0"/>
              <w:divBdr>
                <w:top w:val="none" w:sz="0" w:space="0" w:color="auto"/>
                <w:left w:val="none" w:sz="0" w:space="0" w:color="auto"/>
                <w:bottom w:val="none" w:sz="0" w:space="0" w:color="auto"/>
                <w:right w:val="none" w:sz="0" w:space="0" w:color="auto"/>
              </w:divBdr>
            </w:div>
            <w:div w:id="1770080319">
              <w:marLeft w:val="0"/>
              <w:marRight w:val="0"/>
              <w:marTop w:val="0"/>
              <w:marBottom w:val="0"/>
              <w:divBdr>
                <w:top w:val="none" w:sz="0" w:space="0" w:color="auto"/>
                <w:left w:val="none" w:sz="0" w:space="0" w:color="auto"/>
                <w:bottom w:val="none" w:sz="0" w:space="0" w:color="auto"/>
                <w:right w:val="none" w:sz="0" w:space="0" w:color="auto"/>
              </w:divBdr>
            </w:div>
            <w:div w:id="784930809">
              <w:marLeft w:val="0"/>
              <w:marRight w:val="0"/>
              <w:marTop w:val="0"/>
              <w:marBottom w:val="0"/>
              <w:divBdr>
                <w:top w:val="none" w:sz="0" w:space="0" w:color="auto"/>
                <w:left w:val="none" w:sz="0" w:space="0" w:color="auto"/>
                <w:bottom w:val="none" w:sz="0" w:space="0" w:color="auto"/>
                <w:right w:val="none" w:sz="0" w:space="0" w:color="auto"/>
              </w:divBdr>
            </w:div>
            <w:div w:id="880746341">
              <w:marLeft w:val="0"/>
              <w:marRight w:val="0"/>
              <w:marTop w:val="0"/>
              <w:marBottom w:val="0"/>
              <w:divBdr>
                <w:top w:val="none" w:sz="0" w:space="0" w:color="auto"/>
                <w:left w:val="none" w:sz="0" w:space="0" w:color="auto"/>
                <w:bottom w:val="none" w:sz="0" w:space="0" w:color="auto"/>
                <w:right w:val="none" w:sz="0" w:space="0" w:color="auto"/>
              </w:divBdr>
            </w:div>
            <w:div w:id="2136174281">
              <w:marLeft w:val="0"/>
              <w:marRight w:val="0"/>
              <w:marTop w:val="0"/>
              <w:marBottom w:val="0"/>
              <w:divBdr>
                <w:top w:val="none" w:sz="0" w:space="0" w:color="auto"/>
                <w:left w:val="none" w:sz="0" w:space="0" w:color="auto"/>
                <w:bottom w:val="none" w:sz="0" w:space="0" w:color="auto"/>
                <w:right w:val="none" w:sz="0" w:space="0" w:color="auto"/>
              </w:divBdr>
            </w:div>
            <w:div w:id="721904079">
              <w:marLeft w:val="0"/>
              <w:marRight w:val="0"/>
              <w:marTop w:val="0"/>
              <w:marBottom w:val="0"/>
              <w:divBdr>
                <w:top w:val="none" w:sz="0" w:space="0" w:color="auto"/>
                <w:left w:val="none" w:sz="0" w:space="0" w:color="auto"/>
                <w:bottom w:val="none" w:sz="0" w:space="0" w:color="auto"/>
                <w:right w:val="none" w:sz="0" w:space="0" w:color="auto"/>
              </w:divBdr>
            </w:div>
            <w:div w:id="1499231258">
              <w:marLeft w:val="0"/>
              <w:marRight w:val="0"/>
              <w:marTop w:val="0"/>
              <w:marBottom w:val="0"/>
              <w:divBdr>
                <w:top w:val="none" w:sz="0" w:space="0" w:color="auto"/>
                <w:left w:val="none" w:sz="0" w:space="0" w:color="auto"/>
                <w:bottom w:val="none" w:sz="0" w:space="0" w:color="auto"/>
                <w:right w:val="none" w:sz="0" w:space="0" w:color="auto"/>
              </w:divBdr>
            </w:div>
            <w:div w:id="896357297">
              <w:marLeft w:val="0"/>
              <w:marRight w:val="0"/>
              <w:marTop w:val="0"/>
              <w:marBottom w:val="0"/>
              <w:divBdr>
                <w:top w:val="none" w:sz="0" w:space="0" w:color="auto"/>
                <w:left w:val="none" w:sz="0" w:space="0" w:color="auto"/>
                <w:bottom w:val="none" w:sz="0" w:space="0" w:color="auto"/>
                <w:right w:val="none" w:sz="0" w:space="0" w:color="auto"/>
              </w:divBdr>
            </w:div>
            <w:div w:id="1048530897">
              <w:marLeft w:val="0"/>
              <w:marRight w:val="0"/>
              <w:marTop w:val="0"/>
              <w:marBottom w:val="0"/>
              <w:divBdr>
                <w:top w:val="none" w:sz="0" w:space="0" w:color="auto"/>
                <w:left w:val="none" w:sz="0" w:space="0" w:color="auto"/>
                <w:bottom w:val="none" w:sz="0" w:space="0" w:color="auto"/>
                <w:right w:val="none" w:sz="0" w:space="0" w:color="auto"/>
              </w:divBdr>
            </w:div>
            <w:div w:id="656226417">
              <w:marLeft w:val="0"/>
              <w:marRight w:val="0"/>
              <w:marTop w:val="0"/>
              <w:marBottom w:val="0"/>
              <w:divBdr>
                <w:top w:val="none" w:sz="0" w:space="0" w:color="auto"/>
                <w:left w:val="none" w:sz="0" w:space="0" w:color="auto"/>
                <w:bottom w:val="none" w:sz="0" w:space="0" w:color="auto"/>
                <w:right w:val="none" w:sz="0" w:space="0" w:color="auto"/>
              </w:divBdr>
            </w:div>
            <w:div w:id="1923291354">
              <w:marLeft w:val="0"/>
              <w:marRight w:val="0"/>
              <w:marTop w:val="0"/>
              <w:marBottom w:val="0"/>
              <w:divBdr>
                <w:top w:val="none" w:sz="0" w:space="0" w:color="auto"/>
                <w:left w:val="none" w:sz="0" w:space="0" w:color="auto"/>
                <w:bottom w:val="none" w:sz="0" w:space="0" w:color="auto"/>
                <w:right w:val="none" w:sz="0" w:space="0" w:color="auto"/>
              </w:divBdr>
            </w:div>
            <w:div w:id="2030257407">
              <w:marLeft w:val="0"/>
              <w:marRight w:val="0"/>
              <w:marTop w:val="0"/>
              <w:marBottom w:val="0"/>
              <w:divBdr>
                <w:top w:val="none" w:sz="0" w:space="0" w:color="auto"/>
                <w:left w:val="none" w:sz="0" w:space="0" w:color="auto"/>
                <w:bottom w:val="none" w:sz="0" w:space="0" w:color="auto"/>
                <w:right w:val="none" w:sz="0" w:space="0" w:color="auto"/>
              </w:divBdr>
            </w:div>
            <w:div w:id="245774554">
              <w:marLeft w:val="0"/>
              <w:marRight w:val="0"/>
              <w:marTop w:val="0"/>
              <w:marBottom w:val="0"/>
              <w:divBdr>
                <w:top w:val="none" w:sz="0" w:space="0" w:color="auto"/>
                <w:left w:val="none" w:sz="0" w:space="0" w:color="auto"/>
                <w:bottom w:val="none" w:sz="0" w:space="0" w:color="auto"/>
                <w:right w:val="none" w:sz="0" w:space="0" w:color="auto"/>
              </w:divBdr>
            </w:div>
            <w:div w:id="444808378">
              <w:marLeft w:val="0"/>
              <w:marRight w:val="0"/>
              <w:marTop w:val="0"/>
              <w:marBottom w:val="0"/>
              <w:divBdr>
                <w:top w:val="none" w:sz="0" w:space="0" w:color="auto"/>
                <w:left w:val="none" w:sz="0" w:space="0" w:color="auto"/>
                <w:bottom w:val="none" w:sz="0" w:space="0" w:color="auto"/>
                <w:right w:val="none" w:sz="0" w:space="0" w:color="auto"/>
              </w:divBdr>
            </w:div>
            <w:div w:id="1365401724">
              <w:marLeft w:val="0"/>
              <w:marRight w:val="0"/>
              <w:marTop w:val="0"/>
              <w:marBottom w:val="0"/>
              <w:divBdr>
                <w:top w:val="none" w:sz="0" w:space="0" w:color="auto"/>
                <w:left w:val="none" w:sz="0" w:space="0" w:color="auto"/>
                <w:bottom w:val="none" w:sz="0" w:space="0" w:color="auto"/>
                <w:right w:val="none" w:sz="0" w:space="0" w:color="auto"/>
              </w:divBdr>
            </w:div>
            <w:div w:id="693926470">
              <w:marLeft w:val="0"/>
              <w:marRight w:val="0"/>
              <w:marTop w:val="0"/>
              <w:marBottom w:val="0"/>
              <w:divBdr>
                <w:top w:val="none" w:sz="0" w:space="0" w:color="auto"/>
                <w:left w:val="none" w:sz="0" w:space="0" w:color="auto"/>
                <w:bottom w:val="none" w:sz="0" w:space="0" w:color="auto"/>
                <w:right w:val="none" w:sz="0" w:space="0" w:color="auto"/>
              </w:divBdr>
            </w:div>
            <w:div w:id="1886454133">
              <w:marLeft w:val="0"/>
              <w:marRight w:val="0"/>
              <w:marTop w:val="0"/>
              <w:marBottom w:val="0"/>
              <w:divBdr>
                <w:top w:val="none" w:sz="0" w:space="0" w:color="auto"/>
                <w:left w:val="none" w:sz="0" w:space="0" w:color="auto"/>
                <w:bottom w:val="none" w:sz="0" w:space="0" w:color="auto"/>
                <w:right w:val="none" w:sz="0" w:space="0" w:color="auto"/>
              </w:divBdr>
            </w:div>
            <w:div w:id="1535077541">
              <w:marLeft w:val="0"/>
              <w:marRight w:val="0"/>
              <w:marTop w:val="0"/>
              <w:marBottom w:val="0"/>
              <w:divBdr>
                <w:top w:val="none" w:sz="0" w:space="0" w:color="auto"/>
                <w:left w:val="none" w:sz="0" w:space="0" w:color="auto"/>
                <w:bottom w:val="none" w:sz="0" w:space="0" w:color="auto"/>
                <w:right w:val="none" w:sz="0" w:space="0" w:color="auto"/>
              </w:divBdr>
            </w:div>
            <w:div w:id="285351637">
              <w:marLeft w:val="0"/>
              <w:marRight w:val="0"/>
              <w:marTop w:val="0"/>
              <w:marBottom w:val="0"/>
              <w:divBdr>
                <w:top w:val="none" w:sz="0" w:space="0" w:color="auto"/>
                <w:left w:val="none" w:sz="0" w:space="0" w:color="auto"/>
                <w:bottom w:val="none" w:sz="0" w:space="0" w:color="auto"/>
                <w:right w:val="none" w:sz="0" w:space="0" w:color="auto"/>
              </w:divBdr>
            </w:div>
            <w:div w:id="1421484986">
              <w:marLeft w:val="0"/>
              <w:marRight w:val="0"/>
              <w:marTop w:val="0"/>
              <w:marBottom w:val="0"/>
              <w:divBdr>
                <w:top w:val="none" w:sz="0" w:space="0" w:color="auto"/>
                <w:left w:val="none" w:sz="0" w:space="0" w:color="auto"/>
                <w:bottom w:val="none" w:sz="0" w:space="0" w:color="auto"/>
                <w:right w:val="none" w:sz="0" w:space="0" w:color="auto"/>
              </w:divBdr>
            </w:div>
            <w:div w:id="773289209">
              <w:marLeft w:val="0"/>
              <w:marRight w:val="0"/>
              <w:marTop w:val="0"/>
              <w:marBottom w:val="0"/>
              <w:divBdr>
                <w:top w:val="none" w:sz="0" w:space="0" w:color="auto"/>
                <w:left w:val="none" w:sz="0" w:space="0" w:color="auto"/>
                <w:bottom w:val="none" w:sz="0" w:space="0" w:color="auto"/>
                <w:right w:val="none" w:sz="0" w:space="0" w:color="auto"/>
              </w:divBdr>
            </w:div>
            <w:div w:id="297227643">
              <w:marLeft w:val="0"/>
              <w:marRight w:val="0"/>
              <w:marTop w:val="0"/>
              <w:marBottom w:val="0"/>
              <w:divBdr>
                <w:top w:val="none" w:sz="0" w:space="0" w:color="auto"/>
                <w:left w:val="none" w:sz="0" w:space="0" w:color="auto"/>
                <w:bottom w:val="none" w:sz="0" w:space="0" w:color="auto"/>
                <w:right w:val="none" w:sz="0" w:space="0" w:color="auto"/>
              </w:divBdr>
            </w:div>
            <w:div w:id="1834837495">
              <w:marLeft w:val="0"/>
              <w:marRight w:val="0"/>
              <w:marTop w:val="0"/>
              <w:marBottom w:val="0"/>
              <w:divBdr>
                <w:top w:val="none" w:sz="0" w:space="0" w:color="auto"/>
                <w:left w:val="none" w:sz="0" w:space="0" w:color="auto"/>
                <w:bottom w:val="none" w:sz="0" w:space="0" w:color="auto"/>
                <w:right w:val="none" w:sz="0" w:space="0" w:color="auto"/>
              </w:divBdr>
            </w:div>
            <w:div w:id="1768227537">
              <w:marLeft w:val="0"/>
              <w:marRight w:val="0"/>
              <w:marTop w:val="0"/>
              <w:marBottom w:val="0"/>
              <w:divBdr>
                <w:top w:val="none" w:sz="0" w:space="0" w:color="auto"/>
                <w:left w:val="none" w:sz="0" w:space="0" w:color="auto"/>
                <w:bottom w:val="none" w:sz="0" w:space="0" w:color="auto"/>
                <w:right w:val="none" w:sz="0" w:space="0" w:color="auto"/>
              </w:divBdr>
            </w:div>
            <w:div w:id="54478668">
              <w:marLeft w:val="0"/>
              <w:marRight w:val="0"/>
              <w:marTop w:val="0"/>
              <w:marBottom w:val="0"/>
              <w:divBdr>
                <w:top w:val="none" w:sz="0" w:space="0" w:color="auto"/>
                <w:left w:val="none" w:sz="0" w:space="0" w:color="auto"/>
                <w:bottom w:val="none" w:sz="0" w:space="0" w:color="auto"/>
                <w:right w:val="none" w:sz="0" w:space="0" w:color="auto"/>
              </w:divBdr>
            </w:div>
            <w:div w:id="1014503088">
              <w:marLeft w:val="0"/>
              <w:marRight w:val="0"/>
              <w:marTop w:val="0"/>
              <w:marBottom w:val="0"/>
              <w:divBdr>
                <w:top w:val="none" w:sz="0" w:space="0" w:color="auto"/>
                <w:left w:val="none" w:sz="0" w:space="0" w:color="auto"/>
                <w:bottom w:val="none" w:sz="0" w:space="0" w:color="auto"/>
                <w:right w:val="none" w:sz="0" w:space="0" w:color="auto"/>
              </w:divBdr>
            </w:div>
            <w:div w:id="2128155269">
              <w:marLeft w:val="0"/>
              <w:marRight w:val="0"/>
              <w:marTop w:val="0"/>
              <w:marBottom w:val="0"/>
              <w:divBdr>
                <w:top w:val="none" w:sz="0" w:space="0" w:color="auto"/>
                <w:left w:val="none" w:sz="0" w:space="0" w:color="auto"/>
                <w:bottom w:val="none" w:sz="0" w:space="0" w:color="auto"/>
                <w:right w:val="none" w:sz="0" w:space="0" w:color="auto"/>
              </w:divBdr>
            </w:div>
            <w:div w:id="2141995013">
              <w:marLeft w:val="0"/>
              <w:marRight w:val="0"/>
              <w:marTop w:val="0"/>
              <w:marBottom w:val="0"/>
              <w:divBdr>
                <w:top w:val="none" w:sz="0" w:space="0" w:color="auto"/>
                <w:left w:val="none" w:sz="0" w:space="0" w:color="auto"/>
                <w:bottom w:val="none" w:sz="0" w:space="0" w:color="auto"/>
                <w:right w:val="none" w:sz="0" w:space="0" w:color="auto"/>
              </w:divBdr>
            </w:div>
            <w:div w:id="389616092">
              <w:marLeft w:val="0"/>
              <w:marRight w:val="0"/>
              <w:marTop w:val="0"/>
              <w:marBottom w:val="0"/>
              <w:divBdr>
                <w:top w:val="none" w:sz="0" w:space="0" w:color="auto"/>
                <w:left w:val="none" w:sz="0" w:space="0" w:color="auto"/>
                <w:bottom w:val="none" w:sz="0" w:space="0" w:color="auto"/>
                <w:right w:val="none" w:sz="0" w:space="0" w:color="auto"/>
              </w:divBdr>
            </w:div>
            <w:div w:id="556555950">
              <w:marLeft w:val="0"/>
              <w:marRight w:val="0"/>
              <w:marTop w:val="0"/>
              <w:marBottom w:val="0"/>
              <w:divBdr>
                <w:top w:val="none" w:sz="0" w:space="0" w:color="auto"/>
                <w:left w:val="none" w:sz="0" w:space="0" w:color="auto"/>
                <w:bottom w:val="none" w:sz="0" w:space="0" w:color="auto"/>
                <w:right w:val="none" w:sz="0" w:space="0" w:color="auto"/>
              </w:divBdr>
            </w:div>
            <w:div w:id="1888106181">
              <w:marLeft w:val="0"/>
              <w:marRight w:val="0"/>
              <w:marTop w:val="0"/>
              <w:marBottom w:val="0"/>
              <w:divBdr>
                <w:top w:val="none" w:sz="0" w:space="0" w:color="auto"/>
                <w:left w:val="none" w:sz="0" w:space="0" w:color="auto"/>
                <w:bottom w:val="none" w:sz="0" w:space="0" w:color="auto"/>
                <w:right w:val="none" w:sz="0" w:space="0" w:color="auto"/>
              </w:divBdr>
            </w:div>
            <w:div w:id="961691056">
              <w:marLeft w:val="0"/>
              <w:marRight w:val="0"/>
              <w:marTop w:val="0"/>
              <w:marBottom w:val="0"/>
              <w:divBdr>
                <w:top w:val="none" w:sz="0" w:space="0" w:color="auto"/>
                <w:left w:val="none" w:sz="0" w:space="0" w:color="auto"/>
                <w:bottom w:val="none" w:sz="0" w:space="0" w:color="auto"/>
                <w:right w:val="none" w:sz="0" w:space="0" w:color="auto"/>
              </w:divBdr>
            </w:div>
            <w:div w:id="893124690">
              <w:marLeft w:val="0"/>
              <w:marRight w:val="0"/>
              <w:marTop w:val="0"/>
              <w:marBottom w:val="0"/>
              <w:divBdr>
                <w:top w:val="none" w:sz="0" w:space="0" w:color="auto"/>
                <w:left w:val="none" w:sz="0" w:space="0" w:color="auto"/>
                <w:bottom w:val="none" w:sz="0" w:space="0" w:color="auto"/>
                <w:right w:val="none" w:sz="0" w:space="0" w:color="auto"/>
              </w:divBdr>
            </w:div>
            <w:div w:id="1281642632">
              <w:marLeft w:val="0"/>
              <w:marRight w:val="0"/>
              <w:marTop w:val="0"/>
              <w:marBottom w:val="0"/>
              <w:divBdr>
                <w:top w:val="none" w:sz="0" w:space="0" w:color="auto"/>
                <w:left w:val="none" w:sz="0" w:space="0" w:color="auto"/>
                <w:bottom w:val="none" w:sz="0" w:space="0" w:color="auto"/>
                <w:right w:val="none" w:sz="0" w:space="0" w:color="auto"/>
              </w:divBdr>
            </w:div>
            <w:div w:id="84084351">
              <w:marLeft w:val="0"/>
              <w:marRight w:val="0"/>
              <w:marTop w:val="0"/>
              <w:marBottom w:val="0"/>
              <w:divBdr>
                <w:top w:val="none" w:sz="0" w:space="0" w:color="auto"/>
                <w:left w:val="none" w:sz="0" w:space="0" w:color="auto"/>
                <w:bottom w:val="none" w:sz="0" w:space="0" w:color="auto"/>
                <w:right w:val="none" w:sz="0" w:space="0" w:color="auto"/>
              </w:divBdr>
            </w:div>
            <w:div w:id="1258638881">
              <w:marLeft w:val="0"/>
              <w:marRight w:val="0"/>
              <w:marTop w:val="0"/>
              <w:marBottom w:val="0"/>
              <w:divBdr>
                <w:top w:val="none" w:sz="0" w:space="0" w:color="auto"/>
                <w:left w:val="none" w:sz="0" w:space="0" w:color="auto"/>
                <w:bottom w:val="none" w:sz="0" w:space="0" w:color="auto"/>
                <w:right w:val="none" w:sz="0" w:space="0" w:color="auto"/>
              </w:divBdr>
            </w:div>
            <w:div w:id="2052916972">
              <w:marLeft w:val="0"/>
              <w:marRight w:val="0"/>
              <w:marTop w:val="0"/>
              <w:marBottom w:val="0"/>
              <w:divBdr>
                <w:top w:val="none" w:sz="0" w:space="0" w:color="auto"/>
                <w:left w:val="none" w:sz="0" w:space="0" w:color="auto"/>
                <w:bottom w:val="none" w:sz="0" w:space="0" w:color="auto"/>
                <w:right w:val="none" w:sz="0" w:space="0" w:color="auto"/>
              </w:divBdr>
            </w:div>
            <w:div w:id="361981322">
              <w:marLeft w:val="0"/>
              <w:marRight w:val="0"/>
              <w:marTop w:val="0"/>
              <w:marBottom w:val="0"/>
              <w:divBdr>
                <w:top w:val="none" w:sz="0" w:space="0" w:color="auto"/>
                <w:left w:val="none" w:sz="0" w:space="0" w:color="auto"/>
                <w:bottom w:val="none" w:sz="0" w:space="0" w:color="auto"/>
                <w:right w:val="none" w:sz="0" w:space="0" w:color="auto"/>
              </w:divBdr>
            </w:div>
            <w:div w:id="104926411">
              <w:marLeft w:val="0"/>
              <w:marRight w:val="0"/>
              <w:marTop w:val="0"/>
              <w:marBottom w:val="0"/>
              <w:divBdr>
                <w:top w:val="none" w:sz="0" w:space="0" w:color="auto"/>
                <w:left w:val="none" w:sz="0" w:space="0" w:color="auto"/>
                <w:bottom w:val="none" w:sz="0" w:space="0" w:color="auto"/>
                <w:right w:val="none" w:sz="0" w:space="0" w:color="auto"/>
              </w:divBdr>
            </w:div>
            <w:div w:id="1182352620">
              <w:marLeft w:val="0"/>
              <w:marRight w:val="0"/>
              <w:marTop w:val="0"/>
              <w:marBottom w:val="0"/>
              <w:divBdr>
                <w:top w:val="none" w:sz="0" w:space="0" w:color="auto"/>
                <w:left w:val="none" w:sz="0" w:space="0" w:color="auto"/>
                <w:bottom w:val="none" w:sz="0" w:space="0" w:color="auto"/>
                <w:right w:val="none" w:sz="0" w:space="0" w:color="auto"/>
              </w:divBdr>
            </w:div>
            <w:div w:id="519049103">
              <w:marLeft w:val="0"/>
              <w:marRight w:val="0"/>
              <w:marTop w:val="0"/>
              <w:marBottom w:val="0"/>
              <w:divBdr>
                <w:top w:val="none" w:sz="0" w:space="0" w:color="auto"/>
                <w:left w:val="none" w:sz="0" w:space="0" w:color="auto"/>
                <w:bottom w:val="none" w:sz="0" w:space="0" w:color="auto"/>
                <w:right w:val="none" w:sz="0" w:space="0" w:color="auto"/>
              </w:divBdr>
            </w:div>
            <w:div w:id="2059090447">
              <w:marLeft w:val="0"/>
              <w:marRight w:val="0"/>
              <w:marTop w:val="0"/>
              <w:marBottom w:val="0"/>
              <w:divBdr>
                <w:top w:val="none" w:sz="0" w:space="0" w:color="auto"/>
                <w:left w:val="none" w:sz="0" w:space="0" w:color="auto"/>
                <w:bottom w:val="none" w:sz="0" w:space="0" w:color="auto"/>
                <w:right w:val="none" w:sz="0" w:space="0" w:color="auto"/>
              </w:divBdr>
            </w:div>
            <w:div w:id="1732538336">
              <w:marLeft w:val="0"/>
              <w:marRight w:val="0"/>
              <w:marTop w:val="0"/>
              <w:marBottom w:val="0"/>
              <w:divBdr>
                <w:top w:val="none" w:sz="0" w:space="0" w:color="auto"/>
                <w:left w:val="none" w:sz="0" w:space="0" w:color="auto"/>
                <w:bottom w:val="none" w:sz="0" w:space="0" w:color="auto"/>
                <w:right w:val="none" w:sz="0" w:space="0" w:color="auto"/>
              </w:divBdr>
            </w:div>
            <w:div w:id="2058428979">
              <w:marLeft w:val="0"/>
              <w:marRight w:val="0"/>
              <w:marTop w:val="0"/>
              <w:marBottom w:val="0"/>
              <w:divBdr>
                <w:top w:val="none" w:sz="0" w:space="0" w:color="auto"/>
                <w:left w:val="none" w:sz="0" w:space="0" w:color="auto"/>
                <w:bottom w:val="none" w:sz="0" w:space="0" w:color="auto"/>
                <w:right w:val="none" w:sz="0" w:space="0" w:color="auto"/>
              </w:divBdr>
            </w:div>
            <w:div w:id="533230185">
              <w:marLeft w:val="0"/>
              <w:marRight w:val="0"/>
              <w:marTop w:val="0"/>
              <w:marBottom w:val="0"/>
              <w:divBdr>
                <w:top w:val="none" w:sz="0" w:space="0" w:color="auto"/>
                <w:left w:val="none" w:sz="0" w:space="0" w:color="auto"/>
                <w:bottom w:val="none" w:sz="0" w:space="0" w:color="auto"/>
                <w:right w:val="none" w:sz="0" w:space="0" w:color="auto"/>
              </w:divBdr>
            </w:div>
            <w:div w:id="1245603611">
              <w:marLeft w:val="0"/>
              <w:marRight w:val="0"/>
              <w:marTop w:val="0"/>
              <w:marBottom w:val="0"/>
              <w:divBdr>
                <w:top w:val="none" w:sz="0" w:space="0" w:color="auto"/>
                <w:left w:val="none" w:sz="0" w:space="0" w:color="auto"/>
                <w:bottom w:val="none" w:sz="0" w:space="0" w:color="auto"/>
                <w:right w:val="none" w:sz="0" w:space="0" w:color="auto"/>
              </w:divBdr>
            </w:div>
            <w:div w:id="485826505">
              <w:marLeft w:val="0"/>
              <w:marRight w:val="0"/>
              <w:marTop w:val="0"/>
              <w:marBottom w:val="0"/>
              <w:divBdr>
                <w:top w:val="none" w:sz="0" w:space="0" w:color="auto"/>
                <w:left w:val="none" w:sz="0" w:space="0" w:color="auto"/>
                <w:bottom w:val="none" w:sz="0" w:space="0" w:color="auto"/>
                <w:right w:val="none" w:sz="0" w:space="0" w:color="auto"/>
              </w:divBdr>
            </w:div>
            <w:div w:id="58745995">
              <w:marLeft w:val="0"/>
              <w:marRight w:val="0"/>
              <w:marTop w:val="0"/>
              <w:marBottom w:val="0"/>
              <w:divBdr>
                <w:top w:val="none" w:sz="0" w:space="0" w:color="auto"/>
                <w:left w:val="none" w:sz="0" w:space="0" w:color="auto"/>
                <w:bottom w:val="none" w:sz="0" w:space="0" w:color="auto"/>
                <w:right w:val="none" w:sz="0" w:space="0" w:color="auto"/>
              </w:divBdr>
            </w:div>
            <w:div w:id="1017318435">
              <w:marLeft w:val="0"/>
              <w:marRight w:val="0"/>
              <w:marTop w:val="0"/>
              <w:marBottom w:val="0"/>
              <w:divBdr>
                <w:top w:val="none" w:sz="0" w:space="0" w:color="auto"/>
                <w:left w:val="none" w:sz="0" w:space="0" w:color="auto"/>
                <w:bottom w:val="none" w:sz="0" w:space="0" w:color="auto"/>
                <w:right w:val="none" w:sz="0" w:space="0" w:color="auto"/>
              </w:divBdr>
            </w:div>
            <w:div w:id="586618722">
              <w:marLeft w:val="0"/>
              <w:marRight w:val="0"/>
              <w:marTop w:val="0"/>
              <w:marBottom w:val="0"/>
              <w:divBdr>
                <w:top w:val="none" w:sz="0" w:space="0" w:color="auto"/>
                <w:left w:val="none" w:sz="0" w:space="0" w:color="auto"/>
                <w:bottom w:val="none" w:sz="0" w:space="0" w:color="auto"/>
                <w:right w:val="none" w:sz="0" w:space="0" w:color="auto"/>
              </w:divBdr>
            </w:div>
            <w:div w:id="198319850">
              <w:marLeft w:val="0"/>
              <w:marRight w:val="0"/>
              <w:marTop w:val="0"/>
              <w:marBottom w:val="0"/>
              <w:divBdr>
                <w:top w:val="none" w:sz="0" w:space="0" w:color="auto"/>
                <w:left w:val="none" w:sz="0" w:space="0" w:color="auto"/>
                <w:bottom w:val="none" w:sz="0" w:space="0" w:color="auto"/>
                <w:right w:val="none" w:sz="0" w:space="0" w:color="auto"/>
              </w:divBdr>
            </w:div>
            <w:div w:id="96490949">
              <w:marLeft w:val="0"/>
              <w:marRight w:val="0"/>
              <w:marTop w:val="0"/>
              <w:marBottom w:val="0"/>
              <w:divBdr>
                <w:top w:val="none" w:sz="0" w:space="0" w:color="auto"/>
                <w:left w:val="none" w:sz="0" w:space="0" w:color="auto"/>
                <w:bottom w:val="none" w:sz="0" w:space="0" w:color="auto"/>
                <w:right w:val="none" w:sz="0" w:space="0" w:color="auto"/>
              </w:divBdr>
            </w:div>
            <w:div w:id="14811161">
              <w:marLeft w:val="0"/>
              <w:marRight w:val="0"/>
              <w:marTop w:val="0"/>
              <w:marBottom w:val="0"/>
              <w:divBdr>
                <w:top w:val="none" w:sz="0" w:space="0" w:color="auto"/>
                <w:left w:val="none" w:sz="0" w:space="0" w:color="auto"/>
                <w:bottom w:val="none" w:sz="0" w:space="0" w:color="auto"/>
                <w:right w:val="none" w:sz="0" w:space="0" w:color="auto"/>
              </w:divBdr>
            </w:div>
            <w:div w:id="1455829707">
              <w:marLeft w:val="0"/>
              <w:marRight w:val="0"/>
              <w:marTop w:val="0"/>
              <w:marBottom w:val="0"/>
              <w:divBdr>
                <w:top w:val="none" w:sz="0" w:space="0" w:color="auto"/>
                <w:left w:val="none" w:sz="0" w:space="0" w:color="auto"/>
                <w:bottom w:val="none" w:sz="0" w:space="0" w:color="auto"/>
                <w:right w:val="none" w:sz="0" w:space="0" w:color="auto"/>
              </w:divBdr>
            </w:div>
            <w:div w:id="707723715">
              <w:marLeft w:val="0"/>
              <w:marRight w:val="0"/>
              <w:marTop w:val="0"/>
              <w:marBottom w:val="0"/>
              <w:divBdr>
                <w:top w:val="none" w:sz="0" w:space="0" w:color="auto"/>
                <w:left w:val="none" w:sz="0" w:space="0" w:color="auto"/>
                <w:bottom w:val="none" w:sz="0" w:space="0" w:color="auto"/>
                <w:right w:val="none" w:sz="0" w:space="0" w:color="auto"/>
              </w:divBdr>
            </w:div>
            <w:div w:id="543248072">
              <w:marLeft w:val="0"/>
              <w:marRight w:val="0"/>
              <w:marTop w:val="0"/>
              <w:marBottom w:val="0"/>
              <w:divBdr>
                <w:top w:val="none" w:sz="0" w:space="0" w:color="auto"/>
                <w:left w:val="none" w:sz="0" w:space="0" w:color="auto"/>
                <w:bottom w:val="none" w:sz="0" w:space="0" w:color="auto"/>
                <w:right w:val="none" w:sz="0" w:space="0" w:color="auto"/>
              </w:divBdr>
            </w:div>
            <w:div w:id="1562986250">
              <w:marLeft w:val="0"/>
              <w:marRight w:val="0"/>
              <w:marTop w:val="0"/>
              <w:marBottom w:val="0"/>
              <w:divBdr>
                <w:top w:val="none" w:sz="0" w:space="0" w:color="auto"/>
                <w:left w:val="none" w:sz="0" w:space="0" w:color="auto"/>
                <w:bottom w:val="none" w:sz="0" w:space="0" w:color="auto"/>
                <w:right w:val="none" w:sz="0" w:space="0" w:color="auto"/>
              </w:divBdr>
            </w:div>
            <w:div w:id="1603689050">
              <w:marLeft w:val="0"/>
              <w:marRight w:val="0"/>
              <w:marTop w:val="0"/>
              <w:marBottom w:val="0"/>
              <w:divBdr>
                <w:top w:val="none" w:sz="0" w:space="0" w:color="auto"/>
                <w:left w:val="none" w:sz="0" w:space="0" w:color="auto"/>
                <w:bottom w:val="none" w:sz="0" w:space="0" w:color="auto"/>
                <w:right w:val="none" w:sz="0" w:space="0" w:color="auto"/>
              </w:divBdr>
            </w:div>
            <w:div w:id="1112243375">
              <w:marLeft w:val="0"/>
              <w:marRight w:val="0"/>
              <w:marTop w:val="0"/>
              <w:marBottom w:val="0"/>
              <w:divBdr>
                <w:top w:val="none" w:sz="0" w:space="0" w:color="auto"/>
                <w:left w:val="none" w:sz="0" w:space="0" w:color="auto"/>
                <w:bottom w:val="none" w:sz="0" w:space="0" w:color="auto"/>
                <w:right w:val="none" w:sz="0" w:space="0" w:color="auto"/>
              </w:divBdr>
            </w:div>
            <w:div w:id="1962033959">
              <w:marLeft w:val="0"/>
              <w:marRight w:val="0"/>
              <w:marTop w:val="0"/>
              <w:marBottom w:val="0"/>
              <w:divBdr>
                <w:top w:val="none" w:sz="0" w:space="0" w:color="auto"/>
                <w:left w:val="none" w:sz="0" w:space="0" w:color="auto"/>
                <w:bottom w:val="none" w:sz="0" w:space="0" w:color="auto"/>
                <w:right w:val="none" w:sz="0" w:space="0" w:color="auto"/>
              </w:divBdr>
            </w:div>
            <w:div w:id="1549141708">
              <w:marLeft w:val="0"/>
              <w:marRight w:val="0"/>
              <w:marTop w:val="0"/>
              <w:marBottom w:val="0"/>
              <w:divBdr>
                <w:top w:val="none" w:sz="0" w:space="0" w:color="auto"/>
                <w:left w:val="none" w:sz="0" w:space="0" w:color="auto"/>
                <w:bottom w:val="none" w:sz="0" w:space="0" w:color="auto"/>
                <w:right w:val="none" w:sz="0" w:space="0" w:color="auto"/>
              </w:divBdr>
            </w:div>
            <w:div w:id="991523594">
              <w:marLeft w:val="0"/>
              <w:marRight w:val="0"/>
              <w:marTop w:val="0"/>
              <w:marBottom w:val="0"/>
              <w:divBdr>
                <w:top w:val="none" w:sz="0" w:space="0" w:color="auto"/>
                <w:left w:val="none" w:sz="0" w:space="0" w:color="auto"/>
                <w:bottom w:val="none" w:sz="0" w:space="0" w:color="auto"/>
                <w:right w:val="none" w:sz="0" w:space="0" w:color="auto"/>
              </w:divBdr>
            </w:div>
            <w:div w:id="1926456935">
              <w:marLeft w:val="0"/>
              <w:marRight w:val="0"/>
              <w:marTop w:val="0"/>
              <w:marBottom w:val="0"/>
              <w:divBdr>
                <w:top w:val="none" w:sz="0" w:space="0" w:color="auto"/>
                <w:left w:val="none" w:sz="0" w:space="0" w:color="auto"/>
                <w:bottom w:val="none" w:sz="0" w:space="0" w:color="auto"/>
                <w:right w:val="none" w:sz="0" w:space="0" w:color="auto"/>
              </w:divBdr>
            </w:div>
            <w:div w:id="696808370">
              <w:marLeft w:val="0"/>
              <w:marRight w:val="0"/>
              <w:marTop w:val="0"/>
              <w:marBottom w:val="0"/>
              <w:divBdr>
                <w:top w:val="none" w:sz="0" w:space="0" w:color="auto"/>
                <w:left w:val="none" w:sz="0" w:space="0" w:color="auto"/>
                <w:bottom w:val="none" w:sz="0" w:space="0" w:color="auto"/>
                <w:right w:val="none" w:sz="0" w:space="0" w:color="auto"/>
              </w:divBdr>
            </w:div>
            <w:div w:id="340012814">
              <w:marLeft w:val="0"/>
              <w:marRight w:val="0"/>
              <w:marTop w:val="0"/>
              <w:marBottom w:val="0"/>
              <w:divBdr>
                <w:top w:val="none" w:sz="0" w:space="0" w:color="auto"/>
                <w:left w:val="none" w:sz="0" w:space="0" w:color="auto"/>
                <w:bottom w:val="none" w:sz="0" w:space="0" w:color="auto"/>
                <w:right w:val="none" w:sz="0" w:space="0" w:color="auto"/>
              </w:divBdr>
            </w:div>
            <w:div w:id="1074744225">
              <w:marLeft w:val="0"/>
              <w:marRight w:val="0"/>
              <w:marTop w:val="0"/>
              <w:marBottom w:val="0"/>
              <w:divBdr>
                <w:top w:val="none" w:sz="0" w:space="0" w:color="auto"/>
                <w:left w:val="none" w:sz="0" w:space="0" w:color="auto"/>
                <w:bottom w:val="none" w:sz="0" w:space="0" w:color="auto"/>
                <w:right w:val="none" w:sz="0" w:space="0" w:color="auto"/>
              </w:divBdr>
            </w:div>
            <w:div w:id="89206166">
              <w:marLeft w:val="0"/>
              <w:marRight w:val="0"/>
              <w:marTop w:val="0"/>
              <w:marBottom w:val="0"/>
              <w:divBdr>
                <w:top w:val="none" w:sz="0" w:space="0" w:color="auto"/>
                <w:left w:val="none" w:sz="0" w:space="0" w:color="auto"/>
                <w:bottom w:val="none" w:sz="0" w:space="0" w:color="auto"/>
                <w:right w:val="none" w:sz="0" w:space="0" w:color="auto"/>
              </w:divBdr>
            </w:div>
            <w:div w:id="1444108287">
              <w:marLeft w:val="0"/>
              <w:marRight w:val="0"/>
              <w:marTop w:val="0"/>
              <w:marBottom w:val="0"/>
              <w:divBdr>
                <w:top w:val="none" w:sz="0" w:space="0" w:color="auto"/>
                <w:left w:val="none" w:sz="0" w:space="0" w:color="auto"/>
                <w:bottom w:val="none" w:sz="0" w:space="0" w:color="auto"/>
                <w:right w:val="none" w:sz="0" w:space="0" w:color="auto"/>
              </w:divBdr>
            </w:div>
            <w:div w:id="2087875463">
              <w:marLeft w:val="0"/>
              <w:marRight w:val="0"/>
              <w:marTop w:val="0"/>
              <w:marBottom w:val="0"/>
              <w:divBdr>
                <w:top w:val="none" w:sz="0" w:space="0" w:color="auto"/>
                <w:left w:val="none" w:sz="0" w:space="0" w:color="auto"/>
                <w:bottom w:val="none" w:sz="0" w:space="0" w:color="auto"/>
                <w:right w:val="none" w:sz="0" w:space="0" w:color="auto"/>
              </w:divBdr>
            </w:div>
            <w:div w:id="549534969">
              <w:marLeft w:val="0"/>
              <w:marRight w:val="0"/>
              <w:marTop w:val="0"/>
              <w:marBottom w:val="0"/>
              <w:divBdr>
                <w:top w:val="none" w:sz="0" w:space="0" w:color="auto"/>
                <w:left w:val="none" w:sz="0" w:space="0" w:color="auto"/>
                <w:bottom w:val="none" w:sz="0" w:space="0" w:color="auto"/>
                <w:right w:val="none" w:sz="0" w:space="0" w:color="auto"/>
              </w:divBdr>
            </w:div>
            <w:div w:id="689528071">
              <w:marLeft w:val="0"/>
              <w:marRight w:val="0"/>
              <w:marTop w:val="0"/>
              <w:marBottom w:val="0"/>
              <w:divBdr>
                <w:top w:val="none" w:sz="0" w:space="0" w:color="auto"/>
                <w:left w:val="none" w:sz="0" w:space="0" w:color="auto"/>
                <w:bottom w:val="none" w:sz="0" w:space="0" w:color="auto"/>
                <w:right w:val="none" w:sz="0" w:space="0" w:color="auto"/>
              </w:divBdr>
            </w:div>
            <w:div w:id="1785731439">
              <w:marLeft w:val="0"/>
              <w:marRight w:val="0"/>
              <w:marTop w:val="0"/>
              <w:marBottom w:val="0"/>
              <w:divBdr>
                <w:top w:val="none" w:sz="0" w:space="0" w:color="auto"/>
                <w:left w:val="none" w:sz="0" w:space="0" w:color="auto"/>
                <w:bottom w:val="none" w:sz="0" w:space="0" w:color="auto"/>
                <w:right w:val="none" w:sz="0" w:space="0" w:color="auto"/>
              </w:divBdr>
            </w:div>
            <w:div w:id="1112164675">
              <w:marLeft w:val="0"/>
              <w:marRight w:val="0"/>
              <w:marTop w:val="0"/>
              <w:marBottom w:val="0"/>
              <w:divBdr>
                <w:top w:val="none" w:sz="0" w:space="0" w:color="auto"/>
                <w:left w:val="none" w:sz="0" w:space="0" w:color="auto"/>
                <w:bottom w:val="none" w:sz="0" w:space="0" w:color="auto"/>
                <w:right w:val="none" w:sz="0" w:space="0" w:color="auto"/>
              </w:divBdr>
            </w:div>
            <w:div w:id="593443558">
              <w:marLeft w:val="0"/>
              <w:marRight w:val="0"/>
              <w:marTop w:val="0"/>
              <w:marBottom w:val="0"/>
              <w:divBdr>
                <w:top w:val="none" w:sz="0" w:space="0" w:color="auto"/>
                <w:left w:val="none" w:sz="0" w:space="0" w:color="auto"/>
                <w:bottom w:val="none" w:sz="0" w:space="0" w:color="auto"/>
                <w:right w:val="none" w:sz="0" w:space="0" w:color="auto"/>
              </w:divBdr>
            </w:div>
            <w:div w:id="521938389">
              <w:marLeft w:val="0"/>
              <w:marRight w:val="0"/>
              <w:marTop w:val="0"/>
              <w:marBottom w:val="0"/>
              <w:divBdr>
                <w:top w:val="none" w:sz="0" w:space="0" w:color="auto"/>
                <w:left w:val="none" w:sz="0" w:space="0" w:color="auto"/>
                <w:bottom w:val="none" w:sz="0" w:space="0" w:color="auto"/>
                <w:right w:val="none" w:sz="0" w:space="0" w:color="auto"/>
              </w:divBdr>
            </w:div>
            <w:div w:id="1676178546">
              <w:marLeft w:val="0"/>
              <w:marRight w:val="0"/>
              <w:marTop w:val="0"/>
              <w:marBottom w:val="0"/>
              <w:divBdr>
                <w:top w:val="none" w:sz="0" w:space="0" w:color="auto"/>
                <w:left w:val="none" w:sz="0" w:space="0" w:color="auto"/>
                <w:bottom w:val="none" w:sz="0" w:space="0" w:color="auto"/>
                <w:right w:val="none" w:sz="0" w:space="0" w:color="auto"/>
              </w:divBdr>
            </w:div>
            <w:div w:id="2001080528">
              <w:marLeft w:val="0"/>
              <w:marRight w:val="0"/>
              <w:marTop w:val="0"/>
              <w:marBottom w:val="0"/>
              <w:divBdr>
                <w:top w:val="none" w:sz="0" w:space="0" w:color="auto"/>
                <w:left w:val="none" w:sz="0" w:space="0" w:color="auto"/>
                <w:bottom w:val="none" w:sz="0" w:space="0" w:color="auto"/>
                <w:right w:val="none" w:sz="0" w:space="0" w:color="auto"/>
              </w:divBdr>
            </w:div>
            <w:div w:id="2130514153">
              <w:marLeft w:val="0"/>
              <w:marRight w:val="0"/>
              <w:marTop w:val="0"/>
              <w:marBottom w:val="0"/>
              <w:divBdr>
                <w:top w:val="none" w:sz="0" w:space="0" w:color="auto"/>
                <w:left w:val="none" w:sz="0" w:space="0" w:color="auto"/>
                <w:bottom w:val="none" w:sz="0" w:space="0" w:color="auto"/>
                <w:right w:val="none" w:sz="0" w:space="0" w:color="auto"/>
              </w:divBdr>
            </w:div>
            <w:div w:id="1299645579">
              <w:marLeft w:val="0"/>
              <w:marRight w:val="0"/>
              <w:marTop w:val="0"/>
              <w:marBottom w:val="0"/>
              <w:divBdr>
                <w:top w:val="none" w:sz="0" w:space="0" w:color="auto"/>
                <w:left w:val="none" w:sz="0" w:space="0" w:color="auto"/>
                <w:bottom w:val="none" w:sz="0" w:space="0" w:color="auto"/>
                <w:right w:val="none" w:sz="0" w:space="0" w:color="auto"/>
              </w:divBdr>
            </w:div>
            <w:div w:id="1064183244">
              <w:marLeft w:val="0"/>
              <w:marRight w:val="0"/>
              <w:marTop w:val="0"/>
              <w:marBottom w:val="0"/>
              <w:divBdr>
                <w:top w:val="none" w:sz="0" w:space="0" w:color="auto"/>
                <w:left w:val="none" w:sz="0" w:space="0" w:color="auto"/>
                <w:bottom w:val="none" w:sz="0" w:space="0" w:color="auto"/>
                <w:right w:val="none" w:sz="0" w:space="0" w:color="auto"/>
              </w:divBdr>
            </w:div>
            <w:div w:id="471019342">
              <w:marLeft w:val="0"/>
              <w:marRight w:val="0"/>
              <w:marTop w:val="0"/>
              <w:marBottom w:val="0"/>
              <w:divBdr>
                <w:top w:val="none" w:sz="0" w:space="0" w:color="auto"/>
                <w:left w:val="none" w:sz="0" w:space="0" w:color="auto"/>
                <w:bottom w:val="none" w:sz="0" w:space="0" w:color="auto"/>
                <w:right w:val="none" w:sz="0" w:space="0" w:color="auto"/>
              </w:divBdr>
            </w:div>
            <w:div w:id="1650209812">
              <w:marLeft w:val="0"/>
              <w:marRight w:val="0"/>
              <w:marTop w:val="0"/>
              <w:marBottom w:val="0"/>
              <w:divBdr>
                <w:top w:val="none" w:sz="0" w:space="0" w:color="auto"/>
                <w:left w:val="none" w:sz="0" w:space="0" w:color="auto"/>
                <w:bottom w:val="none" w:sz="0" w:space="0" w:color="auto"/>
                <w:right w:val="none" w:sz="0" w:space="0" w:color="auto"/>
              </w:divBdr>
            </w:div>
            <w:div w:id="45031470">
              <w:marLeft w:val="0"/>
              <w:marRight w:val="0"/>
              <w:marTop w:val="0"/>
              <w:marBottom w:val="0"/>
              <w:divBdr>
                <w:top w:val="none" w:sz="0" w:space="0" w:color="auto"/>
                <w:left w:val="none" w:sz="0" w:space="0" w:color="auto"/>
                <w:bottom w:val="none" w:sz="0" w:space="0" w:color="auto"/>
                <w:right w:val="none" w:sz="0" w:space="0" w:color="auto"/>
              </w:divBdr>
            </w:div>
            <w:div w:id="636027821">
              <w:marLeft w:val="0"/>
              <w:marRight w:val="0"/>
              <w:marTop w:val="0"/>
              <w:marBottom w:val="0"/>
              <w:divBdr>
                <w:top w:val="none" w:sz="0" w:space="0" w:color="auto"/>
                <w:left w:val="none" w:sz="0" w:space="0" w:color="auto"/>
                <w:bottom w:val="none" w:sz="0" w:space="0" w:color="auto"/>
                <w:right w:val="none" w:sz="0" w:space="0" w:color="auto"/>
              </w:divBdr>
            </w:div>
            <w:div w:id="2120178355">
              <w:marLeft w:val="0"/>
              <w:marRight w:val="0"/>
              <w:marTop w:val="0"/>
              <w:marBottom w:val="0"/>
              <w:divBdr>
                <w:top w:val="none" w:sz="0" w:space="0" w:color="auto"/>
                <w:left w:val="none" w:sz="0" w:space="0" w:color="auto"/>
                <w:bottom w:val="none" w:sz="0" w:space="0" w:color="auto"/>
                <w:right w:val="none" w:sz="0" w:space="0" w:color="auto"/>
              </w:divBdr>
            </w:div>
            <w:div w:id="441807599">
              <w:marLeft w:val="0"/>
              <w:marRight w:val="0"/>
              <w:marTop w:val="0"/>
              <w:marBottom w:val="0"/>
              <w:divBdr>
                <w:top w:val="none" w:sz="0" w:space="0" w:color="auto"/>
                <w:left w:val="none" w:sz="0" w:space="0" w:color="auto"/>
                <w:bottom w:val="none" w:sz="0" w:space="0" w:color="auto"/>
                <w:right w:val="none" w:sz="0" w:space="0" w:color="auto"/>
              </w:divBdr>
            </w:div>
            <w:div w:id="1413158080">
              <w:marLeft w:val="0"/>
              <w:marRight w:val="0"/>
              <w:marTop w:val="0"/>
              <w:marBottom w:val="0"/>
              <w:divBdr>
                <w:top w:val="none" w:sz="0" w:space="0" w:color="auto"/>
                <w:left w:val="none" w:sz="0" w:space="0" w:color="auto"/>
                <w:bottom w:val="none" w:sz="0" w:space="0" w:color="auto"/>
                <w:right w:val="none" w:sz="0" w:space="0" w:color="auto"/>
              </w:divBdr>
            </w:div>
            <w:div w:id="550187416">
              <w:marLeft w:val="0"/>
              <w:marRight w:val="0"/>
              <w:marTop w:val="0"/>
              <w:marBottom w:val="0"/>
              <w:divBdr>
                <w:top w:val="none" w:sz="0" w:space="0" w:color="auto"/>
                <w:left w:val="none" w:sz="0" w:space="0" w:color="auto"/>
                <w:bottom w:val="none" w:sz="0" w:space="0" w:color="auto"/>
                <w:right w:val="none" w:sz="0" w:space="0" w:color="auto"/>
              </w:divBdr>
            </w:div>
            <w:div w:id="872382211">
              <w:marLeft w:val="0"/>
              <w:marRight w:val="0"/>
              <w:marTop w:val="0"/>
              <w:marBottom w:val="0"/>
              <w:divBdr>
                <w:top w:val="none" w:sz="0" w:space="0" w:color="auto"/>
                <w:left w:val="none" w:sz="0" w:space="0" w:color="auto"/>
                <w:bottom w:val="none" w:sz="0" w:space="0" w:color="auto"/>
                <w:right w:val="none" w:sz="0" w:space="0" w:color="auto"/>
              </w:divBdr>
            </w:div>
            <w:div w:id="1023440747">
              <w:marLeft w:val="0"/>
              <w:marRight w:val="0"/>
              <w:marTop w:val="0"/>
              <w:marBottom w:val="0"/>
              <w:divBdr>
                <w:top w:val="none" w:sz="0" w:space="0" w:color="auto"/>
                <w:left w:val="none" w:sz="0" w:space="0" w:color="auto"/>
                <w:bottom w:val="none" w:sz="0" w:space="0" w:color="auto"/>
                <w:right w:val="none" w:sz="0" w:space="0" w:color="auto"/>
              </w:divBdr>
            </w:div>
            <w:div w:id="2110856771">
              <w:marLeft w:val="0"/>
              <w:marRight w:val="0"/>
              <w:marTop w:val="0"/>
              <w:marBottom w:val="0"/>
              <w:divBdr>
                <w:top w:val="none" w:sz="0" w:space="0" w:color="auto"/>
                <w:left w:val="none" w:sz="0" w:space="0" w:color="auto"/>
                <w:bottom w:val="none" w:sz="0" w:space="0" w:color="auto"/>
                <w:right w:val="none" w:sz="0" w:space="0" w:color="auto"/>
              </w:divBdr>
            </w:div>
            <w:div w:id="2074236194">
              <w:marLeft w:val="0"/>
              <w:marRight w:val="0"/>
              <w:marTop w:val="0"/>
              <w:marBottom w:val="0"/>
              <w:divBdr>
                <w:top w:val="none" w:sz="0" w:space="0" w:color="auto"/>
                <w:left w:val="none" w:sz="0" w:space="0" w:color="auto"/>
                <w:bottom w:val="none" w:sz="0" w:space="0" w:color="auto"/>
                <w:right w:val="none" w:sz="0" w:space="0" w:color="auto"/>
              </w:divBdr>
            </w:div>
            <w:div w:id="154534523">
              <w:marLeft w:val="0"/>
              <w:marRight w:val="0"/>
              <w:marTop w:val="0"/>
              <w:marBottom w:val="0"/>
              <w:divBdr>
                <w:top w:val="none" w:sz="0" w:space="0" w:color="auto"/>
                <w:left w:val="none" w:sz="0" w:space="0" w:color="auto"/>
                <w:bottom w:val="none" w:sz="0" w:space="0" w:color="auto"/>
                <w:right w:val="none" w:sz="0" w:space="0" w:color="auto"/>
              </w:divBdr>
            </w:div>
            <w:div w:id="559101804">
              <w:marLeft w:val="0"/>
              <w:marRight w:val="0"/>
              <w:marTop w:val="0"/>
              <w:marBottom w:val="0"/>
              <w:divBdr>
                <w:top w:val="none" w:sz="0" w:space="0" w:color="auto"/>
                <w:left w:val="none" w:sz="0" w:space="0" w:color="auto"/>
                <w:bottom w:val="none" w:sz="0" w:space="0" w:color="auto"/>
                <w:right w:val="none" w:sz="0" w:space="0" w:color="auto"/>
              </w:divBdr>
            </w:div>
            <w:div w:id="860705922">
              <w:marLeft w:val="0"/>
              <w:marRight w:val="0"/>
              <w:marTop w:val="0"/>
              <w:marBottom w:val="0"/>
              <w:divBdr>
                <w:top w:val="none" w:sz="0" w:space="0" w:color="auto"/>
                <w:left w:val="none" w:sz="0" w:space="0" w:color="auto"/>
                <w:bottom w:val="none" w:sz="0" w:space="0" w:color="auto"/>
                <w:right w:val="none" w:sz="0" w:space="0" w:color="auto"/>
              </w:divBdr>
            </w:div>
            <w:div w:id="697510975">
              <w:marLeft w:val="0"/>
              <w:marRight w:val="0"/>
              <w:marTop w:val="0"/>
              <w:marBottom w:val="0"/>
              <w:divBdr>
                <w:top w:val="none" w:sz="0" w:space="0" w:color="auto"/>
                <w:left w:val="none" w:sz="0" w:space="0" w:color="auto"/>
                <w:bottom w:val="none" w:sz="0" w:space="0" w:color="auto"/>
                <w:right w:val="none" w:sz="0" w:space="0" w:color="auto"/>
              </w:divBdr>
            </w:div>
            <w:div w:id="26880177">
              <w:marLeft w:val="0"/>
              <w:marRight w:val="0"/>
              <w:marTop w:val="0"/>
              <w:marBottom w:val="0"/>
              <w:divBdr>
                <w:top w:val="none" w:sz="0" w:space="0" w:color="auto"/>
                <w:left w:val="none" w:sz="0" w:space="0" w:color="auto"/>
                <w:bottom w:val="none" w:sz="0" w:space="0" w:color="auto"/>
                <w:right w:val="none" w:sz="0" w:space="0" w:color="auto"/>
              </w:divBdr>
            </w:div>
            <w:div w:id="379213075">
              <w:marLeft w:val="0"/>
              <w:marRight w:val="0"/>
              <w:marTop w:val="0"/>
              <w:marBottom w:val="0"/>
              <w:divBdr>
                <w:top w:val="none" w:sz="0" w:space="0" w:color="auto"/>
                <w:left w:val="none" w:sz="0" w:space="0" w:color="auto"/>
                <w:bottom w:val="none" w:sz="0" w:space="0" w:color="auto"/>
                <w:right w:val="none" w:sz="0" w:space="0" w:color="auto"/>
              </w:divBdr>
            </w:div>
            <w:div w:id="1429882884">
              <w:marLeft w:val="0"/>
              <w:marRight w:val="0"/>
              <w:marTop w:val="0"/>
              <w:marBottom w:val="0"/>
              <w:divBdr>
                <w:top w:val="none" w:sz="0" w:space="0" w:color="auto"/>
                <w:left w:val="none" w:sz="0" w:space="0" w:color="auto"/>
                <w:bottom w:val="none" w:sz="0" w:space="0" w:color="auto"/>
                <w:right w:val="none" w:sz="0" w:space="0" w:color="auto"/>
              </w:divBdr>
            </w:div>
            <w:div w:id="1404256622">
              <w:marLeft w:val="0"/>
              <w:marRight w:val="0"/>
              <w:marTop w:val="0"/>
              <w:marBottom w:val="0"/>
              <w:divBdr>
                <w:top w:val="none" w:sz="0" w:space="0" w:color="auto"/>
                <w:left w:val="none" w:sz="0" w:space="0" w:color="auto"/>
                <w:bottom w:val="none" w:sz="0" w:space="0" w:color="auto"/>
                <w:right w:val="none" w:sz="0" w:space="0" w:color="auto"/>
              </w:divBdr>
            </w:div>
            <w:div w:id="718743144">
              <w:marLeft w:val="0"/>
              <w:marRight w:val="0"/>
              <w:marTop w:val="0"/>
              <w:marBottom w:val="0"/>
              <w:divBdr>
                <w:top w:val="none" w:sz="0" w:space="0" w:color="auto"/>
                <w:left w:val="none" w:sz="0" w:space="0" w:color="auto"/>
                <w:bottom w:val="none" w:sz="0" w:space="0" w:color="auto"/>
                <w:right w:val="none" w:sz="0" w:space="0" w:color="auto"/>
              </w:divBdr>
            </w:div>
            <w:div w:id="2110931181">
              <w:marLeft w:val="0"/>
              <w:marRight w:val="0"/>
              <w:marTop w:val="0"/>
              <w:marBottom w:val="0"/>
              <w:divBdr>
                <w:top w:val="none" w:sz="0" w:space="0" w:color="auto"/>
                <w:left w:val="none" w:sz="0" w:space="0" w:color="auto"/>
                <w:bottom w:val="none" w:sz="0" w:space="0" w:color="auto"/>
                <w:right w:val="none" w:sz="0" w:space="0" w:color="auto"/>
              </w:divBdr>
            </w:div>
            <w:div w:id="1473979884">
              <w:marLeft w:val="0"/>
              <w:marRight w:val="0"/>
              <w:marTop w:val="0"/>
              <w:marBottom w:val="0"/>
              <w:divBdr>
                <w:top w:val="none" w:sz="0" w:space="0" w:color="auto"/>
                <w:left w:val="none" w:sz="0" w:space="0" w:color="auto"/>
                <w:bottom w:val="none" w:sz="0" w:space="0" w:color="auto"/>
                <w:right w:val="none" w:sz="0" w:space="0" w:color="auto"/>
              </w:divBdr>
            </w:div>
            <w:div w:id="1570339427">
              <w:marLeft w:val="0"/>
              <w:marRight w:val="0"/>
              <w:marTop w:val="0"/>
              <w:marBottom w:val="0"/>
              <w:divBdr>
                <w:top w:val="none" w:sz="0" w:space="0" w:color="auto"/>
                <w:left w:val="none" w:sz="0" w:space="0" w:color="auto"/>
                <w:bottom w:val="none" w:sz="0" w:space="0" w:color="auto"/>
                <w:right w:val="none" w:sz="0" w:space="0" w:color="auto"/>
              </w:divBdr>
            </w:div>
            <w:div w:id="1532692955">
              <w:marLeft w:val="0"/>
              <w:marRight w:val="0"/>
              <w:marTop w:val="0"/>
              <w:marBottom w:val="0"/>
              <w:divBdr>
                <w:top w:val="none" w:sz="0" w:space="0" w:color="auto"/>
                <w:left w:val="none" w:sz="0" w:space="0" w:color="auto"/>
                <w:bottom w:val="none" w:sz="0" w:space="0" w:color="auto"/>
                <w:right w:val="none" w:sz="0" w:space="0" w:color="auto"/>
              </w:divBdr>
            </w:div>
            <w:div w:id="641353490">
              <w:marLeft w:val="0"/>
              <w:marRight w:val="0"/>
              <w:marTop w:val="0"/>
              <w:marBottom w:val="0"/>
              <w:divBdr>
                <w:top w:val="none" w:sz="0" w:space="0" w:color="auto"/>
                <w:left w:val="none" w:sz="0" w:space="0" w:color="auto"/>
                <w:bottom w:val="none" w:sz="0" w:space="0" w:color="auto"/>
                <w:right w:val="none" w:sz="0" w:space="0" w:color="auto"/>
              </w:divBdr>
            </w:div>
            <w:div w:id="261884688">
              <w:marLeft w:val="0"/>
              <w:marRight w:val="0"/>
              <w:marTop w:val="0"/>
              <w:marBottom w:val="0"/>
              <w:divBdr>
                <w:top w:val="none" w:sz="0" w:space="0" w:color="auto"/>
                <w:left w:val="none" w:sz="0" w:space="0" w:color="auto"/>
                <w:bottom w:val="none" w:sz="0" w:space="0" w:color="auto"/>
                <w:right w:val="none" w:sz="0" w:space="0" w:color="auto"/>
              </w:divBdr>
            </w:div>
            <w:div w:id="2001036019">
              <w:marLeft w:val="0"/>
              <w:marRight w:val="0"/>
              <w:marTop w:val="0"/>
              <w:marBottom w:val="0"/>
              <w:divBdr>
                <w:top w:val="none" w:sz="0" w:space="0" w:color="auto"/>
                <w:left w:val="none" w:sz="0" w:space="0" w:color="auto"/>
                <w:bottom w:val="none" w:sz="0" w:space="0" w:color="auto"/>
                <w:right w:val="none" w:sz="0" w:space="0" w:color="auto"/>
              </w:divBdr>
            </w:div>
            <w:div w:id="850919461">
              <w:marLeft w:val="0"/>
              <w:marRight w:val="0"/>
              <w:marTop w:val="0"/>
              <w:marBottom w:val="0"/>
              <w:divBdr>
                <w:top w:val="none" w:sz="0" w:space="0" w:color="auto"/>
                <w:left w:val="none" w:sz="0" w:space="0" w:color="auto"/>
                <w:bottom w:val="none" w:sz="0" w:space="0" w:color="auto"/>
                <w:right w:val="none" w:sz="0" w:space="0" w:color="auto"/>
              </w:divBdr>
            </w:div>
            <w:div w:id="459959402">
              <w:marLeft w:val="0"/>
              <w:marRight w:val="0"/>
              <w:marTop w:val="0"/>
              <w:marBottom w:val="0"/>
              <w:divBdr>
                <w:top w:val="none" w:sz="0" w:space="0" w:color="auto"/>
                <w:left w:val="none" w:sz="0" w:space="0" w:color="auto"/>
                <w:bottom w:val="none" w:sz="0" w:space="0" w:color="auto"/>
                <w:right w:val="none" w:sz="0" w:space="0" w:color="auto"/>
              </w:divBdr>
            </w:div>
            <w:div w:id="1353264867">
              <w:marLeft w:val="0"/>
              <w:marRight w:val="0"/>
              <w:marTop w:val="0"/>
              <w:marBottom w:val="0"/>
              <w:divBdr>
                <w:top w:val="none" w:sz="0" w:space="0" w:color="auto"/>
                <w:left w:val="none" w:sz="0" w:space="0" w:color="auto"/>
                <w:bottom w:val="none" w:sz="0" w:space="0" w:color="auto"/>
                <w:right w:val="none" w:sz="0" w:space="0" w:color="auto"/>
              </w:divBdr>
            </w:div>
            <w:div w:id="1529562007">
              <w:marLeft w:val="0"/>
              <w:marRight w:val="0"/>
              <w:marTop w:val="0"/>
              <w:marBottom w:val="0"/>
              <w:divBdr>
                <w:top w:val="none" w:sz="0" w:space="0" w:color="auto"/>
                <w:left w:val="none" w:sz="0" w:space="0" w:color="auto"/>
                <w:bottom w:val="none" w:sz="0" w:space="0" w:color="auto"/>
                <w:right w:val="none" w:sz="0" w:space="0" w:color="auto"/>
              </w:divBdr>
            </w:div>
            <w:div w:id="109132215">
              <w:marLeft w:val="0"/>
              <w:marRight w:val="0"/>
              <w:marTop w:val="0"/>
              <w:marBottom w:val="0"/>
              <w:divBdr>
                <w:top w:val="none" w:sz="0" w:space="0" w:color="auto"/>
                <w:left w:val="none" w:sz="0" w:space="0" w:color="auto"/>
                <w:bottom w:val="none" w:sz="0" w:space="0" w:color="auto"/>
                <w:right w:val="none" w:sz="0" w:space="0" w:color="auto"/>
              </w:divBdr>
            </w:div>
            <w:div w:id="708068816">
              <w:marLeft w:val="0"/>
              <w:marRight w:val="0"/>
              <w:marTop w:val="0"/>
              <w:marBottom w:val="0"/>
              <w:divBdr>
                <w:top w:val="none" w:sz="0" w:space="0" w:color="auto"/>
                <w:left w:val="none" w:sz="0" w:space="0" w:color="auto"/>
                <w:bottom w:val="none" w:sz="0" w:space="0" w:color="auto"/>
                <w:right w:val="none" w:sz="0" w:space="0" w:color="auto"/>
              </w:divBdr>
            </w:div>
            <w:div w:id="1800606231">
              <w:marLeft w:val="0"/>
              <w:marRight w:val="0"/>
              <w:marTop w:val="0"/>
              <w:marBottom w:val="0"/>
              <w:divBdr>
                <w:top w:val="none" w:sz="0" w:space="0" w:color="auto"/>
                <w:left w:val="none" w:sz="0" w:space="0" w:color="auto"/>
                <w:bottom w:val="none" w:sz="0" w:space="0" w:color="auto"/>
                <w:right w:val="none" w:sz="0" w:space="0" w:color="auto"/>
              </w:divBdr>
            </w:div>
            <w:div w:id="438305529">
              <w:marLeft w:val="0"/>
              <w:marRight w:val="0"/>
              <w:marTop w:val="0"/>
              <w:marBottom w:val="0"/>
              <w:divBdr>
                <w:top w:val="none" w:sz="0" w:space="0" w:color="auto"/>
                <w:left w:val="none" w:sz="0" w:space="0" w:color="auto"/>
                <w:bottom w:val="none" w:sz="0" w:space="0" w:color="auto"/>
                <w:right w:val="none" w:sz="0" w:space="0" w:color="auto"/>
              </w:divBdr>
            </w:div>
            <w:div w:id="415058815">
              <w:marLeft w:val="0"/>
              <w:marRight w:val="0"/>
              <w:marTop w:val="0"/>
              <w:marBottom w:val="0"/>
              <w:divBdr>
                <w:top w:val="none" w:sz="0" w:space="0" w:color="auto"/>
                <w:left w:val="none" w:sz="0" w:space="0" w:color="auto"/>
                <w:bottom w:val="none" w:sz="0" w:space="0" w:color="auto"/>
                <w:right w:val="none" w:sz="0" w:space="0" w:color="auto"/>
              </w:divBdr>
            </w:div>
            <w:div w:id="1770543326">
              <w:marLeft w:val="0"/>
              <w:marRight w:val="0"/>
              <w:marTop w:val="0"/>
              <w:marBottom w:val="0"/>
              <w:divBdr>
                <w:top w:val="none" w:sz="0" w:space="0" w:color="auto"/>
                <w:left w:val="none" w:sz="0" w:space="0" w:color="auto"/>
                <w:bottom w:val="none" w:sz="0" w:space="0" w:color="auto"/>
                <w:right w:val="none" w:sz="0" w:space="0" w:color="auto"/>
              </w:divBdr>
            </w:div>
            <w:div w:id="1872650299">
              <w:marLeft w:val="0"/>
              <w:marRight w:val="0"/>
              <w:marTop w:val="0"/>
              <w:marBottom w:val="0"/>
              <w:divBdr>
                <w:top w:val="none" w:sz="0" w:space="0" w:color="auto"/>
                <w:left w:val="none" w:sz="0" w:space="0" w:color="auto"/>
                <w:bottom w:val="none" w:sz="0" w:space="0" w:color="auto"/>
                <w:right w:val="none" w:sz="0" w:space="0" w:color="auto"/>
              </w:divBdr>
            </w:div>
            <w:div w:id="1624531531">
              <w:marLeft w:val="0"/>
              <w:marRight w:val="0"/>
              <w:marTop w:val="0"/>
              <w:marBottom w:val="0"/>
              <w:divBdr>
                <w:top w:val="none" w:sz="0" w:space="0" w:color="auto"/>
                <w:left w:val="none" w:sz="0" w:space="0" w:color="auto"/>
                <w:bottom w:val="none" w:sz="0" w:space="0" w:color="auto"/>
                <w:right w:val="none" w:sz="0" w:space="0" w:color="auto"/>
              </w:divBdr>
            </w:div>
            <w:div w:id="1897013862">
              <w:marLeft w:val="0"/>
              <w:marRight w:val="0"/>
              <w:marTop w:val="0"/>
              <w:marBottom w:val="0"/>
              <w:divBdr>
                <w:top w:val="none" w:sz="0" w:space="0" w:color="auto"/>
                <w:left w:val="none" w:sz="0" w:space="0" w:color="auto"/>
                <w:bottom w:val="none" w:sz="0" w:space="0" w:color="auto"/>
                <w:right w:val="none" w:sz="0" w:space="0" w:color="auto"/>
              </w:divBdr>
            </w:div>
            <w:div w:id="941958703">
              <w:marLeft w:val="0"/>
              <w:marRight w:val="0"/>
              <w:marTop w:val="0"/>
              <w:marBottom w:val="0"/>
              <w:divBdr>
                <w:top w:val="none" w:sz="0" w:space="0" w:color="auto"/>
                <w:left w:val="none" w:sz="0" w:space="0" w:color="auto"/>
                <w:bottom w:val="none" w:sz="0" w:space="0" w:color="auto"/>
                <w:right w:val="none" w:sz="0" w:space="0" w:color="auto"/>
              </w:divBdr>
            </w:div>
            <w:div w:id="1752577375">
              <w:marLeft w:val="0"/>
              <w:marRight w:val="0"/>
              <w:marTop w:val="0"/>
              <w:marBottom w:val="0"/>
              <w:divBdr>
                <w:top w:val="none" w:sz="0" w:space="0" w:color="auto"/>
                <w:left w:val="none" w:sz="0" w:space="0" w:color="auto"/>
                <w:bottom w:val="none" w:sz="0" w:space="0" w:color="auto"/>
                <w:right w:val="none" w:sz="0" w:space="0" w:color="auto"/>
              </w:divBdr>
            </w:div>
            <w:div w:id="148135330">
              <w:marLeft w:val="0"/>
              <w:marRight w:val="0"/>
              <w:marTop w:val="0"/>
              <w:marBottom w:val="0"/>
              <w:divBdr>
                <w:top w:val="none" w:sz="0" w:space="0" w:color="auto"/>
                <w:left w:val="none" w:sz="0" w:space="0" w:color="auto"/>
                <w:bottom w:val="none" w:sz="0" w:space="0" w:color="auto"/>
                <w:right w:val="none" w:sz="0" w:space="0" w:color="auto"/>
              </w:divBdr>
            </w:div>
            <w:div w:id="1010447473">
              <w:marLeft w:val="0"/>
              <w:marRight w:val="0"/>
              <w:marTop w:val="0"/>
              <w:marBottom w:val="0"/>
              <w:divBdr>
                <w:top w:val="none" w:sz="0" w:space="0" w:color="auto"/>
                <w:left w:val="none" w:sz="0" w:space="0" w:color="auto"/>
                <w:bottom w:val="none" w:sz="0" w:space="0" w:color="auto"/>
                <w:right w:val="none" w:sz="0" w:space="0" w:color="auto"/>
              </w:divBdr>
            </w:div>
            <w:div w:id="1718121294">
              <w:marLeft w:val="0"/>
              <w:marRight w:val="0"/>
              <w:marTop w:val="0"/>
              <w:marBottom w:val="0"/>
              <w:divBdr>
                <w:top w:val="none" w:sz="0" w:space="0" w:color="auto"/>
                <w:left w:val="none" w:sz="0" w:space="0" w:color="auto"/>
                <w:bottom w:val="none" w:sz="0" w:space="0" w:color="auto"/>
                <w:right w:val="none" w:sz="0" w:space="0" w:color="auto"/>
              </w:divBdr>
            </w:div>
            <w:div w:id="606280104">
              <w:marLeft w:val="0"/>
              <w:marRight w:val="0"/>
              <w:marTop w:val="0"/>
              <w:marBottom w:val="0"/>
              <w:divBdr>
                <w:top w:val="none" w:sz="0" w:space="0" w:color="auto"/>
                <w:left w:val="none" w:sz="0" w:space="0" w:color="auto"/>
                <w:bottom w:val="none" w:sz="0" w:space="0" w:color="auto"/>
                <w:right w:val="none" w:sz="0" w:space="0" w:color="auto"/>
              </w:divBdr>
            </w:div>
            <w:div w:id="1217820452">
              <w:marLeft w:val="0"/>
              <w:marRight w:val="0"/>
              <w:marTop w:val="0"/>
              <w:marBottom w:val="0"/>
              <w:divBdr>
                <w:top w:val="none" w:sz="0" w:space="0" w:color="auto"/>
                <w:left w:val="none" w:sz="0" w:space="0" w:color="auto"/>
                <w:bottom w:val="none" w:sz="0" w:space="0" w:color="auto"/>
                <w:right w:val="none" w:sz="0" w:space="0" w:color="auto"/>
              </w:divBdr>
            </w:div>
            <w:div w:id="1116758537">
              <w:marLeft w:val="0"/>
              <w:marRight w:val="0"/>
              <w:marTop w:val="0"/>
              <w:marBottom w:val="0"/>
              <w:divBdr>
                <w:top w:val="none" w:sz="0" w:space="0" w:color="auto"/>
                <w:left w:val="none" w:sz="0" w:space="0" w:color="auto"/>
                <w:bottom w:val="none" w:sz="0" w:space="0" w:color="auto"/>
                <w:right w:val="none" w:sz="0" w:space="0" w:color="auto"/>
              </w:divBdr>
            </w:div>
            <w:div w:id="317265428">
              <w:marLeft w:val="0"/>
              <w:marRight w:val="0"/>
              <w:marTop w:val="0"/>
              <w:marBottom w:val="0"/>
              <w:divBdr>
                <w:top w:val="none" w:sz="0" w:space="0" w:color="auto"/>
                <w:left w:val="none" w:sz="0" w:space="0" w:color="auto"/>
                <w:bottom w:val="none" w:sz="0" w:space="0" w:color="auto"/>
                <w:right w:val="none" w:sz="0" w:space="0" w:color="auto"/>
              </w:divBdr>
            </w:div>
            <w:div w:id="25836962">
              <w:marLeft w:val="0"/>
              <w:marRight w:val="0"/>
              <w:marTop w:val="0"/>
              <w:marBottom w:val="0"/>
              <w:divBdr>
                <w:top w:val="none" w:sz="0" w:space="0" w:color="auto"/>
                <w:left w:val="none" w:sz="0" w:space="0" w:color="auto"/>
                <w:bottom w:val="none" w:sz="0" w:space="0" w:color="auto"/>
                <w:right w:val="none" w:sz="0" w:space="0" w:color="auto"/>
              </w:divBdr>
            </w:div>
            <w:div w:id="2144695462">
              <w:marLeft w:val="0"/>
              <w:marRight w:val="0"/>
              <w:marTop w:val="0"/>
              <w:marBottom w:val="0"/>
              <w:divBdr>
                <w:top w:val="none" w:sz="0" w:space="0" w:color="auto"/>
                <w:left w:val="none" w:sz="0" w:space="0" w:color="auto"/>
                <w:bottom w:val="none" w:sz="0" w:space="0" w:color="auto"/>
                <w:right w:val="none" w:sz="0" w:space="0" w:color="auto"/>
              </w:divBdr>
            </w:div>
            <w:div w:id="763649038">
              <w:marLeft w:val="0"/>
              <w:marRight w:val="0"/>
              <w:marTop w:val="0"/>
              <w:marBottom w:val="0"/>
              <w:divBdr>
                <w:top w:val="none" w:sz="0" w:space="0" w:color="auto"/>
                <w:left w:val="none" w:sz="0" w:space="0" w:color="auto"/>
                <w:bottom w:val="none" w:sz="0" w:space="0" w:color="auto"/>
                <w:right w:val="none" w:sz="0" w:space="0" w:color="auto"/>
              </w:divBdr>
            </w:div>
            <w:div w:id="499318911">
              <w:marLeft w:val="0"/>
              <w:marRight w:val="0"/>
              <w:marTop w:val="0"/>
              <w:marBottom w:val="0"/>
              <w:divBdr>
                <w:top w:val="none" w:sz="0" w:space="0" w:color="auto"/>
                <w:left w:val="none" w:sz="0" w:space="0" w:color="auto"/>
                <w:bottom w:val="none" w:sz="0" w:space="0" w:color="auto"/>
                <w:right w:val="none" w:sz="0" w:space="0" w:color="auto"/>
              </w:divBdr>
            </w:div>
            <w:div w:id="2120682678">
              <w:marLeft w:val="0"/>
              <w:marRight w:val="0"/>
              <w:marTop w:val="0"/>
              <w:marBottom w:val="0"/>
              <w:divBdr>
                <w:top w:val="none" w:sz="0" w:space="0" w:color="auto"/>
                <w:left w:val="none" w:sz="0" w:space="0" w:color="auto"/>
                <w:bottom w:val="none" w:sz="0" w:space="0" w:color="auto"/>
                <w:right w:val="none" w:sz="0" w:space="0" w:color="auto"/>
              </w:divBdr>
            </w:div>
            <w:div w:id="1010373714">
              <w:marLeft w:val="0"/>
              <w:marRight w:val="0"/>
              <w:marTop w:val="0"/>
              <w:marBottom w:val="0"/>
              <w:divBdr>
                <w:top w:val="none" w:sz="0" w:space="0" w:color="auto"/>
                <w:left w:val="none" w:sz="0" w:space="0" w:color="auto"/>
                <w:bottom w:val="none" w:sz="0" w:space="0" w:color="auto"/>
                <w:right w:val="none" w:sz="0" w:space="0" w:color="auto"/>
              </w:divBdr>
            </w:div>
            <w:div w:id="362630281">
              <w:marLeft w:val="0"/>
              <w:marRight w:val="0"/>
              <w:marTop w:val="0"/>
              <w:marBottom w:val="0"/>
              <w:divBdr>
                <w:top w:val="none" w:sz="0" w:space="0" w:color="auto"/>
                <w:left w:val="none" w:sz="0" w:space="0" w:color="auto"/>
                <w:bottom w:val="none" w:sz="0" w:space="0" w:color="auto"/>
                <w:right w:val="none" w:sz="0" w:space="0" w:color="auto"/>
              </w:divBdr>
            </w:div>
            <w:div w:id="1077485310">
              <w:marLeft w:val="0"/>
              <w:marRight w:val="0"/>
              <w:marTop w:val="0"/>
              <w:marBottom w:val="0"/>
              <w:divBdr>
                <w:top w:val="none" w:sz="0" w:space="0" w:color="auto"/>
                <w:left w:val="none" w:sz="0" w:space="0" w:color="auto"/>
                <w:bottom w:val="none" w:sz="0" w:space="0" w:color="auto"/>
                <w:right w:val="none" w:sz="0" w:space="0" w:color="auto"/>
              </w:divBdr>
            </w:div>
            <w:div w:id="68968415">
              <w:marLeft w:val="0"/>
              <w:marRight w:val="0"/>
              <w:marTop w:val="0"/>
              <w:marBottom w:val="0"/>
              <w:divBdr>
                <w:top w:val="none" w:sz="0" w:space="0" w:color="auto"/>
                <w:left w:val="none" w:sz="0" w:space="0" w:color="auto"/>
                <w:bottom w:val="none" w:sz="0" w:space="0" w:color="auto"/>
                <w:right w:val="none" w:sz="0" w:space="0" w:color="auto"/>
              </w:divBdr>
            </w:div>
            <w:div w:id="329719761">
              <w:marLeft w:val="0"/>
              <w:marRight w:val="0"/>
              <w:marTop w:val="0"/>
              <w:marBottom w:val="0"/>
              <w:divBdr>
                <w:top w:val="none" w:sz="0" w:space="0" w:color="auto"/>
                <w:left w:val="none" w:sz="0" w:space="0" w:color="auto"/>
                <w:bottom w:val="none" w:sz="0" w:space="0" w:color="auto"/>
                <w:right w:val="none" w:sz="0" w:space="0" w:color="auto"/>
              </w:divBdr>
            </w:div>
            <w:div w:id="901675083">
              <w:marLeft w:val="0"/>
              <w:marRight w:val="0"/>
              <w:marTop w:val="0"/>
              <w:marBottom w:val="0"/>
              <w:divBdr>
                <w:top w:val="none" w:sz="0" w:space="0" w:color="auto"/>
                <w:left w:val="none" w:sz="0" w:space="0" w:color="auto"/>
                <w:bottom w:val="none" w:sz="0" w:space="0" w:color="auto"/>
                <w:right w:val="none" w:sz="0" w:space="0" w:color="auto"/>
              </w:divBdr>
            </w:div>
            <w:div w:id="1857766999">
              <w:marLeft w:val="0"/>
              <w:marRight w:val="0"/>
              <w:marTop w:val="0"/>
              <w:marBottom w:val="0"/>
              <w:divBdr>
                <w:top w:val="none" w:sz="0" w:space="0" w:color="auto"/>
                <w:left w:val="none" w:sz="0" w:space="0" w:color="auto"/>
                <w:bottom w:val="none" w:sz="0" w:space="0" w:color="auto"/>
                <w:right w:val="none" w:sz="0" w:space="0" w:color="auto"/>
              </w:divBdr>
            </w:div>
            <w:div w:id="220792604">
              <w:marLeft w:val="0"/>
              <w:marRight w:val="0"/>
              <w:marTop w:val="0"/>
              <w:marBottom w:val="0"/>
              <w:divBdr>
                <w:top w:val="none" w:sz="0" w:space="0" w:color="auto"/>
                <w:left w:val="none" w:sz="0" w:space="0" w:color="auto"/>
                <w:bottom w:val="none" w:sz="0" w:space="0" w:color="auto"/>
                <w:right w:val="none" w:sz="0" w:space="0" w:color="auto"/>
              </w:divBdr>
            </w:div>
            <w:div w:id="1287665680">
              <w:marLeft w:val="0"/>
              <w:marRight w:val="0"/>
              <w:marTop w:val="0"/>
              <w:marBottom w:val="0"/>
              <w:divBdr>
                <w:top w:val="none" w:sz="0" w:space="0" w:color="auto"/>
                <w:left w:val="none" w:sz="0" w:space="0" w:color="auto"/>
                <w:bottom w:val="none" w:sz="0" w:space="0" w:color="auto"/>
                <w:right w:val="none" w:sz="0" w:space="0" w:color="auto"/>
              </w:divBdr>
            </w:div>
            <w:div w:id="1616281089">
              <w:marLeft w:val="0"/>
              <w:marRight w:val="0"/>
              <w:marTop w:val="0"/>
              <w:marBottom w:val="0"/>
              <w:divBdr>
                <w:top w:val="none" w:sz="0" w:space="0" w:color="auto"/>
                <w:left w:val="none" w:sz="0" w:space="0" w:color="auto"/>
                <w:bottom w:val="none" w:sz="0" w:space="0" w:color="auto"/>
                <w:right w:val="none" w:sz="0" w:space="0" w:color="auto"/>
              </w:divBdr>
            </w:div>
            <w:div w:id="193344862">
              <w:marLeft w:val="0"/>
              <w:marRight w:val="0"/>
              <w:marTop w:val="0"/>
              <w:marBottom w:val="0"/>
              <w:divBdr>
                <w:top w:val="none" w:sz="0" w:space="0" w:color="auto"/>
                <w:left w:val="none" w:sz="0" w:space="0" w:color="auto"/>
                <w:bottom w:val="none" w:sz="0" w:space="0" w:color="auto"/>
                <w:right w:val="none" w:sz="0" w:space="0" w:color="auto"/>
              </w:divBdr>
            </w:div>
            <w:div w:id="1959331225">
              <w:marLeft w:val="0"/>
              <w:marRight w:val="0"/>
              <w:marTop w:val="0"/>
              <w:marBottom w:val="0"/>
              <w:divBdr>
                <w:top w:val="none" w:sz="0" w:space="0" w:color="auto"/>
                <w:left w:val="none" w:sz="0" w:space="0" w:color="auto"/>
                <w:bottom w:val="none" w:sz="0" w:space="0" w:color="auto"/>
                <w:right w:val="none" w:sz="0" w:space="0" w:color="auto"/>
              </w:divBdr>
            </w:div>
            <w:div w:id="1407609470">
              <w:marLeft w:val="0"/>
              <w:marRight w:val="0"/>
              <w:marTop w:val="0"/>
              <w:marBottom w:val="0"/>
              <w:divBdr>
                <w:top w:val="none" w:sz="0" w:space="0" w:color="auto"/>
                <w:left w:val="none" w:sz="0" w:space="0" w:color="auto"/>
                <w:bottom w:val="none" w:sz="0" w:space="0" w:color="auto"/>
                <w:right w:val="none" w:sz="0" w:space="0" w:color="auto"/>
              </w:divBdr>
            </w:div>
            <w:div w:id="253443405">
              <w:marLeft w:val="0"/>
              <w:marRight w:val="0"/>
              <w:marTop w:val="0"/>
              <w:marBottom w:val="0"/>
              <w:divBdr>
                <w:top w:val="none" w:sz="0" w:space="0" w:color="auto"/>
                <w:left w:val="none" w:sz="0" w:space="0" w:color="auto"/>
                <w:bottom w:val="none" w:sz="0" w:space="0" w:color="auto"/>
                <w:right w:val="none" w:sz="0" w:space="0" w:color="auto"/>
              </w:divBdr>
            </w:div>
            <w:div w:id="1353919142">
              <w:marLeft w:val="0"/>
              <w:marRight w:val="0"/>
              <w:marTop w:val="0"/>
              <w:marBottom w:val="0"/>
              <w:divBdr>
                <w:top w:val="none" w:sz="0" w:space="0" w:color="auto"/>
                <w:left w:val="none" w:sz="0" w:space="0" w:color="auto"/>
                <w:bottom w:val="none" w:sz="0" w:space="0" w:color="auto"/>
                <w:right w:val="none" w:sz="0" w:space="0" w:color="auto"/>
              </w:divBdr>
            </w:div>
            <w:div w:id="1062025638">
              <w:marLeft w:val="0"/>
              <w:marRight w:val="0"/>
              <w:marTop w:val="0"/>
              <w:marBottom w:val="0"/>
              <w:divBdr>
                <w:top w:val="none" w:sz="0" w:space="0" w:color="auto"/>
                <w:left w:val="none" w:sz="0" w:space="0" w:color="auto"/>
                <w:bottom w:val="none" w:sz="0" w:space="0" w:color="auto"/>
                <w:right w:val="none" w:sz="0" w:space="0" w:color="auto"/>
              </w:divBdr>
            </w:div>
            <w:div w:id="1026521584">
              <w:marLeft w:val="0"/>
              <w:marRight w:val="0"/>
              <w:marTop w:val="0"/>
              <w:marBottom w:val="0"/>
              <w:divBdr>
                <w:top w:val="none" w:sz="0" w:space="0" w:color="auto"/>
                <w:left w:val="none" w:sz="0" w:space="0" w:color="auto"/>
                <w:bottom w:val="none" w:sz="0" w:space="0" w:color="auto"/>
                <w:right w:val="none" w:sz="0" w:space="0" w:color="auto"/>
              </w:divBdr>
            </w:div>
            <w:div w:id="615648208">
              <w:marLeft w:val="0"/>
              <w:marRight w:val="0"/>
              <w:marTop w:val="0"/>
              <w:marBottom w:val="0"/>
              <w:divBdr>
                <w:top w:val="none" w:sz="0" w:space="0" w:color="auto"/>
                <w:left w:val="none" w:sz="0" w:space="0" w:color="auto"/>
                <w:bottom w:val="none" w:sz="0" w:space="0" w:color="auto"/>
                <w:right w:val="none" w:sz="0" w:space="0" w:color="auto"/>
              </w:divBdr>
            </w:div>
            <w:div w:id="986713862">
              <w:marLeft w:val="0"/>
              <w:marRight w:val="0"/>
              <w:marTop w:val="0"/>
              <w:marBottom w:val="0"/>
              <w:divBdr>
                <w:top w:val="none" w:sz="0" w:space="0" w:color="auto"/>
                <w:left w:val="none" w:sz="0" w:space="0" w:color="auto"/>
                <w:bottom w:val="none" w:sz="0" w:space="0" w:color="auto"/>
                <w:right w:val="none" w:sz="0" w:space="0" w:color="auto"/>
              </w:divBdr>
            </w:div>
            <w:div w:id="1735659630">
              <w:marLeft w:val="0"/>
              <w:marRight w:val="0"/>
              <w:marTop w:val="0"/>
              <w:marBottom w:val="0"/>
              <w:divBdr>
                <w:top w:val="none" w:sz="0" w:space="0" w:color="auto"/>
                <w:left w:val="none" w:sz="0" w:space="0" w:color="auto"/>
                <w:bottom w:val="none" w:sz="0" w:space="0" w:color="auto"/>
                <w:right w:val="none" w:sz="0" w:space="0" w:color="auto"/>
              </w:divBdr>
            </w:div>
            <w:div w:id="1347366429">
              <w:marLeft w:val="0"/>
              <w:marRight w:val="0"/>
              <w:marTop w:val="0"/>
              <w:marBottom w:val="0"/>
              <w:divBdr>
                <w:top w:val="none" w:sz="0" w:space="0" w:color="auto"/>
                <w:left w:val="none" w:sz="0" w:space="0" w:color="auto"/>
                <w:bottom w:val="none" w:sz="0" w:space="0" w:color="auto"/>
                <w:right w:val="none" w:sz="0" w:space="0" w:color="auto"/>
              </w:divBdr>
            </w:div>
            <w:div w:id="521821841">
              <w:marLeft w:val="0"/>
              <w:marRight w:val="0"/>
              <w:marTop w:val="0"/>
              <w:marBottom w:val="0"/>
              <w:divBdr>
                <w:top w:val="none" w:sz="0" w:space="0" w:color="auto"/>
                <w:left w:val="none" w:sz="0" w:space="0" w:color="auto"/>
                <w:bottom w:val="none" w:sz="0" w:space="0" w:color="auto"/>
                <w:right w:val="none" w:sz="0" w:space="0" w:color="auto"/>
              </w:divBdr>
            </w:div>
            <w:div w:id="147982790">
              <w:marLeft w:val="0"/>
              <w:marRight w:val="0"/>
              <w:marTop w:val="0"/>
              <w:marBottom w:val="0"/>
              <w:divBdr>
                <w:top w:val="none" w:sz="0" w:space="0" w:color="auto"/>
                <w:left w:val="none" w:sz="0" w:space="0" w:color="auto"/>
                <w:bottom w:val="none" w:sz="0" w:space="0" w:color="auto"/>
                <w:right w:val="none" w:sz="0" w:space="0" w:color="auto"/>
              </w:divBdr>
            </w:div>
            <w:div w:id="2060275473">
              <w:marLeft w:val="0"/>
              <w:marRight w:val="0"/>
              <w:marTop w:val="0"/>
              <w:marBottom w:val="0"/>
              <w:divBdr>
                <w:top w:val="none" w:sz="0" w:space="0" w:color="auto"/>
                <w:left w:val="none" w:sz="0" w:space="0" w:color="auto"/>
                <w:bottom w:val="none" w:sz="0" w:space="0" w:color="auto"/>
                <w:right w:val="none" w:sz="0" w:space="0" w:color="auto"/>
              </w:divBdr>
            </w:div>
            <w:div w:id="1865172902">
              <w:marLeft w:val="0"/>
              <w:marRight w:val="0"/>
              <w:marTop w:val="0"/>
              <w:marBottom w:val="0"/>
              <w:divBdr>
                <w:top w:val="none" w:sz="0" w:space="0" w:color="auto"/>
                <w:left w:val="none" w:sz="0" w:space="0" w:color="auto"/>
                <w:bottom w:val="none" w:sz="0" w:space="0" w:color="auto"/>
                <w:right w:val="none" w:sz="0" w:space="0" w:color="auto"/>
              </w:divBdr>
            </w:div>
            <w:div w:id="1420953387">
              <w:marLeft w:val="0"/>
              <w:marRight w:val="0"/>
              <w:marTop w:val="0"/>
              <w:marBottom w:val="0"/>
              <w:divBdr>
                <w:top w:val="none" w:sz="0" w:space="0" w:color="auto"/>
                <w:left w:val="none" w:sz="0" w:space="0" w:color="auto"/>
                <w:bottom w:val="none" w:sz="0" w:space="0" w:color="auto"/>
                <w:right w:val="none" w:sz="0" w:space="0" w:color="auto"/>
              </w:divBdr>
            </w:div>
            <w:div w:id="274336507">
              <w:marLeft w:val="0"/>
              <w:marRight w:val="0"/>
              <w:marTop w:val="0"/>
              <w:marBottom w:val="0"/>
              <w:divBdr>
                <w:top w:val="none" w:sz="0" w:space="0" w:color="auto"/>
                <w:left w:val="none" w:sz="0" w:space="0" w:color="auto"/>
                <w:bottom w:val="none" w:sz="0" w:space="0" w:color="auto"/>
                <w:right w:val="none" w:sz="0" w:space="0" w:color="auto"/>
              </w:divBdr>
            </w:div>
            <w:div w:id="1058819134">
              <w:marLeft w:val="0"/>
              <w:marRight w:val="0"/>
              <w:marTop w:val="0"/>
              <w:marBottom w:val="0"/>
              <w:divBdr>
                <w:top w:val="none" w:sz="0" w:space="0" w:color="auto"/>
                <w:left w:val="none" w:sz="0" w:space="0" w:color="auto"/>
                <w:bottom w:val="none" w:sz="0" w:space="0" w:color="auto"/>
                <w:right w:val="none" w:sz="0" w:space="0" w:color="auto"/>
              </w:divBdr>
            </w:div>
            <w:div w:id="131756908">
              <w:marLeft w:val="0"/>
              <w:marRight w:val="0"/>
              <w:marTop w:val="0"/>
              <w:marBottom w:val="0"/>
              <w:divBdr>
                <w:top w:val="none" w:sz="0" w:space="0" w:color="auto"/>
                <w:left w:val="none" w:sz="0" w:space="0" w:color="auto"/>
                <w:bottom w:val="none" w:sz="0" w:space="0" w:color="auto"/>
                <w:right w:val="none" w:sz="0" w:space="0" w:color="auto"/>
              </w:divBdr>
            </w:div>
            <w:div w:id="708797996">
              <w:marLeft w:val="0"/>
              <w:marRight w:val="0"/>
              <w:marTop w:val="0"/>
              <w:marBottom w:val="0"/>
              <w:divBdr>
                <w:top w:val="none" w:sz="0" w:space="0" w:color="auto"/>
                <w:left w:val="none" w:sz="0" w:space="0" w:color="auto"/>
                <w:bottom w:val="none" w:sz="0" w:space="0" w:color="auto"/>
                <w:right w:val="none" w:sz="0" w:space="0" w:color="auto"/>
              </w:divBdr>
            </w:div>
            <w:div w:id="1356692528">
              <w:marLeft w:val="0"/>
              <w:marRight w:val="0"/>
              <w:marTop w:val="0"/>
              <w:marBottom w:val="0"/>
              <w:divBdr>
                <w:top w:val="none" w:sz="0" w:space="0" w:color="auto"/>
                <w:left w:val="none" w:sz="0" w:space="0" w:color="auto"/>
                <w:bottom w:val="none" w:sz="0" w:space="0" w:color="auto"/>
                <w:right w:val="none" w:sz="0" w:space="0" w:color="auto"/>
              </w:divBdr>
            </w:div>
            <w:div w:id="1945920432">
              <w:marLeft w:val="0"/>
              <w:marRight w:val="0"/>
              <w:marTop w:val="0"/>
              <w:marBottom w:val="0"/>
              <w:divBdr>
                <w:top w:val="none" w:sz="0" w:space="0" w:color="auto"/>
                <w:left w:val="none" w:sz="0" w:space="0" w:color="auto"/>
                <w:bottom w:val="none" w:sz="0" w:space="0" w:color="auto"/>
                <w:right w:val="none" w:sz="0" w:space="0" w:color="auto"/>
              </w:divBdr>
            </w:div>
            <w:div w:id="30957147">
              <w:marLeft w:val="0"/>
              <w:marRight w:val="0"/>
              <w:marTop w:val="0"/>
              <w:marBottom w:val="0"/>
              <w:divBdr>
                <w:top w:val="none" w:sz="0" w:space="0" w:color="auto"/>
                <w:left w:val="none" w:sz="0" w:space="0" w:color="auto"/>
                <w:bottom w:val="none" w:sz="0" w:space="0" w:color="auto"/>
                <w:right w:val="none" w:sz="0" w:space="0" w:color="auto"/>
              </w:divBdr>
            </w:div>
            <w:div w:id="1644313285">
              <w:marLeft w:val="0"/>
              <w:marRight w:val="0"/>
              <w:marTop w:val="0"/>
              <w:marBottom w:val="0"/>
              <w:divBdr>
                <w:top w:val="none" w:sz="0" w:space="0" w:color="auto"/>
                <w:left w:val="none" w:sz="0" w:space="0" w:color="auto"/>
                <w:bottom w:val="none" w:sz="0" w:space="0" w:color="auto"/>
                <w:right w:val="none" w:sz="0" w:space="0" w:color="auto"/>
              </w:divBdr>
            </w:div>
            <w:div w:id="832527820">
              <w:marLeft w:val="0"/>
              <w:marRight w:val="0"/>
              <w:marTop w:val="0"/>
              <w:marBottom w:val="0"/>
              <w:divBdr>
                <w:top w:val="none" w:sz="0" w:space="0" w:color="auto"/>
                <w:left w:val="none" w:sz="0" w:space="0" w:color="auto"/>
                <w:bottom w:val="none" w:sz="0" w:space="0" w:color="auto"/>
                <w:right w:val="none" w:sz="0" w:space="0" w:color="auto"/>
              </w:divBdr>
            </w:div>
            <w:div w:id="52236089">
              <w:marLeft w:val="0"/>
              <w:marRight w:val="0"/>
              <w:marTop w:val="0"/>
              <w:marBottom w:val="0"/>
              <w:divBdr>
                <w:top w:val="none" w:sz="0" w:space="0" w:color="auto"/>
                <w:left w:val="none" w:sz="0" w:space="0" w:color="auto"/>
                <w:bottom w:val="none" w:sz="0" w:space="0" w:color="auto"/>
                <w:right w:val="none" w:sz="0" w:space="0" w:color="auto"/>
              </w:divBdr>
            </w:div>
            <w:div w:id="337318845">
              <w:marLeft w:val="0"/>
              <w:marRight w:val="0"/>
              <w:marTop w:val="0"/>
              <w:marBottom w:val="0"/>
              <w:divBdr>
                <w:top w:val="none" w:sz="0" w:space="0" w:color="auto"/>
                <w:left w:val="none" w:sz="0" w:space="0" w:color="auto"/>
                <w:bottom w:val="none" w:sz="0" w:space="0" w:color="auto"/>
                <w:right w:val="none" w:sz="0" w:space="0" w:color="auto"/>
              </w:divBdr>
            </w:div>
            <w:div w:id="1517038062">
              <w:marLeft w:val="0"/>
              <w:marRight w:val="0"/>
              <w:marTop w:val="0"/>
              <w:marBottom w:val="0"/>
              <w:divBdr>
                <w:top w:val="none" w:sz="0" w:space="0" w:color="auto"/>
                <w:left w:val="none" w:sz="0" w:space="0" w:color="auto"/>
                <w:bottom w:val="none" w:sz="0" w:space="0" w:color="auto"/>
                <w:right w:val="none" w:sz="0" w:space="0" w:color="auto"/>
              </w:divBdr>
            </w:div>
            <w:div w:id="490608637">
              <w:marLeft w:val="0"/>
              <w:marRight w:val="0"/>
              <w:marTop w:val="0"/>
              <w:marBottom w:val="0"/>
              <w:divBdr>
                <w:top w:val="none" w:sz="0" w:space="0" w:color="auto"/>
                <w:left w:val="none" w:sz="0" w:space="0" w:color="auto"/>
                <w:bottom w:val="none" w:sz="0" w:space="0" w:color="auto"/>
                <w:right w:val="none" w:sz="0" w:space="0" w:color="auto"/>
              </w:divBdr>
            </w:div>
            <w:div w:id="1098791596">
              <w:marLeft w:val="0"/>
              <w:marRight w:val="0"/>
              <w:marTop w:val="0"/>
              <w:marBottom w:val="0"/>
              <w:divBdr>
                <w:top w:val="none" w:sz="0" w:space="0" w:color="auto"/>
                <w:left w:val="none" w:sz="0" w:space="0" w:color="auto"/>
                <w:bottom w:val="none" w:sz="0" w:space="0" w:color="auto"/>
                <w:right w:val="none" w:sz="0" w:space="0" w:color="auto"/>
              </w:divBdr>
            </w:div>
            <w:div w:id="1872958853">
              <w:marLeft w:val="0"/>
              <w:marRight w:val="0"/>
              <w:marTop w:val="0"/>
              <w:marBottom w:val="0"/>
              <w:divBdr>
                <w:top w:val="none" w:sz="0" w:space="0" w:color="auto"/>
                <w:left w:val="none" w:sz="0" w:space="0" w:color="auto"/>
                <w:bottom w:val="none" w:sz="0" w:space="0" w:color="auto"/>
                <w:right w:val="none" w:sz="0" w:space="0" w:color="auto"/>
              </w:divBdr>
            </w:div>
            <w:div w:id="2508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665">
      <w:bodyDiv w:val="1"/>
      <w:marLeft w:val="0"/>
      <w:marRight w:val="0"/>
      <w:marTop w:val="0"/>
      <w:marBottom w:val="0"/>
      <w:divBdr>
        <w:top w:val="none" w:sz="0" w:space="0" w:color="auto"/>
        <w:left w:val="none" w:sz="0" w:space="0" w:color="auto"/>
        <w:bottom w:val="none" w:sz="0" w:space="0" w:color="auto"/>
        <w:right w:val="none" w:sz="0" w:space="0" w:color="auto"/>
      </w:divBdr>
      <w:divsChild>
        <w:div w:id="825977814">
          <w:marLeft w:val="0"/>
          <w:marRight w:val="0"/>
          <w:marTop w:val="0"/>
          <w:marBottom w:val="0"/>
          <w:divBdr>
            <w:top w:val="none" w:sz="0" w:space="0" w:color="auto"/>
            <w:left w:val="none" w:sz="0" w:space="0" w:color="auto"/>
            <w:bottom w:val="none" w:sz="0" w:space="0" w:color="auto"/>
            <w:right w:val="none" w:sz="0" w:space="0" w:color="auto"/>
          </w:divBdr>
          <w:divsChild>
            <w:div w:id="911084012">
              <w:marLeft w:val="0"/>
              <w:marRight w:val="0"/>
              <w:marTop w:val="0"/>
              <w:marBottom w:val="0"/>
              <w:divBdr>
                <w:top w:val="none" w:sz="0" w:space="0" w:color="auto"/>
                <w:left w:val="none" w:sz="0" w:space="0" w:color="auto"/>
                <w:bottom w:val="none" w:sz="0" w:space="0" w:color="auto"/>
                <w:right w:val="none" w:sz="0" w:space="0" w:color="auto"/>
              </w:divBdr>
            </w:div>
            <w:div w:id="663242268">
              <w:marLeft w:val="0"/>
              <w:marRight w:val="0"/>
              <w:marTop w:val="0"/>
              <w:marBottom w:val="0"/>
              <w:divBdr>
                <w:top w:val="none" w:sz="0" w:space="0" w:color="auto"/>
                <w:left w:val="none" w:sz="0" w:space="0" w:color="auto"/>
                <w:bottom w:val="none" w:sz="0" w:space="0" w:color="auto"/>
                <w:right w:val="none" w:sz="0" w:space="0" w:color="auto"/>
              </w:divBdr>
            </w:div>
            <w:div w:id="899707432">
              <w:marLeft w:val="0"/>
              <w:marRight w:val="0"/>
              <w:marTop w:val="0"/>
              <w:marBottom w:val="0"/>
              <w:divBdr>
                <w:top w:val="none" w:sz="0" w:space="0" w:color="auto"/>
                <w:left w:val="none" w:sz="0" w:space="0" w:color="auto"/>
                <w:bottom w:val="none" w:sz="0" w:space="0" w:color="auto"/>
                <w:right w:val="none" w:sz="0" w:space="0" w:color="auto"/>
              </w:divBdr>
            </w:div>
            <w:div w:id="1117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4654">
      <w:bodyDiv w:val="1"/>
      <w:marLeft w:val="0"/>
      <w:marRight w:val="0"/>
      <w:marTop w:val="0"/>
      <w:marBottom w:val="0"/>
      <w:divBdr>
        <w:top w:val="none" w:sz="0" w:space="0" w:color="auto"/>
        <w:left w:val="none" w:sz="0" w:space="0" w:color="auto"/>
        <w:bottom w:val="none" w:sz="0" w:space="0" w:color="auto"/>
        <w:right w:val="none" w:sz="0" w:space="0" w:color="auto"/>
      </w:divBdr>
      <w:divsChild>
        <w:div w:id="1807240721">
          <w:marLeft w:val="0"/>
          <w:marRight w:val="0"/>
          <w:marTop w:val="0"/>
          <w:marBottom w:val="0"/>
          <w:divBdr>
            <w:top w:val="none" w:sz="0" w:space="0" w:color="auto"/>
            <w:left w:val="none" w:sz="0" w:space="0" w:color="auto"/>
            <w:bottom w:val="none" w:sz="0" w:space="0" w:color="auto"/>
            <w:right w:val="none" w:sz="0" w:space="0" w:color="auto"/>
          </w:divBdr>
          <w:divsChild>
            <w:div w:id="586422117">
              <w:marLeft w:val="0"/>
              <w:marRight w:val="0"/>
              <w:marTop w:val="0"/>
              <w:marBottom w:val="0"/>
              <w:divBdr>
                <w:top w:val="none" w:sz="0" w:space="0" w:color="auto"/>
                <w:left w:val="none" w:sz="0" w:space="0" w:color="auto"/>
                <w:bottom w:val="none" w:sz="0" w:space="0" w:color="auto"/>
                <w:right w:val="none" w:sz="0" w:space="0" w:color="auto"/>
              </w:divBdr>
            </w:div>
            <w:div w:id="2079475070">
              <w:marLeft w:val="0"/>
              <w:marRight w:val="0"/>
              <w:marTop w:val="0"/>
              <w:marBottom w:val="0"/>
              <w:divBdr>
                <w:top w:val="none" w:sz="0" w:space="0" w:color="auto"/>
                <w:left w:val="none" w:sz="0" w:space="0" w:color="auto"/>
                <w:bottom w:val="none" w:sz="0" w:space="0" w:color="auto"/>
                <w:right w:val="none" w:sz="0" w:space="0" w:color="auto"/>
              </w:divBdr>
            </w:div>
            <w:div w:id="571089397">
              <w:marLeft w:val="0"/>
              <w:marRight w:val="0"/>
              <w:marTop w:val="0"/>
              <w:marBottom w:val="0"/>
              <w:divBdr>
                <w:top w:val="none" w:sz="0" w:space="0" w:color="auto"/>
                <w:left w:val="none" w:sz="0" w:space="0" w:color="auto"/>
                <w:bottom w:val="none" w:sz="0" w:space="0" w:color="auto"/>
                <w:right w:val="none" w:sz="0" w:space="0" w:color="auto"/>
              </w:divBdr>
            </w:div>
            <w:div w:id="1036851319">
              <w:marLeft w:val="0"/>
              <w:marRight w:val="0"/>
              <w:marTop w:val="0"/>
              <w:marBottom w:val="0"/>
              <w:divBdr>
                <w:top w:val="none" w:sz="0" w:space="0" w:color="auto"/>
                <w:left w:val="none" w:sz="0" w:space="0" w:color="auto"/>
                <w:bottom w:val="none" w:sz="0" w:space="0" w:color="auto"/>
                <w:right w:val="none" w:sz="0" w:space="0" w:color="auto"/>
              </w:divBdr>
            </w:div>
            <w:div w:id="564461986">
              <w:marLeft w:val="0"/>
              <w:marRight w:val="0"/>
              <w:marTop w:val="0"/>
              <w:marBottom w:val="0"/>
              <w:divBdr>
                <w:top w:val="none" w:sz="0" w:space="0" w:color="auto"/>
                <w:left w:val="none" w:sz="0" w:space="0" w:color="auto"/>
                <w:bottom w:val="none" w:sz="0" w:space="0" w:color="auto"/>
                <w:right w:val="none" w:sz="0" w:space="0" w:color="auto"/>
              </w:divBdr>
            </w:div>
            <w:div w:id="692070771">
              <w:marLeft w:val="0"/>
              <w:marRight w:val="0"/>
              <w:marTop w:val="0"/>
              <w:marBottom w:val="0"/>
              <w:divBdr>
                <w:top w:val="none" w:sz="0" w:space="0" w:color="auto"/>
                <w:left w:val="none" w:sz="0" w:space="0" w:color="auto"/>
                <w:bottom w:val="none" w:sz="0" w:space="0" w:color="auto"/>
                <w:right w:val="none" w:sz="0" w:space="0" w:color="auto"/>
              </w:divBdr>
            </w:div>
            <w:div w:id="1157113127">
              <w:marLeft w:val="0"/>
              <w:marRight w:val="0"/>
              <w:marTop w:val="0"/>
              <w:marBottom w:val="0"/>
              <w:divBdr>
                <w:top w:val="none" w:sz="0" w:space="0" w:color="auto"/>
                <w:left w:val="none" w:sz="0" w:space="0" w:color="auto"/>
                <w:bottom w:val="none" w:sz="0" w:space="0" w:color="auto"/>
                <w:right w:val="none" w:sz="0" w:space="0" w:color="auto"/>
              </w:divBdr>
            </w:div>
            <w:div w:id="1756241411">
              <w:marLeft w:val="0"/>
              <w:marRight w:val="0"/>
              <w:marTop w:val="0"/>
              <w:marBottom w:val="0"/>
              <w:divBdr>
                <w:top w:val="none" w:sz="0" w:space="0" w:color="auto"/>
                <w:left w:val="none" w:sz="0" w:space="0" w:color="auto"/>
                <w:bottom w:val="none" w:sz="0" w:space="0" w:color="auto"/>
                <w:right w:val="none" w:sz="0" w:space="0" w:color="auto"/>
              </w:divBdr>
            </w:div>
            <w:div w:id="1860196104">
              <w:marLeft w:val="0"/>
              <w:marRight w:val="0"/>
              <w:marTop w:val="0"/>
              <w:marBottom w:val="0"/>
              <w:divBdr>
                <w:top w:val="none" w:sz="0" w:space="0" w:color="auto"/>
                <w:left w:val="none" w:sz="0" w:space="0" w:color="auto"/>
                <w:bottom w:val="none" w:sz="0" w:space="0" w:color="auto"/>
                <w:right w:val="none" w:sz="0" w:space="0" w:color="auto"/>
              </w:divBdr>
            </w:div>
            <w:div w:id="1608193957">
              <w:marLeft w:val="0"/>
              <w:marRight w:val="0"/>
              <w:marTop w:val="0"/>
              <w:marBottom w:val="0"/>
              <w:divBdr>
                <w:top w:val="none" w:sz="0" w:space="0" w:color="auto"/>
                <w:left w:val="none" w:sz="0" w:space="0" w:color="auto"/>
                <w:bottom w:val="none" w:sz="0" w:space="0" w:color="auto"/>
                <w:right w:val="none" w:sz="0" w:space="0" w:color="auto"/>
              </w:divBdr>
            </w:div>
            <w:div w:id="728386374">
              <w:marLeft w:val="0"/>
              <w:marRight w:val="0"/>
              <w:marTop w:val="0"/>
              <w:marBottom w:val="0"/>
              <w:divBdr>
                <w:top w:val="none" w:sz="0" w:space="0" w:color="auto"/>
                <w:left w:val="none" w:sz="0" w:space="0" w:color="auto"/>
                <w:bottom w:val="none" w:sz="0" w:space="0" w:color="auto"/>
                <w:right w:val="none" w:sz="0" w:space="0" w:color="auto"/>
              </w:divBdr>
            </w:div>
            <w:div w:id="1228030657">
              <w:marLeft w:val="0"/>
              <w:marRight w:val="0"/>
              <w:marTop w:val="0"/>
              <w:marBottom w:val="0"/>
              <w:divBdr>
                <w:top w:val="none" w:sz="0" w:space="0" w:color="auto"/>
                <w:left w:val="none" w:sz="0" w:space="0" w:color="auto"/>
                <w:bottom w:val="none" w:sz="0" w:space="0" w:color="auto"/>
                <w:right w:val="none" w:sz="0" w:space="0" w:color="auto"/>
              </w:divBdr>
            </w:div>
            <w:div w:id="2124376629">
              <w:marLeft w:val="0"/>
              <w:marRight w:val="0"/>
              <w:marTop w:val="0"/>
              <w:marBottom w:val="0"/>
              <w:divBdr>
                <w:top w:val="none" w:sz="0" w:space="0" w:color="auto"/>
                <w:left w:val="none" w:sz="0" w:space="0" w:color="auto"/>
                <w:bottom w:val="none" w:sz="0" w:space="0" w:color="auto"/>
                <w:right w:val="none" w:sz="0" w:space="0" w:color="auto"/>
              </w:divBdr>
            </w:div>
            <w:div w:id="615521395">
              <w:marLeft w:val="0"/>
              <w:marRight w:val="0"/>
              <w:marTop w:val="0"/>
              <w:marBottom w:val="0"/>
              <w:divBdr>
                <w:top w:val="none" w:sz="0" w:space="0" w:color="auto"/>
                <w:left w:val="none" w:sz="0" w:space="0" w:color="auto"/>
                <w:bottom w:val="none" w:sz="0" w:space="0" w:color="auto"/>
                <w:right w:val="none" w:sz="0" w:space="0" w:color="auto"/>
              </w:divBdr>
            </w:div>
            <w:div w:id="19079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287">
      <w:bodyDiv w:val="1"/>
      <w:marLeft w:val="0"/>
      <w:marRight w:val="0"/>
      <w:marTop w:val="0"/>
      <w:marBottom w:val="0"/>
      <w:divBdr>
        <w:top w:val="none" w:sz="0" w:space="0" w:color="auto"/>
        <w:left w:val="none" w:sz="0" w:space="0" w:color="auto"/>
        <w:bottom w:val="none" w:sz="0" w:space="0" w:color="auto"/>
        <w:right w:val="none" w:sz="0" w:space="0" w:color="auto"/>
      </w:divBdr>
      <w:divsChild>
        <w:div w:id="415323816">
          <w:marLeft w:val="0"/>
          <w:marRight w:val="0"/>
          <w:marTop w:val="0"/>
          <w:marBottom w:val="0"/>
          <w:divBdr>
            <w:top w:val="none" w:sz="0" w:space="0" w:color="auto"/>
            <w:left w:val="none" w:sz="0" w:space="0" w:color="auto"/>
            <w:bottom w:val="none" w:sz="0" w:space="0" w:color="auto"/>
            <w:right w:val="none" w:sz="0" w:space="0" w:color="auto"/>
          </w:divBdr>
          <w:divsChild>
            <w:div w:id="5135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9756">
      <w:bodyDiv w:val="1"/>
      <w:marLeft w:val="0"/>
      <w:marRight w:val="0"/>
      <w:marTop w:val="0"/>
      <w:marBottom w:val="0"/>
      <w:divBdr>
        <w:top w:val="none" w:sz="0" w:space="0" w:color="auto"/>
        <w:left w:val="none" w:sz="0" w:space="0" w:color="auto"/>
        <w:bottom w:val="none" w:sz="0" w:space="0" w:color="auto"/>
        <w:right w:val="none" w:sz="0" w:space="0" w:color="auto"/>
      </w:divBdr>
      <w:divsChild>
        <w:div w:id="1148592668">
          <w:marLeft w:val="0"/>
          <w:marRight w:val="0"/>
          <w:marTop w:val="0"/>
          <w:marBottom w:val="0"/>
          <w:divBdr>
            <w:top w:val="none" w:sz="0" w:space="0" w:color="auto"/>
            <w:left w:val="none" w:sz="0" w:space="0" w:color="auto"/>
            <w:bottom w:val="none" w:sz="0" w:space="0" w:color="auto"/>
            <w:right w:val="none" w:sz="0" w:space="0" w:color="auto"/>
          </w:divBdr>
          <w:divsChild>
            <w:div w:id="1945530739">
              <w:marLeft w:val="0"/>
              <w:marRight w:val="0"/>
              <w:marTop w:val="0"/>
              <w:marBottom w:val="0"/>
              <w:divBdr>
                <w:top w:val="none" w:sz="0" w:space="0" w:color="auto"/>
                <w:left w:val="none" w:sz="0" w:space="0" w:color="auto"/>
                <w:bottom w:val="none" w:sz="0" w:space="0" w:color="auto"/>
                <w:right w:val="none" w:sz="0" w:space="0" w:color="auto"/>
              </w:divBdr>
            </w:div>
            <w:div w:id="1786382224">
              <w:marLeft w:val="0"/>
              <w:marRight w:val="0"/>
              <w:marTop w:val="0"/>
              <w:marBottom w:val="0"/>
              <w:divBdr>
                <w:top w:val="none" w:sz="0" w:space="0" w:color="auto"/>
                <w:left w:val="none" w:sz="0" w:space="0" w:color="auto"/>
                <w:bottom w:val="none" w:sz="0" w:space="0" w:color="auto"/>
                <w:right w:val="none" w:sz="0" w:space="0" w:color="auto"/>
              </w:divBdr>
            </w:div>
            <w:div w:id="612901384">
              <w:marLeft w:val="0"/>
              <w:marRight w:val="0"/>
              <w:marTop w:val="0"/>
              <w:marBottom w:val="0"/>
              <w:divBdr>
                <w:top w:val="none" w:sz="0" w:space="0" w:color="auto"/>
                <w:left w:val="none" w:sz="0" w:space="0" w:color="auto"/>
                <w:bottom w:val="none" w:sz="0" w:space="0" w:color="auto"/>
                <w:right w:val="none" w:sz="0" w:space="0" w:color="auto"/>
              </w:divBdr>
            </w:div>
            <w:div w:id="371150370">
              <w:marLeft w:val="0"/>
              <w:marRight w:val="0"/>
              <w:marTop w:val="0"/>
              <w:marBottom w:val="0"/>
              <w:divBdr>
                <w:top w:val="none" w:sz="0" w:space="0" w:color="auto"/>
                <w:left w:val="none" w:sz="0" w:space="0" w:color="auto"/>
                <w:bottom w:val="none" w:sz="0" w:space="0" w:color="auto"/>
                <w:right w:val="none" w:sz="0" w:space="0" w:color="auto"/>
              </w:divBdr>
            </w:div>
            <w:div w:id="2093240101">
              <w:marLeft w:val="0"/>
              <w:marRight w:val="0"/>
              <w:marTop w:val="0"/>
              <w:marBottom w:val="0"/>
              <w:divBdr>
                <w:top w:val="none" w:sz="0" w:space="0" w:color="auto"/>
                <w:left w:val="none" w:sz="0" w:space="0" w:color="auto"/>
                <w:bottom w:val="none" w:sz="0" w:space="0" w:color="auto"/>
                <w:right w:val="none" w:sz="0" w:space="0" w:color="auto"/>
              </w:divBdr>
            </w:div>
            <w:div w:id="1857423977">
              <w:marLeft w:val="0"/>
              <w:marRight w:val="0"/>
              <w:marTop w:val="0"/>
              <w:marBottom w:val="0"/>
              <w:divBdr>
                <w:top w:val="none" w:sz="0" w:space="0" w:color="auto"/>
                <w:left w:val="none" w:sz="0" w:space="0" w:color="auto"/>
                <w:bottom w:val="none" w:sz="0" w:space="0" w:color="auto"/>
                <w:right w:val="none" w:sz="0" w:space="0" w:color="auto"/>
              </w:divBdr>
            </w:div>
            <w:div w:id="2001686991">
              <w:marLeft w:val="0"/>
              <w:marRight w:val="0"/>
              <w:marTop w:val="0"/>
              <w:marBottom w:val="0"/>
              <w:divBdr>
                <w:top w:val="none" w:sz="0" w:space="0" w:color="auto"/>
                <w:left w:val="none" w:sz="0" w:space="0" w:color="auto"/>
                <w:bottom w:val="none" w:sz="0" w:space="0" w:color="auto"/>
                <w:right w:val="none" w:sz="0" w:space="0" w:color="auto"/>
              </w:divBdr>
            </w:div>
            <w:div w:id="609240659">
              <w:marLeft w:val="0"/>
              <w:marRight w:val="0"/>
              <w:marTop w:val="0"/>
              <w:marBottom w:val="0"/>
              <w:divBdr>
                <w:top w:val="none" w:sz="0" w:space="0" w:color="auto"/>
                <w:left w:val="none" w:sz="0" w:space="0" w:color="auto"/>
                <w:bottom w:val="none" w:sz="0" w:space="0" w:color="auto"/>
                <w:right w:val="none" w:sz="0" w:space="0" w:color="auto"/>
              </w:divBdr>
            </w:div>
            <w:div w:id="1812861617">
              <w:marLeft w:val="0"/>
              <w:marRight w:val="0"/>
              <w:marTop w:val="0"/>
              <w:marBottom w:val="0"/>
              <w:divBdr>
                <w:top w:val="none" w:sz="0" w:space="0" w:color="auto"/>
                <w:left w:val="none" w:sz="0" w:space="0" w:color="auto"/>
                <w:bottom w:val="none" w:sz="0" w:space="0" w:color="auto"/>
                <w:right w:val="none" w:sz="0" w:space="0" w:color="auto"/>
              </w:divBdr>
            </w:div>
            <w:div w:id="732705568">
              <w:marLeft w:val="0"/>
              <w:marRight w:val="0"/>
              <w:marTop w:val="0"/>
              <w:marBottom w:val="0"/>
              <w:divBdr>
                <w:top w:val="none" w:sz="0" w:space="0" w:color="auto"/>
                <w:left w:val="none" w:sz="0" w:space="0" w:color="auto"/>
                <w:bottom w:val="none" w:sz="0" w:space="0" w:color="auto"/>
                <w:right w:val="none" w:sz="0" w:space="0" w:color="auto"/>
              </w:divBdr>
            </w:div>
            <w:div w:id="1714650098">
              <w:marLeft w:val="0"/>
              <w:marRight w:val="0"/>
              <w:marTop w:val="0"/>
              <w:marBottom w:val="0"/>
              <w:divBdr>
                <w:top w:val="none" w:sz="0" w:space="0" w:color="auto"/>
                <w:left w:val="none" w:sz="0" w:space="0" w:color="auto"/>
                <w:bottom w:val="none" w:sz="0" w:space="0" w:color="auto"/>
                <w:right w:val="none" w:sz="0" w:space="0" w:color="auto"/>
              </w:divBdr>
            </w:div>
            <w:div w:id="769547930">
              <w:marLeft w:val="0"/>
              <w:marRight w:val="0"/>
              <w:marTop w:val="0"/>
              <w:marBottom w:val="0"/>
              <w:divBdr>
                <w:top w:val="none" w:sz="0" w:space="0" w:color="auto"/>
                <w:left w:val="none" w:sz="0" w:space="0" w:color="auto"/>
                <w:bottom w:val="none" w:sz="0" w:space="0" w:color="auto"/>
                <w:right w:val="none" w:sz="0" w:space="0" w:color="auto"/>
              </w:divBdr>
            </w:div>
            <w:div w:id="1557350734">
              <w:marLeft w:val="0"/>
              <w:marRight w:val="0"/>
              <w:marTop w:val="0"/>
              <w:marBottom w:val="0"/>
              <w:divBdr>
                <w:top w:val="none" w:sz="0" w:space="0" w:color="auto"/>
                <w:left w:val="none" w:sz="0" w:space="0" w:color="auto"/>
                <w:bottom w:val="none" w:sz="0" w:space="0" w:color="auto"/>
                <w:right w:val="none" w:sz="0" w:space="0" w:color="auto"/>
              </w:divBdr>
            </w:div>
            <w:div w:id="1182281311">
              <w:marLeft w:val="0"/>
              <w:marRight w:val="0"/>
              <w:marTop w:val="0"/>
              <w:marBottom w:val="0"/>
              <w:divBdr>
                <w:top w:val="none" w:sz="0" w:space="0" w:color="auto"/>
                <w:left w:val="none" w:sz="0" w:space="0" w:color="auto"/>
                <w:bottom w:val="none" w:sz="0" w:space="0" w:color="auto"/>
                <w:right w:val="none" w:sz="0" w:space="0" w:color="auto"/>
              </w:divBdr>
            </w:div>
            <w:div w:id="1997025543">
              <w:marLeft w:val="0"/>
              <w:marRight w:val="0"/>
              <w:marTop w:val="0"/>
              <w:marBottom w:val="0"/>
              <w:divBdr>
                <w:top w:val="none" w:sz="0" w:space="0" w:color="auto"/>
                <w:left w:val="none" w:sz="0" w:space="0" w:color="auto"/>
                <w:bottom w:val="none" w:sz="0" w:space="0" w:color="auto"/>
                <w:right w:val="none" w:sz="0" w:space="0" w:color="auto"/>
              </w:divBdr>
            </w:div>
            <w:div w:id="1618876071">
              <w:marLeft w:val="0"/>
              <w:marRight w:val="0"/>
              <w:marTop w:val="0"/>
              <w:marBottom w:val="0"/>
              <w:divBdr>
                <w:top w:val="none" w:sz="0" w:space="0" w:color="auto"/>
                <w:left w:val="none" w:sz="0" w:space="0" w:color="auto"/>
                <w:bottom w:val="none" w:sz="0" w:space="0" w:color="auto"/>
                <w:right w:val="none" w:sz="0" w:space="0" w:color="auto"/>
              </w:divBdr>
            </w:div>
            <w:div w:id="360326040">
              <w:marLeft w:val="0"/>
              <w:marRight w:val="0"/>
              <w:marTop w:val="0"/>
              <w:marBottom w:val="0"/>
              <w:divBdr>
                <w:top w:val="none" w:sz="0" w:space="0" w:color="auto"/>
                <w:left w:val="none" w:sz="0" w:space="0" w:color="auto"/>
                <w:bottom w:val="none" w:sz="0" w:space="0" w:color="auto"/>
                <w:right w:val="none" w:sz="0" w:space="0" w:color="auto"/>
              </w:divBdr>
            </w:div>
            <w:div w:id="596325812">
              <w:marLeft w:val="0"/>
              <w:marRight w:val="0"/>
              <w:marTop w:val="0"/>
              <w:marBottom w:val="0"/>
              <w:divBdr>
                <w:top w:val="none" w:sz="0" w:space="0" w:color="auto"/>
                <w:left w:val="none" w:sz="0" w:space="0" w:color="auto"/>
                <w:bottom w:val="none" w:sz="0" w:space="0" w:color="auto"/>
                <w:right w:val="none" w:sz="0" w:space="0" w:color="auto"/>
              </w:divBdr>
            </w:div>
            <w:div w:id="1313290553">
              <w:marLeft w:val="0"/>
              <w:marRight w:val="0"/>
              <w:marTop w:val="0"/>
              <w:marBottom w:val="0"/>
              <w:divBdr>
                <w:top w:val="none" w:sz="0" w:space="0" w:color="auto"/>
                <w:left w:val="none" w:sz="0" w:space="0" w:color="auto"/>
                <w:bottom w:val="none" w:sz="0" w:space="0" w:color="auto"/>
                <w:right w:val="none" w:sz="0" w:space="0" w:color="auto"/>
              </w:divBdr>
            </w:div>
            <w:div w:id="1169712351">
              <w:marLeft w:val="0"/>
              <w:marRight w:val="0"/>
              <w:marTop w:val="0"/>
              <w:marBottom w:val="0"/>
              <w:divBdr>
                <w:top w:val="none" w:sz="0" w:space="0" w:color="auto"/>
                <w:left w:val="none" w:sz="0" w:space="0" w:color="auto"/>
                <w:bottom w:val="none" w:sz="0" w:space="0" w:color="auto"/>
                <w:right w:val="none" w:sz="0" w:space="0" w:color="auto"/>
              </w:divBdr>
            </w:div>
            <w:div w:id="1424107298">
              <w:marLeft w:val="0"/>
              <w:marRight w:val="0"/>
              <w:marTop w:val="0"/>
              <w:marBottom w:val="0"/>
              <w:divBdr>
                <w:top w:val="none" w:sz="0" w:space="0" w:color="auto"/>
                <w:left w:val="none" w:sz="0" w:space="0" w:color="auto"/>
                <w:bottom w:val="none" w:sz="0" w:space="0" w:color="auto"/>
                <w:right w:val="none" w:sz="0" w:space="0" w:color="auto"/>
              </w:divBdr>
            </w:div>
            <w:div w:id="1515463382">
              <w:marLeft w:val="0"/>
              <w:marRight w:val="0"/>
              <w:marTop w:val="0"/>
              <w:marBottom w:val="0"/>
              <w:divBdr>
                <w:top w:val="none" w:sz="0" w:space="0" w:color="auto"/>
                <w:left w:val="none" w:sz="0" w:space="0" w:color="auto"/>
                <w:bottom w:val="none" w:sz="0" w:space="0" w:color="auto"/>
                <w:right w:val="none" w:sz="0" w:space="0" w:color="auto"/>
              </w:divBdr>
            </w:div>
            <w:div w:id="261642972">
              <w:marLeft w:val="0"/>
              <w:marRight w:val="0"/>
              <w:marTop w:val="0"/>
              <w:marBottom w:val="0"/>
              <w:divBdr>
                <w:top w:val="none" w:sz="0" w:space="0" w:color="auto"/>
                <w:left w:val="none" w:sz="0" w:space="0" w:color="auto"/>
                <w:bottom w:val="none" w:sz="0" w:space="0" w:color="auto"/>
                <w:right w:val="none" w:sz="0" w:space="0" w:color="auto"/>
              </w:divBdr>
            </w:div>
            <w:div w:id="1603683409">
              <w:marLeft w:val="0"/>
              <w:marRight w:val="0"/>
              <w:marTop w:val="0"/>
              <w:marBottom w:val="0"/>
              <w:divBdr>
                <w:top w:val="none" w:sz="0" w:space="0" w:color="auto"/>
                <w:left w:val="none" w:sz="0" w:space="0" w:color="auto"/>
                <w:bottom w:val="none" w:sz="0" w:space="0" w:color="auto"/>
                <w:right w:val="none" w:sz="0" w:space="0" w:color="auto"/>
              </w:divBdr>
            </w:div>
            <w:div w:id="2041122812">
              <w:marLeft w:val="0"/>
              <w:marRight w:val="0"/>
              <w:marTop w:val="0"/>
              <w:marBottom w:val="0"/>
              <w:divBdr>
                <w:top w:val="none" w:sz="0" w:space="0" w:color="auto"/>
                <w:left w:val="none" w:sz="0" w:space="0" w:color="auto"/>
                <w:bottom w:val="none" w:sz="0" w:space="0" w:color="auto"/>
                <w:right w:val="none" w:sz="0" w:space="0" w:color="auto"/>
              </w:divBdr>
            </w:div>
            <w:div w:id="1371297833">
              <w:marLeft w:val="0"/>
              <w:marRight w:val="0"/>
              <w:marTop w:val="0"/>
              <w:marBottom w:val="0"/>
              <w:divBdr>
                <w:top w:val="none" w:sz="0" w:space="0" w:color="auto"/>
                <w:left w:val="none" w:sz="0" w:space="0" w:color="auto"/>
                <w:bottom w:val="none" w:sz="0" w:space="0" w:color="auto"/>
                <w:right w:val="none" w:sz="0" w:space="0" w:color="auto"/>
              </w:divBdr>
            </w:div>
            <w:div w:id="1319384621">
              <w:marLeft w:val="0"/>
              <w:marRight w:val="0"/>
              <w:marTop w:val="0"/>
              <w:marBottom w:val="0"/>
              <w:divBdr>
                <w:top w:val="none" w:sz="0" w:space="0" w:color="auto"/>
                <w:left w:val="none" w:sz="0" w:space="0" w:color="auto"/>
                <w:bottom w:val="none" w:sz="0" w:space="0" w:color="auto"/>
                <w:right w:val="none" w:sz="0" w:space="0" w:color="auto"/>
              </w:divBdr>
            </w:div>
            <w:div w:id="2068065333">
              <w:marLeft w:val="0"/>
              <w:marRight w:val="0"/>
              <w:marTop w:val="0"/>
              <w:marBottom w:val="0"/>
              <w:divBdr>
                <w:top w:val="none" w:sz="0" w:space="0" w:color="auto"/>
                <w:left w:val="none" w:sz="0" w:space="0" w:color="auto"/>
                <w:bottom w:val="none" w:sz="0" w:space="0" w:color="auto"/>
                <w:right w:val="none" w:sz="0" w:space="0" w:color="auto"/>
              </w:divBdr>
            </w:div>
            <w:div w:id="237518322">
              <w:marLeft w:val="0"/>
              <w:marRight w:val="0"/>
              <w:marTop w:val="0"/>
              <w:marBottom w:val="0"/>
              <w:divBdr>
                <w:top w:val="none" w:sz="0" w:space="0" w:color="auto"/>
                <w:left w:val="none" w:sz="0" w:space="0" w:color="auto"/>
                <w:bottom w:val="none" w:sz="0" w:space="0" w:color="auto"/>
                <w:right w:val="none" w:sz="0" w:space="0" w:color="auto"/>
              </w:divBdr>
            </w:div>
            <w:div w:id="407507202">
              <w:marLeft w:val="0"/>
              <w:marRight w:val="0"/>
              <w:marTop w:val="0"/>
              <w:marBottom w:val="0"/>
              <w:divBdr>
                <w:top w:val="none" w:sz="0" w:space="0" w:color="auto"/>
                <w:left w:val="none" w:sz="0" w:space="0" w:color="auto"/>
                <w:bottom w:val="none" w:sz="0" w:space="0" w:color="auto"/>
                <w:right w:val="none" w:sz="0" w:space="0" w:color="auto"/>
              </w:divBdr>
            </w:div>
            <w:div w:id="136532502">
              <w:marLeft w:val="0"/>
              <w:marRight w:val="0"/>
              <w:marTop w:val="0"/>
              <w:marBottom w:val="0"/>
              <w:divBdr>
                <w:top w:val="none" w:sz="0" w:space="0" w:color="auto"/>
                <w:left w:val="none" w:sz="0" w:space="0" w:color="auto"/>
                <w:bottom w:val="none" w:sz="0" w:space="0" w:color="auto"/>
                <w:right w:val="none" w:sz="0" w:space="0" w:color="auto"/>
              </w:divBdr>
            </w:div>
            <w:div w:id="629364185">
              <w:marLeft w:val="0"/>
              <w:marRight w:val="0"/>
              <w:marTop w:val="0"/>
              <w:marBottom w:val="0"/>
              <w:divBdr>
                <w:top w:val="none" w:sz="0" w:space="0" w:color="auto"/>
                <w:left w:val="none" w:sz="0" w:space="0" w:color="auto"/>
                <w:bottom w:val="none" w:sz="0" w:space="0" w:color="auto"/>
                <w:right w:val="none" w:sz="0" w:space="0" w:color="auto"/>
              </w:divBdr>
            </w:div>
            <w:div w:id="138423544">
              <w:marLeft w:val="0"/>
              <w:marRight w:val="0"/>
              <w:marTop w:val="0"/>
              <w:marBottom w:val="0"/>
              <w:divBdr>
                <w:top w:val="none" w:sz="0" w:space="0" w:color="auto"/>
                <w:left w:val="none" w:sz="0" w:space="0" w:color="auto"/>
                <w:bottom w:val="none" w:sz="0" w:space="0" w:color="auto"/>
                <w:right w:val="none" w:sz="0" w:space="0" w:color="auto"/>
              </w:divBdr>
            </w:div>
            <w:div w:id="800684558">
              <w:marLeft w:val="0"/>
              <w:marRight w:val="0"/>
              <w:marTop w:val="0"/>
              <w:marBottom w:val="0"/>
              <w:divBdr>
                <w:top w:val="none" w:sz="0" w:space="0" w:color="auto"/>
                <w:left w:val="none" w:sz="0" w:space="0" w:color="auto"/>
                <w:bottom w:val="none" w:sz="0" w:space="0" w:color="auto"/>
                <w:right w:val="none" w:sz="0" w:space="0" w:color="auto"/>
              </w:divBdr>
            </w:div>
            <w:div w:id="396590730">
              <w:marLeft w:val="0"/>
              <w:marRight w:val="0"/>
              <w:marTop w:val="0"/>
              <w:marBottom w:val="0"/>
              <w:divBdr>
                <w:top w:val="none" w:sz="0" w:space="0" w:color="auto"/>
                <w:left w:val="none" w:sz="0" w:space="0" w:color="auto"/>
                <w:bottom w:val="none" w:sz="0" w:space="0" w:color="auto"/>
                <w:right w:val="none" w:sz="0" w:space="0" w:color="auto"/>
              </w:divBdr>
            </w:div>
            <w:div w:id="529536980">
              <w:marLeft w:val="0"/>
              <w:marRight w:val="0"/>
              <w:marTop w:val="0"/>
              <w:marBottom w:val="0"/>
              <w:divBdr>
                <w:top w:val="none" w:sz="0" w:space="0" w:color="auto"/>
                <w:left w:val="none" w:sz="0" w:space="0" w:color="auto"/>
                <w:bottom w:val="none" w:sz="0" w:space="0" w:color="auto"/>
                <w:right w:val="none" w:sz="0" w:space="0" w:color="auto"/>
              </w:divBdr>
            </w:div>
            <w:div w:id="639923651">
              <w:marLeft w:val="0"/>
              <w:marRight w:val="0"/>
              <w:marTop w:val="0"/>
              <w:marBottom w:val="0"/>
              <w:divBdr>
                <w:top w:val="none" w:sz="0" w:space="0" w:color="auto"/>
                <w:left w:val="none" w:sz="0" w:space="0" w:color="auto"/>
                <w:bottom w:val="none" w:sz="0" w:space="0" w:color="auto"/>
                <w:right w:val="none" w:sz="0" w:space="0" w:color="auto"/>
              </w:divBdr>
            </w:div>
            <w:div w:id="1496064953">
              <w:marLeft w:val="0"/>
              <w:marRight w:val="0"/>
              <w:marTop w:val="0"/>
              <w:marBottom w:val="0"/>
              <w:divBdr>
                <w:top w:val="none" w:sz="0" w:space="0" w:color="auto"/>
                <w:left w:val="none" w:sz="0" w:space="0" w:color="auto"/>
                <w:bottom w:val="none" w:sz="0" w:space="0" w:color="auto"/>
                <w:right w:val="none" w:sz="0" w:space="0" w:color="auto"/>
              </w:divBdr>
            </w:div>
            <w:div w:id="2047561173">
              <w:marLeft w:val="0"/>
              <w:marRight w:val="0"/>
              <w:marTop w:val="0"/>
              <w:marBottom w:val="0"/>
              <w:divBdr>
                <w:top w:val="none" w:sz="0" w:space="0" w:color="auto"/>
                <w:left w:val="none" w:sz="0" w:space="0" w:color="auto"/>
                <w:bottom w:val="none" w:sz="0" w:space="0" w:color="auto"/>
                <w:right w:val="none" w:sz="0" w:space="0" w:color="auto"/>
              </w:divBdr>
            </w:div>
            <w:div w:id="25451873">
              <w:marLeft w:val="0"/>
              <w:marRight w:val="0"/>
              <w:marTop w:val="0"/>
              <w:marBottom w:val="0"/>
              <w:divBdr>
                <w:top w:val="none" w:sz="0" w:space="0" w:color="auto"/>
                <w:left w:val="none" w:sz="0" w:space="0" w:color="auto"/>
                <w:bottom w:val="none" w:sz="0" w:space="0" w:color="auto"/>
                <w:right w:val="none" w:sz="0" w:space="0" w:color="auto"/>
              </w:divBdr>
            </w:div>
            <w:div w:id="1743288856">
              <w:marLeft w:val="0"/>
              <w:marRight w:val="0"/>
              <w:marTop w:val="0"/>
              <w:marBottom w:val="0"/>
              <w:divBdr>
                <w:top w:val="none" w:sz="0" w:space="0" w:color="auto"/>
                <w:left w:val="none" w:sz="0" w:space="0" w:color="auto"/>
                <w:bottom w:val="none" w:sz="0" w:space="0" w:color="auto"/>
                <w:right w:val="none" w:sz="0" w:space="0" w:color="auto"/>
              </w:divBdr>
            </w:div>
            <w:div w:id="695500658">
              <w:marLeft w:val="0"/>
              <w:marRight w:val="0"/>
              <w:marTop w:val="0"/>
              <w:marBottom w:val="0"/>
              <w:divBdr>
                <w:top w:val="none" w:sz="0" w:space="0" w:color="auto"/>
                <w:left w:val="none" w:sz="0" w:space="0" w:color="auto"/>
                <w:bottom w:val="none" w:sz="0" w:space="0" w:color="auto"/>
                <w:right w:val="none" w:sz="0" w:space="0" w:color="auto"/>
              </w:divBdr>
            </w:div>
            <w:div w:id="1693140730">
              <w:marLeft w:val="0"/>
              <w:marRight w:val="0"/>
              <w:marTop w:val="0"/>
              <w:marBottom w:val="0"/>
              <w:divBdr>
                <w:top w:val="none" w:sz="0" w:space="0" w:color="auto"/>
                <w:left w:val="none" w:sz="0" w:space="0" w:color="auto"/>
                <w:bottom w:val="none" w:sz="0" w:space="0" w:color="auto"/>
                <w:right w:val="none" w:sz="0" w:space="0" w:color="auto"/>
              </w:divBdr>
            </w:div>
            <w:div w:id="15008793">
              <w:marLeft w:val="0"/>
              <w:marRight w:val="0"/>
              <w:marTop w:val="0"/>
              <w:marBottom w:val="0"/>
              <w:divBdr>
                <w:top w:val="none" w:sz="0" w:space="0" w:color="auto"/>
                <w:left w:val="none" w:sz="0" w:space="0" w:color="auto"/>
                <w:bottom w:val="none" w:sz="0" w:space="0" w:color="auto"/>
                <w:right w:val="none" w:sz="0" w:space="0" w:color="auto"/>
              </w:divBdr>
            </w:div>
            <w:div w:id="959340789">
              <w:marLeft w:val="0"/>
              <w:marRight w:val="0"/>
              <w:marTop w:val="0"/>
              <w:marBottom w:val="0"/>
              <w:divBdr>
                <w:top w:val="none" w:sz="0" w:space="0" w:color="auto"/>
                <w:left w:val="none" w:sz="0" w:space="0" w:color="auto"/>
                <w:bottom w:val="none" w:sz="0" w:space="0" w:color="auto"/>
                <w:right w:val="none" w:sz="0" w:space="0" w:color="auto"/>
              </w:divBdr>
            </w:div>
            <w:div w:id="700252438">
              <w:marLeft w:val="0"/>
              <w:marRight w:val="0"/>
              <w:marTop w:val="0"/>
              <w:marBottom w:val="0"/>
              <w:divBdr>
                <w:top w:val="none" w:sz="0" w:space="0" w:color="auto"/>
                <w:left w:val="none" w:sz="0" w:space="0" w:color="auto"/>
                <w:bottom w:val="none" w:sz="0" w:space="0" w:color="auto"/>
                <w:right w:val="none" w:sz="0" w:space="0" w:color="auto"/>
              </w:divBdr>
            </w:div>
            <w:div w:id="527262556">
              <w:marLeft w:val="0"/>
              <w:marRight w:val="0"/>
              <w:marTop w:val="0"/>
              <w:marBottom w:val="0"/>
              <w:divBdr>
                <w:top w:val="none" w:sz="0" w:space="0" w:color="auto"/>
                <w:left w:val="none" w:sz="0" w:space="0" w:color="auto"/>
                <w:bottom w:val="none" w:sz="0" w:space="0" w:color="auto"/>
                <w:right w:val="none" w:sz="0" w:space="0" w:color="auto"/>
              </w:divBdr>
            </w:div>
            <w:div w:id="1902323914">
              <w:marLeft w:val="0"/>
              <w:marRight w:val="0"/>
              <w:marTop w:val="0"/>
              <w:marBottom w:val="0"/>
              <w:divBdr>
                <w:top w:val="none" w:sz="0" w:space="0" w:color="auto"/>
                <w:left w:val="none" w:sz="0" w:space="0" w:color="auto"/>
                <w:bottom w:val="none" w:sz="0" w:space="0" w:color="auto"/>
                <w:right w:val="none" w:sz="0" w:space="0" w:color="auto"/>
              </w:divBdr>
            </w:div>
            <w:div w:id="1457405813">
              <w:marLeft w:val="0"/>
              <w:marRight w:val="0"/>
              <w:marTop w:val="0"/>
              <w:marBottom w:val="0"/>
              <w:divBdr>
                <w:top w:val="none" w:sz="0" w:space="0" w:color="auto"/>
                <w:left w:val="none" w:sz="0" w:space="0" w:color="auto"/>
                <w:bottom w:val="none" w:sz="0" w:space="0" w:color="auto"/>
                <w:right w:val="none" w:sz="0" w:space="0" w:color="auto"/>
              </w:divBdr>
            </w:div>
            <w:div w:id="42409521">
              <w:marLeft w:val="0"/>
              <w:marRight w:val="0"/>
              <w:marTop w:val="0"/>
              <w:marBottom w:val="0"/>
              <w:divBdr>
                <w:top w:val="none" w:sz="0" w:space="0" w:color="auto"/>
                <w:left w:val="none" w:sz="0" w:space="0" w:color="auto"/>
                <w:bottom w:val="none" w:sz="0" w:space="0" w:color="auto"/>
                <w:right w:val="none" w:sz="0" w:space="0" w:color="auto"/>
              </w:divBdr>
            </w:div>
            <w:div w:id="1638491136">
              <w:marLeft w:val="0"/>
              <w:marRight w:val="0"/>
              <w:marTop w:val="0"/>
              <w:marBottom w:val="0"/>
              <w:divBdr>
                <w:top w:val="none" w:sz="0" w:space="0" w:color="auto"/>
                <w:left w:val="none" w:sz="0" w:space="0" w:color="auto"/>
                <w:bottom w:val="none" w:sz="0" w:space="0" w:color="auto"/>
                <w:right w:val="none" w:sz="0" w:space="0" w:color="auto"/>
              </w:divBdr>
            </w:div>
            <w:div w:id="62412552">
              <w:marLeft w:val="0"/>
              <w:marRight w:val="0"/>
              <w:marTop w:val="0"/>
              <w:marBottom w:val="0"/>
              <w:divBdr>
                <w:top w:val="none" w:sz="0" w:space="0" w:color="auto"/>
                <w:left w:val="none" w:sz="0" w:space="0" w:color="auto"/>
                <w:bottom w:val="none" w:sz="0" w:space="0" w:color="auto"/>
                <w:right w:val="none" w:sz="0" w:space="0" w:color="auto"/>
              </w:divBdr>
            </w:div>
            <w:div w:id="1716198758">
              <w:marLeft w:val="0"/>
              <w:marRight w:val="0"/>
              <w:marTop w:val="0"/>
              <w:marBottom w:val="0"/>
              <w:divBdr>
                <w:top w:val="none" w:sz="0" w:space="0" w:color="auto"/>
                <w:left w:val="none" w:sz="0" w:space="0" w:color="auto"/>
                <w:bottom w:val="none" w:sz="0" w:space="0" w:color="auto"/>
                <w:right w:val="none" w:sz="0" w:space="0" w:color="auto"/>
              </w:divBdr>
            </w:div>
            <w:div w:id="1436363415">
              <w:marLeft w:val="0"/>
              <w:marRight w:val="0"/>
              <w:marTop w:val="0"/>
              <w:marBottom w:val="0"/>
              <w:divBdr>
                <w:top w:val="none" w:sz="0" w:space="0" w:color="auto"/>
                <w:left w:val="none" w:sz="0" w:space="0" w:color="auto"/>
                <w:bottom w:val="none" w:sz="0" w:space="0" w:color="auto"/>
                <w:right w:val="none" w:sz="0" w:space="0" w:color="auto"/>
              </w:divBdr>
            </w:div>
            <w:div w:id="2013415470">
              <w:marLeft w:val="0"/>
              <w:marRight w:val="0"/>
              <w:marTop w:val="0"/>
              <w:marBottom w:val="0"/>
              <w:divBdr>
                <w:top w:val="none" w:sz="0" w:space="0" w:color="auto"/>
                <w:left w:val="none" w:sz="0" w:space="0" w:color="auto"/>
                <w:bottom w:val="none" w:sz="0" w:space="0" w:color="auto"/>
                <w:right w:val="none" w:sz="0" w:space="0" w:color="auto"/>
              </w:divBdr>
            </w:div>
            <w:div w:id="817260957">
              <w:marLeft w:val="0"/>
              <w:marRight w:val="0"/>
              <w:marTop w:val="0"/>
              <w:marBottom w:val="0"/>
              <w:divBdr>
                <w:top w:val="none" w:sz="0" w:space="0" w:color="auto"/>
                <w:left w:val="none" w:sz="0" w:space="0" w:color="auto"/>
                <w:bottom w:val="none" w:sz="0" w:space="0" w:color="auto"/>
                <w:right w:val="none" w:sz="0" w:space="0" w:color="auto"/>
              </w:divBdr>
            </w:div>
            <w:div w:id="1519349282">
              <w:marLeft w:val="0"/>
              <w:marRight w:val="0"/>
              <w:marTop w:val="0"/>
              <w:marBottom w:val="0"/>
              <w:divBdr>
                <w:top w:val="none" w:sz="0" w:space="0" w:color="auto"/>
                <w:left w:val="none" w:sz="0" w:space="0" w:color="auto"/>
                <w:bottom w:val="none" w:sz="0" w:space="0" w:color="auto"/>
                <w:right w:val="none" w:sz="0" w:space="0" w:color="auto"/>
              </w:divBdr>
            </w:div>
            <w:div w:id="839850587">
              <w:marLeft w:val="0"/>
              <w:marRight w:val="0"/>
              <w:marTop w:val="0"/>
              <w:marBottom w:val="0"/>
              <w:divBdr>
                <w:top w:val="none" w:sz="0" w:space="0" w:color="auto"/>
                <w:left w:val="none" w:sz="0" w:space="0" w:color="auto"/>
                <w:bottom w:val="none" w:sz="0" w:space="0" w:color="auto"/>
                <w:right w:val="none" w:sz="0" w:space="0" w:color="auto"/>
              </w:divBdr>
            </w:div>
            <w:div w:id="533154157">
              <w:marLeft w:val="0"/>
              <w:marRight w:val="0"/>
              <w:marTop w:val="0"/>
              <w:marBottom w:val="0"/>
              <w:divBdr>
                <w:top w:val="none" w:sz="0" w:space="0" w:color="auto"/>
                <w:left w:val="none" w:sz="0" w:space="0" w:color="auto"/>
                <w:bottom w:val="none" w:sz="0" w:space="0" w:color="auto"/>
                <w:right w:val="none" w:sz="0" w:space="0" w:color="auto"/>
              </w:divBdr>
            </w:div>
            <w:div w:id="1810170449">
              <w:marLeft w:val="0"/>
              <w:marRight w:val="0"/>
              <w:marTop w:val="0"/>
              <w:marBottom w:val="0"/>
              <w:divBdr>
                <w:top w:val="none" w:sz="0" w:space="0" w:color="auto"/>
                <w:left w:val="none" w:sz="0" w:space="0" w:color="auto"/>
                <w:bottom w:val="none" w:sz="0" w:space="0" w:color="auto"/>
                <w:right w:val="none" w:sz="0" w:space="0" w:color="auto"/>
              </w:divBdr>
            </w:div>
            <w:div w:id="1744717841">
              <w:marLeft w:val="0"/>
              <w:marRight w:val="0"/>
              <w:marTop w:val="0"/>
              <w:marBottom w:val="0"/>
              <w:divBdr>
                <w:top w:val="none" w:sz="0" w:space="0" w:color="auto"/>
                <w:left w:val="none" w:sz="0" w:space="0" w:color="auto"/>
                <w:bottom w:val="none" w:sz="0" w:space="0" w:color="auto"/>
                <w:right w:val="none" w:sz="0" w:space="0" w:color="auto"/>
              </w:divBdr>
            </w:div>
            <w:div w:id="1538393204">
              <w:marLeft w:val="0"/>
              <w:marRight w:val="0"/>
              <w:marTop w:val="0"/>
              <w:marBottom w:val="0"/>
              <w:divBdr>
                <w:top w:val="none" w:sz="0" w:space="0" w:color="auto"/>
                <w:left w:val="none" w:sz="0" w:space="0" w:color="auto"/>
                <w:bottom w:val="none" w:sz="0" w:space="0" w:color="auto"/>
                <w:right w:val="none" w:sz="0" w:space="0" w:color="auto"/>
              </w:divBdr>
            </w:div>
            <w:div w:id="1772236332">
              <w:marLeft w:val="0"/>
              <w:marRight w:val="0"/>
              <w:marTop w:val="0"/>
              <w:marBottom w:val="0"/>
              <w:divBdr>
                <w:top w:val="none" w:sz="0" w:space="0" w:color="auto"/>
                <w:left w:val="none" w:sz="0" w:space="0" w:color="auto"/>
                <w:bottom w:val="none" w:sz="0" w:space="0" w:color="auto"/>
                <w:right w:val="none" w:sz="0" w:space="0" w:color="auto"/>
              </w:divBdr>
            </w:div>
            <w:div w:id="1776291966">
              <w:marLeft w:val="0"/>
              <w:marRight w:val="0"/>
              <w:marTop w:val="0"/>
              <w:marBottom w:val="0"/>
              <w:divBdr>
                <w:top w:val="none" w:sz="0" w:space="0" w:color="auto"/>
                <w:left w:val="none" w:sz="0" w:space="0" w:color="auto"/>
                <w:bottom w:val="none" w:sz="0" w:space="0" w:color="auto"/>
                <w:right w:val="none" w:sz="0" w:space="0" w:color="auto"/>
              </w:divBdr>
            </w:div>
            <w:div w:id="1167553288">
              <w:marLeft w:val="0"/>
              <w:marRight w:val="0"/>
              <w:marTop w:val="0"/>
              <w:marBottom w:val="0"/>
              <w:divBdr>
                <w:top w:val="none" w:sz="0" w:space="0" w:color="auto"/>
                <w:left w:val="none" w:sz="0" w:space="0" w:color="auto"/>
                <w:bottom w:val="none" w:sz="0" w:space="0" w:color="auto"/>
                <w:right w:val="none" w:sz="0" w:space="0" w:color="auto"/>
              </w:divBdr>
            </w:div>
            <w:div w:id="554925698">
              <w:marLeft w:val="0"/>
              <w:marRight w:val="0"/>
              <w:marTop w:val="0"/>
              <w:marBottom w:val="0"/>
              <w:divBdr>
                <w:top w:val="none" w:sz="0" w:space="0" w:color="auto"/>
                <w:left w:val="none" w:sz="0" w:space="0" w:color="auto"/>
                <w:bottom w:val="none" w:sz="0" w:space="0" w:color="auto"/>
                <w:right w:val="none" w:sz="0" w:space="0" w:color="auto"/>
              </w:divBdr>
            </w:div>
            <w:div w:id="1928466799">
              <w:marLeft w:val="0"/>
              <w:marRight w:val="0"/>
              <w:marTop w:val="0"/>
              <w:marBottom w:val="0"/>
              <w:divBdr>
                <w:top w:val="none" w:sz="0" w:space="0" w:color="auto"/>
                <w:left w:val="none" w:sz="0" w:space="0" w:color="auto"/>
                <w:bottom w:val="none" w:sz="0" w:space="0" w:color="auto"/>
                <w:right w:val="none" w:sz="0" w:space="0" w:color="auto"/>
              </w:divBdr>
            </w:div>
            <w:div w:id="1480414340">
              <w:marLeft w:val="0"/>
              <w:marRight w:val="0"/>
              <w:marTop w:val="0"/>
              <w:marBottom w:val="0"/>
              <w:divBdr>
                <w:top w:val="none" w:sz="0" w:space="0" w:color="auto"/>
                <w:left w:val="none" w:sz="0" w:space="0" w:color="auto"/>
                <w:bottom w:val="none" w:sz="0" w:space="0" w:color="auto"/>
                <w:right w:val="none" w:sz="0" w:space="0" w:color="auto"/>
              </w:divBdr>
            </w:div>
            <w:div w:id="2108187396">
              <w:marLeft w:val="0"/>
              <w:marRight w:val="0"/>
              <w:marTop w:val="0"/>
              <w:marBottom w:val="0"/>
              <w:divBdr>
                <w:top w:val="none" w:sz="0" w:space="0" w:color="auto"/>
                <w:left w:val="none" w:sz="0" w:space="0" w:color="auto"/>
                <w:bottom w:val="none" w:sz="0" w:space="0" w:color="auto"/>
                <w:right w:val="none" w:sz="0" w:space="0" w:color="auto"/>
              </w:divBdr>
            </w:div>
            <w:div w:id="1096290941">
              <w:marLeft w:val="0"/>
              <w:marRight w:val="0"/>
              <w:marTop w:val="0"/>
              <w:marBottom w:val="0"/>
              <w:divBdr>
                <w:top w:val="none" w:sz="0" w:space="0" w:color="auto"/>
                <w:left w:val="none" w:sz="0" w:space="0" w:color="auto"/>
                <w:bottom w:val="none" w:sz="0" w:space="0" w:color="auto"/>
                <w:right w:val="none" w:sz="0" w:space="0" w:color="auto"/>
              </w:divBdr>
            </w:div>
            <w:div w:id="1401052146">
              <w:marLeft w:val="0"/>
              <w:marRight w:val="0"/>
              <w:marTop w:val="0"/>
              <w:marBottom w:val="0"/>
              <w:divBdr>
                <w:top w:val="none" w:sz="0" w:space="0" w:color="auto"/>
                <w:left w:val="none" w:sz="0" w:space="0" w:color="auto"/>
                <w:bottom w:val="none" w:sz="0" w:space="0" w:color="auto"/>
                <w:right w:val="none" w:sz="0" w:space="0" w:color="auto"/>
              </w:divBdr>
            </w:div>
            <w:div w:id="2091657341">
              <w:marLeft w:val="0"/>
              <w:marRight w:val="0"/>
              <w:marTop w:val="0"/>
              <w:marBottom w:val="0"/>
              <w:divBdr>
                <w:top w:val="none" w:sz="0" w:space="0" w:color="auto"/>
                <w:left w:val="none" w:sz="0" w:space="0" w:color="auto"/>
                <w:bottom w:val="none" w:sz="0" w:space="0" w:color="auto"/>
                <w:right w:val="none" w:sz="0" w:space="0" w:color="auto"/>
              </w:divBdr>
            </w:div>
            <w:div w:id="1641492823">
              <w:marLeft w:val="0"/>
              <w:marRight w:val="0"/>
              <w:marTop w:val="0"/>
              <w:marBottom w:val="0"/>
              <w:divBdr>
                <w:top w:val="none" w:sz="0" w:space="0" w:color="auto"/>
                <w:left w:val="none" w:sz="0" w:space="0" w:color="auto"/>
                <w:bottom w:val="none" w:sz="0" w:space="0" w:color="auto"/>
                <w:right w:val="none" w:sz="0" w:space="0" w:color="auto"/>
              </w:divBdr>
            </w:div>
            <w:div w:id="1992982207">
              <w:marLeft w:val="0"/>
              <w:marRight w:val="0"/>
              <w:marTop w:val="0"/>
              <w:marBottom w:val="0"/>
              <w:divBdr>
                <w:top w:val="none" w:sz="0" w:space="0" w:color="auto"/>
                <w:left w:val="none" w:sz="0" w:space="0" w:color="auto"/>
                <w:bottom w:val="none" w:sz="0" w:space="0" w:color="auto"/>
                <w:right w:val="none" w:sz="0" w:space="0" w:color="auto"/>
              </w:divBdr>
            </w:div>
            <w:div w:id="336538293">
              <w:marLeft w:val="0"/>
              <w:marRight w:val="0"/>
              <w:marTop w:val="0"/>
              <w:marBottom w:val="0"/>
              <w:divBdr>
                <w:top w:val="none" w:sz="0" w:space="0" w:color="auto"/>
                <w:left w:val="none" w:sz="0" w:space="0" w:color="auto"/>
                <w:bottom w:val="none" w:sz="0" w:space="0" w:color="auto"/>
                <w:right w:val="none" w:sz="0" w:space="0" w:color="auto"/>
              </w:divBdr>
            </w:div>
            <w:div w:id="2022731863">
              <w:marLeft w:val="0"/>
              <w:marRight w:val="0"/>
              <w:marTop w:val="0"/>
              <w:marBottom w:val="0"/>
              <w:divBdr>
                <w:top w:val="none" w:sz="0" w:space="0" w:color="auto"/>
                <w:left w:val="none" w:sz="0" w:space="0" w:color="auto"/>
                <w:bottom w:val="none" w:sz="0" w:space="0" w:color="auto"/>
                <w:right w:val="none" w:sz="0" w:space="0" w:color="auto"/>
              </w:divBdr>
            </w:div>
            <w:div w:id="1951276870">
              <w:marLeft w:val="0"/>
              <w:marRight w:val="0"/>
              <w:marTop w:val="0"/>
              <w:marBottom w:val="0"/>
              <w:divBdr>
                <w:top w:val="none" w:sz="0" w:space="0" w:color="auto"/>
                <w:left w:val="none" w:sz="0" w:space="0" w:color="auto"/>
                <w:bottom w:val="none" w:sz="0" w:space="0" w:color="auto"/>
                <w:right w:val="none" w:sz="0" w:space="0" w:color="auto"/>
              </w:divBdr>
            </w:div>
            <w:div w:id="1338265676">
              <w:marLeft w:val="0"/>
              <w:marRight w:val="0"/>
              <w:marTop w:val="0"/>
              <w:marBottom w:val="0"/>
              <w:divBdr>
                <w:top w:val="none" w:sz="0" w:space="0" w:color="auto"/>
                <w:left w:val="none" w:sz="0" w:space="0" w:color="auto"/>
                <w:bottom w:val="none" w:sz="0" w:space="0" w:color="auto"/>
                <w:right w:val="none" w:sz="0" w:space="0" w:color="auto"/>
              </w:divBdr>
            </w:div>
            <w:div w:id="597445459">
              <w:marLeft w:val="0"/>
              <w:marRight w:val="0"/>
              <w:marTop w:val="0"/>
              <w:marBottom w:val="0"/>
              <w:divBdr>
                <w:top w:val="none" w:sz="0" w:space="0" w:color="auto"/>
                <w:left w:val="none" w:sz="0" w:space="0" w:color="auto"/>
                <w:bottom w:val="none" w:sz="0" w:space="0" w:color="auto"/>
                <w:right w:val="none" w:sz="0" w:space="0" w:color="auto"/>
              </w:divBdr>
            </w:div>
            <w:div w:id="1240480502">
              <w:marLeft w:val="0"/>
              <w:marRight w:val="0"/>
              <w:marTop w:val="0"/>
              <w:marBottom w:val="0"/>
              <w:divBdr>
                <w:top w:val="none" w:sz="0" w:space="0" w:color="auto"/>
                <w:left w:val="none" w:sz="0" w:space="0" w:color="auto"/>
                <w:bottom w:val="none" w:sz="0" w:space="0" w:color="auto"/>
                <w:right w:val="none" w:sz="0" w:space="0" w:color="auto"/>
              </w:divBdr>
            </w:div>
            <w:div w:id="254170335">
              <w:marLeft w:val="0"/>
              <w:marRight w:val="0"/>
              <w:marTop w:val="0"/>
              <w:marBottom w:val="0"/>
              <w:divBdr>
                <w:top w:val="none" w:sz="0" w:space="0" w:color="auto"/>
                <w:left w:val="none" w:sz="0" w:space="0" w:color="auto"/>
                <w:bottom w:val="none" w:sz="0" w:space="0" w:color="auto"/>
                <w:right w:val="none" w:sz="0" w:space="0" w:color="auto"/>
              </w:divBdr>
            </w:div>
            <w:div w:id="160438042">
              <w:marLeft w:val="0"/>
              <w:marRight w:val="0"/>
              <w:marTop w:val="0"/>
              <w:marBottom w:val="0"/>
              <w:divBdr>
                <w:top w:val="none" w:sz="0" w:space="0" w:color="auto"/>
                <w:left w:val="none" w:sz="0" w:space="0" w:color="auto"/>
                <w:bottom w:val="none" w:sz="0" w:space="0" w:color="auto"/>
                <w:right w:val="none" w:sz="0" w:space="0" w:color="auto"/>
              </w:divBdr>
            </w:div>
            <w:div w:id="1037848800">
              <w:marLeft w:val="0"/>
              <w:marRight w:val="0"/>
              <w:marTop w:val="0"/>
              <w:marBottom w:val="0"/>
              <w:divBdr>
                <w:top w:val="none" w:sz="0" w:space="0" w:color="auto"/>
                <w:left w:val="none" w:sz="0" w:space="0" w:color="auto"/>
                <w:bottom w:val="none" w:sz="0" w:space="0" w:color="auto"/>
                <w:right w:val="none" w:sz="0" w:space="0" w:color="auto"/>
              </w:divBdr>
            </w:div>
            <w:div w:id="884368190">
              <w:marLeft w:val="0"/>
              <w:marRight w:val="0"/>
              <w:marTop w:val="0"/>
              <w:marBottom w:val="0"/>
              <w:divBdr>
                <w:top w:val="none" w:sz="0" w:space="0" w:color="auto"/>
                <w:left w:val="none" w:sz="0" w:space="0" w:color="auto"/>
                <w:bottom w:val="none" w:sz="0" w:space="0" w:color="auto"/>
                <w:right w:val="none" w:sz="0" w:space="0" w:color="auto"/>
              </w:divBdr>
            </w:div>
            <w:div w:id="1456943142">
              <w:marLeft w:val="0"/>
              <w:marRight w:val="0"/>
              <w:marTop w:val="0"/>
              <w:marBottom w:val="0"/>
              <w:divBdr>
                <w:top w:val="none" w:sz="0" w:space="0" w:color="auto"/>
                <w:left w:val="none" w:sz="0" w:space="0" w:color="auto"/>
                <w:bottom w:val="none" w:sz="0" w:space="0" w:color="auto"/>
                <w:right w:val="none" w:sz="0" w:space="0" w:color="auto"/>
              </w:divBdr>
            </w:div>
            <w:div w:id="686099159">
              <w:marLeft w:val="0"/>
              <w:marRight w:val="0"/>
              <w:marTop w:val="0"/>
              <w:marBottom w:val="0"/>
              <w:divBdr>
                <w:top w:val="none" w:sz="0" w:space="0" w:color="auto"/>
                <w:left w:val="none" w:sz="0" w:space="0" w:color="auto"/>
                <w:bottom w:val="none" w:sz="0" w:space="0" w:color="auto"/>
                <w:right w:val="none" w:sz="0" w:space="0" w:color="auto"/>
              </w:divBdr>
            </w:div>
            <w:div w:id="1761022727">
              <w:marLeft w:val="0"/>
              <w:marRight w:val="0"/>
              <w:marTop w:val="0"/>
              <w:marBottom w:val="0"/>
              <w:divBdr>
                <w:top w:val="none" w:sz="0" w:space="0" w:color="auto"/>
                <w:left w:val="none" w:sz="0" w:space="0" w:color="auto"/>
                <w:bottom w:val="none" w:sz="0" w:space="0" w:color="auto"/>
                <w:right w:val="none" w:sz="0" w:space="0" w:color="auto"/>
              </w:divBdr>
            </w:div>
            <w:div w:id="2040624848">
              <w:marLeft w:val="0"/>
              <w:marRight w:val="0"/>
              <w:marTop w:val="0"/>
              <w:marBottom w:val="0"/>
              <w:divBdr>
                <w:top w:val="none" w:sz="0" w:space="0" w:color="auto"/>
                <w:left w:val="none" w:sz="0" w:space="0" w:color="auto"/>
                <w:bottom w:val="none" w:sz="0" w:space="0" w:color="auto"/>
                <w:right w:val="none" w:sz="0" w:space="0" w:color="auto"/>
              </w:divBdr>
            </w:div>
            <w:div w:id="1011956487">
              <w:marLeft w:val="0"/>
              <w:marRight w:val="0"/>
              <w:marTop w:val="0"/>
              <w:marBottom w:val="0"/>
              <w:divBdr>
                <w:top w:val="none" w:sz="0" w:space="0" w:color="auto"/>
                <w:left w:val="none" w:sz="0" w:space="0" w:color="auto"/>
                <w:bottom w:val="none" w:sz="0" w:space="0" w:color="auto"/>
                <w:right w:val="none" w:sz="0" w:space="0" w:color="auto"/>
              </w:divBdr>
            </w:div>
            <w:div w:id="114720336">
              <w:marLeft w:val="0"/>
              <w:marRight w:val="0"/>
              <w:marTop w:val="0"/>
              <w:marBottom w:val="0"/>
              <w:divBdr>
                <w:top w:val="none" w:sz="0" w:space="0" w:color="auto"/>
                <w:left w:val="none" w:sz="0" w:space="0" w:color="auto"/>
                <w:bottom w:val="none" w:sz="0" w:space="0" w:color="auto"/>
                <w:right w:val="none" w:sz="0" w:space="0" w:color="auto"/>
              </w:divBdr>
            </w:div>
            <w:div w:id="1775129372">
              <w:marLeft w:val="0"/>
              <w:marRight w:val="0"/>
              <w:marTop w:val="0"/>
              <w:marBottom w:val="0"/>
              <w:divBdr>
                <w:top w:val="none" w:sz="0" w:space="0" w:color="auto"/>
                <w:left w:val="none" w:sz="0" w:space="0" w:color="auto"/>
                <w:bottom w:val="none" w:sz="0" w:space="0" w:color="auto"/>
                <w:right w:val="none" w:sz="0" w:space="0" w:color="auto"/>
              </w:divBdr>
            </w:div>
            <w:div w:id="1778871383">
              <w:marLeft w:val="0"/>
              <w:marRight w:val="0"/>
              <w:marTop w:val="0"/>
              <w:marBottom w:val="0"/>
              <w:divBdr>
                <w:top w:val="none" w:sz="0" w:space="0" w:color="auto"/>
                <w:left w:val="none" w:sz="0" w:space="0" w:color="auto"/>
                <w:bottom w:val="none" w:sz="0" w:space="0" w:color="auto"/>
                <w:right w:val="none" w:sz="0" w:space="0" w:color="auto"/>
              </w:divBdr>
            </w:div>
            <w:div w:id="1996495401">
              <w:marLeft w:val="0"/>
              <w:marRight w:val="0"/>
              <w:marTop w:val="0"/>
              <w:marBottom w:val="0"/>
              <w:divBdr>
                <w:top w:val="none" w:sz="0" w:space="0" w:color="auto"/>
                <w:left w:val="none" w:sz="0" w:space="0" w:color="auto"/>
                <w:bottom w:val="none" w:sz="0" w:space="0" w:color="auto"/>
                <w:right w:val="none" w:sz="0" w:space="0" w:color="auto"/>
              </w:divBdr>
            </w:div>
            <w:div w:id="664433136">
              <w:marLeft w:val="0"/>
              <w:marRight w:val="0"/>
              <w:marTop w:val="0"/>
              <w:marBottom w:val="0"/>
              <w:divBdr>
                <w:top w:val="none" w:sz="0" w:space="0" w:color="auto"/>
                <w:left w:val="none" w:sz="0" w:space="0" w:color="auto"/>
                <w:bottom w:val="none" w:sz="0" w:space="0" w:color="auto"/>
                <w:right w:val="none" w:sz="0" w:space="0" w:color="auto"/>
              </w:divBdr>
            </w:div>
            <w:div w:id="827332341">
              <w:marLeft w:val="0"/>
              <w:marRight w:val="0"/>
              <w:marTop w:val="0"/>
              <w:marBottom w:val="0"/>
              <w:divBdr>
                <w:top w:val="none" w:sz="0" w:space="0" w:color="auto"/>
                <w:left w:val="none" w:sz="0" w:space="0" w:color="auto"/>
                <w:bottom w:val="none" w:sz="0" w:space="0" w:color="auto"/>
                <w:right w:val="none" w:sz="0" w:space="0" w:color="auto"/>
              </w:divBdr>
            </w:div>
            <w:div w:id="982925223">
              <w:marLeft w:val="0"/>
              <w:marRight w:val="0"/>
              <w:marTop w:val="0"/>
              <w:marBottom w:val="0"/>
              <w:divBdr>
                <w:top w:val="none" w:sz="0" w:space="0" w:color="auto"/>
                <w:left w:val="none" w:sz="0" w:space="0" w:color="auto"/>
                <w:bottom w:val="none" w:sz="0" w:space="0" w:color="auto"/>
                <w:right w:val="none" w:sz="0" w:space="0" w:color="auto"/>
              </w:divBdr>
            </w:div>
            <w:div w:id="62066992">
              <w:marLeft w:val="0"/>
              <w:marRight w:val="0"/>
              <w:marTop w:val="0"/>
              <w:marBottom w:val="0"/>
              <w:divBdr>
                <w:top w:val="none" w:sz="0" w:space="0" w:color="auto"/>
                <w:left w:val="none" w:sz="0" w:space="0" w:color="auto"/>
                <w:bottom w:val="none" w:sz="0" w:space="0" w:color="auto"/>
                <w:right w:val="none" w:sz="0" w:space="0" w:color="auto"/>
              </w:divBdr>
            </w:div>
            <w:div w:id="1830831618">
              <w:marLeft w:val="0"/>
              <w:marRight w:val="0"/>
              <w:marTop w:val="0"/>
              <w:marBottom w:val="0"/>
              <w:divBdr>
                <w:top w:val="none" w:sz="0" w:space="0" w:color="auto"/>
                <w:left w:val="none" w:sz="0" w:space="0" w:color="auto"/>
                <w:bottom w:val="none" w:sz="0" w:space="0" w:color="auto"/>
                <w:right w:val="none" w:sz="0" w:space="0" w:color="auto"/>
              </w:divBdr>
            </w:div>
            <w:div w:id="1502619335">
              <w:marLeft w:val="0"/>
              <w:marRight w:val="0"/>
              <w:marTop w:val="0"/>
              <w:marBottom w:val="0"/>
              <w:divBdr>
                <w:top w:val="none" w:sz="0" w:space="0" w:color="auto"/>
                <w:left w:val="none" w:sz="0" w:space="0" w:color="auto"/>
                <w:bottom w:val="none" w:sz="0" w:space="0" w:color="auto"/>
                <w:right w:val="none" w:sz="0" w:space="0" w:color="auto"/>
              </w:divBdr>
            </w:div>
            <w:div w:id="1043939936">
              <w:marLeft w:val="0"/>
              <w:marRight w:val="0"/>
              <w:marTop w:val="0"/>
              <w:marBottom w:val="0"/>
              <w:divBdr>
                <w:top w:val="none" w:sz="0" w:space="0" w:color="auto"/>
                <w:left w:val="none" w:sz="0" w:space="0" w:color="auto"/>
                <w:bottom w:val="none" w:sz="0" w:space="0" w:color="auto"/>
                <w:right w:val="none" w:sz="0" w:space="0" w:color="auto"/>
              </w:divBdr>
            </w:div>
            <w:div w:id="1874729625">
              <w:marLeft w:val="0"/>
              <w:marRight w:val="0"/>
              <w:marTop w:val="0"/>
              <w:marBottom w:val="0"/>
              <w:divBdr>
                <w:top w:val="none" w:sz="0" w:space="0" w:color="auto"/>
                <w:left w:val="none" w:sz="0" w:space="0" w:color="auto"/>
                <w:bottom w:val="none" w:sz="0" w:space="0" w:color="auto"/>
                <w:right w:val="none" w:sz="0" w:space="0" w:color="auto"/>
              </w:divBdr>
            </w:div>
            <w:div w:id="1577939690">
              <w:marLeft w:val="0"/>
              <w:marRight w:val="0"/>
              <w:marTop w:val="0"/>
              <w:marBottom w:val="0"/>
              <w:divBdr>
                <w:top w:val="none" w:sz="0" w:space="0" w:color="auto"/>
                <w:left w:val="none" w:sz="0" w:space="0" w:color="auto"/>
                <w:bottom w:val="none" w:sz="0" w:space="0" w:color="auto"/>
                <w:right w:val="none" w:sz="0" w:space="0" w:color="auto"/>
              </w:divBdr>
            </w:div>
            <w:div w:id="614486822">
              <w:marLeft w:val="0"/>
              <w:marRight w:val="0"/>
              <w:marTop w:val="0"/>
              <w:marBottom w:val="0"/>
              <w:divBdr>
                <w:top w:val="none" w:sz="0" w:space="0" w:color="auto"/>
                <w:left w:val="none" w:sz="0" w:space="0" w:color="auto"/>
                <w:bottom w:val="none" w:sz="0" w:space="0" w:color="auto"/>
                <w:right w:val="none" w:sz="0" w:space="0" w:color="auto"/>
              </w:divBdr>
            </w:div>
            <w:div w:id="1775243720">
              <w:marLeft w:val="0"/>
              <w:marRight w:val="0"/>
              <w:marTop w:val="0"/>
              <w:marBottom w:val="0"/>
              <w:divBdr>
                <w:top w:val="none" w:sz="0" w:space="0" w:color="auto"/>
                <w:left w:val="none" w:sz="0" w:space="0" w:color="auto"/>
                <w:bottom w:val="none" w:sz="0" w:space="0" w:color="auto"/>
                <w:right w:val="none" w:sz="0" w:space="0" w:color="auto"/>
              </w:divBdr>
            </w:div>
            <w:div w:id="959841391">
              <w:marLeft w:val="0"/>
              <w:marRight w:val="0"/>
              <w:marTop w:val="0"/>
              <w:marBottom w:val="0"/>
              <w:divBdr>
                <w:top w:val="none" w:sz="0" w:space="0" w:color="auto"/>
                <w:left w:val="none" w:sz="0" w:space="0" w:color="auto"/>
                <w:bottom w:val="none" w:sz="0" w:space="0" w:color="auto"/>
                <w:right w:val="none" w:sz="0" w:space="0" w:color="auto"/>
              </w:divBdr>
            </w:div>
            <w:div w:id="589395179">
              <w:marLeft w:val="0"/>
              <w:marRight w:val="0"/>
              <w:marTop w:val="0"/>
              <w:marBottom w:val="0"/>
              <w:divBdr>
                <w:top w:val="none" w:sz="0" w:space="0" w:color="auto"/>
                <w:left w:val="none" w:sz="0" w:space="0" w:color="auto"/>
                <w:bottom w:val="none" w:sz="0" w:space="0" w:color="auto"/>
                <w:right w:val="none" w:sz="0" w:space="0" w:color="auto"/>
              </w:divBdr>
            </w:div>
            <w:div w:id="1982687011">
              <w:marLeft w:val="0"/>
              <w:marRight w:val="0"/>
              <w:marTop w:val="0"/>
              <w:marBottom w:val="0"/>
              <w:divBdr>
                <w:top w:val="none" w:sz="0" w:space="0" w:color="auto"/>
                <w:left w:val="none" w:sz="0" w:space="0" w:color="auto"/>
                <w:bottom w:val="none" w:sz="0" w:space="0" w:color="auto"/>
                <w:right w:val="none" w:sz="0" w:space="0" w:color="auto"/>
              </w:divBdr>
            </w:div>
            <w:div w:id="1043213546">
              <w:marLeft w:val="0"/>
              <w:marRight w:val="0"/>
              <w:marTop w:val="0"/>
              <w:marBottom w:val="0"/>
              <w:divBdr>
                <w:top w:val="none" w:sz="0" w:space="0" w:color="auto"/>
                <w:left w:val="none" w:sz="0" w:space="0" w:color="auto"/>
                <w:bottom w:val="none" w:sz="0" w:space="0" w:color="auto"/>
                <w:right w:val="none" w:sz="0" w:space="0" w:color="auto"/>
              </w:divBdr>
            </w:div>
            <w:div w:id="594481886">
              <w:marLeft w:val="0"/>
              <w:marRight w:val="0"/>
              <w:marTop w:val="0"/>
              <w:marBottom w:val="0"/>
              <w:divBdr>
                <w:top w:val="none" w:sz="0" w:space="0" w:color="auto"/>
                <w:left w:val="none" w:sz="0" w:space="0" w:color="auto"/>
                <w:bottom w:val="none" w:sz="0" w:space="0" w:color="auto"/>
                <w:right w:val="none" w:sz="0" w:space="0" w:color="auto"/>
              </w:divBdr>
            </w:div>
            <w:div w:id="1496191637">
              <w:marLeft w:val="0"/>
              <w:marRight w:val="0"/>
              <w:marTop w:val="0"/>
              <w:marBottom w:val="0"/>
              <w:divBdr>
                <w:top w:val="none" w:sz="0" w:space="0" w:color="auto"/>
                <w:left w:val="none" w:sz="0" w:space="0" w:color="auto"/>
                <w:bottom w:val="none" w:sz="0" w:space="0" w:color="auto"/>
                <w:right w:val="none" w:sz="0" w:space="0" w:color="auto"/>
              </w:divBdr>
            </w:div>
            <w:div w:id="1753576277">
              <w:marLeft w:val="0"/>
              <w:marRight w:val="0"/>
              <w:marTop w:val="0"/>
              <w:marBottom w:val="0"/>
              <w:divBdr>
                <w:top w:val="none" w:sz="0" w:space="0" w:color="auto"/>
                <w:left w:val="none" w:sz="0" w:space="0" w:color="auto"/>
                <w:bottom w:val="none" w:sz="0" w:space="0" w:color="auto"/>
                <w:right w:val="none" w:sz="0" w:space="0" w:color="auto"/>
              </w:divBdr>
            </w:div>
            <w:div w:id="972442085">
              <w:marLeft w:val="0"/>
              <w:marRight w:val="0"/>
              <w:marTop w:val="0"/>
              <w:marBottom w:val="0"/>
              <w:divBdr>
                <w:top w:val="none" w:sz="0" w:space="0" w:color="auto"/>
                <w:left w:val="none" w:sz="0" w:space="0" w:color="auto"/>
                <w:bottom w:val="none" w:sz="0" w:space="0" w:color="auto"/>
                <w:right w:val="none" w:sz="0" w:space="0" w:color="auto"/>
              </w:divBdr>
            </w:div>
            <w:div w:id="38364620">
              <w:marLeft w:val="0"/>
              <w:marRight w:val="0"/>
              <w:marTop w:val="0"/>
              <w:marBottom w:val="0"/>
              <w:divBdr>
                <w:top w:val="none" w:sz="0" w:space="0" w:color="auto"/>
                <w:left w:val="none" w:sz="0" w:space="0" w:color="auto"/>
                <w:bottom w:val="none" w:sz="0" w:space="0" w:color="auto"/>
                <w:right w:val="none" w:sz="0" w:space="0" w:color="auto"/>
              </w:divBdr>
            </w:div>
            <w:div w:id="2075464431">
              <w:marLeft w:val="0"/>
              <w:marRight w:val="0"/>
              <w:marTop w:val="0"/>
              <w:marBottom w:val="0"/>
              <w:divBdr>
                <w:top w:val="none" w:sz="0" w:space="0" w:color="auto"/>
                <w:left w:val="none" w:sz="0" w:space="0" w:color="auto"/>
                <w:bottom w:val="none" w:sz="0" w:space="0" w:color="auto"/>
                <w:right w:val="none" w:sz="0" w:space="0" w:color="auto"/>
              </w:divBdr>
            </w:div>
            <w:div w:id="1526289638">
              <w:marLeft w:val="0"/>
              <w:marRight w:val="0"/>
              <w:marTop w:val="0"/>
              <w:marBottom w:val="0"/>
              <w:divBdr>
                <w:top w:val="none" w:sz="0" w:space="0" w:color="auto"/>
                <w:left w:val="none" w:sz="0" w:space="0" w:color="auto"/>
                <w:bottom w:val="none" w:sz="0" w:space="0" w:color="auto"/>
                <w:right w:val="none" w:sz="0" w:space="0" w:color="auto"/>
              </w:divBdr>
            </w:div>
            <w:div w:id="733510128">
              <w:marLeft w:val="0"/>
              <w:marRight w:val="0"/>
              <w:marTop w:val="0"/>
              <w:marBottom w:val="0"/>
              <w:divBdr>
                <w:top w:val="none" w:sz="0" w:space="0" w:color="auto"/>
                <w:left w:val="none" w:sz="0" w:space="0" w:color="auto"/>
                <w:bottom w:val="none" w:sz="0" w:space="0" w:color="auto"/>
                <w:right w:val="none" w:sz="0" w:space="0" w:color="auto"/>
              </w:divBdr>
            </w:div>
            <w:div w:id="656612303">
              <w:marLeft w:val="0"/>
              <w:marRight w:val="0"/>
              <w:marTop w:val="0"/>
              <w:marBottom w:val="0"/>
              <w:divBdr>
                <w:top w:val="none" w:sz="0" w:space="0" w:color="auto"/>
                <w:left w:val="none" w:sz="0" w:space="0" w:color="auto"/>
                <w:bottom w:val="none" w:sz="0" w:space="0" w:color="auto"/>
                <w:right w:val="none" w:sz="0" w:space="0" w:color="auto"/>
              </w:divBdr>
            </w:div>
            <w:div w:id="1929922223">
              <w:marLeft w:val="0"/>
              <w:marRight w:val="0"/>
              <w:marTop w:val="0"/>
              <w:marBottom w:val="0"/>
              <w:divBdr>
                <w:top w:val="none" w:sz="0" w:space="0" w:color="auto"/>
                <w:left w:val="none" w:sz="0" w:space="0" w:color="auto"/>
                <w:bottom w:val="none" w:sz="0" w:space="0" w:color="auto"/>
                <w:right w:val="none" w:sz="0" w:space="0" w:color="auto"/>
              </w:divBdr>
            </w:div>
            <w:div w:id="948590272">
              <w:marLeft w:val="0"/>
              <w:marRight w:val="0"/>
              <w:marTop w:val="0"/>
              <w:marBottom w:val="0"/>
              <w:divBdr>
                <w:top w:val="none" w:sz="0" w:space="0" w:color="auto"/>
                <w:left w:val="none" w:sz="0" w:space="0" w:color="auto"/>
                <w:bottom w:val="none" w:sz="0" w:space="0" w:color="auto"/>
                <w:right w:val="none" w:sz="0" w:space="0" w:color="auto"/>
              </w:divBdr>
            </w:div>
            <w:div w:id="820998867">
              <w:marLeft w:val="0"/>
              <w:marRight w:val="0"/>
              <w:marTop w:val="0"/>
              <w:marBottom w:val="0"/>
              <w:divBdr>
                <w:top w:val="none" w:sz="0" w:space="0" w:color="auto"/>
                <w:left w:val="none" w:sz="0" w:space="0" w:color="auto"/>
                <w:bottom w:val="none" w:sz="0" w:space="0" w:color="auto"/>
                <w:right w:val="none" w:sz="0" w:space="0" w:color="auto"/>
              </w:divBdr>
            </w:div>
            <w:div w:id="605500546">
              <w:marLeft w:val="0"/>
              <w:marRight w:val="0"/>
              <w:marTop w:val="0"/>
              <w:marBottom w:val="0"/>
              <w:divBdr>
                <w:top w:val="none" w:sz="0" w:space="0" w:color="auto"/>
                <w:left w:val="none" w:sz="0" w:space="0" w:color="auto"/>
                <w:bottom w:val="none" w:sz="0" w:space="0" w:color="auto"/>
                <w:right w:val="none" w:sz="0" w:space="0" w:color="auto"/>
              </w:divBdr>
            </w:div>
            <w:div w:id="2135243849">
              <w:marLeft w:val="0"/>
              <w:marRight w:val="0"/>
              <w:marTop w:val="0"/>
              <w:marBottom w:val="0"/>
              <w:divBdr>
                <w:top w:val="none" w:sz="0" w:space="0" w:color="auto"/>
                <w:left w:val="none" w:sz="0" w:space="0" w:color="auto"/>
                <w:bottom w:val="none" w:sz="0" w:space="0" w:color="auto"/>
                <w:right w:val="none" w:sz="0" w:space="0" w:color="auto"/>
              </w:divBdr>
            </w:div>
            <w:div w:id="1728911827">
              <w:marLeft w:val="0"/>
              <w:marRight w:val="0"/>
              <w:marTop w:val="0"/>
              <w:marBottom w:val="0"/>
              <w:divBdr>
                <w:top w:val="none" w:sz="0" w:space="0" w:color="auto"/>
                <w:left w:val="none" w:sz="0" w:space="0" w:color="auto"/>
                <w:bottom w:val="none" w:sz="0" w:space="0" w:color="auto"/>
                <w:right w:val="none" w:sz="0" w:space="0" w:color="auto"/>
              </w:divBdr>
            </w:div>
            <w:div w:id="1324511639">
              <w:marLeft w:val="0"/>
              <w:marRight w:val="0"/>
              <w:marTop w:val="0"/>
              <w:marBottom w:val="0"/>
              <w:divBdr>
                <w:top w:val="none" w:sz="0" w:space="0" w:color="auto"/>
                <w:left w:val="none" w:sz="0" w:space="0" w:color="auto"/>
                <w:bottom w:val="none" w:sz="0" w:space="0" w:color="auto"/>
                <w:right w:val="none" w:sz="0" w:space="0" w:color="auto"/>
              </w:divBdr>
            </w:div>
            <w:div w:id="1624386437">
              <w:marLeft w:val="0"/>
              <w:marRight w:val="0"/>
              <w:marTop w:val="0"/>
              <w:marBottom w:val="0"/>
              <w:divBdr>
                <w:top w:val="none" w:sz="0" w:space="0" w:color="auto"/>
                <w:left w:val="none" w:sz="0" w:space="0" w:color="auto"/>
                <w:bottom w:val="none" w:sz="0" w:space="0" w:color="auto"/>
                <w:right w:val="none" w:sz="0" w:space="0" w:color="auto"/>
              </w:divBdr>
            </w:div>
            <w:div w:id="704410757">
              <w:marLeft w:val="0"/>
              <w:marRight w:val="0"/>
              <w:marTop w:val="0"/>
              <w:marBottom w:val="0"/>
              <w:divBdr>
                <w:top w:val="none" w:sz="0" w:space="0" w:color="auto"/>
                <w:left w:val="none" w:sz="0" w:space="0" w:color="auto"/>
                <w:bottom w:val="none" w:sz="0" w:space="0" w:color="auto"/>
                <w:right w:val="none" w:sz="0" w:space="0" w:color="auto"/>
              </w:divBdr>
            </w:div>
            <w:div w:id="1066611367">
              <w:marLeft w:val="0"/>
              <w:marRight w:val="0"/>
              <w:marTop w:val="0"/>
              <w:marBottom w:val="0"/>
              <w:divBdr>
                <w:top w:val="none" w:sz="0" w:space="0" w:color="auto"/>
                <w:left w:val="none" w:sz="0" w:space="0" w:color="auto"/>
                <w:bottom w:val="none" w:sz="0" w:space="0" w:color="auto"/>
                <w:right w:val="none" w:sz="0" w:space="0" w:color="auto"/>
              </w:divBdr>
            </w:div>
            <w:div w:id="1328291394">
              <w:marLeft w:val="0"/>
              <w:marRight w:val="0"/>
              <w:marTop w:val="0"/>
              <w:marBottom w:val="0"/>
              <w:divBdr>
                <w:top w:val="none" w:sz="0" w:space="0" w:color="auto"/>
                <w:left w:val="none" w:sz="0" w:space="0" w:color="auto"/>
                <w:bottom w:val="none" w:sz="0" w:space="0" w:color="auto"/>
                <w:right w:val="none" w:sz="0" w:space="0" w:color="auto"/>
              </w:divBdr>
            </w:div>
            <w:div w:id="1327132881">
              <w:marLeft w:val="0"/>
              <w:marRight w:val="0"/>
              <w:marTop w:val="0"/>
              <w:marBottom w:val="0"/>
              <w:divBdr>
                <w:top w:val="none" w:sz="0" w:space="0" w:color="auto"/>
                <w:left w:val="none" w:sz="0" w:space="0" w:color="auto"/>
                <w:bottom w:val="none" w:sz="0" w:space="0" w:color="auto"/>
                <w:right w:val="none" w:sz="0" w:space="0" w:color="auto"/>
              </w:divBdr>
            </w:div>
            <w:div w:id="962805591">
              <w:marLeft w:val="0"/>
              <w:marRight w:val="0"/>
              <w:marTop w:val="0"/>
              <w:marBottom w:val="0"/>
              <w:divBdr>
                <w:top w:val="none" w:sz="0" w:space="0" w:color="auto"/>
                <w:left w:val="none" w:sz="0" w:space="0" w:color="auto"/>
                <w:bottom w:val="none" w:sz="0" w:space="0" w:color="auto"/>
                <w:right w:val="none" w:sz="0" w:space="0" w:color="auto"/>
              </w:divBdr>
            </w:div>
            <w:div w:id="86733972">
              <w:marLeft w:val="0"/>
              <w:marRight w:val="0"/>
              <w:marTop w:val="0"/>
              <w:marBottom w:val="0"/>
              <w:divBdr>
                <w:top w:val="none" w:sz="0" w:space="0" w:color="auto"/>
                <w:left w:val="none" w:sz="0" w:space="0" w:color="auto"/>
                <w:bottom w:val="none" w:sz="0" w:space="0" w:color="auto"/>
                <w:right w:val="none" w:sz="0" w:space="0" w:color="auto"/>
              </w:divBdr>
            </w:div>
            <w:div w:id="1932619067">
              <w:marLeft w:val="0"/>
              <w:marRight w:val="0"/>
              <w:marTop w:val="0"/>
              <w:marBottom w:val="0"/>
              <w:divBdr>
                <w:top w:val="none" w:sz="0" w:space="0" w:color="auto"/>
                <w:left w:val="none" w:sz="0" w:space="0" w:color="auto"/>
                <w:bottom w:val="none" w:sz="0" w:space="0" w:color="auto"/>
                <w:right w:val="none" w:sz="0" w:space="0" w:color="auto"/>
              </w:divBdr>
            </w:div>
            <w:div w:id="419108401">
              <w:marLeft w:val="0"/>
              <w:marRight w:val="0"/>
              <w:marTop w:val="0"/>
              <w:marBottom w:val="0"/>
              <w:divBdr>
                <w:top w:val="none" w:sz="0" w:space="0" w:color="auto"/>
                <w:left w:val="none" w:sz="0" w:space="0" w:color="auto"/>
                <w:bottom w:val="none" w:sz="0" w:space="0" w:color="auto"/>
                <w:right w:val="none" w:sz="0" w:space="0" w:color="auto"/>
              </w:divBdr>
            </w:div>
            <w:div w:id="1952273305">
              <w:marLeft w:val="0"/>
              <w:marRight w:val="0"/>
              <w:marTop w:val="0"/>
              <w:marBottom w:val="0"/>
              <w:divBdr>
                <w:top w:val="none" w:sz="0" w:space="0" w:color="auto"/>
                <w:left w:val="none" w:sz="0" w:space="0" w:color="auto"/>
                <w:bottom w:val="none" w:sz="0" w:space="0" w:color="auto"/>
                <w:right w:val="none" w:sz="0" w:space="0" w:color="auto"/>
              </w:divBdr>
            </w:div>
            <w:div w:id="743843624">
              <w:marLeft w:val="0"/>
              <w:marRight w:val="0"/>
              <w:marTop w:val="0"/>
              <w:marBottom w:val="0"/>
              <w:divBdr>
                <w:top w:val="none" w:sz="0" w:space="0" w:color="auto"/>
                <w:left w:val="none" w:sz="0" w:space="0" w:color="auto"/>
                <w:bottom w:val="none" w:sz="0" w:space="0" w:color="auto"/>
                <w:right w:val="none" w:sz="0" w:space="0" w:color="auto"/>
              </w:divBdr>
            </w:div>
            <w:div w:id="883179186">
              <w:marLeft w:val="0"/>
              <w:marRight w:val="0"/>
              <w:marTop w:val="0"/>
              <w:marBottom w:val="0"/>
              <w:divBdr>
                <w:top w:val="none" w:sz="0" w:space="0" w:color="auto"/>
                <w:left w:val="none" w:sz="0" w:space="0" w:color="auto"/>
                <w:bottom w:val="none" w:sz="0" w:space="0" w:color="auto"/>
                <w:right w:val="none" w:sz="0" w:space="0" w:color="auto"/>
              </w:divBdr>
            </w:div>
            <w:div w:id="1572234802">
              <w:marLeft w:val="0"/>
              <w:marRight w:val="0"/>
              <w:marTop w:val="0"/>
              <w:marBottom w:val="0"/>
              <w:divBdr>
                <w:top w:val="none" w:sz="0" w:space="0" w:color="auto"/>
                <w:left w:val="none" w:sz="0" w:space="0" w:color="auto"/>
                <w:bottom w:val="none" w:sz="0" w:space="0" w:color="auto"/>
                <w:right w:val="none" w:sz="0" w:space="0" w:color="auto"/>
              </w:divBdr>
            </w:div>
            <w:div w:id="1115640453">
              <w:marLeft w:val="0"/>
              <w:marRight w:val="0"/>
              <w:marTop w:val="0"/>
              <w:marBottom w:val="0"/>
              <w:divBdr>
                <w:top w:val="none" w:sz="0" w:space="0" w:color="auto"/>
                <w:left w:val="none" w:sz="0" w:space="0" w:color="auto"/>
                <w:bottom w:val="none" w:sz="0" w:space="0" w:color="auto"/>
                <w:right w:val="none" w:sz="0" w:space="0" w:color="auto"/>
              </w:divBdr>
            </w:div>
            <w:div w:id="1631666130">
              <w:marLeft w:val="0"/>
              <w:marRight w:val="0"/>
              <w:marTop w:val="0"/>
              <w:marBottom w:val="0"/>
              <w:divBdr>
                <w:top w:val="none" w:sz="0" w:space="0" w:color="auto"/>
                <w:left w:val="none" w:sz="0" w:space="0" w:color="auto"/>
                <w:bottom w:val="none" w:sz="0" w:space="0" w:color="auto"/>
                <w:right w:val="none" w:sz="0" w:space="0" w:color="auto"/>
              </w:divBdr>
            </w:div>
            <w:div w:id="2019383977">
              <w:marLeft w:val="0"/>
              <w:marRight w:val="0"/>
              <w:marTop w:val="0"/>
              <w:marBottom w:val="0"/>
              <w:divBdr>
                <w:top w:val="none" w:sz="0" w:space="0" w:color="auto"/>
                <w:left w:val="none" w:sz="0" w:space="0" w:color="auto"/>
                <w:bottom w:val="none" w:sz="0" w:space="0" w:color="auto"/>
                <w:right w:val="none" w:sz="0" w:space="0" w:color="auto"/>
              </w:divBdr>
            </w:div>
            <w:div w:id="567306527">
              <w:marLeft w:val="0"/>
              <w:marRight w:val="0"/>
              <w:marTop w:val="0"/>
              <w:marBottom w:val="0"/>
              <w:divBdr>
                <w:top w:val="none" w:sz="0" w:space="0" w:color="auto"/>
                <w:left w:val="none" w:sz="0" w:space="0" w:color="auto"/>
                <w:bottom w:val="none" w:sz="0" w:space="0" w:color="auto"/>
                <w:right w:val="none" w:sz="0" w:space="0" w:color="auto"/>
              </w:divBdr>
            </w:div>
            <w:div w:id="1910145023">
              <w:marLeft w:val="0"/>
              <w:marRight w:val="0"/>
              <w:marTop w:val="0"/>
              <w:marBottom w:val="0"/>
              <w:divBdr>
                <w:top w:val="none" w:sz="0" w:space="0" w:color="auto"/>
                <w:left w:val="none" w:sz="0" w:space="0" w:color="auto"/>
                <w:bottom w:val="none" w:sz="0" w:space="0" w:color="auto"/>
                <w:right w:val="none" w:sz="0" w:space="0" w:color="auto"/>
              </w:divBdr>
            </w:div>
            <w:div w:id="70547493">
              <w:marLeft w:val="0"/>
              <w:marRight w:val="0"/>
              <w:marTop w:val="0"/>
              <w:marBottom w:val="0"/>
              <w:divBdr>
                <w:top w:val="none" w:sz="0" w:space="0" w:color="auto"/>
                <w:left w:val="none" w:sz="0" w:space="0" w:color="auto"/>
                <w:bottom w:val="none" w:sz="0" w:space="0" w:color="auto"/>
                <w:right w:val="none" w:sz="0" w:space="0" w:color="auto"/>
              </w:divBdr>
            </w:div>
            <w:div w:id="1435124806">
              <w:marLeft w:val="0"/>
              <w:marRight w:val="0"/>
              <w:marTop w:val="0"/>
              <w:marBottom w:val="0"/>
              <w:divBdr>
                <w:top w:val="none" w:sz="0" w:space="0" w:color="auto"/>
                <w:left w:val="none" w:sz="0" w:space="0" w:color="auto"/>
                <w:bottom w:val="none" w:sz="0" w:space="0" w:color="auto"/>
                <w:right w:val="none" w:sz="0" w:space="0" w:color="auto"/>
              </w:divBdr>
            </w:div>
            <w:div w:id="1406804315">
              <w:marLeft w:val="0"/>
              <w:marRight w:val="0"/>
              <w:marTop w:val="0"/>
              <w:marBottom w:val="0"/>
              <w:divBdr>
                <w:top w:val="none" w:sz="0" w:space="0" w:color="auto"/>
                <w:left w:val="none" w:sz="0" w:space="0" w:color="auto"/>
                <w:bottom w:val="none" w:sz="0" w:space="0" w:color="auto"/>
                <w:right w:val="none" w:sz="0" w:space="0" w:color="auto"/>
              </w:divBdr>
            </w:div>
            <w:div w:id="953245539">
              <w:marLeft w:val="0"/>
              <w:marRight w:val="0"/>
              <w:marTop w:val="0"/>
              <w:marBottom w:val="0"/>
              <w:divBdr>
                <w:top w:val="none" w:sz="0" w:space="0" w:color="auto"/>
                <w:left w:val="none" w:sz="0" w:space="0" w:color="auto"/>
                <w:bottom w:val="none" w:sz="0" w:space="0" w:color="auto"/>
                <w:right w:val="none" w:sz="0" w:space="0" w:color="auto"/>
              </w:divBdr>
            </w:div>
            <w:div w:id="1919904184">
              <w:marLeft w:val="0"/>
              <w:marRight w:val="0"/>
              <w:marTop w:val="0"/>
              <w:marBottom w:val="0"/>
              <w:divBdr>
                <w:top w:val="none" w:sz="0" w:space="0" w:color="auto"/>
                <w:left w:val="none" w:sz="0" w:space="0" w:color="auto"/>
                <w:bottom w:val="none" w:sz="0" w:space="0" w:color="auto"/>
                <w:right w:val="none" w:sz="0" w:space="0" w:color="auto"/>
              </w:divBdr>
            </w:div>
            <w:div w:id="1893344434">
              <w:marLeft w:val="0"/>
              <w:marRight w:val="0"/>
              <w:marTop w:val="0"/>
              <w:marBottom w:val="0"/>
              <w:divBdr>
                <w:top w:val="none" w:sz="0" w:space="0" w:color="auto"/>
                <w:left w:val="none" w:sz="0" w:space="0" w:color="auto"/>
                <w:bottom w:val="none" w:sz="0" w:space="0" w:color="auto"/>
                <w:right w:val="none" w:sz="0" w:space="0" w:color="auto"/>
              </w:divBdr>
            </w:div>
            <w:div w:id="1290935108">
              <w:marLeft w:val="0"/>
              <w:marRight w:val="0"/>
              <w:marTop w:val="0"/>
              <w:marBottom w:val="0"/>
              <w:divBdr>
                <w:top w:val="none" w:sz="0" w:space="0" w:color="auto"/>
                <w:left w:val="none" w:sz="0" w:space="0" w:color="auto"/>
                <w:bottom w:val="none" w:sz="0" w:space="0" w:color="auto"/>
                <w:right w:val="none" w:sz="0" w:space="0" w:color="auto"/>
              </w:divBdr>
            </w:div>
            <w:div w:id="222260930">
              <w:marLeft w:val="0"/>
              <w:marRight w:val="0"/>
              <w:marTop w:val="0"/>
              <w:marBottom w:val="0"/>
              <w:divBdr>
                <w:top w:val="none" w:sz="0" w:space="0" w:color="auto"/>
                <w:left w:val="none" w:sz="0" w:space="0" w:color="auto"/>
                <w:bottom w:val="none" w:sz="0" w:space="0" w:color="auto"/>
                <w:right w:val="none" w:sz="0" w:space="0" w:color="auto"/>
              </w:divBdr>
            </w:div>
            <w:div w:id="900484927">
              <w:marLeft w:val="0"/>
              <w:marRight w:val="0"/>
              <w:marTop w:val="0"/>
              <w:marBottom w:val="0"/>
              <w:divBdr>
                <w:top w:val="none" w:sz="0" w:space="0" w:color="auto"/>
                <w:left w:val="none" w:sz="0" w:space="0" w:color="auto"/>
                <w:bottom w:val="none" w:sz="0" w:space="0" w:color="auto"/>
                <w:right w:val="none" w:sz="0" w:space="0" w:color="auto"/>
              </w:divBdr>
            </w:div>
            <w:div w:id="1283264421">
              <w:marLeft w:val="0"/>
              <w:marRight w:val="0"/>
              <w:marTop w:val="0"/>
              <w:marBottom w:val="0"/>
              <w:divBdr>
                <w:top w:val="none" w:sz="0" w:space="0" w:color="auto"/>
                <w:left w:val="none" w:sz="0" w:space="0" w:color="auto"/>
                <w:bottom w:val="none" w:sz="0" w:space="0" w:color="auto"/>
                <w:right w:val="none" w:sz="0" w:space="0" w:color="auto"/>
              </w:divBdr>
            </w:div>
            <w:div w:id="1173762415">
              <w:marLeft w:val="0"/>
              <w:marRight w:val="0"/>
              <w:marTop w:val="0"/>
              <w:marBottom w:val="0"/>
              <w:divBdr>
                <w:top w:val="none" w:sz="0" w:space="0" w:color="auto"/>
                <w:left w:val="none" w:sz="0" w:space="0" w:color="auto"/>
                <w:bottom w:val="none" w:sz="0" w:space="0" w:color="auto"/>
                <w:right w:val="none" w:sz="0" w:space="0" w:color="auto"/>
              </w:divBdr>
            </w:div>
            <w:div w:id="306083282">
              <w:marLeft w:val="0"/>
              <w:marRight w:val="0"/>
              <w:marTop w:val="0"/>
              <w:marBottom w:val="0"/>
              <w:divBdr>
                <w:top w:val="none" w:sz="0" w:space="0" w:color="auto"/>
                <w:left w:val="none" w:sz="0" w:space="0" w:color="auto"/>
                <w:bottom w:val="none" w:sz="0" w:space="0" w:color="auto"/>
                <w:right w:val="none" w:sz="0" w:space="0" w:color="auto"/>
              </w:divBdr>
            </w:div>
            <w:div w:id="857505504">
              <w:marLeft w:val="0"/>
              <w:marRight w:val="0"/>
              <w:marTop w:val="0"/>
              <w:marBottom w:val="0"/>
              <w:divBdr>
                <w:top w:val="none" w:sz="0" w:space="0" w:color="auto"/>
                <w:left w:val="none" w:sz="0" w:space="0" w:color="auto"/>
                <w:bottom w:val="none" w:sz="0" w:space="0" w:color="auto"/>
                <w:right w:val="none" w:sz="0" w:space="0" w:color="auto"/>
              </w:divBdr>
            </w:div>
            <w:div w:id="32117642">
              <w:marLeft w:val="0"/>
              <w:marRight w:val="0"/>
              <w:marTop w:val="0"/>
              <w:marBottom w:val="0"/>
              <w:divBdr>
                <w:top w:val="none" w:sz="0" w:space="0" w:color="auto"/>
                <w:left w:val="none" w:sz="0" w:space="0" w:color="auto"/>
                <w:bottom w:val="none" w:sz="0" w:space="0" w:color="auto"/>
                <w:right w:val="none" w:sz="0" w:space="0" w:color="auto"/>
              </w:divBdr>
            </w:div>
            <w:div w:id="612437799">
              <w:marLeft w:val="0"/>
              <w:marRight w:val="0"/>
              <w:marTop w:val="0"/>
              <w:marBottom w:val="0"/>
              <w:divBdr>
                <w:top w:val="none" w:sz="0" w:space="0" w:color="auto"/>
                <w:left w:val="none" w:sz="0" w:space="0" w:color="auto"/>
                <w:bottom w:val="none" w:sz="0" w:space="0" w:color="auto"/>
                <w:right w:val="none" w:sz="0" w:space="0" w:color="auto"/>
              </w:divBdr>
            </w:div>
            <w:div w:id="1424107149">
              <w:marLeft w:val="0"/>
              <w:marRight w:val="0"/>
              <w:marTop w:val="0"/>
              <w:marBottom w:val="0"/>
              <w:divBdr>
                <w:top w:val="none" w:sz="0" w:space="0" w:color="auto"/>
                <w:left w:val="none" w:sz="0" w:space="0" w:color="auto"/>
                <w:bottom w:val="none" w:sz="0" w:space="0" w:color="auto"/>
                <w:right w:val="none" w:sz="0" w:space="0" w:color="auto"/>
              </w:divBdr>
            </w:div>
            <w:div w:id="312368276">
              <w:marLeft w:val="0"/>
              <w:marRight w:val="0"/>
              <w:marTop w:val="0"/>
              <w:marBottom w:val="0"/>
              <w:divBdr>
                <w:top w:val="none" w:sz="0" w:space="0" w:color="auto"/>
                <w:left w:val="none" w:sz="0" w:space="0" w:color="auto"/>
                <w:bottom w:val="none" w:sz="0" w:space="0" w:color="auto"/>
                <w:right w:val="none" w:sz="0" w:space="0" w:color="auto"/>
              </w:divBdr>
            </w:div>
            <w:div w:id="1324428683">
              <w:marLeft w:val="0"/>
              <w:marRight w:val="0"/>
              <w:marTop w:val="0"/>
              <w:marBottom w:val="0"/>
              <w:divBdr>
                <w:top w:val="none" w:sz="0" w:space="0" w:color="auto"/>
                <w:left w:val="none" w:sz="0" w:space="0" w:color="auto"/>
                <w:bottom w:val="none" w:sz="0" w:space="0" w:color="auto"/>
                <w:right w:val="none" w:sz="0" w:space="0" w:color="auto"/>
              </w:divBdr>
            </w:div>
            <w:div w:id="1065299439">
              <w:marLeft w:val="0"/>
              <w:marRight w:val="0"/>
              <w:marTop w:val="0"/>
              <w:marBottom w:val="0"/>
              <w:divBdr>
                <w:top w:val="none" w:sz="0" w:space="0" w:color="auto"/>
                <w:left w:val="none" w:sz="0" w:space="0" w:color="auto"/>
                <w:bottom w:val="none" w:sz="0" w:space="0" w:color="auto"/>
                <w:right w:val="none" w:sz="0" w:space="0" w:color="auto"/>
              </w:divBdr>
            </w:div>
            <w:div w:id="966198228">
              <w:marLeft w:val="0"/>
              <w:marRight w:val="0"/>
              <w:marTop w:val="0"/>
              <w:marBottom w:val="0"/>
              <w:divBdr>
                <w:top w:val="none" w:sz="0" w:space="0" w:color="auto"/>
                <w:left w:val="none" w:sz="0" w:space="0" w:color="auto"/>
                <w:bottom w:val="none" w:sz="0" w:space="0" w:color="auto"/>
                <w:right w:val="none" w:sz="0" w:space="0" w:color="auto"/>
              </w:divBdr>
            </w:div>
            <w:div w:id="1780029826">
              <w:marLeft w:val="0"/>
              <w:marRight w:val="0"/>
              <w:marTop w:val="0"/>
              <w:marBottom w:val="0"/>
              <w:divBdr>
                <w:top w:val="none" w:sz="0" w:space="0" w:color="auto"/>
                <w:left w:val="none" w:sz="0" w:space="0" w:color="auto"/>
                <w:bottom w:val="none" w:sz="0" w:space="0" w:color="auto"/>
                <w:right w:val="none" w:sz="0" w:space="0" w:color="auto"/>
              </w:divBdr>
            </w:div>
            <w:div w:id="343825075">
              <w:marLeft w:val="0"/>
              <w:marRight w:val="0"/>
              <w:marTop w:val="0"/>
              <w:marBottom w:val="0"/>
              <w:divBdr>
                <w:top w:val="none" w:sz="0" w:space="0" w:color="auto"/>
                <w:left w:val="none" w:sz="0" w:space="0" w:color="auto"/>
                <w:bottom w:val="none" w:sz="0" w:space="0" w:color="auto"/>
                <w:right w:val="none" w:sz="0" w:space="0" w:color="auto"/>
              </w:divBdr>
            </w:div>
            <w:div w:id="653607919">
              <w:marLeft w:val="0"/>
              <w:marRight w:val="0"/>
              <w:marTop w:val="0"/>
              <w:marBottom w:val="0"/>
              <w:divBdr>
                <w:top w:val="none" w:sz="0" w:space="0" w:color="auto"/>
                <w:left w:val="none" w:sz="0" w:space="0" w:color="auto"/>
                <w:bottom w:val="none" w:sz="0" w:space="0" w:color="auto"/>
                <w:right w:val="none" w:sz="0" w:space="0" w:color="auto"/>
              </w:divBdr>
            </w:div>
            <w:div w:id="1296256633">
              <w:marLeft w:val="0"/>
              <w:marRight w:val="0"/>
              <w:marTop w:val="0"/>
              <w:marBottom w:val="0"/>
              <w:divBdr>
                <w:top w:val="none" w:sz="0" w:space="0" w:color="auto"/>
                <w:left w:val="none" w:sz="0" w:space="0" w:color="auto"/>
                <w:bottom w:val="none" w:sz="0" w:space="0" w:color="auto"/>
                <w:right w:val="none" w:sz="0" w:space="0" w:color="auto"/>
              </w:divBdr>
            </w:div>
            <w:div w:id="658728319">
              <w:marLeft w:val="0"/>
              <w:marRight w:val="0"/>
              <w:marTop w:val="0"/>
              <w:marBottom w:val="0"/>
              <w:divBdr>
                <w:top w:val="none" w:sz="0" w:space="0" w:color="auto"/>
                <w:left w:val="none" w:sz="0" w:space="0" w:color="auto"/>
                <w:bottom w:val="none" w:sz="0" w:space="0" w:color="auto"/>
                <w:right w:val="none" w:sz="0" w:space="0" w:color="auto"/>
              </w:divBdr>
            </w:div>
            <w:div w:id="1816288183">
              <w:marLeft w:val="0"/>
              <w:marRight w:val="0"/>
              <w:marTop w:val="0"/>
              <w:marBottom w:val="0"/>
              <w:divBdr>
                <w:top w:val="none" w:sz="0" w:space="0" w:color="auto"/>
                <w:left w:val="none" w:sz="0" w:space="0" w:color="auto"/>
                <w:bottom w:val="none" w:sz="0" w:space="0" w:color="auto"/>
                <w:right w:val="none" w:sz="0" w:space="0" w:color="auto"/>
              </w:divBdr>
            </w:div>
            <w:div w:id="737752685">
              <w:marLeft w:val="0"/>
              <w:marRight w:val="0"/>
              <w:marTop w:val="0"/>
              <w:marBottom w:val="0"/>
              <w:divBdr>
                <w:top w:val="none" w:sz="0" w:space="0" w:color="auto"/>
                <w:left w:val="none" w:sz="0" w:space="0" w:color="auto"/>
                <w:bottom w:val="none" w:sz="0" w:space="0" w:color="auto"/>
                <w:right w:val="none" w:sz="0" w:space="0" w:color="auto"/>
              </w:divBdr>
            </w:div>
            <w:div w:id="341401649">
              <w:marLeft w:val="0"/>
              <w:marRight w:val="0"/>
              <w:marTop w:val="0"/>
              <w:marBottom w:val="0"/>
              <w:divBdr>
                <w:top w:val="none" w:sz="0" w:space="0" w:color="auto"/>
                <w:left w:val="none" w:sz="0" w:space="0" w:color="auto"/>
                <w:bottom w:val="none" w:sz="0" w:space="0" w:color="auto"/>
                <w:right w:val="none" w:sz="0" w:space="0" w:color="auto"/>
              </w:divBdr>
            </w:div>
            <w:div w:id="1846701322">
              <w:marLeft w:val="0"/>
              <w:marRight w:val="0"/>
              <w:marTop w:val="0"/>
              <w:marBottom w:val="0"/>
              <w:divBdr>
                <w:top w:val="none" w:sz="0" w:space="0" w:color="auto"/>
                <w:left w:val="none" w:sz="0" w:space="0" w:color="auto"/>
                <w:bottom w:val="none" w:sz="0" w:space="0" w:color="auto"/>
                <w:right w:val="none" w:sz="0" w:space="0" w:color="auto"/>
              </w:divBdr>
            </w:div>
            <w:div w:id="875236037">
              <w:marLeft w:val="0"/>
              <w:marRight w:val="0"/>
              <w:marTop w:val="0"/>
              <w:marBottom w:val="0"/>
              <w:divBdr>
                <w:top w:val="none" w:sz="0" w:space="0" w:color="auto"/>
                <w:left w:val="none" w:sz="0" w:space="0" w:color="auto"/>
                <w:bottom w:val="none" w:sz="0" w:space="0" w:color="auto"/>
                <w:right w:val="none" w:sz="0" w:space="0" w:color="auto"/>
              </w:divBdr>
            </w:div>
            <w:div w:id="1063261700">
              <w:marLeft w:val="0"/>
              <w:marRight w:val="0"/>
              <w:marTop w:val="0"/>
              <w:marBottom w:val="0"/>
              <w:divBdr>
                <w:top w:val="none" w:sz="0" w:space="0" w:color="auto"/>
                <w:left w:val="none" w:sz="0" w:space="0" w:color="auto"/>
                <w:bottom w:val="none" w:sz="0" w:space="0" w:color="auto"/>
                <w:right w:val="none" w:sz="0" w:space="0" w:color="auto"/>
              </w:divBdr>
            </w:div>
            <w:div w:id="477571530">
              <w:marLeft w:val="0"/>
              <w:marRight w:val="0"/>
              <w:marTop w:val="0"/>
              <w:marBottom w:val="0"/>
              <w:divBdr>
                <w:top w:val="none" w:sz="0" w:space="0" w:color="auto"/>
                <w:left w:val="none" w:sz="0" w:space="0" w:color="auto"/>
                <w:bottom w:val="none" w:sz="0" w:space="0" w:color="auto"/>
                <w:right w:val="none" w:sz="0" w:space="0" w:color="auto"/>
              </w:divBdr>
            </w:div>
            <w:div w:id="808204593">
              <w:marLeft w:val="0"/>
              <w:marRight w:val="0"/>
              <w:marTop w:val="0"/>
              <w:marBottom w:val="0"/>
              <w:divBdr>
                <w:top w:val="none" w:sz="0" w:space="0" w:color="auto"/>
                <w:left w:val="none" w:sz="0" w:space="0" w:color="auto"/>
                <w:bottom w:val="none" w:sz="0" w:space="0" w:color="auto"/>
                <w:right w:val="none" w:sz="0" w:space="0" w:color="auto"/>
              </w:divBdr>
            </w:div>
            <w:div w:id="883247601">
              <w:marLeft w:val="0"/>
              <w:marRight w:val="0"/>
              <w:marTop w:val="0"/>
              <w:marBottom w:val="0"/>
              <w:divBdr>
                <w:top w:val="none" w:sz="0" w:space="0" w:color="auto"/>
                <w:left w:val="none" w:sz="0" w:space="0" w:color="auto"/>
                <w:bottom w:val="none" w:sz="0" w:space="0" w:color="auto"/>
                <w:right w:val="none" w:sz="0" w:space="0" w:color="auto"/>
              </w:divBdr>
            </w:div>
            <w:div w:id="1091781947">
              <w:marLeft w:val="0"/>
              <w:marRight w:val="0"/>
              <w:marTop w:val="0"/>
              <w:marBottom w:val="0"/>
              <w:divBdr>
                <w:top w:val="none" w:sz="0" w:space="0" w:color="auto"/>
                <w:left w:val="none" w:sz="0" w:space="0" w:color="auto"/>
                <w:bottom w:val="none" w:sz="0" w:space="0" w:color="auto"/>
                <w:right w:val="none" w:sz="0" w:space="0" w:color="auto"/>
              </w:divBdr>
            </w:div>
            <w:div w:id="364792326">
              <w:marLeft w:val="0"/>
              <w:marRight w:val="0"/>
              <w:marTop w:val="0"/>
              <w:marBottom w:val="0"/>
              <w:divBdr>
                <w:top w:val="none" w:sz="0" w:space="0" w:color="auto"/>
                <w:left w:val="none" w:sz="0" w:space="0" w:color="auto"/>
                <w:bottom w:val="none" w:sz="0" w:space="0" w:color="auto"/>
                <w:right w:val="none" w:sz="0" w:space="0" w:color="auto"/>
              </w:divBdr>
            </w:div>
            <w:div w:id="14995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5051">
      <w:bodyDiv w:val="1"/>
      <w:marLeft w:val="0"/>
      <w:marRight w:val="0"/>
      <w:marTop w:val="0"/>
      <w:marBottom w:val="0"/>
      <w:divBdr>
        <w:top w:val="none" w:sz="0" w:space="0" w:color="auto"/>
        <w:left w:val="none" w:sz="0" w:space="0" w:color="auto"/>
        <w:bottom w:val="none" w:sz="0" w:space="0" w:color="auto"/>
        <w:right w:val="none" w:sz="0" w:space="0" w:color="auto"/>
      </w:divBdr>
      <w:divsChild>
        <w:div w:id="2135173817">
          <w:marLeft w:val="0"/>
          <w:marRight w:val="0"/>
          <w:marTop w:val="0"/>
          <w:marBottom w:val="0"/>
          <w:divBdr>
            <w:top w:val="none" w:sz="0" w:space="0" w:color="auto"/>
            <w:left w:val="none" w:sz="0" w:space="0" w:color="auto"/>
            <w:bottom w:val="none" w:sz="0" w:space="0" w:color="auto"/>
            <w:right w:val="none" w:sz="0" w:space="0" w:color="auto"/>
          </w:divBdr>
          <w:divsChild>
            <w:div w:id="16365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993">
      <w:bodyDiv w:val="1"/>
      <w:marLeft w:val="0"/>
      <w:marRight w:val="0"/>
      <w:marTop w:val="0"/>
      <w:marBottom w:val="0"/>
      <w:divBdr>
        <w:top w:val="none" w:sz="0" w:space="0" w:color="auto"/>
        <w:left w:val="none" w:sz="0" w:space="0" w:color="auto"/>
        <w:bottom w:val="none" w:sz="0" w:space="0" w:color="auto"/>
        <w:right w:val="none" w:sz="0" w:space="0" w:color="auto"/>
      </w:divBdr>
      <w:divsChild>
        <w:div w:id="1116144444">
          <w:marLeft w:val="0"/>
          <w:marRight w:val="0"/>
          <w:marTop w:val="0"/>
          <w:marBottom w:val="0"/>
          <w:divBdr>
            <w:top w:val="none" w:sz="0" w:space="0" w:color="auto"/>
            <w:left w:val="none" w:sz="0" w:space="0" w:color="auto"/>
            <w:bottom w:val="none" w:sz="0" w:space="0" w:color="auto"/>
            <w:right w:val="none" w:sz="0" w:space="0" w:color="auto"/>
          </w:divBdr>
          <w:divsChild>
            <w:div w:id="1239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2589">
      <w:bodyDiv w:val="1"/>
      <w:marLeft w:val="0"/>
      <w:marRight w:val="0"/>
      <w:marTop w:val="0"/>
      <w:marBottom w:val="0"/>
      <w:divBdr>
        <w:top w:val="none" w:sz="0" w:space="0" w:color="auto"/>
        <w:left w:val="none" w:sz="0" w:space="0" w:color="auto"/>
        <w:bottom w:val="none" w:sz="0" w:space="0" w:color="auto"/>
        <w:right w:val="none" w:sz="0" w:space="0" w:color="auto"/>
      </w:divBdr>
      <w:divsChild>
        <w:div w:id="10842397">
          <w:marLeft w:val="0"/>
          <w:marRight w:val="0"/>
          <w:marTop w:val="0"/>
          <w:marBottom w:val="0"/>
          <w:divBdr>
            <w:top w:val="none" w:sz="0" w:space="0" w:color="auto"/>
            <w:left w:val="none" w:sz="0" w:space="0" w:color="auto"/>
            <w:bottom w:val="none" w:sz="0" w:space="0" w:color="auto"/>
            <w:right w:val="none" w:sz="0" w:space="0" w:color="auto"/>
          </w:divBdr>
          <w:divsChild>
            <w:div w:id="174421081">
              <w:marLeft w:val="0"/>
              <w:marRight w:val="0"/>
              <w:marTop w:val="0"/>
              <w:marBottom w:val="0"/>
              <w:divBdr>
                <w:top w:val="none" w:sz="0" w:space="0" w:color="auto"/>
                <w:left w:val="none" w:sz="0" w:space="0" w:color="auto"/>
                <w:bottom w:val="none" w:sz="0" w:space="0" w:color="auto"/>
                <w:right w:val="none" w:sz="0" w:space="0" w:color="auto"/>
              </w:divBdr>
            </w:div>
            <w:div w:id="648755093">
              <w:marLeft w:val="0"/>
              <w:marRight w:val="0"/>
              <w:marTop w:val="0"/>
              <w:marBottom w:val="0"/>
              <w:divBdr>
                <w:top w:val="none" w:sz="0" w:space="0" w:color="auto"/>
                <w:left w:val="none" w:sz="0" w:space="0" w:color="auto"/>
                <w:bottom w:val="none" w:sz="0" w:space="0" w:color="auto"/>
                <w:right w:val="none" w:sz="0" w:space="0" w:color="auto"/>
              </w:divBdr>
            </w:div>
            <w:div w:id="1537544871">
              <w:marLeft w:val="0"/>
              <w:marRight w:val="0"/>
              <w:marTop w:val="0"/>
              <w:marBottom w:val="0"/>
              <w:divBdr>
                <w:top w:val="none" w:sz="0" w:space="0" w:color="auto"/>
                <w:left w:val="none" w:sz="0" w:space="0" w:color="auto"/>
                <w:bottom w:val="none" w:sz="0" w:space="0" w:color="auto"/>
                <w:right w:val="none" w:sz="0" w:space="0" w:color="auto"/>
              </w:divBdr>
            </w:div>
            <w:div w:id="776677994">
              <w:marLeft w:val="0"/>
              <w:marRight w:val="0"/>
              <w:marTop w:val="0"/>
              <w:marBottom w:val="0"/>
              <w:divBdr>
                <w:top w:val="none" w:sz="0" w:space="0" w:color="auto"/>
                <w:left w:val="none" w:sz="0" w:space="0" w:color="auto"/>
                <w:bottom w:val="none" w:sz="0" w:space="0" w:color="auto"/>
                <w:right w:val="none" w:sz="0" w:space="0" w:color="auto"/>
              </w:divBdr>
            </w:div>
            <w:div w:id="932400563">
              <w:marLeft w:val="0"/>
              <w:marRight w:val="0"/>
              <w:marTop w:val="0"/>
              <w:marBottom w:val="0"/>
              <w:divBdr>
                <w:top w:val="none" w:sz="0" w:space="0" w:color="auto"/>
                <w:left w:val="none" w:sz="0" w:space="0" w:color="auto"/>
                <w:bottom w:val="none" w:sz="0" w:space="0" w:color="auto"/>
                <w:right w:val="none" w:sz="0" w:space="0" w:color="auto"/>
              </w:divBdr>
            </w:div>
            <w:div w:id="1730347478">
              <w:marLeft w:val="0"/>
              <w:marRight w:val="0"/>
              <w:marTop w:val="0"/>
              <w:marBottom w:val="0"/>
              <w:divBdr>
                <w:top w:val="none" w:sz="0" w:space="0" w:color="auto"/>
                <w:left w:val="none" w:sz="0" w:space="0" w:color="auto"/>
                <w:bottom w:val="none" w:sz="0" w:space="0" w:color="auto"/>
                <w:right w:val="none" w:sz="0" w:space="0" w:color="auto"/>
              </w:divBdr>
            </w:div>
            <w:div w:id="18936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3777">
      <w:bodyDiv w:val="1"/>
      <w:marLeft w:val="0"/>
      <w:marRight w:val="0"/>
      <w:marTop w:val="0"/>
      <w:marBottom w:val="0"/>
      <w:divBdr>
        <w:top w:val="none" w:sz="0" w:space="0" w:color="auto"/>
        <w:left w:val="none" w:sz="0" w:space="0" w:color="auto"/>
        <w:bottom w:val="none" w:sz="0" w:space="0" w:color="auto"/>
        <w:right w:val="none" w:sz="0" w:space="0" w:color="auto"/>
      </w:divBdr>
      <w:divsChild>
        <w:div w:id="758988128">
          <w:marLeft w:val="0"/>
          <w:marRight w:val="0"/>
          <w:marTop w:val="0"/>
          <w:marBottom w:val="0"/>
          <w:divBdr>
            <w:top w:val="none" w:sz="0" w:space="0" w:color="auto"/>
            <w:left w:val="none" w:sz="0" w:space="0" w:color="auto"/>
            <w:bottom w:val="none" w:sz="0" w:space="0" w:color="auto"/>
            <w:right w:val="none" w:sz="0" w:space="0" w:color="auto"/>
          </w:divBdr>
          <w:divsChild>
            <w:div w:id="1912081138">
              <w:marLeft w:val="0"/>
              <w:marRight w:val="0"/>
              <w:marTop w:val="0"/>
              <w:marBottom w:val="0"/>
              <w:divBdr>
                <w:top w:val="none" w:sz="0" w:space="0" w:color="auto"/>
                <w:left w:val="none" w:sz="0" w:space="0" w:color="auto"/>
                <w:bottom w:val="none" w:sz="0" w:space="0" w:color="auto"/>
                <w:right w:val="none" w:sz="0" w:space="0" w:color="auto"/>
              </w:divBdr>
            </w:div>
            <w:div w:id="2013290706">
              <w:marLeft w:val="0"/>
              <w:marRight w:val="0"/>
              <w:marTop w:val="0"/>
              <w:marBottom w:val="0"/>
              <w:divBdr>
                <w:top w:val="none" w:sz="0" w:space="0" w:color="auto"/>
                <w:left w:val="none" w:sz="0" w:space="0" w:color="auto"/>
                <w:bottom w:val="none" w:sz="0" w:space="0" w:color="auto"/>
                <w:right w:val="none" w:sz="0" w:space="0" w:color="auto"/>
              </w:divBdr>
            </w:div>
            <w:div w:id="246382237">
              <w:marLeft w:val="0"/>
              <w:marRight w:val="0"/>
              <w:marTop w:val="0"/>
              <w:marBottom w:val="0"/>
              <w:divBdr>
                <w:top w:val="none" w:sz="0" w:space="0" w:color="auto"/>
                <w:left w:val="none" w:sz="0" w:space="0" w:color="auto"/>
                <w:bottom w:val="none" w:sz="0" w:space="0" w:color="auto"/>
                <w:right w:val="none" w:sz="0" w:space="0" w:color="auto"/>
              </w:divBdr>
            </w:div>
            <w:div w:id="1904754422">
              <w:marLeft w:val="0"/>
              <w:marRight w:val="0"/>
              <w:marTop w:val="0"/>
              <w:marBottom w:val="0"/>
              <w:divBdr>
                <w:top w:val="none" w:sz="0" w:space="0" w:color="auto"/>
                <w:left w:val="none" w:sz="0" w:space="0" w:color="auto"/>
                <w:bottom w:val="none" w:sz="0" w:space="0" w:color="auto"/>
                <w:right w:val="none" w:sz="0" w:space="0" w:color="auto"/>
              </w:divBdr>
            </w:div>
            <w:div w:id="2120445177">
              <w:marLeft w:val="0"/>
              <w:marRight w:val="0"/>
              <w:marTop w:val="0"/>
              <w:marBottom w:val="0"/>
              <w:divBdr>
                <w:top w:val="none" w:sz="0" w:space="0" w:color="auto"/>
                <w:left w:val="none" w:sz="0" w:space="0" w:color="auto"/>
                <w:bottom w:val="none" w:sz="0" w:space="0" w:color="auto"/>
                <w:right w:val="none" w:sz="0" w:space="0" w:color="auto"/>
              </w:divBdr>
            </w:div>
            <w:div w:id="819347230">
              <w:marLeft w:val="0"/>
              <w:marRight w:val="0"/>
              <w:marTop w:val="0"/>
              <w:marBottom w:val="0"/>
              <w:divBdr>
                <w:top w:val="none" w:sz="0" w:space="0" w:color="auto"/>
                <w:left w:val="none" w:sz="0" w:space="0" w:color="auto"/>
                <w:bottom w:val="none" w:sz="0" w:space="0" w:color="auto"/>
                <w:right w:val="none" w:sz="0" w:space="0" w:color="auto"/>
              </w:divBdr>
            </w:div>
            <w:div w:id="201132132">
              <w:marLeft w:val="0"/>
              <w:marRight w:val="0"/>
              <w:marTop w:val="0"/>
              <w:marBottom w:val="0"/>
              <w:divBdr>
                <w:top w:val="none" w:sz="0" w:space="0" w:color="auto"/>
                <w:left w:val="none" w:sz="0" w:space="0" w:color="auto"/>
                <w:bottom w:val="none" w:sz="0" w:space="0" w:color="auto"/>
                <w:right w:val="none" w:sz="0" w:space="0" w:color="auto"/>
              </w:divBdr>
            </w:div>
            <w:div w:id="1787312344">
              <w:marLeft w:val="0"/>
              <w:marRight w:val="0"/>
              <w:marTop w:val="0"/>
              <w:marBottom w:val="0"/>
              <w:divBdr>
                <w:top w:val="none" w:sz="0" w:space="0" w:color="auto"/>
                <w:left w:val="none" w:sz="0" w:space="0" w:color="auto"/>
                <w:bottom w:val="none" w:sz="0" w:space="0" w:color="auto"/>
                <w:right w:val="none" w:sz="0" w:space="0" w:color="auto"/>
              </w:divBdr>
            </w:div>
            <w:div w:id="1044599499">
              <w:marLeft w:val="0"/>
              <w:marRight w:val="0"/>
              <w:marTop w:val="0"/>
              <w:marBottom w:val="0"/>
              <w:divBdr>
                <w:top w:val="none" w:sz="0" w:space="0" w:color="auto"/>
                <w:left w:val="none" w:sz="0" w:space="0" w:color="auto"/>
                <w:bottom w:val="none" w:sz="0" w:space="0" w:color="auto"/>
                <w:right w:val="none" w:sz="0" w:space="0" w:color="auto"/>
              </w:divBdr>
            </w:div>
            <w:div w:id="1755780809">
              <w:marLeft w:val="0"/>
              <w:marRight w:val="0"/>
              <w:marTop w:val="0"/>
              <w:marBottom w:val="0"/>
              <w:divBdr>
                <w:top w:val="none" w:sz="0" w:space="0" w:color="auto"/>
                <w:left w:val="none" w:sz="0" w:space="0" w:color="auto"/>
                <w:bottom w:val="none" w:sz="0" w:space="0" w:color="auto"/>
                <w:right w:val="none" w:sz="0" w:space="0" w:color="auto"/>
              </w:divBdr>
            </w:div>
            <w:div w:id="494685265">
              <w:marLeft w:val="0"/>
              <w:marRight w:val="0"/>
              <w:marTop w:val="0"/>
              <w:marBottom w:val="0"/>
              <w:divBdr>
                <w:top w:val="none" w:sz="0" w:space="0" w:color="auto"/>
                <w:left w:val="none" w:sz="0" w:space="0" w:color="auto"/>
                <w:bottom w:val="none" w:sz="0" w:space="0" w:color="auto"/>
                <w:right w:val="none" w:sz="0" w:space="0" w:color="auto"/>
              </w:divBdr>
            </w:div>
            <w:div w:id="1516187340">
              <w:marLeft w:val="0"/>
              <w:marRight w:val="0"/>
              <w:marTop w:val="0"/>
              <w:marBottom w:val="0"/>
              <w:divBdr>
                <w:top w:val="none" w:sz="0" w:space="0" w:color="auto"/>
                <w:left w:val="none" w:sz="0" w:space="0" w:color="auto"/>
                <w:bottom w:val="none" w:sz="0" w:space="0" w:color="auto"/>
                <w:right w:val="none" w:sz="0" w:space="0" w:color="auto"/>
              </w:divBdr>
            </w:div>
            <w:div w:id="1286816041">
              <w:marLeft w:val="0"/>
              <w:marRight w:val="0"/>
              <w:marTop w:val="0"/>
              <w:marBottom w:val="0"/>
              <w:divBdr>
                <w:top w:val="none" w:sz="0" w:space="0" w:color="auto"/>
                <w:left w:val="none" w:sz="0" w:space="0" w:color="auto"/>
                <w:bottom w:val="none" w:sz="0" w:space="0" w:color="auto"/>
                <w:right w:val="none" w:sz="0" w:space="0" w:color="auto"/>
              </w:divBdr>
            </w:div>
            <w:div w:id="1709068791">
              <w:marLeft w:val="0"/>
              <w:marRight w:val="0"/>
              <w:marTop w:val="0"/>
              <w:marBottom w:val="0"/>
              <w:divBdr>
                <w:top w:val="none" w:sz="0" w:space="0" w:color="auto"/>
                <w:left w:val="none" w:sz="0" w:space="0" w:color="auto"/>
                <w:bottom w:val="none" w:sz="0" w:space="0" w:color="auto"/>
                <w:right w:val="none" w:sz="0" w:space="0" w:color="auto"/>
              </w:divBdr>
            </w:div>
            <w:div w:id="119301967">
              <w:marLeft w:val="0"/>
              <w:marRight w:val="0"/>
              <w:marTop w:val="0"/>
              <w:marBottom w:val="0"/>
              <w:divBdr>
                <w:top w:val="none" w:sz="0" w:space="0" w:color="auto"/>
                <w:left w:val="none" w:sz="0" w:space="0" w:color="auto"/>
                <w:bottom w:val="none" w:sz="0" w:space="0" w:color="auto"/>
                <w:right w:val="none" w:sz="0" w:space="0" w:color="auto"/>
              </w:divBdr>
            </w:div>
            <w:div w:id="1780952435">
              <w:marLeft w:val="0"/>
              <w:marRight w:val="0"/>
              <w:marTop w:val="0"/>
              <w:marBottom w:val="0"/>
              <w:divBdr>
                <w:top w:val="none" w:sz="0" w:space="0" w:color="auto"/>
                <w:left w:val="none" w:sz="0" w:space="0" w:color="auto"/>
                <w:bottom w:val="none" w:sz="0" w:space="0" w:color="auto"/>
                <w:right w:val="none" w:sz="0" w:space="0" w:color="auto"/>
              </w:divBdr>
            </w:div>
            <w:div w:id="846212135">
              <w:marLeft w:val="0"/>
              <w:marRight w:val="0"/>
              <w:marTop w:val="0"/>
              <w:marBottom w:val="0"/>
              <w:divBdr>
                <w:top w:val="none" w:sz="0" w:space="0" w:color="auto"/>
                <w:left w:val="none" w:sz="0" w:space="0" w:color="auto"/>
                <w:bottom w:val="none" w:sz="0" w:space="0" w:color="auto"/>
                <w:right w:val="none" w:sz="0" w:space="0" w:color="auto"/>
              </w:divBdr>
            </w:div>
            <w:div w:id="1804536729">
              <w:marLeft w:val="0"/>
              <w:marRight w:val="0"/>
              <w:marTop w:val="0"/>
              <w:marBottom w:val="0"/>
              <w:divBdr>
                <w:top w:val="none" w:sz="0" w:space="0" w:color="auto"/>
                <w:left w:val="none" w:sz="0" w:space="0" w:color="auto"/>
                <w:bottom w:val="none" w:sz="0" w:space="0" w:color="auto"/>
                <w:right w:val="none" w:sz="0" w:space="0" w:color="auto"/>
              </w:divBdr>
            </w:div>
            <w:div w:id="2046327962">
              <w:marLeft w:val="0"/>
              <w:marRight w:val="0"/>
              <w:marTop w:val="0"/>
              <w:marBottom w:val="0"/>
              <w:divBdr>
                <w:top w:val="none" w:sz="0" w:space="0" w:color="auto"/>
                <w:left w:val="none" w:sz="0" w:space="0" w:color="auto"/>
                <w:bottom w:val="none" w:sz="0" w:space="0" w:color="auto"/>
                <w:right w:val="none" w:sz="0" w:space="0" w:color="auto"/>
              </w:divBdr>
            </w:div>
            <w:div w:id="1089228882">
              <w:marLeft w:val="0"/>
              <w:marRight w:val="0"/>
              <w:marTop w:val="0"/>
              <w:marBottom w:val="0"/>
              <w:divBdr>
                <w:top w:val="none" w:sz="0" w:space="0" w:color="auto"/>
                <w:left w:val="none" w:sz="0" w:space="0" w:color="auto"/>
                <w:bottom w:val="none" w:sz="0" w:space="0" w:color="auto"/>
                <w:right w:val="none" w:sz="0" w:space="0" w:color="auto"/>
              </w:divBdr>
            </w:div>
            <w:div w:id="1779637087">
              <w:marLeft w:val="0"/>
              <w:marRight w:val="0"/>
              <w:marTop w:val="0"/>
              <w:marBottom w:val="0"/>
              <w:divBdr>
                <w:top w:val="none" w:sz="0" w:space="0" w:color="auto"/>
                <w:left w:val="none" w:sz="0" w:space="0" w:color="auto"/>
                <w:bottom w:val="none" w:sz="0" w:space="0" w:color="auto"/>
                <w:right w:val="none" w:sz="0" w:space="0" w:color="auto"/>
              </w:divBdr>
            </w:div>
            <w:div w:id="2592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757">
      <w:bodyDiv w:val="1"/>
      <w:marLeft w:val="0"/>
      <w:marRight w:val="0"/>
      <w:marTop w:val="0"/>
      <w:marBottom w:val="0"/>
      <w:divBdr>
        <w:top w:val="none" w:sz="0" w:space="0" w:color="auto"/>
        <w:left w:val="none" w:sz="0" w:space="0" w:color="auto"/>
        <w:bottom w:val="none" w:sz="0" w:space="0" w:color="auto"/>
        <w:right w:val="none" w:sz="0" w:space="0" w:color="auto"/>
      </w:divBdr>
      <w:divsChild>
        <w:div w:id="1301836842">
          <w:marLeft w:val="0"/>
          <w:marRight w:val="0"/>
          <w:marTop w:val="0"/>
          <w:marBottom w:val="0"/>
          <w:divBdr>
            <w:top w:val="none" w:sz="0" w:space="0" w:color="auto"/>
            <w:left w:val="none" w:sz="0" w:space="0" w:color="auto"/>
            <w:bottom w:val="none" w:sz="0" w:space="0" w:color="auto"/>
            <w:right w:val="none" w:sz="0" w:space="0" w:color="auto"/>
          </w:divBdr>
          <w:divsChild>
            <w:div w:id="544216002">
              <w:marLeft w:val="0"/>
              <w:marRight w:val="0"/>
              <w:marTop w:val="0"/>
              <w:marBottom w:val="0"/>
              <w:divBdr>
                <w:top w:val="none" w:sz="0" w:space="0" w:color="auto"/>
                <w:left w:val="none" w:sz="0" w:space="0" w:color="auto"/>
                <w:bottom w:val="none" w:sz="0" w:space="0" w:color="auto"/>
                <w:right w:val="none" w:sz="0" w:space="0" w:color="auto"/>
              </w:divBdr>
            </w:div>
            <w:div w:id="2009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212">
      <w:bodyDiv w:val="1"/>
      <w:marLeft w:val="0"/>
      <w:marRight w:val="0"/>
      <w:marTop w:val="0"/>
      <w:marBottom w:val="0"/>
      <w:divBdr>
        <w:top w:val="none" w:sz="0" w:space="0" w:color="auto"/>
        <w:left w:val="none" w:sz="0" w:space="0" w:color="auto"/>
        <w:bottom w:val="none" w:sz="0" w:space="0" w:color="auto"/>
        <w:right w:val="none" w:sz="0" w:space="0" w:color="auto"/>
      </w:divBdr>
      <w:divsChild>
        <w:div w:id="1186361536">
          <w:marLeft w:val="0"/>
          <w:marRight w:val="0"/>
          <w:marTop w:val="0"/>
          <w:marBottom w:val="0"/>
          <w:divBdr>
            <w:top w:val="none" w:sz="0" w:space="0" w:color="auto"/>
            <w:left w:val="none" w:sz="0" w:space="0" w:color="auto"/>
            <w:bottom w:val="none" w:sz="0" w:space="0" w:color="auto"/>
            <w:right w:val="none" w:sz="0" w:space="0" w:color="auto"/>
          </w:divBdr>
          <w:divsChild>
            <w:div w:id="40248998">
              <w:marLeft w:val="0"/>
              <w:marRight w:val="0"/>
              <w:marTop w:val="0"/>
              <w:marBottom w:val="0"/>
              <w:divBdr>
                <w:top w:val="none" w:sz="0" w:space="0" w:color="auto"/>
                <w:left w:val="none" w:sz="0" w:space="0" w:color="auto"/>
                <w:bottom w:val="none" w:sz="0" w:space="0" w:color="auto"/>
                <w:right w:val="none" w:sz="0" w:space="0" w:color="auto"/>
              </w:divBdr>
            </w:div>
            <w:div w:id="8513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431">
      <w:bodyDiv w:val="1"/>
      <w:marLeft w:val="0"/>
      <w:marRight w:val="0"/>
      <w:marTop w:val="0"/>
      <w:marBottom w:val="0"/>
      <w:divBdr>
        <w:top w:val="none" w:sz="0" w:space="0" w:color="auto"/>
        <w:left w:val="none" w:sz="0" w:space="0" w:color="auto"/>
        <w:bottom w:val="none" w:sz="0" w:space="0" w:color="auto"/>
        <w:right w:val="none" w:sz="0" w:space="0" w:color="auto"/>
      </w:divBdr>
      <w:divsChild>
        <w:div w:id="1955551356">
          <w:marLeft w:val="0"/>
          <w:marRight w:val="0"/>
          <w:marTop w:val="0"/>
          <w:marBottom w:val="0"/>
          <w:divBdr>
            <w:top w:val="none" w:sz="0" w:space="0" w:color="auto"/>
            <w:left w:val="none" w:sz="0" w:space="0" w:color="auto"/>
            <w:bottom w:val="none" w:sz="0" w:space="0" w:color="auto"/>
            <w:right w:val="none" w:sz="0" w:space="0" w:color="auto"/>
          </w:divBdr>
          <w:divsChild>
            <w:div w:id="19527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5619">
      <w:bodyDiv w:val="1"/>
      <w:marLeft w:val="0"/>
      <w:marRight w:val="0"/>
      <w:marTop w:val="0"/>
      <w:marBottom w:val="0"/>
      <w:divBdr>
        <w:top w:val="none" w:sz="0" w:space="0" w:color="auto"/>
        <w:left w:val="none" w:sz="0" w:space="0" w:color="auto"/>
        <w:bottom w:val="none" w:sz="0" w:space="0" w:color="auto"/>
        <w:right w:val="none" w:sz="0" w:space="0" w:color="auto"/>
      </w:divBdr>
      <w:divsChild>
        <w:div w:id="725640570">
          <w:marLeft w:val="0"/>
          <w:marRight w:val="0"/>
          <w:marTop w:val="0"/>
          <w:marBottom w:val="0"/>
          <w:divBdr>
            <w:top w:val="none" w:sz="0" w:space="0" w:color="auto"/>
            <w:left w:val="none" w:sz="0" w:space="0" w:color="auto"/>
            <w:bottom w:val="none" w:sz="0" w:space="0" w:color="auto"/>
            <w:right w:val="none" w:sz="0" w:space="0" w:color="auto"/>
          </w:divBdr>
          <w:divsChild>
            <w:div w:id="113596930">
              <w:marLeft w:val="0"/>
              <w:marRight w:val="0"/>
              <w:marTop w:val="0"/>
              <w:marBottom w:val="0"/>
              <w:divBdr>
                <w:top w:val="none" w:sz="0" w:space="0" w:color="auto"/>
                <w:left w:val="none" w:sz="0" w:space="0" w:color="auto"/>
                <w:bottom w:val="none" w:sz="0" w:space="0" w:color="auto"/>
                <w:right w:val="none" w:sz="0" w:space="0" w:color="auto"/>
              </w:divBdr>
            </w:div>
            <w:div w:id="617416880">
              <w:marLeft w:val="0"/>
              <w:marRight w:val="0"/>
              <w:marTop w:val="0"/>
              <w:marBottom w:val="0"/>
              <w:divBdr>
                <w:top w:val="none" w:sz="0" w:space="0" w:color="auto"/>
                <w:left w:val="none" w:sz="0" w:space="0" w:color="auto"/>
                <w:bottom w:val="none" w:sz="0" w:space="0" w:color="auto"/>
                <w:right w:val="none" w:sz="0" w:space="0" w:color="auto"/>
              </w:divBdr>
            </w:div>
            <w:div w:id="14914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6450">
      <w:bodyDiv w:val="1"/>
      <w:marLeft w:val="0"/>
      <w:marRight w:val="0"/>
      <w:marTop w:val="0"/>
      <w:marBottom w:val="0"/>
      <w:divBdr>
        <w:top w:val="none" w:sz="0" w:space="0" w:color="auto"/>
        <w:left w:val="none" w:sz="0" w:space="0" w:color="auto"/>
        <w:bottom w:val="none" w:sz="0" w:space="0" w:color="auto"/>
        <w:right w:val="none" w:sz="0" w:space="0" w:color="auto"/>
      </w:divBdr>
      <w:divsChild>
        <w:div w:id="917667436">
          <w:marLeft w:val="0"/>
          <w:marRight w:val="0"/>
          <w:marTop w:val="0"/>
          <w:marBottom w:val="0"/>
          <w:divBdr>
            <w:top w:val="none" w:sz="0" w:space="0" w:color="auto"/>
            <w:left w:val="none" w:sz="0" w:space="0" w:color="auto"/>
            <w:bottom w:val="none" w:sz="0" w:space="0" w:color="auto"/>
            <w:right w:val="none" w:sz="0" w:space="0" w:color="auto"/>
          </w:divBdr>
          <w:divsChild>
            <w:div w:id="866337457">
              <w:marLeft w:val="0"/>
              <w:marRight w:val="0"/>
              <w:marTop w:val="0"/>
              <w:marBottom w:val="0"/>
              <w:divBdr>
                <w:top w:val="none" w:sz="0" w:space="0" w:color="auto"/>
                <w:left w:val="none" w:sz="0" w:space="0" w:color="auto"/>
                <w:bottom w:val="none" w:sz="0" w:space="0" w:color="auto"/>
                <w:right w:val="none" w:sz="0" w:space="0" w:color="auto"/>
              </w:divBdr>
            </w:div>
            <w:div w:id="557014529">
              <w:marLeft w:val="0"/>
              <w:marRight w:val="0"/>
              <w:marTop w:val="0"/>
              <w:marBottom w:val="0"/>
              <w:divBdr>
                <w:top w:val="none" w:sz="0" w:space="0" w:color="auto"/>
                <w:left w:val="none" w:sz="0" w:space="0" w:color="auto"/>
                <w:bottom w:val="none" w:sz="0" w:space="0" w:color="auto"/>
                <w:right w:val="none" w:sz="0" w:space="0" w:color="auto"/>
              </w:divBdr>
            </w:div>
            <w:div w:id="1843735247">
              <w:marLeft w:val="0"/>
              <w:marRight w:val="0"/>
              <w:marTop w:val="0"/>
              <w:marBottom w:val="0"/>
              <w:divBdr>
                <w:top w:val="none" w:sz="0" w:space="0" w:color="auto"/>
                <w:left w:val="none" w:sz="0" w:space="0" w:color="auto"/>
                <w:bottom w:val="none" w:sz="0" w:space="0" w:color="auto"/>
                <w:right w:val="none" w:sz="0" w:space="0" w:color="auto"/>
              </w:divBdr>
            </w:div>
            <w:div w:id="1726487946">
              <w:marLeft w:val="0"/>
              <w:marRight w:val="0"/>
              <w:marTop w:val="0"/>
              <w:marBottom w:val="0"/>
              <w:divBdr>
                <w:top w:val="none" w:sz="0" w:space="0" w:color="auto"/>
                <w:left w:val="none" w:sz="0" w:space="0" w:color="auto"/>
                <w:bottom w:val="none" w:sz="0" w:space="0" w:color="auto"/>
                <w:right w:val="none" w:sz="0" w:space="0" w:color="auto"/>
              </w:divBdr>
            </w:div>
            <w:div w:id="933172960">
              <w:marLeft w:val="0"/>
              <w:marRight w:val="0"/>
              <w:marTop w:val="0"/>
              <w:marBottom w:val="0"/>
              <w:divBdr>
                <w:top w:val="none" w:sz="0" w:space="0" w:color="auto"/>
                <w:left w:val="none" w:sz="0" w:space="0" w:color="auto"/>
                <w:bottom w:val="none" w:sz="0" w:space="0" w:color="auto"/>
                <w:right w:val="none" w:sz="0" w:space="0" w:color="auto"/>
              </w:divBdr>
            </w:div>
            <w:div w:id="295835984">
              <w:marLeft w:val="0"/>
              <w:marRight w:val="0"/>
              <w:marTop w:val="0"/>
              <w:marBottom w:val="0"/>
              <w:divBdr>
                <w:top w:val="none" w:sz="0" w:space="0" w:color="auto"/>
                <w:left w:val="none" w:sz="0" w:space="0" w:color="auto"/>
                <w:bottom w:val="none" w:sz="0" w:space="0" w:color="auto"/>
                <w:right w:val="none" w:sz="0" w:space="0" w:color="auto"/>
              </w:divBdr>
            </w:div>
            <w:div w:id="619648528">
              <w:marLeft w:val="0"/>
              <w:marRight w:val="0"/>
              <w:marTop w:val="0"/>
              <w:marBottom w:val="0"/>
              <w:divBdr>
                <w:top w:val="none" w:sz="0" w:space="0" w:color="auto"/>
                <w:left w:val="none" w:sz="0" w:space="0" w:color="auto"/>
                <w:bottom w:val="none" w:sz="0" w:space="0" w:color="auto"/>
                <w:right w:val="none" w:sz="0" w:space="0" w:color="auto"/>
              </w:divBdr>
            </w:div>
            <w:div w:id="1709332608">
              <w:marLeft w:val="0"/>
              <w:marRight w:val="0"/>
              <w:marTop w:val="0"/>
              <w:marBottom w:val="0"/>
              <w:divBdr>
                <w:top w:val="none" w:sz="0" w:space="0" w:color="auto"/>
                <w:left w:val="none" w:sz="0" w:space="0" w:color="auto"/>
                <w:bottom w:val="none" w:sz="0" w:space="0" w:color="auto"/>
                <w:right w:val="none" w:sz="0" w:space="0" w:color="auto"/>
              </w:divBdr>
            </w:div>
            <w:div w:id="1432824615">
              <w:marLeft w:val="0"/>
              <w:marRight w:val="0"/>
              <w:marTop w:val="0"/>
              <w:marBottom w:val="0"/>
              <w:divBdr>
                <w:top w:val="none" w:sz="0" w:space="0" w:color="auto"/>
                <w:left w:val="none" w:sz="0" w:space="0" w:color="auto"/>
                <w:bottom w:val="none" w:sz="0" w:space="0" w:color="auto"/>
                <w:right w:val="none" w:sz="0" w:space="0" w:color="auto"/>
              </w:divBdr>
            </w:div>
            <w:div w:id="4597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2866">
      <w:bodyDiv w:val="1"/>
      <w:marLeft w:val="0"/>
      <w:marRight w:val="0"/>
      <w:marTop w:val="0"/>
      <w:marBottom w:val="0"/>
      <w:divBdr>
        <w:top w:val="none" w:sz="0" w:space="0" w:color="auto"/>
        <w:left w:val="none" w:sz="0" w:space="0" w:color="auto"/>
        <w:bottom w:val="none" w:sz="0" w:space="0" w:color="auto"/>
        <w:right w:val="none" w:sz="0" w:space="0" w:color="auto"/>
      </w:divBdr>
      <w:divsChild>
        <w:div w:id="1303122396">
          <w:marLeft w:val="0"/>
          <w:marRight w:val="0"/>
          <w:marTop w:val="0"/>
          <w:marBottom w:val="0"/>
          <w:divBdr>
            <w:top w:val="none" w:sz="0" w:space="0" w:color="auto"/>
            <w:left w:val="none" w:sz="0" w:space="0" w:color="auto"/>
            <w:bottom w:val="none" w:sz="0" w:space="0" w:color="auto"/>
            <w:right w:val="none" w:sz="0" w:space="0" w:color="auto"/>
          </w:divBdr>
          <w:divsChild>
            <w:div w:id="12111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4234">
      <w:bodyDiv w:val="1"/>
      <w:marLeft w:val="0"/>
      <w:marRight w:val="0"/>
      <w:marTop w:val="0"/>
      <w:marBottom w:val="0"/>
      <w:divBdr>
        <w:top w:val="none" w:sz="0" w:space="0" w:color="auto"/>
        <w:left w:val="none" w:sz="0" w:space="0" w:color="auto"/>
        <w:bottom w:val="none" w:sz="0" w:space="0" w:color="auto"/>
        <w:right w:val="none" w:sz="0" w:space="0" w:color="auto"/>
      </w:divBdr>
      <w:divsChild>
        <w:div w:id="2147047414">
          <w:marLeft w:val="0"/>
          <w:marRight w:val="0"/>
          <w:marTop w:val="0"/>
          <w:marBottom w:val="0"/>
          <w:divBdr>
            <w:top w:val="none" w:sz="0" w:space="0" w:color="auto"/>
            <w:left w:val="none" w:sz="0" w:space="0" w:color="auto"/>
            <w:bottom w:val="none" w:sz="0" w:space="0" w:color="auto"/>
            <w:right w:val="none" w:sz="0" w:space="0" w:color="auto"/>
          </w:divBdr>
          <w:divsChild>
            <w:div w:id="2107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945">
      <w:bodyDiv w:val="1"/>
      <w:marLeft w:val="0"/>
      <w:marRight w:val="0"/>
      <w:marTop w:val="0"/>
      <w:marBottom w:val="0"/>
      <w:divBdr>
        <w:top w:val="none" w:sz="0" w:space="0" w:color="auto"/>
        <w:left w:val="none" w:sz="0" w:space="0" w:color="auto"/>
        <w:bottom w:val="none" w:sz="0" w:space="0" w:color="auto"/>
        <w:right w:val="none" w:sz="0" w:space="0" w:color="auto"/>
      </w:divBdr>
      <w:divsChild>
        <w:div w:id="471866581">
          <w:marLeft w:val="0"/>
          <w:marRight w:val="0"/>
          <w:marTop w:val="0"/>
          <w:marBottom w:val="0"/>
          <w:divBdr>
            <w:top w:val="none" w:sz="0" w:space="0" w:color="auto"/>
            <w:left w:val="none" w:sz="0" w:space="0" w:color="auto"/>
            <w:bottom w:val="none" w:sz="0" w:space="0" w:color="auto"/>
            <w:right w:val="none" w:sz="0" w:space="0" w:color="auto"/>
          </w:divBdr>
          <w:divsChild>
            <w:div w:id="1662125839">
              <w:marLeft w:val="0"/>
              <w:marRight w:val="0"/>
              <w:marTop w:val="0"/>
              <w:marBottom w:val="0"/>
              <w:divBdr>
                <w:top w:val="none" w:sz="0" w:space="0" w:color="auto"/>
                <w:left w:val="none" w:sz="0" w:space="0" w:color="auto"/>
                <w:bottom w:val="none" w:sz="0" w:space="0" w:color="auto"/>
                <w:right w:val="none" w:sz="0" w:space="0" w:color="auto"/>
              </w:divBdr>
            </w:div>
            <w:div w:id="1330601054">
              <w:marLeft w:val="0"/>
              <w:marRight w:val="0"/>
              <w:marTop w:val="0"/>
              <w:marBottom w:val="0"/>
              <w:divBdr>
                <w:top w:val="none" w:sz="0" w:space="0" w:color="auto"/>
                <w:left w:val="none" w:sz="0" w:space="0" w:color="auto"/>
                <w:bottom w:val="none" w:sz="0" w:space="0" w:color="auto"/>
                <w:right w:val="none" w:sz="0" w:space="0" w:color="auto"/>
              </w:divBdr>
            </w:div>
            <w:div w:id="483400262">
              <w:marLeft w:val="0"/>
              <w:marRight w:val="0"/>
              <w:marTop w:val="0"/>
              <w:marBottom w:val="0"/>
              <w:divBdr>
                <w:top w:val="none" w:sz="0" w:space="0" w:color="auto"/>
                <w:left w:val="none" w:sz="0" w:space="0" w:color="auto"/>
                <w:bottom w:val="none" w:sz="0" w:space="0" w:color="auto"/>
                <w:right w:val="none" w:sz="0" w:space="0" w:color="auto"/>
              </w:divBdr>
            </w:div>
            <w:div w:id="144976730">
              <w:marLeft w:val="0"/>
              <w:marRight w:val="0"/>
              <w:marTop w:val="0"/>
              <w:marBottom w:val="0"/>
              <w:divBdr>
                <w:top w:val="none" w:sz="0" w:space="0" w:color="auto"/>
                <w:left w:val="none" w:sz="0" w:space="0" w:color="auto"/>
                <w:bottom w:val="none" w:sz="0" w:space="0" w:color="auto"/>
                <w:right w:val="none" w:sz="0" w:space="0" w:color="auto"/>
              </w:divBdr>
            </w:div>
            <w:div w:id="676731071">
              <w:marLeft w:val="0"/>
              <w:marRight w:val="0"/>
              <w:marTop w:val="0"/>
              <w:marBottom w:val="0"/>
              <w:divBdr>
                <w:top w:val="none" w:sz="0" w:space="0" w:color="auto"/>
                <w:left w:val="none" w:sz="0" w:space="0" w:color="auto"/>
                <w:bottom w:val="none" w:sz="0" w:space="0" w:color="auto"/>
                <w:right w:val="none" w:sz="0" w:space="0" w:color="auto"/>
              </w:divBdr>
            </w:div>
            <w:div w:id="1745755357">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884684418">
              <w:marLeft w:val="0"/>
              <w:marRight w:val="0"/>
              <w:marTop w:val="0"/>
              <w:marBottom w:val="0"/>
              <w:divBdr>
                <w:top w:val="none" w:sz="0" w:space="0" w:color="auto"/>
                <w:left w:val="none" w:sz="0" w:space="0" w:color="auto"/>
                <w:bottom w:val="none" w:sz="0" w:space="0" w:color="auto"/>
                <w:right w:val="none" w:sz="0" w:space="0" w:color="auto"/>
              </w:divBdr>
            </w:div>
            <w:div w:id="582107831">
              <w:marLeft w:val="0"/>
              <w:marRight w:val="0"/>
              <w:marTop w:val="0"/>
              <w:marBottom w:val="0"/>
              <w:divBdr>
                <w:top w:val="none" w:sz="0" w:space="0" w:color="auto"/>
                <w:left w:val="none" w:sz="0" w:space="0" w:color="auto"/>
                <w:bottom w:val="none" w:sz="0" w:space="0" w:color="auto"/>
                <w:right w:val="none" w:sz="0" w:space="0" w:color="auto"/>
              </w:divBdr>
            </w:div>
            <w:div w:id="19048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118">
      <w:bodyDiv w:val="1"/>
      <w:marLeft w:val="0"/>
      <w:marRight w:val="0"/>
      <w:marTop w:val="0"/>
      <w:marBottom w:val="0"/>
      <w:divBdr>
        <w:top w:val="none" w:sz="0" w:space="0" w:color="auto"/>
        <w:left w:val="none" w:sz="0" w:space="0" w:color="auto"/>
        <w:bottom w:val="none" w:sz="0" w:space="0" w:color="auto"/>
        <w:right w:val="none" w:sz="0" w:space="0" w:color="auto"/>
      </w:divBdr>
      <w:divsChild>
        <w:div w:id="266698268">
          <w:marLeft w:val="0"/>
          <w:marRight w:val="0"/>
          <w:marTop w:val="0"/>
          <w:marBottom w:val="0"/>
          <w:divBdr>
            <w:top w:val="none" w:sz="0" w:space="0" w:color="auto"/>
            <w:left w:val="none" w:sz="0" w:space="0" w:color="auto"/>
            <w:bottom w:val="none" w:sz="0" w:space="0" w:color="auto"/>
            <w:right w:val="none" w:sz="0" w:space="0" w:color="auto"/>
          </w:divBdr>
          <w:divsChild>
            <w:div w:id="1777942148">
              <w:marLeft w:val="0"/>
              <w:marRight w:val="0"/>
              <w:marTop w:val="0"/>
              <w:marBottom w:val="0"/>
              <w:divBdr>
                <w:top w:val="none" w:sz="0" w:space="0" w:color="auto"/>
                <w:left w:val="none" w:sz="0" w:space="0" w:color="auto"/>
                <w:bottom w:val="none" w:sz="0" w:space="0" w:color="auto"/>
                <w:right w:val="none" w:sz="0" w:space="0" w:color="auto"/>
              </w:divBdr>
            </w:div>
            <w:div w:id="18873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7787">
      <w:bodyDiv w:val="1"/>
      <w:marLeft w:val="0"/>
      <w:marRight w:val="0"/>
      <w:marTop w:val="0"/>
      <w:marBottom w:val="0"/>
      <w:divBdr>
        <w:top w:val="none" w:sz="0" w:space="0" w:color="auto"/>
        <w:left w:val="none" w:sz="0" w:space="0" w:color="auto"/>
        <w:bottom w:val="none" w:sz="0" w:space="0" w:color="auto"/>
        <w:right w:val="none" w:sz="0" w:space="0" w:color="auto"/>
      </w:divBdr>
    </w:div>
    <w:div w:id="728187918">
      <w:bodyDiv w:val="1"/>
      <w:marLeft w:val="0"/>
      <w:marRight w:val="0"/>
      <w:marTop w:val="0"/>
      <w:marBottom w:val="0"/>
      <w:divBdr>
        <w:top w:val="none" w:sz="0" w:space="0" w:color="auto"/>
        <w:left w:val="none" w:sz="0" w:space="0" w:color="auto"/>
        <w:bottom w:val="none" w:sz="0" w:space="0" w:color="auto"/>
        <w:right w:val="none" w:sz="0" w:space="0" w:color="auto"/>
      </w:divBdr>
      <w:divsChild>
        <w:div w:id="1898859730">
          <w:marLeft w:val="0"/>
          <w:marRight w:val="0"/>
          <w:marTop w:val="0"/>
          <w:marBottom w:val="0"/>
          <w:divBdr>
            <w:top w:val="none" w:sz="0" w:space="0" w:color="auto"/>
            <w:left w:val="none" w:sz="0" w:space="0" w:color="auto"/>
            <w:bottom w:val="none" w:sz="0" w:space="0" w:color="auto"/>
            <w:right w:val="none" w:sz="0" w:space="0" w:color="auto"/>
          </w:divBdr>
          <w:divsChild>
            <w:div w:id="10500726">
              <w:marLeft w:val="0"/>
              <w:marRight w:val="0"/>
              <w:marTop w:val="0"/>
              <w:marBottom w:val="0"/>
              <w:divBdr>
                <w:top w:val="none" w:sz="0" w:space="0" w:color="auto"/>
                <w:left w:val="none" w:sz="0" w:space="0" w:color="auto"/>
                <w:bottom w:val="none" w:sz="0" w:space="0" w:color="auto"/>
                <w:right w:val="none" w:sz="0" w:space="0" w:color="auto"/>
              </w:divBdr>
            </w:div>
            <w:div w:id="123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904">
      <w:bodyDiv w:val="1"/>
      <w:marLeft w:val="0"/>
      <w:marRight w:val="0"/>
      <w:marTop w:val="0"/>
      <w:marBottom w:val="0"/>
      <w:divBdr>
        <w:top w:val="none" w:sz="0" w:space="0" w:color="auto"/>
        <w:left w:val="none" w:sz="0" w:space="0" w:color="auto"/>
        <w:bottom w:val="none" w:sz="0" w:space="0" w:color="auto"/>
        <w:right w:val="none" w:sz="0" w:space="0" w:color="auto"/>
      </w:divBdr>
      <w:divsChild>
        <w:div w:id="79912744">
          <w:marLeft w:val="0"/>
          <w:marRight w:val="0"/>
          <w:marTop w:val="0"/>
          <w:marBottom w:val="0"/>
          <w:divBdr>
            <w:top w:val="none" w:sz="0" w:space="0" w:color="auto"/>
            <w:left w:val="none" w:sz="0" w:space="0" w:color="auto"/>
            <w:bottom w:val="none" w:sz="0" w:space="0" w:color="auto"/>
            <w:right w:val="none" w:sz="0" w:space="0" w:color="auto"/>
          </w:divBdr>
          <w:divsChild>
            <w:div w:id="1830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038">
      <w:bodyDiv w:val="1"/>
      <w:marLeft w:val="0"/>
      <w:marRight w:val="0"/>
      <w:marTop w:val="0"/>
      <w:marBottom w:val="0"/>
      <w:divBdr>
        <w:top w:val="none" w:sz="0" w:space="0" w:color="auto"/>
        <w:left w:val="none" w:sz="0" w:space="0" w:color="auto"/>
        <w:bottom w:val="none" w:sz="0" w:space="0" w:color="auto"/>
        <w:right w:val="none" w:sz="0" w:space="0" w:color="auto"/>
      </w:divBdr>
      <w:divsChild>
        <w:div w:id="1289241099">
          <w:marLeft w:val="0"/>
          <w:marRight w:val="0"/>
          <w:marTop w:val="0"/>
          <w:marBottom w:val="0"/>
          <w:divBdr>
            <w:top w:val="none" w:sz="0" w:space="0" w:color="auto"/>
            <w:left w:val="none" w:sz="0" w:space="0" w:color="auto"/>
            <w:bottom w:val="none" w:sz="0" w:space="0" w:color="auto"/>
            <w:right w:val="none" w:sz="0" w:space="0" w:color="auto"/>
          </w:divBdr>
          <w:divsChild>
            <w:div w:id="1116869745">
              <w:marLeft w:val="0"/>
              <w:marRight w:val="0"/>
              <w:marTop w:val="0"/>
              <w:marBottom w:val="0"/>
              <w:divBdr>
                <w:top w:val="none" w:sz="0" w:space="0" w:color="auto"/>
                <w:left w:val="none" w:sz="0" w:space="0" w:color="auto"/>
                <w:bottom w:val="none" w:sz="0" w:space="0" w:color="auto"/>
                <w:right w:val="none" w:sz="0" w:space="0" w:color="auto"/>
              </w:divBdr>
            </w:div>
            <w:div w:id="1084572762">
              <w:marLeft w:val="0"/>
              <w:marRight w:val="0"/>
              <w:marTop w:val="0"/>
              <w:marBottom w:val="0"/>
              <w:divBdr>
                <w:top w:val="none" w:sz="0" w:space="0" w:color="auto"/>
                <w:left w:val="none" w:sz="0" w:space="0" w:color="auto"/>
                <w:bottom w:val="none" w:sz="0" w:space="0" w:color="auto"/>
                <w:right w:val="none" w:sz="0" w:space="0" w:color="auto"/>
              </w:divBdr>
            </w:div>
            <w:div w:id="1374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115">
      <w:bodyDiv w:val="1"/>
      <w:marLeft w:val="0"/>
      <w:marRight w:val="0"/>
      <w:marTop w:val="0"/>
      <w:marBottom w:val="0"/>
      <w:divBdr>
        <w:top w:val="none" w:sz="0" w:space="0" w:color="auto"/>
        <w:left w:val="none" w:sz="0" w:space="0" w:color="auto"/>
        <w:bottom w:val="none" w:sz="0" w:space="0" w:color="auto"/>
        <w:right w:val="none" w:sz="0" w:space="0" w:color="auto"/>
      </w:divBdr>
      <w:divsChild>
        <w:div w:id="1756392216">
          <w:marLeft w:val="0"/>
          <w:marRight w:val="0"/>
          <w:marTop w:val="0"/>
          <w:marBottom w:val="0"/>
          <w:divBdr>
            <w:top w:val="none" w:sz="0" w:space="0" w:color="auto"/>
            <w:left w:val="none" w:sz="0" w:space="0" w:color="auto"/>
            <w:bottom w:val="none" w:sz="0" w:space="0" w:color="auto"/>
            <w:right w:val="none" w:sz="0" w:space="0" w:color="auto"/>
          </w:divBdr>
          <w:divsChild>
            <w:div w:id="1366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893">
      <w:bodyDiv w:val="1"/>
      <w:marLeft w:val="0"/>
      <w:marRight w:val="0"/>
      <w:marTop w:val="0"/>
      <w:marBottom w:val="0"/>
      <w:divBdr>
        <w:top w:val="none" w:sz="0" w:space="0" w:color="auto"/>
        <w:left w:val="none" w:sz="0" w:space="0" w:color="auto"/>
        <w:bottom w:val="none" w:sz="0" w:space="0" w:color="auto"/>
        <w:right w:val="none" w:sz="0" w:space="0" w:color="auto"/>
      </w:divBdr>
      <w:divsChild>
        <w:div w:id="1942905884">
          <w:marLeft w:val="0"/>
          <w:marRight w:val="0"/>
          <w:marTop w:val="0"/>
          <w:marBottom w:val="0"/>
          <w:divBdr>
            <w:top w:val="none" w:sz="0" w:space="0" w:color="auto"/>
            <w:left w:val="none" w:sz="0" w:space="0" w:color="auto"/>
            <w:bottom w:val="none" w:sz="0" w:space="0" w:color="auto"/>
            <w:right w:val="none" w:sz="0" w:space="0" w:color="auto"/>
          </w:divBdr>
          <w:divsChild>
            <w:div w:id="804198299">
              <w:marLeft w:val="0"/>
              <w:marRight w:val="0"/>
              <w:marTop w:val="0"/>
              <w:marBottom w:val="0"/>
              <w:divBdr>
                <w:top w:val="none" w:sz="0" w:space="0" w:color="auto"/>
                <w:left w:val="none" w:sz="0" w:space="0" w:color="auto"/>
                <w:bottom w:val="none" w:sz="0" w:space="0" w:color="auto"/>
                <w:right w:val="none" w:sz="0" w:space="0" w:color="auto"/>
              </w:divBdr>
            </w:div>
            <w:div w:id="599721403">
              <w:marLeft w:val="0"/>
              <w:marRight w:val="0"/>
              <w:marTop w:val="0"/>
              <w:marBottom w:val="0"/>
              <w:divBdr>
                <w:top w:val="none" w:sz="0" w:space="0" w:color="auto"/>
                <w:left w:val="none" w:sz="0" w:space="0" w:color="auto"/>
                <w:bottom w:val="none" w:sz="0" w:space="0" w:color="auto"/>
                <w:right w:val="none" w:sz="0" w:space="0" w:color="auto"/>
              </w:divBdr>
            </w:div>
            <w:div w:id="1712026781">
              <w:marLeft w:val="0"/>
              <w:marRight w:val="0"/>
              <w:marTop w:val="0"/>
              <w:marBottom w:val="0"/>
              <w:divBdr>
                <w:top w:val="none" w:sz="0" w:space="0" w:color="auto"/>
                <w:left w:val="none" w:sz="0" w:space="0" w:color="auto"/>
                <w:bottom w:val="none" w:sz="0" w:space="0" w:color="auto"/>
                <w:right w:val="none" w:sz="0" w:space="0" w:color="auto"/>
              </w:divBdr>
            </w:div>
            <w:div w:id="1684435139">
              <w:marLeft w:val="0"/>
              <w:marRight w:val="0"/>
              <w:marTop w:val="0"/>
              <w:marBottom w:val="0"/>
              <w:divBdr>
                <w:top w:val="none" w:sz="0" w:space="0" w:color="auto"/>
                <w:left w:val="none" w:sz="0" w:space="0" w:color="auto"/>
                <w:bottom w:val="none" w:sz="0" w:space="0" w:color="auto"/>
                <w:right w:val="none" w:sz="0" w:space="0" w:color="auto"/>
              </w:divBdr>
            </w:div>
            <w:div w:id="445271722">
              <w:marLeft w:val="0"/>
              <w:marRight w:val="0"/>
              <w:marTop w:val="0"/>
              <w:marBottom w:val="0"/>
              <w:divBdr>
                <w:top w:val="none" w:sz="0" w:space="0" w:color="auto"/>
                <w:left w:val="none" w:sz="0" w:space="0" w:color="auto"/>
                <w:bottom w:val="none" w:sz="0" w:space="0" w:color="auto"/>
                <w:right w:val="none" w:sz="0" w:space="0" w:color="auto"/>
              </w:divBdr>
            </w:div>
            <w:div w:id="1657144544">
              <w:marLeft w:val="0"/>
              <w:marRight w:val="0"/>
              <w:marTop w:val="0"/>
              <w:marBottom w:val="0"/>
              <w:divBdr>
                <w:top w:val="none" w:sz="0" w:space="0" w:color="auto"/>
                <w:left w:val="none" w:sz="0" w:space="0" w:color="auto"/>
                <w:bottom w:val="none" w:sz="0" w:space="0" w:color="auto"/>
                <w:right w:val="none" w:sz="0" w:space="0" w:color="auto"/>
              </w:divBdr>
            </w:div>
            <w:div w:id="219248081">
              <w:marLeft w:val="0"/>
              <w:marRight w:val="0"/>
              <w:marTop w:val="0"/>
              <w:marBottom w:val="0"/>
              <w:divBdr>
                <w:top w:val="none" w:sz="0" w:space="0" w:color="auto"/>
                <w:left w:val="none" w:sz="0" w:space="0" w:color="auto"/>
                <w:bottom w:val="none" w:sz="0" w:space="0" w:color="auto"/>
                <w:right w:val="none" w:sz="0" w:space="0" w:color="auto"/>
              </w:divBdr>
            </w:div>
            <w:div w:id="51118546">
              <w:marLeft w:val="0"/>
              <w:marRight w:val="0"/>
              <w:marTop w:val="0"/>
              <w:marBottom w:val="0"/>
              <w:divBdr>
                <w:top w:val="none" w:sz="0" w:space="0" w:color="auto"/>
                <w:left w:val="none" w:sz="0" w:space="0" w:color="auto"/>
                <w:bottom w:val="none" w:sz="0" w:space="0" w:color="auto"/>
                <w:right w:val="none" w:sz="0" w:space="0" w:color="auto"/>
              </w:divBdr>
            </w:div>
            <w:div w:id="1283878763">
              <w:marLeft w:val="0"/>
              <w:marRight w:val="0"/>
              <w:marTop w:val="0"/>
              <w:marBottom w:val="0"/>
              <w:divBdr>
                <w:top w:val="none" w:sz="0" w:space="0" w:color="auto"/>
                <w:left w:val="none" w:sz="0" w:space="0" w:color="auto"/>
                <w:bottom w:val="none" w:sz="0" w:space="0" w:color="auto"/>
                <w:right w:val="none" w:sz="0" w:space="0" w:color="auto"/>
              </w:divBdr>
            </w:div>
            <w:div w:id="1913470496">
              <w:marLeft w:val="0"/>
              <w:marRight w:val="0"/>
              <w:marTop w:val="0"/>
              <w:marBottom w:val="0"/>
              <w:divBdr>
                <w:top w:val="none" w:sz="0" w:space="0" w:color="auto"/>
                <w:left w:val="none" w:sz="0" w:space="0" w:color="auto"/>
                <w:bottom w:val="none" w:sz="0" w:space="0" w:color="auto"/>
                <w:right w:val="none" w:sz="0" w:space="0" w:color="auto"/>
              </w:divBdr>
            </w:div>
            <w:div w:id="1510564060">
              <w:marLeft w:val="0"/>
              <w:marRight w:val="0"/>
              <w:marTop w:val="0"/>
              <w:marBottom w:val="0"/>
              <w:divBdr>
                <w:top w:val="none" w:sz="0" w:space="0" w:color="auto"/>
                <w:left w:val="none" w:sz="0" w:space="0" w:color="auto"/>
                <w:bottom w:val="none" w:sz="0" w:space="0" w:color="auto"/>
                <w:right w:val="none" w:sz="0" w:space="0" w:color="auto"/>
              </w:divBdr>
            </w:div>
            <w:div w:id="2043901980">
              <w:marLeft w:val="0"/>
              <w:marRight w:val="0"/>
              <w:marTop w:val="0"/>
              <w:marBottom w:val="0"/>
              <w:divBdr>
                <w:top w:val="none" w:sz="0" w:space="0" w:color="auto"/>
                <w:left w:val="none" w:sz="0" w:space="0" w:color="auto"/>
                <w:bottom w:val="none" w:sz="0" w:space="0" w:color="auto"/>
                <w:right w:val="none" w:sz="0" w:space="0" w:color="auto"/>
              </w:divBdr>
            </w:div>
            <w:div w:id="1964918243">
              <w:marLeft w:val="0"/>
              <w:marRight w:val="0"/>
              <w:marTop w:val="0"/>
              <w:marBottom w:val="0"/>
              <w:divBdr>
                <w:top w:val="none" w:sz="0" w:space="0" w:color="auto"/>
                <w:left w:val="none" w:sz="0" w:space="0" w:color="auto"/>
                <w:bottom w:val="none" w:sz="0" w:space="0" w:color="auto"/>
                <w:right w:val="none" w:sz="0" w:space="0" w:color="auto"/>
              </w:divBdr>
            </w:div>
            <w:div w:id="560675310">
              <w:marLeft w:val="0"/>
              <w:marRight w:val="0"/>
              <w:marTop w:val="0"/>
              <w:marBottom w:val="0"/>
              <w:divBdr>
                <w:top w:val="none" w:sz="0" w:space="0" w:color="auto"/>
                <w:left w:val="none" w:sz="0" w:space="0" w:color="auto"/>
                <w:bottom w:val="none" w:sz="0" w:space="0" w:color="auto"/>
                <w:right w:val="none" w:sz="0" w:space="0" w:color="auto"/>
              </w:divBdr>
            </w:div>
            <w:div w:id="1707636846">
              <w:marLeft w:val="0"/>
              <w:marRight w:val="0"/>
              <w:marTop w:val="0"/>
              <w:marBottom w:val="0"/>
              <w:divBdr>
                <w:top w:val="none" w:sz="0" w:space="0" w:color="auto"/>
                <w:left w:val="none" w:sz="0" w:space="0" w:color="auto"/>
                <w:bottom w:val="none" w:sz="0" w:space="0" w:color="auto"/>
                <w:right w:val="none" w:sz="0" w:space="0" w:color="auto"/>
              </w:divBdr>
            </w:div>
            <w:div w:id="1363289912">
              <w:marLeft w:val="0"/>
              <w:marRight w:val="0"/>
              <w:marTop w:val="0"/>
              <w:marBottom w:val="0"/>
              <w:divBdr>
                <w:top w:val="none" w:sz="0" w:space="0" w:color="auto"/>
                <w:left w:val="none" w:sz="0" w:space="0" w:color="auto"/>
                <w:bottom w:val="none" w:sz="0" w:space="0" w:color="auto"/>
                <w:right w:val="none" w:sz="0" w:space="0" w:color="auto"/>
              </w:divBdr>
            </w:div>
            <w:div w:id="485443160">
              <w:marLeft w:val="0"/>
              <w:marRight w:val="0"/>
              <w:marTop w:val="0"/>
              <w:marBottom w:val="0"/>
              <w:divBdr>
                <w:top w:val="none" w:sz="0" w:space="0" w:color="auto"/>
                <w:left w:val="none" w:sz="0" w:space="0" w:color="auto"/>
                <w:bottom w:val="none" w:sz="0" w:space="0" w:color="auto"/>
                <w:right w:val="none" w:sz="0" w:space="0" w:color="auto"/>
              </w:divBdr>
            </w:div>
            <w:div w:id="909657502">
              <w:marLeft w:val="0"/>
              <w:marRight w:val="0"/>
              <w:marTop w:val="0"/>
              <w:marBottom w:val="0"/>
              <w:divBdr>
                <w:top w:val="none" w:sz="0" w:space="0" w:color="auto"/>
                <w:left w:val="none" w:sz="0" w:space="0" w:color="auto"/>
                <w:bottom w:val="none" w:sz="0" w:space="0" w:color="auto"/>
                <w:right w:val="none" w:sz="0" w:space="0" w:color="auto"/>
              </w:divBdr>
            </w:div>
            <w:div w:id="1318458104">
              <w:marLeft w:val="0"/>
              <w:marRight w:val="0"/>
              <w:marTop w:val="0"/>
              <w:marBottom w:val="0"/>
              <w:divBdr>
                <w:top w:val="none" w:sz="0" w:space="0" w:color="auto"/>
                <w:left w:val="none" w:sz="0" w:space="0" w:color="auto"/>
                <w:bottom w:val="none" w:sz="0" w:space="0" w:color="auto"/>
                <w:right w:val="none" w:sz="0" w:space="0" w:color="auto"/>
              </w:divBdr>
            </w:div>
            <w:div w:id="1300114963">
              <w:marLeft w:val="0"/>
              <w:marRight w:val="0"/>
              <w:marTop w:val="0"/>
              <w:marBottom w:val="0"/>
              <w:divBdr>
                <w:top w:val="none" w:sz="0" w:space="0" w:color="auto"/>
                <w:left w:val="none" w:sz="0" w:space="0" w:color="auto"/>
                <w:bottom w:val="none" w:sz="0" w:space="0" w:color="auto"/>
                <w:right w:val="none" w:sz="0" w:space="0" w:color="auto"/>
              </w:divBdr>
            </w:div>
            <w:div w:id="7380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4847">
      <w:bodyDiv w:val="1"/>
      <w:marLeft w:val="0"/>
      <w:marRight w:val="0"/>
      <w:marTop w:val="0"/>
      <w:marBottom w:val="0"/>
      <w:divBdr>
        <w:top w:val="none" w:sz="0" w:space="0" w:color="auto"/>
        <w:left w:val="none" w:sz="0" w:space="0" w:color="auto"/>
        <w:bottom w:val="none" w:sz="0" w:space="0" w:color="auto"/>
        <w:right w:val="none" w:sz="0" w:space="0" w:color="auto"/>
      </w:divBdr>
      <w:divsChild>
        <w:div w:id="820853508">
          <w:marLeft w:val="0"/>
          <w:marRight w:val="0"/>
          <w:marTop w:val="0"/>
          <w:marBottom w:val="0"/>
          <w:divBdr>
            <w:top w:val="none" w:sz="0" w:space="0" w:color="auto"/>
            <w:left w:val="none" w:sz="0" w:space="0" w:color="auto"/>
            <w:bottom w:val="none" w:sz="0" w:space="0" w:color="auto"/>
            <w:right w:val="none" w:sz="0" w:space="0" w:color="auto"/>
          </w:divBdr>
          <w:divsChild>
            <w:div w:id="1582176854">
              <w:marLeft w:val="0"/>
              <w:marRight w:val="0"/>
              <w:marTop w:val="0"/>
              <w:marBottom w:val="0"/>
              <w:divBdr>
                <w:top w:val="none" w:sz="0" w:space="0" w:color="auto"/>
                <w:left w:val="none" w:sz="0" w:space="0" w:color="auto"/>
                <w:bottom w:val="none" w:sz="0" w:space="0" w:color="auto"/>
                <w:right w:val="none" w:sz="0" w:space="0" w:color="auto"/>
              </w:divBdr>
            </w:div>
            <w:div w:id="1522082316">
              <w:marLeft w:val="0"/>
              <w:marRight w:val="0"/>
              <w:marTop w:val="0"/>
              <w:marBottom w:val="0"/>
              <w:divBdr>
                <w:top w:val="none" w:sz="0" w:space="0" w:color="auto"/>
                <w:left w:val="none" w:sz="0" w:space="0" w:color="auto"/>
                <w:bottom w:val="none" w:sz="0" w:space="0" w:color="auto"/>
                <w:right w:val="none" w:sz="0" w:space="0" w:color="auto"/>
              </w:divBdr>
            </w:div>
            <w:div w:id="893854577">
              <w:marLeft w:val="0"/>
              <w:marRight w:val="0"/>
              <w:marTop w:val="0"/>
              <w:marBottom w:val="0"/>
              <w:divBdr>
                <w:top w:val="none" w:sz="0" w:space="0" w:color="auto"/>
                <w:left w:val="none" w:sz="0" w:space="0" w:color="auto"/>
                <w:bottom w:val="none" w:sz="0" w:space="0" w:color="auto"/>
                <w:right w:val="none" w:sz="0" w:space="0" w:color="auto"/>
              </w:divBdr>
            </w:div>
            <w:div w:id="1142231249">
              <w:marLeft w:val="0"/>
              <w:marRight w:val="0"/>
              <w:marTop w:val="0"/>
              <w:marBottom w:val="0"/>
              <w:divBdr>
                <w:top w:val="none" w:sz="0" w:space="0" w:color="auto"/>
                <w:left w:val="none" w:sz="0" w:space="0" w:color="auto"/>
                <w:bottom w:val="none" w:sz="0" w:space="0" w:color="auto"/>
                <w:right w:val="none" w:sz="0" w:space="0" w:color="auto"/>
              </w:divBdr>
            </w:div>
            <w:div w:id="564530039">
              <w:marLeft w:val="0"/>
              <w:marRight w:val="0"/>
              <w:marTop w:val="0"/>
              <w:marBottom w:val="0"/>
              <w:divBdr>
                <w:top w:val="none" w:sz="0" w:space="0" w:color="auto"/>
                <w:left w:val="none" w:sz="0" w:space="0" w:color="auto"/>
                <w:bottom w:val="none" w:sz="0" w:space="0" w:color="auto"/>
                <w:right w:val="none" w:sz="0" w:space="0" w:color="auto"/>
              </w:divBdr>
            </w:div>
            <w:div w:id="1507473490">
              <w:marLeft w:val="0"/>
              <w:marRight w:val="0"/>
              <w:marTop w:val="0"/>
              <w:marBottom w:val="0"/>
              <w:divBdr>
                <w:top w:val="none" w:sz="0" w:space="0" w:color="auto"/>
                <w:left w:val="none" w:sz="0" w:space="0" w:color="auto"/>
                <w:bottom w:val="none" w:sz="0" w:space="0" w:color="auto"/>
                <w:right w:val="none" w:sz="0" w:space="0" w:color="auto"/>
              </w:divBdr>
            </w:div>
            <w:div w:id="692607468">
              <w:marLeft w:val="0"/>
              <w:marRight w:val="0"/>
              <w:marTop w:val="0"/>
              <w:marBottom w:val="0"/>
              <w:divBdr>
                <w:top w:val="none" w:sz="0" w:space="0" w:color="auto"/>
                <w:left w:val="none" w:sz="0" w:space="0" w:color="auto"/>
                <w:bottom w:val="none" w:sz="0" w:space="0" w:color="auto"/>
                <w:right w:val="none" w:sz="0" w:space="0" w:color="auto"/>
              </w:divBdr>
            </w:div>
            <w:div w:id="1362511657">
              <w:marLeft w:val="0"/>
              <w:marRight w:val="0"/>
              <w:marTop w:val="0"/>
              <w:marBottom w:val="0"/>
              <w:divBdr>
                <w:top w:val="none" w:sz="0" w:space="0" w:color="auto"/>
                <w:left w:val="none" w:sz="0" w:space="0" w:color="auto"/>
                <w:bottom w:val="none" w:sz="0" w:space="0" w:color="auto"/>
                <w:right w:val="none" w:sz="0" w:space="0" w:color="auto"/>
              </w:divBdr>
            </w:div>
            <w:div w:id="192115623">
              <w:marLeft w:val="0"/>
              <w:marRight w:val="0"/>
              <w:marTop w:val="0"/>
              <w:marBottom w:val="0"/>
              <w:divBdr>
                <w:top w:val="none" w:sz="0" w:space="0" w:color="auto"/>
                <w:left w:val="none" w:sz="0" w:space="0" w:color="auto"/>
                <w:bottom w:val="none" w:sz="0" w:space="0" w:color="auto"/>
                <w:right w:val="none" w:sz="0" w:space="0" w:color="auto"/>
              </w:divBdr>
            </w:div>
            <w:div w:id="1913000048">
              <w:marLeft w:val="0"/>
              <w:marRight w:val="0"/>
              <w:marTop w:val="0"/>
              <w:marBottom w:val="0"/>
              <w:divBdr>
                <w:top w:val="none" w:sz="0" w:space="0" w:color="auto"/>
                <w:left w:val="none" w:sz="0" w:space="0" w:color="auto"/>
                <w:bottom w:val="none" w:sz="0" w:space="0" w:color="auto"/>
                <w:right w:val="none" w:sz="0" w:space="0" w:color="auto"/>
              </w:divBdr>
            </w:div>
            <w:div w:id="863519940">
              <w:marLeft w:val="0"/>
              <w:marRight w:val="0"/>
              <w:marTop w:val="0"/>
              <w:marBottom w:val="0"/>
              <w:divBdr>
                <w:top w:val="none" w:sz="0" w:space="0" w:color="auto"/>
                <w:left w:val="none" w:sz="0" w:space="0" w:color="auto"/>
                <w:bottom w:val="none" w:sz="0" w:space="0" w:color="auto"/>
                <w:right w:val="none" w:sz="0" w:space="0" w:color="auto"/>
              </w:divBdr>
            </w:div>
            <w:div w:id="741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0691">
      <w:bodyDiv w:val="1"/>
      <w:marLeft w:val="0"/>
      <w:marRight w:val="0"/>
      <w:marTop w:val="0"/>
      <w:marBottom w:val="0"/>
      <w:divBdr>
        <w:top w:val="none" w:sz="0" w:space="0" w:color="auto"/>
        <w:left w:val="none" w:sz="0" w:space="0" w:color="auto"/>
        <w:bottom w:val="none" w:sz="0" w:space="0" w:color="auto"/>
        <w:right w:val="none" w:sz="0" w:space="0" w:color="auto"/>
      </w:divBdr>
      <w:divsChild>
        <w:div w:id="1643316599">
          <w:marLeft w:val="0"/>
          <w:marRight w:val="0"/>
          <w:marTop w:val="0"/>
          <w:marBottom w:val="0"/>
          <w:divBdr>
            <w:top w:val="none" w:sz="0" w:space="0" w:color="auto"/>
            <w:left w:val="none" w:sz="0" w:space="0" w:color="auto"/>
            <w:bottom w:val="none" w:sz="0" w:space="0" w:color="auto"/>
            <w:right w:val="none" w:sz="0" w:space="0" w:color="auto"/>
          </w:divBdr>
          <w:divsChild>
            <w:div w:id="87164174">
              <w:marLeft w:val="0"/>
              <w:marRight w:val="0"/>
              <w:marTop w:val="0"/>
              <w:marBottom w:val="0"/>
              <w:divBdr>
                <w:top w:val="none" w:sz="0" w:space="0" w:color="auto"/>
                <w:left w:val="none" w:sz="0" w:space="0" w:color="auto"/>
                <w:bottom w:val="none" w:sz="0" w:space="0" w:color="auto"/>
                <w:right w:val="none" w:sz="0" w:space="0" w:color="auto"/>
              </w:divBdr>
            </w:div>
            <w:div w:id="2014608046">
              <w:marLeft w:val="0"/>
              <w:marRight w:val="0"/>
              <w:marTop w:val="0"/>
              <w:marBottom w:val="0"/>
              <w:divBdr>
                <w:top w:val="none" w:sz="0" w:space="0" w:color="auto"/>
                <w:left w:val="none" w:sz="0" w:space="0" w:color="auto"/>
                <w:bottom w:val="none" w:sz="0" w:space="0" w:color="auto"/>
                <w:right w:val="none" w:sz="0" w:space="0" w:color="auto"/>
              </w:divBdr>
            </w:div>
            <w:div w:id="2141874867">
              <w:marLeft w:val="0"/>
              <w:marRight w:val="0"/>
              <w:marTop w:val="0"/>
              <w:marBottom w:val="0"/>
              <w:divBdr>
                <w:top w:val="none" w:sz="0" w:space="0" w:color="auto"/>
                <w:left w:val="none" w:sz="0" w:space="0" w:color="auto"/>
                <w:bottom w:val="none" w:sz="0" w:space="0" w:color="auto"/>
                <w:right w:val="none" w:sz="0" w:space="0" w:color="auto"/>
              </w:divBdr>
            </w:div>
            <w:div w:id="151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1516">
      <w:bodyDiv w:val="1"/>
      <w:marLeft w:val="0"/>
      <w:marRight w:val="0"/>
      <w:marTop w:val="0"/>
      <w:marBottom w:val="0"/>
      <w:divBdr>
        <w:top w:val="none" w:sz="0" w:space="0" w:color="auto"/>
        <w:left w:val="none" w:sz="0" w:space="0" w:color="auto"/>
        <w:bottom w:val="none" w:sz="0" w:space="0" w:color="auto"/>
        <w:right w:val="none" w:sz="0" w:space="0" w:color="auto"/>
      </w:divBdr>
      <w:divsChild>
        <w:div w:id="10574358">
          <w:marLeft w:val="0"/>
          <w:marRight w:val="0"/>
          <w:marTop w:val="0"/>
          <w:marBottom w:val="0"/>
          <w:divBdr>
            <w:top w:val="none" w:sz="0" w:space="0" w:color="auto"/>
            <w:left w:val="none" w:sz="0" w:space="0" w:color="auto"/>
            <w:bottom w:val="none" w:sz="0" w:space="0" w:color="auto"/>
            <w:right w:val="none" w:sz="0" w:space="0" w:color="auto"/>
          </w:divBdr>
          <w:divsChild>
            <w:div w:id="1273053715">
              <w:marLeft w:val="0"/>
              <w:marRight w:val="0"/>
              <w:marTop w:val="0"/>
              <w:marBottom w:val="0"/>
              <w:divBdr>
                <w:top w:val="none" w:sz="0" w:space="0" w:color="auto"/>
                <w:left w:val="none" w:sz="0" w:space="0" w:color="auto"/>
                <w:bottom w:val="none" w:sz="0" w:space="0" w:color="auto"/>
                <w:right w:val="none" w:sz="0" w:space="0" w:color="auto"/>
              </w:divBdr>
            </w:div>
            <w:div w:id="1638141368">
              <w:marLeft w:val="0"/>
              <w:marRight w:val="0"/>
              <w:marTop w:val="0"/>
              <w:marBottom w:val="0"/>
              <w:divBdr>
                <w:top w:val="none" w:sz="0" w:space="0" w:color="auto"/>
                <w:left w:val="none" w:sz="0" w:space="0" w:color="auto"/>
                <w:bottom w:val="none" w:sz="0" w:space="0" w:color="auto"/>
                <w:right w:val="none" w:sz="0" w:space="0" w:color="auto"/>
              </w:divBdr>
            </w:div>
            <w:div w:id="1591936816">
              <w:marLeft w:val="0"/>
              <w:marRight w:val="0"/>
              <w:marTop w:val="0"/>
              <w:marBottom w:val="0"/>
              <w:divBdr>
                <w:top w:val="none" w:sz="0" w:space="0" w:color="auto"/>
                <w:left w:val="none" w:sz="0" w:space="0" w:color="auto"/>
                <w:bottom w:val="none" w:sz="0" w:space="0" w:color="auto"/>
                <w:right w:val="none" w:sz="0" w:space="0" w:color="auto"/>
              </w:divBdr>
            </w:div>
            <w:div w:id="871651875">
              <w:marLeft w:val="0"/>
              <w:marRight w:val="0"/>
              <w:marTop w:val="0"/>
              <w:marBottom w:val="0"/>
              <w:divBdr>
                <w:top w:val="none" w:sz="0" w:space="0" w:color="auto"/>
                <w:left w:val="none" w:sz="0" w:space="0" w:color="auto"/>
                <w:bottom w:val="none" w:sz="0" w:space="0" w:color="auto"/>
                <w:right w:val="none" w:sz="0" w:space="0" w:color="auto"/>
              </w:divBdr>
            </w:div>
            <w:div w:id="256982783">
              <w:marLeft w:val="0"/>
              <w:marRight w:val="0"/>
              <w:marTop w:val="0"/>
              <w:marBottom w:val="0"/>
              <w:divBdr>
                <w:top w:val="none" w:sz="0" w:space="0" w:color="auto"/>
                <w:left w:val="none" w:sz="0" w:space="0" w:color="auto"/>
                <w:bottom w:val="none" w:sz="0" w:space="0" w:color="auto"/>
                <w:right w:val="none" w:sz="0" w:space="0" w:color="auto"/>
              </w:divBdr>
            </w:div>
            <w:div w:id="1277984126">
              <w:marLeft w:val="0"/>
              <w:marRight w:val="0"/>
              <w:marTop w:val="0"/>
              <w:marBottom w:val="0"/>
              <w:divBdr>
                <w:top w:val="none" w:sz="0" w:space="0" w:color="auto"/>
                <w:left w:val="none" w:sz="0" w:space="0" w:color="auto"/>
                <w:bottom w:val="none" w:sz="0" w:space="0" w:color="auto"/>
                <w:right w:val="none" w:sz="0" w:space="0" w:color="auto"/>
              </w:divBdr>
            </w:div>
            <w:div w:id="1793135373">
              <w:marLeft w:val="0"/>
              <w:marRight w:val="0"/>
              <w:marTop w:val="0"/>
              <w:marBottom w:val="0"/>
              <w:divBdr>
                <w:top w:val="none" w:sz="0" w:space="0" w:color="auto"/>
                <w:left w:val="none" w:sz="0" w:space="0" w:color="auto"/>
                <w:bottom w:val="none" w:sz="0" w:space="0" w:color="auto"/>
                <w:right w:val="none" w:sz="0" w:space="0" w:color="auto"/>
              </w:divBdr>
            </w:div>
            <w:div w:id="1636905694">
              <w:marLeft w:val="0"/>
              <w:marRight w:val="0"/>
              <w:marTop w:val="0"/>
              <w:marBottom w:val="0"/>
              <w:divBdr>
                <w:top w:val="none" w:sz="0" w:space="0" w:color="auto"/>
                <w:left w:val="none" w:sz="0" w:space="0" w:color="auto"/>
                <w:bottom w:val="none" w:sz="0" w:space="0" w:color="auto"/>
                <w:right w:val="none" w:sz="0" w:space="0" w:color="auto"/>
              </w:divBdr>
            </w:div>
            <w:div w:id="411005321">
              <w:marLeft w:val="0"/>
              <w:marRight w:val="0"/>
              <w:marTop w:val="0"/>
              <w:marBottom w:val="0"/>
              <w:divBdr>
                <w:top w:val="none" w:sz="0" w:space="0" w:color="auto"/>
                <w:left w:val="none" w:sz="0" w:space="0" w:color="auto"/>
                <w:bottom w:val="none" w:sz="0" w:space="0" w:color="auto"/>
                <w:right w:val="none" w:sz="0" w:space="0" w:color="auto"/>
              </w:divBdr>
            </w:div>
            <w:div w:id="1308852067">
              <w:marLeft w:val="0"/>
              <w:marRight w:val="0"/>
              <w:marTop w:val="0"/>
              <w:marBottom w:val="0"/>
              <w:divBdr>
                <w:top w:val="none" w:sz="0" w:space="0" w:color="auto"/>
                <w:left w:val="none" w:sz="0" w:space="0" w:color="auto"/>
                <w:bottom w:val="none" w:sz="0" w:space="0" w:color="auto"/>
                <w:right w:val="none" w:sz="0" w:space="0" w:color="auto"/>
              </w:divBdr>
            </w:div>
            <w:div w:id="444889978">
              <w:marLeft w:val="0"/>
              <w:marRight w:val="0"/>
              <w:marTop w:val="0"/>
              <w:marBottom w:val="0"/>
              <w:divBdr>
                <w:top w:val="none" w:sz="0" w:space="0" w:color="auto"/>
                <w:left w:val="none" w:sz="0" w:space="0" w:color="auto"/>
                <w:bottom w:val="none" w:sz="0" w:space="0" w:color="auto"/>
                <w:right w:val="none" w:sz="0" w:space="0" w:color="auto"/>
              </w:divBdr>
            </w:div>
            <w:div w:id="920406439">
              <w:marLeft w:val="0"/>
              <w:marRight w:val="0"/>
              <w:marTop w:val="0"/>
              <w:marBottom w:val="0"/>
              <w:divBdr>
                <w:top w:val="none" w:sz="0" w:space="0" w:color="auto"/>
                <w:left w:val="none" w:sz="0" w:space="0" w:color="auto"/>
                <w:bottom w:val="none" w:sz="0" w:space="0" w:color="auto"/>
                <w:right w:val="none" w:sz="0" w:space="0" w:color="auto"/>
              </w:divBdr>
            </w:div>
            <w:div w:id="395905090">
              <w:marLeft w:val="0"/>
              <w:marRight w:val="0"/>
              <w:marTop w:val="0"/>
              <w:marBottom w:val="0"/>
              <w:divBdr>
                <w:top w:val="none" w:sz="0" w:space="0" w:color="auto"/>
                <w:left w:val="none" w:sz="0" w:space="0" w:color="auto"/>
                <w:bottom w:val="none" w:sz="0" w:space="0" w:color="auto"/>
                <w:right w:val="none" w:sz="0" w:space="0" w:color="auto"/>
              </w:divBdr>
            </w:div>
            <w:div w:id="1353916917">
              <w:marLeft w:val="0"/>
              <w:marRight w:val="0"/>
              <w:marTop w:val="0"/>
              <w:marBottom w:val="0"/>
              <w:divBdr>
                <w:top w:val="none" w:sz="0" w:space="0" w:color="auto"/>
                <w:left w:val="none" w:sz="0" w:space="0" w:color="auto"/>
                <w:bottom w:val="none" w:sz="0" w:space="0" w:color="auto"/>
                <w:right w:val="none" w:sz="0" w:space="0" w:color="auto"/>
              </w:divBdr>
            </w:div>
            <w:div w:id="1109351910">
              <w:marLeft w:val="0"/>
              <w:marRight w:val="0"/>
              <w:marTop w:val="0"/>
              <w:marBottom w:val="0"/>
              <w:divBdr>
                <w:top w:val="none" w:sz="0" w:space="0" w:color="auto"/>
                <w:left w:val="none" w:sz="0" w:space="0" w:color="auto"/>
                <w:bottom w:val="none" w:sz="0" w:space="0" w:color="auto"/>
                <w:right w:val="none" w:sz="0" w:space="0" w:color="auto"/>
              </w:divBdr>
            </w:div>
            <w:div w:id="1798982514">
              <w:marLeft w:val="0"/>
              <w:marRight w:val="0"/>
              <w:marTop w:val="0"/>
              <w:marBottom w:val="0"/>
              <w:divBdr>
                <w:top w:val="none" w:sz="0" w:space="0" w:color="auto"/>
                <w:left w:val="none" w:sz="0" w:space="0" w:color="auto"/>
                <w:bottom w:val="none" w:sz="0" w:space="0" w:color="auto"/>
                <w:right w:val="none" w:sz="0" w:space="0" w:color="auto"/>
              </w:divBdr>
            </w:div>
            <w:div w:id="2049135349">
              <w:marLeft w:val="0"/>
              <w:marRight w:val="0"/>
              <w:marTop w:val="0"/>
              <w:marBottom w:val="0"/>
              <w:divBdr>
                <w:top w:val="none" w:sz="0" w:space="0" w:color="auto"/>
                <w:left w:val="none" w:sz="0" w:space="0" w:color="auto"/>
                <w:bottom w:val="none" w:sz="0" w:space="0" w:color="auto"/>
                <w:right w:val="none" w:sz="0" w:space="0" w:color="auto"/>
              </w:divBdr>
            </w:div>
            <w:div w:id="747651531">
              <w:marLeft w:val="0"/>
              <w:marRight w:val="0"/>
              <w:marTop w:val="0"/>
              <w:marBottom w:val="0"/>
              <w:divBdr>
                <w:top w:val="none" w:sz="0" w:space="0" w:color="auto"/>
                <w:left w:val="none" w:sz="0" w:space="0" w:color="auto"/>
                <w:bottom w:val="none" w:sz="0" w:space="0" w:color="auto"/>
                <w:right w:val="none" w:sz="0" w:space="0" w:color="auto"/>
              </w:divBdr>
            </w:div>
            <w:div w:id="631136117">
              <w:marLeft w:val="0"/>
              <w:marRight w:val="0"/>
              <w:marTop w:val="0"/>
              <w:marBottom w:val="0"/>
              <w:divBdr>
                <w:top w:val="none" w:sz="0" w:space="0" w:color="auto"/>
                <w:left w:val="none" w:sz="0" w:space="0" w:color="auto"/>
                <w:bottom w:val="none" w:sz="0" w:space="0" w:color="auto"/>
                <w:right w:val="none" w:sz="0" w:space="0" w:color="auto"/>
              </w:divBdr>
            </w:div>
            <w:div w:id="543253549">
              <w:marLeft w:val="0"/>
              <w:marRight w:val="0"/>
              <w:marTop w:val="0"/>
              <w:marBottom w:val="0"/>
              <w:divBdr>
                <w:top w:val="none" w:sz="0" w:space="0" w:color="auto"/>
                <w:left w:val="none" w:sz="0" w:space="0" w:color="auto"/>
                <w:bottom w:val="none" w:sz="0" w:space="0" w:color="auto"/>
                <w:right w:val="none" w:sz="0" w:space="0" w:color="auto"/>
              </w:divBdr>
            </w:div>
            <w:div w:id="746731468">
              <w:marLeft w:val="0"/>
              <w:marRight w:val="0"/>
              <w:marTop w:val="0"/>
              <w:marBottom w:val="0"/>
              <w:divBdr>
                <w:top w:val="none" w:sz="0" w:space="0" w:color="auto"/>
                <w:left w:val="none" w:sz="0" w:space="0" w:color="auto"/>
                <w:bottom w:val="none" w:sz="0" w:space="0" w:color="auto"/>
                <w:right w:val="none" w:sz="0" w:space="0" w:color="auto"/>
              </w:divBdr>
            </w:div>
            <w:div w:id="803616524">
              <w:marLeft w:val="0"/>
              <w:marRight w:val="0"/>
              <w:marTop w:val="0"/>
              <w:marBottom w:val="0"/>
              <w:divBdr>
                <w:top w:val="none" w:sz="0" w:space="0" w:color="auto"/>
                <w:left w:val="none" w:sz="0" w:space="0" w:color="auto"/>
                <w:bottom w:val="none" w:sz="0" w:space="0" w:color="auto"/>
                <w:right w:val="none" w:sz="0" w:space="0" w:color="auto"/>
              </w:divBdr>
            </w:div>
            <w:div w:id="1735615990">
              <w:marLeft w:val="0"/>
              <w:marRight w:val="0"/>
              <w:marTop w:val="0"/>
              <w:marBottom w:val="0"/>
              <w:divBdr>
                <w:top w:val="none" w:sz="0" w:space="0" w:color="auto"/>
                <w:left w:val="none" w:sz="0" w:space="0" w:color="auto"/>
                <w:bottom w:val="none" w:sz="0" w:space="0" w:color="auto"/>
                <w:right w:val="none" w:sz="0" w:space="0" w:color="auto"/>
              </w:divBdr>
            </w:div>
            <w:div w:id="1147431614">
              <w:marLeft w:val="0"/>
              <w:marRight w:val="0"/>
              <w:marTop w:val="0"/>
              <w:marBottom w:val="0"/>
              <w:divBdr>
                <w:top w:val="none" w:sz="0" w:space="0" w:color="auto"/>
                <w:left w:val="none" w:sz="0" w:space="0" w:color="auto"/>
                <w:bottom w:val="none" w:sz="0" w:space="0" w:color="auto"/>
                <w:right w:val="none" w:sz="0" w:space="0" w:color="auto"/>
              </w:divBdr>
            </w:div>
            <w:div w:id="501703504">
              <w:marLeft w:val="0"/>
              <w:marRight w:val="0"/>
              <w:marTop w:val="0"/>
              <w:marBottom w:val="0"/>
              <w:divBdr>
                <w:top w:val="none" w:sz="0" w:space="0" w:color="auto"/>
                <w:left w:val="none" w:sz="0" w:space="0" w:color="auto"/>
                <w:bottom w:val="none" w:sz="0" w:space="0" w:color="auto"/>
                <w:right w:val="none" w:sz="0" w:space="0" w:color="auto"/>
              </w:divBdr>
            </w:div>
            <w:div w:id="233012439">
              <w:marLeft w:val="0"/>
              <w:marRight w:val="0"/>
              <w:marTop w:val="0"/>
              <w:marBottom w:val="0"/>
              <w:divBdr>
                <w:top w:val="none" w:sz="0" w:space="0" w:color="auto"/>
                <w:left w:val="none" w:sz="0" w:space="0" w:color="auto"/>
                <w:bottom w:val="none" w:sz="0" w:space="0" w:color="auto"/>
                <w:right w:val="none" w:sz="0" w:space="0" w:color="auto"/>
              </w:divBdr>
            </w:div>
            <w:div w:id="1880311872">
              <w:marLeft w:val="0"/>
              <w:marRight w:val="0"/>
              <w:marTop w:val="0"/>
              <w:marBottom w:val="0"/>
              <w:divBdr>
                <w:top w:val="none" w:sz="0" w:space="0" w:color="auto"/>
                <w:left w:val="none" w:sz="0" w:space="0" w:color="auto"/>
                <w:bottom w:val="none" w:sz="0" w:space="0" w:color="auto"/>
                <w:right w:val="none" w:sz="0" w:space="0" w:color="auto"/>
              </w:divBdr>
            </w:div>
            <w:div w:id="1479153731">
              <w:marLeft w:val="0"/>
              <w:marRight w:val="0"/>
              <w:marTop w:val="0"/>
              <w:marBottom w:val="0"/>
              <w:divBdr>
                <w:top w:val="none" w:sz="0" w:space="0" w:color="auto"/>
                <w:left w:val="none" w:sz="0" w:space="0" w:color="auto"/>
                <w:bottom w:val="none" w:sz="0" w:space="0" w:color="auto"/>
                <w:right w:val="none" w:sz="0" w:space="0" w:color="auto"/>
              </w:divBdr>
            </w:div>
            <w:div w:id="1164585322">
              <w:marLeft w:val="0"/>
              <w:marRight w:val="0"/>
              <w:marTop w:val="0"/>
              <w:marBottom w:val="0"/>
              <w:divBdr>
                <w:top w:val="none" w:sz="0" w:space="0" w:color="auto"/>
                <w:left w:val="none" w:sz="0" w:space="0" w:color="auto"/>
                <w:bottom w:val="none" w:sz="0" w:space="0" w:color="auto"/>
                <w:right w:val="none" w:sz="0" w:space="0" w:color="auto"/>
              </w:divBdr>
            </w:div>
            <w:div w:id="1372875445">
              <w:marLeft w:val="0"/>
              <w:marRight w:val="0"/>
              <w:marTop w:val="0"/>
              <w:marBottom w:val="0"/>
              <w:divBdr>
                <w:top w:val="none" w:sz="0" w:space="0" w:color="auto"/>
                <w:left w:val="none" w:sz="0" w:space="0" w:color="auto"/>
                <w:bottom w:val="none" w:sz="0" w:space="0" w:color="auto"/>
                <w:right w:val="none" w:sz="0" w:space="0" w:color="auto"/>
              </w:divBdr>
            </w:div>
            <w:div w:id="1320770878">
              <w:marLeft w:val="0"/>
              <w:marRight w:val="0"/>
              <w:marTop w:val="0"/>
              <w:marBottom w:val="0"/>
              <w:divBdr>
                <w:top w:val="none" w:sz="0" w:space="0" w:color="auto"/>
                <w:left w:val="none" w:sz="0" w:space="0" w:color="auto"/>
                <w:bottom w:val="none" w:sz="0" w:space="0" w:color="auto"/>
                <w:right w:val="none" w:sz="0" w:space="0" w:color="auto"/>
              </w:divBdr>
            </w:div>
            <w:div w:id="1218007614">
              <w:marLeft w:val="0"/>
              <w:marRight w:val="0"/>
              <w:marTop w:val="0"/>
              <w:marBottom w:val="0"/>
              <w:divBdr>
                <w:top w:val="none" w:sz="0" w:space="0" w:color="auto"/>
                <w:left w:val="none" w:sz="0" w:space="0" w:color="auto"/>
                <w:bottom w:val="none" w:sz="0" w:space="0" w:color="auto"/>
                <w:right w:val="none" w:sz="0" w:space="0" w:color="auto"/>
              </w:divBdr>
            </w:div>
            <w:div w:id="650133237">
              <w:marLeft w:val="0"/>
              <w:marRight w:val="0"/>
              <w:marTop w:val="0"/>
              <w:marBottom w:val="0"/>
              <w:divBdr>
                <w:top w:val="none" w:sz="0" w:space="0" w:color="auto"/>
                <w:left w:val="none" w:sz="0" w:space="0" w:color="auto"/>
                <w:bottom w:val="none" w:sz="0" w:space="0" w:color="auto"/>
                <w:right w:val="none" w:sz="0" w:space="0" w:color="auto"/>
              </w:divBdr>
            </w:div>
            <w:div w:id="1419011791">
              <w:marLeft w:val="0"/>
              <w:marRight w:val="0"/>
              <w:marTop w:val="0"/>
              <w:marBottom w:val="0"/>
              <w:divBdr>
                <w:top w:val="none" w:sz="0" w:space="0" w:color="auto"/>
                <w:left w:val="none" w:sz="0" w:space="0" w:color="auto"/>
                <w:bottom w:val="none" w:sz="0" w:space="0" w:color="auto"/>
                <w:right w:val="none" w:sz="0" w:space="0" w:color="auto"/>
              </w:divBdr>
            </w:div>
            <w:div w:id="987856281">
              <w:marLeft w:val="0"/>
              <w:marRight w:val="0"/>
              <w:marTop w:val="0"/>
              <w:marBottom w:val="0"/>
              <w:divBdr>
                <w:top w:val="none" w:sz="0" w:space="0" w:color="auto"/>
                <w:left w:val="none" w:sz="0" w:space="0" w:color="auto"/>
                <w:bottom w:val="none" w:sz="0" w:space="0" w:color="auto"/>
                <w:right w:val="none" w:sz="0" w:space="0" w:color="auto"/>
              </w:divBdr>
            </w:div>
            <w:div w:id="308438684">
              <w:marLeft w:val="0"/>
              <w:marRight w:val="0"/>
              <w:marTop w:val="0"/>
              <w:marBottom w:val="0"/>
              <w:divBdr>
                <w:top w:val="none" w:sz="0" w:space="0" w:color="auto"/>
                <w:left w:val="none" w:sz="0" w:space="0" w:color="auto"/>
                <w:bottom w:val="none" w:sz="0" w:space="0" w:color="auto"/>
                <w:right w:val="none" w:sz="0" w:space="0" w:color="auto"/>
              </w:divBdr>
            </w:div>
            <w:div w:id="362943300">
              <w:marLeft w:val="0"/>
              <w:marRight w:val="0"/>
              <w:marTop w:val="0"/>
              <w:marBottom w:val="0"/>
              <w:divBdr>
                <w:top w:val="none" w:sz="0" w:space="0" w:color="auto"/>
                <w:left w:val="none" w:sz="0" w:space="0" w:color="auto"/>
                <w:bottom w:val="none" w:sz="0" w:space="0" w:color="auto"/>
                <w:right w:val="none" w:sz="0" w:space="0" w:color="auto"/>
              </w:divBdr>
            </w:div>
            <w:div w:id="653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309">
      <w:bodyDiv w:val="1"/>
      <w:marLeft w:val="0"/>
      <w:marRight w:val="0"/>
      <w:marTop w:val="0"/>
      <w:marBottom w:val="0"/>
      <w:divBdr>
        <w:top w:val="none" w:sz="0" w:space="0" w:color="auto"/>
        <w:left w:val="none" w:sz="0" w:space="0" w:color="auto"/>
        <w:bottom w:val="none" w:sz="0" w:space="0" w:color="auto"/>
        <w:right w:val="none" w:sz="0" w:space="0" w:color="auto"/>
      </w:divBdr>
      <w:divsChild>
        <w:div w:id="1944920982">
          <w:marLeft w:val="0"/>
          <w:marRight w:val="0"/>
          <w:marTop w:val="0"/>
          <w:marBottom w:val="0"/>
          <w:divBdr>
            <w:top w:val="none" w:sz="0" w:space="0" w:color="auto"/>
            <w:left w:val="none" w:sz="0" w:space="0" w:color="auto"/>
            <w:bottom w:val="none" w:sz="0" w:space="0" w:color="auto"/>
            <w:right w:val="none" w:sz="0" w:space="0" w:color="auto"/>
          </w:divBdr>
          <w:divsChild>
            <w:div w:id="679965968">
              <w:marLeft w:val="0"/>
              <w:marRight w:val="0"/>
              <w:marTop w:val="0"/>
              <w:marBottom w:val="0"/>
              <w:divBdr>
                <w:top w:val="none" w:sz="0" w:space="0" w:color="auto"/>
                <w:left w:val="none" w:sz="0" w:space="0" w:color="auto"/>
                <w:bottom w:val="none" w:sz="0" w:space="0" w:color="auto"/>
                <w:right w:val="none" w:sz="0" w:space="0" w:color="auto"/>
              </w:divBdr>
            </w:div>
            <w:div w:id="316957399">
              <w:marLeft w:val="0"/>
              <w:marRight w:val="0"/>
              <w:marTop w:val="0"/>
              <w:marBottom w:val="0"/>
              <w:divBdr>
                <w:top w:val="none" w:sz="0" w:space="0" w:color="auto"/>
                <w:left w:val="none" w:sz="0" w:space="0" w:color="auto"/>
                <w:bottom w:val="none" w:sz="0" w:space="0" w:color="auto"/>
                <w:right w:val="none" w:sz="0" w:space="0" w:color="auto"/>
              </w:divBdr>
            </w:div>
            <w:div w:id="2006200426">
              <w:marLeft w:val="0"/>
              <w:marRight w:val="0"/>
              <w:marTop w:val="0"/>
              <w:marBottom w:val="0"/>
              <w:divBdr>
                <w:top w:val="none" w:sz="0" w:space="0" w:color="auto"/>
                <w:left w:val="none" w:sz="0" w:space="0" w:color="auto"/>
                <w:bottom w:val="none" w:sz="0" w:space="0" w:color="auto"/>
                <w:right w:val="none" w:sz="0" w:space="0" w:color="auto"/>
              </w:divBdr>
            </w:div>
            <w:div w:id="2015567807">
              <w:marLeft w:val="0"/>
              <w:marRight w:val="0"/>
              <w:marTop w:val="0"/>
              <w:marBottom w:val="0"/>
              <w:divBdr>
                <w:top w:val="none" w:sz="0" w:space="0" w:color="auto"/>
                <w:left w:val="none" w:sz="0" w:space="0" w:color="auto"/>
                <w:bottom w:val="none" w:sz="0" w:space="0" w:color="auto"/>
                <w:right w:val="none" w:sz="0" w:space="0" w:color="auto"/>
              </w:divBdr>
            </w:div>
            <w:div w:id="19750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8247">
      <w:bodyDiv w:val="1"/>
      <w:marLeft w:val="0"/>
      <w:marRight w:val="0"/>
      <w:marTop w:val="0"/>
      <w:marBottom w:val="0"/>
      <w:divBdr>
        <w:top w:val="none" w:sz="0" w:space="0" w:color="auto"/>
        <w:left w:val="none" w:sz="0" w:space="0" w:color="auto"/>
        <w:bottom w:val="none" w:sz="0" w:space="0" w:color="auto"/>
        <w:right w:val="none" w:sz="0" w:space="0" w:color="auto"/>
      </w:divBdr>
      <w:divsChild>
        <w:div w:id="638459130">
          <w:marLeft w:val="0"/>
          <w:marRight w:val="0"/>
          <w:marTop w:val="0"/>
          <w:marBottom w:val="0"/>
          <w:divBdr>
            <w:top w:val="none" w:sz="0" w:space="0" w:color="auto"/>
            <w:left w:val="none" w:sz="0" w:space="0" w:color="auto"/>
            <w:bottom w:val="none" w:sz="0" w:space="0" w:color="auto"/>
            <w:right w:val="none" w:sz="0" w:space="0" w:color="auto"/>
          </w:divBdr>
          <w:divsChild>
            <w:div w:id="13700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794">
      <w:bodyDiv w:val="1"/>
      <w:marLeft w:val="0"/>
      <w:marRight w:val="0"/>
      <w:marTop w:val="0"/>
      <w:marBottom w:val="0"/>
      <w:divBdr>
        <w:top w:val="none" w:sz="0" w:space="0" w:color="auto"/>
        <w:left w:val="none" w:sz="0" w:space="0" w:color="auto"/>
        <w:bottom w:val="none" w:sz="0" w:space="0" w:color="auto"/>
        <w:right w:val="none" w:sz="0" w:space="0" w:color="auto"/>
      </w:divBdr>
      <w:divsChild>
        <w:div w:id="1796216348">
          <w:marLeft w:val="0"/>
          <w:marRight w:val="0"/>
          <w:marTop w:val="0"/>
          <w:marBottom w:val="0"/>
          <w:divBdr>
            <w:top w:val="none" w:sz="0" w:space="0" w:color="auto"/>
            <w:left w:val="none" w:sz="0" w:space="0" w:color="auto"/>
            <w:bottom w:val="none" w:sz="0" w:space="0" w:color="auto"/>
            <w:right w:val="none" w:sz="0" w:space="0" w:color="auto"/>
          </w:divBdr>
          <w:divsChild>
            <w:div w:id="1180317311">
              <w:marLeft w:val="0"/>
              <w:marRight w:val="0"/>
              <w:marTop w:val="0"/>
              <w:marBottom w:val="0"/>
              <w:divBdr>
                <w:top w:val="none" w:sz="0" w:space="0" w:color="auto"/>
                <w:left w:val="none" w:sz="0" w:space="0" w:color="auto"/>
                <w:bottom w:val="none" w:sz="0" w:space="0" w:color="auto"/>
                <w:right w:val="none" w:sz="0" w:space="0" w:color="auto"/>
              </w:divBdr>
            </w:div>
            <w:div w:id="1102723788">
              <w:marLeft w:val="0"/>
              <w:marRight w:val="0"/>
              <w:marTop w:val="0"/>
              <w:marBottom w:val="0"/>
              <w:divBdr>
                <w:top w:val="none" w:sz="0" w:space="0" w:color="auto"/>
                <w:left w:val="none" w:sz="0" w:space="0" w:color="auto"/>
                <w:bottom w:val="none" w:sz="0" w:space="0" w:color="auto"/>
                <w:right w:val="none" w:sz="0" w:space="0" w:color="auto"/>
              </w:divBdr>
            </w:div>
            <w:div w:id="1199856149">
              <w:marLeft w:val="0"/>
              <w:marRight w:val="0"/>
              <w:marTop w:val="0"/>
              <w:marBottom w:val="0"/>
              <w:divBdr>
                <w:top w:val="none" w:sz="0" w:space="0" w:color="auto"/>
                <w:left w:val="none" w:sz="0" w:space="0" w:color="auto"/>
                <w:bottom w:val="none" w:sz="0" w:space="0" w:color="auto"/>
                <w:right w:val="none" w:sz="0" w:space="0" w:color="auto"/>
              </w:divBdr>
            </w:div>
            <w:div w:id="18279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6800">
      <w:bodyDiv w:val="1"/>
      <w:marLeft w:val="0"/>
      <w:marRight w:val="0"/>
      <w:marTop w:val="0"/>
      <w:marBottom w:val="0"/>
      <w:divBdr>
        <w:top w:val="none" w:sz="0" w:space="0" w:color="auto"/>
        <w:left w:val="none" w:sz="0" w:space="0" w:color="auto"/>
        <w:bottom w:val="none" w:sz="0" w:space="0" w:color="auto"/>
        <w:right w:val="none" w:sz="0" w:space="0" w:color="auto"/>
      </w:divBdr>
      <w:divsChild>
        <w:div w:id="1265845401">
          <w:marLeft w:val="0"/>
          <w:marRight w:val="0"/>
          <w:marTop w:val="0"/>
          <w:marBottom w:val="0"/>
          <w:divBdr>
            <w:top w:val="none" w:sz="0" w:space="0" w:color="auto"/>
            <w:left w:val="none" w:sz="0" w:space="0" w:color="auto"/>
            <w:bottom w:val="none" w:sz="0" w:space="0" w:color="auto"/>
            <w:right w:val="none" w:sz="0" w:space="0" w:color="auto"/>
          </w:divBdr>
          <w:divsChild>
            <w:div w:id="1861820816">
              <w:marLeft w:val="0"/>
              <w:marRight w:val="0"/>
              <w:marTop w:val="0"/>
              <w:marBottom w:val="0"/>
              <w:divBdr>
                <w:top w:val="none" w:sz="0" w:space="0" w:color="auto"/>
                <w:left w:val="none" w:sz="0" w:space="0" w:color="auto"/>
                <w:bottom w:val="none" w:sz="0" w:space="0" w:color="auto"/>
                <w:right w:val="none" w:sz="0" w:space="0" w:color="auto"/>
              </w:divBdr>
            </w:div>
            <w:div w:id="549147840">
              <w:marLeft w:val="0"/>
              <w:marRight w:val="0"/>
              <w:marTop w:val="0"/>
              <w:marBottom w:val="0"/>
              <w:divBdr>
                <w:top w:val="none" w:sz="0" w:space="0" w:color="auto"/>
                <w:left w:val="none" w:sz="0" w:space="0" w:color="auto"/>
                <w:bottom w:val="none" w:sz="0" w:space="0" w:color="auto"/>
                <w:right w:val="none" w:sz="0" w:space="0" w:color="auto"/>
              </w:divBdr>
            </w:div>
            <w:div w:id="2004894289">
              <w:marLeft w:val="0"/>
              <w:marRight w:val="0"/>
              <w:marTop w:val="0"/>
              <w:marBottom w:val="0"/>
              <w:divBdr>
                <w:top w:val="none" w:sz="0" w:space="0" w:color="auto"/>
                <w:left w:val="none" w:sz="0" w:space="0" w:color="auto"/>
                <w:bottom w:val="none" w:sz="0" w:space="0" w:color="auto"/>
                <w:right w:val="none" w:sz="0" w:space="0" w:color="auto"/>
              </w:divBdr>
            </w:div>
            <w:div w:id="943851850">
              <w:marLeft w:val="0"/>
              <w:marRight w:val="0"/>
              <w:marTop w:val="0"/>
              <w:marBottom w:val="0"/>
              <w:divBdr>
                <w:top w:val="none" w:sz="0" w:space="0" w:color="auto"/>
                <w:left w:val="none" w:sz="0" w:space="0" w:color="auto"/>
                <w:bottom w:val="none" w:sz="0" w:space="0" w:color="auto"/>
                <w:right w:val="none" w:sz="0" w:space="0" w:color="auto"/>
              </w:divBdr>
            </w:div>
            <w:div w:id="19999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973">
      <w:bodyDiv w:val="1"/>
      <w:marLeft w:val="0"/>
      <w:marRight w:val="0"/>
      <w:marTop w:val="0"/>
      <w:marBottom w:val="0"/>
      <w:divBdr>
        <w:top w:val="none" w:sz="0" w:space="0" w:color="auto"/>
        <w:left w:val="none" w:sz="0" w:space="0" w:color="auto"/>
        <w:bottom w:val="none" w:sz="0" w:space="0" w:color="auto"/>
        <w:right w:val="none" w:sz="0" w:space="0" w:color="auto"/>
      </w:divBdr>
      <w:divsChild>
        <w:div w:id="1255213693">
          <w:marLeft w:val="1166"/>
          <w:marRight w:val="0"/>
          <w:marTop w:val="115"/>
          <w:marBottom w:val="0"/>
          <w:divBdr>
            <w:top w:val="none" w:sz="0" w:space="0" w:color="auto"/>
            <w:left w:val="none" w:sz="0" w:space="0" w:color="auto"/>
            <w:bottom w:val="none" w:sz="0" w:space="0" w:color="auto"/>
            <w:right w:val="none" w:sz="0" w:space="0" w:color="auto"/>
          </w:divBdr>
        </w:div>
        <w:div w:id="1624263928">
          <w:marLeft w:val="1166"/>
          <w:marRight w:val="0"/>
          <w:marTop w:val="115"/>
          <w:marBottom w:val="0"/>
          <w:divBdr>
            <w:top w:val="none" w:sz="0" w:space="0" w:color="auto"/>
            <w:left w:val="none" w:sz="0" w:space="0" w:color="auto"/>
            <w:bottom w:val="none" w:sz="0" w:space="0" w:color="auto"/>
            <w:right w:val="none" w:sz="0" w:space="0" w:color="auto"/>
          </w:divBdr>
        </w:div>
        <w:div w:id="138226465">
          <w:marLeft w:val="1166"/>
          <w:marRight w:val="0"/>
          <w:marTop w:val="115"/>
          <w:marBottom w:val="0"/>
          <w:divBdr>
            <w:top w:val="none" w:sz="0" w:space="0" w:color="auto"/>
            <w:left w:val="none" w:sz="0" w:space="0" w:color="auto"/>
            <w:bottom w:val="none" w:sz="0" w:space="0" w:color="auto"/>
            <w:right w:val="none" w:sz="0" w:space="0" w:color="auto"/>
          </w:divBdr>
        </w:div>
        <w:div w:id="759645691">
          <w:marLeft w:val="1166"/>
          <w:marRight w:val="0"/>
          <w:marTop w:val="115"/>
          <w:marBottom w:val="0"/>
          <w:divBdr>
            <w:top w:val="none" w:sz="0" w:space="0" w:color="auto"/>
            <w:left w:val="none" w:sz="0" w:space="0" w:color="auto"/>
            <w:bottom w:val="none" w:sz="0" w:space="0" w:color="auto"/>
            <w:right w:val="none" w:sz="0" w:space="0" w:color="auto"/>
          </w:divBdr>
        </w:div>
      </w:divsChild>
    </w:div>
    <w:div w:id="963388496">
      <w:bodyDiv w:val="1"/>
      <w:marLeft w:val="0"/>
      <w:marRight w:val="0"/>
      <w:marTop w:val="0"/>
      <w:marBottom w:val="0"/>
      <w:divBdr>
        <w:top w:val="none" w:sz="0" w:space="0" w:color="auto"/>
        <w:left w:val="none" w:sz="0" w:space="0" w:color="auto"/>
        <w:bottom w:val="none" w:sz="0" w:space="0" w:color="auto"/>
        <w:right w:val="none" w:sz="0" w:space="0" w:color="auto"/>
      </w:divBdr>
      <w:divsChild>
        <w:div w:id="482745801">
          <w:marLeft w:val="0"/>
          <w:marRight w:val="0"/>
          <w:marTop w:val="0"/>
          <w:marBottom w:val="0"/>
          <w:divBdr>
            <w:top w:val="none" w:sz="0" w:space="0" w:color="auto"/>
            <w:left w:val="none" w:sz="0" w:space="0" w:color="auto"/>
            <w:bottom w:val="none" w:sz="0" w:space="0" w:color="auto"/>
            <w:right w:val="none" w:sz="0" w:space="0" w:color="auto"/>
          </w:divBdr>
          <w:divsChild>
            <w:div w:id="91053311">
              <w:marLeft w:val="0"/>
              <w:marRight w:val="0"/>
              <w:marTop w:val="0"/>
              <w:marBottom w:val="0"/>
              <w:divBdr>
                <w:top w:val="none" w:sz="0" w:space="0" w:color="auto"/>
                <w:left w:val="none" w:sz="0" w:space="0" w:color="auto"/>
                <w:bottom w:val="none" w:sz="0" w:space="0" w:color="auto"/>
                <w:right w:val="none" w:sz="0" w:space="0" w:color="auto"/>
              </w:divBdr>
            </w:div>
            <w:div w:id="1438521854">
              <w:marLeft w:val="0"/>
              <w:marRight w:val="0"/>
              <w:marTop w:val="0"/>
              <w:marBottom w:val="0"/>
              <w:divBdr>
                <w:top w:val="none" w:sz="0" w:space="0" w:color="auto"/>
                <w:left w:val="none" w:sz="0" w:space="0" w:color="auto"/>
                <w:bottom w:val="none" w:sz="0" w:space="0" w:color="auto"/>
                <w:right w:val="none" w:sz="0" w:space="0" w:color="auto"/>
              </w:divBdr>
            </w:div>
            <w:div w:id="772017708">
              <w:marLeft w:val="0"/>
              <w:marRight w:val="0"/>
              <w:marTop w:val="0"/>
              <w:marBottom w:val="0"/>
              <w:divBdr>
                <w:top w:val="none" w:sz="0" w:space="0" w:color="auto"/>
                <w:left w:val="none" w:sz="0" w:space="0" w:color="auto"/>
                <w:bottom w:val="none" w:sz="0" w:space="0" w:color="auto"/>
                <w:right w:val="none" w:sz="0" w:space="0" w:color="auto"/>
              </w:divBdr>
            </w:div>
            <w:div w:id="1063286859">
              <w:marLeft w:val="0"/>
              <w:marRight w:val="0"/>
              <w:marTop w:val="0"/>
              <w:marBottom w:val="0"/>
              <w:divBdr>
                <w:top w:val="none" w:sz="0" w:space="0" w:color="auto"/>
                <w:left w:val="none" w:sz="0" w:space="0" w:color="auto"/>
                <w:bottom w:val="none" w:sz="0" w:space="0" w:color="auto"/>
                <w:right w:val="none" w:sz="0" w:space="0" w:color="auto"/>
              </w:divBdr>
            </w:div>
            <w:div w:id="185681910">
              <w:marLeft w:val="0"/>
              <w:marRight w:val="0"/>
              <w:marTop w:val="0"/>
              <w:marBottom w:val="0"/>
              <w:divBdr>
                <w:top w:val="none" w:sz="0" w:space="0" w:color="auto"/>
                <w:left w:val="none" w:sz="0" w:space="0" w:color="auto"/>
                <w:bottom w:val="none" w:sz="0" w:space="0" w:color="auto"/>
                <w:right w:val="none" w:sz="0" w:space="0" w:color="auto"/>
              </w:divBdr>
            </w:div>
            <w:div w:id="1355961793">
              <w:marLeft w:val="0"/>
              <w:marRight w:val="0"/>
              <w:marTop w:val="0"/>
              <w:marBottom w:val="0"/>
              <w:divBdr>
                <w:top w:val="none" w:sz="0" w:space="0" w:color="auto"/>
                <w:left w:val="none" w:sz="0" w:space="0" w:color="auto"/>
                <w:bottom w:val="none" w:sz="0" w:space="0" w:color="auto"/>
                <w:right w:val="none" w:sz="0" w:space="0" w:color="auto"/>
              </w:divBdr>
            </w:div>
            <w:div w:id="1798838548">
              <w:marLeft w:val="0"/>
              <w:marRight w:val="0"/>
              <w:marTop w:val="0"/>
              <w:marBottom w:val="0"/>
              <w:divBdr>
                <w:top w:val="none" w:sz="0" w:space="0" w:color="auto"/>
                <w:left w:val="none" w:sz="0" w:space="0" w:color="auto"/>
                <w:bottom w:val="none" w:sz="0" w:space="0" w:color="auto"/>
                <w:right w:val="none" w:sz="0" w:space="0" w:color="auto"/>
              </w:divBdr>
            </w:div>
            <w:div w:id="548809983">
              <w:marLeft w:val="0"/>
              <w:marRight w:val="0"/>
              <w:marTop w:val="0"/>
              <w:marBottom w:val="0"/>
              <w:divBdr>
                <w:top w:val="none" w:sz="0" w:space="0" w:color="auto"/>
                <w:left w:val="none" w:sz="0" w:space="0" w:color="auto"/>
                <w:bottom w:val="none" w:sz="0" w:space="0" w:color="auto"/>
                <w:right w:val="none" w:sz="0" w:space="0" w:color="auto"/>
              </w:divBdr>
            </w:div>
            <w:div w:id="1391808307">
              <w:marLeft w:val="0"/>
              <w:marRight w:val="0"/>
              <w:marTop w:val="0"/>
              <w:marBottom w:val="0"/>
              <w:divBdr>
                <w:top w:val="none" w:sz="0" w:space="0" w:color="auto"/>
                <w:left w:val="none" w:sz="0" w:space="0" w:color="auto"/>
                <w:bottom w:val="none" w:sz="0" w:space="0" w:color="auto"/>
                <w:right w:val="none" w:sz="0" w:space="0" w:color="auto"/>
              </w:divBdr>
            </w:div>
            <w:div w:id="1725444133">
              <w:marLeft w:val="0"/>
              <w:marRight w:val="0"/>
              <w:marTop w:val="0"/>
              <w:marBottom w:val="0"/>
              <w:divBdr>
                <w:top w:val="none" w:sz="0" w:space="0" w:color="auto"/>
                <w:left w:val="none" w:sz="0" w:space="0" w:color="auto"/>
                <w:bottom w:val="none" w:sz="0" w:space="0" w:color="auto"/>
                <w:right w:val="none" w:sz="0" w:space="0" w:color="auto"/>
              </w:divBdr>
            </w:div>
            <w:div w:id="489953420">
              <w:marLeft w:val="0"/>
              <w:marRight w:val="0"/>
              <w:marTop w:val="0"/>
              <w:marBottom w:val="0"/>
              <w:divBdr>
                <w:top w:val="none" w:sz="0" w:space="0" w:color="auto"/>
                <w:left w:val="none" w:sz="0" w:space="0" w:color="auto"/>
                <w:bottom w:val="none" w:sz="0" w:space="0" w:color="auto"/>
                <w:right w:val="none" w:sz="0" w:space="0" w:color="auto"/>
              </w:divBdr>
            </w:div>
            <w:div w:id="1133987760">
              <w:marLeft w:val="0"/>
              <w:marRight w:val="0"/>
              <w:marTop w:val="0"/>
              <w:marBottom w:val="0"/>
              <w:divBdr>
                <w:top w:val="none" w:sz="0" w:space="0" w:color="auto"/>
                <w:left w:val="none" w:sz="0" w:space="0" w:color="auto"/>
                <w:bottom w:val="none" w:sz="0" w:space="0" w:color="auto"/>
                <w:right w:val="none" w:sz="0" w:space="0" w:color="auto"/>
              </w:divBdr>
            </w:div>
            <w:div w:id="1378700114">
              <w:marLeft w:val="0"/>
              <w:marRight w:val="0"/>
              <w:marTop w:val="0"/>
              <w:marBottom w:val="0"/>
              <w:divBdr>
                <w:top w:val="none" w:sz="0" w:space="0" w:color="auto"/>
                <w:left w:val="none" w:sz="0" w:space="0" w:color="auto"/>
                <w:bottom w:val="none" w:sz="0" w:space="0" w:color="auto"/>
                <w:right w:val="none" w:sz="0" w:space="0" w:color="auto"/>
              </w:divBdr>
            </w:div>
            <w:div w:id="898201536">
              <w:marLeft w:val="0"/>
              <w:marRight w:val="0"/>
              <w:marTop w:val="0"/>
              <w:marBottom w:val="0"/>
              <w:divBdr>
                <w:top w:val="none" w:sz="0" w:space="0" w:color="auto"/>
                <w:left w:val="none" w:sz="0" w:space="0" w:color="auto"/>
                <w:bottom w:val="none" w:sz="0" w:space="0" w:color="auto"/>
                <w:right w:val="none" w:sz="0" w:space="0" w:color="auto"/>
              </w:divBdr>
            </w:div>
            <w:div w:id="760760148">
              <w:marLeft w:val="0"/>
              <w:marRight w:val="0"/>
              <w:marTop w:val="0"/>
              <w:marBottom w:val="0"/>
              <w:divBdr>
                <w:top w:val="none" w:sz="0" w:space="0" w:color="auto"/>
                <w:left w:val="none" w:sz="0" w:space="0" w:color="auto"/>
                <w:bottom w:val="none" w:sz="0" w:space="0" w:color="auto"/>
                <w:right w:val="none" w:sz="0" w:space="0" w:color="auto"/>
              </w:divBdr>
            </w:div>
            <w:div w:id="1980185276">
              <w:marLeft w:val="0"/>
              <w:marRight w:val="0"/>
              <w:marTop w:val="0"/>
              <w:marBottom w:val="0"/>
              <w:divBdr>
                <w:top w:val="none" w:sz="0" w:space="0" w:color="auto"/>
                <w:left w:val="none" w:sz="0" w:space="0" w:color="auto"/>
                <w:bottom w:val="none" w:sz="0" w:space="0" w:color="auto"/>
                <w:right w:val="none" w:sz="0" w:space="0" w:color="auto"/>
              </w:divBdr>
            </w:div>
            <w:div w:id="14431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0502">
      <w:bodyDiv w:val="1"/>
      <w:marLeft w:val="0"/>
      <w:marRight w:val="0"/>
      <w:marTop w:val="0"/>
      <w:marBottom w:val="0"/>
      <w:divBdr>
        <w:top w:val="none" w:sz="0" w:space="0" w:color="auto"/>
        <w:left w:val="none" w:sz="0" w:space="0" w:color="auto"/>
        <w:bottom w:val="none" w:sz="0" w:space="0" w:color="auto"/>
        <w:right w:val="none" w:sz="0" w:space="0" w:color="auto"/>
      </w:divBdr>
      <w:divsChild>
        <w:div w:id="186605002">
          <w:marLeft w:val="0"/>
          <w:marRight w:val="0"/>
          <w:marTop w:val="0"/>
          <w:marBottom w:val="0"/>
          <w:divBdr>
            <w:top w:val="none" w:sz="0" w:space="0" w:color="auto"/>
            <w:left w:val="none" w:sz="0" w:space="0" w:color="auto"/>
            <w:bottom w:val="none" w:sz="0" w:space="0" w:color="auto"/>
            <w:right w:val="none" w:sz="0" w:space="0" w:color="auto"/>
          </w:divBdr>
          <w:divsChild>
            <w:div w:id="11444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0813">
      <w:bodyDiv w:val="1"/>
      <w:marLeft w:val="0"/>
      <w:marRight w:val="0"/>
      <w:marTop w:val="0"/>
      <w:marBottom w:val="0"/>
      <w:divBdr>
        <w:top w:val="none" w:sz="0" w:space="0" w:color="auto"/>
        <w:left w:val="none" w:sz="0" w:space="0" w:color="auto"/>
        <w:bottom w:val="none" w:sz="0" w:space="0" w:color="auto"/>
        <w:right w:val="none" w:sz="0" w:space="0" w:color="auto"/>
      </w:divBdr>
      <w:divsChild>
        <w:div w:id="1753162245">
          <w:marLeft w:val="0"/>
          <w:marRight w:val="0"/>
          <w:marTop w:val="0"/>
          <w:marBottom w:val="0"/>
          <w:divBdr>
            <w:top w:val="none" w:sz="0" w:space="0" w:color="auto"/>
            <w:left w:val="none" w:sz="0" w:space="0" w:color="auto"/>
            <w:bottom w:val="none" w:sz="0" w:space="0" w:color="auto"/>
            <w:right w:val="none" w:sz="0" w:space="0" w:color="auto"/>
          </w:divBdr>
          <w:divsChild>
            <w:div w:id="1773937380">
              <w:marLeft w:val="0"/>
              <w:marRight w:val="0"/>
              <w:marTop w:val="0"/>
              <w:marBottom w:val="0"/>
              <w:divBdr>
                <w:top w:val="none" w:sz="0" w:space="0" w:color="auto"/>
                <w:left w:val="none" w:sz="0" w:space="0" w:color="auto"/>
                <w:bottom w:val="none" w:sz="0" w:space="0" w:color="auto"/>
                <w:right w:val="none" w:sz="0" w:space="0" w:color="auto"/>
              </w:divBdr>
            </w:div>
            <w:div w:id="188954198">
              <w:marLeft w:val="0"/>
              <w:marRight w:val="0"/>
              <w:marTop w:val="0"/>
              <w:marBottom w:val="0"/>
              <w:divBdr>
                <w:top w:val="none" w:sz="0" w:space="0" w:color="auto"/>
                <w:left w:val="none" w:sz="0" w:space="0" w:color="auto"/>
                <w:bottom w:val="none" w:sz="0" w:space="0" w:color="auto"/>
                <w:right w:val="none" w:sz="0" w:space="0" w:color="auto"/>
              </w:divBdr>
            </w:div>
            <w:div w:id="625085517">
              <w:marLeft w:val="0"/>
              <w:marRight w:val="0"/>
              <w:marTop w:val="0"/>
              <w:marBottom w:val="0"/>
              <w:divBdr>
                <w:top w:val="none" w:sz="0" w:space="0" w:color="auto"/>
                <w:left w:val="none" w:sz="0" w:space="0" w:color="auto"/>
                <w:bottom w:val="none" w:sz="0" w:space="0" w:color="auto"/>
                <w:right w:val="none" w:sz="0" w:space="0" w:color="auto"/>
              </w:divBdr>
            </w:div>
            <w:div w:id="1879271746">
              <w:marLeft w:val="0"/>
              <w:marRight w:val="0"/>
              <w:marTop w:val="0"/>
              <w:marBottom w:val="0"/>
              <w:divBdr>
                <w:top w:val="none" w:sz="0" w:space="0" w:color="auto"/>
                <w:left w:val="none" w:sz="0" w:space="0" w:color="auto"/>
                <w:bottom w:val="none" w:sz="0" w:space="0" w:color="auto"/>
                <w:right w:val="none" w:sz="0" w:space="0" w:color="auto"/>
              </w:divBdr>
            </w:div>
            <w:div w:id="931082108">
              <w:marLeft w:val="0"/>
              <w:marRight w:val="0"/>
              <w:marTop w:val="0"/>
              <w:marBottom w:val="0"/>
              <w:divBdr>
                <w:top w:val="none" w:sz="0" w:space="0" w:color="auto"/>
                <w:left w:val="none" w:sz="0" w:space="0" w:color="auto"/>
                <w:bottom w:val="none" w:sz="0" w:space="0" w:color="auto"/>
                <w:right w:val="none" w:sz="0" w:space="0" w:color="auto"/>
              </w:divBdr>
            </w:div>
            <w:div w:id="1269849161">
              <w:marLeft w:val="0"/>
              <w:marRight w:val="0"/>
              <w:marTop w:val="0"/>
              <w:marBottom w:val="0"/>
              <w:divBdr>
                <w:top w:val="none" w:sz="0" w:space="0" w:color="auto"/>
                <w:left w:val="none" w:sz="0" w:space="0" w:color="auto"/>
                <w:bottom w:val="none" w:sz="0" w:space="0" w:color="auto"/>
                <w:right w:val="none" w:sz="0" w:space="0" w:color="auto"/>
              </w:divBdr>
            </w:div>
            <w:div w:id="2074307007">
              <w:marLeft w:val="0"/>
              <w:marRight w:val="0"/>
              <w:marTop w:val="0"/>
              <w:marBottom w:val="0"/>
              <w:divBdr>
                <w:top w:val="none" w:sz="0" w:space="0" w:color="auto"/>
                <w:left w:val="none" w:sz="0" w:space="0" w:color="auto"/>
                <w:bottom w:val="none" w:sz="0" w:space="0" w:color="auto"/>
                <w:right w:val="none" w:sz="0" w:space="0" w:color="auto"/>
              </w:divBdr>
            </w:div>
            <w:div w:id="1492133564">
              <w:marLeft w:val="0"/>
              <w:marRight w:val="0"/>
              <w:marTop w:val="0"/>
              <w:marBottom w:val="0"/>
              <w:divBdr>
                <w:top w:val="none" w:sz="0" w:space="0" w:color="auto"/>
                <w:left w:val="none" w:sz="0" w:space="0" w:color="auto"/>
                <w:bottom w:val="none" w:sz="0" w:space="0" w:color="auto"/>
                <w:right w:val="none" w:sz="0" w:space="0" w:color="auto"/>
              </w:divBdr>
            </w:div>
            <w:div w:id="21111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638">
      <w:bodyDiv w:val="1"/>
      <w:marLeft w:val="0"/>
      <w:marRight w:val="0"/>
      <w:marTop w:val="0"/>
      <w:marBottom w:val="0"/>
      <w:divBdr>
        <w:top w:val="none" w:sz="0" w:space="0" w:color="auto"/>
        <w:left w:val="none" w:sz="0" w:space="0" w:color="auto"/>
        <w:bottom w:val="none" w:sz="0" w:space="0" w:color="auto"/>
        <w:right w:val="none" w:sz="0" w:space="0" w:color="auto"/>
      </w:divBdr>
      <w:divsChild>
        <w:div w:id="891119428">
          <w:marLeft w:val="0"/>
          <w:marRight w:val="0"/>
          <w:marTop w:val="0"/>
          <w:marBottom w:val="0"/>
          <w:divBdr>
            <w:top w:val="none" w:sz="0" w:space="0" w:color="auto"/>
            <w:left w:val="none" w:sz="0" w:space="0" w:color="auto"/>
            <w:bottom w:val="none" w:sz="0" w:space="0" w:color="auto"/>
            <w:right w:val="none" w:sz="0" w:space="0" w:color="auto"/>
          </w:divBdr>
          <w:divsChild>
            <w:div w:id="1537498783">
              <w:marLeft w:val="0"/>
              <w:marRight w:val="0"/>
              <w:marTop w:val="0"/>
              <w:marBottom w:val="0"/>
              <w:divBdr>
                <w:top w:val="none" w:sz="0" w:space="0" w:color="auto"/>
                <w:left w:val="none" w:sz="0" w:space="0" w:color="auto"/>
                <w:bottom w:val="none" w:sz="0" w:space="0" w:color="auto"/>
                <w:right w:val="none" w:sz="0" w:space="0" w:color="auto"/>
              </w:divBdr>
            </w:div>
            <w:div w:id="429206319">
              <w:marLeft w:val="0"/>
              <w:marRight w:val="0"/>
              <w:marTop w:val="0"/>
              <w:marBottom w:val="0"/>
              <w:divBdr>
                <w:top w:val="none" w:sz="0" w:space="0" w:color="auto"/>
                <w:left w:val="none" w:sz="0" w:space="0" w:color="auto"/>
                <w:bottom w:val="none" w:sz="0" w:space="0" w:color="auto"/>
                <w:right w:val="none" w:sz="0" w:space="0" w:color="auto"/>
              </w:divBdr>
            </w:div>
            <w:div w:id="1106772345">
              <w:marLeft w:val="0"/>
              <w:marRight w:val="0"/>
              <w:marTop w:val="0"/>
              <w:marBottom w:val="0"/>
              <w:divBdr>
                <w:top w:val="none" w:sz="0" w:space="0" w:color="auto"/>
                <w:left w:val="none" w:sz="0" w:space="0" w:color="auto"/>
                <w:bottom w:val="none" w:sz="0" w:space="0" w:color="auto"/>
                <w:right w:val="none" w:sz="0" w:space="0" w:color="auto"/>
              </w:divBdr>
            </w:div>
            <w:div w:id="1977297973">
              <w:marLeft w:val="0"/>
              <w:marRight w:val="0"/>
              <w:marTop w:val="0"/>
              <w:marBottom w:val="0"/>
              <w:divBdr>
                <w:top w:val="none" w:sz="0" w:space="0" w:color="auto"/>
                <w:left w:val="none" w:sz="0" w:space="0" w:color="auto"/>
                <w:bottom w:val="none" w:sz="0" w:space="0" w:color="auto"/>
                <w:right w:val="none" w:sz="0" w:space="0" w:color="auto"/>
              </w:divBdr>
            </w:div>
            <w:div w:id="64184426">
              <w:marLeft w:val="0"/>
              <w:marRight w:val="0"/>
              <w:marTop w:val="0"/>
              <w:marBottom w:val="0"/>
              <w:divBdr>
                <w:top w:val="none" w:sz="0" w:space="0" w:color="auto"/>
                <w:left w:val="none" w:sz="0" w:space="0" w:color="auto"/>
                <w:bottom w:val="none" w:sz="0" w:space="0" w:color="auto"/>
                <w:right w:val="none" w:sz="0" w:space="0" w:color="auto"/>
              </w:divBdr>
            </w:div>
            <w:div w:id="1648514400">
              <w:marLeft w:val="0"/>
              <w:marRight w:val="0"/>
              <w:marTop w:val="0"/>
              <w:marBottom w:val="0"/>
              <w:divBdr>
                <w:top w:val="none" w:sz="0" w:space="0" w:color="auto"/>
                <w:left w:val="none" w:sz="0" w:space="0" w:color="auto"/>
                <w:bottom w:val="none" w:sz="0" w:space="0" w:color="auto"/>
                <w:right w:val="none" w:sz="0" w:space="0" w:color="auto"/>
              </w:divBdr>
            </w:div>
            <w:div w:id="1448039707">
              <w:marLeft w:val="0"/>
              <w:marRight w:val="0"/>
              <w:marTop w:val="0"/>
              <w:marBottom w:val="0"/>
              <w:divBdr>
                <w:top w:val="none" w:sz="0" w:space="0" w:color="auto"/>
                <w:left w:val="none" w:sz="0" w:space="0" w:color="auto"/>
                <w:bottom w:val="none" w:sz="0" w:space="0" w:color="auto"/>
                <w:right w:val="none" w:sz="0" w:space="0" w:color="auto"/>
              </w:divBdr>
            </w:div>
            <w:div w:id="439376412">
              <w:marLeft w:val="0"/>
              <w:marRight w:val="0"/>
              <w:marTop w:val="0"/>
              <w:marBottom w:val="0"/>
              <w:divBdr>
                <w:top w:val="none" w:sz="0" w:space="0" w:color="auto"/>
                <w:left w:val="none" w:sz="0" w:space="0" w:color="auto"/>
                <w:bottom w:val="none" w:sz="0" w:space="0" w:color="auto"/>
                <w:right w:val="none" w:sz="0" w:space="0" w:color="auto"/>
              </w:divBdr>
            </w:div>
            <w:div w:id="1973562375">
              <w:marLeft w:val="0"/>
              <w:marRight w:val="0"/>
              <w:marTop w:val="0"/>
              <w:marBottom w:val="0"/>
              <w:divBdr>
                <w:top w:val="none" w:sz="0" w:space="0" w:color="auto"/>
                <w:left w:val="none" w:sz="0" w:space="0" w:color="auto"/>
                <w:bottom w:val="none" w:sz="0" w:space="0" w:color="auto"/>
                <w:right w:val="none" w:sz="0" w:space="0" w:color="auto"/>
              </w:divBdr>
            </w:div>
            <w:div w:id="688142995">
              <w:marLeft w:val="0"/>
              <w:marRight w:val="0"/>
              <w:marTop w:val="0"/>
              <w:marBottom w:val="0"/>
              <w:divBdr>
                <w:top w:val="none" w:sz="0" w:space="0" w:color="auto"/>
                <w:left w:val="none" w:sz="0" w:space="0" w:color="auto"/>
                <w:bottom w:val="none" w:sz="0" w:space="0" w:color="auto"/>
                <w:right w:val="none" w:sz="0" w:space="0" w:color="auto"/>
              </w:divBdr>
            </w:div>
            <w:div w:id="1165363407">
              <w:marLeft w:val="0"/>
              <w:marRight w:val="0"/>
              <w:marTop w:val="0"/>
              <w:marBottom w:val="0"/>
              <w:divBdr>
                <w:top w:val="none" w:sz="0" w:space="0" w:color="auto"/>
                <w:left w:val="none" w:sz="0" w:space="0" w:color="auto"/>
                <w:bottom w:val="none" w:sz="0" w:space="0" w:color="auto"/>
                <w:right w:val="none" w:sz="0" w:space="0" w:color="auto"/>
              </w:divBdr>
            </w:div>
            <w:div w:id="1844779068">
              <w:marLeft w:val="0"/>
              <w:marRight w:val="0"/>
              <w:marTop w:val="0"/>
              <w:marBottom w:val="0"/>
              <w:divBdr>
                <w:top w:val="none" w:sz="0" w:space="0" w:color="auto"/>
                <w:left w:val="none" w:sz="0" w:space="0" w:color="auto"/>
                <w:bottom w:val="none" w:sz="0" w:space="0" w:color="auto"/>
                <w:right w:val="none" w:sz="0" w:space="0" w:color="auto"/>
              </w:divBdr>
            </w:div>
            <w:div w:id="1198471743">
              <w:marLeft w:val="0"/>
              <w:marRight w:val="0"/>
              <w:marTop w:val="0"/>
              <w:marBottom w:val="0"/>
              <w:divBdr>
                <w:top w:val="none" w:sz="0" w:space="0" w:color="auto"/>
                <w:left w:val="none" w:sz="0" w:space="0" w:color="auto"/>
                <w:bottom w:val="none" w:sz="0" w:space="0" w:color="auto"/>
                <w:right w:val="none" w:sz="0" w:space="0" w:color="auto"/>
              </w:divBdr>
            </w:div>
            <w:div w:id="513762588">
              <w:marLeft w:val="0"/>
              <w:marRight w:val="0"/>
              <w:marTop w:val="0"/>
              <w:marBottom w:val="0"/>
              <w:divBdr>
                <w:top w:val="none" w:sz="0" w:space="0" w:color="auto"/>
                <w:left w:val="none" w:sz="0" w:space="0" w:color="auto"/>
                <w:bottom w:val="none" w:sz="0" w:space="0" w:color="auto"/>
                <w:right w:val="none" w:sz="0" w:space="0" w:color="auto"/>
              </w:divBdr>
            </w:div>
            <w:div w:id="343678871">
              <w:marLeft w:val="0"/>
              <w:marRight w:val="0"/>
              <w:marTop w:val="0"/>
              <w:marBottom w:val="0"/>
              <w:divBdr>
                <w:top w:val="none" w:sz="0" w:space="0" w:color="auto"/>
                <w:left w:val="none" w:sz="0" w:space="0" w:color="auto"/>
                <w:bottom w:val="none" w:sz="0" w:space="0" w:color="auto"/>
                <w:right w:val="none" w:sz="0" w:space="0" w:color="auto"/>
              </w:divBdr>
            </w:div>
            <w:div w:id="1941714186">
              <w:marLeft w:val="0"/>
              <w:marRight w:val="0"/>
              <w:marTop w:val="0"/>
              <w:marBottom w:val="0"/>
              <w:divBdr>
                <w:top w:val="none" w:sz="0" w:space="0" w:color="auto"/>
                <w:left w:val="none" w:sz="0" w:space="0" w:color="auto"/>
                <w:bottom w:val="none" w:sz="0" w:space="0" w:color="auto"/>
                <w:right w:val="none" w:sz="0" w:space="0" w:color="auto"/>
              </w:divBdr>
            </w:div>
            <w:div w:id="1196238475">
              <w:marLeft w:val="0"/>
              <w:marRight w:val="0"/>
              <w:marTop w:val="0"/>
              <w:marBottom w:val="0"/>
              <w:divBdr>
                <w:top w:val="none" w:sz="0" w:space="0" w:color="auto"/>
                <w:left w:val="none" w:sz="0" w:space="0" w:color="auto"/>
                <w:bottom w:val="none" w:sz="0" w:space="0" w:color="auto"/>
                <w:right w:val="none" w:sz="0" w:space="0" w:color="auto"/>
              </w:divBdr>
            </w:div>
            <w:div w:id="648748619">
              <w:marLeft w:val="0"/>
              <w:marRight w:val="0"/>
              <w:marTop w:val="0"/>
              <w:marBottom w:val="0"/>
              <w:divBdr>
                <w:top w:val="none" w:sz="0" w:space="0" w:color="auto"/>
                <w:left w:val="none" w:sz="0" w:space="0" w:color="auto"/>
                <w:bottom w:val="none" w:sz="0" w:space="0" w:color="auto"/>
                <w:right w:val="none" w:sz="0" w:space="0" w:color="auto"/>
              </w:divBdr>
            </w:div>
            <w:div w:id="766585698">
              <w:marLeft w:val="0"/>
              <w:marRight w:val="0"/>
              <w:marTop w:val="0"/>
              <w:marBottom w:val="0"/>
              <w:divBdr>
                <w:top w:val="none" w:sz="0" w:space="0" w:color="auto"/>
                <w:left w:val="none" w:sz="0" w:space="0" w:color="auto"/>
                <w:bottom w:val="none" w:sz="0" w:space="0" w:color="auto"/>
                <w:right w:val="none" w:sz="0" w:space="0" w:color="auto"/>
              </w:divBdr>
            </w:div>
            <w:div w:id="18451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9060">
      <w:bodyDiv w:val="1"/>
      <w:marLeft w:val="0"/>
      <w:marRight w:val="0"/>
      <w:marTop w:val="0"/>
      <w:marBottom w:val="0"/>
      <w:divBdr>
        <w:top w:val="none" w:sz="0" w:space="0" w:color="auto"/>
        <w:left w:val="none" w:sz="0" w:space="0" w:color="auto"/>
        <w:bottom w:val="none" w:sz="0" w:space="0" w:color="auto"/>
        <w:right w:val="none" w:sz="0" w:space="0" w:color="auto"/>
      </w:divBdr>
      <w:divsChild>
        <w:div w:id="943727523">
          <w:marLeft w:val="0"/>
          <w:marRight w:val="0"/>
          <w:marTop w:val="0"/>
          <w:marBottom w:val="0"/>
          <w:divBdr>
            <w:top w:val="none" w:sz="0" w:space="0" w:color="auto"/>
            <w:left w:val="none" w:sz="0" w:space="0" w:color="auto"/>
            <w:bottom w:val="none" w:sz="0" w:space="0" w:color="auto"/>
            <w:right w:val="none" w:sz="0" w:space="0" w:color="auto"/>
          </w:divBdr>
          <w:divsChild>
            <w:div w:id="1612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925">
      <w:bodyDiv w:val="1"/>
      <w:marLeft w:val="0"/>
      <w:marRight w:val="0"/>
      <w:marTop w:val="0"/>
      <w:marBottom w:val="0"/>
      <w:divBdr>
        <w:top w:val="none" w:sz="0" w:space="0" w:color="auto"/>
        <w:left w:val="none" w:sz="0" w:space="0" w:color="auto"/>
        <w:bottom w:val="none" w:sz="0" w:space="0" w:color="auto"/>
        <w:right w:val="none" w:sz="0" w:space="0" w:color="auto"/>
      </w:divBdr>
      <w:divsChild>
        <w:div w:id="1228954245">
          <w:marLeft w:val="0"/>
          <w:marRight w:val="0"/>
          <w:marTop w:val="0"/>
          <w:marBottom w:val="0"/>
          <w:divBdr>
            <w:top w:val="none" w:sz="0" w:space="0" w:color="auto"/>
            <w:left w:val="none" w:sz="0" w:space="0" w:color="auto"/>
            <w:bottom w:val="none" w:sz="0" w:space="0" w:color="auto"/>
            <w:right w:val="none" w:sz="0" w:space="0" w:color="auto"/>
          </w:divBdr>
          <w:divsChild>
            <w:div w:id="443311396">
              <w:marLeft w:val="0"/>
              <w:marRight w:val="0"/>
              <w:marTop w:val="0"/>
              <w:marBottom w:val="0"/>
              <w:divBdr>
                <w:top w:val="none" w:sz="0" w:space="0" w:color="auto"/>
                <w:left w:val="none" w:sz="0" w:space="0" w:color="auto"/>
                <w:bottom w:val="none" w:sz="0" w:space="0" w:color="auto"/>
                <w:right w:val="none" w:sz="0" w:space="0" w:color="auto"/>
              </w:divBdr>
            </w:div>
            <w:div w:id="1096487589">
              <w:marLeft w:val="0"/>
              <w:marRight w:val="0"/>
              <w:marTop w:val="0"/>
              <w:marBottom w:val="0"/>
              <w:divBdr>
                <w:top w:val="none" w:sz="0" w:space="0" w:color="auto"/>
                <w:left w:val="none" w:sz="0" w:space="0" w:color="auto"/>
                <w:bottom w:val="none" w:sz="0" w:space="0" w:color="auto"/>
                <w:right w:val="none" w:sz="0" w:space="0" w:color="auto"/>
              </w:divBdr>
            </w:div>
            <w:div w:id="1403676623">
              <w:marLeft w:val="0"/>
              <w:marRight w:val="0"/>
              <w:marTop w:val="0"/>
              <w:marBottom w:val="0"/>
              <w:divBdr>
                <w:top w:val="none" w:sz="0" w:space="0" w:color="auto"/>
                <w:left w:val="none" w:sz="0" w:space="0" w:color="auto"/>
                <w:bottom w:val="none" w:sz="0" w:space="0" w:color="auto"/>
                <w:right w:val="none" w:sz="0" w:space="0" w:color="auto"/>
              </w:divBdr>
            </w:div>
            <w:div w:id="281813913">
              <w:marLeft w:val="0"/>
              <w:marRight w:val="0"/>
              <w:marTop w:val="0"/>
              <w:marBottom w:val="0"/>
              <w:divBdr>
                <w:top w:val="none" w:sz="0" w:space="0" w:color="auto"/>
                <w:left w:val="none" w:sz="0" w:space="0" w:color="auto"/>
                <w:bottom w:val="none" w:sz="0" w:space="0" w:color="auto"/>
                <w:right w:val="none" w:sz="0" w:space="0" w:color="auto"/>
              </w:divBdr>
            </w:div>
            <w:div w:id="967901189">
              <w:marLeft w:val="0"/>
              <w:marRight w:val="0"/>
              <w:marTop w:val="0"/>
              <w:marBottom w:val="0"/>
              <w:divBdr>
                <w:top w:val="none" w:sz="0" w:space="0" w:color="auto"/>
                <w:left w:val="none" w:sz="0" w:space="0" w:color="auto"/>
                <w:bottom w:val="none" w:sz="0" w:space="0" w:color="auto"/>
                <w:right w:val="none" w:sz="0" w:space="0" w:color="auto"/>
              </w:divBdr>
            </w:div>
            <w:div w:id="1268387557">
              <w:marLeft w:val="0"/>
              <w:marRight w:val="0"/>
              <w:marTop w:val="0"/>
              <w:marBottom w:val="0"/>
              <w:divBdr>
                <w:top w:val="none" w:sz="0" w:space="0" w:color="auto"/>
                <w:left w:val="none" w:sz="0" w:space="0" w:color="auto"/>
                <w:bottom w:val="none" w:sz="0" w:space="0" w:color="auto"/>
                <w:right w:val="none" w:sz="0" w:space="0" w:color="auto"/>
              </w:divBdr>
            </w:div>
            <w:div w:id="1990358002">
              <w:marLeft w:val="0"/>
              <w:marRight w:val="0"/>
              <w:marTop w:val="0"/>
              <w:marBottom w:val="0"/>
              <w:divBdr>
                <w:top w:val="none" w:sz="0" w:space="0" w:color="auto"/>
                <w:left w:val="none" w:sz="0" w:space="0" w:color="auto"/>
                <w:bottom w:val="none" w:sz="0" w:space="0" w:color="auto"/>
                <w:right w:val="none" w:sz="0" w:space="0" w:color="auto"/>
              </w:divBdr>
            </w:div>
            <w:div w:id="591550846">
              <w:marLeft w:val="0"/>
              <w:marRight w:val="0"/>
              <w:marTop w:val="0"/>
              <w:marBottom w:val="0"/>
              <w:divBdr>
                <w:top w:val="none" w:sz="0" w:space="0" w:color="auto"/>
                <w:left w:val="none" w:sz="0" w:space="0" w:color="auto"/>
                <w:bottom w:val="none" w:sz="0" w:space="0" w:color="auto"/>
                <w:right w:val="none" w:sz="0" w:space="0" w:color="auto"/>
              </w:divBdr>
            </w:div>
            <w:div w:id="1779639393">
              <w:marLeft w:val="0"/>
              <w:marRight w:val="0"/>
              <w:marTop w:val="0"/>
              <w:marBottom w:val="0"/>
              <w:divBdr>
                <w:top w:val="none" w:sz="0" w:space="0" w:color="auto"/>
                <w:left w:val="none" w:sz="0" w:space="0" w:color="auto"/>
                <w:bottom w:val="none" w:sz="0" w:space="0" w:color="auto"/>
                <w:right w:val="none" w:sz="0" w:space="0" w:color="auto"/>
              </w:divBdr>
            </w:div>
            <w:div w:id="10538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929">
      <w:bodyDiv w:val="1"/>
      <w:marLeft w:val="0"/>
      <w:marRight w:val="0"/>
      <w:marTop w:val="0"/>
      <w:marBottom w:val="0"/>
      <w:divBdr>
        <w:top w:val="none" w:sz="0" w:space="0" w:color="auto"/>
        <w:left w:val="none" w:sz="0" w:space="0" w:color="auto"/>
        <w:bottom w:val="none" w:sz="0" w:space="0" w:color="auto"/>
        <w:right w:val="none" w:sz="0" w:space="0" w:color="auto"/>
      </w:divBdr>
      <w:divsChild>
        <w:div w:id="865753569">
          <w:marLeft w:val="0"/>
          <w:marRight w:val="0"/>
          <w:marTop w:val="0"/>
          <w:marBottom w:val="0"/>
          <w:divBdr>
            <w:top w:val="none" w:sz="0" w:space="0" w:color="auto"/>
            <w:left w:val="none" w:sz="0" w:space="0" w:color="auto"/>
            <w:bottom w:val="none" w:sz="0" w:space="0" w:color="auto"/>
            <w:right w:val="none" w:sz="0" w:space="0" w:color="auto"/>
          </w:divBdr>
          <w:divsChild>
            <w:div w:id="7202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987">
      <w:bodyDiv w:val="1"/>
      <w:marLeft w:val="0"/>
      <w:marRight w:val="0"/>
      <w:marTop w:val="0"/>
      <w:marBottom w:val="0"/>
      <w:divBdr>
        <w:top w:val="none" w:sz="0" w:space="0" w:color="auto"/>
        <w:left w:val="none" w:sz="0" w:space="0" w:color="auto"/>
        <w:bottom w:val="none" w:sz="0" w:space="0" w:color="auto"/>
        <w:right w:val="none" w:sz="0" w:space="0" w:color="auto"/>
      </w:divBdr>
      <w:divsChild>
        <w:div w:id="482621789">
          <w:marLeft w:val="0"/>
          <w:marRight w:val="0"/>
          <w:marTop w:val="0"/>
          <w:marBottom w:val="0"/>
          <w:divBdr>
            <w:top w:val="none" w:sz="0" w:space="0" w:color="auto"/>
            <w:left w:val="none" w:sz="0" w:space="0" w:color="auto"/>
            <w:bottom w:val="none" w:sz="0" w:space="0" w:color="auto"/>
            <w:right w:val="none" w:sz="0" w:space="0" w:color="auto"/>
          </w:divBdr>
          <w:divsChild>
            <w:div w:id="1244796801">
              <w:marLeft w:val="0"/>
              <w:marRight w:val="0"/>
              <w:marTop w:val="0"/>
              <w:marBottom w:val="0"/>
              <w:divBdr>
                <w:top w:val="none" w:sz="0" w:space="0" w:color="auto"/>
                <w:left w:val="none" w:sz="0" w:space="0" w:color="auto"/>
                <w:bottom w:val="none" w:sz="0" w:space="0" w:color="auto"/>
                <w:right w:val="none" w:sz="0" w:space="0" w:color="auto"/>
              </w:divBdr>
            </w:div>
            <w:div w:id="10096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220">
      <w:bodyDiv w:val="1"/>
      <w:marLeft w:val="0"/>
      <w:marRight w:val="0"/>
      <w:marTop w:val="0"/>
      <w:marBottom w:val="0"/>
      <w:divBdr>
        <w:top w:val="none" w:sz="0" w:space="0" w:color="auto"/>
        <w:left w:val="none" w:sz="0" w:space="0" w:color="auto"/>
        <w:bottom w:val="none" w:sz="0" w:space="0" w:color="auto"/>
        <w:right w:val="none" w:sz="0" w:space="0" w:color="auto"/>
      </w:divBdr>
      <w:divsChild>
        <w:div w:id="363529602">
          <w:marLeft w:val="0"/>
          <w:marRight w:val="0"/>
          <w:marTop w:val="0"/>
          <w:marBottom w:val="0"/>
          <w:divBdr>
            <w:top w:val="none" w:sz="0" w:space="0" w:color="auto"/>
            <w:left w:val="none" w:sz="0" w:space="0" w:color="auto"/>
            <w:bottom w:val="none" w:sz="0" w:space="0" w:color="auto"/>
            <w:right w:val="none" w:sz="0" w:space="0" w:color="auto"/>
          </w:divBdr>
          <w:divsChild>
            <w:div w:id="1579366416">
              <w:marLeft w:val="0"/>
              <w:marRight w:val="0"/>
              <w:marTop w:val="0"/>
              <w:marBottom w:val="0"/>
              <w:divBdr>
                <w:top w:val="none" w:sz="0" w:space="0" w:color="auto"/>
                <w:left w:val="none" w:sz="0" w:space="0" w:color="auto"/>
                <w:bottom w:val="none" w:sz="0" w:space="0" w:color="auto"/>
                <w:right w:val="none" w:sz="0" w:space="0" w:color="auto"/>
              </w:divBdr>
            </w:div>
            <w:div w:id="1625580177">
              <w:marLeft w:val="0"/>
              <w:marRight w:val="0"/>
              <w:marTop w:val="0"/>
              <w:marBottom w:val="0"/>
              <w:divBdr>
                <w:top w:val="none" w:sz="0" w:space="0" w:color="auto"/>
                <w:left w:val="none" w:sz="0" w:space="0" w:color="auto"/>
                <w:bottom w:val="none" w:sz="0" w:space="0" w:color="auto"/>
                <w:right w:val="none" w:sz="0" w:space="0" w:color="auto"/>
              </w:divBdr>
            </w:div>
            <w:div w:id="24335738">
              <w:marLeft w:val="0"/>
              <w:marRight w:val="0"/>
              <w:marTop w:val="0"/>
              <w:marBottom w:val="0"/>
              <w:divBdr>
                <w:top w:val="none" w:sz="0" w:space="0" w:color="auto"/>
                <w:left w:val="none" w:sz="0" w:space="0" w:color="auto"/>
                <w:bottom w:val="none" w:sz="0" w:space="0" w:color="auto"/>
                <w:right w:val="none" w:sz="0" w:space="0" w:color="auto"/>
              </w:divBdr>
            </w:div>
            <w:div w:id="1474131550">
              <w:marLeft w:val="0"/>
              <w:marRight w:val="0"/>
              <w:marTop w:val="0"/>
              <w:marBottom w:val="0"/>
              <w:divBdr>
                <w:top w:val="none" w:sz="0" w:space="0" w:color="auto"/>
                <w:left w:val="none" w:sz="0" w:space="0" w:color="auto"/>
                <w:bottom w:val="none" w:sz="0" w:space="0" w:color="auto"/>
                <w:right w:val="none" w:sz="0" w:space="0" w:color="auto"/>
              </w:divBdr>
            </w:div>
            <w:div w:id="518812487">
              <w:marLeft w:val="0"/>
              <w:marRight w:val="0"/>
              <w:marTop w:val="0"/>
              <w:marBottom w:val="0"/>
              <w:divBdr>
                <w:top w:val="none" w:sz="0" w:space="0" w:color="auto"/>
                <w:left w:val="none" w:sz="0" w:space="0" w:color="auto"/>
                <w:bottom w:val="none" w:sz="0" w:space="0" w:color="auto"/>
                <w:right w:val="none" w:sz="0" w:space="0" w:color="auto"/>
              </w:divBdr>
            </w:div>
            <w:div w:id="539053563">
              <w:marLeft w:val="0"/>
              <w:marRight w:val="0"/>
              <w:marTop w:val="0"/>
              <w:marBottom w:val="0"/>
              <w:divBdr>
                <w:top w:val="none" w:sz="0" w:space="0" w:color="auto"/>
                <w:left w:val="none" w:sz="0" w:space="0" w:color="auto"/>
                <w:bottom w:val="none" w:sz="0" w:space="0" w:color="auto"/>
                <w:right w:val="none" w:sz="0" w:space="0" w:color="auto"/>
              </w:divBdr>
            </w:div>
            <w:div w:id="1169560489">
              <w:marLeft w:val="0"/>
              <w:marRight w:val="0"/>
              <w:marTop w:val="0"/>
              <w:marBottom w:val="0"/>
              <w:divBdr>
                <w:top w:val="none" w:sz="0" w:space="0" w:color="auto"/>
                <w:left w:val="none" w:sz="0" w:space="0" w:color="auto"/>
                <w:bottom w:val="none" w:sz="0" w:space="0" w:color="auto"/>
                <w:right w:val="none" w:sz="0" w:space="0" w:color="auto"/>
              </w:divBdr>
            </w:div>
            <w:div w:id="1152674867">
              <w:marLeft w:val="0"/>
              <w:marRight w:val="0"/>
              <w:marTop w:val="0"/>
              <w:marBottom w:val="0"/>
              <w:divBdr>
                <w:top w:val="none" w:sz="0" w:space="0" w:color="auto"/>
                <w:left w:val="none" w:sz="0" w:space="0" w:color="auto"/>
                <w:bottom w:val="none" w:sz="0" w:space="0" w:color="auto"/>
                <w:right w:val="none" w:sz="0" w:space="0" w:color="auto"/>
              </w:divBdr>
            </w:div>
            <w:div w:id="244345761">
              <w:marLeft w:val="0"/>
              <w:marRight w:val="0"/>
              <w:marTop w:val="0"/>
              <w:marBottom w:val="0"/>
              <w:divBdr>
                <w:top w:val="none" w:sz="0" w:space="0" w:color="auto"/>
                <w:left w:val="none" w:sz="0" w:space="0" w:color="auto"/>
                <w:bottom w:val="none" w:sz="0" w:space="0" w:color="auto"/>
                <w:right w:val="none" w:sz="0" w:space="0" w:color="auto"/>
              </w:divBdr>
            </w:div>
            <w:div w:id="560796212">
              <w:marLeft w:val="0"/>
              <w:marRight w:val="0"/>
              <w:marTop w:val="0"/>
              <w:marBottom w:val="0"/>
              <w:divBdr>
                <w:top w:val="none" w:sz="0" w:space="0" w:color="auto"/>
                <w:left w:val="none" w:sz="0" w:space="0" w:color="auto"/>
                <w:bottom w:val="none" w:sz="0" w:space="0" w:color="auto"/>
                <w:right w:val="none" w:sz="0" w:space="0" w:color="auto"/>
              </w:divBdr>
            </w:div>
            <w:div w:id="1340083488">
              <w:marLeft w:val="0"/>
              <w:marRight w:val="0"/>
              <w:marTop w:val="0"/>
              <w:marBottom w:val="0"/>
              <w:divBdr>
                <w:top w:val="none" w:sz="0" w:space="0" w:color="auto"/>
                <w:left w:val="none" w:sz="0" w:space="0" w:color="auto"/>
                <w:bottom w:val="none" w:sz="0" w:space="0" w:color="auto"/>
                <w:right w:val="none" w:sz="0" w:space="0" w:color="auto"/>
              </w:divBdr>
            </w:div>
            <w:div w:id="452486007">
              <w:marLeft w:val="0"/>
              <w:marRight w:val="0"/>
              <w:marTop w:val="0"/>
              <w:marBottom w:val="0"/>
              <w:divBdr>
                <w:top w:val="none" w:sz="0" w:space="0" w:color="auto"/>
                <w:left w:val="none" w:sz="0" w:space="0" w:color="auto"/>
                <w:bottom w:val="none" w:sz="0" w:space="0" w:color="auto"/>
                <w:right w:val="none" w:sz="0" w:space="0" w:color="auto"/>
              </w:divBdr>
            </w:div>
            <w:div w:id="1615748258">
              <w:marLeft w:val="0"/>
              <w:marRight w:val="0"/>
              <w:marTop w:val="0"/>
              <w:marBottom w:val="0"/>
              <w:divBdr>
                <w:top w:val="none" w:sz="0" w:space="0" w:color="auto"/>
                <w:left w:val="none" w:sz="0" w:space="0" w:color="auto"/>
                <w:bottom w:val="none" w:sz="0" w:space="0" w:color="auto"/>
                <w:right w:val="none" w:sz="0" w:space="0" w:color="auto"/>
              </w:divBdr>
            </w:div>
            <w:div w:id="1403406336">
              <w:marLeft w:val="0"/>
              <w:marRight w:val="0"/>
              <w:marTop w:val="0"/>
              <w:marBottom w:val="0"/>
              <w:divBdr>
                <w:top w:val="none" w:sz="0" w:space="0" w:color="auto"/>
                <w:left w:val="none" w:sz="0" w:space="0" w:color="auto"/>
                <w:bottom w:val="none" w:sz="0" w:space="0" w:color="auto"/>
                <w:right w:val="none" w:sz="0" w:space="0" w:color="auto"/>
              </w:divBdr>
            </w:div>
            <w:div w:id="1031616240">
              <w:marLeft w:val="0"/>
              <w:marRight w:val="0"/>
              <w:marTop w:val="0"/>
              <w:marBottom w:val="0"/>
              <w:divBdr>
                <w:top w:val="none" w:sz="0" w:space="0" w:color="auto"/>
                <w:left w:val="none" w:sz="0" w:space="0" w:color="auto"/>
                <w:bottom w:val="none" w:sz="0" w:space="0" w:color="auto"/>
                <w:right w:val="none" w:sz="0" w:space="0" w:color="auto"/>
              </w:divBdr>
            </w:div>
            <w:div w:id="525676433">
              <w:marLeft w:val="0"/>
              <w:marRight w:val="0"/>
              <w:marTop w:val="0"/>
              <w:marBottom w:val="0"/>
              <w:divBdr>
                <w:top w:val="none" w:sz="0" w:space="0" w:color="auto"/>
                <w:left w:val="none" w:sz="0" w:space="0" w:color="auto"/>
                <w:bottom w:val="none" w:sz="0" w:space="0" w:color="auto"/>
                <w:right w:val="none" w:sz="0" w:space="0" w:color="auto"/>
              </w:divBdr>
            </w:div>
            <w:div w:id="1864514502">
              <w:marLeft w:val="0"/>
              <w:marRight w:val="0"/>
              <w:marTop w:val="0"/>
              <w:marBottom w:val="0"/>
              <w:divBdr>
                <w:top w:val="none" w:sz="0" w:space="0" w:color="auto"/>
                <w:left w:val="none" w:sz="0" w:space="0" w:color="auto"/>
                <w:bottom w:val="none" w:sz="0" w:space="0" w:color="auto"/>
                <w:right w:val="none" w:sz="0" w:space="0" w:color="auto"/>
              </w:divBdr>
            </w:div>
            <w:div w:id="715355248">
              <w:marLeft w:val="0"/>
              <w:marRight w:val="0"/>
              <w:marTop w:val="0"/>
              <w:marBottom w:val="0"/>
              <w:divBdr>
                <w:top w:val="none" w:sz="0" w:space="0" w:color="auto"/>
                <w:left w:val="none" w:sz="0" w:space="0" w:color="auto"/>
                <w:bottom w:val="none" w:sz="0" w:space="0" w:color="auto"/>
                <w:right w:val="none" w:sz="0" w:space="0" w:color="auto"/>
              </w:divBdr>
            </w:div>
            <w:div w:id="616256801">
              <w:marLeft w:val="0"/>
              <w:marRight w:val="0"/>
              <w:marTop w:val="0"/>
              <w:marBottom w:val="0"/>
              <w:divBdr>
                <w:top w:val="none" w:sz="0" w:space="0" w:color="auto"/>
                <w:left w:val="none" w:sz="0" w:space="0" w:color="auto"/>
                <w:bottom w:val="none" w:sz="0" w:space="0" w:color="auto"/>
                <w:right w:val="none" w:sz="0" w:space="0" w:color="auto"/>
              </w:divBdr>
            </w:div>
            <w:div w:id="20582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1340">
      <w:bodyDiv w:val="1"/>
      <w:marLeft w:val="0"/>
      <w:marRight w:val="0"/>
      <w:marTop w:val="0"/>
      <w:marBottom w:val="0"/>
      <w:divBdr>
        <w:top w:val="none" w:sz="0" w:space="0" w:color="auto"/>
        <w:left w:val="none" w:sz="0" w:space="0" w:color="auto"/>
        <w:bottom w:val="none" w:sz="0" w:space="0" w:color="auto"/>
        <w:right w:val="none" w:sz="0" w:space="0" w:color="auto"/>
      </w:divBdr>
      <w:divsChild>
        <w:div w:id="1631863311">
          <w:marLeft w:val="0"/>
          <w:marRight w:val="0"/>
          <w:marTop w:val="0"/>
          <w:marBottom w:val="0"/>
          <w:divBdr>
            <w:top w:val="none" w:sz="0" w:space="0" w:color="auto"/>
            <w:left w:val="none" w:sz="0" w:space="0" w:color="auto"/>
            <w:bottom w:val="none" w:sz="0" w:space="0" w:color="auto"/>
            <w:right w:val="none" w:sz="0" w:space="0" w:color="auto"/>
          </w:divBdr>
          <w:divsChild>
            <w:div w:id="1845970918">
              <w:marLeft w:val="0"/>
              <w:marRight w:val="0"/>
              <w:marTop w:val="0"/>
              <w:marBottom w:val="0"/>
              <w:divBdr>
                <w:top w:val="none" w:sz="0" w:space="0" w:color="auto"/>
                <w:left w:val="none" w:sz="0" w:space="0" w:color="auto"/>
                <w:bottom w:val="none" w:sz="0" w:space="0" w:color="auto"/>
                <w:right w:val="none" w:sz="0" w:space="0" w:color="auto"/>
              </w:divBdr>
            </w:div>
            <w:div w:id="1575625448">
              <w:marLeft w:val="0"/>
              <w:marRight w:val="0"/>
              <w:marTop w:val="0"/>
              <w:marBottom w:val="0"/>
              <w:divBdr>
                <w:top w:val="none" w:sz="0" w:space="0" w:color="auto"/>
                <w:left w:val="none" w:sz="0" w:space="0" w:color="auto"/>
                <w:bottom w:val="none" w:sz="0" w:space="0" w:color="auto"/>
                <w:right w:val="none" w:sz="0" w:space="0" w:color="auto"/>
              </w:divBdr>
            </w:div>
            <w:div w:id="1088307688">
              <w:marLeft w:val="0"/>
              <w:marRight w:val="0"/>
              <w:marTop w:val="0"/>
              <w:marBottom w:val="0"/>
              <w:divBdr>
                <w:top w:val="none" w:sz="0" w:space="0" w:color="auto"/>
                <w:left w:val="none" w:sz="0" w:space="0" w:color="auto"/>
                <w:bottom w:val="none" w:sz="0" w:space="0" w:color="auto"/>
                <w:right w:val="none" w:sz="0" w:space="0" w:color="auto"/>
              </w:divBdr>
            </w:div>
            <w:div w:id="182286786">
              <w:marLeft w:val="0"/>
              <w:marRight w:val="0"/>
              <w:marTop w:val="0"/>
              <w:marBottom w:val="0"/>
              <w:divBdr>
                <w:top w:val="none" w:sz="0" w:space="0" w:color="auto"/>
                <w:left w:val="none" w:sz="0" w:space="0" w:color="auto"/>
                <w:bottom w:val="none" w:sz="0" w:space="0" w:color="auto"/>
                <w:right w:val="none" w:sz="0" w:space="0" w:color="auto"/>
              </w:divBdr>
            </w:div>
            <w:div w:id="606039011">
              <w:marLeft w:val="0"/>
              <w:marRight w:val="0"/>
              <w:marTop w:val="0"/>
              <w:marBottom w:val="0"/>
              <w:divBdr>
                <w:top w:val="none" w:sz="0" w:space="0" w:color="auto"/>
                <w:left w:val="none" w:sz="0" w:space="0" w:color="auto"/>
                <w:bottom w:val="none" w:sz="0" w:space="0" w:color="auto"/>
                <w:right w:val="none" w:sz="0" w:space="0" w:color="auto"/>
              </w:divBdr>
            </w:div>
            <w:div w:id="358898917">
              <w:marLeft w:val="0"/>
              <w:marRight w:val="0"/>
              <w:marTop w:val="0"/>
              <w:marBottom w:val="0"/>
              <w:divBdr>
                <w:top w:val="none" w:sz="0" w:space="0" w:color="auto"/>
                <w:left w:val="none" w:sz="0" w:space="0" w:color="auto"/>
                <w:bottom w:val="none" w:sz="0" w:space="0" w:color="auto"/>
                <w:right w:val="none" w:sz="0" w:space="0" w:color="auto"/>
              </w:divBdr>
            </w:div>
            <w:div w:id="1426615901">
              <w:marLeft w:val="0"/>
              <w:marRight w:val="0"/>
              <w:marTop w:val="0"/>
              <w:marBottom w:val="0"/>
              <w:divBdr>
                <w:top w:val="none" w:sz="0" w:space="0" w:color="auto"/>
                <w:left w:val="none" w:sz="0" w:space="0" w:color="auto"/>
                <w:bottom w:val="none" w:sz="0" w:space="0" w:color="auto"/>
                <w:right w:val="none" w:sz="0" w:space="0" w:color="auto"/>
              </w:divBdr>
            </w:div>
            <w:div w:id="434442189">
              <w:marLeft w:val="0"/>
              <w:marRight w:val="0"/>
              <w:marTop w:val="0"/>
              <w:marBottom w:val="0"/>
              <w:divBdr>
                <w:top w:val="none" w:sz="0" w:space="0" w:color="auto"/>
                <w:left w:val="none" w:sz="0" w:space="0" w:color="auto"/>
                <w:bottom w:val="none" w:sz="0" w:space="0" w:color="auto"/>
                <w:right w:val="none" w:sz="0" w:space="0" w:color="auto"/>
              </w:divBdr>
            </w:div>
            <w:div w:id="908342225">
              <w:marLeft w:val="0"/>
              <w:marRight w:val="0"/>
              <w:marTop w:val="0"/>
              <w:marBottom w:val="0"/>
              <w:divBdr>
                <w:top w:val="none" w:sz="0" w:space="0" w:color="auto"/>
                <w:left w:val="none" w:sz="0" w:space="0" w:color="auto"/>
                <w:bottom w:val="none" w:sz="0" w:space="0" w:color="auto"/>
                <w:right w:val="none" w:sz="0" w:space="0" w:color="auto"/>
              </w:divBdr>
            </w:div>
            <w:div w:id="2001348097">
              <w:marLeft w:val="0"/>
              <w:marRight w:val="0"/>
              <w:marTop w:val="0"/>
              <w:marBottom w:val="0"/>
              <w:divBdr>
                <w:top w:val="none" w:sz="0" w:space="0" w:color="auto"/>
                <w:left w:val="none" w:sz="0" w:space="0" w:color="auto"/>
                <w:bottom w:val="none" w:sz="0" w:space="0" w:color="auto"/>
                <w:right w:val="none" w:sz="0" w:space="0" w:color="auto"/>
              </w:divBdr>
            </w:div>
            <w:div w:id="114567480">
              <w:marLeft w:val="0"/>
              <w:marRight w:val="0"/>
              <w:marTop w:val="0"/>
              <w:marBottom w:val="0"/>
              <w:divBdr>
                <w:top w:val="none" w:sz="0" w:space="0" w:color="auto"/>
                <w:left w:val="none" w:sz="0" w:space="0" w:color="auto"/>
                <w:bottom w:val="none" w:sz="0" w:space="0" w:color="auto"/>
                <w:right w:val="none" w:sz="0" w:space="0" w:color="auto"/>
              </w:divBdr>
            </w:div>
            <w:div w:id="1767268739">
              <w:marLeft w:val="0"/>
              <w:marRight w:val="0"/>
              <w:marTop w:val="0"/>
              <w:marBottom w:val="0"/>
              <w:divBdr>
                <w:top w:val="none" w:sz="0" w:space="0" w:color="auto"/>
                <w:left w:val="none" w:sz="0" w:space="0" w:color="auto"/>
                <w:bottom w:val="none" w:sz="0" w:space="0" w:color="auto"/>
                <w:right w:val="none" w:sz="0" w:space="0" w:color="auto"/>
              </w:divBdr>
            </w:div>
            <w:div w:id="8869642">
              <w:marLeft w:val="0"/>
              <w:marRight w:val="0"/>
              <w:marTop w:val="0"/>
              <w:marBottom w:val="0"/>
              <w:divBdr>
                <w:top w:val="none" w:sz="0" w:space="0" w:color="auto"/>
                <w:left w:val="none" w:sz="0" w:space="0" w:color="auto"/>
                <w:bottom w:val="none" w:sz="0" w:space="0" w:color="auto"/>
                <w:right w:val="none" w:sz="0" w:space="0" w:color="auto"/>
              </w:divBdr>
            </w:div>
            <w:div w:id="991101392">
              <w:marLeft w:val="0"/>
              <w:marRight w:val="0"/>
              <w:marTop w:val="0"/>
              <w:marBottom w:val="0"/>
              <w:divBdr>
                <w:top w:val="none" w:sz="0" w:space="0" w:color="auto"/>
                <w:left w:val="none" w:sz="0" w:space="0" w:color="auto"/>
                <w:bottom w:val="none" w:sz="0" w:space="0" w:color="auto"/>
                <w:right w:val="none" w:sz="0" w:space="0" w:color="auto"/>
              </w:divBdr>
            </w:div>
            <w:div w:id="369497774">
              <w:marLeft w:val="0"/>
              <w:marRight w:val="0"/>
              <w:marTop w:val="0"/>
              <w:marBottom w:val="0"/>
              <w:divBdr>
                <w:top w:val="none" w:sz="0" w:space="0" w:color="auto"/>
                <w:left w:val="none" w:sz="0" w:space="0" w:color="auto"/>
                <w:bottom w:val="none" w:sz="0" w:space="0" w:color="auto"/>
                <w:right w:val="none" w:sz="0" w:space="0" w:color="auto"/>
              </w:divBdr>
            </w:div>
            <w:div w:id="530608131">
              <w:marLeft w:val="0"/>
              <w:marRight w:val="0"/>
              <w:marTop w:val="0"/>
              <w:marBottom w:val="0"/>
              <w:divBdr>
                <w:top w:val="none" w:sz="0" w:space="0" w:color="auto"/>
                <w:left w:val="none" w:sz="0" w:space="0" w:color="auto"/>
                <w:bottom w:val="none" w:sz="0" w:space="0" w:color="auto"/>
                <w:right w:val="none" w:sz="0" w:space="0" w:color="auto"/>
              </w:divBdr>
            </w:div>
            <w:div w:id="968707917">
              <w:marLeft w:val="0"/>
              <w:marRight w:val="0"/>
              <w:marTop w:val="0"/>
              <w:marBottom w:val="0"/>
              <w:divBdr>
                <w:top w:val="none" w:sz="0" w:space="0" w:color="auto"/>
                <w:left w:val="none" w:sz="0" w:space="0" w:color="auto"/>
                <w:bottom w:val="none" w:sz="0" w:space="0" w:color="auto"/>
                <w:right w:val="none" w:sz="0" w:space="0" w:color="auto"/>
              </w:divBdr>
            </w:div>
            <w:div w:id="1672247609">
              <w:marLeft w:val="0"/>
              <w:marRight w:val="0"/>
              <w:marTop w:val="0"/>
              <w:marBottom w:val="0"/>
              <w:divBdr>
                <w:top w:val="none" w:sz="0" w:space="0" w:color="auto"/>
                <w:left w:val="none" w:sz="0" w:space="0" w:color="auto"/>
                <w:bottom w:val="none" w:sz="0" w:space="0" w:color="auto"/>
                <w:right w:val="none" w:sz="0" w:space="0" w:color="auto"/>
              </w:divBdr>
            </w:div>
            <w:div w:id="995376653">
              <w:marLeft w:val="0"/>
              <w:marRight w:val="0"/>
              <w:marTop w:val="0"/>
              <w:marBottom w:val="0"/>
              <w:divBdr>
                <w:top w:val="none" w:sz="0" w:space="0" w:color="auto"/>
                <w:left w:val="none" w:sz="0" w:space="0" w:color="auto"/>
                <w:bottom w:val="none" w:sz="0" w:space="0" w:color="auto"/>
                <w:right w:val="none" w:sz="0" w:space="0" w:color="auto"/>
              </w:divBdr>
            </w:div>
            <w:div w:id="532768604">
              <w:marLeft w:val="0"/>
              <w:marRight w:val="0"/>
              <w:marTop w:val="0"/>
              <w:marBottom w:val="0"/>
              <w:divBdr>
                <w:top w:val="none" w:sz="0" w:space="0" w:color="auto"/>
                <w:left w:val="none" w:sz="0" w:space="0" w:color="auto"/>
                <w:bottom w:val="none" w:sz="0" w:space="0" w:color="auto"/>
                <w:right w:val="none" w:sz="0" w:space="0" w:color="auto"/>
              </w:divBdr>
            </w:div>
            <w:div w:id="1845973827">
              <w:marLeft w:val="0"/>
              <w:marRight w:val="0"/>
              <w:marTop w:val="0"/>
              <w:marBottom w:val="0"/>
              <w:divBdr>
                <w:top w:val="none" w:sz="0" w:space="0" w:color="auto"/>
                <w:left w:val="none" w:sz="0" w:space="0" w:color="auto"/>
                <w:bottom w:val="none" w:sz="0" w:space="0" w:color="auto"/>
                <w:right w:val="none" w:sz="0" w:space="0" w:color="auto"/>
              </w:divBdr>
            </w:div>
            <w:div w:id="1499005699">
              <w:marLeft w:val="0"/>
              <w:marRight w:val="0"/>
              <w:marTop w:val="0"/>
              <w:marBottom w:val="0"/>
              <w:divBdr>
                <w:top w:val="none" w:sz="0" w:space="0" w:color="auto"/>
                <w:left w:val="none" w:sz="0" w:space="0" w:color="auto"/>
                <w:bottom w:val="none" w:sz="0" w:space="0" w:color="auto"/>
                <w:right w:val="none" w:sz="0" w:space="0" w:color="auto"/>
              </w:divBdr>
            </w:div>
            <w:div w:id="146021585">
              <w:marLeft w:val="0"/>
              <w:marRight w:val="0"/>
              <w:marTop w:val="0"/>
              <w:marBottom w:val="0"/>
              <w:divBdr>
                <w:top w:val="none" w:sz="0" w:space="0" w:color="auto"/>
                <w:left w:val="none" w:sz="0" w:space="0" w:color="auto"/>
                <w:bottom w:val="none" w:sz="0" w:space="0" w:color="auto"/>
                <w:right w:val="none" w:sz="0" w:space="0" w:color="auto"/>
              </w:divBdr>
            </w:div>
            <w:div w:id="195234868">
              <w:marLeft w:val="0"/>
              <w:marRight w:val="0"/>
              <w:marTop w:val="0"/>
              <w:marBottom w:val="0"/>
              <w:divBdr>
                <w:top w:val="none" w:sz="0" w:space="0" w:color="auto"/>
                <w:left w:val="none" w:sz="0" w:space="0" w:color="auto"/>
                <w:bottom w:val="none" w:sz="0" w:space="0" w:color="auto"/>
                <w:right w:val="none" w:sz="0" w:space="0" w:color="auto"/>
              </w:divBdr>
            </w:div>
            <w:div w:id="1061515869">
              <w:marLeft w:val="0"/>
              <w:marRight w:val="0"/>
              <w:marTop w:val="0"/>
              <w:marBottom w:val="0"/>
              <w:divBdr>
                <w:top w:val="none" w:sz="0" w:space="0" w:color="auto"/>
                <w:left w:val="none" w:sz="0" w:space="0" w:color="auto"/>
                <w:bottom w:val="none" w:sz="0" w:space="0" w:color="auto"/>
                <w:right w:val="none" w:sz="0" w:space="0" w:color="auto"/>
              </w:divBdr>
            </w:div>
            <w:div w:id="96097721">
              <w:marLeft w:val="0"/>
              <w:marRight w:val="0"/>
              <w:marTop w:val="0"/>
              <w:marBottom w:val="0"/>
              <w:divBdr>
                <w:top w:val="none" w:sz="0" w:space="0" w:color="auto"/>
                <w:left w:val="none" w:sz="0" w:space="0" w:color="auto"/>
                <w:bottom w:val="none" w:sz="0" w:space="0" w:color="auto"/>
                <w:right w:val="none" w:sz="0" w:space="0" w:color="auto"/>
              </w:divBdr>
            </w:div>
            <w:div w:id="1105615507">
              <w:marLeft w:val="0"/>
              <w:marRight w:val="0"/>
              <w:marTop w:val="0"/>
              <w:marBottom w:val="0"/>
              <w:divBdr>
                <w:top w:val="none" w:sz="0" w:space="0" w:color="auto"/>
                <w:left w:val="none" w:sz="0" w:space="0" w:color="auto"/>
                <w:bottom w:val="none" w:sz="0" w:space="0" w:color="auto"/>
                <w:right w:val="none" w:sz="0" w:space="0" w:color="auto"/>
              </w:divBdr>
            </w:div>
            <w:div w:id="1728216112">
              <w:marLeft w:val="0"/>
              <w:marRight w:val="0"/>
              <w:marTop w:val="0"/>
              <w:marBottom w:val="0"/>
              <w:divBdr>
                <w:top w:val="none" w:sz="0" w:space="0" w:color="auto"/>
                <w:left w:val="none" w:sz="0" w:space="0" w:color="auto"/>
                <w:bottom w:val="none" w:sz="0" w:space="0" w:color="auto"/>
                <w:right w:val="none" w:sz="0" w:space="0" w:color="auto"/>
              </w:divBdr>
            </w:div>
            <w:div w:id="1579169335">
              <w:marLeft w:val="0"/>
              <w:marRight w:val="0"/>
              <w:marTop w:val="0"/>
              <w:marBottom w:val="0"/>
              <w:divBdr>
                <w:top w:val="none" w:sz="0" w:space="0" w:color="auto"/>
                <w:left w:val="none" w:sz="0" w:space="0" w:color="auto"/>
                <w:bottom w:val="none" w:sz="0" w:space="0" w:color="auto"/>
                <w:right w:val="none" w:sz="0" w:space="0" w:color="auto"/>
              </w:divBdr>
            </w:div>
            <w:div w:id="1841461308">
              <w:marLeft w:val="0"/>
              <w:marRight w:val="0"/>
              <w:marTop w:val="0"/>
              <w:marBottom w:val="0"/>
              <w:divBdr>
                <w:top w:val="none" w:sz="0" w:space="0" w:color="auto"/>
                <w:left w:val="none" w:sz="0" w:space="0" w:color="auto"/>
                <w:bottom w:val="none" w:sz="0" w:space="0" w:color="auto"/>
                <w:right w:val="none" w:sz="0" w:space="0" w:color="auto"/>
              </w:divBdr>
            </w:div>
            <w:div w:id="828786208">
              <w:marLeft w:val="0"/>
              <w:marRight w:val="0"/>
              <w:marTop w:val="0"/>
              <w:marBottom w:val="0"/>
              <w:divBdr>
                <w:top w:val="none" w:sz="0" w:space="0" w:color="auto"/>
                <w:left w:val="none" w:sz="0" w:space="0" w:color="auto"/>
                <w:bottom w:val="none" w:sz="0" w:space="0" w:color="auto"/>
                <w:right w:val="none" w:sz="0" w:space="0" w:color="auto"/>
              </w:divBdr>
            </w:div>
            <w:div w:id="1454132548">
              <w:marLeft w:val="0"/>
              <w:marRight w:val="0"/>
              <w:marTop w:val="0"/>
              <w:marBottom w:val="0"/>
              <w:divBdr>
                <w:top w:val="none" w:sz="0" w:space="0" w:color="auto"/>
                <w:left w:val="none" w:sz="0" w:space="0" w:color="auto"/>
                <w:bottom w:val="none" w:sz="0" w:space="0" w:color="auto"/>
                <w:right w:val="none" w:sz="0" w:space="0" w:color="auto"/>
              </w:divBdr>
            </w:div>
            <w:div w:id="1440956021">
              <w:marLeft w:val="0"/>
              <w:marRight w:val="0"/>
              <w:marTop w:val="0"/>
              <w:marBottom w:val="0"/>
              <w:divBdr>
                <w:top w:val="none" w:sz="0" w:space="0" w:color="auto"/>
                <w:left w:val="none" w:sz="0" w:space="0" w:color="auto"/>
                <w:bottom w:val="none" w:sz="0" w:space="0" w:color="auto"/>
                <w:right w:val="none" w:sz="0" w:space="0" w:color="auto"/>
              </w:divBdr>
            </w:div>
            <w:div w:id="848758390">
              <w:marLeft w:val="0"/>
              <w:marRight w:val="0"/>
              <w:marTop w:val="0"/>
              <w:marBottom w:val="0"/>
              <w:divBdr>
                <w:top w:val="none" w:sz="0" w:space="0" w:color="auto"/>
                <w:left w:val="none" w:sz="0" w:space="0" w:color="auto"/>
                <w:bottom w:val="none" w:sz="0" w:space="0" w:color="auto"/>
                <w:right w:val="none" w:sz="0" w:space="0" w:color="auto"/>
              </w:divBdr>
            </w:div>
            <w:div w:id="1558854124">
              <w:marLeft w:val="0"/>
              <w:marRight w:val="0"/>
              <w:marTop w:val="0"/>
              <w:marBottom w:val="0"/>
              <w:divBdr>
                <w:top w:val="none" w:sz="0" w:space="0" w:color="auto"/>
                <w:left w:val="none" w:sz="0" w:space="0" w:color="auto"/>
                <w:bottom w:val="none" w:sz="0" w:space="0" w:color="auto"/>
                <w:right w:val="none" w:sz="0" w:space="0" w:color="auto"/>
              </w:divBdr>
            </w:div>
            <w:div w:id="780957948">
              <w:marLeft w:val="0"/>
              <w:marRight w:val="0"/>
              <w:marTop w:val="0"/>
              <w:marBottom w:val="0"/>
              <w:divBdr>
                <w:top w:val="none" w:sz="0" w:space="0" w:color="auto"/>
                <w:left w:val="none" w:sz="0" w:space="0" w:color="auto"/>
                <w:bottom w:val="none" w:sz="0" w:space="0" w:color="auto"/>
                <w:right w:val="none" w:sz="0" w:space="0" w:color="auto"/>
              </w:divBdr>
            </w:div>
            <w:div w:id="415519114">
              <w:marLeft w:val="0"/>
              <w:marRight w:val="0"/>
              <w:marTop w:val="0"/>
              <w:marBottom w:val="0"/>
              <w:divBdr>
                <w:top w:val="none" w:sz="0" w:space="0" w:color="auto"/>
                <w:left w:val="none" w:sz="0" w:space="0" w:color="auto"/>
                <w:bottom w:val="none" w:sz="0" w:space="0" w:color="auto"/>
                <w:right w:val="none" w:sz="0" w:space="0" w:color="auto"/>
              </w:divBdr>
            </w:div>
            <w:div w:id="1262907670">
              <w:marLeft w:val="0"/>
              <w:marRight w:val="0"/>
              <w:marTop w:val="0"/>
              <w:marBottom w:val="0"/>
              <w:divBdr>
                <w:top w:val="none" w:sz="0" w:space="0" w:color="auto"/>
                <w:left w:val="none" w:sz="0" w:space="0" w:color="auto"/>
                <w:bottom w:val="none" w:sz="0" w:space="0" w:color="auto"/>
                <w:right w:val="none" w:sz="0" w:space="0" w:color="auto"/>
              </w:divBdr>
            </w:div>
            <w:div w:id="1906405802">
              <w:marLeft w:val="0"/>
              <w:marRight w:val="0"/>
              <w:marTop w:val="0"/>
              <w:marBottom w:val="0"/>
              <w:divBdr>
                <w:top w:val="none" w:sz="0" w:space="0" w:color="auto"/>
                <w:left w:val="none" w:sz="0" w:space="0" w:color="auto"/>
                <w:bottom w:val="none" w:sz="0" w:space="0" w:color="auto"/>
                <w:right w:val="none" w:sz="0" w:space="0" w:color="auto"/>
              </w:divBdr>
            </w:div>
            <w:div w:id="761994259">
              <w:marLeft w:val="0"/>
              <w:marRight w:val="0"/>
              <w:marTop w:val="0"/>
              <w:marBottom w:val="0"/>
              <w:divBdr>
                <w:top w:val="none" w:sz="0" w:space="0" w:color="auto"/>
                <w:left w:val="none" w:sz="0" w:space="0" w:color="auto"/>
                <w:bottom w:val="none" w:sz="0" w:space="0" w:color="auto"/>
                <w:right w:val="none" w:sz="0" w:space="0" w:color="auto"/>
              </w:divBdr>
            </w:div>
            <w:div w:id="570504850">
              <w:marLeft w:val="0"/>
              <w:marRight w:val="0"/>
              <w:marTop w:val="0"/>
              <w:marBottom w:val="0"/>
              <w:divBdr>
                <w:top w:val="none" w:sz="0" w:space="0" w:color="auto"/>
                <w:left w:val="none" w:sz="0" w:space="0" w:color="auto"/>
                <w:bottom w:val="none" w:sz="0" w:space="0" w:color="auto"/>
                <w:right w:val="none" w:sz="0" w:space="0" w:color="auto"/>
              </w:divBdr>
            </w:div>
            <w:div w:id="353114740">
              <w:marLeft w:val="0"/>
              <w:marRight w:val="0"/>
              <w:marTop w:val="0"/>
              <w:marBottom w:val="0"/>
              <w:divBdr>
                <w:top w:val="none" w:sz="0" w:space="0" w:color="auto"/>
                <w:left w:val="none" w:sz="0" w:space="0" w:color="auto"/>
                <w:bottom w:val="none" w:sz="0" w:space="0" w:color="auto"/>
                <w:right w:val="none" w:sz="0" w:space="0" w:color="auto"/>
              </w:divBdr>
            </w:div>
            <w:div w:id="1502574945">
              <w:marLeft w:val="0"/>
              <w:marRight w:val="0"/>
              <w:marTop w:val="0"/>
              <w:marBottom w:val="0"/>
              <w:divBdr>
                <w:top w:val="none" w:sz="0" w:space="0" w:color="auto"/>
                <w:left w:val="none" w:sz="0" w:space="0" w:color="auto"/>
                <w:bottom w:val="none" w:sz="0" w:space="0" w:color="auto"/>
                <w:right w:val="none" w:sz="0" w:space="0" w:color="auto"/>
              </w:divBdr>
            </w:div>
            <w:div w:id="468128086">
              <w:marLeft w:val="0"/>
              <w:marRight w:val="0"/>
              <w:marTop w:val="0"/>
              <w:marBottom w:val="0"/>
              <w:divBdr>
                <w:top w:val="none" w:sz="0" w:space="0" w:color="auto"/>
                <w:left w:val="none" w:sz="0" w:space="0" w:color="auto"/>
                <w:bottom w:val="none" w:sz="0" w:space="0" w:color="auto"/>
                <w:right w:val="none" w:sz="0" w:space="0" w:color="auto"/>
              </w:divBdr>
            </w:div>
            <w:div w:id="324479122">
              <w:marLeft w:val="0"/>
              <w:marRight w:val="0"/>
              <w:marTop w:val="0"/>
              <w:marBottom w:val="0"/>
              <w:divBdr>
                <w:top w:val="none" w:sz="0" w:space="0" w:color="auto"/>
                <w:left w:val="none" w:sz="0" w:space="0" w:color="auto"/>
                <w:bottom w:val="none" w:sz="0" w:space="0" w:color="auto"/>
                <w:right w:val="none" w:sz="0" w:space="0" w:color="auto"/>
              </w:divBdr>
            </w:div>
            <w:div w:id="2048941772">
              <w:marLeft w:val="0"/>
              <w:marRight w:val="0"/>
              <w:marTop w:val="0"/>
              <w:marBottom w:val="0"/>
              <w:divBdr>
                <w:top w:val="none" w:sz="0" w:space="0" w:color="auto"/>
                <w:left w:val="none" w:sz="0" w:space="0" w:color="auto"/>
                <w:bottom w:val="none" w:sz="0" w:space="0" w:color="auto"/>
                <w:right w:val="none" w:sz="0" w:space="0" w:color="auto"/>
              </w:divBdr>
            </w:div>
            <w:div w:id="1579712028">
              <w:marLeft w:val="0"/>
              <w:marRight w:val="0"/>
              <w:marTop w:val="0"/>
              <w:marBottom w:val="0"/>
              <w:divBdr>
                <w:top w:val="none" w:sz="0" w:space="0" w:color="auto"/>
                <w:left w:val="none" w:sz="0" w:space="0" w:color="auto"/>
                <w:bottom w:val="none" w:sz="0" w:space="0" w:color="auto"/>
                <w:right w:val="none" w:sz="0" w:space="0" w:color="auto"/>
              </w:divBdr>
            </w:div>
            <w:div w:id="401567221">
              <w:marLeft w:val="0"/>
              <w:marRight w:val="0"/>
              <w:marTop w:val="0"/>
              <w:marBottom w:val="0"/>
              <w:divBdr>
                <w:top w:val="none" w:sz="0" w:space="0" w:color="auto"/>
                <w:left w:val="none" w:sz="0" w:space="0" w:color="auto"/>
                <w:bottom w:val="none" w:sz="0" w:space="0" w:color="auto"/>
                <w:right w:val="none" w:sz="0" w:space="0" w:color="auto"/>
              </w:divBdr>
            </w:div>
            <w:div w:id="1831093918">
              <w:marLeft w:val="0"/>
              <w:marRight w:val="0"/>
              <w:marTop w:val="0"/>
              <w:marBottom w:val="0"/>
              <w:divBdr>
                <w:top w:val="none" w:sz="0" w:space="0" w:color="auto"/>
                <w:left w:val="none" w:sz="0" w:space="0" w:color="auto"/>
                <w:bottom w:val="none" w:sz="0" w:space="0" w:color="auto"/>
                <w:right w:val="none" w:sz="0" w:space="0" w:color="auto"/>
              </w:divBdr>
            </w:div>
            <w:div w:id="758911234">
              <w:marLeft w:val="0"/>
              <w:marRight w:val="0"/>
              <w:marTop w:val="0"/>
              <w:marBottom w:val="0"/>
              <w:divBdr>
                <w:top w:val="none" w:sz="0" w:space="0" w:color="auto"/>
                <w:left w:val="none" w:sz="0" w:space="0" w:color="auto"/>
                <w:bottom w:val="none" w:sz="0" w:space="0" w:color="auto"/>
                <w:right w:val="none" w:sz="0" w:space="0" w:color="auto"/>
              </w:divBdr>
            </w:div>
            <w:div w:id="2067337987">
              <w:marLeft w:val="0"/>
              <w:marRight w:val="0"/>
              <w:marTop w:val="0"/>
              <w:marBottom w:val="0"/>
              <w:divBdr>
                <w:top w:val="none" w:sz="0" w:space="0" w:color="auto"/>
                <w:left w:val="none" w:sz="0" w:space="0" w:color="auto"/>
                <w:bottom w:val="none" w:sz="0" w:space="0" w:color="auto"/>
                <w:right w:val="none" w:sz="0" w:space="0" w:color="auto"/>
              </w:divBdr>
            </w:div>
            <w:div w:id="1658532273">
              <w:marLeft w:val="0"/>
              <w:marRight w:val="0"/>
              <w:marTop w:val="0"/>
              <w:marBottom w:val="0"/>
              <w:divBdr>
                <w:top w:val="none" w:sz="0" w:space="0" w:color="auto"/>
                <w:left w:val="none" w:sz="0" w:space="0" w:color="auto"/>
                <w:bottom w:val="none" w:sz="0" w:space="0" w:color="auto"/>
                <w:right w:val="none" w:sz="0" w:space="0" w:color="auto"/>
              </w:divBdr>
            </w:div>
            <w:div w:id="1889100838">
              <w:marLeft w:val="0"/>
              <w:marRight w:val="0"/>
              <w:marTop w:val="0"/>
              <w:marBottom w:val="0"/>
              <w:divBdr>
                <w:top w:val="none" w:sz="0" w:space="0" w:color="auto"/>
                <w:left w:val="none" w:sz="0" w:space="0" w:color="auto"/>
                <w:bottom w:val="none" w:sz="0" w:space="0" w:color="auto"/>
                <w:right w:val="none" w:sz="0" w:space="0" w:color="auto"/>
              </w:divBdr>
            </w:div>
            <w:div w:id="524054013">
              <w:marLeft w:val="0"/>
              <w:marRight w:val="0"/>
              <w:marTop w:val="0"/>
              <w:marBottom w:val="0"/>
              <w:divBdr>
                <w:top w:val="none" w:sz="0" w:space="0" w:color="auto"/>
                <w:left w:val="none" w:sz="0" w:space="0" w:color="auto"/>
                <w:bottom w:val="none" w:sz="0" w:space="0" w:color="auto"/>
                <w:right w:val="none" w:sz="0" w:space="0" w:color="auto"/>
              </w:divBdr>
            </w:div>
            <w:div w:id="878904141">
              <w:marLeft w:val="0"/>
              <w:marRight w:val="0"/>
              <w:marTop w:val="0"/>
              <w:marBottom w:val="0"/>
              <w:divBdr>
                <w:top w:val="none" w:sz="0" w:space="0" w:color="auto"/>
                <w:left w:val="none" w:sz="0" w:space="0" w:color="auto"/>
                <w:bottom w:val="none" w:sz="0" w:space="0" w:color="auto"/>
                <w:right w:val="none" w:sz="0" w:space="0" w:color="auto"/>
              </w:divBdr>
            </w:div>
            <w:div w:id="905073283">
              <w:marLeft w:val="0"/>
              <w:marRight w:val="0"/>
              <w:marTop w:val="0"/>
              <w:marBottom w:val="0"/>
              <w:divBdr>
                <w:top w:val="none" w:sz="0" w:space="0" w:color="auto"/>
                <w:left w:val="none" w:sz="0" w:space="0" w:color="auto"/>
                <w:bottom w:val="none" w:sz="0" w:space="0" w:color="auto"/>
                <w:right w:val="none" w:sz="0" w:space="0" w:color="auto"/>
              </w:divBdr>
            </w:div>
            <w:div w:id="344668963">
              <w:marLeft w:val="0"/>
              <w:marRight w:val="0"/>
              <w:marTop w:val="0"/>
              <w:marBottom w:val="0"/>
              <w:divBdr>
                <w:top w:val="none" w:sz="0" w:space="0" w:color="auto"/>
                <w:left w:val="none" w:sz="0" w:space="0" w:color="auto"/>
                <w:bottom w:val="none" w:sz="0" w:space="0" w:color="auto"/>
                <w:right w:val="none" w:sz="0" w:space="0" w:color="auto"/>
              </w:divBdr>
            </w:div>
            <w:div w:id="1352102732">
              <w:marLeft w:val="0"/>
              <w:marRight w:val="0"/>
              <w:marTop w:val="0"/>
              <w:marBottom w:val="0"/>
              <w:divBdr>
                <w:top w:val="none" w:sz="0" w:space="0" w:color="auto"/>
                <w:left w:val="none" w:sz="0" w:space="0" w:color="auto"/>
                <w:bottom w:val="none" w:sz="0" w:space="0" w:color="auto"/>
                <w:right w:val="none" w:sz="0" w:space="0" w:color="auto"/>
              </w:divBdr>
            </w:div>
            <w:div w:id="1279340127">
              <w:marLeft w:val="0"/>
              <w:marRight w:val="0"/>
              <w:marTop w:val="0"/>
              <w:marBottom w:val="0"/>
              <w:divBdr>
                <w:top w:val="none" w:sz="0" w:space="0" w:color="auto"/>
                <w:left w:val="none" w:sz="0" w:space="0" w:color="auto"/>
                <w:bottom w:val="none" w:sz="0" w:space="0" w:color="auto"/>
                <w:right w:val="none" w:sz="0" w:space="0" w:color="auto"/>
              </w:divBdr>
            </w:div>
            <w:div w:id="90321599">
              <w:marLeft w:val="0"/>
              <w:marRight w:val="0"/>
              <w:marTop w:val="0"/>
              <w:marBottom w:val="0"/>
              <w:divBdr>
                <w:top w:val="none" w:sz="0" w:space="0" w:color="auto"/>
                <w:left w:val="none" w:sz="0" w:space="0" w:color="auto"/>
                <w:bottom w:val="none" w:sz="0" w:space="0" w:color="auto"/>
                <w:right w:val="none" w:sz="0" w:space="0" w:color="auto"/>
              </w:divBdr>
            </w:div>
            <w:div w:id="1802771941">
              <w:marLeft w:val="0"/>
              <w:marRight w:val="0"/>
              <w:marTop w:val="0"/>
              <w:marBottom w:val="0"/>
              <w:divBdr>
                <w:top w:val="none" w:sz="0" w:space="0" w:color="auto"/>
                <w:left w:val="none" w:sz="0" w:space="0" w:color="auto"/>
                <w:bottom w:val="none" w:sz="0" w:space="0" w:color="auto"/>
                <w:right w:val="none" w:sz="0" w:space="0" w:color="auto"/>
              </w:divBdr>
            </w:div>
            <w:div w:id="1898861052">
              <w:marLeft w:val="0"/>
              <w:marRight w:val="0"/>
              <w:marTop w:val="0"/>
              <w:marBottom w:val="0"/>
              <w:divBdr>
                <w:top w:val="none" w:sz="0" w:space="0" w:color="auto"/>
                <w:left w:val="none" w:sz="0" w:space="0" w:color="auto"/>
                <w:bottom w:val="none" w:sz="0" w:space="0" w:color="auto"/>
                <w:right w:val="none" w:sz="0" w:space="0" w:color="auto"/>
              </w:divBdr>
            </w:div>
            <w:div w:id="1450780305">
              <w:marLeft w:val="0"/>
              <w:marRight w:val="0"/>
              <w:marTop w:val="0"/>
              <w:marBottom w:val="0"/>
              <w:divBdr>
                <w:top w:val="none" w:sz="0" w:space="0" w:color="auto"/>
                <w:left w:val="none" w:sz="0" w:space="0" w:color="auto"/>
                <w:bottom w:val="none" w:sz="0" w:space="0" w:color="auto"/>
                <w:right w:val="none" w:sz="0" w:space="0" w:color="auto"/>
              </w:divBdr>
            </w:div>
            <w:div w:id="587890565">
              <w:marLeft w:val="0"/>
              <w:marRight w:val="0"/>
              <w:marTop w:val="0"/>
              <w:marBottom w:val="0"/>
              <w:divBdr>
                <w:top w:val="none" w:sz="0" w:space="0" w:color="auto"/>
                <w:left w:val="none" w:sz="0" w:space="0" w:color="auto"/>
                <w:bottom w:val="none" w:sz="0" w:space="0" w:color="auto"/>
                <w:right w:val="none" w:sz="0" w:space="0" w:color="auto"/>
              </w:divBdr>
            </w:div>
            <w:div w:id="1114902709">
              <w:marLeft w:val="0"/>
              <w:marRight w:val="0"/>
              <w:marTop w:val="0"/>
              <w:marBottom w:val="0"/>
              <w:divBdr>
                <w:top w:val="none" w:sz="0" w:space="0" w:color="auto"/>
                <w:left w:val="none" w:sz="0" w:space="0" w:color="auto"/>
                <w:bottom w:val="none" w:sz="0" w:space="0" w:color="auto"/>
                <w:right w:val="none" w:sz="0" w:space="0" w:color="auto"/>
              </w:divBdr>
            </w:div>
            <w:div w:id="2127696124">
              <w:marLeft w:val="0"/>
              <w:marRight w:val="0"/>
              <w:marTop w:val="0"/>
              <w:marBottom w:val="0"/>
              <w:divBdr>
                <w:top w:val="none" w:sz="0" w:space="0" w:color="auto"/>
                <w:left w:val="none" w:sz="0" w:space="0" w:color="auto"/>
                <w:bottom w:val="none" w:sz="0" w:space="0" w:color="auto"/>
                <w:right w:val="none" w:sz="0" w:space="0" w:color="auto"/>
              </w:divBdr>
            </w:div>
            <w:div w:id="516622943">
              <w:marLeft w:val="0"/>
              <w:marRight w:val="0"/>
              <w:marTop w:val="0"/>
              <w:marBottom w:val="0"/>
              <w:divBdr>
                <w:top w:val="none" w:sz="0" w:space="0" w:color="auto"/>
                <w:left w:val="none" w:sz="0" w:space="0" w:color="auto"/>
                <w:bottom w:val="none" w:sz="0" w:space="0" w:color="auto"/>
                <w:right w:val="none" w:sz="0" w:space="0" w:color="auto"/>
              </w:divBdr>
            </w:div>
            <w:div w:id="1659309154">
              <w:marLeft w:val="0"/>
              <w:marRight w:val="0"/>
              <w:marTop w:val="0"/>
              <w:marBottom w:val="0"/>
              <w:divBdr>
                <w:top w:val="none" w:sz="0" w:space="0" w:color="auto"/>
                <w:left w:val="none" w:sz="0" w:space="0" w:color="auto"/>
                <w:bottom w:val="none" w:sz="0" w:space="0" w:color="auto"/>
                <w:right w:val="none" w:sz="0" w:space="0" w:color="auto"/>
              </w:divBdr>
            </w:div>
            <w:div w:id="666831913">
              <w:marLeft w:val="0"/>
              <w:marRight w:val="0"/>
              <w:marTop w:val="0"/>
              <w:marBottom w:val="0"/>
              <w:divBdr>
                <w:top w:val="none" w:sz="0" w:space="0" w:color="auto"/>
                <w:left w:val="none" w:sz="0" w:space="0" w:color="auto"/>
                <w:bottom w:val="none" w:sz="0" w:space="0" w:color="auto"/>
                <w:right w:val="none" w:sz="0" w:space="0" w:color="auto"/>
              </w:divBdr>
            </w:div>
            <w:div w:id="367148883">
              <w:marLeft w:val="0"/>
              <w:marRight w:val="0"/>
              <w:marTop w:val="0"/>
              <w:marBottom w:val="0"/>
              <w:divBdr>
                <w:top w:val="none" w:sz="0" w:space="0" w:color="auto"/>
                <w:left w:val="none" w:sz="0" w:space="0" w:color="auto"/>
                <w:bottom w:val="none" w:sz="0" w:space="0" w:color="auto"/>
                <w:right w:val="none" w:sz="0" w:space="0" w:color="auto"/>
              </w:divBdr>
            </w:div>
            <w:div w:id="1646276373">
              <w:marLeft w:val="0"/>
              <w:marRight w:val="0"/>
              <w:marTop w:val="0"/>
              <w:marBottom w:val="0"/>
              <w:divBdr>
                <w:top w:val="none" w:sz="0" w:space="0" w:color="auto"/>
                <w:left w:val="none" w:sz="0" w:space="0" w:color="auto"/>
                <w:bottom w:val="none" w:sz="0" w:space="0" w:color="auto"/>
                <w:right w:val="none" w:sz="0" w:space="0" w:color="auto"/>
              </w:divBdr>
            </w:div>
            <w:div w:id="1437674371">
              <w:marLeft w:val="0"/>
              <w:marRight w:val="0"/>
              <w:marTop w:val="0"/>
              <w:marBottom w:val="0"/>
              <w:divBdr>
                <w:top w:val="none" w:sz="0" w:space="0" w:color="auto"/>
                <w:left w:val="none" w:sz="0" w:space="0" w:color="auto"/>
                <w:bottom w:val="none" w:sz="0" w:space="0" w:color="auto"/>
                <w:right w:val="none" w:sz="0" w:space="0" w:color="auto"/>
              </w:divBdr>
            </w:div>
            <w:div w:id="1134252792">
              <w:marLeft w:val="0"/>
              <w:marRight w:val="0"/>
              <w:marTop w:val="0"/>
              <w:marBottom w:val="0"/>
              <w:divBdr>
                <w:top w:val="none" w:sz="0" w:space="0" w:color="auto"/>
                <w:left w:val="none" w:sz="0" w:space="0" w:color="auto"/>
                <w:bottom w:val="none" w:sz="0" w:space="0" w:color="auto"/>
                <w:right w:val="none" w:sz="0" w:space="0" w:color="auto"/>
              </w:divBdr>
            </w:div>
            <w:div w:id="366681806">
              <w:marLeft w:val="0"/>
              <w:marRight w:val="0"/>
              <w:marTop w:val="0"/>
              <w:marBottom w:val="0"/>
              <w:divBdr>
                <w:top w:val="none" w:sz="0" w:space="0" w:color="auto"/>
                <w:left w:val="none" w:sz="0" w:space="0" w:color="auto"/>
                <w:bottom w:val="none" w:sz="0" w:space="0" w:color="auto"/>
                <w:right w:val="none" w:sz="0" w:space="0" w:color="auto"/>
              </w:divBdr>
            </w:div>
            <w:div w:id="1337923811">
              <w:marLeft w:val="0"/>
              <w:marRight w:val="0"/>
              <w:marTop w:val="0"/>
              <w:marBottom w:val="0"/>
              <w:divBdr>
                <w:top w:val="none" w:sz="0" w:space="0" w:color="auto"/>
                <w:left w:val="none" w:sz="0" w:space="0" w:color="auto"/>
                <w:bottom w:val="none" w:sz="0" w:space="0" w:color="auto"/>
                <w:right w:val="none" w:sz="0" w:space="0" w:color="auto"/>
              </w:divBdr>
            </w:div>
            <w:div w:id="966741377">
              <w:marLeft w:val="0"/>
              <w:marRight w:val="0"/>
              <w:marTop w:val="0"/>
              <w:marBottom w:val="0"/>
              <w:divBdr>
                <w:top w:val="none" w:sz="0" w:space="0" w:color="auto"/>
                <w:left w:val="none" w:sz="0" w:space="0" w:color="auto"/>
                <w:bottom w:val="none" w:sz="0" w:space="0" w:color="auto"/>
                <w:right w:val="none" w:sz="0" w:space="0" w:color="auto"/>
              </w:divBdr>
            </w:div>
            <w:div w:id="1939830613">
              <w:marLeft w:val="0"/>
              <w:marRight w:val="0"/>
              <w:marTop w:val="0"/>
              <w:marBottom w:val="0"/>
              <w:divBdr>
                <w:top w:val="none" w:sz="0" w:space="0" w:color="auto"/>
                <w:left w:val="none" w:sz="0" w:space="0" w:color="auto"/>
                <w:bottom w:val="none" w:sz="0" w:space="0" w:color="auto"/>
                <w:right w:val="none" w:sz="0" w:space="0" w:color="auto"/>
              </w:divBdr>
            </w:div>
            <w:div w:id="293098572">
              <w:marLeft w:val="0"/>
              <w:marRight w:val="0"/>
              <w:marTop w:val="0"/>
              <w:marBottom w:val="0"/>
              <w:divBdr>
                <w:top w:val="none" w:sz="0" w:space="0" w:color="auto"/>
                <w:left w:val="none" w:sz="0" w:space="0" w:color="auto"/>
                <w:bottom w:val="none" w:sz="0" w:space="0" w:color="auto"/>
                <w:right w:val="none" w:sz="0" w:space="0" w:color="auto"/>
              </w:divBdr>
            </w:div>
            <w:div w:id="293174854">
              <w:marLeft w:val="0"/>
              <w:marRight w:val="0"/>
              <w:marTop w:val="0"/>
              <w:marBottom w:val="0"/>
              <w:divBdr>
                <w:top w:val="none" w:sz="0" w:space="0" w:color="auto"/>
                <w:left w:val="none" w:sz="0" w:space="0" w:color="auto"/>
                <w:bottom w:val="none" w:sz="0" w:space="0" w:color="auto"/>
                <w:right w:val="none" w:sz="0" w:space="0" w:color="auto"/>
              </w:divBdr>
            </w:div>
            <w:div w:id="2133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5586">
      <w:bodyDiv w:val="1"/>
      <w:marLeft w:val="0"/>
      <w:marRight w:val="0"/>
      <w:marTop w:val="0"/>
      <w:marBottom w:val="0"/>
      <w:divBdr>
        <w:top w:val="none" w:sz="0" w:space="0" w:color="auto"/>
        <w:left w:val="none" w:sz="0" w:space="0" w:color="auto"/>
        <w:bottom w:val="none" w:sz="0" w:space="0" w:color="auto"/>
        <w:right w:val="none" w:sz="0" w:space="0" w:color="auto"/>
      </w:divBdr>
      <w:divsChild>
        <w:div w:id="145443350">
          <w:marLeft w:val="0"/>
          <w:marRight w:val="0"/>
          <w:marTop w:val="0"/>
          <w:marBottom w:val="0"/>
          <w:divBdr>
            <w:top w:val="none" w:sz="0" w:space="0" w:color="auto"/>
            <w:left w:val="none" w:sz="0" w:space="0" w:color="auto"/>
            <w:bottom w:val="none" w:sz="0" w:space="0" w:color="auto"/>
            <w:right w:val="none" w:sz="0" w:space="0" w:color="auto"/>
          </w:divBdr>
          <w:divsChild>
            <w:div w:id="814878938">
              <w:marLeft w:val="0"/>
              <w:marRight w:val="0"/>
              <w:marTop w:val="0"/>
              <w:marBottom w:val="0"/>
              <w:divBdr>
                <w:top w:val="none" w:sz="0" w:space="0" w:color="auto"/>
                <w:left w:val="none" w:sz="0" w:space="0" w:color="auto"/>
                <w:bottom w:val="none" w:sz="0" w:space="0" w:color="auto"/>
                <w:right w:val="none" w:sz="0" w:space="0" w:color="auto"/>
              </w:divBdr>
            </w:div>
            <w:div w:id="2106340333">
              <w:marLeft w:val="0"/>
              <w:marRight w:val="0"/>
              <w:marTop w:val="0"/>
              <w:marBottom w:val="0"/>
              <w:divBdr>
                <w:top w:val="none" w:sz="0" w:space="0" w:color="auto"/>
                <w:left w:val="none" w:sz="0" w:space="0" w:color="auto"/>
                <w:bottom w:val="none" w:sz="0" w:space="0" w:color="auto"/>
                <w:right w:val="none" w:sz="0" w:space="0" w:color="auto"/>
              </w:divBdr>
            </w:div>
            <w:div w:id="846596855">
              <w:marLeft w:val="0"/>
              <w:marRight w:val="0"/>
              <w:marTop w:val="0"/>
              <w:marBottom w:val="0"/>
              <w:divBdr>
                <w:top w:val="none" w:sz="0" w:space="0" w:color="auto"/>
                <w:left w:val="none" w:sz="0" w:space="0" w:color="auto"/>
                <w:bottom w:val="none" w:sz="0" w:space="0" w:color="auto"/>
                <w:right w:val="none" w:sz="0" w:space="0" w:color="auto"/>
              </w:divBdr>
            </w:div>
            <w:div w:id="7577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7482">
      <w:bodyDiv w:val="1"/>
      <w:marLeft w:val="0"/>
      <w:marRight w:val="0"/>
      <w:marTop w:val="0"/>
      <w:marBottom w:val="0"/>
      <w:divBdr>
        <w:top w:val="none" w:sz="0" w:space="0" w:color="auto"/>
        <w:left w:val="none" w:sz="0" w:space="0" w:color="auto"/>
        <w:bottom w:val="none" w:sz="0" w:space="0" w:color="auto"/>
        <w:right w:val="none" w:sz="0" w:space="0" w:color="auto"/>
      </w:divBdr>
      <w:divsChild>
        <w:div w:id="1711953714">
          <w:marLeft w:val="0"/>
          <w:marRight w:val="0"/>
          <w:marTop w:val="0"/>
          <w:marBottom w:val="0"/>
          <w:divBdr>
            <w:top w:val="none" w:sz="0" w:space="0" w:color="auto"/>
            <w:left w:val="none" w:sz="0" w:space="0" w:color="auto"/>
            <w:bottom w:val="none" w:sz="0" w:space="0" w:color="auto"/>
            <w:right w:val="none" w:sz="0" w:space="0" w:color="auto"/>
          </w:divBdr>
          <w:divsChild>
            <w:div w:id="7289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102">
      <w:bodyDiv w:val="1"/>
      <w:marLeft w:val="0"/>
      <w:marRight w:val="0"/>
      <w:marTop w:val="0"/>
      <w:marBottom w:val="0"/>
      <w:divBdr>
        <w:top w:val="none" w:sz="0" w:space="0" w:color="auto"/>
        <w:left w:val="none" w:sz="0" w:space="0" w:color="auto"/>
        <w:bottom w:val="none" w:sz="0" w:space="0" w:color="auto"/>
        <w:right w:val="none" w:sz="0" w:space="0" w:color="auto"/>
      </w:divBdr>
      <w:divsChild>
        <w:div w:id="456488256">
          <w:marLeft w:val="0"/>
          <w:marRight w:val="0"/>
          <w:marTop w:val="0"/>
          <w:marBottom w:val="0"/>
          <w:divBdr>
            <w:top w:val="none" w:sz="0" w:space="0" w:color="auto"/>
            <w:left w:val="none" w:sz="0" w:space="0" w:color="auto"/>
            <w:bottom w:val="none" w:sz="0" w:space="0" w:color="auto"/>
            <w:right w:val="none" w:sz="0" w:space="0" w:color="auto"/>
          </w:divBdr>
          <w:divsChild>
            <w:div w:id="90246176">
              <w:marLeft w:val="0"/>
              <w:marRight w:val="0"/>
              <w:marTop w:val="0"/>
              <w:marBottom w:val="0"/>
              <w:divBdr>
                <w:top w:val="none" w:sz="0" w:space="0" w:color="auto"/>
                <w:left w:val="none" w:sz="0" w:space="0" w:color="auto"/>
                <w:bottom w:val="none" w:sz="0" w:space="0" w:color="auto"/>
                <w:right w:val="none" w:sz="0" w:space="0" w:color="auto"/>
              </w:divBdr>
            </w:div>
            <w:div w:id="783429949">
              <w:marLeft w:val="0"/>
              <w:marRight w:val="0"/>
              <w:marTop w:val="0"/>
              <w:marBottom w:val="0"/>
              <w:divBdr>
                <w:top w:val="none" w:sz="0" w:space="0" w:color="auto"/>
                <w:left w:val="none" w:sz="0" w:space="0" w:color="auto"/>
                <w:bottom w:val="none" w:sz="0" w:space="0" w:color="auto"/>
                <w:right w:val="none" w:sz="0" w:space="0" w:color="auto"/>
              </w:divBdr>
            </w:div>
            <w:div w:id="1957059227">
              <w:marLeft w:val="0"/>
              <w:marRight w:val="0"/>
              <w:marTop w:val="0"/>
              <w:marBottom w:val="0"/>
              <w:divBdr>
                <w:top w:val="none" w:sz="0" w:space="0" w:color="auto"/>
                <w:left w:val="none" w:sz="0" w:space="0" w:color="auto"/>
                <w:bottom w:val="none" w:sz="0" w:space="0" w:color="auto"/>
                <w:right w:val="none" w:sz="0" w:space="0" w:color="auto"/>
              </w:divBdr>
            </w:div>
            <w:div w:id="4619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257">
      <w:bodyDiv w:val="1"/>
      <w:marLeft w:val="0"/>
      <w:marRight w:val="0"/>
      <w:marTop w:val="0"/>
      <w:marBottom w:val="0"/>
      <w:divBdr>
        <w:top w:val="none" w:sz="0" w:space="0" w:color="auto"/>
        <w:left w:val="none" w:sz="0" w:space="0" w:color="auto"/>
        <w:bottom w:val="none" w:sz="0" w:space="0" w:color="auto"/>
        <w:right w:val="none" w:sz="0" w:space="0" w:color="auto"/>
      </w:divBdr>
      <w:divsChild>
        <w:div w:id="36322520">
          <w:marLeft w:val="0"/>
          <w:marRight w:val="0"/>
          <w:marTop w:val="0"/>
          <w:marBottom w:val="0"/>
          <w:divBdr>
            <w:top w:val="none" w:sz="0" w:space="0" w:color="auto"/>
            <w:left w:val="none" w:sz="0" w:space="0" w:color="auto"/>
            <w:bottom w:val="none" w:sz="0" w:space="0" w:color="auto"/>
            <w:right w:val="none" w:sz="0" w:space="0" w:color="auto"/>
          </w:divBdr>
          <w:divsChild>
            <w:div w:id="1936746043">
              <w:marLeft w:val="0"/>
              <w:marRight w:val="0"/>
              <w:marTop w:val="0"/>
              <w:marBottom w:val="0"/>
              <w:divBdr>
                <w:top w:val="none" w:sz="0" w:space="0" w:color="auto"/>
                <w:left w:val="none" w:sz="0" w:space="0" w:color="auto"/>
                <w:bottom w:val="none" w:sz="0" w:space="0" w:color="auto"/>
                <w:right w:val="none" w:sz="0" w:space="0" w:color="auto"/>
              </w:divBdr>
            </w:div>
            <w:div w:id="329211439">
              <w:marLeft w:val="0"/>
              <w:marRight w:val="0"/>
              <w:marTop w:val="0"/>
              <w:marBottom w:val="0"/>
              <w:divBdr>
                <w:top w:val="none" w:sz="0" w:space="0" w:color="auto"/>
                <w:left w:val="none" w:sz="0" w:space="0" w:color="auto"/>
                <w:bottom w:val="none" w:sz="0" w:space="0" w:color="auto"/>
                <w:right w:val="none" w:sz="0" w:space="0" w:color="auto"/>
              </w:divBdr>
            </w:div>
            <w:div w:id="1331980393">
              <w:marLeft w:val="0"/>
              <w:marRight w:val="0"/>
              <w:marTop w:val="0"/>
              <w:marBottom w:val="0"/>
              <w:divBdr>
                <w:top w:val="none" w:sz="0" w:space="0" w:color="auto"/>
                <w:left w:val="none" w:sz="0" w:space="0" w:color="auto"/>
                <w:bottom w:val="none" w:sz="0" w:space="0" w:color="auto"/>
                <w:right w:val="none" w:sz="0" w:space="0" w:color="auto"/>
              </w:divBdr>
            </w:div>
            <w:div w:id="896358752">
              <w:marLeft w:val="0"/>
              <w:marRight w:val="0"/>
              <w:marTop w:val="0"/>
              <w:marBottom w:val="0"/>
              <w:divBdr>
                <w:top w:val="none" w:sz="0" w:space="0" w:color="auto"/>
                <w:left w:val="none" w:sz="0" w:space="0" w:color="auto"/>
                <w:bottom w:val="none" w:sz="0" w:space="0" w:color="auto"/>
                <w:right w:val="none" w:sz="0" w:space="0" w:color="auto"/>
              </w:divBdr>
            </w:div>
            <w:div w:id="15110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981">
      <w:bodyDiv w:val="1"/>
      <w:marLeft w:val="0"/>
      <w:marRight w:val="0"/>
      <w:marTop w:val="0"/>
      <w:marBottom w:val="0"/>
      <w:divBdr>
        <w:top w:val="none" w:sz="0" w:space="0" w:color="auto"/>
        <w:left w:val="none" w:sz="0" w:space="0" w:color="auto"/>
        <w:bottom w:val="none" w:sz="0" w:space="0" w:color="auto"/>
        <w:right w:val="none" w:sz="0" w:space="0" w:color="auto"/>
      </w:divBdr>
      <w:divsChild>
        <w:div w:id="1411926780">
          <w:marLeft w:val="0"/>
          <w:marRight w:val="0"/>
          <w:marTop w:val="0"/>
          <w:marBottom w:val="0"/>
          <w:divBdr>
            <w:top w:val="none" w:sz="0" w:space="0" w:color="auto"/>
            <w:left w:val="none" w:sz="0" w:space="0" w:color="auto"/>
            <w:bottom w:val="none" w:sz="0" w:space="0" w:color="auto"/>
            <w:right w:val="none" w:sz="0" w:space="0" w:color="auto"/>
          </w:divBdr>
          <w:divsChild>
            <w:div w:id="323707755">
              <w:marLeft w:val="0"/>
              <w:marRight w:val="0"/>
              <w:marTop w:val="0"/>
              <w:marBottom w:val="0"/>
              <w:divBdr>
                <w:top w:val="none" w:sz="0" w:space="0" w:color="auto"/>
                <w:left w:val="none" w:sz="0" w:space="0" w:color="auto"/>
                <w:bottom w:val="none" w:sz="0" w:space="0" w:color="auto"/>
                <w:right w:val="none" w:sz="0" w:space="0" w:color="auto"/>
              </w:divBdr>
            </w:div>
            <w:div w:id="675689223">
              <w:marLeft w:val="0"/>
              <w:marRight w:val="0"/>
              <w:marTop w:val="0"/>
              <w:marBottom w:val="0"/>
              <w:divBdr>
                <w:top w:val="none" w:sz="0" w:space="0" w:color="auto"/>
                <w:left w:val="none" w:sz="0" w:space="0" w:color="auto"/>
                <w:bottom w:val="none" w:sz="0" w:space="0" w:color="auto"/>
                <w:right w:val="none" w:sz="0" w:space="0" w:color="auto"/>
              </w:divBdr>
            </w:div>
            <w:div w:id="589581884">
              <w:marLeft w:val="0"/>
              <w:marRight w:val="0"/>
              <w:marTop w:val="0"/>
              <w:marBottom w:val="0"/>
              <w:divBdr>
                <w:top w:val="none" w:sz="0" w:space="0" w:color="auto"/>
                <w:left w:val="none" w:sz="0" w:space="0" w:color="auto"/>
                <w:bottom w:val="none" w:sz="0" w:space="0" w:color="auto"/>
                <w:right w:val="none" w:sz="0" w:space="0" w:color="auto"/>
              </w:divBdr>
            </w:div>
            <w:div w:id="2063433575">
              <w:marLeft w:val="0"/>
              <w:marRight w:val="0"/>
              <w:marTop w:val="0"/>
              <w:marBottom w:val="0"/>
              <w:divBdr>
                <w:top w:val="none" w:sz="0" w:space="0" w:color="auto"/>
                <w:left w:val="none" w:sz="0" w:space="0" w:color="auto"/>
                <w:bottom w:val="none" w:sz="0" w:space="0" w:color="auto"/>
                <w:right w:val="none" w:sz="0" w:space="0" w:color="auto"/>
              </w:divBdr>
            </w:div>
            <w:div w:id="939723014">
              <w:marLeft w:val="0"/>
              <w:marRight w:val="0"/>
              <w:marTop w:val="0"/>
              <w:marBottom w:val="0"/>
              <w:divBdr>
                <w:top w:val="none" w:sz="0" w:space="0" w:color="auto"/>
                <w:left w:val="none" w:sz="0" w:space="0" w:color="auto"/>
                <w:bottom w:val="none" w:sz="0" w:space="0" w:color="auto"/>
                <w:right w:val="none" w:sz="0" w:space="0" w:color="auto"/>
              </w:divBdr>
            </w:div>
            <w:div w:id="587738509">
              <w:marLeft w:val="0"/>
              <w:marRight w:val="0"/>
              <w:marTop w:val="0"/>
              <w:marBottom w:val="0"/>
              <w:divBdr>
                <w:top w:val="none" w:sz="0" w:space="0" w:color="auto"/>
                <w:left w:val="none" w:sz="0" w:space="0" w:color="auto"/>
                <w:bottom w:val="none" w:sz="0" w:space="0" w:color="auto"/>
                <w:right w:val="none" w:sz="0" w:space="0" w:color="auto"/>
              </w:divBdr>
            </w:div>
            <w:div w:id="585505507">
              <w:marLeft w:val="0"/>
              <w:marRight w:val="0"/>
              <w:marTop w:val="0"/>
              <w:marBottom w:val="0"/>
              <w:divBdr>
                <w:top w:val="none" w:sz="0" w:space="0" w:color="auto"/>
                <w:left w:val="none" w:sz="0" w:space="0" w:color="auto"/>
                <w:bottom w:val="none" w:sz="0" w:space="0" w:color="auto"/>
                <w:right w:val="none" w:sz="0" w:space="0" w:color="auto"/>
              </w:divBdr>
            </w:div>
            <w:div w:id="58327092">
              <w:marLeft w:val="0"/>
              <w:marRight w:val="0"/>
              <w:marTop w:val="0"/>
              <w:marBottom w:val="0"/>
              <w:divBdr>
                <w:top w:val="none" w:sz="0" w:space="0" w:color="auto"/>
                <w:left w:val="none" w:sz="0" w:space="0" w:color="auto"/>
                <w:bottom w:val="none" w:sz="0" w:space="0" w:color="auto"/>
                <w:right w:val="none" w:sz="0" w:space="0" w:color="auto"/>
              </w:divBdr>
            </w:div>
            <w:div w:id="1518888616">
              <w:marLeft w:val="0"/>
              <w:marRight w:val="0"/>
              <w:marTop w:val="0"/>
              <w:marBottom w:val="0"/>
              <w:divBdr>
                <w:top w:val="none" w:sz="0" w:space="0" w:color="auto"/>
                <w:left w:val="none" w:sz="0" w:space="0" w:color="auto"/>
                <w:bottom w:val="none" w:sz="0" w:space="0" w:color="auto"/>
                <w:right w:val="none" w:sz="0" w:space="0" w:color="auto"/>
              </w:divBdr>
            </w:div>
            <w:div w:id="1824933438">
              <w:marLeft w:val="0"/>
              <w:marRight w:val="0"/>
              <w:marTop w:val="0"/>
              <w:marBottom w:val="0"/>
              <w:divBdr>
                <w:top w:val="none" w:sz="0" w:space="0" w:color="auto"/>
                <w:left w:val="none" w:sz="0" w:space="0" w:color="auto"/>
                <w:bottom w:val="none" w:sz="0" w:space="0" w:color="auto"/>
                <w:right w:val="none" w:sz="0" w:space="0" w:color="auto"/>
              </w:divBdr>
            </w:div>
            <w:div w:id="1340893619">
              <w:marLeft w:val="0"/>
              <w:marRight w:val="0"/>
              <w:marTop w:val="0"/>
              <w:marBottom w:val="0"/>
              <w:divBdr>
                <w:top w:val="none" w:sz="0" w:space="0" w:color="auto"/>
                <w:left w:val="none" w:sz="0" w:space="0" w:color="auto"/>
                <w:bottom w:val="none" w:sz="0" w:space="0" w:color="auto"/>
                <w:right w:val="none" w:sz="0" w:space="0" w:color="auto"/>
              </w:divBdr>
            </w:div>
            <w:div w:id="244729093">
              <w:marLeft w:val="0"/>
              <w:marRight w:val="0"/>
              <w:marTop w:val="0"/>
              <w:marBottom w:val="0"/>
              <w:divBdr>
                <w:top w:val="none" w:sz="0" w:space="0" w:color="auto"/>
                <w:left w:val="none" w:sz="0" w:space="0" w:color="auto"/>
                <w:bottom w:val="none" w:sz="0" w:space="0" w:color="auto"/>
                <w:right w:val="none" w:sz="0" w:space="0" w:color="auto"/>
              </w:divBdr>
            </w:div>
            <w:div w:id="2042127123">
              <w:marLeft w:val="0"/>
              <w:marRight w:val="0"/>
              <w:marTop w:val="0"/>
              <w:marBottom w:val="0"/>
              <w:divBdr>
                <w:top w:val="none" w:sz="0" w:space="0" w:color="auto"/>
                <w:left w:val="none" w:sz="0" w:space="0" w:color="auto"/>
                <w:bottom w:val="none" w:sz="0" w:space="0" w:color="auto"/>
                <w:right w:val="none" w:sz="0" w:space="0" w:color="auto"/>
              </w:divBdr>
            </w:div>
            <w:div w:id="1856074622">
              <w:marLeft w:val="0"/>
              <w:marRight w:val="0"/>
              <w:marTop w:val="0"/>
              <w:marBottom w:val="0"/>
              <w:divBdr>
                <w:top w:val="none" w:sz="0" w:space="0" w:color="auto"/>
                <w:left w:val="none" w:sz="0" w:space="0" w:color="auto"/>
                <w:bottom w:val="none" w:sz="0" w:space="0" w:color="auto"/>
                <w:right w:val="none" w:sz="0" w:space="0" w:color="auto"/>
              </w:divBdr>
            </w:div>
            <w:div w:id="1127549956">
              <w:marLeft w:val="0"/>
              <w:marRight w:val="0"/>
              <w:marTop w:val="0"/>
              <w:marBottom w:val="0"/>
              <w:divBdr>
                <w:top w:val="none" w:sz="0" w:space="0" w:color="auto"/>
                <w:left w:val="none" w:sz="0" w:space="0" w:color="auto"/>
                <w:bottom w:val="none" w:sz="0" w:space="0" w:color="auto"/>
                <w:right w:val="none" w:sz="0" w:space="0" w:color="auto"/>
              </w:divBdr>
            </w:div>
            <w:div w:id="2095321604">
              <w:marLeft w:val="0"/>
              <w:marRight w:val="0"/>
              <w:marTop w:val="0"/>
              <w:marBottom w:val="0"/>
              <w:divBdr>
                <w:top w:val="none" w:sz="0" w:space="0" w:color="auto"/>
                <w:left w:val="none" w:sz="0" w:space="0" w:color="auto"/>
                <w:bottom w:val="none" w:sz="0" w:space="0" w:color="auto"/>
                <w:right w:val="none" w:sz="0" w:space="0" w:color="auto"/>
              </w:divBdr>
            </w:div>
            <w:div w:id="1096748092">
              <w:marLeft w:val="0"/>
              <w:marRight w:val="0"/>
              <w:marTop w:val="0"/>
              <w:marBottom w:val="0"/>
              <w:divBdr>
                <w:top w:val="none" w:sz="0" w:space="0" w:color="auto"/>
                <w:left w:val="none" w:sz="0" w:space="0" w:color="auto"/>
                <w:bottom w:val="none" w:sz="0" w:space="0" w:color="auto"/>
                <w:right w:val="none" w:sz="0" w:space="0" w:color="auto"/>
              </w:divBdr>
            </w:div>
            <w:div w:id="1585339111">
              <w:marLeft w:val="0"/>
              <w:marRight w:val="0"/>
              <w:marTop w:val="0"/>
              <w:marBottom w:val="0"/>
              <w:divBdr>
                <w:top w:val="none" w:sz="0" w:space="0" w:color="auto"/>
                <w:left w:val="none" w:sz="0" w:space="0" w:color="auto"/>
                <w:bottom w:val="none" w:sz="0" w:space="0" w:color="auto"/>
                <w:right w:val="none" w:sz="0" w:space="0" w:color="auto"/>
              </w:divBdr>
            </w:div>
            <w:div w:id="2091270899">
              <w:marLeft w:val="0"/>
              <w:marRight w:val="0"/>
              <w:marTop w:val="0"/>
              <w:marBottom w:val="0"/>
              <w:divBdr>
                <w:top w:val="none" w:sz="0" w:space="0" w:color="auto"/>
                <w:left w:val="none" w:sz="0" w:space="0" w:color="auto"/>
                <w:bottom w:val="none" w:sz="0" w:space="0" w:color="auto"/>
                <w:right w:val="none" w:sz="0" w:space="0" w:color="auto"/>
              </w:divBdr>
            </w:div>
            <w:div w:id="199123978">
              <w:marLeft w:val="0"/>
              <w:marRight w:val="0"/>
              <w:marTop w:val="0"/>
              <w:marBottom w:val="0"/>
              <w:divBdr>
                <w:top w:val="none" w:sz="0" w:space="0" w:color="auto"/>
                <w:left w:val="none" w:sz="0" w:space="0" w:color="auto"/>
                <w:bottom w:val="none" w:sz="0" w:space="0" w:color="auto"/>
                <w:right w:val="none" w:sz="0" w:space="0" w:color="auto"/>
              </w:divBdr>
            </w:div>
            <w:div w:id="1810391526">
              <w:marLeft w:val="0"/>
              <w:marRight w:val="0"/>
              <w:marTop w:val="0"/>
              <w:marBottom w:val="0"/>
              <w:divBdr>
                <w:top w:val="none" w:sz="0" w:space="0" w:color="auto"/>
                <w:left w:val="none" w:sz="0" w:space="0" w:color="auto"/>
                <w:bottom w:val="none" w:sz="0" w:space="0" w:color="auto"/>
                <w:right w:val="none" w:sz="0" w:space="0" w:color="auto"/>
              </w:divBdr>
            </w:div>
            <w:div w:id="1300378011">
              <w:marLeft w:val="0"/>
              <w:marRight w:val="0"/>
              <w:marTop w:val="0"/>
              <w:marBottom w:val="0"/>
              <w:divBdr>
                <w:top w:val="none" w:sz="0" w:space="0" w:color="auto"/>
                <w:left w:val="none" w:sz="0" w:space="0" w:color="auto"/>
                <w:bottom w:val="none" w:sz="0" w:space="0" w:color="auto"/>
                <w:right w:val="none" w:sz="0" w:space="0" w:color="auto"/>
              </w:divBdr>
            </w:div>
            <w:div w:id="208302996">
              <w:marLeft w:val="0"/>
              <w:marRight w:val="0"/>
              <w:marTop w:val="0"/>
              <w:marBottom w:val="0"/>
              <w:divBdr>
                <w:top w:val="none" w:sz="0" w:space="0" w:color="auto"/>
                <w:left w:val="none" w:sz="0" w:space="0" w:color="auto"/>
                <w:bottom w:val="none" w:sz="0" w:space="0" w:color="auto"/>
                <w:right w:val="none" w:sz="0" w:space="0" w:color="auto"/>
              </w:divBdr>
            </w:div>
            <w:div w:id="480199515">
              <w:marLeft w:val="0"/>
              <w:marRight w:val="0"/>
              <w:marTop w:val="0"/>
              <w:marBottom w:val="0"/>
              <w:divBdr>
                <w:top w:val="none" w:sz="0" w:space="0" w:color="auto"/>
                <w:left w:val="none" w:sz="0" w:space="0" w:color="auto"/>
                <w:bottom w:val="none" w:sz="0" w:space="0" w:color="auto"/>
                <w:right w:val="none" w:sz="0" w:space="0" w:color="auto"/>
              </w:divBdr>
            </w:div>
            <w:div w:id="338973222">
              <w:marLeft w:val="0"/>
              <w:marRight w:val="0"/>
              <w:marTop w:val="0"/>
              <w:marBottom w:val="0"/>
              <w:divBdr>
                <w:top w:val="none" w:sz="0" w:space="0" w:color="auto"/>
                <w:left w:val="none" w:sz="0" w:space="0" w:color="auto"/>
                <w:bottom w:val="none" w:sz="0" w:space="0" w:color="auto"/>
                <w:right w:val="none" w:sz="0" w:space="0" w:color="auto"/>
              </w:divBdr>
            </w:div>
            <w:div w:id="615019015">
              <w:marLeft w:val="0"/>
              <w:marRight w:val="0"/>
              <w:marTop w:val="0"/>
              <w:marBottom w:val="0"/>
              <w:divBdr>
                <w:top w:val="none" w:sz="0" w:space="0" w:color="auto"/>
                <w:left w:val="none" w:sz="0" w:space="0" w:color="auto"/>
                <w:bottom w:val="none" w:sz="0" w:space="0" w:color="auto"/>
                <w:right w:val="none" w:sz="0" w:space="0" w:color="auto"/>
              </w:divBdr>
            </w:div>
            <w:div w:id="654919149">
              <w:marLeft w:val="0"/>
              <w:marRight w:val="0"/>
              <w:marTop w:val="0"/>
              <w:marBottom w:val="0"/>
              <w:divBdr>
                <w:top w:val="none" w:sz="0" w:space="0" w:color="auto"/>
                <w:left w:val="none" w:sz="0" w:space="0" w:color="auto"/>
                <w:bottom w:val="none" w:sz="0" w:space="0" w:color="auto"/>
                <w:right w:val="none" w:sz="0" w:space="0" w:color="auto"/>
              </w:divBdr>
            </w:div>
            <w:div w:id="1138035727">
              <w:marLeft w:val="0"/>
              <w:marRight w:val="0"/>
              <w:marTop w:val="0"/>
              <w:marBottom w:val="0"/>
              <w:divBdr>
                <w:top w:val="none" w:sz="0" w:space="0" w:color="auto"/>
                <w:left w:val="none" w:sz="0" w:space="0" w:color="auto"/>
                <w:bottom w:val="none" w:sz="0" w:space="0" w:color="auto"/>
                <w:right w:val="none" w:sz="0" w:space="0" w:color="auto"/>
              </w:divBdr>
            </w:div>
            <w:div w:id="495805226">
              <w:marLeft w:val="0"/>
              <w:marRight w:val="0"/>
              <w:marTop w:val="0"/>
              <w:marBottom w:val="0"/>
              <w:divBdr>
                <w:top w:val="none" w:sz="0" w:space="0" w:color="auto"/>
                <w:left w:val="none" w:sz="0" w:space="0" w:color="auto"/>
                <w:bottom w:val="none" w:sz="0" w:space="0" w:color="auto"/>
                <w:right w:val="none" w:sz="0" w:space="0" w:color="auto"/>
              </w:divBdr>
            </w:div>
            <w:div w:id="1613781314">
              <w:marLeft w:val="0"/>
              <w:marRight w:val="0"/>
              <w:marTop w:val="0"/>
              <w:marBottom w:val="0"/>
              <w:divBdr>
                <w:top w:val="none" w:sz="0" w:space="0" w:color="auto"/>
                <w:left w:val="none" w:sz="0" w:space="0" w:color="auto"/>
                <w:bottom w:val="none" w:sz="0" w:space="0" w:color="auto"/>
                <w:right w:val="none" w:sz="0" w:space="0" w:color="auto"/>
              </w:divBdr>
            </w:div>
            <w:div w:id="1515923346">
              <w:marLeft w:val="0"/>
              <w:marRight w:val="0"/>
              <w:marTop w:val="0"/>
              <w:marBottom w:val="0"/>
              <w:divBdr>
                <w:top w:val="none" w:sz="0" w:space="0" w:color="auto"/>
                <w:left w:val="none" w:sz="0" w:space="0" w:color="auto"/>
                <w:bottom w:val="none" w:sz="0" w:space="0" w:color="auto"/>
                <w:right w:val="none" w:sz="0" w:space="0" w:color="auto"/>
              </w:divBdr>
            </w:div>
            <w:div w:id="256984241">
              <w:marLeft w:val="0"/>
              <w:marRight w:val="0"/>
              <w:marTop w:val="0"/>
              <w:marBottom w:val="0"/>
              <w:divBdr>
                <w:top w:val="none" w:sz="0" w:space="0" w:color="auto"/>
                <w:left w:val="none" w:sz="0" w:space="0" w:color="auto"/>
                <w:bottom w:val="none" w:sz="0" w:space="0" w:color="auto"/>
                <w:right w:val="none" w:sz="0" w:space="0" w:color="auto"/>
              </w:divBdr>
            </w:div>
            <w:div w:id="1612664480">
              <w:marLeft w:val="0"/>
              <w:marRight w:val="0"/>
              <w:marTop w:val="0"/>
              <w:marBottom w:val="0"/>
              <w:divBdr>
                <w:top w:val="none" w:sz="0" w:space="0" w:color="auto"/>
                <w:left w:val="none" w:sz="0" w:space="0" w:color="auto"/>
                <w:bottom w:val="none" w:sz="0" w:space="0" w:color="auto"/>
                <w:right w:val="none" w:sz="0" w:space="0" w:color="auto"/>
              </w:divBdr>
            </w:div>
            <w:div w:id="1691954511">
              <w:marLeft w:val="0"/>
              <w:marRight w:val="0"/>
              <w:marTop w:val="0"/>
              <w:marBottom w:val="0"/>
              <w:divBdr>
                <w:top w:val="none" w:sz="0" w:space="0" w:color="auto"/>
                <w:left w:val="none" w:sz="0" w:space="0" w:color="auto"/>
                <w:bottom w:val="none" w:sz="0" w:space="0" w:color="auto"/>
                <w:right w:val="none" w:sz="0" w:space="0" w:color="auto"/>
              </w:divBdr>
            </w:div>
            <w:div w:id="1103916290">
              <w:marLeft w:val="0"/>
              <w:marRight w:val="0"/>
              <w:marTop w:val="0"/>
              <w:marBottom w:val="0"/>
              <w:divBdr>
                <w:top w:val="none" w:sz="0" w:space="0" w:color="auto"/>
                <w:left w:val="none" w:sz="0" w:space="0" w:color="auto"/>
                <w:bottom w:val="none" w:sz="0" w:space="0" w:color="auto"/>
                <w:right w:val="none" w:sz="0" w:space="0" w:color="auto"/>
              </w:divBdr>
            </w:div>
            <w:div w:id="271285242">
              <w:marLeft w:val="0"/>
              <w:marRight w:val="0"/>
              <w:marTop w:val="0"/>
              <w:marBottom w:val="0"/>
              <w:divBdr>
                <w:top w:val="none" w:sz="0" w:space="0" w:color="auto"/>
                <w:left w:val="none" w:sz="0" w:space="0" w:color="auto"/>
                <w:bottom w:val="none" w:sz="0" w:space="0" w:color="auto"/>
                <w:right w:val="none" w:sz="0" w:space="0" w:color="auto"/>
              </w:divBdr>
            </w:div>
            <w:div w:id="1672946118">
              <w:marLeft w:val="0"/>
              <w:marRight w:val="0"/>
              <w:marTop w:val="0"/>
              <w:marBottom w:val="0"/>
              <w:divBdr>
                <w:top w:val="none" w:sz="0" w:space="0" w:color="auto"/>
                <w:left w:val="none" w:sz="0" w:space="0" w:color="auto"/>
                <w:bottom w:val="none" w:sz="0" w:space="0" w:color="auto"/>
                <w:right w:val="none" w:sz="0" w:space="0" w:color="auto"/>
              </w:divBdr>
            </w:div>
            <w:div w:id="995492669">
              <w:marLeft w:val="0"/>
              <w:marRight w:val="0"/>
              <w:marTop w:val="0"/>
              <w:marBottom w:val="0"/>
              <w:divBdr>
                <w:top w:val="none" w:sz="0" w:space="0" w:color="auto"/>
                <w:left w:val="none" w:sz="0" w:space="0" w:color="auto"/>
                <w:bottom w:val="none" w:sz="0" w:space="0" w:color="auto"/>
                <w:right w:val="none" w:sz="0" w:space="0" w:color="auto"/>
              </w:divBdr>
            </w:div>
            <w:div w:id="1046181314">
              <w:marLeft w:val="0"/>
              <w:marRight w:val="0"/>
              <w:marTop w:val="0"/>
              <w:marBottom w:val="0"/>
              <w:divBdr>
                <w:top w:val="none" w:sz="0" w:space="0" w:color="auto"/>
                <w:left w:val="none" w:sz="0" w:space="0" w:color="auto"/>
                <w:bottom w:val="none" w:sz="0" w:space="0" w:color="auto"/>
                <w:right w:val="none" w:sz="0" w:space="0" w:color="auto"/>
              </w:divBdr>
            </w:div>
            <w:div w:id="1364592521">
              <w:marLeft w:val="0"/>
              <w:marRight w:val="0"/>
              <w:marTop w:val="0"/>
              <w:marBottom w:val="0"/>
              <w:divBdr>
                <w:top w:val="none" w:sz="0" w:space="0" w:color="auto"/>
                <w:left w:val="none" w:sz="0" w:space="0" w:color="auto"/>
                <w:bottom w:val="none" w:sz="0" w:space="0" w:color="auto"/>
                <w:right w:val="none" w:sz="0" w:space="0" w:color="auto"/>
              </w:divBdr>
            </w:div>
            <w:div w:id="284969469">
              <w:marLeft w:val="0"/>
              <w:marRight w:val="0"/>
              <w:marTop w:val="0"/>
              <w:marBottom w:val="0"/>
              <w:divBdr>
                <w:top w:val="none" w:sz="0" w:space="0" w:color="auto"/>
                <w:left w:val="none" w:sz="0" w:space="0" w:color="auto"/>
                <w:bottom w:val="none" w:sz="0" w:space="0" w:color="auto"/>
                <w:right w:val="none" w:sz="0" w:space="0" w:color="auto"/>
              </w:divBdr>
            </w:div>
            <w:div w:id="201209717">
              <w:marLeft w:val="0"/>
              <w:marRight w:val="0"/>
              <w:marTop w:val="0"/>
              <w:marBottom w:val="0"/>
              <w:divBdr>
                <w:top w:val="none" w:sz="0" w:space="0" w:color="auto"/>
                <w:left w:val="none" w:sz="0" w:space="0" w:color="auto"/>
                <w:bottom w:val="none" w:sz="0" w:space="0" w:color="auto"/>
                <w:right w:val="none" w:sz="0" w:space="0" w:color="auto"/>
              </w:divBdr>
            </w:div>
            <w:div w:id="274141119">
              <w:marLeft w:val="0"/>
              <w:marRight w:val="0"/>
              <w:marTop w:val="0"/>
              <w:marBottom w:val="0"/>
              <w:divBdr>
                <w:top w:val="none" w:sz="0" w:space="0" w:color="auto"/>
                <w:left w:val="none" w:sz="0" w:space="0" w:color="auto"/>
                <w:bottom w:val="none" w:sz="0" w:space="0" w:color="auto"/>
                <w:right w:val="none" w:sz="0" w:space="0" w:color="auto"/>
              </w:divBdr>
            </w:div>
            <w:div w:id="2256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2963">
      <w:bodyDiv w:val="1"/>
      <w:marLeft w:val="0"/>
      <w:marRight w:val="0"/>
      <w:marTop w:val="0"/>
      <w:marBottom w:val="0"/>
      <w:divBdr>
        <w:top w:val="none" w:sz="0" w:space="0" w:color="auto"/>
        <w:left w:val="none" w:sz="0" w:space="0" w:color="auto"/>
        <w:bottom w:val="none" w:sz="0" w:space="0" w:color="auto"/>
        <w:right w:val="none" w:sz="0" w:space="0" w:color="auto"/>
      </w:divBdr>
      <w:divsChild>
        <w:div w:id="601957574">
          <w:marLeft w:val="0"/>
          <w:marRight w:val="0"/>
          <w:marTop w:val="0"/>
          <w:marBottom w:val="0"/>
          <w:divBdr>
            <w:top w:val="none" w:sz="0" w:space="0" w:color="auto"/>
            <w:left w:val="none" w:sz="0" w:space="0" w:color="auto"/>
            <w:bottom w:val="none" w:sz="0" w:space="0" w:color="auto"/>
            <w:right w:val="none" w:sz="0" w:space="0" w:color="auto"/>
          </w:divBdr>
          <w:divsChild>
            <w:div w:id="410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855">
      <w:bodyDiv w:val="1"/>
      <w:marLeft w:val="0"/>
      <w:marRight w:val="0"/>
      <w:marTop w:val="0"/>
      <w:marBottom w:val="0"/>
      <w:divBdr>
        <w:top w:val="none" w:sz="0" w:space="0" w:color="auto"/>
        <w:left w:val="none" w:sz="0" w:space="0" w:color="auto"/>
        <w:bottom w:val="none" w:sz="0" w:space="0" w:color="auto"/>
        <w:right w:val="none" w:sz="0" w:space="0" w:color="auto"/>
      </w:divBdr>
      <w:divsChild>
        <w:div w:id="1034966688">
          <w:marLeft w:val="0"/>
          <w:marRight w:val="0"/>
          <w:marTop w:val="0"/>
          <w:marBottom w:val="0"/>
          <w:divBdr>
            <w:top w:val="none" w:sz="0" w:space="0" w:color="auto"/>
            <w:left w:val="none" w:sz="0" w:space="0" w:color="auto"/>
            <w:bottom w:val="none" w:sz="0" w:space="0" w:color="auto"/>
            <w:right w:val="none" w:sz="0" w:space="0" w:color="auto"/>
          </w:divBdr>
          <w:divsChild>
            <w:div w:id="633214277">
              <w:marLeft w:val="0"/>
              <w:marRight w:val="0"/>
              <w:marTop w:val="0"/>
              <w:marBottom w:val="0"/>
              <w:divBdr>
                <w:top w:val="none" w:sz="0" w:space="0" w:color="auto"/>
                <w:left w:val="none" w:sz="0" w:space="0" w:color="auto"/>
                <w:bottom w:val="none" w:sz="0" w:space="0" w:color="auto"/>
                <w:right w:val="none" w:sz="0" w:space="0" w:color="auto"/>
              </w:divBdr>
            </w:div>
            <w:div w:id="298802771">
              <w:marLeft w:val="0"/>
              <w:marRight w:val="0"/>
              <w:marTop w:val="0"/>
              <w:marBottom w:val="0"/>
              <w:divBdr>
                <w:top w:val="none" w:sz="0" w:space="0" w:color="auto"/>
                <w:left w:val="none" w:sz="0" w:space="0" w:color="auto"/>
                <w:bottom w:val="none" w:sz="0" w:space="0" w:color="auto"/>
                <w:right w:val="none" w:sz="0" w:space="0" w:color="auto"/>
              </w:divBdr>
            </w:div>
            <w:div w:id="1100952586">
              <w:marLeft w:val="0"/>
              <w:marRight w:val="0"/>
              <w:marTop w:val="0"/>
              <w:marBottom w:val="0"/>
              <w:divBdr>
                <w:top w:val="none" w:sz="0" w:space="0" w:color="auto"/>
                <w:left w:val="none" w:sz="0" w:space="0" w:color="auto"/>
                <w:bottom w:val="none" w:sz="0" w:space="0" w:color="auto"/>
                <w:right w:val="none" w:sz="0" w:space="0" w:color="auto"/>
              </w:divBdr>
            </w:div>
            <w:div w:id="1848443261">
              <w:marLeft w:val="0"/>
              <w:marRight w:val="0"/>
              <w:marTop w:val="0"/>
              <w:marBottom w:val="0"/>
              <w:divBdr>
                <w:top w:val="none" w:sz="0" w:space="0" w:color="auto"/>
                <w:left w:val="none" w:sz="0" w:space="0" w:color="auto"/>
                <w:bottom w:val="none" w:sz="0" w:space="0" w:color="auto"/>
                <w:right w:val="none" w:sz="0" w:space="0" w:color="auto"/>
              </w:divBdr>
            </w:div>
            <w:div w:id="406803268">
              <w:marLeft w:val="0"/>
              <w:marRight w:val="0"/>
              <w:marTop w:val="0"/>
              <w:marBottom w:val="0"/>
              <w:divBdr>
                <w:top w:val="none" w:sz="0" w:space="0" w:color="auto"/>
                <w:left w:val="none" w:sz="0" w:space="0" w:color="auto"/>
                <w:bottom w:val="none" w:sz="0" w:space="0" w:color="auto"/>
                <w:right w:val="none" w:sz="0" w:space="0" w:color="auto"/>
              </w:divBdr>
            </w:div>
            <w:div w:id="56168763">
              <w:marLeft w:val="0"/>
              <w:marRight w:val="0"/>
              <w:marTop w:val="0"/>
              <w:marBottom w:val="0"/>
              <w:divBdr>
                <w:top w:val="none" w:sz="0" w:space="0" w:color="auto"/>
                <w:left w:val="none" w:sz="0" w:space="0" w:color="auto"/>
                <w:bottom w:val="none" w:sz="0" w:space="0" w:color="auto"/>
                <w:right w:val="none" w:sz="0" w:space="0" w:color="auto"/>
              </w:divBdr>
            </w:div>
            <w:div w:id="366880931">
              <w:marLeft w:val="0"/>
              <w:marRight w:val="0"/>
              <w:marTop w:val="0"/>
              <w:marBottom w:val="0"/>
              <w:divBdr>
                <w:top w:val="none" w:sz="0" w:space="0" w:color="auto"/>
                <w:left w:val="none" w:sz="0" w:space="0" w:color="auto"/>
                <w:bottom w:val="none" w:sz="0" w:space="0" w:color="auto"/>
                <w:right w:val="none" w:sz="0" w:space="0" w:color="auto"/>
              </w:divBdr>
            </w:div>
            <w:div w:id="90440026">
              <w:marLeft w:val="0"/>
              <w:marRight w:val="0"/>
              <w:marTop w:val="0"/>
              <w:marBottom w:val="0"/>
              <w:divBdr>
                <w:top w:val="none" w:sz="0" w:space="0" w:color="auto"/>
                <w:left w:val="none" w:sz="0" w:space="0" w:color="auto"/>
                <w:bottom w:val="none" w:sz="0" w:space="0" w:color="auto"/>
                <w:right w:val="none" w:sz="0" w:space="0" w:color="auto"/>
              </w:divBdr>
            </w:div>
            <w:div w:id="1900897789">
              <w:marLeft w:val="0"/>
              <w:marRight w:val="0"/>
              <w:marTop w:val="0"/>
              <w:marBottom w:val="0"/>
              <w:divBdr>
                <w:top w:val="none" w:sz="0" w:space="0" w:color="auto"/>
                <w:left w:val="none" w:sz="0" w:space="0" w:color="auto"/>
                <w:bottom w:val="none" w:sz="0" w:space="0" w:color="auto"/>
                <w:right w:val="none" w:sz="0" w:space="0" w:color="auto"/>
              </w:divBdr>
            </w:div>
            <w:div w:id="1293174329">
              <w:marLeft w:val="0"/>
              <w:marRight w:val="0"/>
              <w:marTop w:val="0"/>
              <w:marBottom w:val="0"/>
              <w:divBdr>
                <w:top w:val="none" w:sz="0" w:space="0" w:color="auto"/>
                <w:left w:val="none" w:sz="0" w:space="0" w:color="auto"/>
                <w:bottom w:val="none" w:sz="0" w:space="0" w:color="auto"/>
                <w:right w:val="none" w:sz="0" w:space="0" w:color="auto"/>
              </w:divBdr>
            </w:div>
            <w:div w:id="577446074">
              <w:marLeft w:val="0"/>
              <w:marRight w:val="0"/>
              <w:marTop w:val="0"/>
              <w:marBottom w:val="0"/>
              <w:divBdr>
                <w:top w:val="none" w:sz="0" w:space="0" w:color="auto"/>
                <w:left w:val="none" w:sz="0" w:space="0" w:color="auto"/>
                <w:bottom w:val="none" w:sz="0" w:space="0" w:color="auto"/>
                <w:right w:val="none" w:sz="0" w:space="0" w:color="auto"/>
              </w:divBdr>
            </w:div>
            <w:div w:id="212737362">
              <w:marLeft w:val="0"/>
              <w:marRight w:val="0"/>
              <w:marTop w:val="0"/>
              <w:marBottom w:val="0"/>
              <w:divBdr>
                <w:top w:val="none" w:sz="0" w:space="0" w:color="auto"/>
                <w:left w:val="none" w:sz="0" w:space="0" w:color="auto"/>
                <w:bottom w:val="none" w:sz="0" w:space="0" w:color="auto"/>
                <w:right w:val="none" w:sz="0" w:space="0" w:color="auto"/>
              </w:divBdr>
            </w:div>
            <w:div w:id="1735083124">
              <w:marLeft w:val="0"/>
              <w:marRight w:val="0"/>
              <w:marTop w:val="0"/>
              <w:marBottom w:val="0"/>
              <w:divBdr>
                <w:top w:val="none" w:sz="0" w:space="0" w:color="auto"/>
                <w:left w:val="none" w:sz="0" w:space="0" w:color="auto"/>
                <w:bottom w:val="none" w:sz="0" w:space="0" w:color="auto"/>
                <w:right w:val="none" w:sz="0" w:space="0" w:color="auto"/>
              </w:divBdr>
            </w:div>
            <w:div w:id="1141075042">
              <w:marLeft w:val="0"/>
              <w:marRight w:val="0"/>
              <w:marTop w:val="0"/>
              <w:marBottom w:val="0"/>
              <w:divBdr>
                <w:top w:val="none" w:sz="0" w:space="0" w:color="auto"/>
                <w:left w:val="none" w:sz="0" w:space="0" w:color="auto"/>
                <w:bottom w:val="none" w:sz="0" w:space="0" w:color="auto"/>
                <w:right w:val="none" w:sz="0" w:space="0" w:color="auto"/>
              </w:divBdr>
            </w:div>
            <w:div w:id="347751926">
              <w:marLeft w:val="0"/>
              <w:marRight w:val="0"/>
              <w:marTop w:val="0"/>
              <w:marBottom w:val="0"/>
              <w:divBdr>
                <w:top w:val="none" w:sz="0" w:space="0" w:color="auto"/>
                <w:left w:val="none" w:sz="0" w:space="0" w:color="auto"/>
                <w:bottom w:val="none" w:sz="0" w:space="0" w:color="auto"/>
                <w:right w:val="none" w:sz="0" w:space="0" w:color="auto"/>
              </w:divBdr>
            </w:div>
            <w:div w:id="11152452">
              <w:marLeft w:val="0"/>
              <w:marRight w:val="0"/>
              <w:marTop w:val="0"/>
              <w:marBottom w:val="0"/>
              <w:divBdr>
                <w:top w:val="none" w:sz="0" w:space="0" w:color="auto"/>
                <w:left w:val="none" w:sz="0" w:space="0" w:color="auto"/>
                <w:bottom w:val="none" w:sz="0" w:space="0" w:color="auto"/>
                <w:right w:val="none" w:sz="0" w:space="0" w:color="auto"/>
              </w:divBdr>
            </w:div>
            <w:div w:id="1131746706">
              <w:marLeft w:val="0"/>
              <w:marRight w:val="0"/>
              <w:marTop w:val="0"/>
              <w:marBottom w:val="0"/>
              <w:divBdr>
                <w:top w:val="none" w:sz="0" w:space="0" w:color="auto"/>
                <w:left w:val="none" w:sz="0" w:space="0" w:color="auto"/>
                <w:bottom w:val="none" w:sz="0" w:space="0" w:color="auto"/>
                <w:right w:val="none" w:sz="0" w:space="0" w:color="auto"/>
              </w:divBdr>
            </w:div>
            <w:div w:id="592399293">
              <w:marLeft w:val="0"/>
              <w:marRight w:val="0"/>
              <w:marTop w:val="0"/>
              <w:marBottom w:val="0"/>
              <w:divBdr>
                <w:top w:val="none" w:sz="0" w:space="0" w:color="auto"/>
                <w:left w:val="none" w:sz="0" w:space="0" w:color="auto"/>
                <w:bottom w:val="none" w:sz="0" w:space="0" w:color="auto"/>
                <w:right w:val="none" w:sz="0" w:space="0" w:color="auto"/>
              </w:divBdr>
            </w:div>
            <w:div w:id="511458547">
              <w:marLeft w:val="0"/>
              <w:marRight w:val="0"/>
              <w:marTop w:val="0"/>
              <w:marBottom w:val="0"/>
              <w:divBdr>
                <w:top w:val="none" w:sz="0" w:space="0" w:color="auto"/>
                <w:left w:val="none" w:sz="0" w:space="0" w:color="auto"/>
                <w:bottom w:val="none" w:sz="0" w:space="0" w:color="auto"/>
                <w:right w:val="none" w:sz="0" w:space="0" w:color="auto"/>
              </w:divBdr>
            </w:div>
            <w:div w:id="1406145545">
              <w:marLeft w:val="0"/>
              <w:marRight w:val="0"/>
              <w:marTop w:val="0"/>
              <w:marBottom w:val="0"/>
              <w:divBdr>
                <w:top w:val="none" w:sz="0" w:space="0" w:color="auto"/>
                <w:left w:val="none" w:sz="0" w:space="0" w:color="auto"/>
                <w:bottom w:val="none" w:sz="0" w:space="0" w:color="auto"/>
                <w:right w:val="none" w:sz="0" w:space="0" w:color="auto"/>
              </w:divBdr>
            </w:div>
            <w:div w:id="961763891">
              <w:marLeft w:val="0"/>
              <w:marRight w:val="0"/>
              <w:marTop w:val="0"/>
              <w:marBottom w:val="0"/>
              <w:divBdr>
                <w:top w:val="none" w:sz="0" w:space="0" w:color="auto"/>
                <w:left w:val="none" w:sz="0" w:space="0" w:color="auto"/>
                <w:bottom w:val="none" w:sz="0" w:space="0" w:color="auto"/>
                <w:right w:val="none" w:sz="0" w:space="0" w:color="auto"/>
              </w:divBdr>
            </w:div>
            <w:div w:id="71709624">
              <w:marLeft w:val="0"/>
              <w:marRight w:val="0"/>
              <w:marTop w:val="0"/>
              <w:marBottom w:val="0"/>
              <w:divBdr>
                <w:top w:val="none" w:sz="0" w:space="0" w:color="auto"/>
                <w:left w:val="none" w:sz="0" w:space="0" w:color="auto"/>
                <w:bottom w:val="none" w:sz="0" w:space="0" w:color="auto"/>
                <w:right w:val="none" w:sz="0" w:space="0" w:color="auto"/>
              </w:divBdr>
            </w:div>
            <w:div w:id="635724688">
              <w:marLeft w:val="0"/>
              <w:marRight w:val="0"/>
              <w:marTop w:val="0"/>
              <w:marBottom w:val="0"/>
              <w:divBdr>
                <w:top w:val="none" w:sz="0" w:space="0" w:color="auto"/>
                <w:left w:val="none" w:sz="0" w:space="0" w:color="auto"/>
                <w:bottom w:val="none" w:sz="0" w:space="0" w:color="auto"/>
                <w:right w:val="none" w:sz="0" w:space="0" w:color="auto"/>
              </w:divBdr>
            </w:div>
            <w:div w:id="820924774">
              <w:marLeft w:val="0"/>
              <w:marRight w:val="0"/>
              <w:marTop w:val="0"/>
              <w:marBottom w:val="0"/>
              <w:divBdr>
                <w:top w:val="none" w:sz="0" w:space="0" w:color="auto"/>
                <w:left w:val="none" w:sz="0" w:space="0" w:color="auto"/>
                <w:bottom w:val="none" w:sz="0" w:space="0" w:color="auto"/>
                <w:right w:val="none" w:sz="0" w:space="0" w:color="auto"/>
              </w:divBdr>
            </w:div>
            <w:div w:id="1628313616">
              <w:marLeft w:val="0"/>
              <w:marRight w:val="0"/>
              <w:marTop w:val="0"/>
              <w:marBottom w:val="0"/>
              <w:divBdr>
                <w:top w:val="none" w:sz="0" w:space="0" w:color="auto"/>
                <w:left w:val="none" w:sz="0" w:space="0" w:color="auto"/>
                <w:bottom w:val="none" w:sz="0" w:space="0" w:color="auto"/>
                <w:right w:val="none" w:sz="0" w:space="0" w:color="auto"/>
              </w:divBdr>
            </w:div>
            <w:div w:id="469833804">
              <w:marLeft w:val="0"/>
              <w:marRight w:val="0"/>
              <w:marTop w:val="0"/>
              <w:marBottom w:val="0"/>
              <w:divBdr>
                <w:top w:val="none" w:sz="0" w:space="0" w:color="auto"/>
                <w:left w:val="none" w:sz="0" w:space="0" w:color="auto"/>
                <w:bottom w:val="none" w:sz="0" w:space="0" w:color="auto"/>
                <w:right w:val="none" w:sz="0" w:space="0" w:color="auto"/>
              </w:divBdr>
            </w:div>
            <w:div w:id="731656966">
              <w:marLeft w:val="0"/>
              <w:marRight w:val="0"/>
              <w:marTop w:val="0"/>
              <w:marBottom w:val="0"/>
              <w:divBdr>
                <w:top w:val="none" w:sz="0" w:space="0" w:color="auto"/>
                <w:left w:val="none" w:sz="0" w:space="0" w:color="auto"/>
                <w:bottom w:val="none" w:sz="0" w:space="0" w:color="auto"/>
                <w:right w:val="none" w:sz="0" w:space="0" w:color="auto"/>
              </w:divBdr>
            </w:div>
            <w:div w:id="1954285385">
              <w:marLeft w:val="0"/>
              <w:marRight w:val="0"/>
              <w:marTop w:val="0"/>
              <w:marBottom w:val="0"/>
              <w:divBdr>
                <w:top w:val="none" w:sz="0" w:space="0" w:color="auto"/>
                <w:left w:val="none" w:sz="0" w:space="0" w:color="auto"/>
                <w:bottom w:val="none" w:sz="0" w:space="0" w:color="auto"/>
                <w:right w:val="none" w:sz="0" w:space="0" w:color="auto"/>
              </w:divBdr>
            </w:div>
            <w:div w:id="1941259395">
              <w:marLeft w:val="0"/>
              <w:marRight w:val="0"/>
              <w:marTop w:val="0"/>
              <w:marBottom w:val="0"/>
              <w:divBdr>
                <w:top w:val="none" w:sz="0" w:space="0" w:color="auto"/>
                <w:left w:val="none" w:sz="0" w:space="0" w:color="auto"/>
                <w:bottom w:val="none" w:sz="0" w:space="0" w:color="auto"/>
                <w:right w:val="none" w:sz="0" w:space="0" w:color="auto"/>
              </w:divBdr>
            </w:div>
            <w:div w:id="1645087350">
              <w:marLeft w:val="0"/>
              <w:marRight w:val="0"/>
              <w:marTop w:val="0"/>
              <w:marBottom w:val="0"/>
              <w:divBdr>
                <w:top w:val="none" w:sz="0" w:space="0" w:color="auto"/>
                <w:left w:val="none" w:sz="0" w:space="0" w:color="auto"/>
                <w:bottom w:val="none" w:sz="0" w:space="0" w:color="auto"/>
                <w:right w:val="none" w:sz="0" w:space="0" w:color="auto"/>
              </w:divBdr>
            </w:div>
            <w:div w:id="1659531302">
              <w:marLeft w:val="0"/>
              <w:marRight w:val="0"/>
              <w:marTop w:val="0"/>
              <w:marBottom w:val="0"/>
              <w:divBdr>
                <w:top w:val="none" w:sz="0" w:space="0" w:color="auto"/>
                <w:left w:val="none" w:sz="0" w:space="0" w:color="auto"/>
                <w:bottom w:val="none" w:sz="0" w:space="0" w:color="auto"/>
                <w:right w:val="none" w:sz="0" w:space="0" w:color="auto"/>
              </w:divBdr>
            </w:div>
            <w:div w:id="2022854845">
              <w:marLeft w:val="0"/>
              <w:marRight w:val="0"/>
              <w:marTop w:val="0"/>
              <w:marBottom w:val="0"/>
              <w:divBdr>
                <w:top w:val="none" w:sz="0" w:space="0" w:color="auto"/>
                <w:left w:val="none" w:sz="0" w:space="0" w:color="auto"/>
                <w:bottom w:val="none" w:sz="0" w:space="0" w:color="auto"/>
                <w:right w:val="none" w:sz="0" w:space="0" w:color="auto"/>
              </w:divBdr>
            </w:div>
            <w:div w:id="1981224864">
              <w:marLeft w:val="0"/>
              <w:marRight w:val="0"/>
              <w:marTop w:val="0"/>
              <w:marBottom w:val="0"/>
              <w:divBdr>
                <w:top w:val="none" w:sz="0" w:space="0" w:color="auto"/>
                <w:left w:val="none" w:sz="0" w:space="0" w:color="auto"/>
                <w:bottom w:val="none" w:sz="0" w:space="0" w:color="auto"/>
                <w:right w:val="none" w:sz="0" w:space="0" w:color="auto"/>
              </w:divBdr>
            </w:div>
            <w:div w:id="1586110389">
              <w:marLeft w:val="0"/>
              <w:marRight w:val="0"/>
              <w:marTop w:val="0"/>
              <w:marBottom w:val="0"/>
              <w:divBdr>
                <w:top w:val="none" w:sz="0" w:space="0" w:color="auto"/>
                <w:left w:val="none" w:sz="0" w:space="0" w:color="auto"/>
                <w:bottom w:val="none" w:sz="0" w:space="0" w:color="auto"/>
                <w:right w:val="none" w:sz="0" w:space="0" w:color="auto"/>
              </w:divBdr>
            </w:div>
            <w:div w:id="1659263008">
              <w:marLeft w:val="0"/>
              <w:marRight w:val="0"/>
              <w:marTop w:val="0"/>
              <w:marBottom w:val="0"/>
              <w:divBdr>
                <w:top w:val="none" w:sz="0" w:space="0" w:color="auto"/>
                <w:left w:val="none" w:sz="0" w:space="0" w:color="auto"/>
                <w:bottom w:val="none" w:sz="0" w:space="0" w:color="auto"/>
                <w:right w:val="none" w:sz="0" w:space="0" w:color="auto"/>
              </w:divBdr>
            </w:div>
            <w:div w:id="1627352549">
              <w:marLeft w:val="0"/>
              <w:marRight w:val="0"/>
              <w:marTop w:val="0"/>
              <w:marBottom w:val="0"/>
              <w:divBdr>
                <w:top w:val="none" w:sz="0" w:space="0" w:color="auto"/>
                <w:left w:val="none" w:sz="0" w:space="0" w:color="auto"/>
                <w:bottom w:val="none" w:sz="0" w:space="0" w:color="auto"/>
                <w:right w:val="none" w:sz="0" w:space="0" w:color="auto"/>
              </w:divBdr>
            </w:div>
            <w:div w:id="192770039">
              <w:marLeft w:val="0"/>
              <w:marRight w:val="0"/>
              <w:marTop w:val="0"/>
              <w:marBottom w:val="0"/>
              <w:divBdr>
                <w:top w:val="none" w:sz="0" w:space="0" w:color="auto"/>
                <w:left w:val="none" w:sz="0" w:space="0" w:color="auto"/>
                <w:bottom w:val="none" w:sz="0" w:space="0" w:color="auto"/>
                <w:right w:val="none" w:sz="0" w:space="0" w:color="auto"/>
              </w:divBdr>
            </w:div>
            <w:div w:id="2789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605">
      <w:bodyDiv w:val="1"/>
      <w:marLeft w:val="0"/>
      <w:marRight w:val="0"/>
      <w:marTop w:val="0"/>
      <w:marBottom w:val="0"/>
      <w:divBdr>
        <w:top w:val="none" w:sz="0" w:space="0" w:color="auto"/>
        <w:left w:val="none" w:sz="0" w:space="0" w:color="auto"/>
        <w:bottom w:val="none" w:sz="0" w:space="0" w:color="auto"/>
        <w:right w:val="none" w:sz="0" w:space="0" w:color="auto"/>
      </w:divBdr>
      <w:divsChild>
        <w:div w:id="26221338">
          <w:marLeft w:val="0"/>
          <w:marRight w:val="0"/>
          <w:marTop w:val="0"/>
          <w:marBottom w:val="0"/>
          <w:divBdr>
            <w:top w:val="none" w:sz="0" w:space="0" w:color="auto"/>
            <w:left w:val="none" w:sz="0" w:space="0" w:color="auto"/>
            <w:bottom w:val="none" w:sz="0" w:space="0" w:color="auto"/>
            <w:right w:val="none" w:sz="0" w:space="0" w:color="auto"/>
          </w:divBdr>
          <w:divsChild>
            <w:div w:id="8166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214">
      <w:bodyDiv w:val="1"/>
      <w:marLeft w:val="0"/>
      <w:marRight w:val="0"/>
      <w:marTop w:val="0"/>
      <w:marBottom w:val="0"/>
      <w:divBdr>
        <w:top w:val="none" w:sz="0" w:space="0" w:color="auto"/>
        <w:left w:val="none" w:sz="0" w:space="0" w:color="auto"/>
        <w:bottom w:val="none" w:sz="0" w:space="0" w:color="auto"/>
        <w:right w:val="none" w:sz="0" w:space="0" w:color="auto"/>
      </w:divBdr>
      <w:divsChild>
        <w:div w:id="1350527192">
          <w:marLeft w:val="0"/>
          <w:marRight w:val="0"/>
          <w:marTop w:val="0"/>
          <w:marBottom w:val="0"/>
          <w:divBdr>
            <w:top w:val="none" w:sz="0" w:space="0" w:color="auto"/>
            <w:left w:val="none" w:sz="0" w:space="0" w:color="auto"/>
            <w:bottom w:val="none" w:sz="0" w:space="0" w:color="auto"/>
            <w:right w:val="none" w:sz="0" w:space="0" w:color="auto"/>
          </w:divBdr>
          <w:divsChild>
            <w:div w:id="21432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2587">
      <w:bodyDiv w:val="1"/>
      <w:marLeft w:val="0"/>
      <w:marRight w:val="0"/>
      <w:marTop w:val="0"/>
      <w:marBottom w:val="0"/>
      <w:divBdr>
        <w:top w:val="none" w:sz="0" w:space="0" w:color="auto"/>
        <w:left w:val="none" w:sz="0" w:space="0" w:color="auto"/>
        <w:bottom w:val="none" w:sz="0" w:space="0" w:color="auto"/>
        <w:right w:val="none" w:sz="0" w:space="0" w:color="auto"/>
      </w:divBdr>
      <w:divsChild>
        <w:div w:id="1527714706">
          <w:marLeft w:val="0"/>
          <w:marRight w:val="0"/>
          <w:marTop w:val="0"/>
          <w:marBottom w:val="0"/>
          <w:divBdr>
            <w:top w:val="none" w:sz="0" w:space="0" w:color="auto"/>
            <w:left w:val="none" w:sz="0" w:space="0" w:color="auto"/>
            <w:bottom w:val="none" w:sz="0" w:space="0" w:color="auto"/>
            <w:right w:val="none" w:sz="0" w:space="0" w:color="auto"/>
          </w:divBdr>
          <w:divsChild>
            <w:div w:id="643629422">
              <w:marLeft w:val="0"/>
              <w:marRight w:val="0"/>
              <w:marTop w:val="0"/>
              <w:marBottom w:val="0"/>
              <w:divBdr>
                <w:top w:val="none" w:sz="0" w:space="0" w:color="auto"/>
                <w:left w:val="none" w:sz="0" w:space="0" w:color="auto"/>
                <w:bottom w:val="none" w:sz="0" w:space="0" w:color="auto"/>
                <w:right w:val="none" w:sz="0" w:space="0" w:color="auto"/>
              </w:divBdr>
            </w:div>
            <w:div w:id="17497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270">
      <w:bodyDiv w:val="1"/>
      <w:marLeft w:val="0"/>
      <w:marRight w:val="0"/>
      <w:marTop w:val="0"/>
      <w:marBottom w:val="0"/>
      <w:divBdr>
        <w:top w:val="none" w:sz="0" w:space="0" w:color="auto"/>
        <w:left w:val="none" w:sz="0" w:space="0" w:color="auto"/>
        <w:bottom w:val="none" w:sz="0" w:space="0" w:color="auto"/>
        <w:right w:val="none" w:sz="0" w:space="0" w:color="auto"/>
      </w:divBdr>
      <w:divsChild>
        <w:div w:id="1945648488">
          <w:marLeft w:val="0"/>
          <w:marRight w:val="0"/>
          <w:marTop w:val="0"/>
          <w:marBottom w:val="0"/>
          <w:divBdr>
            <w:top w:val="none" w:sz="0" w:space="0" w:color="auto"/>
            <w:left w:val="none" w:sz="0" w:space="0" w:color="auto"/>
            <w:bottom w:val="none" w:sz="0" w:space="0" w:color="auto"/>
            <w:right w:val="none" w:sz="0" w:space="0" w:color="auto"/>
          </w:divBdr>
          <w:divsChild>
            <w:div w:id="1997538252">
              <w:marLeft w:val="0"/>
              <w:marRight w:val="0"/>
              <w:marTop w:val="0"/>
              <w:marBottom w:val="0"/>
              <w:divBdr>
                <w:top w:val="none" w:sz="0" w:space="0" w:color="auto"/>
                <w:left w:val="none" w:sz="0" w:space="0" w:color="auto"/>
                <w:bottom w:val="none" w:sz="0" w:space="0" w:color="auto"/>
                <w:right w:val="none" w:sz="0" w:space="0" w:color="auto"/>
              </w:divBdr>
            </w:div>
            <w:div w:id="1082139745">
              <w:marLeft w:val="0"/>
              <w:marRight w:val="0"/>
              <w:marTop w:val="0"/>
              <w:marBottom w:val="0"/>
              <w:divBdr>
                <w:top w:val="none" w:sz="0" w:space="0" w:color="auto"/>
                <w:left w:val="none" w:sz="0" w:space="0" w:color="auto"/>
                <w:bottom w:val="none" w:sz="0" w:space="0" w:color="auto"/>
                <w:right w:val="none" w:sz="0" w:space="0" w:color="auto"/>
              </w:divBdr>
            </w:div>
            <w:div w:id="727801211">
              <w:marLeft w:val="0"/>
              <w:marRight w:val="0"/>
              <w:marTop w:val="0"/>
              <w:marBottom w:val="0"/>
              <w:divBdr>
                <w:top w:val="none" w:sz="0" w:space="0" w:color="auto"/>
                <w:left w:val="none" w:sz="0" w:space="0" w:color="auto"/>
                <w:bottom w:val="none" w:sz="0" w:space="0" w:color="auto"/>
                <w:right w:val="none" w:sz="0" w:space="0" w:color="auto"/>
              </w:divBdr>
            </w:div>
            <w:div w:id="1773472803">
              <w:marLeft w:val="0"/>
              <w:marRight w:val="0"/>
              <w:marTop w:val="0"/>
              <w:marBottom w:val="0"/>
              <w:divBdr>
                <w:top w:val="none" w:sz="0" w:space="0" w:color="auto"/>
                <w:left w:val="none" w:sz="0" w:space="0" w:color="auto"/>
                <w:bottom w:val="none" w:sz="0" w:space="0" w:color="auto"/>
                <w:right w:val="none" w:sz="0" w:space="0" w:color="auto"/>
              </w:divBdr>
            </w:div>
            <w:div w:id="605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606">
      <w:bodyDiv w:val="1"/>
      <w:marLeft w:val="0"/>
      <w:marRight w:val="0"/>
      <w:marTop w:val="0"/>
      <w:marBottom w:val="0"/>
      <w:divBdr>
        <w:top w:val="none" w:sz="0" w:space="0" w:color="auto"/>
        <w:left w:val="none" w:sz="0" w:space="0" w:color="auto"/>
        <w:bottom w:val="none" w:sz="0" w:space="0" w:color="auto"/>
        <w:right w:val="none" w:sz="0" w:space="0" w:color="auto"/>
      </w:divBdr>
      <w:divsChild>
        <w:div w:id="599071805">
          <w:marLeft w:val="0"/>
          <w:marRight w:val="0"/>
          <w:marTop w:val="0"/>
          <w:marBottom w:val="0"/>
          <w:divBdr>
            <w:top w:val="none" w:sz="0" w:space="0" w:color="auto"/>
            <w:left w:val="none" w:sz="0" w:space="0" w:color="auto"/>
            <w:bottom w:val="none" w:sz="0" w:space="0" w:color="auto"/>
            <w:right w:val="none" w:sz="0" w:space="0" w:color="auto"/>
          </w:divBdr>
          <w:divsChild>
            <w:div w:id="348333752">
              <w:marLeft w:val="0"/>
              <w:marRight w:val="0"/>
              <w:marTop w:val="0"/>
              <w:marBottom w:val="0"/>
              <w:divBdr>
                <w:top w:val="none" w:sz="0" w:space="0" w:color="auto"/>
                <w:left w:val="none" w:sz="0" w:space="0" w:color="auto"/>
                <w:bottom w:val="none" w:sz="0" w:space="0" w:color="auto"/>
                <w:right w:val="none" w:sz="0" w:space="0" w:color="auto"/>
              </w:divBdr>
            </w:div>
            <w:div w:id="2014448152">
              <w:marLeft w:val="0"/>
              <w:marRight w:val="0"/>
              <w:marTop w:val="0"/>
              <w:marBottom w:val="0"/>
              <w:divBdr>
                <w:top w:val="none" w:sz="0" w:space="0" w:color="auto"/>
                <w:left w:val="none" w:sz="0" w:space="0" w:color="auto"/>
                <w:bottom w:val="none" w:sz="0" w:space="0" w:color="auto"/>
                <w:right w:val="none" w:sz="0" w:space="0" w:color="auto"/>
              </w:divBdr>
            </w:div>
            <w:div w:id="1218542131">
              <w:marLeft w:val="0"/>
              <w:marRight w:val="0"/>
              <w:marTop w:val="0"/>
              <w:marBottom w:val="0"/>
              <w:divBdr>
                <w:top w:val="none" w:sz="0" w:space="0" w:color="auto"/>
                <w:left w:val="none" w:sz="0" w:space="0" w:color="auto"/>
                <w:bottom w:val="none" w:sz="0" w:space="0" w:color="auto"/>
                <w:right w:val="none" w:sz="0" w:space="0" w:color="auto"/>
              </w:divBdr>
            </w:div>
            <w:div w:id="514731310">
              <w:marLeft w:val="0"/>
              <w:marRight w:val="0"/>
              <w:marTop w:val="0"/>
              <w:marBottom w:val="0"/>
              <w:divBdr>
                <w:top w:val="none" w:sz="0" w:space="0" w:color="auto"/>
                <w:left w:val="none" w:sz="0" w:space="0" w:color="auto"/>
                <w:bottom w:val="none" w:sz="0" w:space="0" w:color="auto"/>
                <w:right w:val="none" w:sz="0" w:space="0" w:color="auto"/>
              </w:divBdr>
            </w:div>
            <w:div w:id="1330711280">
              <w:marLeft w:val="0"/>
              <w:marRight w:val="0"/>
              <w:marTop w:val="0"/>
              <w:marBottom w:val="0"/>
              <w:divBdr>
                <w:top w:val="none" w:sz="0" w:space="0" w:color="auto"/>
                <w:left w:val="none" w:sz="0" w:space="0" w:color="auto"/>
                <w:bottom w:val="none" w:sz="0" w:space="0" w:color="auto"/>
                <w:right w:val="none" w:sz="0" w:space="0" w:color="auto"/>
              </w:divBdr>
            </w:div>
            <w:div w:id="425342894">
              <w:marLeft w:val="0"/>
              <w:marRight w:val="0"/>
              <w:marTop w:val="0"/>
              <w:marBottom w:val="0"/>
              <w:divBdr>
                <w:top w:val="none" w:sz="0" w:space="0" w:color="auto"/>
                <w:left w:val="none" w:sz="0" w:space="0" w:color="auto"/>
                <w:bottom w:val="none" w:sz="0" w:space="0" w:color="auto"/>
                <w:right w:val="none" w:sz="0" w:space="0" w:color="auto"/>
              </w:divBdr>
            </w:div>
            <w:div w:id="867068007">
              <w:marLeft w:val="0"/>
              <w:marRight w:val="0"/>
              <w:marTop w:val="0"/>
              <w:marBottom w:val="0"/>
              <w:divBdr>
                <w:top w:val="none" w:sz="0" w:space="0" w:color="auto"/>
                <w:left w:val="none" w:sz="0" w:space="0" w:color="auto"/>
                <w:bottom w:val="none" w:sz="0" w:space="0" w:color="auto"/>
                <w:right w:val="none" w:sz="0" w:space="0" w:color="auto"/>
              </w:divBdr>
            </w:div>
            <w:div w:id="1356226931">
              <w:marLeft w:val="0"/>
              <w:marRight w:val="0"/>
              <w:marTop w:val="0"/>
              <w:marBottom w:val="0"/>
              <w:divBdr>
                <w:top w:val="none" w:sz="0" w:space="0" w:color="auto"/>
                <w:left w:val="none" w:sz="0" w:space="0" w:color="auto"/>
                <w:bottom w:val="none" w:sz="0" w:space="0" w:color="auto"/>
                <w:right w:val="none" w:sz="0" w:space="0" w:color="auto"/>
              </w:divBdr>
            </w:div>
            <w:div w:id="367875179">
              <w:marLeft w:val="0"/>
              <w:marRight w:val="0"/>
              <w:marTop w:val="0"/>
              <w:marBottom w:val="0"/>
              <w:divBdr>
                <w:top w:val="none" w:sz="0" w:space="0" w:color="auto"/>
                <w:left w:val="none" w:sz="0" w:space="0" w:color="auto"/>
                <w:bottom w:val="none" w:sz="0" w:space="0" w:color="auto"/>
                <w:right w:val="none" w:sz="0" w:space="0" w:color="auto"/>
              </w:divBdr>
            </w:div>
            <w:div w:id="809052888">
              <w:marLeft w:val="0"/>
              <w:marRight w:val="0"/>
              <w:marTop w:val="0"/>
              <w:marBottom w:val="0"/>
              <w:divBdr>
                <w:top w:val="none" w:sz="0" w:space="0" w:color="auto"/>
                <w:left w:val="none" w:sz="0" w:space="0" w:color="auto"/>
                <w:bottom w:val="none" w:sz="0" w:space="0" w:color="auto"/>
                <w:right w:val="none" w:sz="0" w:space="0" w:color="auto"/>
              </w:divBdr>
            </w:div>
            <w:div w:id="1030181960">
              <w:marLeft w:val="0"/>
              <w:marRight w:val="0"/>
              <w:marTop w:val="0"/>
              <w:marBottom w:val="0"/>
              <w:divBdr>
                <w:top w:val="none" w:sz="0" w:space="0" w:color="auto"/>
                <w:left w:val="none" w:sz="0" w:space="0" w:color="auto"/>
                <w:bottom w:val="none" w:sz="0" w:space="0" w:color="auto"/>
                <w:right w:val="none" w:sz="0" w:space="0" w:color="auto"/>
              </w:divBdr>
            </w:div>
            <w:div w:id="1817719203">
              <w:marLeft w:val="0"/>
              <w:marRight w:val="0"/>
              <w:marTop w:val="0"/>
              <w:marBottom w:val="0"/>
              <w:divBdr>
                <w:top w:val="none" w:sz="0" w:space="0" w:color="auto"/>
                <w:left w:val="none" w:sz="0" w:space="0" w:color="auto"/>
                <w:bottom w:val="none" w:sz="0" w:space="0" w:color="auto"/>
                <w:right w:val="none" w:sz="0" w:space="0" w:color="auto"/>
              </w:divBdr>
            </w:div>
            <w:div w:id="1653290476">
              <w:marLeft w:val="0"/>
              <w:marRight w:val="0"/>
              <w:marTop w:val="0"/>
              <w:marBottom w:val="0"/>
              <w:divBdr>
                <w:top w:val="none" w:sz="0" w:space="0" w:color="auto"/>
                <w:left w:val="none" w:sz="0" w:space="0" w:color="auto"/>
                <w:bottom w:val="none" w:sz="0" w:space="0" w:color="auto"/>
                <w:right w:val="none" w:sz="0" w:space="0" w:color="auto"/>
              </w:divBdr>
            </w:div>
            <w:div w:id="1103496064">
              <w:marLeft w:val="0"/>
              <w:marRight w:val="0"/>
              <w:marTop w:val="0"/>
              <w:marBottom w:val="0"/>
              <w:divBdr>
                <w:top w:val="none" w:sz="0" w:space="0" w:color="auto"/>
                <w:left w:val="none" w:sz="0" w:space="0" w:color="auto"/>
                <w:bottom w:val="none" w:sz="0" w:space="0" w:color="auto"/>
                <w:right w:val="none" w:sz="0" w:space="0" w:color="auto"/>
              </w:divBdr>
            </w:div>
            <w:div w:id="1320187592">
              <w:marLeft w:val="0"/>
              <w:marRight w:val="0"/>
              <w:marTop w:val="0"/>
              <w:marBottom w:val="0"/>
              <w:divBdr>
                <w:top w:val="none" w:sz="0" w:space="0" w:color="auto"/>
                <w:left w:val="none" w:sz="0" w:space="0" w:color="auto"/>
                <w:bottom w:val="none" w:sz="0" w:space="0" w:color="auto"/>
                <w:right w:val="none" w:sz="0" w:space="0" w:color="auto"/>
              </w:divBdr>
            </w:div>
            <w:div w:id="171459370">
              <w:marLeft w:val="0"/>
              <w:marRight w:val="0"/>
              <w:marTop w:val="0"/>
              <w:marBottom w:val="0"/>
              <w:divBdr>
                <w:top w:val="none" w:sz="0" w:space="0" w:color="auto"/>
                <w:left w:val="none" w:sz="0" w:space="0" w:color="auto"/>
                <w:bottom w:val="none" w:sz="0" w:space="0" w:color="auto"/>
                <w:right w:val="none" w:sz="0" w:space="0" w:color="auto"/>
              </w:divBdr>
            </w:div>
            <w:div w:id="1011302831">
              <w:marLeft w:val="0"/>
              <w:marRight w:val="0"/>
              <w:marTop w:val="0"/>
              <w:marBottom w:val="0"/>
              <w:divBdr>
                <w:top w:val="none" w:sz="0" w:space="0" w:color="auto"/>
                <w:left w:val="none" w:sz="0" w:space="0" w:color="auto"/>
                <w:bottom w:val="none" w:sz="0" w:space="0" w:color="auto"/>
                <w:right w:val="none" w:sz="0" w:space="0" w:color="auto"/>
              </w:divBdr>
            </w:div>
            <w:div w:id="37704706">
              <w:marLeft w:val="0"/>
              <w:marRight w:val="0"/>
              <w:marTop w:val="0"/>
              <w:marBottom w:val="0"/>
              <w:divBdr>
                <w:top w:val="none" w:sz="0" w:space="0" w:color="auto"/>
                <w:left w:val="none" w:sz="0" w:space="0" w:color="auto"/>
                <w:bottom w:val="none" w:sz="0" w:space="0" w:color="auto"/>
                <w:right w:val="none" w:sz="0" w:space="0" w:color="auto"/>
              </w:divBdr>
            </w:div>
            <w:div w:id="1965621364">
              <w:marLeft w:val="0"/>
              <w:marRight w:val="0"/>
              <w:marTop w:val="0"/>
              <w:marBottom w:val="0"/>
              <w:divBdr>
                <w:top w:val="none" w:sz="0" w:space="0" w:color="auto"/>
                <w:left w:val="none" w:sz="0" w:space="0" w:color="auto"/>
                <w:bottom w:val="none" w:sz="0" w:space="0" w:color="auto"/>
                <w:right w:val="none" w:sz="0" w:space="0" w:color="auto"/>
              </w:divBdr>
            </w:div>
            <w:div w:id="1540312147">
              <w:marLeft w:val="0"/>
              <w:marRight w:val="0"/>
              <w:marTop w:val="0"/>
              <w:marBottom w:val="0"/>
              <w:divBdr>
                <w:top w:val="none" w:sz="0" w:space="0" w:color="auto"/>
                <w:left w:val="none" w:sz="0" w:space="0" w:color="auto"/>
                <w:bottom w:val="none" w:sz="0" w:space="0" w:color="auto"/>
                <w:right w:val="none" w:sz="0" w:space="0" w:color="auto"/>
              </w:divBdr>
            </w:div>
            <w:div w:id="439447496">
              <w:marLeft w:val="0"/>
              <w:marRight w:val="0"/>
              <w:marTop w:val="0"/>
              <w:marBottom w:val="0"/>
              <w:divBdr>
                <w:top w:val="none" w:sz="0" w:space="0" w:color="auto"/>
                <w:left w:val="none" w:sz="0" w:space="0" w:color="auto"/>
                <w:bottom w:val="none" w:sz="0" w:space="0" w:color="auto"/>
                <w:right w:val="none" w:sz="0" w:space="0" w:color="auto"/>
              </w:divBdr>
            </w:div>
            <w:div w:id="1746605025">
              <w:marLeft w:val="0"/>
              <w:marRight w:val="0"/>
              <w:marTop w:val="0"/>
              <w:marBottom w:val="0"/>
              <w:divBdr>
                <w:top w:val="none" w:sz="0" w:space="0" w:color="auto"/>
                <w:left w:val="none" w:sz="0" w:space="0" w:color="auto"/>
                <w:bottom w:val="none" w:sz="0" w:space="0" w:color="auto"/>
                <w:right w:val="none" w:sz="0" w:space="0" w:color="auto"/>
              </w:divBdr>
            </w:div>
            <w:div w:id="593709344">
              <w:marLeft w:val="0"/>
              <w:marRight w:val="0"/>
              <w:marTop w:val="0"/>
              <w:marBottom w:val="0"/>
              <w:divBdr>
                <w:top w:val="none" w:sz="0" w:space="0" w:color="auto"/>
                <w:left w:val="none" w:sz="0" w:space="0" w:color="auto"/>
                <w:bottom w:val="none" w:sz="0" w:space="0" w:color="auto"/>
                <w:right w:val="none" w:sz="0" w:space="0" w:color="auto"/>
              </w:divBdr>
            </w:div>
            <w:div w:id="1697928447">
              <w:marLeft w:val="0"/>
              <w:marRight w:val="0"/>
              <w:marTop w:val="0"/>
              <w:marBottom w:val="0"/>
              <w:divBdr>
                <w:top w:val="none" w:sz="0" w:space="0" w:color="auto"/>
                <w:left w:val="none" w:sz="0" w:space="0" w:color="auto"/>
                <w:bottom w:val="none" w:sz="0" w:space="0" w:color="auto"/>
                <w:right w:val="none" w:sz="0" w:space="0" w:color="auto"/>
              </w:divBdr>
            </w:div>
            <w:div w:id="1225334903">
              <w:marLeft w:val="0"/>
              <w:marRight w:val="0"/>
              <w:marTop w:val="0"/>
              <w:marBottom w:val="0"/>
              <w:divBdr>
                <w:top w:val="none" w:sz="0" w:space="0" w:color="auto"/>
                <w:left w:val="none" w:sz="0" w:space="0" w:color="auto"/>
                <w:bottom w:val="none" w:sz="0" w:space="0" w:color="auto"/>
                <w:right w:val="none" w:sz="0" w:space="0" w:color="auto"/>
              </w:divBdr>
            </w:div>
            <w:div w:id="257443308">
              <w:marLeft w:val="0"/>
              <w:marRight w:val="0"/>
              <w:marTop w:val="0"/>
              <w:marBottom w:val="0"/>
              <w:divBdr>
                <w:top w:val="none" w:sz="0" w:space="0" w:color="auto"/>
                <w:left w:val="none" w:sz="0" w:space="0" w:color="auto"/>
                <w:bottom w:val="none" w:sz="0" w:space="0" w:color="auto"/>
                <w:right w:val="none" w:sz="0" w:space="0" w:color="auto"/>
              </w:divBdr>
            </w:div>
            <w:div w:id="81266259">
              <w:marLeft w:val="0"/>
              <w:marRight w:val="0"/>
              <w:marTop w:val="0"/>
              <w:marBottom w:val="0"/>
              <w:divBdr>
                <w:top w:val="none" w:sz="0" w:space="0" w:color="auto"/>
                <w:left w:val="none" w:sz="0" w:space="0" w:color="auto"/>
                <w:bottom w:val="none" w:sz="0" w:space="0" w:color="auto"/>
                <w:right w:val="none" w:sz="0" w:space="0" w:color="auto"/>
              </w:divBdr>
            </w:div>
            <w:div w:id="963537414">
              <w:marLeft w:val="0"/>
              <w:marRight w:val="0"/>
              <w:marTop w:val="0"/>
              <w:marBottom w:val="0"/>
              <w:divBdr>
                <w:top w:val="none" w:sz="0" w:space="0" w:color="auto"/>
                <w:left w:val="none" w:sz="0" w:space="0" w:color="auto"/>
                <w:bottom w:val="none" w:sz="0" w:space="0" w:color="auto"/>
                <w:right w:val="none" w:sz="0" w:space="0" w:color="auto"/>
              </w:divBdr>
            </w:div>
            <w:div w:id="73403978">
              <w:marLeft w:val="0"/>
              <w:marRight w:val="0"/>
              <w:marTop w:val="0"/>
              <w:marBottom w:val="0"/>
              <w:divBdr>
                <w:top w:val="none" w:sz="0" w:space="0" w:color="auto"/>
                <w:left w:val="none" w:sz="0" w:space="0" w:color="auto"/>
                <w:bottom w:val="none" w:sz="0" w:space="0" w:color="auto"/>
                <w:right w:val="none" w:sz="0" w:space="0" w:color="auto"/>
              </w:divBdr>
            </w:div>
            <w:div w:id="721027693">
              <w:marLeft w:val="0"/>
              <w:marRight w:val="0"/>
              <w:marTop w:val="0"/>
              <w:marBottom w:val="0"/>
              <w:divBdr>
                <w:top w:val="none" w:sz="0" w:space="0" w:color="auto"/>
                <w:left w:val="none" w:sz="0" w:space="0" w:color="auto"/>
                <w:bottom w:val="none" w:sz="0" w:space="0" w:color="auto"/>
                <w:right w:val="none" w:sz="0" w:space="0" w:color="auto"/>
              </w:divBdr>
            </w:div>
            <w:div w:id="520247742">
              <w:marLeft w:val="0"/>
              <w:marRight w:val="0"/>
              <w:marTop w:val="0"/>
              <w:marBottom w:val="0"/>
              <w:divBdr>
                <w:top w:val="none" w:sz="0" w:space="0" w:color="auto"/>
                <w:left w:val="none" w:sz="0" w:space="0" w:color="auto"/>
                <w:bottom w:val="none" w:sz="0" w:space="0" w:color="auto"/>
                <w:right w:val="none" w:sz="0" w:space="0" w:color="auto"/>
              </w:divBdr>
            </w:div>
            <w:div w:id="1821339974">
              <w:marLeft w:val="0"/>
              <w:marRight w:val="0"/>
              <w:marTop w:val="0"/>
              <w:marBottom w:val="0"/>
              <w:divBdr>
                <w:top w:val="none" w:sz="0" w:space="0" w:color="auto"/>
                <w:left w:val="none" w:sz="0" w:space="0" w:color="auto"/>
                <w:bottom w:val="none" w:sz="0" w:space="0" w:color="auto"/>
                <w:right w:val="none" w:sz="0" w:space="0" w:color="auto"/>
              </w:divBdr>
            </w:div>
            <w:div w:id="971835745">
              <w:marLeft w:val="0"/>
              <w:marRight w:val="0"/>
              <w:marTop w:val="0"/>
              <w:marBottom w:val="0"/>
              <w:divBdr>
                <w:top w:val="none" w:sz="0" w:space="0" w:color="auto"/>
                <w:left w:val="none" w:sz="0" w:space="0" w:color="auto"/>
                <w:bottom w:val="none" w:sz="0" w:space="0" w:color="auto"/>
                <w:right w:val="none" w:sz="0" w:space="0" w:color="auto"/>
              </w:divBdr>
            </w:div>
            <w:div w:id="1353800404">
              <w:marLeft w:val="0"/>
              <w:marRight w:val="0"/>
              <w:marTop w:val="0"/>
              <w:marBottom w:val="0"/>
              <w:divBdr>
                <w:top w:val="none" w:sz="0" w:space="0" w:color="auto"/>
                <w:left w:val="none" w:sz="0" w:space="0" w:color="auto"/>
                <w:bottom w:val="none" w:sz="0" w:space="0" w:color="auto"/>
                <w:right w:val="none" w:sz="0" w:space="0" w:color="auto"/>
              </w:divBdr>
            </w:div>
            <w:div w:id="601912431">
              <w:marLeft w:val="0"/>
              <w:marRight w:val="0"/>
              <w:marTop w:val="0"/>
              <w:marBottom w:val="0"/>
              <w:divBdr>
                <w:top w:val="none" w:sz="0" w:space="0" w:color="auto"/>
                <w:left w:val="none" w:sz="0" w:space="0" w:color="auto"/>
                <w:bottom w:val="none" w:sz="0" w:space="0" w:color="auto"/>
                <w:right w:val="none" w:sz="0" w:space="0" w:color="auto"/>
              </w:divBdr>
            </w:div>
            <w:div w:id="1575772129">
              <w:marLeft w:val="0"/>
              <w:marRight w:val="0"/>
              <w:marTop w:val="0"/>
              <w:marBottom w:val="0"/>
              <w:divBdr>
                <w:top w:val="none" w:sz="0" w:space="0" w:color="auto"/>
                <w:left w:val="none" w:sz="0" w:space="0" w:color="auto"/>
                <w:bottom w:val="none" w:sz="0" w:space="0" w:color="auto"/>
                <w:right w:val="none" w:sz="0" w:space="0" w:color="auto"/>
              </w:divBdr>
            </w:div>
            <w:div w:id="1866819477">
              <w:marLeft w:val="0"/>
              <w:marRight w:val="0"/>
              <w:marTop w:val="0"/>
              <w:marBottom w:val="0"/>
              <w:divBdr>
                <w:top w:val="none" w:sz="0" w:space="0" w:color="auto"/>
                <w:left w:val="none" w:sz="0" w:space="0" w:color="auto"/>
                <w:bottom w:val="none" w:sz="0" w:space="0" w:color="auto"/>
                <w:right w:val="none" w:sz="0" w:space="0" w:color="auto"/>
              </w:divBdr>
            </w:div>
            <w:div w:id="1847403390">
              <w:marLeft w:val="0"/>
              <w:marRight w:val="0"/>
              <w:marTop w:val="0"/>
              <w:marBottom w:val="0"/>
              <w:divBdr>
                <w:top w:val="none" w:sz="0" w:space="0" w:color="auto"/>
                <w:left w:val="none" w:sz="0" w:space="0" w:color="auto"/>
                <w:bottom w:val="none" w:sz="0" w:space="0" w:color="auto"/>
                <w:right w:val="none" w:sz="0" w:space="0" w:color="auto"/>
              </w:divBdr>
            </w:div>
            <w:div w:id="871725258">
              <w:marLeft w:val="0"/>
              <w:marRight w:val="0"/>
              <w:marTop w:val="0"/>
              <w:marBottom w:val="0"/>
              <w:divBdr>
                <w:top w:val="none" w:sz="0" w:space="0" w:color="auto"/>
                <w:left w:val="none" w:sz="0" w:space="0" w:color="auto"/>
                <w:bottom w:val="none" w:sz="0" w:space="0" w:color="auto"/>
                <w:right w:val="none" w:sz="0" w:space="0" w:color="auto"/>
              </w:divBdr>
            </w:div>
            <w:div w:id="20212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0658">
      <w:bodyDiv w:val="1"/>
      <w:marLeft w:val="0"/>
      <w:marRight w:val="0"/>
      <w:marTop w:val="0"/>
      <w:marBottom w:val="0"/>
      <w:divBdr>
        <w:top w:val="none" w:sz="0" w:space="0" w:color="auto"/>
        <w:left w:val="none" w:sz="0" w:space="0" w:color="auto"/>
        <w:bottom w:val="none" w:sz="0" w:space="0" w:color="auto"/>
        <w:right w:val="none" w:sz="0" w:space="0" w:color="auto"/>
      </w:divBdr>
      <w:divsChild>
        <w:div w:id="2069454930">
          <w:marLeft w:val="0"/>
          <w:marRight w:val="0"/>
          <w:marTop w:val="0"/>
          <w:marBottom w:val="0"/>
          <w:divBdr>
            <w:top w:val="none" w:sz="0" w:space="0" w:color="auto"/>
            <w:left w:val="none" w:sz="0" w:space="0" w:color="auto"/>
            <w:bottom w:val="none" w:sz="0" w:space="0" w:color="auto"/>
            <w:right w:val="none" w:sz="0" w:space="0" w:color="auto"/>
          </w:divBdr>
          <w:divsChild>
            <w:div w:id="938215179">
              <w:marLeft w:val="0"/>
              <w:marRight w:val="0"/>
              <w:marTop w:val="0"/>
              <w:marBottom w:val="0"/>
              <w:divBdr>
                <w:top w:val="none" w:sz="0" w:space="0" w:color="auto"/>
                <w:left w:val="none" w:sz="0" w:space="0" w:color="auto"/>
                <w:bottom w:val="none" w:sz="0" w:space="0" w:color="auto"/>
                <w:right w:val="none" w:sz="0" w:space="0" w:color="auto"/>
              </w:divBdr>
            </w:div>
            <w:div w:id="1142424113">
              <w:marLeft w:val="0"/>
              <w:marRight w:val="0"/>
              <w:marTop w:val="0"/>
              <w:marBottom w:val="0"/>
              <w:divBdr>
                <w:top w:val="none" w:sz="0" w:space="0" w:color="auto"/>
                <w:left w:val="none" w:sz="0" w:space="0" w:color="auto"/>
                <w:bottom w:val="none" w:sz="0" w:space="0" w:color="auto"/>
                <w:right w:val="none" w:sz="0" w:space="0" w:color="auto"/>
              </w:divBdr>
            </w:div>
            <w:div w:id="463306676">
              <w:marLeft w:val="0"/>
              <w:marRight w:val="0"/>
              <w:marTop w:val="0"/>
              <w:marBottom w:val="0"/>
              <w:divBdr>
                <w:top w:val="none" w:sz="0" w:space="0" w:color="auto"/>
                <w:left w:val="none" w:sz="0" w:space="0" w:color="auto"/>
                <w:bottom w:val="none" w:sz="0" w:space="0" w:color="auto"/>
                <w:right w:val="none" w:sz="0" w:space="0" w:color="auto"/>
              </w:divBdr>
            </w:div>
            <w:div w:id="1266352726">
              <w:marLeft w:val="0"/>
              <w:marRight w:val="0"/>
              <w:marTop w:val="0"/>
              <w:marBottom w:val="0"/>
              <w:divBdr>
                <w:top w:val="none" w:sz="0" w:space="0" w:color="auto"/>
                <w:left w:val="none" w:sz="0" w:space="0" w:color="auto"/>
                <w:bottom w:val="none" w:sz="0" w:space="0" w:color="auto"/>
                <w:right w:val="none" w:sz="0" w:space="0" w:color="auto"/>
              </w:divBdr>
            </w:div>
            <w:div w:id="809900446">
              <w:marLeft w:val="0"/>
              <w:marRight w:val="0"/>
              <w:marTop w:val="0"/>
              <w:marBottom w:val="0"/>
              <w:divBdr>
                <w:top w:val="none" w:sz="0" w:space="0" w:color="auto"/>
                <w:left w:val="none" w:sz="0" w:space="0" w:color="auto"/>
                <w:bottom w:val="none" w:sz="0" w:space="0" w:color="auto"/>
                <w:right w:val="none" w:sz="0" w:space="0" w:color="auto"/>
              </w:divBdr>
            </w:div>
            <w:div w:id="1526098094">
              <w:marLeft w:val="0"/>
              <w:marRight w:val="0"/>
              <w:marTop w:val="0"/>
              <w:marBottom w:val="0"/>
              <w:divBdr>
                <w:top w:val="none" w:sz="0" w:space="0" w:color="auto"/>
                <w:left w:val="none" w:sz="0" w:space="0" w:color="auto"/>
                <w:bottom w:val="none" w:sz="0" w:space="0" w:color="auto"/>
                <w:right w:val="none" w:sz="0" w:space="0" w:color="auto"/>
              </w:divBdr>
            </w:div>
            <w:div w:id="10836488">
              <w:marLeft w:val="0"/>
              <w:marRight w:val="0"/>
              <w:marTop w:val="0"/>
              <w:marBottom w:val="0"/>
              <w:divBdr>
                <w:top w:val="none" w:sz="0" w:space="0" w:color="auto"/>
                <w:left w:val="none" w:sz="0" w:space="0" w:color="auto"/>
                <w:bottom w:val="none" w:sz="0" w:space="0" w:color="auto"/>
                <w:right w:val="none" w:sz="0" w:space="0" w:color="auto"/>
              </w:divBdr>
            </w:div>
            <w:div w:id="282810167">
              <w:marLeft w:val="0"/>
              <w:marRight w:val="0"/>
              <w:marTop w:val="0"/>
              <w:marBottom w:val="0"/>
              <w:divBdr>
                <w:top w:val="none" w:sz="0" w:space="0" w:color="auto"/>
                <w:left w:val="none" w:sz="0" w:space="0" w:color="auto"/>
                <w:bottom w:val="none" w:sz="0" w:space="0" w:color="auto"/>
                <w:right w:val="none" w:sz="0" w:space="0" w:color="auto"/>
              </w:divBdr>
            </w:div>
            <w:div w:id="2142841441">
              <w:marLeft w:val="0"/>
              <w:marRight w:val="0"/>
              <w:marTop w:val="0"/>
              <w:marBottom w:val="0"/>
              <w:divBdr>
                <w:top w:val="none" w:sz="0" w:space="0" w:color="auto"/>
                <w:left w:val="none" w:sz="0" w:space="0" w:color="auto"/>
                <w:bottom w:val="none" w:sz="0" w:space="0" w:color="auto"/>
                <w:right w:val="none" w:sz="0" w:space="0" w:color="auto"/>
              </w:divBdr>
            </w:div>
            <w:div w:id="1737895611">
              <w:marLeft w:val="0"/>
              <w:marRight w:val="0"/>
              <w:marTop w:val="0"/>
              <w:marBottom w:val="0"/>
              <w:divBdr>
                <w:top w:val="none" w:sz="0" w:space="0" w:color="auto"/>
                <w:left w:val="none" w:sz="0" w:space="0" w:color="auto"/>
                <w:bottom w:val="none" w:sz="0" w:space="0" w:color="auto"/>
                <w:right w:val="none" w:sz="0" w:space="0" w:color="auto"/>
              </w:divBdr>
            </w:div>
            <w:div w:id="1301300446">
              <w:marLeft w:val="0"/>
              <w:marRight w:val="0"/>
              <w:marTop w:val="0"/>
              <w:marBottom w:val="0"/>
              <w:divBdr>
                <w:top w:val="none" w:sz="0" w:space="0" w:color="auto"/>
                <w:left w:val="none" w:sz="0" w:space="0" w:color="auto"/>
                <w:bottom w:val="none" w:sz="0" w:space="0" w:color="auto"/>
                <w:right w:val="none" w:sz="0" w:space="0" w:color="auto"/>
              </w:divBdr>
            </w:div>
            <w:div w:id="607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0671">
      <w:bodyDiv w:val="1"/>
      <w:marLeft w:val="0"/>
      <w:marRight w:val="0"/>
      <w:marTop w:val="0"/>
      <w:marBottom w:val="0"/>
      <w:divBdr>
        <w:top w:val="none" w:sz="0" w:space="0" w:color="auto"/>
        <w:left w:val="none" w:sz="0" w:space="0" w:color="auto"/>
        <w:bottom w:val="none" w:sz="0" w:space="0" w:color="auto"/>
        <w:right w:val="none" w:sz="0" w:space="0" w:color="auto"/>
      </w:divBdr>
      <w:divsChild>
        <w:div w:id="1722317064">
          <w:marLeft w:val="0"/>
          <w:marRight w:val="0"/>
          <w:marTop w:val="0"/>
          <w:marBottom w:val="0"/>
          <w:divBdr>
            <w:top w:val="none" w:sz="0" w:space="0" w:color="auto"/>
            <w:left w:val="none" w:sz="0" w:space="0" w:color="auto"/>
            <w:bottom w:val="none" w:sz="0" w:space="0" w:color="auto"/>
            <w:right w:val="none" w:sz="0" w:space="0" w:color="auto"/>
          </w:divBdr>
          <w:divsChild>
            <w:div w:id="15436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4603">
      <w:bodyDiv w:val="1"/>
      <w:marLeft w:val="0"/>
      <w:marRight w:val="0"/>
      <w:marTop w:val="0"/>
      <w:marBottom w:val="0"/>
      <w:divBdr>
        <w:top w:val="none" w:sz="0" w:space="0" w:color="auto"/>
        <w:left w:val="none" w:sz="0" w:space="0" w:color="auto"/>
        <w:bottom w:val="none" w:sz="0" w:space="0" w:color="auto"/>
        <w:right w:val="none" w:sz="0" w:space="0" w:color="auto"/>
      </w:divBdr>
      <w:divsChild>
        <w:div w:id="557933757">
          <w:marLeft w:val="0"/>
          <w:marRight w:val="0"/>
          <w:marTop w:val="0"/>
          <w:marBottom w:val="0"/>
          <w:divBdr>
            <w:top w:val="none" w:sz="0" w:space="0" w:color="auto"/>
            <w:left w:val="none" w:sz="0" w:space="0" w:color="auto"/>
            <w:bottom w:val="none" w:sz="0" w:space="0" w:color="auto"/>
            <w:right w:val="none" w:sz="0" w:space="0" w:color="auto"/>
          </w:divBdr>
          <w:divsChild>
            <w:div w:id="630404441">
              <w:marLeft w:val="0"/>
              <w:marRight w:val="0"/>
              <w:marTop w:val="0"/>
              <w:marBottom w:val="0"/>
              <w:divBdr>
                <w:top w:val="none" w:sz="0" w:space="0" w:color="auto"/>
                <w:left w:val="none" w:sz="0" w:space="0" w:color="auto"/>
                <w:bottom w:val="none" w:sz="0" w:space="0" w:color="auto"/>
                <w:right w:val="none" w:sz="0" w:space="0" w:color="auto"/>
              </w:divBdr>
            </w:div>
            <w:div w:id="477772541">
              <w:marLeft w:val="0"/>
              <w:marRight w:val="0"/>
              <w:marTop w:val="0"/>
              <w:marBottom w:val="0"/>
              <w:divBdr>
                <w:top w:val="none" w:sz="0" w:space="0" w:color="auto"/>
                <w:left w:val="none" w:sz="0" w:space="0" w:color="auto"/>
                <w:bottom w:val="none" w:sz="0" w:space="0" w:color="auto"/>
                <w:right w:val="none" w:sz="0" w:space="0" w:color="auto"/>
              </w:divBdr>
            </w:div>
            <w:div w:id="164634224">
              <w:marLeft w:val="0"/>
              <w:marRight w:val="0"/>
              <w:marTop w:val="0"/>
              <w:marBottom w:val="0"/>
              <w:divBdr>
                <w:top w:val="none" w:sz="0" w:space="0" w:color="auto"/>
                <w:left w:val="none" w:sz="0" w:space="0" w:color="auto"/>
                <w:bottom w:val="none" w:sz="0" w:space="0" w:color="auto"/>
                <w:right w:val="none" w:sz="0" w:space="0" w:color="auto"/>
              </w:divBdr>
            </w:div>
            <w:div w:id="1134906183">
              <w:marLeft w:val="0"/>
              <w:marRight w:val="0"/>
              <w:marTop w:val="0"/>
              <w:marBottom w:val="0"/>
              <w:divBdr>
                <w:top w:val="none" w:sz="0" w:space="0" w:color="auto"/>
                <w:left w:val="none" w:sz="0" w:space="0" w:color="auto"/>
                <w:bottom w:val="none" w:sz="0" w:space="0" w:color="auto"/>
                <w:right w:val="none" w:sz="0" w:space="0" w:color="auto"/>
              </w:divBdr>
            </w:div>
            <w:div w:id="20359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6536">
      <w:bodyDiv w:val="1"/>
      <w:marLeft w:val="0"/>
      <w:marRight w:val="0"/>
      <w:marTop w:val="0"/>
      <w:marBottom w:val="0"/>
      <w:divBdr>
        <w:top w:val="none" w:sz="0" w:space="0" w:color="auto"/>
        <w:left w:val="none" w:sz="0" w:space="0" w:color="auto"/>
        <w:bottom w:val="none" w:sz="0" w:space="0" w:color="auto"/>
        <w:right w:val="none" w:sz="0" w:space="0" w:color="auto"/>
      </w:divBdr>
      <w:divsChild>
        <w:div w:id="1405254567">
          <w:marLeft w:val="0"/>
          <w:marRight w:val="0"/>
          <w:marTop w:val="0"/>
          <w:marBottom w:val="0"/>
          <w:divBdr>
            <w:top w:val="none" w:sz="0" w:space="0" w:color="auto"/>
            <w:left w:val="none" w:sz="0" w:space="0" w:color="auto"/>
            <w:bottom w:val="none" w:sz="0" w:space="0" w:color="auto"/>
            <w:right w:val="none" w:sz="0" w:space="0" w:color="auto"/>
          </w:divBdr>
          <w:divsChild>
            <w:div w:id="14213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0348">
      <w:bodyDiv w:val="1"/>
      <w:marLeft w:val="0"/>
      <w:marRight w:val="0"/>
      <w:marTop w:val="0"/>
      <w:marBottom w:val="0"/>
      <w:divBdr>
        <w:top w:val="none" w:sz="0" w:space="0" w:color="auto"/>
        <w:left w:val="none" w:sz="0" w:space="0" w:color="auto"/>
        <w:bottom w:val="none" w:sz="0" w:space="0" w:color="auto"/>
        <w:right w:val="none" w:sz="0" w:space="0" w:color="auto"/>
      </w:divBdr>
      <w:divsChild>
        <w:div w:id="1363507891">
          <w:marLeft w:val="0"/>
          <w:marRight w:val="0"/>
          <w:marTop w:val="0"/>
          <w:marBottom w:val="0"/>
          <w:divBdr>
            <w:top w:val="none" w:sz="0" w:space="0" w:color="auto"/>
            <w:left w:val="none" w:sz="0" w:space="0" w:color="auto"/>
            <w:bottom w:val="none" w:sz="0" w:space="0" w:color="auto"/>
            <w:right w:val="none" w:sz="0" w:space="0" w:color="auto"/>
          </w:divBdr>
          <w:divsChild>
            <w:div w:id="1001353445">
              <w:marLeft w:val="0"/>
              <w:marRight w:val="0"/>
              <w:marTop w:val="0"/>
              <w:marBottom w:val="0"/>
              <w:divBdr>
                <w:top w:val="none" w:sz="0" w:space="0" w:color="auto"/>
                <w:left w:val="none" w:sz="0" w:space="0" w:color="auto"/>
                <w:bottom w:val="none" w:sz="0" w:space="0" w:color="auto"/>
                <w:right w:val="none" w:sz="0" w:space="0" w:color="auto"/>
              </w:divBdr>
            </w:div>
            <w:div w:id="403603197">
              <w:marLeft w:val="0"/>
              <w:marRight w:val="0"/>
              <w:marTop w:val="0"/>
              <w:marBottom w:val="0"/>
              <w:divBdr>
                <w:top w:val="none" w:sz="0" w:space="0" w:color="auto"/>
                <w:left w:val="none" w:sz="0" w:space="0" w:color="auto"/>
                <w:bottom w:val="none" w:sz="0" w:space="0" w:color="auto"/>
                <w:right w:val="none" w:sz="0" w:space="0" w:color="auto"/>
              </w:divBdr>
            </w:div>
            <w:div w:id="1841042907">
              <w:marLeft w:val="0"/>
              <w:marRight w:val="0"/>
              <w:marTop w:val="0"/>
              <w:marBottom w:val="0"/>
              <w:divBdr>
                <w:top w:val="none" w:sz="0" w:space="0" w:color="auto"/>
                <w:left w:val="none" w:sz="0" w:space="0" w:color="auto"/>
                <w:bottom w:val="none" w:sz="0" w:space="0" w:color="auto"/>
                <w:right w:val="none" w:sz="0" w:space="0" w:color="auto"/>
              </w:divBdr>
            </w:div>
            <w:div w:id="241718765">
              <w:marLeft w:val="0"/>
              <w:marRight w:val="0"/>
              <w:marTop w:val="0"/>
              <w:marBottom w:val="0"/>
              <w:divBdr>
                <w:top w:val="none" w:sz="0" w:space="0" w:color="auto"/>
                <w:left w:val="none" w:sz="0" w:space="0" w:color="auto"/>
                <w:bottom w:val="none" w:sz="0" w:space="0" w:color="auto"/>
                <w:right w:val="none" w:sz="0" w:space="0" w:color="auto"/>
              </w:divBdr>
            </w:div>
            <w:div w:id="2041006074">
              <w:marLeft w:val="0"/>
              <w:marRight w:val="0"/>
              <w:marTop w:val="0"/>
              <w:marBottom w:val="0"/>
              <w:divBdr>
                <w:top w:val="none" w:sz="0" w:space="0" w:color="auto"/>
                <w:left w:val="none" w:sz="0" w:space="0" w:color="auto"/>
                <w:bottom w:val="none" w:sz="0" w:space="0" w:color="auto"/>
                <w:right w:val="none" w:sz="0" w:space="0" w:color="auto"/>
              </w:divBdr>
            </w:div>
            <w:div w:id="1864976197">
              <w:marLeft w:val="0"/>
              <w:marRight w:val="0"/>
              <w:marTop w:val="0"/>
              <w:marBottom w:val="0"/>
              <w:divBdr>
                <w:top w:val="none" w:sz="0" w:space="0" w:color="auto"/>
                <w:left w:val="none" w:sz="0" w:space="0" w:color="auto"/>
                <w:bottom w:val="none" w:sz="0" w:space="0" w:color="auto"/>
                <w:right w:val="none" w:sz="0" w:space="0" w:color="auto"/>
              </w:divBdr>
            </w:div>
            <w:div w:id="799300117">
              <w:marLeft w:val="0"/>
              <w:marRight w:val="0"/>
              <w:marTop w:val="0"/>
              <w:marBottom w:val="0"/>
              <w:divBdr>
                <w:top w:val="none" w:sz="0" w:space="0" w:color="auto"/>
                <w:left w:val="none" w:sz="0" w:space="0" w:color="auto"/>
                <w:bottom w:val="none" w:sz="0" w:space="0" w:color="auto"/>
                <w:right w:val="none" w:sz="0" w:space="0" w:color="auto"/>
              </w:divBdr>
            </w:div>
            <w:div w:id="2050447319">
              <w:marLeft w:val="0"/>
              <w:marRight w:val="0"/>
              <w:marTop w:val="0"/>
              <w:marBottom w:val="0"/>
              <w:divBdr>
                <w:top w:val="none" w:sz="0" w:space="0" w:color="auto"/>
                <w:left w:val="none" w:sz="0" w:space="0" w:color="auto"/>
                <w:bottom w:val="none" w:sz="0" w:space="0" w:color="auto"/>
                <w:right w:val="none" w:sz="0" w:space="0" w:color="auto"/>
              </w:divBdr>
            </w:div>
            <w:div w:id="1784957415">
              <w:marLeft w:val="0"/>
              <w:marRight w:val="0"/>
              <w:marTop w:val="0"/>
              <w:marBottom w:val="0"/>
              <w:divBdr>
                <w:top w:val="none" w:sz="0" w:space="0" w:color="auto"/>
                <w:left w:val="none" w:sz="0" w:space="0" w:color="auto"/>
                <w:bottom w:val="none" w:sz="0" w:space="0" w:color="auto"/>
                <w:right w:val="none" w:sz="0" w:space="0" w:color="auto"/>
              </w:divBdr>
            </w:div>
            <w:div w:id="904026207">
              <w:marLeft w:val="0"/>
              <w:marRight w:val="0"/>
              <w:marTop w:val="0"/>
              <w:marBottom w:val="0"/>
              <w:divBdr>
                <w:top w:val="none" w:sz="0" w:space="0" w:color="auto"/>
                <w:left w:val="none" w:sz="0" w:space="0" w:color="auto"/>
                <w:bottom w:val="none" w:sz="0" w:space="0" w:color="auto"/>
                <w:right w:val="none" w:sz="0" w:space="0" w:color="auto"/>
              </w:divBdr>
            </w:div>
            <w:div w:id="15365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1133">
      <w:bodyDiv w:val="1"/>
      <w:marLeft w:val="0"/>
      <w:marRight w:val="0"/>
      <w:marTop w:val="0"/>
      <w:marBottom w:val="0"/>
      <w:divBdr>
        <w:top w:val="none" w:sz="0" w:space="0" w:color="auto"/>
        <w:left w:val="none" w:sz="0" w:space="0" w:color="auto"/>
        <w:bottom w:val="none" w:sz="0" w:space="0" w:color="auto"/>
        <w:right w:val="none" w:sz="0" w:space="0" w:color="auto"/>
      </w:divBdr>
      <w:divsChild>
        <w:div w:id="1625961571">
          <w:marLeft w:val="0"/>
          <w:marRight w:val="0"/>
          <w:marTop w:val="0"/>
          <w:marBottom w:val="0"/>
          <w:divBdr>
            <w:top w:val="none" w:sz="0" w:space="0" w:color="auto"/>
            <w:left w:val="none" w:sz="0" w:space="0" w:color="auto"/>
            <w:bottom w:val="none" w:sz="0" w:space="0" w:color="auto"/>
            <w:right w:val="none" w:sz="0" w:space="0" w:color="auto"/>
          </w:divBdr>
          <w:divsChild>
            <w:div w:id="1299454689">
              <w:marLeft w:val="0"/>
              <w:marRight w:val="0"/>
              <w:marTop w:val="0"/>
              <w:marBottom w:val="0"/>
              <w:divBdr>
                <w:top w:val="none" w:sz="0" w:space="0" w:color="auto"/>
                <w:left w:val="none" w:sz="0" w:space="0" w:color="auto"/>
                <w:bottom w:val="none" w:sz="0" w:space="0" w:color="auto"/>
                <w:right w:val="none" w:sz="0" w:space="0" w:color="auto"/>
              </w:divBdr>
            </w:div>
            <w:div w:id="1229612645">
              <w:marLeft w:val="0"/>
              <w:marRight w:val="0"/>
              <w:marTop w:val="0"/>
              <w:marBottom w:val="0"/>
              <w:divBdr>
                <w:top w:val="none" w:sz="0" w:space="0" w:color="auto"/>
                <w:left w:val="none" w:sz="0" w:space="0" w:color="auto"/>
                <w:bottom w:val="none" w:sz="0" w:space="0" w:color="auto"/>
                <w:right w:val="none" w:sz="0" w:space="0" w:color="auto"/>
              </w:divBdr>
            </w:div>
            <w:div w:id="1676758661">
              <w:marLeft w:val="0"/>
              <w:marRight w:val="0"/>
              <w:marTop w:val="0"/>
              <w:marBottom w:val="0"/>
              <w:divBdr>
                <w:top w:val="none" w:sz="0" w:space="0" w:color="auto"/>
                <w:left w:val="none" w:sz="0" w:space="0" w:color="auto"/>
                <w:bottom w:val="none" w:sz="0" w:space="0" w:color="auto"/>
                <w:right w:val="none" w:sz="0" w:space="0" w:color="auto"/>
              </w:divBdr>
            </w:div>
            <w:div w:id="1555431711">
              <w:marLeft w:val="0"/>
              <w:marRight w:val="0"/>
              <w:marTop w:val="0"/>
              <w:marBottom w:val="0"/>
              <w:divBdr>
                <w:top w:val="none" w:sz="0" w:space="0" w:color="auto"/>
                <w:left w:val="none" w:sz="0" w:space="0" w:color="auto"/>
                <w:bottom w:val="none" w:sz="0" w:space="0" w:color="auto"/>
                <w:right w:val="none" w:sz="0" w:space="0" w:color="auto"/>
              </w:divBdr>
            </w:div>
            <w:div w:id="461074196">
              <w:marLeft w:val="0"/>
              <w:marRight w:val="0"/>
              <w:marTop w:val="0"/>
              <w:marBottom w:val="0"/>
              <w:divBdr>
                <w:top w:val="none" w:sz="0" w:space="0" w:color="auto"/>
                <w:left w:val="none" w:sz="0" w:space="0" w:color="auto"/>
                <w:bottom w:val="none" w:sz="0" w:space="0" w:color="auto"/>
                <w:right w:val="none" w:sz="0" w:space="0" w:color="auto"/>
              </w:divBdr>
            </w:div>
            <w:div w:id="233129667">
              <w:marLeft w:val="0"/>
              <w:marRight w:val="0"/>
              <w:marTop w:val="0"/>
              <w:marBottom w:val="0"/>
              <w:divBdr>
                <w:top w:val="none" w:sz="0" w:space="0" w:color="auto"/>
                <w:left w:val="none" w:sz="0" w:space="0" w:color="auto"/>
                <w:bottom w:val="none" w:sz="0" w:space="0" w:color="auto"/>
                <w:right w:val="none" w:sz="0" w:space="0" w:color="auto"/>
              </w:divBdr>
            </w:div>
            <w:div w:id="1180584741">
              <w:marLeft w:val="0"/>
              <w:marRight w:val="0"/>
              <w:marTop w:val="0"/>
              <w:marBottom w:val="0"/>
              <w:divBdr>
                <w:top w:val="none" w:sz="0" w:space="0" w:color="auto"/>
                <w:left w:val="none" w:sz="0" w:space="0" w:color="auto"/>
                <w:bottom w:val="none" w:sz="0" w:space="0" w:color="auto"/>
                <w:right w:val="none" w:sz="0" w:space="0" w:color="auto"/>
              </w:divBdr>
            </w:div>
            <w:div w:id="1554803890">
              <w:marLeft w:val="0"/>
              <w:marRight w:val="0"/>
              <w:marTop w:val="0"/>
              <w:marBottom w:val="0"/>
              <w:divBdr>
                <w:top w:val="none" w:sz="0" w:space="0" w:color="auto"/>
                <w:left w:val="none" w:sz="0" w:space="0" w:color="auto"/>
                <w:bottom w:val="none" w:sz="0" w:space="0" w:color="auto"/>
                <w:right w:val="none" w:sz="0" w:space="0" w:color="auto"/>
              </w:divBdr>
            </w:div>
            <w:div w:id="309020739">
              <w:marLeft w:val="0"/>
              <w:marRight w:val="0"/>
              <w:marTop w:val="0"/>
              <w:marBottom w:val="0"/>
              <w:divBdr>
                <w:top w:val="none" w:sz="0" w:space="0" w:color="auto"/>
                <w:left w:val="none" w:sz="0" w:space="0" w:color="auto"/>
                <w:bottom w:val="none" w:sz="0" w:space="0" w:color="auto"/>
                <w:right w:val="none" w:sz="0" w:space="0" w:color="auto"/>
              </w:divBdr>
            </w:div>
            <w:div w:id="1560283990">
              <w:marLeft w:val="0"/>
              <w:marRight w:val="0"/>
              <w:marTop w:val="0"/>
              <w:marBottom w:val="0"/>
              <w:divBdr>
                <w:top w:val="none" w:sz="0" w:space="0" w:color="auto"/>
                <w:left w:val="none" w:sz="0" w:space="0" w:color="auto"/>
                <w:bottom w:val="none" w:sz="0" w:space="0" w:color="auto"/>
                <w:right w:val="none" w:sz="0" w:space="0" w:color="auto"/>
              </w:divBdr>
            </w:div>
            <w:div w:id="2033189679">
              <w:marLeft w:val="0"/>
              <w:marRight w:val="0"/>
              <w:marTop w:val="0"/>
              <w:marBottom w:val="0"/>
              <w:divBdr>
                <w:top w:val="none" w:sz="0" w:space="0" w:color="auto"/>
                <w:left w:val="none" w:sz="0" w:space="0" w:color="auto"/>
                <w:bottom w:val="none" w:sz="0" w:space="0" w:color="auto"/>
                <w:right w:val="none" w:sz="0" w:space="0" w:color="auto"/>
              </w:divBdr>
            </w:div>
            <w:div w:id="738015944">
              <w:marLeft w:val="0"/>
              <w:marRight w:val="0"/>
              <w:marTop w:val="0"/>
              <w:marBottom w:val="0"/>
              <w:divBdr>
                <w:top w:val="none" w:sz="0" w:space="0" w:color="auto"/>
                <w:left w:val="none" w:sz="0" w:space="0" w:color="auto"/>
                <w:bottom w:val="none" w:sz="0" w:space="0" w:color="auto"/>
                <w:right w:val="none" w:sz="0" w:space="0" w:color="auto"/>
              </w:divBdr>
            </w:div>
            <w:div w:id="650402823">
              <w:marLeft w:val="0"/>
              <w:marRight w:val="0"/>
              <w:marTop w:val="0"/>
              <w:marBottom w:val="0"/>
              <w:divBdr>
                <w:top w:val="none" w:sz="0" w:space="0" w:color="auto"/>
                <w:left w:val="none" w:sz="0" w:space="0" w:color="auto"/>
                <w:bottom w:val="none" w:sz="0" w:space="0" w:color="auto"/>
                <w:right w:val="none" w:sz="0" w:space="0" w:color="auto"/>
              </w:divBdr>
            </w:div>
            <w:div w:id="234440234">
              <w:marLeft w:val="0"/>
              <w:marRight w:val="0"/>
              <w:marTop w:val="0"/>
              <w:marBottom w:val="0"/>
              <w:divBdr>
                <w:top w:val="none" w:sz="0" w:space="0" w:color="auto"/>
                <w:left w:val="none" w:sz="0" w:space="0" w:color="auto"/>
                <w:bottom w:val="none" w:sz="0" w:space="0" w:color="auto"/>
                <w:right w:val="none" w:sz="0" w:space="0" w:color="auto"/>
              </w:divBdr>
            </w:div>
            <w:div w:id="1691685328">
              <w:marLeft w:val="0"/>
              <w:marRight w:val="0"/>
              <w:marTop w:val="0"/>
              <w:marBottom w:val="0"/>
              <w:divBdr>
                <w:top w:val="none" w:sz="0" w:space="0" w:color="auto"/>
                <w:left w:val="none" w:sz="0" w:space="0" w:color="auto"/>
                <w:bottom w:val="none" w:sz="0" w:space="0" w:color="auto"/>
                <w:right w:val="none" w:sz="0" w:space="0" w:color="auto"/>
              </w:divBdr>
            </w:div>
            <w:div w:id="1640964215">
              <w:marLeft w:val="0"/>
              <w:marRight w:val="0"/>
              <w:marTop w:val="0"/>
              <w:marBottom w:val="0"/>
              <w:divBdr>
                <w:top w:val="none" w:sz="0" w:space="0" w:color="auto"/>
                <w:left w:val="none" w:sz="0" w:space="0" w:color="auto"/>
                <w:bottom w:val="none" w:sz="0" w:space="0" w:color="auto"/>
                <w:right w:val="none" w:sz="0" w:space="0" w:color="auto"/>
              </w:divBdr>
            </w:div>
            <w:div w:id="144712643">
              <w:marLeft w:val="0"/>
              <w:marRight w:val="0"/>
              <w:marTop w:val="0"/>
              <w:marBottom w:val="0"/>
              <w:divBdr>
                <w:top w:val="none" w:sz="0" w:space="0" w:color="auto"/>
                <w:left w:val="none" w:sz="0" w:space="0" w:color="auto"/>
                <w:bottom w:val="none" w:sz="0" w:space="0" w:color="auto"/>
                <w:right w:val="none" w:sz="0" w:space="0" w:color="auto"/>
              </w:divBdr>
            </w:div>
            <w:div w:id="2138795941">
              <w:marLeft w:val="0"/>
              <w:marRight w:val="0"/>
              <w:marTop w:val="0"/>
              <w:marBottom w:val="0"/>
              <w:divBdr>
                <w:top w:val="none" w:sz="0" w:space="0" w:color="auto"/>
                <w:left w:val="none" w:sz="0" w:space="0" w:color="auto"/>
                <w:bottom w:val="none" w:sz="0" w:space="0" w:color="auto"/>
                <w:right w:val="none" w:sz="0" w:space="0" w:color="auto"/>
              </w:divBdr>
            </w:div>
            <w:div w:id="1224220475">
              <w:marLeft w:val="0"/>
              <w:marRight w:val="0"/>
              <w:marTop w:val="0"/>
              <w:marBottom w:val="0"/>
              <w:divBdr>
                <w:top w:val="none" w:sz="0" w:space="0" w:color="auto"/>
                <w:left w:val="none" w:sz="0" w:space="0" w:color="auto"/>
                <w:bottom w:val="none" w:sz="0" w:space="0" w:color="auto"/>
                <w:right w:val="none" w:sz="0" w:space="0" w:color="auto"/>
              </w:divBdr>
            </w:div>
            <w:div w:id="741103635">
              <w:marLeft w:val="0"/>
              <w:marRight w:val="0"/>
              <w:marTop w:val="0"/>
              <w:marBottom w:val="0"/>
              <w:divBdr>
                <w:top w:val="none" w:sz="0" w:space="0" w:color="auto"/>
                <w:left w:val="none" w:sz="0" w:space="0" w:color="auto"/>
                <w:bottom w:val="none" w:sz="0" w:space="0" w:color="auto"/>
                <w:right w:val="none" w:sz="0" w:space="0" w:color="auto"/>
              </w:divBdr>
            </w:div>
            <w:div w:id="1755971944">
              <w:marLeft w:val="0"/>
              <w:marRight w:val="0"/>
              <w:marTop w:val="0"/>
              <w:marBottom w:val="0"/>
              <w:divBdr>
                <w:top w:val="none" w:sz="0" w:space="0" w:color="auto"/>
                <w:left w:val="none" w:sz="0" w:space="0" w:color="auto"/>
                <w:bottom w:val="none" w:sz="0" w:space="0" w:color="auto"/>
                <w:right w:val="none" w:sz="0" w:space="0" w:color="auto"/>
              </w:divBdr>
            </w:div>
            <w:div w:id="1980106959">
              <w:marLeft w:val="0"/>
              <w:marRight w:val="0"/>
              <w:marTop w:val="0"/>
              <w:marBottom w:val="0"/>
              <w:divBdr>
                <w:top w:val="none" w:sz="0" w:space="0" w:color="auto"/>
                <w:left w:val="none" w:sz="0" w:space="0" w:color="auto"/>
                <w:bottom w:val="none" w:sz="0" w:space="0" w:color="auto"/>
                <w:right w:val="none" w:sz="0" w:space="0" w:color="auto"/>
              </w:divBdr>
            </w:div>
            <w:div w:id="2001814362">
              <w:marLeft w:val="0"/>
              <w:marRight w:val="0"/>
              <w:marTop w:val="0"/>
              <w:marBottom w:val="0"/>
              <w:divBdr>
                <w:top w:val="none" w:sz="0" w:space="0" w:color="auto"/>
                <w:left w:val="none" w:sz="0" w:space="0" w:color="auto"/>
                <w:bottom w:val="none" w:sz="0" w:space="0" w:color="auto"/>
                <w:right w:val="none" w:sz="0" w:space="0" w:color="auto"/>
              </w:divBdr>
            </w:div>
            <w:div w:id="1683505865">
              <w:marLeft w:val="0"/>
              <w:marRight w:val="0"/>
              <w:marTop w:val="0"/>
              <w:marBottom w:val="0"/>
              <w:divBdr>
                <w:top w:val="none" w:sz="0" w:space="0" w:color="auto"/>
                <w:left w:val="none" w:sz="0" w:space="0" w:color="auto"/>
                <w:bottom w:val="none" w:sz="0" w:space="0" w:color="auto"/>
                <w:right w:val="none" w:sz="0" w:space="0" w:color="auto"/>
              </w:divBdr>
            </w:div>
            <w:div w:id="1085423511">
              <w:marLeft w:val="0"/>
              <w:marRight w:val="0"/>
              <w:marTop w:val="0"/>
              <w:marBottom w:val="0"/>
              <w:divBdr>
                <w:top w:val="none" w:sz="0" w:space="0" w:color="auto"/>
                <w:left w:val="none" w:sz="0" w:space="0" w:color="auto"/>
                <w:bottom w:val="none" w:sz="0" w:space="0" w:color="auto"/>
                <w:right w:val="none" w:sz="0" w:space="0" w:color="auto"/>
              </w:divBdr>
            </w:div>
            <w:div w:id="796603379">
              <w:marLeft w:val="0"/>
              <w:marRight w:val="0"/>
              <w:marTop w:val="0"/>
              <w:marBottom w:val="0"/>
              <w:divBdr>
                <w:top w:val="none" w:sz="0" w:space="0" w:color="auto"/>
                <w:left w:val="none" w:sz="0" w:space="0" w:color="auto"/>
                <w:bottom w:val="none" w:sz="0" w:space="0" w:color="auto"/>
                <w:right w:val="none" w:sz="0" w:space="0" w:color="auto"/>
              </w:divBdr>
            </w:div>
            <w:div w:id="2142072001">
              <w:marLeft w:val="0"/>
              <w:marRight w:val="0"/>
              <w:marTop w:val="0"/>
              <w:marBottom w:val="0"/>
              <w:divBdr>
                <w:top w:val="none" w:sz="0" w:space="0" w:color="auto"/>
                <w:left w:val="none" w:sz="0" w:space="0" w:color="auto"/>
                <w:bottom w:val="none" w:sz="0" w:space="0" w:color="auto"/>
                <w:right w:val="none" w:sz="0" w:space="0" w:color="auto"/>
              </w:divBdr>
            </w:div>
            <w:div w:id="1383406925">
              <w:marLeft w:val="0"/>
              <w:marRight w:val="0"/>
              <w:marTop w:val="0"/>
              <w:marBottom w:val="0"/>
              <w:divBdr>
                <w:top w:val="none" w:sz="0" w:space="0" w:color="auto"/>
                <w:left w:val="none" w:sz="0" w:space="0" w:color="auto"/>
                <w:bottom w:val="none" w:sz="0" w:space="0" w:color="auto"/>
                <w:right w:val="none" w:sz="0" w:space="0" w:color="auto"/>
              </w:divBdr>
            </w:div>
            <w:div w:id="896551101">
              <w:marLeft w:val="0"/>
              <w:marRight w:val="0"/>
              <w:marTop w:val="0"/>
              <w:marBottom w:val="0"/>
              <w:divBdr>
                <w:top w:val="none" w:sz="0" w:space="0" w:color="auto"/>
                <w:left w:val="none" w:sz="0" w:space="0" w:color="auto"/>
                <w:bottom w:val="none" w:sz="0" w:space="0" w:color="auto"/>
                <w:right w:val="none" w:sz="0" w:space="0" w:color="auto"/>
              </w:divBdr>
            </w:div>
            <w:div w:id="479466183">
              <w:marLeft w:val="0"/>
              <w:marRight w:val="0"/>
              <w:marTop w:val="0"/>
              <w:marBottom w:val="0"/>
              <w:divBdr>
                <w:top w:val="none" w:sz="0" w:space="0" w:color="auto"/>
                <w:left w:val="none" w:sz="0" w:space="0" w:color="auto"/>
                <w:bottom w:val="none" w:sz="0" w:space="0" w:color="auto"/>
                <w:right w:val="none" w:sz="0" w:space="0" w:color="auto"/>
              </w:divBdr>
            </w:div>
            <w:div w:id="1899320071">
              <w:marLeft w:val="0"/>
              <w:marRight w:val="0"/>
              <w:marTop w:val="0"/>
              <w:marBottom w:val="0"/>
              <w:divBdr>
                <w:top w:val="none" w:sz="0" w:space="0" w:color="auto"/>
                <w:left w:val="none" w:sz="0" w:space="0" w:color="auto"/>
                <w:bottom w:val="none" w:sz="0" w:space="0" w:color="auto"/>
                <w:right w:val="none" w:sz="0" w:space="0" w:color="auto"/>
              </w:divBdr>
            </w:div>
            <w:div w:id="1434086278">
              <w:marLeft w:val="0"/>
              <w:marRight w:val="0"/>
              <w:marTop w:val="0"/>
              <w:marBottom w:val="0"/>
              <w:divBdr>
                <w:top w:val="none" w:sz="0" w:space="0" w:color="auto"/>
                <w:left w:val="none" w:sz="0" w:space="0" w:color="auto"/>
                <w:bottom w:val="none" w:sz="0" w:space="0" w:color="auto"/>
                <w:right w:val="none" w:sz="0" w:space="0" w:color="auto"/>
              </w:divBdr>
            </w:div>
            <w:div w:id="181214311">
              <w:marLeft w:val="0"/>
              <w:marRight w:val="0"/>
              <w:marTop w:val="0"/>
              <w:marBottom w:val="0"/>
              <w:divBdr>
                <w:top w:val="none" w:sz="0" w:space="0" w:color="auto"/>
                <w:left w:val="none" w:sz="0" w:space="0" w:color="auto"/>
                <w:bottom w:val="none" w:sz="0" w:space="0" w:color="auto"/>
                <w:right w:val="none" w:sz="0" w:space="0" w:color="auto"/>
              </w:divBdr>
            </w:div>
            <w:div w:id="1052343595">
              <w:marLeft w:val="0"/>
              <w:marRight w:val="0"/>
              <w:marTop w:val="0"/>
              <w:marBottom w:val="0"/>
              <w:divBdr>
                <w:top w:val="none" w:sz="0" w:space="0" w:color="auto"/>
                <w:left w:val="none" w:sz="0" w:space="0" w:color="auto"/>
                <w:bottom w:val="none" w:sz="0" w:space="0" w:color="auto"/>
                <w:right w:val="none" w:sz="0" w:space="0" w:color="auto"/>
              </w:divBdr>
            </w:div>
            <w:div w:id="2063672889">
              <w:marLeft w:val="0"/>
              <w:marRight w:val="0"/>
              <w:marTop w:val="0"/>
              <w:marBottom w:val="0"/>
              <w:divBdr>
                <w:top w:val="none" w:sz="0" w:space="0" w:color="auto"/>
                <w:left w:val="none" w:sz="0" w:space="0" w:color="auto"/>
                <w:bottom w:val="none" w:sz="0" w:space="0" w:color="auto"/>
                <w:right w:val="none" w:sz="0" w:space="0" w:color="auto"/>
              </w:divBdr>
            </w:div>
            <w:div w:id="1995647897">
              <w:marLeft w:val="0"/>
              <w:marRight w:val="0"/>
              <w:marTop w:val="0"/>
              <w:marBottom w:val="0"/>
              <w:divBdr>
                <w:top w:val="none" w:sz="0" w:space="0" w:color="auto"/>
                <w:left w:val="none" w:sz="0" w:space="0" w:color="auto"/>
                <w:bottom w:val="none" w:sz="0" w:space="0" w:color="auto"/>
                <w:right w:val="none" w:sz="0" w:space="0" w:color="auto"/>
              </w:divBdr>
            </w:div>
            <w:div w:id="486822817">
              <w:marLeft w:val="0"/>
              <w:marRight w:val="0"/>
              <w:marTop w:val="0"/>
              <w:marBottom w:val="0"/>
              <w:divBdr>
                <w:top w:val="none" w:sz="0" w:space="0" w:color="auto"/>
                <w:left w:val="none" w:sz="0" w:space="0" w:color="auto"/>
                <w:bottom w:val="none" w:sz="0" w:space="0" w:color="auto"/>
                <w:right w:val="none" w:sz="0" w:space="0" w:color="auto"/>
              </w:divBdr>
            </w:div>
            <w:div w:id="1571234098">
              <w:marLeft w:val="0"/>
              <w:marRight w:val="0"/>
              <w:marTop w:val="0"/>
              <w:marBottom w:val="0"/>
              <w:divBdr>
                <w:top w:val="none" w:sz="0" w:space="0" w:color="auto"/>
                <w:left w:val="none" w:sz="0" w:space="0" w:color="auto"/>
                <w:bottom w:val="none" w:sz="0" w:space="0" w:color="auto"/>
                <w:right w:val="none" w:sz="0" w:space="0" w:color="auto"/>
              </w:divBdr>
            </w:div>
            <w:div w:id="457651541">
              <w:marLeft w:val="0"/>
              <w:marRight w:val="0"/>
              <w:marTop w:val="0"/>
              <w:marBottom w:val="0"/>
              <w:divBdr>
                <w:top w:val="none" w:sz="0" w:space="0" w:color="auto"/>
                <w:left w:val="none" w:sz="0" w:space="0" w:color="auto"/>
                <w:bottom w:val="none" w:sz="0" w:space="0" w:color="auto"/>
                <w:right w:val="none" w:sz="0" w:space="0" w:color="auto"/>
              </w:divBdr>
            </w:div>
            <w:div w:id="61951904">
              <w:marLeft w:val="0"/>
              <w:marRight w:val="0"/>
              <w:marTop w:val="0"/>
              <w:marBottom w:val="0"/>
              <w:divBdr>
                <w:top w:val="none" w:sz="0" w:space="0" w:color="auto"/>
                <w:left w:val="none" w:sz="0" w:space="0" w:color="auto"/>
                <w:bottom w:val="none" w:sz="0" w:space="0" w:color="auto"/>
                <w:right w:val="none" w:sz="0" w:space="0" w:color="auto"/>
              </w:divBdr>
            </w:div>
            <w:div w:id="1244529910">
              <w:marLeft w:val="0"/>
              <w:marRight w:val="0"/>
              <w:marTop w:val="0"/>
              <w:marBottom w:val="0"/>
              <w:divBdr>
                <w:top w:val="none" w:sz="0" w:space="0" w:color="auto"/>
                <w:left w:val="none" w:sz="0" w:space="0" w:color="auto"/>
                <w:bottom w:val="none" w:sz="0" w:space="0" w:color="auto"/>
                <w:right w:val="none" w:sz="0" w:space="0" w:color="auto"/>
              </w:divBdr>
            </w:div>
            <w:div w:id="1557426752">
              <w:marLeft w:val="0"/>
              <w:marRight w:val="0"/>
              <w:marTop w:val="0"/>
              <w:marBottom w:val="0"/>
              <w:divBdr>
                <w:top w:val="none" w:sz="0" w:space="0" w:color="auto"/>
                <w:left w:val="none" w:sz="0" w:space="0" w:color="auto"/>
                <w:bottom w:val="none" w:sz="0" w:space="0" w:color="auto"/>
                <w:right w:val="none" w:sz="0" w:space="0" w:color="auto"/>
              </w:divBdr>
            </w:div>
            <w:div w:id="534126276">
              <w:marLeft w:val="0"/>
              <w:marRight w:val="0"/>
              <w:marTop w:val="0"/>
              <w:marBottom w:val="0"/>
              <w:divBdr>
                <w:top w:val="none" w:sz="0" w:space="0" w:color="auto"/>
                <w:left w:val="none" w:sz="0" w:space="0" w:color="auto"/>
                <w:bottom w:val="none" w:sz="0" w:space="0" w:color="auto"/>
                <w:right w:val="none" w:sz="0" w:space="0" w:color="auto"/>
              </w:divBdr>
            </w:div>
            <w:div w:id="1598101418">
              <w:marLeft w:val="0"/>
              <w:marRight w:val="0"/>
              <w:marTop w:val="0"/>
              <w:marBottom w:val="0"/>
              <w:divBdr>
                <w:top w:val="none" w:sz="0" w:space="0" w:color="auto"/>
                <w:left w:val="none" w:sz="0" w:space="0" w:color="auto"/>
                <w:bottom w:val="none" w:sz="0" w:space="0" w:color="auto"/>
                <w:right w:val="none" w:sz="0" w:space="0" w:color="auto"/>
              </w:divBdr>
            </w:div>
            <w:div w:id="1485315968">
              <w:marLeft w:val="0"/>
              <w:marRight w:val="0"/>
              <w:marTop w:val="0"/>
              <w:marBottom w:val="0"/>
              <w:divBdr>
                <w:top w:val="none" w:sz="0" w:space="0" w:color="auto"/>
                <w:left w:val="none" w:sz="0" w:space="0" w:color="auto"/>
                <w:bottom w:val="none" w:sz="0" w:space="0" w:color="auto"/>
                <w:right w:val="none" w:sz="0" w:space="0" w:color="auto"/>
              </w:divBdr>
            </w:div>
            <w:div w:id="1880125500">
              <w:marLeft w:val="0"/>
              <w:marRight w:val="0"/>
              <w:marTop w:val="0"/>
              <w:marBottom w:val="0"/>
              <w:divBdr>
                <w:top w:val="none" w:sz="0" w:space="0" w:color="auto"/>
                <w:left w:val="none" w:sz="0" w:space="0" w:color="auto"/>
                <w:bottom w:val="none" w:sz="0" w:space="0" w:color="auto"/>
                <w:right w:val="none" w:sz="0" w:space="0" w:color="auto"/>
              </w:divBdr>
            </w:div>
            <w:div w:id="1589342083">
              <w:marLeft w:val="0"/>
              <w:marRight w:val="0"/>
              <w:marTop w:val="0"/>
              <w:marBottom w:val="0"/>
              <w:divBdr>
                <w:top w:val="none" w:sz="0" w:space="0" w:color="auto"/>
                <w:left w:val="none" w:sz="0" w:space="0" w:color="auto"/>
                <w:bottom w:val="none" w:sz="0" w:space="0" w:color="auto"/>
                <w:right w:val="none" w:sz="0" w:space="0" w:color="auto"/>
              </w:divBdr>
            </w:div>
            <w:div w:id="593171153">
              <w:marLeft w:val="0"/>
              <w:marRight w:val="0"/>
              <w:marTop w:val="0"/>
              <w:marBottom w:val="0"/>
              <w:divBdr>
                <w:top w:val="none" w:sz="0" w:space="0" w:color="auto"/>
                <w:left w:val="none" w:sz="0" w:space="0" w:color="auto"/>
                <w:bottom w:val="none" w:sz="0" w:space="0" w:color="auto"/>
                <w:right w:val="none" w:sz="0" w:space="0" w:color="auto"/>
              </w:divBdr>
            </w:div>
            <w:div w:id="2030135635">
              <w:marLeft w:val="0"/>
              <w:marRight w:val="0"/>
              <w:marTop w:val="0"/>
              <w:marBottom w:val="0"/>
              <w:divBdr>
                <w:top w:val="none" w:sz="0" w:space="0" w:color="auto"/>
                <w:left w:val="none" w:sz="0" w:space="0" w:color="auto"/>
                <w:bottom w:val="none" w:sz="0" w:space="0" w:color="auto"/>
                <w:right w:val="none" w:sz="0" w:space="0" w:color="auto"/>
              </w:divBdr>
            </w:div>
            <w:div w:id="908928341">
              <w:marLeft w:val="0"/>
              <w:marRight w:val="0"/>
              <w:marTop w:val="0"/>
              <w:marBottom w:val="0"/>
              <w:divBdr>
                <w:top w:val="none" w:sz="0" w:space="0" w:color="auto"/>
                <w:left w:val="none" w:sz="0" w:space="0" w:color="auto"/>
                <w:bottom w:val="none" w:sz="0" w:space="0" w:color="auto"/>
                <w:right w:val="none" w:sz="0" w:space="0" w:color="auto"/>
              </w:divBdr>
            </w:div>
            <w:div w:id="1062290839">
              <w:marLeft w:val="0"/>
              <w:marRight w:val="0"/>
              <w:marTop w:val="0"/>
              <w:marBottom w:val="0"/>
              <w:divBdr>
                <w:top w:val="none" w:sz="0" w:space="0" w:color="auto"/>
                <w:left w:val="none" w:sz="0" w:space="0" w:color="auto"/>
                <w:bottom w:val="none" w:sz="0" w:space="0" w:color="auto"/>
                <w:right w:val="none" w:sz="0" w:space="0" w:color="auto"/>
              </w:divBdr>
            </w:div>
            <w:div w:id="1073086856">
              <w:marLeft w:val="0"/>
              <w:marRight w:val="0"/>
              <w:marTop w:val="0"/>
              <w:marBottom w:val="0"/>
              <w:divBdr>
                <w:top w:val="none" w:sz="0" w:space="0" w:color="auto"/>
                <w:left w:val="none" w:sz="0" w:space="0" w:color="auto"/>
                <w:bottom w:val="none" w:sz="0" w:space="0" w:color="auto"/>
                <w:right w:val="none" w:sz="0" w:space="0" w:color="auto"/>
              </w:divBdr>
            </w:div>
            <w:div w:id="1241213251">
              <w:marLeft w:val="0"/>
              <w:marRight w:val="0"/>
              <w:marTop w:val="0"/>
              <w:marBottom w:val="0"/>
              <w:divBdr>
                <w:top w:val="none" w:sz="0" w:space="0" w:color="auto"/>
                <w:left w:val="none" w:sz="0" w:space="0" w:color="auto"/>
                <w:bottom w:val="none" w:sz="0" w:space="0" w:color="auto"/>
                <w:right w:val="none" w:sz="0" w:space="0" w:color="auto"/>
              </w:divBdr>
            </w:div>
            <w:div w:id="1586184938">
              <w:marLeft w:val="0"/>
              <w:marRight w:val="0"/>
              <w:marTop w:val="0"/>
              <w:marBottom w:val="0"/>
              <w:divBdr>
                <w:top w:val="none" w:sz="0" w:space="0" w:color="auto"/>
                <w:left w:val="none" w:sz="0" w:space="0" w:color="auto"/>
                <w:bottom w:val="none" w:sz="0" w:space="0" w:color="auto"/>
                <w:right w:val="none" w:sz="0" w:space="0" w:color="auto"/>
              </w:divBdr>
            </w:div>
            <w:div w:id="823158556">
              <w:marLeft w:val="0"/>
              <w:marRight w:val="0"/>
              <w:marTop w:val="0"/>
              <w:marBottom w:val="0"/>
              <w:divBdr>
                <w:top w:val="none" w:sz="0" w:space="0" w:color="auto"/>
                <w:left w:val="none" w:sz="0" w:space="0" w:color="auto"/>
                <w:bottom w:val="none" w:sz="0" w:space="0" w:color="auto"/>
                <w:right w:val="none" w:sz="0" w:space="0" w:color="auto"/>
              </w:divBdr>
            </w:div>
            <w:div w:id="1086881451">
              <w:marLeft w:val="0"/>
              <w:marRight w:val="0"/>
              <w:marTop w:val="0"/>
              <w:marBottom w:val="0"/>
              <w:divBdr>
                <w:top w:val="none" w:sz="0" w:space="0" w:color="auto"/>
                <w:left w:val="none" w:sz="0" w:space="0" w:color="auto"/>
                <w:bottom w:val="none" w:sz="0" w:space="0" w:color="auto"/>
                <w:right w:val="none" w:sz="0" w:space="0" w:color="auto"/>
              </w:divBdr>
            </w:div>
            <w:div w:id="437453458">
              <w:marLeft w:val="0"/>
              <w:marRight w:val="0"/>
              <w:marTop w:val="0"/>
              <w:marBottom w:val="0"/>
              <w:divBdr>
                <w:top w:val="none" w:sz="0" w:space="0" w:color="auto"/>
                <w:left w:val="none" w:sz="0" w:space="0" w:color="auto"/>
                <w:bottom w:val="none" w:sz="0" w:space="0" w:color="auto"/>
                <w:right w:val="none" w:sz="0" w:space="0" w:color="auto"/>
              </w:divBdr>
            </w:div>
            <w:div w:id="573004631">
              <w:marLeft w:val="0"/>
              <w:marRight w:val="0"/>
              <w:marTop w:val="0"/>
              <w:marBottom w:val="0"/>
              <w:divBdr>
                <w:top w:val="none" w:sz="0" w:space="0" w:color="auto"/>
                <w:left w:val="none" w:sz="0" w:space="0" w:color="auto"/>
                <w:bottom w:val="none" w:sz="0" w:space="0" w:color="auto"/>
                <w:right w:val="none" w:sz="0" w:space="0" w:color="auto"/>
              </w:divBdr>
            </w:div>
            <w:div w:id="1241527707">
              <w:marLeft w:val="0"/>
              <w:marRight w:val="0"/>
              <w:marTop w:val="0"/>
              <w:marBottom w:val="0"/>
              <w:divBdr>
                <w:top w:val="none" w:sz="0" w:space="0" w:color="auto"/>
                <w:left w:val="none" w:sz="0" w:space="0" w:color="auto"/>
                <w:bottom w:val="none" w:sz="0" w:space="0" w:color="auto"/>
                <w:right w:val="none" w:sz="0" w:space="0" w:color="auto"/>
              </w:divBdr>
            </w:div>
            <w:div w:id="294801199">
              <w:marLeft w:val="0"/>
              <w:marRight w:val="0"/>
              <w:marTop w:val="0"/>
              <w:marBottom w:val="0"/>
              <w:divBdr>
                <w:top w:val="none" w:sz="0" w:space="0" w:color="auto"/>
                <w:left w:val="none" w:sz="0" w:space="0" w:color="auto"/>
                <w:bottom w:val="none" w:sz="0" w:space="0" w:color="auto"/>
                <w:right w:val="none" w:sz="0" w:space="0" w:color="auto"/>
              </w:divBdr>
            </w:div>
            <w:div w:id="1636329373">
              <w:marLeft w:val="0"/>
              <w:marRight w:val="0"/>
              <w:marTop w:val="0"/>
              <w:marBottom w:val="0"/>
              <w:divBdr>
                <w:top w:val="none" w:sz="0" w:space="0" w:color="auto"/>
                <w:left w:val="none" w:sz="0" w:space="0" w:color="auto"/>
                <w:bottom w:val="none" w:sz="0" w:space="0" w:color="auto"/>
                <w:right w:val="none" w:sz="0" w:space="0" w:color="auto"/>
              </w:divBdr>
            </w:div>
            <w:div w:id="344596984">
              <w:marLeft w:val="0"/>
              <w:marRight w:val="0"/>
              <w:marTop w:val="0"/>
              <w:marBottom w:val="0"/>
              <w:divBdr>
                <w:top w:val="none" w:sz="0" w:space="0" w:color="auto"/>
                <w:left w:val="none" w:sz="0" w:space="0" w:color="auto"/>
                <w:bottom w:val="none" w:sz="0" w:space="0" w:color="auto"/>
                <w:right w:val="none" w:sz="0" w:space="0" w:color="auto"/>
              </w:divBdr>
            </w:div>
            <w:div w:id="1256793090">
              <w:marLeft w:val="0"/>
              <w:marRight w:val="0"/>
              <w:marTop w:val="0"/>
              <w:marBottom w:val="0"/>
              <w:divBdr>
                <w:top w:val="none" w:sz="0" w:space="0" w:color="auto"/>
                <w:left w:val="none" w:sz="0" w:space="0" w:color="auto"/>
                <w:bottom w:val="none" w:sz="0" w:space="0" w:color="auto"/>
                <w:right w:val="none" w:sz="0" w:space="0" w:color="auto"/>
              </w:divBdr>
            </w:div>
            <w:div w:id="100228984">
              <w:marLeft w:val="0"/>
              <w:marRight w:val="0"/>
              <w:marTop w:val="0"/>
              <w:marBottom w:val="0"/>
              <w:divBdr>
                <w:top w:val="none" w:sz="0" w:space="0" w:color="auto"/>
                <w:left w:val="none" w:sz="0" w:space="0" w:color="auto"/>
                <w:bottom w:val="none" w:sz="0" w:space="0" w:color="auto"/>
                <w:right w:val="none" w:sz="0" w:space="0" w:color="auto"/>
              </w:divBdr>
            </w:div>
            <w:div w:id="714742252">
              <w:marLeft w:val="0"/>
              <w:marRight w:val="0"/>
              <w:marTop w:val="0"/>
              <w:marBottom w:val="0"/>
              <w:divBdr>
                <w:top w:val="none" w:sz="0" w:space="0" w:color="auto"/>
                <w:left w:val="none" w:sz="0" w:space="0" w:color="auto"/>
                <w:bottom w:val="none" w:sz="0" w:space="0" w:color="auto"/>
                <w:right w:val="none" w:sz="0" w:space="0" w:color="auto"/>
              </w:divBdr>
            </w:div>
            <w:div w:id="1880584211">
              <w:marLeft w:val="0"/>
              <w:marRight w:val="0"/>
              <w:marTop w:val="0"/>
              <w:marBottom w:val="0"/>
              <w:divBdr>
                <w:top w:val="none" w:sz="0" w:space="0" w:color="auto"/>
                <w:left w:val="none" w:sz="0" w:space="0" w:color="auto"/>
                <w:bottom w:val="none" w:sz="0" w:space="0" w:color="auto"/>
                <w:right w:val="none" w:sz="0" w:space="0" w:color="auto"/>
              </w:divBdr>
            </w:div>
            <w:div w:id="667293103">
              <w:marLeft w:val="0"/>
              <w:marRight w:val="0"/>
              <w:marTop w:val="0"/>
              <w:marBottom w:val="0"/>
              <w:divBdr>
                <w:top w:val="none" w:sz="0" w:space="0" w:color="auto"/>
                <w:left w:val="none" w:sz="0" w:space="0" w:color="auto"/>
                <w:bottom w:val="none" w:sz="0" w:space="0" w:color="auto"/>
                <w:right w:val="none" w:sz="0" w:space="0" w:color="auto"/>
              </w:divBdr>
            </w:div>
            <w:div w:id="1640955917">
              <w:marLeft w:val="0"/>
              <w:marRight w:val="0"/>
              <w:marTop w:val="0"/>
              <w:marBottom w:val="0"/>
              <w:divBdr>
                <w:top w:val="none" w:sz="0" w:space="0" w:color="auto"/>
                <w:left w:val="none" w:sz="0" w:space="0" w:color="auto"/>
                <w:bottom w:val="none" w:sz="0" w:space="0" w:color="auto"/>
                <w:right w:val="none" w:sz="0" w:space="0" w:color="auto"/>
              </w:divBdr>
            </w:div>
            <w:div w:id="3552709">
              <w:marLeft w:val="0"/>
              <w:marRight w:val="0"/>
              <w:marTop w:val="0"/>
              <w:marBottom w:val="0"/>
              <w:divBdr>
                <w:top w:val="none" w:sz="0" w:space="0" w:color="auto"/>
                <w:left w:val="none" w:sz="0" w:space="0" w:color="auto"/>
                <w:bottom w:val="none" w:sz="0" w:space="0" w:color="auto"/>
                <w:right w:val="none" w:sz="0" w:space="0" w:color="auto"/>
              </w:divBdr>
            </w:div>
            <w:div w:id="1318538902">
              <w:marLeft w:val="0"/>
              <w:marRight w:val="0"/>
              <w:marTop w:val="0"/>
              <w:marBottom w:val="0"/>
              <w:divBdr>
                <w:top w:val="none" w:sz="0" w:space="0" w:color="auto"/>
                <w:left w:val="none" w:sz="0" w:space="0" w:color="auto"/>
                <w:bottom w:val="none" w:sz="0" w:space="0" w:color="auto"/>
                <w:right w:val="none" w:sz="0" w:space="0" w:color="auto"/>
              </w:divBdr>
            </w:div>
            <w:div w:id="1989901165">
              <w:marLeft w:val="0"/>
              <w:marRight w:val="0"/>
              <w:marTop w:val="0"/>
              <w:marBottom w:val="0"/>
              <w:divBdr>
                <w:top w:val="none" w:sz="0" w:space="0" w:color="auto"/>
                <w:left w:val="none" w:sz="0" w:space="0" w:color="auto"/>
                <w:bottom w:val="none" w:sz="0" w:space="0" w:color="auto"/>
                <w:right w:val="none" w:sz="0" w:space="0" w:color="auto"/>
              </w:divBdr>
            </w:div>
            <w:div w:id="1079063412">
              <w:marLeft w:val="0"/>
              <w:marRight w:val="0"/>
              <w:marTop w:val="0"/>
              <w:marBottom w:val="0"/>
              <w:divBdr>
                <w:top w:val="none" w:sz="0" w:space="0" w:color="auto"/>
                <w:left w:val="none" w:sz="0" w:space="0" w:color="auto"/>
                <w:bottom w:val="none" w:sz="0" w:space="0" w:color="auto"/>
                <w:right w:val="none" w:sz="0" w:space="0" w:color="auto"/>
              </w:divBdr>
            </w:div>
            <w:div w:id="20445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30612">
      <w:bodyDiv w:val="1"/>
      <w:marLeft w:val="0"/>
      <w:marRight w:val="0"/>
      <w:marTop w:val="0"/>
      <w:marBottom w:val="0"/>
      <w:divBdr>
        <w:top w:val="none" w:sz="0" w:space="0" w:color="auto"/>
        <w:left w:val="none" w:sz="0" w:space="0" w:color="auto"/>
        <w:bottom w:val="none" w:sz="0" w:space="0" w:color="auto"/>
        <w:right w:val="none" w:sz="0" w:space="0" w:color="auto"/>
      </w:divBdr>
      <w:divsChild>
        <w:div w:id="135805208">
          <w:marLeft w:val="0"/>
          <w:marRight w:val="0"/>
          <w:marTop w:val="0"/>
          <w:marBottom w:val="0"/>
          <w:divBdr>
            <w:top w:val="none" w:sz="0" w:space="0" w:color="auto"/>
            <w:left w:val="none" w:sz="0" w:space="0" w:color="auto"/>
            <w:bottom w:val="none" w:sz="0" w:space="0" w:color="auto"/>
            <w:right w:val="none" w:sz="0" w:space="0" w:color="auto"/>
          </w:divBdr>
          <w:divsChild>
            <w:div w:id="248544036">
              <w:marLeft w:val="0"/>
              <w:marRight w:val="0"/>
              <w:marTop w:val="0"/>
              <w:marBottom w:val="0"/>
              <w:divBdr>
                <w:top w:val="none" w:sz="0" w:space="0" w:color="auto"/>
                <w:left w:val="none" w:sz="0" w:space="0" w:color="auto"/>
                <w:bottom w:val="none" w:sz="0" w:space="0" w:color="auto"/>
                <w:right w:val="none" w:sz="0" w:space="0" w:color="auto"/>
              </w:divBdr>
            </w:div>
            <w:div w:id="1233858276">
              <w:marLeft w:val="0"/>
              <w:marRight w:val="0"/>
              <w:marTop w:val="0"/>
              <w:marBottom w:val="0"/>
              <w:divBdr>
                <w:top w:val="none" w:sz="0" w:space="0" w:color="auto"/>
                <w:left w:val="none" w:sz="0" w:space="0" w:color="auto"/>
                <w:bottom w:val="none" w:sz="0" w:space="0" w:color="auto"/>
                <w:right w:val="none" w:sz="0" w:space="0" w:color="auto"/>
              </w:divBdr>
            </w:div>
            <w:div w:id="48381920">
              <w:marLeft w:val="0"/>
              <w:marRight w:val="0"/>
              <w:marTop w:val="0"/>
              <w:marBottom w:val="0"/>
              <w:divBdr>
                <w:top w:val="none" w:sz="0" w:space="0" w:color="auto"/>
                <w:left w:val="none" w:sz="0" w:space="0" w:color="auto"/>
                <w:bottom w:val="none" w:sz="0" w:space="0" w:color="auto"/>
                <w:right w:val="none" w:sz="0" w:space="0" w:color="auto"/>
              </w:divBdr>
            </w:div>
            <w:div w:id="552155453">
              <w:marLeft w:val="0"/>
              <w:marRight w:val="0"/>
              <w:marTop w:val="0"/>
              <w:marBottom w:val="0"/>
              <w:divBdr>
                <w:top w:val="none" w:sz="0" w:space="0" w:color="auto"/>
                <w:left w:val="none" w:sz="0" w:space="0" w:color="auto"/>
                <w:bottom w:val="none" w:sz="0" w:space="0" w:color="auto"/>
                <w:right w:val="none" w:sz="0" w:space="0" w:color="auto"/>
              </w:divBdr>
            </w:div>
            <w:div w:id="2041935418">
              <w:marLeft w:val="0"/>
              <w:marRight w:val="0"/>
              <w:marTop w:val="0"/>
              <w:marBottom w:val="0"/>
              <w:divBdr>
                <w:top w:val="none" w:sz="0" w:space="0" w:color="auto"/>
                <w:left w:val="none" w:sz="0" w:space="0" w:color="auto"/>
                <w:bottom w:val="none" w:sz="0" w:space="0" w:color="auto"/>
                <w:right w:val="none" w:sz="0" w:space="0" w:color="auto"/>
              </w:divBdr>
            </w:div>
            <w:div w:id="1169373376">
              <w:marLeft w:val="0"/>
              <w:marRight w:val="0"/>
              <w:marTop w:val="0"/>
              <w:marBottom w:val="0"/>
              <w:divBdr>
                <w:top w:val="none" w:sz="0" w:space="0" w:color="auto"/>
                <w:left w:val="none" w:sz="0" w:space="0" w:color="auto"/>
                <w:bottom w:val="none" w:sz="0" w:space="0" w:color="auto"/>
                <w:right w:val="none" w:sz="0" w:space="0" w:color="auto"/>
              </w:divBdr>
            </w:div>
            <w:div w:id="947469471">
              <w:marLeft w:val="0"/>
              <w:marRight w:val="0"/>
              <w:marTop w:val="0"/>
              <w:marBottom w:val="0"/>
              <w:divBdr>
                <w:top w:val="none" w:sz="0" w:space="0" w:color="auto"/>
                <w:left w:val="none" w:sz="0" w:space="0" w:color="auto"/>
                <w:bottom w:val="none" w:sz="0" w:space="0" w:color="auto"/>
                <w:right w:val="none" w:sz="0" w:space="0" w:color="auto"/>
              </w:divBdr>
            </w:div>
            <w:div w:id="1269315694">
              <w:marLeft w:val="0"/>
              <w:marRight w:val="0"/>
              <w:marTop w:val="0"/>
              <w:marBottom w:val="0"/>
              <w:divBdr>
                <w:top w:val="none" w:sz="0" w:space="0" w:color="auto"/>
                <w:left w:val="none" w:sz="0" w:space="0" w:color="auto"/>
                <w:bottom w:val="none" w:sz="0" w:space="0" w:color="auto"/>
                <w:right w:val="none" w:sz="0" w:space="0" w:color="auto"/>
              </w:divBdr>
            </w:div>
            <w:div w:id="2039962768">
              <w:marLeft w:val="0"/>
              <w:marRight w:val="0"/>
              <w:marTop w:val="0"/>
              <w:marBottom w:val="0"/>
              <w:divBdr>
                <w:top w:val="none" w:sz="0" w:space="0" w:color="auto"/>
                <w:left w:val="none" w:sz="0" w:space="0" w:color="auto"/>
                <w:bottom w:val="none" w:sz="0" w:space="0" w:color="auto"/>
                <w:right w:val="none" w:sz="0" w:space="0" w:color="auto"/>
              </w:divBdr>
            </w:div>
            <w:div w:id="316495707">
              <w:marLeft w:val="0"/>
              <w:marRight w:val="0"/>
              <w:marTop w:val="0"/>
              <w:marBottom w:val="0"/>
              <w:divBdr>
                <w:top w:val="none" w:sz="0" w:space="0" w:color="auto"/>
                <w:left w:val="none" w:sz="0" w:space="0" w:color="auto"/>
                <w:bottom w:val="none" w:sz="0" w:space="0" w:color="auto"/>
                <w:right w:val="none" w:sz="0" w:space="0" w:color="auto"/>
              </w:divBdr>
            </w:div>
            <w:div w:id="1641686160">
              <w:marLeft w:val="0"/>
              <w:marRight w:val="0"/>
              <w:marTop w:val="0"/>
              <w:marBottom w:val="0"/>
              <w:divBdr>
                <w:top w:val="none" w:sz="0" w:space="0" w:color="auto"/>
                <w:left w:val="none" w:sz="0" w:space="0" w:color="auto"/>
                <w:bottom w:val="none" w:sz="0" w:space="0" w:color="auto"/>
                <w:right w:val="none" w:sz="0" w:space="0" w:color="auto"/>
              </w:divBdr>
            </w:div>
            <w:div w:id="1024865956">
              <w:marLeft w:val="0"/>
              <w:marRight w:val="0"/>
              <w:marTop w:val="0"/>
              <w:marBottom w:val="0"/>
              <w:divBdr>
                <w:top w:val="none" w:sz="0" w:space="0" w:color="auto"/>
                <w:left w:val="none" w:sz="0" w:space="0" w:color="auto"/>
                <w:bottom w:val="none" w:sz="0" w:space="0" w:color="auto"/>
                <w:right w:val="none" w:sz="0" w:space="0" w:color="auto"/>
              </w:divBdr>
            </w:div>
            <w:div w:id="1157383012">
              <w:marLeft w:val="0"/>
              <w:marRight w:val="0"/>
              <w:marTop w:val="0"/>
              <w:marBottom w:val="0"/>
              <w:divBdr>
                <w:top w:val="none" w:sz="0" w:space="0" w:color="auto"/>
                <w:left w:val="none" w:sz="0" w:space="0" w:color="auto"/>
                <w:bottom w:val="none" w:sz="0" w:space="0" w:color="auto"/>
                <w:right w:val="none" w:sz="0" w:space="0" w:color="auto"/>
              </w:divBdr>
            </w:div>
            <w:div w:id="1974364383">
              <w:marLeft w:val="0"/>
              <w:marRight w:val="0"/>
              <w:marTop w:val="0"/>
              <w:marBottom w:val="0"/>
              <w:divBdr>
                <w:top w:val="none" w:sz="0" w:space="0" w:color="auto"/>
                <w:left w:val="none" w:sz="0" w:space="0" w:color="auto"/>
                <w:bottom w:val="none" w:sz="0" w:space="0" w:color="auto"/>
                <w:right w:val="none" w:sz="0" w:space="0" w:color="auto"/>
              </w:divBdr>
            </w:div>
            <w:div w:id="12360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29232">
      <w:bodyDiv w:val="1"/>
      <w:marLeft w:val="0"/>
      <w:marRight w:val="0"/>
      <w:marTop w:val="0"/>
      <w:marBottom w:val="0"/>
      <w:divBdr>
        <w:top w:val="none" w:sz="0" w:space="0" w:color="auto"/>
        <w:left w:val="none" w:sz="0" w:space="0" w:color="auto"/>
        <w:bottom w:val="none" w:sz="0" w:space="0" w:color="auto"/>
        <w:right w:val="none" w:sz="0" w:space="0" w:color="auto"/>
      </w:divBdr>
      <w:divsChild>
        <w:div w:id="1828472059">
          <w:marLeft w:val="0"/>
          <w:marRight w:val="0"/>
          <w:marTop w:val="0"/>
          <w:marBottom w:val="0"/>
          <w:divBdr>
            <w:top w:val="none" w:sz="0" w:space="0" w:color="auto"/>
            <w:left w:val="none" w:sz="0" w:space="0" w:color="auto"/>
            <w:bottom w:val="none" w:sz="0" w:space="0" w:color="auto"/>
            <w:right w:val="none" w:sz="0" w:space="0" w:color="auto"/>
          </w:divBdr>
          <w:divsChild>
            <w:div w:id="911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694">
      <w:bodyDiv w:val="1"/>
      <w:marLeft w:val="0"/>
      <w:marRight w:val="0"/>
      <w:marTop w:val="0"/>
      <w:marBottom w:val="0"/>
      <w:divBdr>
        <w:top w:val="none" w:sz="0" w:space="0" w:color="auto"/>
        <w:left w:val="none" w:sz="0" w:space="0" w:color="auto"/>
        <w:bottom w:val="none" w:sz="0" w:space="0" w:color="auto"/>
        <w:right w:val="none" w:sz="0" w:space="0" w:color="auto"/>
      </w:divBdr>
      <w:divsChild>
        <w:div w:id="1724140735">
          <w:marLeft w:val="0"/>
          <w:marRight w:val="0"/>
          <w:marTop w:val="0"/>
          <w:marBottom w:val="0"/>
          <w:divBdr>
            <w:top w:val="none" w:sz="0" w:space="0" w:color="auto"/>
            <w:left w:val="none" w:sz="0" w:space="0" w:color="auto"/>
            <w:bottom w:val="none" w:sz="0" w:space="0" w:color="auto"/>
            <w:right w:val="none" w:sz="0" w:space="0" w:color="auto"/>
          </w:divBdr>
          <w:divsChild>
            <w:div w:id="2028604975">
              <w:marLeft w:val="0"/>
              <w:marRight w:val="0"/>
              <w:marTop w:val="0"/>
              <w:marBottom w:val="0"/>
              <w:divBdr>
                <w:top w:val="none" w:sz="0" w:space="0" w:color="auto"/>
                <w:left w:val="none" w:sz="0" w:space="0" w:color="auto"/>
                <w:bottom w:val="none" w:sz="0" w:space="0" w:color="auto"/>
                <w:right w:val="none" w:sz="0" w:space="0" w:color="auto"/>
              </w:divBdr>
            </w:div>
            <w:div w:id="470052046">
              <w:marLeft w:val="0"/>
              <w:marRight w:val="0"/>
              <w:marTop w:val="0"/>
              <w:marBottom w:val="0"/>
              <w:divBdr>
                <w:top w:val="none" w:sz="0" w:space="0" w:color="auto"/>
                <w:left w:val="none" w:sz="0" w:space="0" w:color="auto"/>
                <w:bottom w:val="none" w:sz="0" w:space="0" w:color="auto"/>
                <w:right w:val="none" w:sz="0" w:space="0" w:color="auto"/>
              </w:divBdr>
            </w:div>
            <w:div w:id="898176868">
              <w:marLeft w:val="0"/>
              <w:marRight w:val="0"/>
              <w:marTop w:val="0"/>
              <w:marBottom w:val="0"/>
              <w:divBdr>
                <w:top w:val="none" w:sz="0" w:space="0" w:color="auto"/>
                <w:left w:val="none" w:sz="0" w:space="0" w:color="auto"/>
                <w:bottom w:val="none" w:sz="0" w:space="0" w:color="auto"/>
                <w:right w:val="none" w:sz="0" w:space="0" w:color="auto"/>
              </w:divBdr>
            </w:div>
            <w:div w:id="1682466198">
              <w:marLeft w:val="0"/>
              <w:marRight w:val="0"/>
              <w:marTop w:val="0"/>
              <w:marBottom w:val="0"/>
              <w:divBdr>
                <w:top w:val="none" w:sz="0" w:space="0" w:color="auto"/>
                <w:left w:val="none" w:sz="0" w:space="0" w:color="auto"/>
                <w:bottom w:val="none" w:sz="0" w:space="0" w:color="auto"/>
                <w:right w:val="none" w:sz="0" w:space="0" w:color="auto"/>
              </w:divBdr>
            </w:div>
            <w:div w:id="1092316437">
              <w:marLeft w:val="0"/>
              <w:marRight w:val="0"/>
              <w:marTop w:val="0"/>
              <w:marBottom w:val="0"/>
              <w:divBdr>
                <w:top w:val="none" w:sz="0" w:space="0" w:color="auto"/>
                <w:left w:val="none" w:sz="0" w:space="0" w:color="auto"/>
                <w:bottom w:val="none" w:sz="0" w:space="0" w:color="auto"/>
                <w:right w:val="none" w:sz="0" w:space="0" w:color="auto"/>
              </w:divBdr>
            </w:div>
            <w:div w:id="1645305902">
              <w:marLeft w:val="0"/>
              <w:marRight w:val="0"/>
              <w:marTop w:val="0"/>
              <w:marBottom w:val="0"/>
              <w:divBdr>
                <w:top w:val="none" w:sz="0" w:space="0" w:color="auto"/>
                <w:left w:val="none" w:sz="0" w:space="0" w:color="auto"/>
                <w:bottom w:val="none" w:sz="0" w:space="0" w:color="auto"/>
                <w:right w:val="none" w:sz="0" w:space="0" w:color="auto"/>
              </w:divBdr>
            </w:div>
            <w:div w:id="1692756543">
              <w:marLeft w:val="0"/>
              <w:marRight w:val="0"/>
              <w:marTop w:val="0"/>
              <w:marBottom w:val="0"/>
              <w:divBdr>
                <w:top w:val="none" w:sz="0" w:space="0" w:color="auto"/>
                <w:left w:val="none" w:sz="0" w:space="0" w:color="auto"/>
                <w:bottom w:val="none" w:sz="0" w:space="0" w:color="auto"/>
                <w:right w:val="none" w:sz="0" w:space="0" w:color="auto"/>
              </w:divBdr>
            </w:div>
            <w:div w:id="163205097">
              <w:marLeft w:val="0"/>
              <w:marRight w:val="0"/>
              <w:marTop w:val="0"/>
              <w:marBottom w:val="0"/>
              <w:divBdr>
                <w:top w:val="none" w:sz="0" w:space="0" w:color="auto"/>
                <w:left w:val="none" w:sz="0" w:space="0" w:color="auto"/>
                <w:bottom w:val="none" w:sz="0" w:space="0" w:color="auto"/>
                <w:right w:val="none" w:sz="0" w:space="0" w:color="auto"/>
              </w:divBdr>
            </w:div>
            <w:div w:id="1194414935">
              <w:marLeft w:val="0"/>
              <w:marRight w:val="0"/>
              <w:marTop w:val="0"/>
              <w:marBottom w:val="0"/>
              <w:divBdr>
                <w:top w:val="none" w:sz="0" w:space="0" w:color="auto"/>
                <w:left w:val="none" w:sz="0" w:space="0" w:color="auto"/>
                <w:bottom w:val="none" w:sz="0" w:space="0" w:color="auto"/>
                <w:right w:val="none" w:sz="0" w:space="0" w:color="auto"/>
              </w:divBdr>
            </w:div>
            <w:div w:id="1335188270">
              <w:marLeft w:val="0"/>
              <w:marRight w:val="0"/>
              <w:marTop w:val="0"/>
              <w:marBottom w:val="0"/>
              <w:divBdr>
                <w:top w:val="none" w:sz="0" w:space="0" w:color="auto"/>
                <w:left w:val="none" w:sz="0" w:space="0" w:color="auto"/>
                <w:bottom w:val="none" w:sz="0" w:space="0" w:color="auto"/>
                <w:right w:val="none" w:sz="0" w:space="0" w:color="auto"/>
              </w:divBdr>
            </w:div>
            <w:div w:id="117726157">
              <w:marLeft w:val="0"/>
              <w:marRight w:val="0"/>
              <w:marTop w:val="0"/>
              <w:marBottom w:val="0"/>
              <w:divBdr>
                <w:top w:val="none" w:sz="0" w:space="0" w:color="auto"/>
                <w:left w:val="none" w:sz="0" w:space="0" w:color="auto"/>
                <w:bottom w:val="none" w:sz="0" w:space="0" w:color="auto"/>
                <w:right w:val="none" w:sz="0" w:space="0" w:color="auto"/>
              </w:divBdr>
            </w:div>
            <w:div w:id="1725910987">
              <w:marLeft w:val="0"/>
              <w:marRight w:val="0"/>
              <w:marTop w:val="0"/>
              <w:marBottom w:val="0"/>
              <w:divBdr>
                <w:top w:val="none" w:sz="0" w:space="0" w:color="auto"/>
                <w:left w:val="none" w:sz="0" w:space="0" w:color="auto"/>
                <w:bottom w:val="none" w:sz="0" w:space="0" w:color="auto"/>
                <w:right w:val="none" w:sz="0" w:space="0" w:color="auto"/>
              </w:divBdr>
            </w:div>
            <w:div w:id="820195058">
              <w:marLeft w:val="0"/>
              <w:marRight w:val="0"/>
              <w:marTop w:val="0"/>
              <w:marBottom w:val="0"/>
              <w:divBdr>
                <w:top w:val="none" w:sz="0" w:space="0" w:color="auto"/>
                <w:left w:val="none" w:sz="0" w:space="0" w:color="auto"/>
                <w:bottom w:val="none" w:sz="0" w:space="0" w:color="auto"/>
                <w:right w:val="none" w:sz="0" w:space="0" w:color="auto"/>
              </w:divBdr>
            </w:div>
            <w:div w:id="235358654">
              <w:marLeft w:val="0"/>
              <w:marRight w:val="0"/>
              <w:marTop w:val="0"/>
              <w:marBottom w:val="0"/>
              <w:divBdr>
                <w:top w:val="none" w:sz="0" w:space="0" w:color="auto"/>
                <w:left w:val="none" w:sz="0" w:space="0" w:color="auto"/>
                <w:bottom w:val="none" w:sz="0" w:space="0" w:color="auto"/>
                <w:right w:val="none" w:sz="0" w:space="0" w:color="auto"/>
              </w:divBdr>
            </w:div>
            <w:div w:id="297762391">
              <w:marLeft w:val="0"/>
              <w:marRight w:val="0"/>
              <w:marTop w:val="0"/>
              <w:marBottom w:val="0"/>
              <w:divBdr>
                <w:top w:val="none" w:sz="0" w:space="0" w:color="auto"/>
                <w:left w:val="none" w:sz="0" w:space="0" w:color="auto"/>
                <w:bottom w:val="none" w:sz="0" w:space="0" w:color="auto"/>
                <w:right w:val="none" w:sz="0" w:space="0" w:color="auto"/>
              </w:divBdr>
            </w:div>
            <w:div w:id="76094985">
              <w:marLeft w:val="0"/>
              <w:marRight w:val="0"/>
              <w:marTop w:val="0"/>
              <w:marBottom w:val="0"/>
              <w:divBdr>
                <w:top w:val="none" w:sz="0" w:space="0" w:color="auto"/>
                <w:left w:val="none" w:sz="0" w:space="0" w:color="auto"/>
                <w:bottom w:val="none" w:sz="0" w:space="0" w:color="auto"/>
                <w:right w:val="none" w:sz="0" w:space="0" w:color="auto"/>
              </w:divBdr>
            </w:div>
            <w:div w:id="1157721005">
              <w:marLeft w:val="0"/>
              <w:marRight w:val="0"/>
              <w:marTop w:val="0"/>
              <w:marBottom w:val="0"/>
              <w:divBdr>
                <w:top w:val="none" w:sz="0" w:space="0" w:color="auto"/>
                <w:left w:val="none" w:sz="0" w:space="0" w:color="auto"/>
                <w:bottom w:val="none" w:sz="0" w:space="0" w:color="auto"/>
                <w:right w:val="none" w:sz="0" w:space="0" w:color="auto"/>
              </w:divBdr>
            </w:div>
            <w:div w:id="1634754045">
              <w:marLeft w:val="0"/>
              <w:marRight w:val="0"/>
              <w:marTop w:val="0"/>
              <w:marBottom w:val="0"/>
              <w:divBdr>
                <w:top w:val="none" w:sz="0" w:space="0" w:color="auto"/>
                <w:left w:val="none" w:sz="0" w:space="0" w:color="auto"/>
                <w:bottom w:val="none" w:sz="0" w:space="0" w:color="auto"/>
                <w:right w:val="none" w:sz="0" w:space="0" w:color="auto"/>
              </w:divBdr>
            </w:div>
            <w:div w:id="1419672253">
              <w:marLeft w:val="0"/>
              <w:marRight w:val="0"/>
              <w:marTop w:val="0"/>
              <w:marBottom w:val="0"/>
              <w:divBdr>
                <w:top w:val="none" w:sz="0" w:space="0" w:color="auto"/>
                <w:left w:val="none" w:sz="0" w:space="0" w:color="auto"/>
                <w:bottom w:val="none" w:sz="0" w:space="0" w:color="auto"/>
                <w:right w:val="none" w:sz="0" w:space="0" w:color="auto"/>
              </w:divBdr>
            </w:div>
            <w:div w:id="1428767150">
              <w:marLeft w:val="0"/>
              <w:marRight w:val="0"/>
              <w:marTop w:val="0"/>
              <w:marBottom w:val="0"/>
              <w:divBdr>
                <w:top w:val="none" w:sz="0" w:space="0" w:color="auto"/>
                <w:left w:val="none" w:sz="0" w:space="0" w:color="auto"/>
                <w:bottom w:val="none" w:sz="0" w:space="0" w:color="auto"/>
                <w:right w:val="none" w:sz="0" w:space="0" w:color="auto"/>
              </w:divBdr>
            </w:div>
            <w:div w:id="989090072">
              <w:marLeft w:val="0"/>
              <w:marRight w:val="0"/>
              <w:marTop w:val="0"/>
              <w:marBottom w:val="0"/>
              <w:divBdr>
                <w:top w:val="none" w:sz="0" w:space="0" w:color="auto"/>
                <w:left w:val="none" w:sz="0" w:space="0" w:color="auto"/>
                <w:bottom w:val="none" w:sz="0" w:space="0" w:color="auto"/>
                <w:right w:val="none" w:sz="0" w:space="0" w:color="auto"/>
              </w:divBdr>
            </w:div>
            <w:div w:id="804198468">
              <w:marLeft w:val="0"/>
              <w:marRight w:val="0"/>
              <w:marTop w:val="0"/>
              <w:marBottom w:val="0"/>
              <w:divBdr>
                <w:top w:val="none" w:sz="0" w:space="0" w:color="auto"/>
                <w:left w:val="none" w:sz="0" w:space="0" w:color="auto"/>
                <w:bottom w:val="none" w:sz="0" w:space="0" w:color="auto"/>
                <w:right w:val="none" w:sz="0" w:space="0" w:color="auto"/>
              </w:divBdr>
            </w:div>
            <w:div w:id="1909068271">
              <w:marLeft w:val="0"/>
              <w:marRight w:val="0"/>
              <w:marTop w:val="0"/>
              <w:marBottom w:val="0"/>
              <w:divBdr>
                <w:top w:val="none" w:sz="0" w:space="0" w:color="auto"/>
                <w:left w:val="none" w:sz="0" w:space="0" w:color="auto"/>
                <w:bottom w:val="none" w:sz="0" w:space="0" w:color="auto"/>
                <w:right w:val="none" w:sz="0" w:space="0" w:color="auto"/>
              </w:divBdr>
            </w:div>
            <w:div w:id="383985459">
              <w:marLeft w:val="0"/>
              <w:marRight w:val="0"/>
              <w:marTop w:val="0"/>
              <w:marBottom w:val="0"/>
              <w:divBdr>
                <w:top w:val="none" w:sz="0" w:space="0" w:color="auto"/>
                <w:left w:val="none" w:sz="0" w:space="0" w:color="auto"/>
                <w:bottom w:val="none" w:sz="0" w:space="0" w:color="auto"/>
                <w:right w:val="none" w:sz="0" w:space="0" w:color="auto"/>
              </w:divBdr>
            </w:div>
            <w:div w:id="1439791928">
              <w:marLeft w:val="0"/>
              <w:marRight w:val="0"/>
              <w:marTop w:val="0"/>
              <w:marBottom w:val="0"/>
              <w:divBdr>
                <w:top w:val="none" w:sz="0" w:space="0" w:color="auto"/>
                <w:left w:val="none" w:sz="0" w:space="0" w:color="auto"/>
                <w:bottom w:val="none" w:sz="0" w:space="0" w:color="auto"/>
                <w:right w:val="none" w:sz="0" w:space="0" w:color="auto"/>
              </w:divBdr>
            </w:div>
            <w:div w:id="1256131997">
              <w:marLeft w:val="0"/>
              <w:marRight w:val="0"/>
              <w:marTop w:val="0"/>
              <w:marBottom w:val="0"/>
              <w:divBdr>
                <w:top w:val="none" w:sz="0" w:space="0" w:color="auto"/>
                <w:left w:val="none" w:sz="0" w:space="0" w:color="auto"/>
                <w:bottom w:val="none" w:sz="0" w:space="0" w:color="auto"/>
                <w:right w:val="none" w:sz="0" w:space="0" w:color="auto"/>
              </w:divBdr>
            </w:div>
            <w:div w:id="1314407731">
              <w:marLeft w:val="0"/>
              <w:marRight w:val="0"/>
              <w:marTop w:val="0"/>
              <w:marBottom w:val="0"/>
              <w:divBdr>
                <w:top w:val="none" w:sz="0" w:space="0" w:color="auto"/>
                <w:left w:val="none" w:sz="0" w:space="0" w:color="auto"/>
                <w:bottom w:val="none" w:sz="0" w:space="0" w:color="auto"/>
                <w:right w:val="none" w:sz="0" w:space="0" w:color="auto"/>
              </w:divBdr>
            </w:div>
            <w:div w:id="1066682116">
              <w:marLeft w:val="0"/>
              <w:marRight w:val="0"/>
              <w:marTop w:val="0"/>
              <w:marBottom w:val="0"/>
              <w:divBdr>
                <w:top w:val="none" w:sz="0" w:space="0" w:color="auto"/>
                <w:left w:val="none" w:sz="0" w:space="0" w:color="auto"/>
                <w:bottom w:val="none" w:sz="0" w:space="0" w:color="auto"/>
                <w:right w:val="none" w:sz="0" w:space="0" w:color="auto"/>
              </w:divBdr>
            </w:div>
            <w:div w:id="21132814">
              <w:marLeft w:val="0"/>
              <w:marRight w:val="0"/>
              <w:marTop w:val="0"/>
              <w:marBottom w:val="0"/>
              <w:divBdr>
                <w:top w:val="none" w:sz="0" w:space="0" w:color="auto"/>
                <w:left w:val="none" w:sz="0" w:space="0" w:color="auto"/>
                <w:bottom w:val="none" w:sz="0" w:space="0" w:color="auto"/>
                <w:right w:val="none" w:sz="0" w:space="0" w:color="auto"/>
              </w:divBdr>
            </w:div>
            <w:div w:id="526258039">
              <w:marLeft w:val="0"/>
              <w:marRight w:val="0"/>
              <w:marTop w:val="0"/>
              <w:marBottom w:val="0"/>
              <w:divBdr>
                <w:top w:val="none" w:sz="0" w:space="0" w:color="auto"/>
                <w:left w:val="none" w:sz="0" w:space="0" w:color="auto"/>
                <w:bottom w:val="none" w:sz="0" w:space="0" w:color="auto"/>
                <w:right w:val="none" w:sz="0" w:space="0" w:color="auto"/>
              </w:divBdr>
            </w:div>
            <w:div w:id="1736469800">
              <w:marLeft w:val="0"/>
              <w:marRight w:val="0"/>
              <w:marTop w:val="0"/>
              <w:marBottom w:val="0"/>
              <w:divBdr>
                <w:top w:val="none" w:sz="0" w:space="0" w:color="auto"/>
                <w:left w:val="none" w:sz="0" w:space="0" w:color="auto"/>
                <w:bottom w:val="none" w:sz="0" w:space="0" w:color="auto"/>
                <w:right w:val="none" w:sz="0" w:space="0" w:color="auto"/>
              </w:divBdr>
            </w:div>
            <w:div w:id="923344850">
              <w:marLeft w:val="0"/>
              <w:marRight w:val="0"/>
              <w:marTop w:val="0"/>
              <w:marBottom w:val="0"/>
              <w:divBdr>
                <w:top w:val="none" w:sz="0" w:space="0" w:color="auto"/>
                <w:left w:val="none" w:sz="0" w:space="0" w:color="auto"/>
                <w:bottom w:val="none" w:sz="0" w:space="0" w:color="auto"/>
                <w:right w:val="none" w:sz="0" w:space="0" w:color="auto"/>
              </w:divBdr>
            </w:div>
            <w:div w:id="1236863017">
              <w:marLeft w:val="0"/>
              <w:marRight w:val="0"/>
              <w:marTop w:val="0"/>
              <w:marBottom w:val="0"/>
              <w:divBdr>
                <w:top w:val="none" w:sz="0" w:space="0" w:color="auto"/>
                <w:left w:val="none" w:sz="0" w:space="0" w:color="auto"/>
                <w:bottom w:val="none" w:sz="0" w:space="0" w:color="auto"/>
                <w:right w:val="none" w:sz="0" w:space="0" w:color="auto"/>
              </w:divBdr>
            </w:div>
            <w:div w:id="86199657">
              <w:marLeft w:val="0"/>
              <w:marRight w:val="0"/>
              <w:marTop w:val="0"/>
              <w:marBottom w:val="0"/>
              <w:divBdr>
                <w:top w:val="none" w:sz="0" w:space="0" w:color="auto"/>
                <w:left w:val="none" w:sz="0" w:space="0" w:color="auto"/>
                <w:bottom w:val="none" w:sz="0" w:space="0" w:color="auto"/>
                <w:right w:val="none" w:sz="0" w:space="0" w:color="auto"/>
              </w:divBdr>
            </w:div>
            <w:div w:id="1199657959">
              <w:marLeft w:val="0"/>
              <w:marRight w:val="0"/>
              <w:marTop w:val="0"/>
              <w:marBottom w:val="0"/>
              <w:divBdr>
                <w:top w:val="none" w:sz="0" w:space="0" w:color="auto"/>
                <w:left w:val="none" w:sz="0" w:space="0" w:color="auto"/>
                <w:bottom w:val="none" w:sz="0" w:space="0" w:color="auto"/>
                <w:right w:val="none" w:sz="0" w:space="0" w:color="auto"/>
              </w:divBdr>
            </w:div>
            <w:div w:id="1579972062">
              <w:marLeft w:val="0"/>
              <w:marRight w:val="0"/>
              <w:marTop w:val="0"/>
              <w:marBottom w:val="0"/>
              <w:divBdr>
                <w:top w:val="none" w:sz="0" w:space="0" w:color="auto"/>
                <w:left w:val="none" w:sz="0" w:space="0" w:color="auto"/>
                <w:bottom w:val="none" w:sz="0" w:space="0" w:color="auto"/>
                <w:right w:val="none" w:sz="0" w:space="0" w:color="auto"/>
              </w:divBdr>
            </w:div>
            <w:div w:id="1717856732">
              <w:marLeft w:val="0"/>
              <w:marRight w:val="0"/>
              <w:marTop w:val="0"/>
              <w:marBottom w:val="0"/>
              <w:divBdr>
                <w:top w:val="none" w:sz="0" w:space="0" w:color="auto"/>
                <w:left w:val="none" w:sz="0" w:space="0" w:color="auto"/>
                <w:bottom w:val="none" w:sz="0" w:space="0" w:color="auto"/>
                <w:right w:val="none" w:sz="0" w:space="0" w:color="auto"/>
              </w:divBdr>
            </w:div>
            <w:div w:id="1185052515">
              <w:marLeft w:val="0"/>
              <w:marRight w:val="0"/>
              <w:marTop w:val="0"/>
              <w:marBottom w:val="0"/>
              <w:divBdr>
                <w:top w:val="none" w:sz="0" w:space="0" w:color="auto"/>
                <w:left w:val="none" w:sz="0" w:space="0" w:color="auto"/>
                <w:bottom w:val="none" w:sz="0" w:space="0" w:color="auto"/>
                <w:right w:val="none" w:sz="0" w:space="0" w:color="auto"/>
              </w:divBdr>
            </w:div>
            <w:div w:id="932129204">
              <w:marLeft w:val="0"/>
              <w:marRight w:val="0"/>
              <w:marTop w:val="0"/>
              <w:marBottom w:val="0"/>
              <w:divBdr>
                <w:top w:val="none" w:sz="0" w:space="0" w:color="auto"/>
                <w:left w:val="none" w:sz="0" w:space="0" w:color="auto"/>
                <w:bottom w:val="none" w:sz="0" w:space="0" w:color="auto"/>
                <w:right w:val="none" w:sz="0" w:space="0" w:color="auto"/>
              </w:divBdr>
            </w:div>
            <w:div w:id="1699814899">
              <w:marLeft w:val="0"/>
              <w:marRight w:val="0"/>
              <w:marTop w:val="0"/>
              <w:marBottom w:val="0"/>
              <w:divBdr>
                <w:top w:val="none" w:sz="0" w:space="0" w:color="auto"/>
                <w:left w:val="none" w:sz="0" w:space="0" w:color="auto"/>
                <w:bottom w:val="none" w:sz="0" w:space="0" w:color="auto"/>
                <w:right w:val="none" w:sz="0" w:space="0" w:color="auto"/>
              </w:divBdr>
            </w:div>
            <w:div w:id="2049909358">
              <w:marLeft w:val="0"/>
              <w:marRight w:val="0"/>
              <w:marTop w:val="0"/>
              <w:marBottom w:val="0"/>
              <w:divBdr>
                <w:top w:val="none" w:sz="0" w:space="0" w:color="auto"/>
                <w:left w:val="none" w:sz="0" w:space="0" w:color="auto"/>
                <w:bottom w:val="none" w:sz="0" w:space="0" w:color="auto"/>
                <w:right w:val="none" w:sz="0" w:space="0" w:color="auto"/>
              </w:divBdr>
            </w:div>
            <w:div w:id="1923220956">
              <w:marLeft w:val="0"/>
              <w:marRight w:val="0"/>
              <w:marTop w:val="0"/>
              <w:marBottom w:val="0"/>
              <w:divBdr>
                <w:top w:val="none" w:sz="0" w:space="0" w:color="auto"/>
                <w:left w:val="none" w:sz="0" w:space="0" w:color="auto"/>
                <w:bottom w:val="none" w:sz="0" w:space="0" w:color="auto"/>
                <w:right w:val="none" w:sz="0" w:space="0" w:color="auto"/>
              </w:divBdr>
            </w:div>
            <w:div w:id="1495295788">
              <w:marLeft w:val="0"/>
              <w:marRight w:val="0"/>
              <w:marTop w:val="0"/>
              <w:marBottom w:val="0"/>
              <w:divBdr>
                <w:top w:val="none" w:sz="0" w:space="0" w:color="auto"/>
                <w:left w:val="none" w:sz="0" w:space="0" w:color="auto"/>
                <w:bottom w:val="none" w:sz="0" w:space="0" w:color="auto"/>
                <w:right w:val="none" w:sz="0" w:space="0" w:color="auto"/>
              </w:divBdr>
            </w:div>
            <w:div w:id="661540792">
              <w:marLeft w:val="0"/>
              <w:marRight w:val="0"/>
              <w:marTop w:val="0"/>
              <w:marBottom w:val="0"/>
              <w:divBdr>
                <w:top w:val="none" w:sz="0" w:space="0" w:color="auto"/>
                <w:left w:val="none" w:sz="0" w:space="0" w:color="auto"/>
                <w:bottom w:val="none" w:sz="0" w:space="0" w:color="auto"/>
                <w:right w:val="none" w:sz="0" w:space="0" w:color="auto"/>
              </w:divBdr>
            </w:div>
            <w:div w:id="1771897758">
              <w:marLeft w:val="0"/>
              <w:marRight w:val="0"/>
              <w:marTop w:val="0"/>
              <w:marBottom w:val="0"/>
              <w:divBdr>
                <w:top w:val="none" w:sz="0" w:space="0" w:color="auto"/>
                <w:left w:val="none" w:sz="0" w:space="0" w:color="auto"/>
                <w:bottom w:val="none" w:sz="0" w:space="0" w:color="auto"/>
                <w:right w:val="none" w:sz="0" w:space="0" w:color="auto"/>
              </w:divBdr>
            </w:div>
            <w:div w:id="1258947874">
              <w:marLeft w:val="0"/>
              <w:marRight w:val="0"/>
              <w:marTop w:val="0"/>
              <w:marBottom w:val="0"/>
              <w:divBdr>
                <w:top w:val="none" w:sz="0" w:space="0" w:color="auto"/>
                <w:left w:val="none" w:sz="0" w:space="0" w:color="auto"/>
                <w:bottom w:val="none" w:sz="0" w:space="0" w:color="auto"/>
                <w:right w:val="none" w:sz="0" w:space="0" w:color="auto"/>
              </w:divBdr>
            </w:div>
            <w:div w:id="2049867740">
              <w:marLeft w:val="0"/>
              <w:marRight w:val="0"/>
              <w:marTop w:val="0"/>
              <w:marBottom w:val="0"/>
              <w:divBdr>
                <w:top w:val="none" w:sz="0" w:space="0" w:color="auto"/>
                <w:left w:val="none" w:sz="0" w:space="0" w:color="auto"/>
                <w:bottom w:val="none" w:sz="0" w:space="0" w:color="auto"/>
                <w:right w:val="none" w:sz="0" w:space="0" w:color="auto"/>
              </w:divBdr>
            </w:div>
            <w:div w:id="1528761484">
              <w:marLeft w:val="0"/>
              <w:marRight w:val="0"/>
              <w:marTop w:val="0"/>
              <w:marBottom w:val="0"/>
              <w:divBdr>
                <w:top w:val="none" w:sz="0" w:space="0" w:color="auto"/>
                <w:left w:val="none" w:sz="0" w:space="0" w:color="auto"/>
                <w:bottom w:val="none" w:sz="0" w:space="0" w:color="auto"/>
                <w:right w:val="none" w:sz="0" w:space="0" w:color="auto"/>
              </w:divBdr>
            </w:div>
            <w:div w:id="1681154389">
              <w:marLeft w:val="0"/>
              <w:marRight w:val="0"/>
              <w:marTop w:val="0"/>
              <w:marBottom w:val="0"/>
              <w:divBdr>
                <w:top w:val="none" w:sz="0" w:space="0" w:color="auto"/>
                <w:left w:val="none" w:sz="0" w:space="0" w:color="auto"/>
                <w:bottom w:val="none" w:sz="0" w:space="0" w:color="auto"/>
                <w:right w:val="none" w:sz="0" w:space="0" w:color="auto"/>
              </w:divBdr>
            </w:div>
            <w:div w:id="662052562">
              <w:marLeft w:val="0"/>
              <w:marRight w:val="0"/>
              <w:marTop w:val="0"/>
              <w:marBottom w:val="0"/>
              <w:divBdr>
                <w:top w:val="none" w:sz="0" w:space="0" w:color="auto"/>
                <w:left w:val="none" w:sz="0" w:space="0" w:color="auto"/>
                <w:bottom w:val="none" w:sz="0" w:space="0" w:color="auto"/>
                <w:right w:val="none" w:sz="0" w:space="0" w:color="auto"/>
              </w:divBdr>
            </w:div>
            <w:div w:id="1701592752">
              <w:marLeft w:val="0"/>
              <w:marRight w:val="0"/>
              <w:marTop w:val="0"/>
              <w:marBottom w:val="0"/>
              <w:divBdr>
                <w:top w:val="none" w:sz="0" w:space="0" w:color="auto"/>
                <w:left w:val="none" w:sz="0" w:space="0" w:color="auto"/>
                <w:bottom w:val="none" w:sz="0" w:space="0" w:color="auto"/>
                <w:right w:val="none" w:sz="0" w:space="0" w:color="auto"/>
              </w:divBdr>
            </w:div>
            <w:div w:id="52312399">
              <w:marLeft w:val="0"/>
              <w:marRight w:val="0"/>
              <w:marTop w:val="0"/>
              <w:marBottom w:val="0"/>
              <w:divBdr>
                <w:top w:val="none" w:sz="0" w:space="0" w:color="auto"/>
                <w:left w:val="none" w:sz="0" w:space="0" w:color="auto"/>
                <w:bottom w:val="none" w:sz="0" w:space="0" w:color="auto"/>
                <w:right w:val="none" w:sz="0" w:space="0" w:color="auto"/>
              </w:divBdr>
            </w:div>
            <w:div w:id="614288460">
              <w:marLeft w:val="0"/>
              <w:marRight w:val="0"/>
              <w:marTop w:val="0"/>
              <w:marBottom w:val="0"/>
              <w:divBdr>
                <w:top w:val="none" w:sz="0" w:space="0" w:color="auto"/>
                <w:left w:val="none" w:sz="0" w:space="0" w:color="auto"/>
                <w:bottom w:val="none" w:sz="0" w:space="0" w:color="auto"/>
                <w:right w:val="none" w:sz="0" w:space="0" w:color="auto"/>
              </w:divBdr>
            </w:div>
            <w:div w:id="413744192">
              <w:marLeft w:val="0"/>
              <w:marRight w:val="0"/>
              <w:marTop w:val="0"/>
              <w:marBottom w:val="0"/>
              <w:divBdr>
                <w:top w:val="none" w:sz="0" w:space="0" w:color="auto"/>
                <w:left w:val="none" w:sz="0" w:space="0" w:color="auto"/>
                <w:bottom w:val="none" w:sz="0" w:space="0" w:color="auto"/>
                <w:right w:val="none" w:sz="0" w:space="0" w:color="auto"/>
              </w:divBdr>
            </w:div>
            <w:div w:id="191260821">
              <w:marLeft w:val="0"/>
              <w:marRight w:val="0"/>
              <w:marTop w:val="0"/>
              <w:marBottom w:val="0"/>
              <w:divBdr>
                <w:top w:val="none" w:sz="0" w:space="0" w:color="auto"/>
                <w:left w:val="none" w:sz="0" w:space="0" w:color="auto"/>
                <w:bottom w:val="none" w:sz="0" w:space="0" w:color="auto"/>
                <w:right w:val="none" w:sz="0" w:space="0" w:color="auto"/>
              </w:divBdr>
            </w:div>
            <w:div w:id="831943081">
              <w:marLeft w:val="0"/>
              <w:marRight w:val="0"/>
              <w:marTop w:val="0"/>
              <w:marBottom w:val="0"/>
              <w:divBdr>
                <w:top w:val="none" w:sz="0" w:space="0" w:color="auto"/>
                <w:left w:val="none" w:sz="0" w:space="0" w:color="auto"/>
                <w:bottom w:val="none" w:sz="0" w:space="0" w:color="auto"/>
                <w:right w:val="none" w:sz="0" w:space="0" w:color="auto"/>
              </w:divBdr>
            </w:div>
            <w:div w:id="2108378089">
              <w:marLeft w:val="0"/>
              <w:marRight w:val="0"/>
              <w:marTop w:val="0"/>
              <w:marBottom w:val="0"/>
              <w:divBdr>
                <w:top w:val="none" w:sz="0" w:space="0" w:color="auto"/>
                <w:left w:val="none" w:sz="0" w:space="0" w:color="auto"/>
                <w:bottom w:val="none" w:sz="0" w:space="0" w:color="auto"/>
                <w:right w:val="none" w:sz="0" w:space="0" w:color="auto"/>
              </w:divBdr>
            </w:div>
            <w:div w:id="1142189711">
              <w:marLeft w:val="0"/>
              <w:marRight w:val="0"/>
              <w:marTop w:val="0"/>
              <w:marBottom w:val="0"/>
              <w:divBdr>
                <w:top w:val="none" w:sz="0" w:space="0" w:color="auto"/>
                <w:left w:val="none" w:sz="0" w:space="0" w:color="auto"/>
                <w:bottom w:val="none" w:sz="0" w:space="0" w:color="auto"/>
                <w:right w:val="none" w:sz="0" w:space="0" w:color="auto"/>
              </w:divBdr>
            </w:div>
            <w:div w:id="60107093">
              <w:marLeft w:val="0"/>
              <w:marRight w:val="0"/>
              <w:marTop w:val="0"/>
              <w:marBottom w:val="0"/>
              <w:divBdr>
                <w:top w:val="none" w:sz="0" w:space="0" w:color="auto"/>
                <w:left w:val="none" w:sz="0" w:space="0" w:color="auto"/>
                <w:bottom w:val="none" w:sz="0" w:space="0" w:color="auto"/>
                <w:right w:val="none" w:sz="0" w:space="0" w:color="auto"/>
              </w:divBdr>
            </w:div>
            <w:div w:id="661276960">
              <w:marLeft w:val="0"/>
              <w:marRight w:val="0"/>
              <w:marTop w:val="0"/>
              <w:marBottom w:val="0"/>
              <w:divBdr>
                <w:top w:val="none" w:sz="0" w:space="0" w:color="auto"/>
                <w:left w:val="none" w:sz="0" w:space="0" w:color="auto"/>
                <w:bottom w:val="none" w:sz="0" w:space="0" w:color="auto"/>
                <w:right w:val="none" w:sz="0" w:space="0" w:color="auto"/>
              </w:divBdr>
            </w:div>
            <w:div w:id="1841771079">
              <w:marLeft w:val="0"/>
              <w:marRight w:val="0"/>
              <w:marTop w:val="0"/>
              <w:marBottom w:val="0"/>
              <w:divBdr>
                <w:top w:val="none" w:sz="0" w:space="0" w:color="auto"/>
                <w:left w:val="none" w:sz="0" w:space="0" w:color="auto"/>
                <w:bottom w:val="none" w:sz="0" w:space="0" w:color="auto"/>
                <w:right w:val="none" w:sz="0" w:space="0" w:color="auto"/>
              </w:divBdr>
            </w:div>
            <w:div w:id="1711150283">
              <w:marLeft w:val="0"/>
              <w:marRight w:val="0"/>
              <w:marTop w:val="0"/>
              <w:marBottom w:val="0"/>
              <w:divBdr>
                <w:top w:val="none" w:sz="0" w:space="0" w:color="auto"/>
                <w:left w:val="none" w:sz="0" w:space="0" w:color="auto"/>
                <w:bottom w:val="none" w:sz="0" w:space="0" w:color="auto"/>
                <w:right w:val="none" w:sz="0" w:space="0" w:color="auto"/>
              </w:divBdr>
            </w:div>
            <w:div w:id="964576789">
              <w:marLeft w:val="0"/>
              <w:marRight w:val="0"/>
              <w:marTop w:val="0"/>
              <w:marBottom w:val="0"/>
              <w:divBdr>
                <w:top w:val="none" w:sz="0" w:space="0" w:color="auto"/>
                <w:left w:val="none" w:sz="0" w:space="0" w:color="auto"/>
                <w:bottom w:val="none" w:sz="0" w:space="0" w:color="auto"/>
                <w:right w:val="none" w:sz="0" w:space="0" w:color="auto"/>
              </w:divBdr>
            </w:div>
            <w:div w:id="854348822">
              <w:marLeft w:val="0"/>
              <w:marRight w:val="0"/>
              <w:marTop w:val="0"/>
              <w:marBottom w:val="0"/>
              <w:divBdr>
                <w:top w:val="none" w:sz="0" w:space="0" w:color="auto"/>
                <w:left w:val="none" w:sz="0" w:space="0" w:color="auto"/>
                <w:bottom w:val="none" w:sz="0" w:space="0" w:color="auto"/>
                <w:right w:val="none" w:sz="0" w:space="0" w:color="auto"/>
              </w:divBdr>
            </w:div>
            <w:div w:id="1772552391">
              <w:marLeft w:val="0"/>
              <w:marRight w:val="0"/>
              <w:marTop w:val="0"/>
              <w:marBottom w:val="0"/>
              <w:divBdr>
                <w:top w:val="none" w:sz="0" w:space="0" w:color="auto"/>
                <w:left w:val="none" w:sz="0" w:space="0" w:color="auto"/>
                <w:bottom w:val="none" w:sz="0" w:space="0" w:color="auto"/>
                <w:right w:val="none" w:sz="0" w:space="0" w:color="auto"/>
              </w:divBdr>
            </w:div>
            <w:div w:id="1322925680">
              <w:marLeft w:val="0"/>
              <w:marRight w:val="0"/>
              <w:marTop w:val="0"/>
              <w:marBottom w:val="0"/>
              <w:divBdr>
                <w:top w:val="none" w:sz="0" w:space="0" w:color="auto"/>
                <w:left w:val="none" w:sz="0" w:space="0" w:color="auto"/>
                <w:bottom w:val="none" w:sz="0" w:space="0" w:color="auto"/>
                <w:right w:val="none" w:sz="0" w:space="0" w:color="auto"/>
              </w:divBdr>
            </w:div>
            <w:div w:id="1577016037">
              <w:marLeft w:val="0"/>
              <w:marRight w:val="0"/>
              <w:marTop w:val="0"/>
              <w:marBottom w:val="0"/>
              <w:divBdr>
                <w:top w:val="none" w:sz="0" w:space="0" w:color="auto"/>
                <w:left w:val="none" w:sz="0" w:space="0" w:color="auto"/>
                <w:bottom w:val="none" w:sz="0" w:space="0" w:color="auto"/>
                <w:right w:val="none" w:sz="0" w:space="0" w:color="auto"/>
              </w:divBdr>
            </w:div>
            <w:div w:id="630356593">
              <w:marLeft w:val="0"/>
              <w:marRight w:val="0"/>
              <w:marTop w:val="0"/>
              <w:marBottom w:val="0"/>
              <w:divBdr>
                <w:top w:val="none" w:sz="0" w:space="0" w:color="auto"/>
                <w:left w:val="none" w:sz="0" w:space="0" w:color="auto"/>
                <w:bottom w:val="none" w:sz="0" w:space="0" w:color="auto"/>
                <w:right w:val="none" w:sz="0" w:space="0" w:color="auto"/>
              </w:divBdr>
            </w:div>
            <w:div w:id="2137139715">
              <w:marLeft w:val="0"/>
              <w:marRight w:val="0"/>
              <w:marTop w:val="0"/>
              <w:marBottom w:val="0"/>
              <w:divBdr>
                <w:top w:val="none" w:sz="0" w:space="0" w:color="auto"/>
                <w:left w:val="none" w:sz="0" w:space="0" w:color="auto"/>
                <w:bottom w:val="none" w:sz="0" w:space="0" w:color="auto"/>
                <w:right w:val="none" w:sz="0" w:space="0" w:color="auto"/>
              </w:divBdr>
            </w:div>
            <w:div w:id="915362927">
              <w:marLeft w:val="0"/>
              <w:marRight w:val="0"/>
              <w:marTop w:val="0"/>
              <w:marBottom w:val="0"/>
              <w:divBdr>
                <w:top w:val="none" w:sz="0" w:space="0" w:color="auto"/>
                <w:left w:val="none" w:sz="0" w:space="0" w:color="auto"/>
                <w:bottom w:val="none" w:sz="0" w:space="0" w:color="auto"/>
                <w:right w:val="none" w:sz="0" w:space="0" w:color="auto"/>
              </w:divBdr>
            </w:div>
            <w:div w:id="1168906400">
              <w:marLeft w:val="0"/>
              <w:marRight w:val="0"/>
              <w:marTop w:val="0"/>
              <w:marBottom w:val="0"/>
              <w:divBdr>
                <w:top w:val="none" w:sz="0" w:space="0" w:color="auto"/>
                <w:left w:val="none" w:sz="0" w:space="0" w:color="auto"/>
                <w:bottom w:val="none" w:sz="0" w:space="0" w:color="auto"/>
                <w:right w:val="none" w:sz="0" w:space="0" w:color="auto"/>
              </w:divBdr>
            </w:div>
            <w:div w:id="1329745257">
              <w:marLeft w:val="0"/>
              <w:marRight w:val="0"/>
              <w:marTop w:val="0"/>
              <w:marBottom w:val="0"/>
              <w:divBdr>
                <w:top w:val="none" w:sz="0" w:space="0" w:color="auto"/>
                <w:left w:val="none" w:sz="0" w:space="0" w:color="auto"/>
                <w:bottom w:val="none" w:sz="0" w:space="0" w:color="auto"/>
                <w:right w:val="none" w:sz="0" w:space="0" w:color="auto"/>
              </w:divBdr>
            </w:div>
            <w:div w:id="1297443190">
              <w:marLeft w:val="0"/>
              <w:marRight w:val="0"/>
              <w:marTop w:val="0"/>
              <w:marBottom w:val="0"/>
              <w:divBdr>
                <w:top w:val="none" w:sz="0" w:space="0" w:color="auto"/>
                <w:left w:val="none" w:sz="0" w:space="0" w:color="auto"/>
                <w:bottom w:val="none" w:sz="0" w:space="0" w:color="auto"/>
                <w:right w:val="none" w:sz="0" w:space="0" w:color="auto"/>
              </w:divBdr>
            </w:div>
            <w:div w:id="1805347209">
              <w:marLeft w:val="0"/>
              <w:marRight w:val="0"/>
              <w:marTop w:val="0"/>
              <w:marBottom w:val="0"/>
              <w:divBdr>
                <w:top w:val="none" w:sz="0" w:space="0" w:color="auto"/>
                <w:left w:val="none" w:sz="0" w:space="0" w:color="auto"/>
                <w:bottom w:val="none" w:sz="0" w:space="0" w:color="auto"/>
                <w:right w:val="none" w:sz="0" w:space="0" w:color="auto"/>
              </w:divBdr>
            </w:div>
            <w:div w:id="1117682667">
              <w:marLeft w:val="0"/>
              <w:marRight w:val="0"/>
              <w:marTop w:val="0"/>
              <w:marBottom w:val="0"/>
              <w:divBdr>
                <w:top w:val="none" w:sz="0" w:space="0" w:color="auto"/>
                <w:left w:val="none" w:sz="0" w:space="0" w:color="auto"/>
                <w:bottom w:val="none" w:sz="0" w:space="0" w:color="auto"/>
                <w:right w:val="none" w:sz="0" w:space="0" w:color="auto"/>
              </w:divBdr>
            </w:div>
            <w:div w:id="379716603">
              <w:marLeft w:val="0"/>
              <w:marRight w:val="0"/>
              <w:marTop w:val="0"/>
              <w:marBottom w:val="0"/>
              <w:divBdr>
                <w:top w:val="none" w:sz="0" w:space="0" w:color="auto"/>
                <w:left w:val="none" w:sz="0" w:space="0" w:color="auto"/>
                <w:bottom w:val="none" w:sz="0" w:space="0" w:color="auto"/>
                <w:right w:val="none" w:sz="0" w:space="0" w:color="auto"/>
              </w:divBdr>
            </w:div>
            <w:div w:id="740755480">
              <w:marLeft w:val="0"/>
              <w:marRight w:val="0"/>
              <w:marTop w:val="0"/>
              <w:marBottom w:val="0"/>
              <w:divBdr>
                <w:top w:val="none" w:sz="0" w:space="0" w:color="auto"/>
                <w:left w:val="none" w:sz="0" w:space="0" w:color="auto"/>
                <w:bottom w:val="none" w:sz="0" w:space="0" w:color="auto"/>
                <w:right w:val="none" w:sz="0" w:space="0" w:color="auto"/>
              </w:divBdr>
            </w:div>
            <w:div w:id="486868761">
              <w:marLeft w:val="0"/>
              <w:marRight w:val="0"/>
              <w:marTop w:val="0"/>
              <w:marBottom w:val="0"/>
              <w:divBdr>
                <w:top w:val="none" w:sz="0" w:space="0" w:color="auto"/>
                <w:left w:val="none" w:sz="0" w:space="0" w:color="auto"/>
                <w:bottom w:val="none" w:sz="0" w:space="0" w:color="auto"/>
                <w:right w:val="none" w:sz="0" w:space="0" w:color="auto"/>
              </w:divBdr>
            </w:div>
            <w:div w:id="1590043283">
              <w:marLeft w:val="0"/>
              <w:marRight w:val="0"/>
              <w:marTop w:val="0"/>
              <w:marBottom w:val="0"/>
              <w:divBdr>
                <w:top w:val="none" w:sz="0" w:space="0" w:color="auto"/>
                <w:left w:val="none" w:sz="0" w:space="0" w:color="auto"/>
                <w:bottom w:val="none" w:sz="0" w:space="0" w:color="auto"/>
                <w:right w:val="none" w:sz="0" w:space="0" w:color="auto"/>
              </w:divBdr>
            </w:div>
            <w:div w:id="2085957429">
              <w:marLeft w:val="0"/>
              <w:marRight w:val="0"/>
              <w:marTop w:val="0"/>
              <w:marBottom w:val="0"/>
              <w:divBdr>
                <w:top w:val="none" w:sz="0" w:space="0" w:color="auto"/>
                <w:left w:val="none" w:sz="0" w:space="0" w:color="auto"/>
                <w:bottom w:val="none" w:sz="0" w:space="0" w:color="auto"/>
                <w:right w:val="none" w:sz="0" w:space="0" w:color="auto"/>
              </w:divBdr>
            </w:div>
            <w:div w:id="754864434">
              <w:marLeft w:val="0"/>
              <w:marRight w:val="0"/>
              <w:marTop w:val="0"/>
              <w:marBottom w:val="0"/>
              <w:divBdr>
                <w:top w:val="none" w:sz="0" w:space="0" w:color="auto"/>
                <w:left w:val="none" w:sz="0" w:space="0" w:color="auto"/>
                <w:bottom w:val="none" w:sz="0" w:space="0" w:color="auto"/>
                <w:right w:val="none" w:sz="0" w:space="0" w:color="auto"/>
              </w:divBdr>
            </w:div>
            <w:div w:id="163129363">
              <w:marLeft w:val="0"/>
              <w:marRight w:val="0"/>
              <w:marTop w:val="0"/>
              <w:marBottom w:val="0"/>
              <w:divBdr>
                <w:top w:val="none" w:sz="0" w:space="0" w:color="auto"/>
                <w:left w:val="none" w:sz="0" w:space="0" w:color="auto"/>
                <w:bottom w:val="none" w:sz="0" w:space="0" w:color="auto"/>
                <w:right w:val="none" w:sz="0" w:space="0" w:color="auto"/>
              </w:divBdr>
            </w:div>
            <w:div w:id="2081097695">
              <w:marLeft w:val="0"/>
              <w:marRight w:val="0"/>
              <w:marTop w:val="0"/>
              <w:marBottom w:val="0"/>
              <w:divBdr>
                <w:top w:val="none" w:sz="0" w:space="0" w:color="auto"/>
                <w:left w:val="none" w:sz="0" w:space="0" w:color="auto"/>
                <w:bottom w:val="none" w:sz="0" w:space="0" w:color="auto"/>
                <w:right w:val="none" w:sz="0" w:space="0" w:color="auto"/>
              </w:divBdr>
            </w:div>
            <w:div w:id="298145025">
              <w:marLeft w:val="0"/>
              <w:marRight w:val="0"/>
              <w:marTop w:val="0"/>
              <w:marBottom w:val="0"/>
              <w:divBdr>
                <w:top w:val="none" w:sz="0" w:space="0" w:color="auto"/>
                <w:left w:val="none" w:sz="0" w:space="0" w:color="auto"/>
                <w:bottom w:val="none" w:sz="0" w:space="0" w:color="auto"/>
                <w:right w:val="none" w:sz="0" w:space="0" w:color="auto"/>
              </w:divBdr>
            </w:div>
            <w:div w:id="818888588">
              <w:marLeft w:val="0"/>
              <w:marRight w:val="0"/>
              <w:marTop w:val="0"/>
              <w:marBottom w:val="0"/>
              <w:divBdr>
                <w:top w:val="none" w:sz="0" w:space="0" w:color="auto"/>
                <w:left w:val="none" w:sz="0" w:space="0" w:color="auto"/>
                <w:bottom w:val="none" w:sz="0" w:space="0" w:color="auto"/>
                <w:right w:val="none" w:sz="0" w:space="0" w:color="auto"/>
              </w:divBdr>
            </w:div>
            <w:div w:id="165632355">
              <w:marLeft w:val="0"/>
              <w:marRight w:val="0"/>
              <w:marTop w:val="0"/>
              <w:marBottom w:val="0"/>
              <w:divBdr>
                <w:top w:val="none" w:sz="0" w:space="0" w:color="auto"/>
                <w:left w:val="none" w:sz="0" w:space="0" w:color="auto"/>
                <w:bottom w:val="none" w:sz="0" w:space="0" w:color="auto"/>
                <w:right w:val="none" w:sz="0" w:space="0" w:color="auto"/>
              </w:divBdr>
            </w:div>
            <w:div w:id="1623026895">
              <w:marLeft w:val="0"/>
              <w:marRight w:val="0"/>
              <w:marTop w:val="0"/>
              <w:marBottom w:val="0"/>
              <w:divBdr>
                <w:top w:val="none" w:sz="0" w:space="0" w:color="auto"/>
                <w:left w:val="none" w:sz="0" w:space="0" w:color="auto"/>
                <w:bottom w:val="none" w:sz="0" w:space="0" w:color="auto"/>
                <w:right w:val="none" w:sz="0" w:space="0" w:color="auto"/>
              </w:divBdr>
            </w:div>
            <w:div w:id="1824201285">
              <w:marLeft w:val="0"/>
              <w:marRight w:val="0"/>
              <w:marTop w:val="0"/>
              <w:marBottom w:val="0"/>
              <w:divBdr>
                <w:top w:val="none" w:sz="0" w:space="0" w:color="auto"/>
                <w:left w:val="none" w:sz="0" w:space="0" w:color="auto"/>
                <w:bottom w:val="none" w:sz="0" w:space="0" w:color="auto"/>
                <w:right w:val="none" w:sz="0" w:space="0" w:color="auto"/>
              </w:divBdr>
            </w:div>
            <w:div w:id="1281692880">
              <w:marLeft w:val="0"/>
              <w:marRight w:val="0"/>
              <w:marTop w:val="0"/>
              <w:marBottom w:val="0"/>
              <w:divBdr>
                <w:top w:val="none" w:sz="0" w:space="0" w:color="auto"/>
                <w:left w:val="none" w:sz="0" w:space="0" w:color="auto"/>
                <w:bottom w:val="none" w:sz="0" w:space="0" w:color="auto"/>
                <w:right w:val="none" w:sz="0" w:space="0" w:color="auto"/>
              </w:divBdr>
            </w:div>
            <w:div w:id="1955358994">
              <w:marLeft w:val="0"/>
              <w:marRight w:val="0"/>
              <w:marTop w:val="0"/>
              <w:marBottom w:val="0"/>
              <w:divBdr>
                <w:top w:val="none" w:sz="0" w:space="0" w:color="auto"/>
                <w:left w:val="none" w:sz="0" w:space="0" w:color="auto"/>
                <w:bottom w:val="none" w:sz="0" w:space="0" w:color="auto"/>
                <w:right w:val="none" w:sz="0" w:space="0" w:color="auto"/>
              </w:divBdr>
            </w:div>
            <w:div w:id="1850757327">
              <w:marLeft w:val="0"/>
              <w:marRight w:val="0"/>
              <w:marTop w:val="0"/>
              <w:marBottom w:val="0"/>
              <w:divBdr>
                <w:top w:val="none" w:sz="0" w:space="0" w:color="auto"/>
                <w:left w:val="none" w:sz="0" w:space="0" w:color="auto"/>
                <w:bottom w:val="none" w:sz="0" w:space="0" w:color="auto"/>
                <w:right w:val="none" w:sz="0" w:space="0" w:color="auto"/>
              </w:divBdr>
            </w:div>
            <w:div w:id="1180848029">
              <w:marLeft w:val="0"/>
              <w:marRight w:val="0"/>
              <w:marTop w:val="0"/>
              <w:marBottom w:val="0"/>
              <w:divBdr>
                <w:top w:val="none" w:sz="0" w:space="0" w:color="auto"/>
                <w:left w:val="none" w:sz="0" w:space="0" w:color="auto"/>
                <w:bottom w:val="none" w:sz="0" w:space="0" w:color="auto"/>
                <w:right w:val="none" w:sz="0" w:space="0" w:color="auto"/>
              </w:divBdr>
            </w:div>
            <w:div w:id="1807354933">
              <w:marLeft w:val="0"/>
              <w:marRight w:val="0"/>
              <w:marTop w:val="0"/>
              <w:marBottom w:val="0"/>
              <w:divBdr>
                <w:top w:val="none" w:sz="0" w:space="0" w:color="auto"/>
                <w:left w:val="none" w:sz="0" w:space="0" w:color="auto"/>
                <w:bottom w:val="none" w:sz="0" w:space="0" w:color="auto"/>
                <w:right w:val="none" w:sz="0" w:space="0" w:color="auto"/>
              </w:divBdr>
            </w:div>
            <w:div w:id="1568494252">
              <w:marLeft w:val="0"/>
              <w:marRight w:val="0"/>
              <w:marTop w:val="0"/>
              <w:marBottom w:val="0"/>
              <w:divBdr>
                <w:top w:val="none" w:sz="0" w:space="0" w:color="auto"/>
                <w:left w:val="none" w:sz="0" w:space="0" w:color="auto"/>
                <w:bottom w:val="none" w:sz="0" w:space="0" w:color="auto"/>
                <w:right w:val="none" w:sz="0" w:space="0" w:color="auto"/>
              </w:divBdr>
            </w:div>
            <w:div w:id="1109936668">
              <w:marLeft w:val="0"/>
              <w:marRight w:val="0"/>
              <w:marTop w:val="0"/>
              <w:marBottom w:val="0"/>
              <w:divBdr>
                <w:top w:val="none" w:sz="0" w:space="0" w:color="auto"/>
                <w:left w:val="none" w:sz="0" w:space="0" w:color="auto"/>
                <w:bottom w:val="none" w:sz="0" w:space="0" w:color="auto"/>
                <w:right w:val="none" w:sz="0" w:space="0" w:color="auto"/>
              </w:divBdr>
            </w:div>
            <w:div w:id="580406050">
              <w:marLeft w:val="0"/>
              <w:marRight w:val="0"/>
              <w:marTop w:val="0"/>
              <w:marBottom w:val="0"/>
              <w:divBdr>
                <w:top w:val="none" w:sz="0" w:space="0" w:color="auto"/>
                <w:left w:val="none" w:sz="0" w:space="0" w:color="auto"/>
                <w:bottom w:val="none" w:sz="0" w:space="0" w:color="auto"/>
                <w:right w:val="none" w:sz="0" w:space="0" w:color="auto"/>
              </w:divBdr>
            </w:div>
            <w:div w:id="1653557974">
              <w:marLeft w:val="0"/>
              <w:marRight w:val="0"/>
              <w:marTop w:val="0"/>
              <w:marBottom w:val="0"/>
              <w:divBdr>
                <w:top w:val="none" w:sz="0" w:space="0" w:color="auto"/>
                <w:left w:val="none" w:sz="0" w:space="0" w:color="auto"/>
                <w:bottom w:val="none" w:sz="0" w:space="0" w:color="auto"/>
                <w:right w:val="none" w:sz="0" w:space="0" w:color="auto"/>
              </w:divBdr>
            </w:div>
            <w:div w:id="60058374">
              <w:marLeft w:val="0"/>
              <w:marRight w:val="0"/>
              <w:marTop w:val="0"/>
              <w:marBottom w:val="0"/>
              <w:divBdr>
                <w:top w:val="none" w:sz="0" w:space="0" w:color="auto"/>
                <w:left w:val="none" w:sz="0" w:space="0" w:color="auto"/>
                <w:bottom w:val="none" w:sz="0" w:space="0" w:color="auto"/>
                <w:right w:val="none" w:sz="0" w:space="0" w:color="auto"/>
              </w:divBdr>
            </w:div>
            <w:div w:id="1898321685">
              <w:marLeft w:val="0"/>
              <w:marRight w:val="0"/>
              <w:marTop w:val="0"/>
              <w:marBottom w:val="0"/>
              <w:divBdr>
                <w:top w:val="none" w:sz="0" w:space="0" w:color="auto"/>
                <w:left w:val="none" w:sz="0" w:space="0" w:color="auto"/>
                <w:bottom w:val="none" w:sz="0" w:space="0" w:color="auto"/>
                <w:right w:val="none" w:sz="0" w:space="0" w:color="auto"/>
              </w:divBdr>
            </w:div>
            <w:div w:id="28577641">
              <w:marLeft w:val="0"/>
              <w:marRight w:val="0"/>
              <w:marTop w:val="0"/>
              <w:marBottom w:val="0"/>
              <w:divBdr>
                <w:top w:val="none" w:sz="0" w:space="0" w:color="auto"/>
                <w:left w:val="none" w:sz="0" w:space="0" w:color="auto"/>
                <w:bottom w:val="none" w:sz="0" w:space="0" w:color="auto"/>
                <w:right w:val="none" w:sz="0" w:space="0" w:color="auto"/>
              </w:divBdr>
            </w:div>
            <w:div w:id="1169715916">
              <w:marLeft w:val="0"/>
              <w:marRight w:val="0"/>
              <w:marTop w:val="0"/>
              <w:marBottom w:val="0"/>
              <w:divBdr>
                <w:top w:val="none" w:sz="0" w:space="0" w:color="auto"/>
                <w:left w:val="none" w:sz="0" w:space="0" w:color="auto"/>
                <w:bottom w:val="none" w:sz="0" w:space="0" w:color="auto"/>
                <w:right w:val="none" w:sz="0" w:space="0" w:color="auto"/>
              </w:divBdr>
            </w:div>
            <w:div w:id="940837029">
              <w:marLeft w:val="0"/>
              <w:marRight w:val="0"/>
              <w:marTop w:val="0"/>
              <w:marBottom w:val="0"/>
              <w:divBdr>
                <w:top w:val="none" w:sz="0" w:space="0" w:color="auto"/>
                <w:left w:val="none" w:sz="0" w:space="0" w:color="auto"/>
                <w:bottom w:val="none" w:sz="0" w:space="0" w:color="auto"/>
                <w:right w:val="none" w:sz="0" w:space="0" w:color="auto"/>
              </w:divBdr>
            </w:div>
            <w:div w:id="1036588153">
              <w:marLeft w:val="0"/>
              <w:marRight w:val="0"/>
              <w:marTop w:val="0"/>
              <w:marBottom w:val="0"/>
              <w:divBdr>
                <w:top w:val="none" w:sz="0" w:space="0" w:color="auto"/>
                <w:left w:val="none" w:sz="0" w:space="0" w:color="auto"/>
                <w:bottom w:val="none" w:sz="0" w:space="0" w:color="auto"/>
                <w:right w:val="none" w:sz="0" w:space="0" w:color="auto"/>
              </w:divBdr>
            </w:div>
            <w:div w:id="105782856">
              <w:marLeft w:val="0"/>
              <w:marRight w:val="0"/>
              <w:marTop w:val="0"/>
              <w:marBottom w:val="0"/>
              <w:divBdr>
                <w:top w:val="none" w:sz="0" w:space="0" w:color="auto"/>
                <w:left w:val="none" w:sz="0" w:space="0" w:color="auto"/>
                <w:bottom w:val="none" w:sz="0" w:space="0" w:color="auto"/>
                <w:right w:val="none" w:sz="0" w:space="0" w:color="auto"/>
              </w:divBdr>
            </w:div>
            <w:div w:id="861668555">
              <w:marLeft w:val="0"/>
              <w:marRight w:val="0"/>
              <w:marTop w:val="0"/>
              <w:marBottom w:val="0"/>
              <w:divBdr>
                <w:top w:val="none" w:sz="0" w:space="0" w:color="auto"/>
                <w:left w:val="none" w:sz="0" w:space="0" w:color="auto"/>
                <w:bottom w:val="none" w:sz="0" w:space="0" w:color="auto"/>
                <w:right w:val="none" w:sz="0" w:space="0" w:color="auto"/>
              </w:divBdr>
            </w:div>
            <w:div w:id="1609703935">
              <w:marLeft w:val="0"/>
              <w:marRight w:val="0"/>
              <w:marTop w:val="0"/>
              <w:marBottom w:val="0"/>
              <w:divBdr>
                <w:top w:val="none" w:sz="0" w:space="0" w:color="auto"/>
                <w:left w:val="none" w:sz="0" w:space="0" w:color="auto"/>
                <w:bottom w:val="none" w:sz="0" w:space="0" w:color="auto"/>
                <w:right w:val="none" w:sz="0" w:space="0" w:color="auto"/>
              </w:divBdr>
            </w:div>
            <w:div w:id="1061950245">
              <w:marLeft w:val="0"/>
              <w:marRight w:val="0"/>
              <w:marTop w:val="0"/>
              <w:marBottom w:val="0"/>
              <w:divBdr>
                <w:top w:val="none" w:sz="0" w:space="0" w:color="auto"/>
                <w:left w:val="none" w:sz="0" w:space="0" w:color="auto"/>
                <w:bottom w:val="none" w:sz="0" w:space="0" w:color="auto"/>
                <w:right w:val="none" w:sz="0" w:space="0" w:color="auto"/>
              </w:divBdr>
            </w:div>
            <w:div w:id="183256018">
              <w:marLeft w:val="0"/>
              <w:marRight w:val="0"/>
              <w:marTop w:val="0"/>
              <w:marBottom w:val="0"/>
              <w:divBdr>
                <w:top w:val="none" w:sz="0" w:space="0" w:color="auto"/>
                <w:left w:val="none" w:sz="0" w:space="0" w:color="auto"/>
                <w:bottom w:val="none" w:sz="0" w:space="0" w:color="auto"/>
                <w:right w:val="none" w:sz="0" w:space="0" w:color="auto"/>
              </w:divBdr>
            </w:div>
            <w:div w:id="2007051661">
              <w:marLeft w:val="0"/>
              <w:marRight w:val="0"/>
              <w:marTop w:val="0"/>
              <w:marBottom w:val="0"/>
              <w:divBdr>
                <w:top w:val="none" w:sz="0" w:space="0" w:color="auto"/>
                <w:left w:val="none" w:sz="0" w:space="0" w:color="auto"/>
                <w:bottom w:val="none" w:sz="0" w:space="0" w:color="auto"/>
                <w:right w:val="none" w:sz="0" w:space="0" w:color="auto"/>
              </w:divBdr>
            </w:div>
            <w:div w:id="309790130">
              <w:marLeft w:val="0"/>
              <w:marRight w:val="0"/>
              <w:marTop w:val="0"/>
              <w:marBottom w:val="0"/>
              <w:divBdr>
                <w:top w:val="none" w:sz="0" w:space="0" w:color="auto"/>
                <w:left w:val="none" w:sz="0" w:space="0" w:color="auto"/>
                <w:bottom w:val="none" w:sz="0" w:space="0" w:color="auto"/>
                <w:right w:val="none" w:sz="0" w:space="0" w:color="auto"/>
              </w:divBdr>
            </w:div>
            <w:div w:id="2137330025">
              <w:marLeft w:val="0"/>
              <w:marRight w:val="0"/>
              <w:marTop w:val="0"/>
              <w:marBottom w:val="0"/>
              <w:divBdr>
                <w:top w:val="none" w:sz="0" w:space="0" w:color="auto"/>
                <w:left w:val="none" w:sz="0" w:space="0" w:color="auto"/>
                <w:bottom w:val="none" w:sz="0" w:space="0" w:color="auto"/>
                <w:right w:val="none" w:sz="0" w:space="0" w:color="auto"/>
              </w:divBdr>
            </w:div>
            <w:div w:id="1783377859">
              <w:marLeft w:val="0"/>
              <w:marRight w:val="0"/>
              <w:marTop w:val="0"/>
              <w:marBottom w:val="0"/>
              <w:divBdr>
                <w:top w:val="none" w:sz="0" w:space="0" w:color="auto"/>
                <w:left w:val="none" w:sz="0" w:space="0" w:color="auto"/>
                <w:bottom w:val="none" w:sz="0" w:space="0" w:color="auto"/>
                <w:right w:val="none" w:sz="0" w:space="0" w:color="auto"/>
              </w:divBdr>
            </w:div>
            <w:div w:id="1946688503">
              <w:marLeft w:val="0"/>
              <w:marRight w:val="0"/>
              <w:marTop w:val="0"/>
              <w:marBottom w:val="0"/>
              <w:divBdr>
                <w:top w:val="none" w:sz="0" w:space="0" w:color="auto"/>
                <w:left w:val="none" w:sz="0" w:space="0" w:color="auto"/>
                <w:bottom w:val="none" w:sz="0" w:space="0" w:color="auto"/>
                <w:right w:val="none" w:sz="0" w:space="0" w:color="auto"/>
              </w:divBdr>
            </w:div>
            <w:div w:id="1664552390">
              <w:marLeft w:val="0"/>
              <w:marRight w:val="0"/>
              <w:marTop w:val="0"/>
              <w:marBottom w:val="0"/>
              <w:divBdr>
                <w:top w:val="none" w:sz="0" w:space="0" w:color="auto"/>
                <w:left w:val="none" w:sz="0" w:space="0" w:color="auto"/>
                <w:bottom w:val="none" w:sz="0" w:space="0" w:color="auto"/>
                <w:right w:val="none" w:sz="0" w:space="0" w:color="auto"/>
              </w:divBdr>
            </w:div>
            <w:div w:id="1923374076">
              <w:marLeft w:val="0"/>
              <w:marRight w:val="0"/>
              <w:marTop w:val="0"/>
              <w:marBottom w:val="0"/>
              <w:divBdr>
                <w:top w:val="none" w:sz="0" w:space="0" w:color="auto"/>
                <w:left w:val="none" w:sz="0" w:space="0" w:color="auto"/>
                <w:bottom w:val="none" w:sz="0" w:space="0" w:color="auto"/>
                <w:right w:val="none" w:sz="0" w:space="0" w:color="auto"/>
              </w:divBdr>
            </w:div>
            <w:div w:id="81534501">
              <w:marLeft w:val="0"/>
              <w:marRight w:val="0"/>
              <w:marTop w:val="0"/>
              <w:marBottom w:val="0"/>
              <w:divBdr>
                <w:top w:val="none" w:sz="0" w:space="0" w:color="auto"/>
                <w:left w:val="none" w:sz="0" w:space="0" w:color="auto"/>
                <w:bottom w:val="none" w:sz="0" w:space="0" w:color="auto"/>
                <w:right w:val="none" w:sz="0" w:space="0" w:color="auto"/>
              </w:divBdr>
            </w:div>
            <w:div w:id="60447351">
              <w:marLeft w:val="0"/>
              <w:marRight w:val="0"/>
              <w:marTop w:val="0"/>
              <w:marBottom w:val="0"/>
              <w:divBdr>
                <w:top w:val="none" w:sz="0" w:space="0" w:color="auto"/>
                <w:left w:val="none" w:sz="0" w:space="0" w:color="auto"/>
                <w:bottom w:val="none" w:sz="0" w:space="0" w:color="auto"/>
                <w:right w:val="none" w:sz="0" w:space="0" w:color="auto"/>
              </w:divBdr>
            </w:div>
            <w:div w:id="772897202">
              <w:marLeft w:val="0"/>
              <w:marRight w:val="0"/>
              <w:marTop w:val="0"/>
              <w:marBottom w:val="0"/>
              <w:divBdr>
                <w:top w:val="none" w:sz="0" w:space="0" w:color="auto"/>
                <w:left w:val="none" w:sz="0" w:space="0" w:color="auto"/>
                <w:bottom w:val="none" w:sz="0" w:space="0" w:color="auto"/>
                <w:right w:val="none" w:sz="0" w:space="0" w:color="auto"/>
              </w:divBdr>
            </w:div>
            <w:div w:id="1021280053">
              <w:marLeft w:val="0"/>
              <w:marRight w:val="0"/>
              <w:marTop w:val="0"/>
              <w:marBottom w:val="0"/>
              <w:divBdr>
                <w:top w:val="none" w:sz="0" w:space="0" w:color="auto"/>
                <w:left w:val="none" w:sz="0" w:space="0" w:color="auto"/>
                <w:bottom w:val="none" w:sz="0" w:space="0" w:color="auto"/>
                <w:right w:val="none" w:sz="0" w:space="0" w:color="auto"/>
              </w:divBdr>
            </w:div>
            <w:div w:id="981693997">
              <w:marLeft w:val="0"/>
              <w:marRight w:val="0"/>
              <w:marTop w:val="0"/>
              <w:marBottom w:val="0"/>
              <w:divBdr>
                <w:top w:val="none" w:sz="0" w:space="0" w:color="auto"/>
                <w:left w:val="none" w:sz="0" w:space="0" w:color="auto"/>
                <w:bottom w:val="none" w:sz="0" w:space="0" w:color="auto"/>
                <w:right w:val="none" w:sz="0" w:space="0" w:color="auto"/>
              </w:divBdr>
            </w:div>
            <w:div w:id="1462577538">
              <w:marLeft w:val="0"/>
              <w:marRight w:val="0"/>
              <w:marTop w:val="0"/>
              <w:marBottom w:val="0"/>
              <w:divBdr>
                <w:top w:val="none" w:sz="0" w:space="0" w:color="auto"/>
                <w:left w:val="none" w:sz="0" w:space="0" w:color="auto"/>
                <w:bottom w:val="none" w:sz="0" w:space="0" w:color="auto"/>
                <w:right w:val="none" w:sz="0" w:space="0" w:color="auto"/>
              </w:divBdr>
            </w:div>
            <w:div w:id="1989093359">
              <w:marLeft w:val="0"/>
              <w:marRight w:val="0"/>
              <w:marTop w:val="0"/>
              <w:marBottom w:val="0"/>
              <w:divBdr>
                <w:top w:val="none" w:sz="0" w:space="0" w:color="auto"/>
                <w:left w:val="none" w:sz="0" w:space="0" w:color="auto"/>
                <w:bottom w:val="none" w:sz="0" w:space="0" w:color="auto"/>
                <w:right w:val="none" w:sz="0" w:space="0" w:color="auto"/>
              </w:divBdr>
            </w:div>
            <w:div w:id="267128947">
              <w:marLeft w:val="0"/>
              <w:marRight w:val="0"/>
              <w:marTop w:val="0"/>
              <w:marBottom w:val="0"/>
              <w:divBdr>
                <w:top w:val="none" w:sz="0" w:space="0" w:color="auto"/>
                <w:left w:val="none" w:sz="0" w:space="0" w:color="auto"/>
                <w:bottom w:val="none" w:sz="0" w:space="0" w:color="auto"/>
                <w:right w:val="none" w:sz="0" w:space="0" w:color="auto"/>
              </w:divBdr>
            </w:div>
            <w:div w:id="641736659">
              <w:marLeft w:val="0"/>
              <w:marRight w:val="0"/>
              <w:marTop w:val="0"/>
              <w:marBottom w:val="0"/>
              <w:divBdr>
                <w:top w:val="none" w:sz="0" w:space="0" w:color="auto"/>
                <w:left w:val="none" w:sz="0" w:space="0" w:color="auto"/>
                <w:bottom w:val="none" w:sz="0" w:space="0" w:color="auto"/>
                <w:right w:val="none" w:sz="0" w:space="0" w:color="auto"/>
              </w:divBdr>
            </w:div>
            <w:div w:id="36010946">
              <w:marLeft w:val="0"/>
              <w:marRight w:val="0"/>
              <w:marTop w:val="0"/>
              <w:marBottom w:val="0"/>
              <w:divBdr>
                <w:top w:val="none" w:sz="0" w:space="0" w:color="auto"/>
                <w:left w:val="none" w:sz="0" w:space="0" w:color="auto"/>
                <w:bottom w:val="none" w:sz="0" w:space="0" w:color="auto"/>
                <w:right w:val="none" w:sz="0" w:space="0" w:color="auto"/>
              </w:divBdr>
            </w:div>
            <w:div w:id="1761219241">
              <w:marLeft w:val="0"/>
              <w:marRight w:val="0"/>
              <w:marTop w:val="0"/>
              <w:marBottom w:val="0"/>
              <w:divBdr>
                <w:top w:val="none" w:sz="0" w:space="0" w:color="auto"/>
                <w:left w:val="none" w:sz="0" w:space="0" w:color="auto"/>
                <w:bottom w:val="none" w:sz="0" w:space="0" w:color="auto"/>
                <w:right w:val="none" w:sz="0" w:space="0" w:color="auto"/>
              </w:divBdr>
            </w:div>
            <w:div w:id="1635020550">
              <w:marLeft w:val="0"/>
              <w:marRight w:val="0"/>
              <w:marTop w:val="0"/>
              <w:marBottom w:val="0"/>
              <w:divBdr>
                <w:top w:val="none" w:sz="0" w:space="0" w:color="auto"/>
                <w:left w:val="none" w:sz="0" w:space="0" w:color="auto"/>
                <w:bottom w:val="none" w:sz="0" w:space="0" w:color="auto"/>
                <w:right w:val="none" w:sz="0" w:space="0" w:color="auto"/>
              </w:divBdr>
            </w:div>
            <w:div w:id="1618634951">
              <w:marLeft w:val="0"/>
              <w:marRight w:val="0"/>
              <w:marTop w:val="0"/>
              <w:marBottom w:val="0"/>
              <w:divBdr>
                <w:top w:val="none" w:sz="0" w:space="0" w:color="auto"/>
                <w:left w:val="none" w:sz="0" w:space="0" w:color="auto"/>
                <w:bottom w:val="none" w:sz="0" w:space="0" w:color="auto"/>
                <w:right w:val="none" w:sz="0" w:space="0" w:color="auto"/>
              </w:divBdr>
            </w:div>
            <w:div w:id="1255434497">
              <w:marLeft w:val="0"/>
              <w:marRight w:val="0"/>
              <w:marTop w:val="0"/>
              <w:marBottom w:val="0"/>
              <w:divBdr>
                <w:top w:val="none" w:sz="0" w:space="0" w:color="auto"/>
                <w:left w:val="none" w:sz="0" w:space="0" w:color="auto"/>
                <w:bottom w:val="none" w:sz="0" w:space="0" w:color="auto"/>
                <w:right w:val="none" w:sz="0" w:space="0" w:color="auto"/>
              </w:divBdr>
            </w:div>
            <w:div w:id="1725788761">
              <w:marLeft w:val="0"/>
              <w:marRight w:val="0"/>
              <w:marTop w:val="0"/>
              <w:marBottom w:val="0"/>
              <w:divBdr>
                <w:top w:val="none" w:sz="0" w:space="0" w:color="auto"/>
                <w:left w:val="none" w:sz="0" w:space="0" w:color="auto"/>
                <w:bottom w:val="none" w:sz="0" w:space="0" w:color="auto"/>
                <w:right w:val="none" w:sz="0" w:space="0" w:color="auto"/>
              </w:divBdr>
            </w:div>
            <w:div w:id="1573814038">
              <w:marLeft w:val="0"/>
              <w:marRight w:val="0"/>
              <w:marTop w:val="0"/>
              <w:marBottom w:val="0"/>
              <w:divBdr>
                <w:top w:val="none" w:sz="0" w:space="0" w:color="auto"/>
                <w:left w:val="none" w:sz="0" w:space="0" w:color="auto"/>
                <w:bottom w:val="none" w:sz="0" w:space="0" w:color="auto"/>
                <w:right w:val="none" w:sz="0" w:space="0" w:color="auto"/>
              </w:divBdr>
            </w:div>
            <w:div w:id="434180472">
              <w:marLeft w:val="0"/>
              <w:marRight w:val="0"/>
              <w:marTop w:val="0"/>
              <w:marBottom w:val="0"/>
              <w:divBdr>
                <w:top w:val="none" w:sz="0" w:space="0" w:color="auto"/>
                <w:left w:val="none" w:sz="0" w:space="0" w:color="auto"/>
                <w:bottom w:val="none" w:sz="0" w:space="0" w:color="auto"/>
                <w:right w:val="none" w:sz="0" w:space="0" w:color="auto"/>
              </w:divBdr>
            </w:div>
            <w:div w:id="927809188">
              <w:marLeft w:val="0"/>
              <w:marRight w:val="0"/>
              <w:marTop w:val="0"/>
              <w:marBottom w:val="0"/>
              <w:divBdr>
                <w:top w:val="none" w:sz="0" w:space="0" w:color="auto"/>
                <w:left w:val="none" w:sz="0" w:space="0" w:color="auto"/>
                <w:bottom w:val="none" w:sz="0" w:space="0" w:color="auto"/>
                <w:right w:val="none" w:sz="0" w:space="0" w:color="auto"/>
              </w:divBdr>
            </w:div>
            <w:div w:id="886529432">
              <w:marLeft w:val="0"/>
              <w:marRight w:val="0"/>
              <w:marTop w:val="0"/>
              <w:marBottom w:val="0"/>
              <w:divBdr>
                <w:top w:val="none" w:sz="0" w:space="0" w:color="auto"/>
                <w:left w:val="none" w:sz="0" w:space="0" w:color="auto"/>
                <w:bottom w:val="none" w:sz="0" w:space="0" w:color="auto"/>
                <w:right w:val="none" w:sz="0" w:space="0" w:color="auto"/>
              </w:divBdr>
            </w:div>
            <w:div w:id="761149740">
              <w:marLeft w:val="0"/>
              <w:marRight w:val="0"/>
              <w:marTop w:val="0"/>
              <w:marBottom w:val="0"/>
              <w:divBdr>
                <w:top w:val="none" w:sz="0" w:space="0" w:color="auto"/>
                <w:left w:val="none" w:sz="0" w:space="0" w:color="auto"/>
                <w:bottom w:val="none" w:sz="0" w:space="0" w:color="auto"/>
                <w:right w:val="none" w:sz="0" w:space="0" w:color="auto"/>
              </w:divBdr>
            </w:div>
            <w:div w:id="1594165998">
              <w:marLeft w:val="0"/>
              <w:marRight w:val="0"/>
              <w:marTop w:val="0"/>
              <w:marBottom w:val="0"/>
              <w:divBdr>
                <w:top w:val="none" w:sz="0" w:space="0" w:color="auto"/>
                <w:left w:val="none" w:sz="0" w:space="0" w:color="auto"/>
                <w:bottom w:val="none" w:sz="0" w:space="0" w:color="auto"/>
                <w:right w:val="none" w:sz="0" w:space="0" w:color="auto"/>
              </w:divBdr>
            </w:div>
            <w:div w:id="1773668815">
              <w:marLeft w:val="0"/>
              <w:marRight w:val="0"/>
              <w:marTop w:val="0"/>
              <w:marBottom w:val="0"/>
              <w:divBdr>
                <w:top w:val="none" w:sz="0" w:space="0" w:color="auto"/>
                <w:left w:val="none" w:sz="0" w:space="0" w:color="auto"/>
                <w:bottom w:val="none" w:sz="0" w:space="0" w:color="auto"/>
                <w:right w:val="none" w:sz="0" w:space="0" w:color="auto"/>
              </w:divBdr>
            </w:div>
            <w:div w:id="1428307077">
              <w:marLeft w:val="0"/>
              <w:marRight w:val="0"/>
              <w:marTop w:val="0"/>
              <w:marBottom w:val="0"/>
              <w:divBdr>
                <w:top w:val="none" w:sz="0" w:space="0" w:color="auto"/>
                <w:left w:val="none" w:sz="0" w:space="0" w:color="auto"/>
                <w:bottom w:val="none" w:sz="0" w:space="0" w:color="auto"/>
                <w:right w:val="none" w:sz="0" w:space="0" w:color="auto"/>
              </w:divBdr>
            </w:div>
            <w:div w:id="1200314320">
              <w:marLeft w:val="0"/>
              <w:marRight w:val="0"/>
              <w:marTop w:val="0"/>
              <w:marBottom w:val="0"/>
              <w:divBdr>
                <w:top w:val="none" w:sz="0" w:space="0" w:color="auto"/>
                <w:left w:val="none" w:sz="0" w:space="0" w:color="auto"/>
                <w:bottom w:val="none" w:sz="0" w:space="0" w:color="auto"/>
                <w:right w:val="none" w:sz="0" w:space="0" w:color="auto"/>
              </w:divBdr>
            </w:div>
            <w:div w:id="1456560304">
              <w:marLeft w:val="0"/>
              <w:marRight w:val="0"/>
              <w:marTop w:val="0"/>
              <w:marBottom w:val="0"/>
              <w:divBdr>
                <w:top w:val="none" w:sz="0" w:space="0" w:color="auto"/>
                <w:left w:val="none" w:sz="0" w:space="0" w:color="auto"/>
                <w:bottom w:val="none" w:sz="0" w:space="0" w:color="auto"/>
                <w:right w:val="none" w:sz="0" w:space="0" w:color="auto"/>
              </w:divBdr>
            </w:div>
            <w:div w:id="1982080513">
              <w:marLeft w:val="0"/>
              <w:marRight w:val="0"/>
              <w:marTop w:val="0"/>
              <w:marBottom w:val="0"/>
              <w:divBdr>
                <w:top w:val="none" w:sz="0" w:space="0" w:color="auto"/>
                <w:left w:val="none" w:sz="0" w:space="0" w:color="auto"/>
                <w:bottom w:val="none" w:sz="0" w:space="0" w:color="auto"/>
                <w:right w:val="none" w:sz="0" w:space="0" w:color="auto"/>
              </w:divBdr>
            </w:div>
            <w:div w:id="339626366">
              <w:marLeft w:val="0"/>
              <w:marRight w:val="0"/>
              <w:marTop w:val="0"/>
              <w:marBottom w:val="0"/>
              <w:divBdr>
                <w:top w:val="none" w:sz="0" w:space="0" w:color="auto"/>
                <w:left w:val="none" w:sz="0" w:space="0" w:color="auto"/>
                <w:bottom w:val="none" w:sz="0" w:space="0" w:color="auto"/>
                <w:right w:val="none" w:sz="0" w:space="0" w:color="auto"/>
              </w:divBdr>
            </w:div>
            <w:div w:id="92820900">
              <w:marLeft w:val="0"/>
              <w:marRight w:val="0"/>
              <w:marTop w:val="0"/>
              <w:marBottom w:val="0"/>
              <w:divBdr>
                <w:top w:val="none" w:sz="0" w:space="0" w:color="auto"/>
                <w:left w:val="none" w:sz="0" w:space="0" w:color="auto"/>
                <w:bottom w:val="none" w:sz="0" w:space="0" w:color="auto"/>
                <w:right w:val="none" w:sz="0" w:space="0" w:color="auto"/>
              </w:divBdr>
            </w:div>
            <w:div w:id="439226512">
              <w:marLeft w:val="0"/>
              <w:marRight w:val="0"/>
              <w:marTop w:val="0"/>
              <w:marBottom w:val="0"/>
              <w:divBdr>
                <w:top w:val="none" w:sz="0" w:space="0" w:color="auto"/>
                <w:left w:val="none" w:sz="0" w:space="0" w:color="auto"/>
                <w:bottom w:val="none" w:sz="0" w:space="0" w:color="auto"/>
                <w:right w:val="none" w:sz="0" w:space="0" w:color="auto"/>
              </w:divBdr>
            </w:div>
            <w:div w:id="30346439">
              <w:marLeft w:val="0"/>
              <w:marRight w:val="0"/>
              <w:marTop w:val="0"/>
              <w:marBottom w:val="0"/>
              <w:divBdr>
                <w:top w:val="none" w:sz="0" w:space="0" w:color="auto"/>
                <w:left w:val="none" w:sz="0" w:space="0" w:color="auto"/>
                <w:bottom w:val="none" w:sz="0" w:space="0" w:color="auto"/>
                <w:right w:val="none" w:sz="0" w:space="0" w:color="auto"/>
              </w:divBdr>
            </w:div>
            <w:div w:id="1192646838">
              <w:marLeft w:val="0"/>
              <w:marRight w:val="0"/>
              <w:marTop w:val="0"/>
              <w:marBottom w:val="0"/>
              <w:divBdr>
                <w:top w:val="none" w:sz="0" w:space="0" w:color="auto"/>
                <w:left w:val="none" w:sz="0" w:space="0" w:color="auto"/>
                <w:bottom w:val="none" w:sz="0" w:space="0" w:color="auto"/>
                <w:right w:val="none" w:sz="0" w:space="0" w:color="auto"/>
              </w:divBdr>
            </w:div>
            <w:div w:id="1391884367">
              <w:marLeft w:val="0"/>
              <w:marRight w:val="0"/>
              <w:marTop w:val="0"/>
              <w:marBottom w:val="0"/>
              <w:divBdr>
                <w:top w:val="none" w:sz="0" w:space="0" w:color="auto"/>
                <w:left w:val="none" w:sz="0" w:space="0" w:color="auto"/>
                <w:bottom w:val="none" w:sz="0" w:space="0" w:color="auto"/>
                <w:right w:val="none" w:sz="0" w:space="0" w:color="auto"/>
              </w:divBdr>
            </w:div>
            <w:div w:id="433748532">
              <w:marLeft w:val="0"/>
              <w:marRight w:val="0"/>
              <w:marTop w:val="0"/>
              <w:marBottom w:val="0"/>
              <w:divBdr>
                <w:top w:val="none" w:sz="0" w:space="0" w:color="auto"/>
                <w:left w:val="none" w:sz="0" w:space="0" w:color="auto"/>
                <w:bottom w:val="none" w:sz="0" w:space="0" w:color="auto"/>
                <w:right w:val="none" w:sz="0" w:space="0" w:color="auto"/>
              </w:divBdr>
            </w:div>
            <w:div w:id="965811952">
              <w:marLeft w:val="0"/>
              <w:marRight w:val="0"/>
              <w:marTop w:val="0"/>
              <w:marBottom w:val="0"/>
              <w:divBdr>
                <w:top w:val="none" w:sz="0" w:space="0" w:color="auto"/>
                <w:left w:val="none" w:sz="0" w:space="0" w:color="auto"/>
                <w:bottom w:val="none" w:sz="0" w:space="0" w:color="auto"/>
                <w:right w:val="none" w:sz="0" w:space="0" w:color="auto"/>
              </w:divBdr>
            </w:div>
            <w:div w:id="1898204094">
              <w:marLeft w:val="0"/>
              <w:marRight w:val="0"/>
              <w:marTop w:val="0"/>
              <w:marBottom w:val="0"/>
              <w:divBdr>
                <w:top w:val="none" w:sz="0" w:space="0" w:color="auto"/>
                <w:left w:val="none" w:sz="0" w:space="0" w:color="auto"/>
                <w:bottom w:val="none" w:sz="0" w:space="0" w:color="auto"/>
                <w:right w:val="none" w:sz="0" w:space="0" w:color="auto"/>
              </w:divBdr>
            </w:div>
            <w:div w:id="1750423218">
              <w:marLeft w:val="0"/>
              <w:marRight w:val="0"/>
              <w:marTop w:val="0"/>
              <w:marBottom w:val="0"/>
              <w:divBdr>
                <w:top w:val="none" w:sz="0" w:space="0" w:color="auto"/>
                <w:left w:val="none" w:sz="0" w:space="0" w:color="auto"/>
                <w:bottom w:val="none" w:sz="0" w:space="0" w:color="auto"/>
                <w:right w:val="none" w:sz="0" w:space="0" w:color="auto"/>
              </w:divBdr>
            </w:div>
            <w:div w:id="438456363">
              <w:marLeft w:val="0"/>
              <w:marRight w:val="0"/>
              <w:marTop w:val="0"/>
              <w:marBottom w:val="0"/>
              <w:divBdr>
                <w:top w:val="none" w:sz="0" w:space="0" w:color="auto"/>
                <w:left w:val="none" w:sz="0" w:space="0" w:color="auto"/>
                <w:bottom w:val="none" w:sz="0" w:space="0" w:color="auto"/>
                <w:right w:val="none" w:sz="0" w:space="0" w:color="auto"/>
              </w:divBdr>
            </w:div>
            <w:div w:id="423890578">
              <w:marLeft w:val="0"/>
              <w:marRight w:val="0"/>
              <w:marTop w:val="0"/>
              <w:marBottom w:val="0"/>
              <w:divBdr>
                <w:top w:val="none" w:sz="0" w:space="0" w:color="auto"/>
                <w:left w:val="none" w:sz="0" w:space="0" w:color="auto"/>
                <w:bottom w:val="none" w:sz="0" w:space="0" w:color="auto"/>
                <w:right w:val="none" w:sz="0" w:space="0" w:color="auto"/>
              </w:divBdr>
            </w:div>
            <w:div w:id="2045136796">
              <w:marLeft w:val="0"/>
              <w:marRight w:val="0"/>
              <w:marTop w:val="0"/>
              <w:marBottom w:val="0"/>
              <w:divBdr>
                <w:top w:val="none" w:sz="0" w:space="0" w:color="auto"/>
                <w:left w:val="none" w:sz="0" w:space="0" w:color="auto"/>
                <w:bottom w:val="none" w:sz="0" w:space="0" w:color="auto"/>
                <w:right w:val="none" w:sz="0" w:space="0" w:color="auto"/>
              </w:divBdr>
            </w:div>
            <w:div w:id="759639102">
              <w:marLeft w:val="0"/>
              <w:marRight w:val="0"/>
              <w:marTop w:val="0"/>
              <w:marBottom w:val="0"/>
              <w:divBdr>
                <w:top w:val="none" w:sz="0" w:space="0" w:color="auto"/>
                <w:left w:val="none" w:sz="0" w:space="0" w:color="auto"/>
                <w:bottom w:val="none" w:sz="0" w:space="0" w:color="auto"/>
                <w:right w:val="none" w:sz="0" w:space="0" w:color="auto"/>
              </w:divBdr>
            </w:div>
            <w:div w:id="1838616666">
              <w:marLeft w:val="0"/>
              <w:marRight w:val="0"/>
              <w:marTop w:val="0"/>
              <w:marBottom w:val="0"/>
              <w:divBdr>
                <w:top w:val="none" w:sz="0" w:space="0" w:color="auto"/>
                <w:left w:val="none" w:sz="0" w:space="0" w:color="auto"/>
                <w:bottom w:val="none" w:sz="0" w:space="0" w:color="auto"/>
                <w:right w:val="none" w:sz="0" w:space="0" w:color="auto"/>
              </w:divBdr>
            </w:div>
            <w:div w:id="1435982486">
              <w:marLeft w:val="0"/>
              <w:marRight w:val="0"/>
              <w:marTop w:val="0"/>
              <w:marBottom w:val="0"/>
              <w:divBdr>
                <w:top w:val="none" w:sz="0" w:space="0" w:color="auto"/>
                <w:left w:val="none" w:sz="0" w:space="0" w:color="auto"/>
                <w:bottom w:val="none" w:sz="0" w:space="0" w:color="auto"/>
                <w:right w:val="none" w:sz="0" w:space="0" w:color="auto"/>
              </w:divBdr>
            </w:div>
            <w:div w:id="1048452319">
              <w:marLeft w:val="0"/>
              <w:marRight w:val="0"/>
              <w:marTop w:val="0"/>
              <w:marBottom w:val="0"/>
              <w:divBdr>
                <w:top w:val="none" w:sz="0" w:space="0" w:color="auto"/>
                <w:left w:val="none" w:sz="0" w:space="0" w:color="auto"/>
                <w:bottom w:val="none" w:sz="0" w:space="0" w:color="auto"/>
                <w:right w:val="none" w:sz="0" w:space="0" w:color="auto"/>
              </w:divBdr>
            </w:div>
            <w:div w:id="725450528">
              <w:marLeft w:val="0"/>
              <w:marRight w:val="0"/>
              <w:marTop w:val="0"/>
              <w:marBottom w:val="0"/>
              <w:divBdr>
                <w:top w:val="none" w:sz="0" w:space="0" w:color="auto"/>
                <w:left w:val="none" w:sz="0" w:space="0" w:color="auto"/>
                <w:bottom w:val="none" w:sz="0" w:space="0" w:color="auto"/>
                <w:right w:val="none" w:sz="0" w:space="0" w:color="auto"/>
              </w:divBdr>
            </w:div>
            <w:div w:id="449275965">
              <w:marLeft w:val="0"/>
              <w:marRight w:val="0"/>
              <w:marTop w:val="0"/>
              <w:marBottom w:val="0"/>
              <w:divBdr>
                <w:top w:val="none" w:sz="0" w:space="0" w:color="auto"/>
                <w:left w:val="none" w:sz="0" w:space="0" w:color="auto"/>
                <w:bottom w:val="none" w:sz="0" w:space="0" w:color="auto"/>
                <w:right w:val="none" w:sz="0" w:space="0" w:color="auto"/>
              </w:divBdr>
            </w:div>
            <w:div w:id="478424625">
              <w:marLeft w:val="0"/>
              <w:marRight w:val="0"/>
              <w:marTop w:val="0"/>
              <w:marBottom w:val="0"/>
              <w:divBdr>
                <w:top w:val="none" w:sz="0" w:space="0" w:color="auto"/>
                <w:left w:val="none" w:sz="0" w:space="0" w:color="auto"/>
                <w:bottom w:val="none" w:sz="0" w:space="0" w:color="auto"/>
                <w:right w:val="none" w:sz="0" w:space="0" w:color="auto"/>
              </w:divBdr>
            </w:div>
            <w:div w:id="367612313">
              <w:marLeft w:val="0"/>
              <w:marRight w:val="0"/>
              <w:marTop w:val="0"/>
              <w:marBottom w:val="0"/>
              <w:divBdr>
                <w:top w:val="none" w:sz="0" w:space="0" w:color="auto"/>
                <w:left w:val="none" w:sz="0" w:space="0" w:color="auto"/>
                <w:bottom w:val="none" w:sz="0" w:space="0" w:color="auto"/>
                <w:right w:val="none" w:sz="0" w:space="0" w:color="auto"/>
              </w:divBdr>
            </w:div>
            <w:div w:id="1754009985">
              <w:marLeft w:val="0"/>
              <w:marRight w:val="0"/>
              <w:marTop w:val="0"/>
              <w:marBottom w:val="0"/>
              <w:divBdr>
                <w:top w:val="none" w:sz="0" w:space="0" w:color="auto"/>
                <w:left w:val="none" w:sz="0" w:space="0" w:color="auto"/>
                <w:bottom w:val="none" w:sz="0" w:space="0" w:color="auto"/>
                <w:right w:val="none" w:sz="0" w:space="0" w:color="auto"/>
              </w:divBdr>
            </w:div>
            <w:div w:id="324821595">
              <w:marLeft w:val="0"/>
              <w:marRight w:val="0"/>
              <w:marTop w:val="0"/>
              <w:marBottom w:val="0"/>
              <w:divBdr>
                <w:top w:val="none" w:sz="0" w:space="0" w:color="auto"/>
                <w:left w:val="none" w:sz="0" w:space="0" w:color="auto"/>
                <w:bottom w:val="none" w:sz="0" w:space="0" w:color="auto"/>
                <w:right w:val="none" w:sz="0" w:space="0" w:color="auto"/>
              </w:divBdr>
            </w:div>
            <w:div w:id="1795365007">
              <w:marLeft w:val="0"/>
              <w:marRight w:val="0"/>
              <w:marTop w:val="0"/>
              <w:marBottom w:val="0"/>
              <w:divBdr>
                <w:top w:val="none" w:sz="0" w:space="0" w:color="auto"/>
                <w:left w:val="none" w:sz="0" w:space="0" w:color="auto"/>
                <w:bottom w:val="none" w:sz="0" w:space="0" w:color="auto"/>
                <w:right w:val="none" w:sz="0" w:space="0" w:color="auto"/>
              </w:divBdr>
            </w:div>
            <w:div w:id="732123866">
              <w:marLeft w:val="0"/>
              <w:marRight w:val="0"/>
              <w:marTop w:val="0"/>
              <w:marBottom w:val="0"/>
              <w:divBdr>
                <w:top w:val="none" w:sz="0" w:space="0" w:color="auto"/>
                <w:left w:val="none" w:sz="0" w:space="0" w:color="auto"/>
                <w:bottom w:val="none" w:sz="0" w:space="0" w:color="auto"/>
                <w:right w:val="none" w:sz="0" w:space="0" w:color="auto"/>
              </w:divBdr>
            </w:div>
            <w:div w:id="671687458">
              <w:marLeft w:val="0"/>
              <w:marRight w:val="0"/>
              <w:marTop w:val="0"/>
              <w:marBottom w:val="0"/>
              <w:divBdr>
                <w:top w:val="none" w:sz="0" w:space="0" w:color="auto"/>
                <w:left w:val="none" w:sz="0" w:space="0" w:color="auto"/>
                <w:bottom w:val="none" w:sz="0" w:space="0" w:color="auto"/>
                <w:right w:val="none" w:sz="0" w:space="0" w:color="auto"/>
              </w:divBdr>
            </w:div>
            <w:div w:id="1659726937">
              <w:marLeft w:val="0"/>
              <w:marRight w:val="0"/>
              <w:marTop w:val="0"/>
              <w:marBottom w:val="0"/>
              <w:divBdr>
                <w:top w:val="none" w:sz="0" w:space="0" w:color="auto"/>
                <w:left w:val="none" w:sz="0" w:space="0" w:color="auto"/>
                <w:bottom w:val="none" w:sz="0" w:space="0" w:color="auto"/>
                <w:right w:val="none" w:sz="0" w:space="0" w:color="auto"/>
              </w:divBdr>
            </w:div>
            <w:div w:id="674113643">
              <w:marLeft w:val="0"/>
              <w:marRight w:val="0"/>
              <w:marTop w:val="0"/>
              <w:marBottom w:val="0"/>
              <w:divBdr>
                <w:top w:val="none" w:sz="0" w:space="0" w:color="auto"/>
                <w:left w:val="none" w:sz="0" w:space="0" w:color="auto"/>
                <w:bottom w:val="none" w:sz="0" w:space="0" w:color="auto"/>
                <w:right w:val="none" w:sz="0" w:space="0" w:color="auto"/>
              </w:divBdr>
            </w:div>
            <w:div w:id="685208900">
              <w:marLeft w:val="0"/>
              <w:marRight w:val="0"/>
              <w:marTop w:val="0"/>
              <w:marBottom w:val="0"/>
              <w:divBdr>
                <w:top w:val="none" w:sz="0" w:space="0" w:color="auto"/>
                <w:left w:val="none" w:sz="0" w:space="0" w:color="auto"/>
                <w:bottom w:val="none" w:sz="0" w:space="0" w:color="auto"/>
                <w:right w:val="none" w:sz="0" w:space="0" w:color="auto"/>
              </w:divBdr>
            </w:div>
            <w:div w:id="1367172085">
              <w:marLeft w:val="0"/>
              <w:marRight w:val="0"/>
              <w:marTop w:val="0"/>
              <w:marBottom w:val="0"/>
              <w:divBdr>
                <w:top w:val="none" w:sz="0" w:space="0" w:color="auto"/>
                <w:left w:val="none" w:sz="0" w:space="0" w:color="auto"/>
                <w:bottom w:val="none" w:sz="0" w:space="0" w:color="auto"/>
                <w:right w:val="none" w:sz="0" w:space="0" w:color="auto"/>
              </w:divBdr>
            </w:div>
            <w:div w:id="1142038423">
              <w:marLeft w:val="0"/>
              <w:marRight w:val="0"/>
              <w:marTop w:val="0"/>
              <w:marBottom w:val="0"/>
              <w:divBdr>
                <w:top w:val="none" w:sz="0" w:space="0" w:color="auto"/>
                <w:left w:val="none" w:sz="0" w:space="0" w:color="auto"/>
                <w:bottom w:val="none" w:sz="0" w:space="0" w:color="auto"/>
                <w:right w:val="none" w:sz="0" w:space="0" w:color="auto"/>
              </w:divBdr>
            </w:div>
            <w:div w:id="1973441777">
              <w:marLeft w:val="0"/>
              <w:marRight w:val="0"/>
              <w:marTop w:val="0"/>
              <w:marBottom w:val="0"/>
              <w:divBdr>
                <w:top w:val="none" w:sz="0" w:space="0" w:color="auto"/>
                <w:left w:val="none" w:sz="0" w:space="0" w:color="auto"/>
                <w:bottom w:val="none" w:sz="0" w:space="0" w:color="auto"/>
                <w:right w:val="none" w:sz="0" w:space="0" w:color="auto"/>
              </w:divBdr>
            </w:div>
            <w:div w:id="1421369671">
              <w:marLeft w:val="0"/>
              <w:marRight w:val="0"/>
              <w:marTop w:val="0"/>
              <w:marBottom w:val="0"/>
              <w:divBdr>
                <w:top w:val="none" w:sz="0" w:space="0" w:color="auto"/>
                <w:left w:val="none" w:sz="0" w:space="0" w:color="auto"/>
                <w:bottom w:val="none" w:sz="0" w:space="0" w:color="auto"/>
                <w:right w:val="none" w:sz="0" w:space="0" w:color="auto"/>
              </w:divBdr>
            </w:div>
            <w:div w:id="371728496">
              <w:marLeft w:val="0"/>
              <w:marRight w:val="0"/>
              <w:marTop w:val="0"/>
              <w:marBottom w:val="0"/>
              <w:divBdr>
                <w:top w:val="none" w:sz="0" w:space="0" w:color="auto"/>
                <w:left w:val="none" w:sz="0" w:space="0" w:color="auto"/>
                <w:bottom w:val="none" w:sz="0" w:space="0" w:color="auto"/>
                <w:right w:val="none" w:sz="0" w:space="0" w:color="auto"/>
              </w:divBdr>
            </w:div>
            <w:div w:id="165675013">
              <w:marLeft w:val="0"/>
              <w:marRight w:val="0"/>
              <w:marTop w:val="0"/>
              <w:marBottom w:val="0"/>
              <w:divBdr>
                <w:top w:val="none" w:sz="0" w:space="0" w:color="auto"/>
                <w:left w:val="none" w:sz="0" w:space="0" w:color="auto"/>
                <w:bottom w:val="none" w:sz="0" w:space="0" w:color="auto"/>
                <w:right w:val="none" w:sz="0" w:space="0" w:color="auto"/>
              </w:divBdr>
            </w:div>
            <w:div w:id="1149709710">
              <w:marLeft w:val="0"/>
              <w:marRight w:val="0"/>
              <w:marTop w:val="0"/>
              <w:marBottom w:val="0"/>
              <w:divBdr>
                <w:top w:val="none" w:sz="0" w:space="0" w:color="auto"/>
                <w:left w:val="none" w:sz="0" w:space="0" w:color="auto"/>
                <w:bottom w:val="none" w:sz="0" w:space="0" w:color="auto"/>
                <w:right w:val="none" w:sz="0" w:space="0" w:color="auto"/>
              </w:divBdr>
            </w:div>
            <w:div w:id="829756323">
              <w:marLeft w:val="0"/>
              <w:marRight w:val="0"/>
              <w:marTop w:val="0"/>
              <w:marBottom w:val="0"/>
              <w:divBdr>
                <w:top w:val="none" w:sz="0" w:space="0" w:color="auto"/>
                <w:left w:val="none" w:sz="0" w:space="0" w:color="auto"/>
                <w:bottom w:val="none" w:sz="0" w:space="0" w:color="auto"/>
                <w:right w:val="none" w:sz="0" w:space="0" w:color="auto"/>
              </w:divBdr>
            </w:div>
            <w:div w:id="1450510953">
              <w:marLeft w:val="0"/>
              <w:marRight w:val="0"/>
              <w:marTop w:val="0"/>
              <w:marBottom w:val="0"/>
              <w:divBdr>
                <w:top w:val="none" w:sz="0" w:space="0" w:color="auto"/>
                <w:left w:val="none" w:sz="0" w:space="0" w:color="auto"/>
                <w:bottom w:val="none" w:sz="0" w:space="0" w:color="auto"/>
                <w:right w:val="none" w:sz="0" w:space="0" w:color="auto"/>
              </w:divBdr>
            </w:div>
            <w:div w:id="1837646742">
              <w:marLeft w:val="0"/>
              <w:marRight w:val="0"/>
              <w:marTop w:val="0"/>
              <w:marBottom w:val="0"/>
              <w:divBdr>
                <w:top w:val="none" w:sz="0" w:space="0" w:color="auto"/>
                <w:left w:val="none" w:sz="0" w:space="0" w:color="auto"/>
                <w:bottom w:val="none" w:sz="0" w:space="0" w:color="auto"/>
                <w:right w:val="none" w:sz="0" w:space="0" w:color="auto"/>
              </w:divBdr>
            </w:div>
            <w:div w:id="1971931005">
              <w:marLeft w:val="0"/>
              <w:marRight w:val="0"/>
              <w:marTop w:val="0"/>
              <w:marBottom w:val="0"/>
              <w:divBdr>
                <w:top w:val="none" w:sz="0" w:space="0" w:color="auto"/>
                <w:left w:val="none" w:sz="0" w:space="0" w:color="auto"/>
                <w:bottom w:val="none" w:sz="0" w:space="0" w:color="auto"/>
                <w:right w:val="none" w:sz="0" w:space="0" w:color="auto"/>
              </w:divBdr>
            </w:div>
            <w:div w:id="733091152">
              <w:marLeft w:val="0"/>
              <w:marRight w:val="0"/>
              <w:marTop w:val="0"/>
              <w:marBottom w:val="0"/>
              <w:divBdr>
                <w:top w:val="none" w:sz="0" w:space="0" w:color="auto"/>
                <w:left w:val="none" w:sz="0" w:space="0" w:color="auto"/>
                <w:bottom w:val="none" w:sz="0" w:space="0" w:color="auto"/>
                <w:right w:val="none" w:sz="0" w:space="0" w:color="auto"/>
              </w:divBdr>
            </w:div>
            <w:div w:id="577638915">
              <w:marLeft w:val="0"/>
              <w:marRight w:val="0"/>
              <w:marTop w:val="0"/>
              <w:marBottom w:val="0"/>
              <w:divBdr>
                <w:top w:val="none" w:sz="0" w:space="0" w:color="auto"/>
                <w:left w:val="none" w:sz="0" w:space="0" w:color="auto"/>
                <w:bottom w:val="none" w:sz="0" w:space="0" w:color="auto"/>
                <w:right w:val="none" w:sz="0" w:space="0" w:color="auto"/>
              </w:divBdr>
            </w:div>
            <w:div w:id="233198802">
              <w:marLeft w:val="0"/>
              <w:marRight w:val="0"/>
              <w:marTop w:val="0"/>
              <w:marBottom w:val="0"/>
              <w:divBdr>
                <w:top w:val="none" w:sz="0" w:space="0" w:color="auto"/>
                <w:left w:val="none" w:sz="0" w:space="0" w:color="auto"/>
                <w:bottom w:val="none" w:sz="0" w:space="0" w:color="auto"/>
                <w:right w:val="none" w:sz="0" w:space="0" w:color="auto"/>
              </w:divBdr>
            </w:div>
            <w:div w:id="557592458">
              <w:marLeft w:val="0"/>
              <w:marRight w:val="0"/>
              <w:marTop w:val="0"/>
              <w:marBottom w:val="0"/>
              <w:divBdr>
                <w:top w:val="none" w:sz="0" w:space="0" w:color="auto"/>
                <w:left w:val="none" w:sz="0" w:space="0" w:color="auto"/>
                <w:bottom w:val="none" w:sz="0" w:space="0" w:color="auto"/>
                <w:right w:val="none" w:sz="0" w:space="0" w:color="auto"/>
              </w:divBdr>
            </w:div>
            <w:div w:id="1392653892">
              <w:marLeft w:val="0"/>
              <w:marRight w:val="0"/>
              <w:marTop w:val="0"/>
              <w:marBottom w:val="0"/>
              <w:divBdr>
                <w:top w:val="none" w:sz="0" w:space="0" w:color="auto"/>
                <w:left w:val="none" w:sz="0" w:space="0" w:color="auto"/>
                <w:bottom w:val="none" w:sz="0" w:space="0" w:color="auto"/>
                <w:right w:val="none" w:sz="0" w:space="0" w:color="auto"/>
              </w:divBdr>
            </w:div>
            <w:div w:id="1902406071">
              <w:marLeft w:val="0"/>
              <w:marRight w:val="0"/>
              <w:marTop w:val="0"/>
              <w:marBottom w:val="0"/>
              <w:divBdr>
                <w:top w:val="none" w:sz="0" w:space="0" w:color="auto"/>
                <w:left w:val="none" w:sz="0" w:space="0" w:color="auto"/>
                <w:bottom w:val="none" w:sz="0" w:space="0" w:color="auto"/>
                <w:right w:val="none" w:sz="0" w:space="0" w:color="auto"/>
              </w:divBdr>
            </w:div>
            <w:div w:id="697239817">
              <w:marLeft w:val="0"/>
              <w:marRight w:val="0"/>
              <w:marTop w:val="0"/>
              <w:marBottom w:val="0"/>
              <w:divBdr>
                <w:top w:val="none" w:sz="0" w:space="0" w:color="auto"/>
                <w:left w:val="none" w:sz="0" w:space="0" w:color="auto"/>
                <w:bottom w:val="none" w:sz="0" w:space="0" w:color="auto"/>
                <w:right w:val="none" w:sz="0" w:space="0" w:color="auto"/>
              </w:divBdr>
            </w:div>
            <w:div w:id="561991186">
              <w:marLeft w:val="0"/>
              <w:marRight w:val="0"/>
              <w:marTop w:val="0"/>
              <w:marBottom w:val="0"/>
              <w:divBdr>
                <w:top w:val="none" w:sz="0" w:space="0" w:color="auto"/>
                <w:left w:val="none" w:sz="0" w:space="0" w:color="auto"/>
                <w:bottom w:val="none" w:sz="0" w:space="0" w:color="auto"/>
                <w:right w:val="none" w:sz="0" w:space="0" w:color="auto"/>
              </w:divBdr>
            </w:div>
            <w:div w:id="367993448">
              <w:marLeft w:val="0"/>
              <w:marRight w:val="0"/>
              <w:marTop w:val="0"/>
              <w:marBottom w:val="0"/>
              <w:divBdr>
                <w:top w:val="none" w:sz="0" w:space="0" w:color="auto"/>
                <w:left w:val="none" w:sz="0" w:space="0" w:color="auto"/>
                <w:bottom w:val="none" w:sz="0" w:space="0" w:color="auto"/>
                <w:right w:val="none" w:sz="0" w:space="0" w:color="auto"/>
              </w:divBdr>
            </w:div>
            <w:div w:id="4014156">
              <w:marLeft w:val="0"/>
              <w:marRight w:val="0"/>
              <w:marTop w:val="0"/>
              <w:marBottom w:val="0"/>
              <w:divBdr>
                <w:top w:val="none" w:sz="0" w:space="0" w:color="auto"/>
                <w:left w:val="none" w:sz="0" w:space="0" w:color="auto"/>
                <w:bottom w:val="none" w:sz="0" w:space="0" w:color="auto"/>
                <w:right w:val="none" w:sz="0" w:space="0" w:color="auto"/>
              </w:divBdr>
            </w:div>
            <w:div w:id="1188519828">
              <w:marLeft w:val="0"/>
              <w:marRight w:val="0"/>
              <w:marTop w:val="0"/>
              <w:marBottom w:val="0"/>
              <w:divBdr>
                <w:top w:val="none" w:sz="0" w:space="0" w:color="auto"/>
                <w:left w:val="none" w:sz="0" w:space="0" w:color="auto"/>
                <w:bottom w:val="none" w:sz="0" w:space="0" w:color="auto"/>
                <w:right w:val="none" w:sz="0" w:space="0" w:color="auto"/>
              </w:divBdr>
            </w:div>
            <w:div w:id="1636258987">
              <w:marLeft w:val="0"/>
              <w:marRight w:val="0"/>
              <w:marTop w:val="0"/>
              <w:marBottom w:val="0"/>
              <w:divBdr>
                <w:top w:val="none" w:sz="0" w:space="0" w:color="auto"/>
                <w:left w:val="none" w:sz="0" w:space="0" w:color="auto"/>
                <w:bottom w:val="none" w:sz="0" w:space="0" w:color="auto"/>
                <w:right w:val="none" w:sz="0" w:space="0" w:color="auto"/>
              </w:divBdr>
            </w:div>
            <w:div w:id="950891252">
              <w:marLeft w:val="0"/>
              <w:marRight w:val="0"/>
              <w:marTop w:val="0"/>
              <w:marBottom w:val="0"/>
              <w:divBdr>
                <w:top w:val="none" w:sz="0" w:space="0" w:color="auto"/>
                <w:left w:val="none" w:sz="0" w:space="0" w:color="auto"/>
                <w:bottom w:val="none" w:sz="0" w:space="0" w:color="auto"/>
                <w:right w:val="none" w:sz="0" w:space="0" w:color="auto"/>
              </w:divBdr>
            </w:div>
            <w:div w:id="419105408">
              <w:marLeft w:val="0"/>
              <w:marRight w:val="0"/>
              <w:marTop w:val="0"/>
              <w:marBottom w:val="0"/>
              <w:divBdr>
                <w:top w:val="none" w:sz="0" w:space="0" w:color="auto"/>
                <w:left w:val="none" w:sz="0" w:space="0" w:color="auto"/>
                <w:bottom w:val="none" w:sz="0" w:space="0" w:color="auto"/>
                <w:right w:val="none" w:sz="0" w:space="0" w:color="auto"/>
              </w:divBdr>
            </w:div>
            <w:div w:id="1735738969">
              <w:marLeft w:val="0"/>
              <w:marRight w:val="0"/>
              <w:marTop w:val="0"/>
              <w:marBottom w:val="0"/>
              <w:divBdr>
                <w:top w:val="none" w:sz="0" w:space="0" w:color="auto"/>
                <w:left w:val="none" w:sz="0" w:space="0" w:color="auto"/>
                <w:bottom w:val="none" w:sz="0" w:space="0" w:color="auto"/>
                <w:right w:val="none" w:sz="0" w:space="0" w:color="auto"/>
              </w:divBdr>
            </w:div>
            <w:div w:id="1484858022">
              <w:marLeft w:val="0"/>
              <w:marRight w:val="0"/>
              <w:marTop w:val="0"/>
              <w:marBottom w:val="0"/>
              <w:divBdr>
                <w:top w:val="none" w:sz="0" w:space="0" w:color="auto"/>
                <w:left w:val="none" w:sz="0" w:space="0" w:color="auto"/>
                <w:bottom w:val="none" w:sz="0" w:space="0" w:color="auto"/>
                <w:right w:val="none" w:sz="0" w:space="0" w:color="auto"/>
              </w:divBdr>
            </w:div>
            <w:div w:id="1479032450">
              <w:marLeft w:val="0"/>
              <w:marRight w:val="0"/>
              <w:marTop w:val="0"/>
              <w:marBottom w:val="0"/>
              <w:divBdr>
                <w:top w:val="none" w:sz="0" w:space="0" w:color="auto"/>
                <w:left w:val="none" w:sz="0" w:space="0" w:color="auto"/>
                <w:bottom w:val="none" w:sz="0" w:space="0" w:color="auto"/>
                <w:right w:val="none" w:sz="0" w:space="0" w:color="auto"/>
              </w:divBdr>
            </w:div>
            <w:div w:id="749811786">
              <w:marLeft w:val="0"/>
              <w:marRight w:val="0"/>
              <w:marTop w:val="0"/>
              <w:marBottom w:val="0"/>
              <w:divBdr>
                <w:top w:val="none" w:sz="0" w:space="0" w:color="auto"/>
                <w:left w:val="none" w:sz="0" w:space="0" w:color="auto"/>
                <w:bottom w:val="none" w:sz="0" w:space="0" w:color="auto"/>
                <w:right w:val="none" w:sz="0" w:space="0" w:color="auto"/>
              </w:divBdr>
            </w:div>
            <w:div w:id="98184602">
              <w:marLeft w:val="0"/>
              <w:marRight w:val="0"/>
              <w:marTop w:val="0"/>
              <w:marBottom w:val="0"/>
              <w:divBdr>
                <w:top w:val="none" w:sz="0" w:space="0" w:color="auto"/>
                <w:left w:val="none" w:sz="0" w:space="0" w:color="auto"/>
                <w:bottom w:val="none" w:sz="0" w:space="0" w:color="auto"/>
                <w:right w:val="none" w:sz="0" w:space="0" w:color="auto"/>
              </w:divBdr>
            </w:div>
            <w:div w:id="228883030">
              <w:marLeft w:val="0"/>
              <w:marRight w:val="0"/>
              <w:marTop w:val="0"/>
              <w:marBottom w:val="0"/>
              <w:divBdr>
                <w:top w:val="none" w:sz="0" w:space="0" w:color="auto"/>
                <w:left w:val="none" w:sz="0" w:space="0" w:color="auto"/>
                <w:bottom w:val="none" w:sz="0" w:space="0" w:color="auto"/>
                <w:right w:val="none" w:sz="0" w:space="0" w:color="auto"/>
              </w:divBdr>
            </w:div>
            <w:div w:id="1561358361">
              <w:marLeft w:val="0"/>
              <w:marRight w:val="0"/>
              <w:marTop w:val="0"/>
              <w:marBottom w:val="0"/>
              <w:divBdr>
                <w:top w:val="none" w:sz="0" w:space="0" w:color="auto"/>
                <w:left w:val="none" w:sz="0" w:space="0" w:color="auto"/>
                <w:bottom w:val="none" w:sz="0" w:space="0" w:color="auto"/>
                <w:right w:val="none" w:sz="0" w:space="0" w:color="auto"/>
              </w:divBdr>
            </w:div>
            <w:div w:id="162933148">
              <w:marLeft w:val="0"/>
              <w:marRight w:val="0"/>
              <w:marTop w:val="0"/>
              <w:marBottom w:val="0"/>
              <w:divBdr>
                <w:top w:val="none" w:sz="0" w:space="0" w:color="auto"/>
                <w:left w:val="none" w:sz="0" w:space="0" w:color="auto"/>
                <w:bottom w:val="none" w:sz="0" w:space="0" w:color="auto"/>
                <w:right w:val="none" w:sz="0" w:space="0" w:color="auto"/>
              </w:divBdr>
            </w:div>
            <w:div w:id="1616980906">
              <w:marLeft w:val="0"/>
              <w:marRight w:val="0"/>
              <w:marTop w:val="0"/>
              <w:marBottom w:val="0"/>
              <w:divBdr>
                <w:top w:val="none" w:sz="0" w:space="0" w:color="auto"/>
                <w:left w:val="none" w:sz="0" w:space="0" w:color="auto"/>
                <w:bottom w:val="none" w:sz="0" w:space="0" w:color="auto"/>
                <w:right w:val="none" w:sz="0" w:space="0" w:color="auto"/>
              </w:divBdr>
            </w:div>
            <w:div w:id="453445546">
              <w:marLeft w:val="0"/>
              <w:marRight w:val="0"/>
              <w:marTop w:val="0"/>
              <w:marBottom w:val="0"/>
              <w:divBdr>
                <w:top w:val="none" w:sz="0" w:space="0" w:color="auto"/>
                <w:left w:val="none" w:sz="0" w:space="0" w:color="auto"/>
                <w:bottom w:val="none" w:sz="0" w:space="0" w:color="auto"/>
                <w:right w:val="none" w:sz="0" w:space="0" w:color="auto"/>
              </w:divBdr>
            </w:div>
            <w:div w:id="491259459">
              <w:marLeft w:val="0"/>
              <w:marRight w:val="0"/>
              <w:marTop w:val="0"/>
              <w:marBottom w:val="0"/>
              <w:divBdr>
                <w:top w:val="none" w:sz="0" w:space="0" w:color="auto"/>
                <w:left w:val="none" w:sz="0" w:space="0" w:color="auto"/>
                <w:bottom w:val="none" w:sz="0" w:space="0" w:color="auto"/>
                <w:right w:val="none" w:sz="0" w:space="0" w:color="auto"/>
              </w:divBdr>
            </w:div>
            <w:div w:id="996541327">
              <w:marLeft w:val="0"/>
              <w:marRight w:val="0"/>
              <w:marTop w:val="0"/>
              <w:marBottom w:val="0"/>
              <w:divBdr>
                <w:top w:val="none" w:sz="0" w:space="0" w:color="auto"/>
                <w:left w:val="none" w:sz="0" w:space="0" w:color="auto"/>
                <w:bottom w:val="none" w:sz="0" w:space="0" w:color="auto"/>
                <w:right w:val="none" w:sz="0" w:space="0" w:color="auto"/>
              </w:divBdr>
            </w:div>
            <w:div w:id="132214562">
              <w:marLeft w:val="0"/>
              <w:marRight w:val="0"/>
              <w:marTop w:val="0"/>
              <w:marBottom w:val="0"/>
              <w:divBdr>
                <w:top w:val="none" w:sz="0" w:space="0" w:color="auto"/>
                <w:left w:val="none" w:sz="0" w:space="0" w:color="auto"/>
                <w:bottom w:val="none" w:sz="0" w:space="0" w:color="auto"/>
                <w:right w:val="none" w:sz="0" w:space="0" w:color="auto"/>
              </w:divBdr>
            </w:div>
            <w:div w:id="415371368">
              <w:marLeft w:val="0"/>
              <w:marRight w:val="0"/>
              <w:marTop w:val="0"/>
              <w:marBottom w:val="0"/>
              <w:divBdr>
                <w:top w:val="none" w:sz="0" w:space="0" w:color="auto"/>
                <w:left w:val="none" w:sz="0" w:space="0" w:color="auto"/>
                <w:bottom w:val="none" w:sz="0" w:space="0" w:color="auto"/>
                <w:right w:val="none" w:sz="0" w:space="0" w:color="auto"/>
              </w:divBdr>
            </w:div>
            <w:div w:id="1908300848">
              <w:marLeft w:val="0"/>
              <w:marRight w:val="0"/>
              <w:marTop w:val="0"/>
              <w:marBottom w:val="0"/>
              <w:divBdr>
                <w:top w:val="none" w:sz="0" w:space="0" w:color="auto"/>
                <w:left w:val="none" w:sz="0" w:space="0" w:color="auto"/>
                <w:bottom w:val="none" w:sz="0" w:space="0" w:color="auto"/>
                <w:right w:val="none" w:sz="0" w:space="0" w:color="auto"/>
              </w:divBdr>
            </w:div>
            <w:div w:id="1332641167">
              <w:marLeft w:val="0"/>
              <w:marRight w:val="0"/>
              <w:marTop w:val="0"/>
              <w:marBottom w:val="0"/>
              <w:divBdr>
                <w:top w:val="none" w:sz="0" w:space="0" w:color="auto"/>
                <w:left w:val="none" w:sz="0" w:space="0" w:color="auto"/>
                <w:bottom w:val="none" w:sz="0" w:space="0" w:color="auto"/>
                <w:right w:val="none" w:sz="0" w:space="0" w:color="auto"/>
              </w:divBdr>
            </w:div>
            <w:div w:id="2088378511">
              <w:marLeft w:val="0"/>
              <w:marRight w:val="0"/>
              <w:marTop w:val="0"/>
              <w:marBottom w:val="0"/>
              <w:divBdr>
                <w:top w:val="none" w:sz="0" w:space="0" w:color="auto"/>
                <w:left w:val="none" w:sz="0" w:space="0" w:color="auto"/>
                <w:bottom w:val="none" w:sz="0" w:space="0" w:color="auto"/>
                <w:right w:val="none" w:sz="0" w:space="0" w:color="auto"/>
              </w:divBdr>
            </w:div>
            <w:div w:id="546792914">
              <w:marLeft w:val="0"/>
              <w:marRight w:val="0"/>
              <w:marTop w:val="0"/>
              <w:marBottom w:val="0"/>
              <w:divBdr>
                <w:top w:val="none" w:sz="0" w:space="0" w:color="auto"/>
                <w:left w:val="none" w:sz="0" w:space="0" w:color="auto"/>
                <w:bottom w:val="none" w:sz="0" w:space="0" w:color="auto"/>
                <w:right w:val="none" w:sz="0" w:space="0" w:color="auto"/>
              </w:divBdr>
            </w:div>
            <w:div w:id="1619332008">
              <w:marLeft w:val="0"/>
              <w:marRight w:val="0"/>
              <w:marTop w:val="0"/>
              <w:marBottom w:val="0"/>
              <w:divBdr>
                <w:top w:val="none" w:sz="0" w:space="0" w:color="auto"/>
                <w:left w:val="none" w:sz="0" w:space="0" w:color="auto"/>
                <w:bottom w:val="none" w:sz="0" w:space="0" w:color="auto"/>
                <w:right w:val="none" w:sz="0" w:space="0" w:color="auto"/>
              </w:divBdr>
            </w:div>
            <w:div w:id="1186091333">
              <w:marLeft w:val="0"/>
              <w:marRight w:val="0"/>
              <w:marTop w:val="0"/>
              <w:marBottom w:val="0"/>
              <w:divBdr>
                <w:top w:val="none" w:sz="0" w:space="0" w:color="auto"/>
                <w:left w:val="none" w:sz="0" w:space="0" w:color="auto"/>
                <w:bottom w:val="none" w:sz="0" w:space="0" w:color="auto"/>
                <w:right w:val="none" w:sz="0" w:space="0" w:color="auto"/>
              </w:divBdr>
            </w:div>
            <w:div w:id="1754474858">
              <w:marLeft w:val="0"/>
              <w:marRight w:val="0"/>
              <w:marTop w:val="0"/>
              <w:marBottom w:val="0"/>
              <w:divBdr>
                <w:top w:val="none" w:sz="0" w:space="0" w:color="auto"/>
                <w:left w:val="none" w:sz="0" w:space="0" w:color="auto"/>
                <w:bottom w:val="none" w:sz="0" w:space="0" w:color="auto"/>
                <w:right w:val="none" w:sz="0" w:space="0" w:color="auto"/>
              </w:divBdr>
            </w:div>
            <w:div w:id="1586264155">
              <w:marLeft w:val="0"/>
              <w:marRight w:val="0"/>
              <w:marTop w:val="0"/>
              <w:marBottom w:val="0"/>
              <w:divBdr>
                <w:top w:val="none" w:sz="0" w:space="0" w:color="auto"/>
                <w:left w:val="none" w:sz="0" w:space="0" w:color="auto"/>
                <w:bottom w:val="none" w:sz="0" w:space="0" w:color="auto"/>
                <w:right w:val="none" w:sz="0" w:space="0" w:color="auto"/>
              </w:divBdr>
            </w:div>
            <w:div w:id="1438594660">
              <w:marLeft w:val="0"/>
              <w:marRight w:val="0"/>
              <w:marTop w:val="0"/>
              <w:marBottom w:val="0"/>
              <w:divBdr>
                <w:top w:val="none" w:sz="0" w:space="0" w:color="auto"/>
                <w:left w:val="none" w:sz="0" w:space="0" w:color="auto"/>
                <w:bottom w:val="none" w:sz="0" w:space="0" w:color="auto"/>
                <w:right w:val="none" w:sz="0" w:space="0" w:color="auto"/>
              </w:divBdr>
            </w:div>
            <w:div w:id="1003701185">
              <w:marLeft w:val="0"/>
              <w:marRight w:val="0"/>
              <w:marTop w:val="0"/>
              <w:marBottom w:val="0"/>
              <w:divBdr>
                <w:top w:val="none" w:sz="0" w:space="0" w:color="auto"/>
                <w:left w:val="none" w:sz="0" w:space="0" w:color="auto"/>
                <w:bottom w:val="none" w:sz="0" w:space="0" w:color="auto"/>
                <w:right w:val="none" w:sz="0" w:space="0" w:color="auto"/>
              </w:divBdr>
            </w:div>
            <w:div w:id="1501651914">
              <w:marLeft w:val="0"/>
              <w:marRight w:val="0"/>
              <w:marTop w:val="0"/>
              <w:marBottom w:val="0"/>
              <w:divBdr>
                <w:top w:val="none" w:sz="0" w:space="0" w:color="auto"/>
                <w:left w:val="none" w:sz="0" w:space="0" w:color="auto"/>
                <w:bottom w:val="none" w:sz="0" w:space="0" w:color="auto"/>
                <w:right w:val="none" w:sz="0" w:space="0" w:color="auto"/>
              </w:divBdr>
            </w:div>
            <w:div w:id="1763574785">
              <w:marLeft w:val="0"/>
              <w:marRight w:val="0"/>
              <w:marTop w:val="0"/>
              <w:marBottom w:val="0"/>
              <w:divBdr>
                <w:top w:val="none" w:sz="0" w:space="0" w:color="auto"/>
                <w:left w:val="none" w:sz="0" w:space="0" w:color="auto"/>
                <w:bottom w:val="none" w:sz="0" w:space="0" w:color="auto"/>
                <w:right w:val="none" w:sz="0" w:space="0" w:color="auto"/>
              </w:divBdr>
            </w:div>
            <w:div w:id="767580407">
              <w:marLeft w:val="0"/>
              <w:marRight w:val="0"/>
              <w:marTop w:val="0"/>
              <w:marBottom w:val="0"/>
              <w:divBdr>
                <w:top w:val="none" w:sz="0" w:space="0" w:color="auto"/>
                <w:left w:val="none" w:sz="0" w:space="0" w:color="auto"/>
                <w:bottom w:val="none" w:sz="0" w:space="0" w:color="auto"/>
                <w:right w:val="none" w:sz="0" w:space="0" w:color="auto"/>
              </w:divBdr>
            </w:div>
            <w:div w:id="535702876">
              <w:marLeft w:val="0"/>
              <w:marRight w:val="0"/>
              <w:marTop w:val="0"/>
              <w:marBottom w:val="0"/>
              <w:divBdr>
                <w:top w:val="none" w:sz="0" w:space="0" w:color="auto"/>
                <w:left w:val="none" w:sz="0" w:space="0" w:color="auto"/>
                <w:bottom w:val="none" w:sz="0" w:space="0" w:color="auto"/>
                <w:right w:val="none" w:sz="0" w:space="0" w:color="auto"/>
              </w:divBdr>
            </w:div>
            <w:div w:id="1062868520">
              <w:marLeft w:val="0"/>
              <w:marRight w:val="0"/>
              <w:marTop w:val="0"/>
              <w:marBottom w:val="0"/>
              <w:divBdr>
                <w:top w:val="none" w:sz="0" w:space="0" w:color="auto"/>
                <w:left w:val="none" w:sz="0" w:space="0" w:color="auto"/>
                <w:bottom w:val="none" w:sz="0" w:space="0" w:color="auto"/>
                <w:right w:val="none" w:sz="0" w:space="0" w:color="auto"/>
              </w:divBdr>
            </w:div>
            <w:div w:id="2093163370">
              <w:marLeft w:val="0"/>
              <w:marRight w:val="0"/>
              <w:marTop w:val="0"/>
              <w:marBottom w:val="0"/>
              <w:divBdr>
                <w:top w:val="none" w:sz="0" w:space="0" w:color="auto"/>
                <w:left w:val="none" w:sz="0" w:space="0" w:color="auto"/>
                <w:bottom w:val="none" w:sz="0" w:space="0" w:color="auto"/>
                <w:right w:val="none" w:sz="0" w:space="0" w:color="auto"/>
              </w:divBdr>
            </w:div>
            <w:div w:id="967856057">
              <w:marLeft w:val="0"/>
              <w:marRight w:val="0"/>
              <w:marTop w:val="0"/>
              <w:marBottom w:val="0"/>
              <w:divBdr>
                <w:top w:val="none" w:sz="0" w:space="0" w:color="auto"/>
                <w:left w:val="none" w:sz="0" w:space="0" w:color="auto"/>
                <w:bottom w:val="none" w:sz="0" w:space="0" w:color="auto"/>
                <w:right w:val="none" w:sz="0" w:space="0" w:color="auto"/>
              </w:divBdr>
            </w:div>
            <w:div w:id="413404117">
              <w:marLeft w:val="0"/>
              <w:marRight w:val="0"/>
              <w:marTop w:val="0"/>
              <w:marBottom w:val="0"/>
              <w:divBdr>
                <w:top w:val="none" w:sz="0" w:space="0" w:color="auto"/>
                <w:left w:val="none" w:sz="0" w:space="0" w:color="auto"/>
                <w:bottom w:val="none" w:sz="0" w:space="0" w:color="auto"/>
                <w:right w:val="none" w:sz="0" w:space="0" w:color="auto"/>
              </w:divBdr>
            </w:div>
            <w:div w:id="1923172901">
              <w:marLeft w:val="0"/>
              <w:marRight w:val="0"/>
              <w:marTop w:val="0"/>
              <w:marBottom w:val="0"/>
              <w:divBdr>
                <w:top w:val="none" w:sz="0" w:space="0" w:color="auto"/>
                <w:left w:val="none" w:sz="0" w:space="0" w:color="auto"/>
                <w:bottom w:val="none" w:sz="0" w:space="0" w:color="auto"/>
                <w:right w:val="none" w:sz="0" w:space="0" w:color="auto"/>
              </w:divBdr>
            </w:div>
            <w:div w:id="259219901">
              <w:marLeft w:val="0"/>
              <w:marRight w:val="0"/>
              <w:marTop w:val="0"/>
              <w:marBottom w:val="0"/>
              <w:divBdr>
                <w:top w:val="none" w:sz="0" w:space="0" w:color="auto"/>
                <w:left w:val="none" w:sz="0" w:space="0" w:color="auto"/>
                <w:bottom w:val="none" w:sz="0" w:space="0" w:color="auto"/>
                <w:right w:val="none" w:sz="0" w:space="0" w:color="auto"/>
              </w:divBdr>
            </w:div>
            <w:div w:id="741950069">
              <w:marLeft w:val="0"/>
              <w:marRight w:val="0"/>
              <w:marTop w:val="0"/>
              <w:marBottom w:val="0"/>
              <w:divBdr>
                <w:top w:val="none" w:sz="0" w:space="0" w:color="auto"/>
                <w:left w:val="none" w:sz="0" w:space="0" w:color="auto"/>
                <w:bottom w:val="none" w:sz="0" w:space="0" w:color="auto"/>
                <w:right w:val="none" w:sz="0" w:space="0" w:color="auto"/>
              </w:divBdr>
            </w:div>
            <w:div w:id="773549465">
              <w:marLeft w:val="0"/>
              <w:marRight w:val="0"/>
              <w:marTop w:val="0"/>
              <w:marBottom w:val="0"/>
              <w:divBdr>
                <w:top w:val="none" w:sz="0" w:space="0" w:color="auto"/>
                <w:left w:val="none" w:sz="0" w:space="0" w:color="auto"/>
                <w:bottom w:val="none" w:sz="0" w:space="0" w:color="auto"/>
                <w:right w:val="none" w:sz="0" w:space="0" w:color="auto"/>
              </w:divBdr>
            </w:div>
            <w:div w:id="1090391877">
              <w:marLeft w:val="0"/>
              <w:marRight w:val="0"/>
              <w:marTop w:val="0"/>
              <w:marBottom w:val="0"/>
              <w:divBdr>
                <w:top w:val="none" w:sz="0" w:space="0" w:color="auto"/>
                <w:left w:val="none" w:sz="0" w:space="0" w:color="auto"/>
                <w:bottom w:val="none" w:sz="0" w:space="0" w:color="auto"/>
                <w:right w:val="none" w:sz="0" w:space="0" w:color="auto"/>
              </w:divBdr>
            </w:div>
            <w:div w:id="1346056261">
              <w:marLeft w:val="0"/>
              <w:marRight w:val="0"/>
              <w:marTop w:val="0"/>
              <w:marBottom w:val="0"/>
              <w:divBdr>
                <w:top w:val="none" w:sz="0" w:space="0" w:color="auto"/>
                <w:left w:val="none" w:sz="0" w:space="0" w:color="auto"/>
                <w:bottom w:val="none" w:sz="0" w:space="0" w:color="auto"/>
                <w:right w:val="none" w:sz="0" w:space="0" w:color="auto"/>
              </w:divBdr>
            </w:div>
            <w:div w:id="1855150125">
              <w:marLeft w:val="0"/>
              <w:marRight w:val="0"/>
              <w:marTop w:val="0"/>
              <w:marBottom w:val="0"/>
              <w:divBdr>
                <w:top w:val="none" w:sz="0" w:space="0" w:color="auto"/>
                <w:left w:val="none" w:sz="0" w:space="0" w:color="auto"/>
                <w:bottom w:val="none" w:sz="0" w:space="0" w:color="auto"/>
                <w:right w:val="none" w:sz="0" w:space="0" w:color="auto"/>
              </w:divBdr>
            </w:div>
            <w:div w:id="1476215470">
              <w:marLeft w:val="0"/>
              <w:marRight w:val="0"/>
              <w:marTop w:val="0"/>
              <w:marBottom w:val="0"/>
              <w:divBdr>
                <w:top w:val="none" w:sz="0" w:space="0" w:color="auto"/>
                <w:left w:val="none" w:sz="0" w:space="0" w:color="auto"/>
                <w:bottom w:val="none" w:sz="0" w:space="0" w:color="auto"/>
                <w:right w:val="none" w:sz="0" w:space="0" w:color="auto"/>
              </w:divBdr>
            </w:div>
            <w:div w:id="383795802">
              <w:marLeft w:val="0"/>
              <w:marRight w:val="0"/>
              <w:marTop w:val="0"/>
              <w:marBottom w:val="0"/>
              <w:divBdr>
                <w:top w:val="none" w:sz="0" w:space="0" w:color="auto"/>
                <w:left w:val="none" w:sz="0" w:space="0" w:color="auto"/>
                <w:bottom w:val="none" w:sz="0" w:space="0" w:color="auto"/>
                <w:right w:val="none" w:sz="0" w:space="0" w:color="auto"/>
              </w:divBdr>
            </w:div>
            <w:div w:id="260143769">
              <w:marLeft w:val="0"/>
              <w:marRight w:val="0"/>
              <w:marTop w:val="0"/>
              <w:marBottom w:val="0"/>
              <w:divBdr>
                <w:top w:val="none" w:sz="0" w:space="0" w:color="auto"/>
                <w:left w:val="none" w:sz="0" w:space="0" w:color="auto"/>
                <w:bottom w:val="none" w:sz="0" w:space="0" w:color="auto"/>
                <w:right w:val="none" w:sz="0" w:space="0" w:color="auto"/>
              </w:divBdr>
            </w:div>
            <w:div w:id="1532496339">
              <w:marLeft w:val="0"/>
              <w:marRight w:val="0"/>
              <w:marTop w:val="0"/>
              <w:marBottom w:val="0"/>
              <w:divBdr>
                <w:top w:val="none" w:sz="0" w:space="0" w:color="auto"/>
                <w:left w:val="none" w:sz="0" w:space="0" w:color="auto"/>
                <w:bottom w:val="none" w:sz="0" w:space="0" w:color="auto"/>
                <w:right w:val="none" w:sz="0" w:space="0" w:color="auto"/>
              </w:divBdr>
            </w:div>
            <w:div w:id="2017071395">
              <w:marLeft w:val="0"/>
              <w:marRight w:val="0"/>
              <w:marTop w:val="0"/>
              <w:marBottom w:val="0"/>
              <w:divBdr>
                <w:top w:val="none" w:sz="0" w:space="0" w:color="auto"/>
                <w:left w:val="none" w:sz="0" w:space="0" w:color="auto"/>
                <w:bottom w:val="none" w:sz="0" w:space="0" w:color="auto"/>
                <w:right w:val="none" w:sz="0" w:space="0" w:color="auto"/>
              </w:divBdr>
            </w:div>
            <w:div w:id="57435851">
              <w:marLeft w:val="0"/>
              <w:marRight w:val="0"/>
              <w:marTop w:val="0"/>
              <w:marBottom w:val="0"/>
              <w:divBdr>
                <w:top w:val="none" w:sz="0" w:space="0" w:color="auto"/>
                <w:left w:val="none" w:sz="0" w:space="0" w:color="auto"/>
                <w:bottom w:val="none" w:sz="0" w:space="0" w:color="auto"/>
                <w:right w:val="none" w:sz="0" w:space="0" w:color="auto"/>
              </w:divBdr>
            </w:div>
            <w:div w:id="392046534">
              <w:marLeft w:val="0"/>
              <w:marRight w:val="0"/>
              <w:marTop w:val="0"/>
              <w:marBottom w:val="0"/>
              <w:divBdr>
                <w:top w:val="none" w:sz="0" w:space="0" w:color="auto"/>
                <w:left w:val="none" w:sz="0" w:space="0" w:color="auto"/>
                <w:bottom w:val="none" w:sz="0" w:space="0" w:color="auto"/>
                <w:right w:val="none" w:sz="0" w:space="0" w:color="auto"/>
              </w:divBdr>
            </w:div>
            <w:div w:id="1698191149">
              <w:marLeft w:val="0"/>
              <w:marRight w:val="0"/>
              <w:marTop w:val="0"/>
              <w:marBottom w:val="0"/>
              <w:divBdr>
                <w:top w:val="none" w:sz="0" w:space="0" w:color="auto"/>
                <w:left w:val="none" w:sz="0" w:space="0" w:color="auto"/>
                <w:bottom w:val="none" w:sz="0" w:space="0" w:color="auto"/>
                <w:right w:val="none" w:sz="0" w:space="0" w:color="auto"/>
              </w:divBdr>
            </w:div>
            <w:div w:id="91556154">
              <w:marLeft w:val="0"/>
              <w:marRight w:val="0"/>
              <w:marTop w:val="0"/>
              <w:marBottom w:val="0"/>
              <w:divBdr>
                <w:top w:val="none" w:sz="0" w:space="0" w:color="auto"/>
                <w:left w:val="none" w:sz="0" w:space="0" w:color="auto"/>
                <w:bottom w:val="none" w:sz="0" w:space="0" w:color="auto"/>
                <w:right w:val="none" w:sz="0" w:space="0" w:color="auto"/>
              </w:divBdr>
            </w:div>
            <w:div w:id="133640393">
              <w:marLeft w:val="0"/>
              <w:marRight w:val="0"/>
              <w:marTop w:val="0"/>
              <w:marBottom w:val="0"/>
              <w:divBdr>
                <w:top w:val="none" w:sz="0" w:space="0" w:color="auto"/>
                <w:left w:val="none" w:sz="0" w:space="0" w:color="auto"/>
                <w:bottom w:val="none" w:sz="0" w:space="0" w:color="auto"/>
                <w:right w:val="none" w:sz="0" w:space="0" w:color="auto"/>
              </w:divBdr>
            </w:div>
            <w:div w:id="886456941">
              <w:marLeft w:val="0"/>
              <w:marRight w:val="0"/>
              <w:marTop w:val="0"/>
              <w:marBottom w:val="0"/>
              <w:divBdr>
                <w:top w:val="none" w:sz="0" w:space="0" w:color="auto"/>
                <w:left w:val="none" w:sz="0" w:space="0" w:color="auto"/>
                <w:bottom w:val="none" w:sz="0" w:space="0" w:color="auto"/>
                <w:right w:val="none" w:sz="0" w:space="0" w:color="auto"/>
              </w:divBdr>
            </w:div>
            <w:div w:id="1491099529">
              <w:marLeft w:val="0"/>
              <w:marRight w:val="0"/>
              <w:marTop w:val="0"/>
              <w:marBottom w:val="0"/>
              <w:divBdr>
                <w:top w:val="none" w:sz="0" w:space="0" w:color="auto"/>
                <w:left w:val="none" w:sz="0" w:space="0" w:color="auto"/>
                <w:bottom w:val="none" w:sz="0" w:space="0" w:color="auto"/>
                <w:right w:val="none" w:sz="0" w:space="0" w:color="auto"/>
              </w:divBdr>
            </w:div>
            <w:div w:id="623006885">
              <w:marLeft w:val="0"/>
              <w:marRight w:val="0"/>
              <w:marTop w:val="0"/>
              <w:marBottom w:val="0"/>
              <w:divBdr>
                <w:top w:val="none" w:sz="0" w:space="0" w:color="auto"/>
                <w:left w:val="none" w:sz="0" w:space="0" w:color="auto"/>
                <w:bottom w:val="none" w:sz="0" w:space="0" w:color="auto"/>
                <w:right w:val="none" w:sz="0" w:space="0" w:color="auto"/>
              </w:divBdr>
            </w:div>
            <w:div w:id="1311251704">
              <w:marLeft w:val="0"/>
              <w:marRight w:val="0"/>
              <w:marTop w:val="0"/>
              <w:marBottom w:val="0"/>
              <w:divBdr>
                <w:top w:val="none" w:sz="0" w:space="0" w:color="auto"/>
                <w:left w:val="none" w:sz="0" w:space="0" w:color="auto"/>
                <w:bottom w:val="none" w:sz="0" w:space="0" w:color="auto"/>
                <w:right w:val="none" w:sz="0" w:space="0" w:color="auto"/>
              </w:divBdr>
            </w:div>
            <w:div w:id="1725642857">
              <w:marLeft w:val="0"/>
              <w:marRight w:val="0"/>
              <w:marTop w:val="0"/>
              <w:marBottom w:val="0"/>
              <w:divBdr>
                <w:top w:val="none" w:sz="0" w:space="0" w:color="auto"/>
                <w:left w:val="none" w:sz="0" w:space="0" w:color="auto"/>
                <w:bottom w:val="none" w:sz="0" w:space="0" w:color="auto"/>
                <w:right w:val="none" w:sz="0" w:space="0" w:color="auto"/>
              </w:divBdr>
            </w:div>
            <w:div w:id="858740429">
              <w:marLeft w:val="0"/>
              <w:marRight w:val="0"/>
              <w:marTop w:val="0"/>
              <w:marBottom w:val="0"/>
              <w:divBdr>
                <w:top w:val="none" w:sz="0" w:space="0" w:color="auto"/>
                <w:left w:val="none" w:sz="0" w:space="0" w:color="auto"/>
                <w:bottom w:val="none" w:sz="0" w:space="0" w:color="auto"/>
                <w:right w:val="none" w:sz="0" w:space="0" w:color="auto"/>
              </w:divBdr>
            </w:div>
            <w:div w:id="452676982">
              <w:marLeft w:val="0"/>
              <w:marRight w:val="0"/>
              <w:marTop w:val="0"/>
              <w:marBottom w:val="0"/>
              <w:divBdr>
                <w:top w:val="none" w:sz="0" w:space="0" w:color="auto"/>
                <w:left w:val="none" w:sz="0" w:space="0" w:color="auto"/>
                <w:bottom w:val="none" w:sz="0" w:space="0" w:color="auto"/>
                <w:right w:val="none" w:sz="0" w:space="0" w:color="auto"/>
              </w:divBdr>
            </w:div>
            <w:div w:id="1054040597">
              <w:marLeft w:val="0"/>
              <w:marRight w:val="0"/>
              <w:marTop w:val="0"/>
              <w:marBottom w:val="0"/>
              <w:divBdr>
                <w:top w:val="none" w:sz="0" w:space="0" w:color="auto"/>
                <w:left w:val="none" w:sz="0" w:space="0" w:color="auto"/>
                <w:bottom w:val="none" w:sz="0" w:space="0" w:color="auto"/>
                <w:right w:val="none" w:sz="0" w:space="0" w:color="auto"/>
              </w:divBdr>
            </w:div>
            <w:div w:id="1623733763">
              <w:marLeft w:val="0"/>
              <w:marRight w:val="0"/>
              <w:marTop w:val="0"/>
              <w:marBottom w:val="0"/>
              <w:divBdr>
                <w:top w:val="none" w:sz="0" w:space="0" w:color="auto"/>
                <w:left w:val="none" w:sz="0" w:space="0" w:color="auto"/>
                <w:bottom w:val="none" w:sz="0" w:space="0" w:color="auto"/>
                <w:right w:val="none" w:sz="0" w:space="0" w:color="auto"/>
              </w:divBdr>
            </w:div>
            <w:div w:id="499275460">
              <w:marLeft w:val="0"/>
              <w:marRight w:val="0"/>
              <w:marTop w:val="0"/>
              <w:marBottom w:val="0"/>
              <w:divBdr>
                <w:top w:val="none" w:sz="0" w:space="0" w:color="auto"/>
                <w:left w:val="none" w:sz="0" w:space="0" w:color="auto"/>
                <w:bottom w:val="none" w:sz="0" w:space="0" w:color="auto"/>
                <w:right w:val="none" w:sz="0" w:space="0" w:color="auto"/>
              </w:divBdr>
            </w:div>
            <w:div w:id="961232699">
              <w:marLeft w:val="0"/>
              <w:marRight w:val="0"/>
              <w:marTop w:val="0"/>
              <w:marBottom w:val="0"/>
              <w:divBdr>
                <w:top w:val="none" w:sz="0" w:space="0" w:color="auto"/>
                <w:left w:val="none" w:sz="0" w:space="0" w:color="auto"/>
                <w:bottom w:val="none" w:sz="0" w:space="0" w:color="auto"/>
                <w:right w:val="none" w:sz="0" w:space="0" w:color="auto"/>
              </w:divBdr>
            </w:div>
            <w:div w:id="1274284076">
              <w:marLeft w:val="0"/>
              <w:marRight w:val="0"/>
              <w:marTop w:val="0"/>
              <w:marBottom w:val="0"/>
              <w:divBdr>
                <w:top w:val="none" w:sz="0" w:space="0" w:color="auto"/>
                <w:left w:val="none" w:sz="0" w:space="0" w:color="auto"/>
                <w:bottom w:val="none" w:sz="0" w:space="0" w:color="auto"/>
                <w:right w:val="none" w:sz="0" w:space="0" w:color="auto"/>
              </w:divBdr>
            </w:div>
            <w:div w:id="431124074">
              <w:marLeft w:val="0"/>
              <w:marRight w:val="0"/>
              <w:marTop w:val="0"/>
              <w:marBottom w:val="0"/>
              <w:divBdr>
                <w:top w:val="none" w:sz="0" w:space="0" w:color="auto"/>
                <w:left w:val="none" w:sz="0" w:space="0" w:color="auto"/>
                <w:bottom w:val="none" w:sz="0" w:space="0" w:color="auto"/>
                <w:right w:val="none" w:sz="0" w:space="0" w:color="auto"/>
              </w:divBdr>
            </w:div>
            <w:div w:id="327289187">
              <w:marLeft w:val="0"/>
              <w:marRight w:val="0"/>
              <w:marTop w:val="0"/>
              <w:marBottom w:val="0"/>
              <w:divBdr>
                <w:top w:val="none" w:sz="0" w:space="0" w:color="auto"/>
                <w:left w:val="none" w:sz="0" w:space="0" w:color="auto"/>
                <w:bottom w:val="none" w:sz="0" w:space="0" w:color="auto"/>
                <w:right w:val="none" w:sz="0" w:space="0" w:color="auto"/>
              </w:divBdr>
            </w:div>
            <w:div w:id="843587659">
              <w:marLeft w:val="0"/>
              <w:marRight w:val="0"/>
              <w:marTop w:val="0"/>
              <w:marBottom w:val="0"/>
              <w:divBdr>
                <w:top w:val="none" w:sz="0" w:space="0" w:color="auto"/>
                <w:left w:val="none" w:sz="0" w:space="0" w:color="auto"/>
                <w:bottom w:val="none" w:sz="0" w:space="0" w:color="auto"/>
                <w:right w:val="none" w:sz="0" w:space="0" w:color="auto"/>
              </w:divBdr>
            </w:div>
            <w:div w:id="1870606317">
              <w:marLeft w:val="0"/>
              <w:marRight w:val="0"/>
              <w:marTop w:val="0"/>
              <w:marBottom w:val="0"/>
              <w:divBdr>
                <w:top w:val="none" w:sz="0" w:space="0" w:color="auto"/>
                <w:left w:val="none" w:sz="0" w:space="0" w:color="auto"/>
                <w:bottom w:val="none" w:sz="0" w:space="0" w:color="auto"/>
                <w:right w:val="none" w:sz="0" w:space="0" w:color="auto"/>
              </w:divBdr>
            </w:div>
            <w:div w:id="1039280722">
              <w:marLeft w:val="0"/>
              <w:marRight w:val="0"/>
              <w:marTop w:val="0"/>
              <w:marBottom w:val="0"/>
              <w:divBdr>
                <w:top w:val="none" w:sz="0" w:space="0" w:color="auto"/>
                <w:left w:val="none" w:sz="0" w:space="0" w:color="auto"/>
                <w:bottom w:val="none" w:sz="0" w:space="0" w:color="auto"/>
                <w:right w:val="none" w:sz="0" w:space="0" w:color="auto"/>
              </w:divBdr>
            </w:div>
            <w:div w:id="530189379">
              <w:marLeft w:val="0"/>
              <w:marRight w:val="0"/>
              <w:marTop w:val="0"/>
              <w:marBottom w:val="0"/>
              <w:divBdr>
                <w:top w:val="none" w:sz="0" w:space="0" w:color="auto"/>
                <w:left w:val="none" w:sz="0" w:space="0" w:color="auto"/>
                <w:bottom w:val="none" w:sz="0" w:space="0" w:color="auto"/>
                <w:right w:val="none" w:sz="0" w:space="0" w:color="auto"/>
              </w:divBdr>
            </w:div>
            <w:div w:id="1978023985">
              <w:marLeft w:val="0"/>
              <w:marRight w:val="0"/>
              <w:marTop w:val="0"/>
              <w:marBottom w:val="0"/>
              <w:divBdr>
                <w:top w:val="none" w:sz="0" w:space="0" w:color="auto"/>
                <w:left w:val="none" w:sz="0" w:space="0" w:color="auto"/>
                <w:bottom w:val="none" w:sz="0" w:space="0" w:color="auto"/>
                <w:right w:val="none" w:sz="0" w:space="0" w:color="auto"/>
              </w:divBdr>
            </w:div>
            <w:div w:id="1004435406">
              <w:marLeft w:val="0"/>
              <w:marRight w:val="0"/>
              <w:marTop w:val="0"/>
              <w:marBottom w:val="0"/>
              <w:divBdr>
                <w:top w:val="none" w:sz="0" w:space="0" w:color="auto"/>
                <w:left w:val="none" w:sz="0" w:space="0" w:color="auto"/>
                <w:bottom w:val="none" w:sz="0" w:space="0" w:color="auto"/>
                <w:right w:val="none" w:sz="0" w:space="0" w:color="auto"/>
              </w:divBdr>
            </w:div>
            <w:div w:id="1316029475">
              <w:marLeft w:val="0"/>
              <w:marRight w:val="0"/>
              <w:marTop w:val="0"/>
              <w:marBottom w:val="0"/>
              <w:divBdr>
                <w:top w:val="none" w:sz="0" w:space="0" w:color="auto"/>
                <w:left w:val="none" w:sz="0" w:space="0" w:color="auto"/>
                <w:bottom w:val="none" w:sz="0" w:space="0" w:color="auto"/>
                <w:right w:val="none" w:sz="0" w:space="0" w:color="auto"/>
              </w:divBdr>
            </w:div>
            <w:div w:id="1163399952">
              <w:marLeft w:val="0"/>
              <w:marRight w:val="0"/>
              <w:marTop w:val="0"/>
              <w:marBottom w:val="0"/>
              <w:divBdr>
                <w:top w:val="none" w:sz="0" w:space="0" w:color="auto"/>
                <w:left w:val="none" w:sz="0" w:space="0" w:color="auto"/>
                <w:bottom w:val="none" w:sz="0" w:space="0" w:color="auto"/>
                <w:right w:val="none" w:sz="0" w:space="0" w:color="auto"/>
              </w:divBdr>
            </w:div>
            <w:div w:id="1586306312">
              <w:marLeft w:val="0"/>
              <w:marRight w:val="0"/>
              <w:marTop w:val="0"/>
              <w:marBottom w:val="0"/>
              <w:divBdr>
                <w:top w:val="none" w:sz="0" w:space="0" w:color="auto"/>
                <w:left w:val="none" w:sz="0" w:space="0" w:color="auto"/>
                <w:bottom w:val="none" w:sz="0" w:space="0" w:color="auto"/>
                <w:right w:val="none" w:sz="0" w:space="0" w:color="auto"/>
              </w:divBdr>
            </w:div>
            <w:div w:id="1373378995">
              <w:marLeft w:val="0"/>
              <w:marRight w:val="0"/>
              <w:marTop w:val="0"/>
              <w:marBottom w:val="0"/>
              <w:divBdr>
                <w:top w:val="none" w:sz="0" w:space="0" w:color="auto"/>
                <w:left w:val="none" w:sz="0" w:space="0" w:color="auto"/>
                <w:bottom w:val="none" w:sz="0" w:space="0" w:color="auto"/>
                <w:right w:val="none" w:sz="0" w:space="0" w:color="auto"/>
              </w:divBdr>
            </w:div>
            <w:div w:id="2040934132">
              <w:marLeft w:val="0"/>
              <w:marRight w:val="0"/>
              <w:marTop w:val="0"/>
              <w:marBottom w:val="0"/>
              <w:divBdr>
                <w:top w:val="none" w:sz="0" w:space="0" w:color="auto"/>
                <w:left w:val="none" w:sz="0" w:space="0" w:color="auto"/>
                <w:bottom w:val="none" w:sz="0" w:space="0" w:color="auto"/>
                <w:right w:val="none" w:sz="0" w:space="0" w:color="auto"/>
              </w:divBdr>
            </w:div>
            <w:div w:id="1622343988">
              <w:marLeft w:val="0"/>
              <w:marRight w:val="0"/>
              <w:marTop w:val="0"/>
              <w:marBottom w:val="0"/>
              <w:divBdr>
                <w:top w:val="none" w:sz="0" w:space="0" w:color="auto"/>
                <w:left w:val="none" w:sz="0" w:space="0" w:color="auto"/>
                <w:bottom w:val="none" w:sz="0" w:space="0" w:color="auto"/>
                <w:right w:val="none" w:sz="0" w:space="0" w:color="auto"/>
              </w:divBdr>
            </w:div>
            <w:div w:id="1100874009">
              <w:marLeft w:val="0"/>
              <w:marRight w:val="0"/>
              <w:marTop w:val="0"/>
              <w:marBottom w:val="0"/>
              <w:divBdr>
                <w:top w:val="none" w:sz="0" w:space="0" w:color="auto"/>
                <w:left w:val="none" w:sz="0" w:space="0" w:color="auto"/>
                <w:bottom w:val="none" w:sz="0" w:space="0" w:color="auto"/>
                <w:right w:val="none" w:sz="0" w:space="0" w:color="auto"/>
              </w:divBdr>
            </w:div>
            <w:div w:id="591203474">
              <w:marLeft w:val="0"/>
              <w:marRight w:val="0"/>
              <w:marTop w:val="0"/>
              <w:marBottom w:val="0"/>
              <w:divBdr>
                <w:top w:val="none" w:sz="0" w:space="0" w:color="auto"/>
                <w:left w:val="none" w:sz="0" w:space="0" w:color="auto"/>
                <w:bottom w:val="none" w:sz="0" w:space="0" w:color="auto"/>
                <w:right w:val="none" w:sz="0" w:space="0" w:color="auto"/>
              </w:divBdr>
            </w:div>
            <w:div w:id="1301574412">
              <w:marLeft w:val="0"/>
              <w:marRight w:val="0"/>
              <w:marTop w:val="0"/>
              <w:marBottom w:val="0"/>
              <w:divBdr>
                <w:top w:val="none" w:sz="0" w:space="0" w:color="auto"/>
                <w:left w:val="none" w:sz="0" w:space="0" w:color="auto"/>
                <w:bottom w:val="none" w:sz="0" w:space="0" w:color="auto"/>
                <w:right w:val="none" w:sz="0" w:space="0" w:color="auto"/>
              </w:divBdr>
            </w:div>
            <w:div w:id="1254050244">
              <w:marLeft w:val="0"/>
              <w:marRight w:val="0"/>
              <w:marTop w:val="0"/>
              <w:marBottom w:val="0"/>
              <w:divBdr>
                <w:top w:val="none" w:sz="0" w:space="0" w:color="auto"/>
                <w:left w:val="none" w:sz="0" w:space="0" w:color="auto"/>
                <w:bottom w:val="none" w:sz="0" w:space="0" w:color="auto"/>
                <w:right w:val="none" w:sz="0" w:space="0" w:color="auto"/>
              </w:divBdr>
            </w:div>
            <w:div w:id="1863665927">
              <w:marLeft w:val="0"/>
              <w:marRight w:val="0"/>
              <w:marTop w:val="0"/>
              <w:marBottom w:val="0"/>
              <w:divBdr>
                <w:top w:val="none" w:sz="0" w:space="0" w:color="auto"/>
                <w:left w:val="none" w:sz="0" w:space="0" w:color="auto"/>
                <w:bottom w:val="none" w:sz="0" w:space="0" w:color="auto"/>
                <w:right w:val="none" w:sz="0" w:space="0" w:color="auto"/>
              </w:divBdr>
            </w:div>
            <w:div w:id="721294424">
              <w:marLeft w:val="0"/>
              <w:marRight w:val="0"/>
              <w:marTop w:val="0"/>
              <w:marBottom w:val="0"/>
              <w:divBdr>
                <w:top w:val="none" w:sz="0" w:space="0" w:color="auto"/>
                <w:left w:val="none" w:sz="0" w:space="0" w:color="auto"/>
                <w:bottom w:val="none" w:sz="0" w:space="0" w:color="auto"/>
                <w:right w:val="none" w:sz="0" w:space="0" w:color="auto"/>
              </w:divBdr>
            </w:div>
            <w:div w:id="1926721172">
              <w:marLeft w:val="0"/>
              <w:marRight w:val="0"/>
              <w:marTop w:val="0"/>
              <w:marBottom w:val="0"/>
              <w:divBdr>
                <w:top w:val="none" w:sz="0" w:space="0" w:color="auto"/>
                <w:left w:val="none" w:sz="0" w:space="0" w:color="auto"/>
                <w:bottom w:val="none" w:sz="0" w:space="0" w:color="auto"/>
                <w:right w:val="none" w:sz="0" w:space="0" w:color="auto"/>
              </w:divBdr>
            </w:div>
            <w:div w:id="1195117767">
              <w:marLeft w:val="0"/>
              <w:marRight w:val="0"/>
              <w:marTop w:val="0"/>
              <w:marBottom w:val="0"/>
              <w:divBdr>
                <w:top w:val="none" w:sz="0" w:space="0" w:color="auto"/>
                <w:left w:val="none" w:sz="0" w:space="0" w:color="auto"/>
                <w:bottom w:val="none" w:sz="0" w:space="0" w:color="auto"/>
                <w:right w:val="none" w:sz="0" w:space="0" w:color="auto"/>
              </w:divBdr>
            </w:div>
            <w:div w:id="749035853">
              <w:marLeft w:val="0"/>
              <w:marRight w:val="0"/>
              <w:marTop w:val="0"/>
              <w:marBottom w:val="0"/>
              <w:divBdr>
                <w:top w:val="none" w:sz="0" w:space="0" w:color="auto"/>
                <w:left w:val="none" w:sz="0" w:space="0" w:color="auto"/>
                <w:bottom w:val="none" w:sz="0" w:space="0" w:color="auto"/>
                <w:right w:val="none" w:sz="0" w:space="0" w:color="auto"/>
              </w:divBdr>
            </w:div>
            <w:div w:id="1574850509">
              <w:marLeft w:val="0"/>
              <w:marRight w:val="0"/>
              <w:marTop w:val="0"/>
              <w:marBottom w:val="0"/>
              <w:divBdr>
                <w:top w:val="none" w:sz="0" w:space="0" w:color="auto"/>
                <w:left w:val="none" w:sz="0" w:space="0" w:color="auto"/>
                <w:bottom w:val="none" w:sz="0" w:space="0" w:color="auto"/>
                <w:right w:val="none" w:sz="0" w:space="0" w:color="auto"/>
              </w:divBdr>
            </w:div>
            <w:div w:id="230166571">
              <w:marLeft w:val="0"/>
              <w:marRight w:val="0"/>
              <w:marTop w:val="0"/>
              <w:marBottom w:val="0"/>
              <w:divBdr>
                <w:top w:val="none" w:sz="0" w:space="0" w:color="auto"/>
                <w:left w:val="none" w:sz="0" w:space="0" w:color="auto"/>
                <w:bottom w:val="none" w:sz="0" w:space="0" w:color="auto"/>
                <w:right w:val="none" w:sz="0" w:space="0" w:color="auto"/>
              </w:divBdr>
            </w:div>
            <w:div w:id="1617521188">
              <w:marLeft w:val="0"/>
              <w:marRight w:val="0"/>
              <w:marTop w:val="0"/>
              <w:marBottom w:val="0"/>
              <w:divBdr>
                <w:top w:val="none" w:sz="0" w:space="0" w:color="auto"/>
                <w:left w:val="none" w:sz="0" w:space="0" w:color="auto"/>
                <w:bottom w:val="none" w:sz="0" w:space="0" w:color="auto"/>
                <w:right w:val="none" w:sz="0" w:space="0" w:color="auto"/>
              </w:divBdr>
            </w:div>
            <w:div w:id="2130514150">
              <w:marLeft w:val="0"/>
              <w:marRight w:val="0"/>
              <w:marTop w:val="0"/>
              <w:marBottom w:val="0"/>
              <w:divBdr>
                <w:top w:val="none" w:sz="0" w:space="0" w:color="auto"/>
                <w:left w:val="none" w:sz="0" w:space="0" w:color="auto"/>
                <w:bottom w:val="none" w:sz="0" w:space="0" w:color="auto"/>
                <w:right w:val="none" w:sz="0" w:space="0" w:color="auto"/>
              </w:divBdr>
            </w:div>
            <w:div w:id="1198392120">
              <w:marLeft w:val="0"/>
              <w:marRight w:val="0"/>
              <w:marTop w:val="0"/>
              <w:marBottom w:val="0"/>
              <w:divBdr>
                <w:top w:val="none" w:sz="0" w:space="0" w:color="auto"/>
                <w:left w:val="none" w:sz="0" w:space="0" w:color="auto"/>
                <w:bottom w:val="none" w:sz="0" w:space="0" w:color="auto"/>
                <w:right w:val="none" w:sz="0" w:space="0" w:color="auto"/>
              </w:divBdr>
            </w:div>
            <w:div w:id="130027686">
              <w:marLeft w:val="0"/>
              <w:marRight w:val="0"/>
              <w:marTop w:val="0"/>
              <w:marBottom w:val="0"/>
              <w:divBdr>
                <w:top w:val="none" w:sz="0" w:space="0" w:color="auto"/>
                <w:left w:val="none" w:sz="0" w:space="0" w:color="auto"/>
                <w:bottom w:val="none" w:sz="0" w:space="0" w:color="auto"/>
                <w:right w:val="none" w:sz="0" w:space="0" w:color="auto"/>
              </w:divBdr>
            </w:div>
            <w:div w:id="756828102">
              <w:marLeft w:val="0"/>
              <w:marRight w:val="0"/>
              <w:marTop w:val="0"/>
              <w:marBottom w:val="0"/>
              <w:divBdr>
                <w:top w:val="none" w:sz="0" w:space="0" w:color="auto"/>
                <w:left w:val="none" w:sz="0" w:space="0" w:color="auto"/>
                <w:bottom w:val="none" w:sz="0" w:space="0" w:color="auto"/>
                <w:right w:val="none" w:sz="0" w:space="0" w:color="auto"/>
              </w:divBdr>
            </w:div>
            <w:div w:id="302126897">
              <w:marLeft w:val="0"/>
              <w:marRight w:val="0"/>
              <w:marTop w:val="0"/>
              <w:marBottom w:val="0"/>
              <w:divBdr>
                <w:top w:val="none" w:sz="0" w:space="0" w:color="auto"/>
                <w:left w:val="none" w:sz="0" w:space="0" w:color="auto"/>
                <w:bottom w:val="none" w:sz="0" w:space="0" w:color="auto"/>
                <w:right w:val="none" w:sz="0" w:space="0" w:color="auto"/>
              </w:divBdr>
            </w:div>
            <w:div w:id="1087462550">
              <w:marLeft w:val="0"/>
              <w:marRight w:val="0"/>
              <w:marTop w:val="0"/>
              <w:marBottom w:val="0"/>
              <w:divBdr>
                <w:top w:val="none" w:sz="0" w:space="0" w:color="auto"/>
                <w:left w:val="none" w:sz="0" w:space="0" w:color="auto"/>
                <w:bottom w:val="none" w:sz="0" w:space="0" w:color="auto"/>
                <w:right w:val="none" w:sz="0" w:space="0" w:color="auto"/>
              </w:divBdr>
            </w:div>
            <w:div w:id="2087846140">
              <w:marLeft w:val="0"/>
              <w:marRight w:val="0"/>
              <w:marTop w:val="0"/>
              <w:marBottom w:val="0"/>
              <w:divBdr>
                <w:top w:val="none" w:sz="0" w:space="0" w:color="auto"/>
                <w:left w:val="none" w:sz="0" w:space="0" w:color="auto"/>
                <w:bottom w:val="none" w:sz="0" w:space="0" w:color="auto"/>
                <w:right w:val="none" w:sz="0" w:space="0" w:color="auto"/>
              </w:divBdr>
            </w:div>
            <w:div w:id="1235700982">
              <w:marLeft w:val="0"/>
              <w:marRight w:val="0"/>
              <w:marTop w:val="0"/>
              <w:marBottom w:val="0"/>
              <w:divBdr>
                <w:top w:val="none" w:sz="0" w:space="0" w:color="auto"/>
                <w:left w:val="none" w:sz="0" w:space="0" w:color="auto"/>
                <w:bottom w:val="none" w:sz="0" w:space="0" w:color="auto"/>
                <w:right w:val="none" w:sz="0" w:space="0" w:color="auto"/>
              </w:divBdr>
            </w:div>
            <w:div w:id="136145077">
              <w:marLeft w:val="0"/>
              <w:marRight w:val="0"/>
              <w:marTop w:val="0"/>
              <w:marBottom w:val="0"/>
              <w:divBdr>
                <w:top w:val="none" w:sz="0" w:space="0" w:color="auto"/>
                <w:left w:val="none" w:sz="0" w:space="0" w:color="auto"/>
                <w:bottom w:val="none" w:sz="0" w:space="0" w:color="auto"/>
                <w:right w:val="none" w:sz="0" w:space="0" w:color="auto"/>
              </w:divBdr>
            </w:div>
            <w:div w:id="389888478">
              <w:marLeft w:val="0"/>
              <w:marRight w:val="0"/>
              <w:marTop w:val="0"/>
              <w:marBottom w:val="0"/>
              <w:divBdr>
                <w:top w:val="none" w:sz="0" w:space="0" w:color="auto"/>
                <w:left w:val="none" w:sz="0" w:space="0" w:color="auto"/>
                <w:bottom w:val="none" w:sz="0" w:space="0" w:color="auto"/>
                <w:right w:val="none" w:sz="0" w:space="0" w:color="auto"/>
              </w:divBdr>
            </w:div>
            <w:div w:id="271403524">
              <w:marLeft w:val="0"/>
              <w:marRight w:val="0"/>
              <w:marTop w:val="0"/>
              <w:marBottom w:val="0"/>
              <w:divBdr>
                <w:top w:val="none" w:sz="0" w:space="0" w:color="auto"/>
                <w:left w:val="none" w:sz="0" w:space="0" w:color="auto"/>
                <w:bottom w:val="none" w:sz="0" w:space="0" w:color="auto"/>
                <w:right w:val="none" w:sz="0" w:space="0" w:color="auto"/>
              </w:divBdr>
            </w:div>
            <w:div w:id="360133078">
              <w:marLeft w:val="0"/>
              <w:marRight w:val="0"/>
              <w:marTop w:val="0"/>
              <w:marBottom w:val="0"/>
              <w:divBdr>
                <w:top w:val="none" w:sz="0" w:space="0" w:color="auto"/>
                <w:left w:val="none" w:sz="0" w:space="0" w:color="auto"/>
                <w:bottom w:val="none" w:sz="0" w:space="0" w:color="auto"/>
                <w:right w:val="none" w:sz="0" w:space="0" w:color="auto"/>
              </w:divBdr>
            </w:div>
            <w:div w:id="2132019034">
              <w:marLeft w:val="0"/>
              <w:marRight w:val="0"/>
              <w:marTop w:val="0"/>
              <w:marBottom w:val="0"/>
              <w:divBdr>
                <w:top w:val="none" w:sz="0" w:space="0" w:color="auto"/>
                <w:left w:val="none" w:sz="0" w:space="0" w:color="auto"/>
                <w:bottom w:val="none" w:sz="0" w:space="0" w:color="auto"/>
                <w:right w:val="none" w:sz="0" w:space="0" w:color="auto"/>
              </w:divBdr>
            </w:div>
            <w:div w:id="348289363">
              <w:marLeft w:val="0"/>
              <w:marRight w:val="0"/>
              <w:marTop w:val="0"/>
              <w:marBottom w:val="0"/>
              <w:divBdr>
                <w:top w:val="none" w:sz="0" w:space="0" w:color="auto"/>
                <w:left w:val="none" w:sz="0" w:space="0" w:color="auto"/>
                <w:bottom w:val="none" w:sz="0" w:space="0" w:color="auto"/>
                <w:right w:val="none" w:sz="0" w:space="0" w:color="auto"/>
              </w:divBdr>
            </w:div>
            <w:div w:id="197283413">
              <w:marLeft w:val="0"/>
              <w:marRight w:val="0"/>
              <w:marTop w:val="0"/>
              <w:marBottom w:val="0"/>
              <w:divBdr>
                <w:top w:val="none" w:sz="0" w:space="0" w:color="auto"/>
                <w:left w:val="none" w:sz="0" w:space="0" w:color="auto"/>
                <w:bottom w:val="none" w:sz="0" w:space="0" w:color="auto"/>
                <w:right w:val="none" w:sz="0" w:space="0" w:color="auto"/>
              </w:divBdr>
            </w:div>
            <w:div w:id="1155417659">
              <w:marLeft w:val="0"/>
              <w:marRight w:val="0"/>
              <w:marTop w:val="0"/>
              <w:marBottom w:val="0"/>
              <w:divBdr>
                <w:top w:val="none" w:sz="0" w:space="0" w:color="auto"/>
                <w:left w:val="none" w:sz="0" w:space="0" w:color="auto"/>
                <w:bottom w:val="none" w:sz="0" w:space="0" w:color="auto"/>
                <w:right w:val="none" w:sz="0" w:space="0" w:color="auto"/>
              </w:divBdr>
            </w:div>
            <w:div w:id="1888879958">
              <w:marLeft w:val="0"/>
              <w:marRight w:val="0"/>
              <w:marTop w:val="0"/>
              <w:marBottom w:val="0"/>
              <w:divBdr>
                <w:top w:val="none" w:sz="0" w:space="0" w:color="auto"/>
                <w:left w:val="none" w:sz="0" w:space="0" w:color="auto"/>
                <w:bottom w:val="none" w:sz="0" w:space="0" w:color="auto"/>
                <w:right w:val="none" w:sz="0" w:space="0" w:color="auto"/>
              </w:divBdr>
            </w:div>
            <w:div w:id="728652867">
              <w:marLeft w:val="0"/>
              <w:marRight w:val="0"/>
              <w:marTop w:val="0"/>
              <w:marBottom w:val="0"/>
              <w:divBdr>
                <w:top w:val="none" w:sz="0" w:space="0" w:color="auto"/>
                <w:left w:val="none" w:sz="0" w:space="0" w:color="auto"/>
                <w:bottom w:val="none" w:sz="0" w:space="0" w:color="auto"/>
                <w:right w:val="none" w:sz="0" w:space="0" w:color="auto"/>
              </w:divBdr>
            </w:div>
            <w:div w:id="134102670">
              <w:marLeft w:val="0"/>
              <w:marRight w:val="0"/>
              <w:marTop w:val="0"/>
              <w:marBottom w:val="0"/>
              <w:divBdr>
                <w:top w:val="none" w:sz="0" w:space="0" w:color="auto"/>
                <w:left w:val="none" w:sz="0" w:space="0" w:color="auto"/>
                <w:bottom w:val="none" w:sz="0" w:space="0" w:color="auto"/>
                <w:right w:val="none" w:sz="0" w:space="0" w:color="auto"/>
              </w:divBdr>
            </w:div>
            <w:div w:id="1908148812">
              <w:marLeft w:val="0"/>
              <w:marRight w:val="0"/>
              <w:marTop w:val="0"/>
              <w:marBottom w:val="0"/>
              <w:divBdr>
                <w:top w:val="none" w:sz="0" w:space="0" w:color="auto"/>
                <w:left w:val="none" w:sz="0" w:space="0" w:color="auto"/>
                <w:bottom w:val="none" w:sz="0" w:space="0" w:color="auto"/>
                <w:right w:val="none" w:sz="0" w:space="0" w:color="auto"/>
              </w:divBdr>
            </w:div>
            <w:div w:id="124857882">
              <w:marLeft w:val="0"/>
              <w:marRight w:val="0"/>
              <w:marTop w:val="0"/>
              <w:marBottom w:val="0"/>
              <w:divBdr>
                <w:top w:val="none" w:sz="0" w:space="0" w:color="auto"/>
                <w:left w:val="none" w:sz="0" w:space="0" w:color="auto"/>
                <w:bottom w:val="none" w:sz="0" w:space="0" w:color="auto"/>
                <w:right w:val="none" w:sz="0" w:space="0" w:color="auto"/>
              </w:divBdr>
            </w:div>
            <w:div w:id="923152330">
              <w:marLeft w:val="0"/>
              <w:marRight w:val="0"/>
              <w:marTop w:val="0"/>
              <w:marBottom w:val="0"/>
              <w:divBdr>
                <w:top w:val="none" w:sz="0" w:space="0" w:color="auto"/>
                <w:left w:val="none" w:sz="0" w:space="0" w:color="auto"/>
                <w:bottom w:val="none" w:sz="0" w:space="0" w:color="auto"/>
                <w:right w:val="none" w:sz="0" w:space="0" w:color="auto"/>
              </w:divBdr>
            </w:div>
            <w:div w:id="1636637450">
              <w:marLeft w:val="0"/>
              <w:marRight w:val="0"/>
              <w:marTop w:val="0"/>
              <w:marBottom w:val="0"/>
              <w:divBdr>
                <w:top w:val="none" w:sz="0" w:space="0" w:color="auto"/>
                <w:left w:val="none" w:sz="0" w:space="0" w:color="auto"/>
                <w:bottom w:val="none" w:sz="0" w:space="0" w:color="auto"/>
                <w:right w:val="none" w:sz="0" w:space="0" w:color="auto"/>
              </w:divBdr>
            </w:div>
            <w:div w:id="1580170275">
              <w:marLeft w:val="0"/>
              <w:marRight w:val="0"/>
              <w:marTop w:val="0"/>
              <w:marBottom w:val="0"/>
              <w:divBdr>
                <w:top w:val="none" w:sz="0" w:space="0" w:color="auto"/>
                <w:left w:val="none" w:sz="0" w:space="0" w:color="auto"/>
                <w:bottom w:val="none" w:sz="0" w:space="0" w:color="auto"/>
                <w:right w:val="none" w:sz="0" w:space="0" w:color="auto"/>
              </w:divBdr>
            </w:div>
            <w:div w:id="2050260808">
              <w:marLeft w:val="0"/>
              <w:marRight w:val="0"/>
              <w:marTop w:val="0"/>
              <w:marBottom w:val="0"/>
              <w:divBdr>
                <w:top w:val="none" w:sz="0" w:space="0" w:color="auto"/>
                <w:left w:val="none" w:sz="0" w:space="0" w:color="auto"/>
                <w:bottom w:val="none" w:sz="0" w:space="0" w:color="auto"/>
                <w:right w:val="none" w:sz="0" w:space="0" w:color="auto"/>
              </w:divBdr>
            </w:div>
            <w:div w:id="456877105">
              <w:marLeft w:val="0"/>
              <w:marRight w:val="0"/>
              <w:marTop w:val="0"/>
              <w:marBottom w:val="0"/>
              <w:divBdr>
                <w:top w:val="none" w:sz="0" w:space="0" w:color="auto"/>
                <w:left w:val="none" w:sz="0" w:space="0" w:color="auto"/>
                <w:bottom w:val="none" w:sz="0" w:space="0" w:color="auto"/>
                <w:right w:val="none" w:sz="0" w:space="0" w:color="auto"/>
              </w:divBdr>
            </w:div>
            <w:div w:id="1159348330">
              <w:marLeft w:val="0"/>
              <w:marRight w:val="0"/>
              <w:marTop w:val="0"/>
              <w:marBottom w:val="0"/>
              <w:divBdr>
                <w:top w:val="none" w:sz="0" w:space="0" w:color="auto"/>
                <w:left w:val="none" w:sz="0" w:space="0" w:color="auto"/>
                <w:bottom w:val="none" w:sz="0" w:space="0" w:color="auto"/>
                <w:right w:val="none" w:sz="0" w:space="0" w:color="auto"/>
              </w:divBdr>
            </w:div>
            <w:div w:id="1272737859">
              <w:marLeft w:val="0"/>
              <w:marRight w:val="0"/>
              <w:marTop w:val="0"/>
              <w:marBottom w:val="0"/>
              <w:divBdr>
                <w:top w:val="none" w:sz="0" w:space="0" w:color="auto"/>
                <w:left w:val="none" w:sz="0" w:space="0" w:color="auto"/>
                <w:bottom w:val="none" w:sz="0" w:space="0" w:color="auto"/>
                <w:right w:val="none" w:sz="0" w:space="0" w:color="auto"/>
              </w:divBdr>
            </w:div>
            <w:div w:id="1919246076">
              <w:marLeft w:val="0"/>
              <w:marRight w:val="0"/>
              <w:marTop w:val="0"/>
              <w:marBottom w:val="0"/>
              <w:divBdr>
                <w:top w:val="none" w:sz="0" w:space="0" w:color="auto"/>
                <w:left w:val="none" w:sz="0" w:space="0" w:color="auto"/>
                <w:bottom w:val="none" w:sz="0" w:space="0" w:color="auto"/>
                <w:right w:val="none" w:sz="0" w:space="0" w:color="auto"/>
              </w:divBdr>
            </w:div>
            <w:div w:id="551960232">
              <w:marLeft w:val="0"/>
              <w:marRight w:val="0"/>
              <w:marTop w:val="0"/>
              <w:marBottom w:val="0"/>
              <w:divBdr>
                <w:top w:val="none" w:sz="0" w:space="0" w:color="auto"/>
                <w:left w:val="none" w:sz="0" w:space="0" w:color="auto"/>
                <w:bottom w:val="none" w:sz="0" w:space="0" w:color="auto"/>
                <w:right w:val="none" w:sz="0" w:space="0" w:color="auto"/>
              </w:divBdr>
            </w:div>
            <w:div w:id="1139155753">
              <w:marLeft w:val="0"/>
              <w:marRight w:val="0"/>
              <w:marTop w:val="0"/>
              <w:marBottom w:val="0"/>
              <w:divBdr>
                <w:top w:val="none" w:sz="0" w:space="0" w:color="auto"/>
                <w:left w:val="none" w:sz="0" w:space="0" w:color="auto"/>
                <w:bottom w:val="none" w:sz="0" w:space="0" w:color="auto"/>
                <w:right w:val="none" w:sz="0" w:space="0" w:color="auto"/>
              </w:divBdr>
            </w:div>
            <w:div w:id="1958951891">
              <w:marLeft w:val="0"/>
              <w:marRight w:val="0"/>
              <w:marTop w:val="0"/>
              <w:marBottom w:val="0"/>
              <w:divBdr>
                <w:top w:val="none" w:sz="0" w:space="0" w:color="auto"/>
                <w:left w:val="none" w:sz="0" w:space="0" w:color="auto"/>
                <w:bottom w:val="none" w:sz="0" w:space="0" w:color="auto"/>
                <w:right w:val="none" w:sz="0" w:space="0" w:color="auto"/>
              </w:divBdr>
            </w:div>
            <w:div w:id="932471274">
              <w:marLeft w:val="0"/>
              <w:marRight w:val="0"/>
              <w:marTop w:val="0"/>
              <w:marBottom w:val="0"/>
              <w:divBdr>
                <w:top w:val="none" w:sz="0" w:space="0" w:color="auto"/>
                <w:left w:val="none" w:sz="0" w:space="0" w:color="auto"/>
                <w:bottom w:val="none" w:sz="0" w:space="0" w:color="auto"/>
                <w:right w:val="none" w:sz="0" w:space="0" w:color="auto"/>
              </w:divBdr>
            </w:div>
            <w:div w:id="1870994376">
              <w:marLeft w:val="0"/>
              <w:marRight w:val="0"/>
              <w:marTop w:val="0"/>
              <w:marBottom w:val="0"/>
              <w:divBdr>
                <w:top w:val="none" w:sz="0" w:space="0" w:color="auto"/>
                <w:left w:val="none" w:sz="0" w:space="0" w:color="auto"/>
                <w:bottom w:val="none" w:sz="0" w:space="0" w:color="auto"/>
                <w:right w:val="none" w:sz="0" w:space="0" w:color="auto"/>
              </w:divBdr>
            </w:div>
            <w:div w:id="1793400973">
              <w:marLeft w:val="0"/>
              <w:marRight w:val="0"/>
              <w:marTop w:val="0"/>
              <w:marBottom w:val="0"/>
              <w:divBdr>
                <w:top w:val="none" w:sz="0" w:space="0" w:color="auto"/>
                <w:left w:val="none" w:sz="0" w:space="0" w:color="auto"/>
                <w:bottom w:val="none" w:sz="0" w:space="0" w:color="auto"/>
                <w:right w:val="none" w:sz="0" w:space="0" w:color="auto"/>
              </w:divBdr>
            </w:div>
            <w:div w:id="1331367157">
              <w:marLeft w:val="0"/>
              <w:marRight w:val="0"/>
              <w:marTop w:val="0"/>
              <w:marBottom w:val="0"/>
              <w:divBdr>
                <w:top w:val="none" w:sz="0" w:space="0" w:color="auto"/>
                <w:left w:val="none" w:sz="0" w:space="0" w:color="auto"/>
                <w:bottom w:val="none" w:sz="0" w:space="0" w:color="auto"/>
                <w:right w:val="none" w:sz="0" w:space="0" w:color="auto"/>
              </w:divBdr>
            </w:div>
            <w:div w:id="596671735">
              <w:marLeft w:val="0"/>
              <w:marRight w:val="0"/>
              <w:marTop w:val="0"/>
              <w:marBottom w:val="0"/>
              <w:divBdr>
                <w:top w:val="none" w:sz="0" w:space="0" w:color="auto"/>
                <w:left w:val="none" w:sz="0" w:space="0" w:color="auto"/>
                <w:bottom w:val="none" w:sz="0" w:space="0" w:color="auto"/>
                <w:right w:val="none" w:sz="0" w:space="0" w:color="auto"/>
              </w:divBdr>
            </w:div>
            <w:div w:id="1277179792">
              <w:marLeft w:val="0"/>
              <w:marRight w:val="0"/>
              <w:marTop w:val="0"/>
              <w:marBottom w:val="0"/>
              <w:divBdr>
                <w:top w:val="none" w:sz="0" w:space="0" w:color="auto"/>
                <w:left w:val="none" w:sz="0" w:space="0" w:color="auto"/>
                <w:bottom w:val="none" w:sz="0" w:space="0" w:color="auto"/>
                <w:right w:val="none" w:sz="0" w:space="0" w:color="auto"/>
              </w:divBdr>
            </w:div>
            <w:div w:id="799375348">
              <w:marLeft w:val="0"/>
              <w:marRight w:val="0"/>
              <w:marTop w:val="0"/>
              <w:marBottom w:val="0"/>
              <w:divBdr>
                <w:top w:val="none" w:sz="0" w:space="0" w:color="auto"/>
                <w:left w:val="none" w:sz="0" w:space="0" w:color="auto"/>
                <w:bottom w:val="none" w:sz="0" w:space="0" w:color="auto"/>
                <w:right w:val="none" w:sz="0" w:space="0" w:color="auto"/>
              </w:divBdr>
            </w:div>
            <w:div w:id="1393624151">
              <w:marLeft w:val="0"/>
              <w:marRight w:val="0"/>
              <w:marTop w:val="0"/>
              <w:marBottom w:val="0"/>
              <w:divBdr>
                <w:top w:val="none" w:sz="0" w:space="0" w:color="auto"/>
                <w:left w:val="none" w:sz="0" w:space="0" w:color="auto"/>
                <w:bottom w:val="none" w:sz="0" w:space="0" w:color="auto"/>
                <w:right w:val="none" w:sz="0" w:space="0" w:color="auto"/>
              </w:divBdr>
            </w:div>
            <w:div w:id="374083601">
              <w:marLeft w:val="0"/>
              <w:marRight w:val="0"/>
              <w:marTop w:val="0"/>
              <w:marBottom w:val="0"/>
              <w:divBdr>
                <w:top w:val="none" w:sz="0" w:space="0" w:color="auto"/>
                <w:left w:val="none" w:sz="0" w:space="0" w:color="auto"/>
                <w:bottom w:val="none" w:sz="0" w:space="0" w:color="auto"/>
                <w:right w:val="none" w:sz="0" w:space="0" w:color="auto"/>
              </w:divBdr>
            </w:div>
            <w:div w:id="1913932613">
              <w:marLeft w:val="0"/>
              <w:marRight w:val="0"/>
              <w:marTop w:val="0"/>
              <w:marBottom w:val="0"/>
              <w:divBdr>
                <w:top w:val="none" w:sz="0" w:space="0" w:color="auto"/>
                <w:left w:val="none" w:sz="0" w:space="0" w:color="auto"/>
                <w:bottom w:val="none" w:sz="0" w:space="0" w:color="auto"/>
                <w:right w:val="none" w:sz="0" w:space="0" w:color="auto"/>
              </w:divBdr>
            </w:div>
            <w:div w:id="603612338">
              <w:marLeft w:val="0"/>
              <w:marRight w:val="0"/>
              <w:marTop w:val="0"/>
              <w:marBottom w:val="0"/>
              <w:divBdr>
                <w:top w:val="none" w:sz="0" w:space="0" w:color="auto"/>
                <w:left w:val="none" w:sz="0" w:space="0" w:color="auto"/>
                <w:bottom w:val="none" w:sz="0" w:space="0" w:color="auto"/>
                <w:right w:val="none" w:sz="0" w:space="0" w:color="auto"/>
              </w:divBdr>
            </w:div>
            <w:div w:id="857041675">
              <w:marLeft w:val="0"/>
              <w:marRight w:val="0"/>
              <w:marTop w:val="0"/>
              <w:marBottom w:val="0"/>
              <w:divBdr>
                <w:top w:val="none" w:sz="0" w:space="0" w:color="auto"/>
                <w:left w:val="none" w:sz="0" w:space="0" w:color="auto"/>
                <w:bottom w:val="none" w:sz="0" w:space="0" w:color="auto"/>
                <w:right w:val="none" w:sz="0" w:space="0" w:color="auto"/>
              </w:divBdr>
            </w:div>
            <w:div w:id="452600270">
              <w:marLeft w:val="0"/>
              <w:marRight w:val="0"/>
              <w:marTop w:val="0"/>
              <w:marBottom w:val="0"/>
              <w:divBdr>
                <w:top w:val="none" w:sz="0" w:space="0" w:color="auto"/>
                <w:left w:val="none" w:sz="0" w:space="0" w:color="auto"/>
                <w:bottom w:val="none" w:sz="0" w:space="0" w:color="auto"/>
                <w:right w:val="none" w:sz="0" w:space="0" w:color="auto"/>
              </w:divBdr>
            </w:div>
            <w:div w:id="2064282827">
              <w:marLeft w:val="0"/>
              <w:marRight w:val="0"/>
              <w:marTop w:val="0"/>
              <w:marBottom w:val="0"/>
              <w:divBdr>
                <w:top w:val="none" w:sz="0" w:space="0" w:color="auto"/>
                <w:left w:val="none" w:sz="0" w:space="0" w:color="auto"/>
                <w:bottom w:val="none" w:sz="0" w:space="0" w:color="auto"/>
                <w:right w:val="none" w:sz="0" w:space="0" w:color="auto"/>
              </w:divBdr>
            </w:div>
            <w:div w:id="1081759070">
              <w:marLeft w:val="0"/>
              <w:marRight w:val="0"/>
              <w:marTop w:val="0"/>
              <w:marBottom w:val="0"/>
              <w:divBdr>
                <w:top w:val="none" w:sz="0" w:space="0" w:color="auto"/>
                <w:left w:val="none" w:sz="0" w:space="0" w:color="auto"/>
                <w:bottom w:val="none" w:sz="0" w:space="0" w:color="auto"/>
                <w:right w:val="none" w:sz="0" w:space="0" w:color="auto"/>
              </w:divBdr>
            </w:div>
            <w:div w:id="523981500">
              <w:marLeft w:val="0"/>
              <w:marRight w:val="0"/>
              <w:marTop w:val="0"/>
              <w:marBottom w:val="0"/>
              <w:divBdr>
                <w:top w:val="none" w:sz="0" w:space="0" w:color="auto"/>
                <w:left w:val="none" w:sz="0" w:space="0" w:color="auto"/>
                <w:bottom w:val="none" w:sz="0" w:space="0" w:color="auto"/>
                <w:right w:val="none" w:sz="0" w:space="0" w:color="auto"/>
              </w:divBdr>
            </w:div>
            <w:div w:id="131138318">
              <w:marLeft w:val="0"/>
              <w:marRight w:val="0"/>
              <w:marTop w:val="0"/>
              <w:marBottom w:val="0"/>
              <w:divBdr>
                <w:top w:val="none" w:sz="0" w:space="0" w:color="auto"/>
                <w:left w:val="none" w:sz="0" w:space="0" w:color="auto"/>
                <w:bottom w:val="none" w:sz="0" w:space="0" w:color="auto"/>
                <w:right w:val="none" w:sz="0" w:space="0" w:color="auto"/>
              </w:divBdr>
            </w:div>
            <w:div w:id="1046946855">
              <w:marLeft w:val="0"/>
              <w:marRight w:val="0"/>
              <w:marTop w:val="0"/>
              <w:marBottom w:val="0"/>
              <w:divBdr>
                <w:top w:val="none" w:sz="0" w:space="0" w:color="auto"/>
                <w:left w:val="none" w:sz="0" w:space="0" w:color="auto"/>
                <w:bottom w:val="none" w:sz="0" w:space="0" w:color="auto"/>
                <w:right w:val="none" w:sz="0" w:space="0" w:color="auto"/>
              </w:divBdr>
            </w:div>
            <w:div w:id="1848327608">
              <w:marLeft w:val="0"/>
              <w:marRight w:val="0"/>
              <w:marTop w:val="0"/>
              <w:marBottom w:val="0"/>
              <w:divBdr>
                <w:top w:val="none" w:sz="0" w:space="0" w:color="auto"/>
                <w:left w:val="none" w:sz="0" w:space="0" w:color="auto"/>
                <w:bottom w:val="none" w:sz="0" w:space="0" w:color="auto"/>
                <w:right w:val="none" w:sz="0" w:space="0" w:color="auto"/>
              </w:divBdr>
            </w:div>
            <w:div w:id="1466970446">
              <w:marLeft w:val="0"/>
              <w:marRight w:val="0"/>
              <w:marTop w:val="0"/>
              <w:marBottom w:val="0"/>
              <w:divBdr>
                <w:top w:val="none" w:sz="0" w:space="0" w:color="auto"/>
                <w:left w:val="none" w:sz="0" w:space="0" w:color="auto"/>
                <w:bottom w:val="none" w:sz="0" w:space="0" w:color="auto"/>
                <w:right w:val="none" w:sz="0" w:space="0" w:color="auto"/>
              </w:divBdr>
            </w:div>
            <w:div w:id="38820509">
              <w:marLeft w:val="0"/>
              <w:marRight w:val="0"/>
              <w:marTop w:val="0"/>
              <w:marBottom w:val="0"/>
              <w:divBdr>
                <w:top w:val="none" w:sz="0" w:space="0" w:color="auto"/>
                <w:left w:val="none" w:sz="0" w:space="0" w:color="auto"/>
                <w:bottom w:val="none" w:sz="0" w:space="0" w:color="auto"/>
                <w:right w:val="none" w:sz="0" w:space="0" w:color="auto"/>
              </w:divBdr>
            </w:div>
            <w:div w:id="1783915114">
              <w:marLeft w:val="0"/>
              <w:marRight w:val="0"/>
              <w:marTop w:val="0"/>
              <w:marBottom w:val="0"/>
              <w:divBdr>
                <w:top w:val="none" w:sz="0" w:space="0" w:color="auto"/>
                <w:left w:val="none" w:sz="0" w:space="0" w:color="auto"/>
                <w:bottom w:val="none" w:sz="0" w:space="0" w:color="auto"/>
                <w:right w:val="none" w:sz="0" w:space="0" w:color="auto"/>
              </w:divBdr>
            </w:div>
            <w:div w:id="573902210">
              <w:marLeft w:val="0"/>
              <w:marRight w:val="0"/>
              <w:marTop w:val="0"/>
              <w:marBottom w:val="0"/>
              <w:divBdr>
                <w:top w:val="none" w:sz="0" w:space="0" w:color="auto"/>
                <w:left w:val="none" w:sz="0" w:space="0" w:color="auto"/>
                <w:bottom w:val="none" w:sz="0" w:space="0" w:color="auto"/>
                <w:right w:val="none" w:sz="0" w:space="0" w:color="auto"/>
              </w:divBdr>
            </w:div>
            <w:div w:id="790049411">
              <w:marLeft w:val="0"/>
              <w:marRight w:val="0"/>
              <w:marTop w:val="0"/>
              <w:marBottom w:val="0"/>
              <w:divBdr>
                <w:top w:val="none" w:sz="0" w:space="0" w:color="auto"/>
                <w:left w:val="none" w:sz="0" w:space="0" w:color="auto"/>
                <w:bottom w:val="none" w:sz="0" w:space="0" w:color="auto"/>
                <w:right w:val="none" w:sz="0" w:space="0" w:color="auto"/>
              </w:divBdr>
            </w:div>
            <w:div w:id="1802191509">
              <w:marLeft w:val="0"/>
              <w:marRight w:val="0"/>
              <w:marTop w:val="0"/>
              <w:marBottom w:val="0"/>
              <w:divBdr>
                <w:top w:val="none" w:sz="0" w:space="0" w:color="auto"/>
                <w:left w:val="none" w:sz="0" w:space="0" w:color="auto"/>
                <w:bottom w:val="none" w:sz="0" w:space="0" w:color="auto"/>
                <w:right w:val="none" w:sz="0" w:space="0" w:color="auto"/>
              </w:divBdr>
            </w:div>
            <w:div w:id="1591741736">
              <w:marLeft w:val="0"/>
              <w:marRight w:val="0"/>
              <w:marTop w:val="0"/>
              <w:marBottom w:val="0"/>
              <w:divBdr>
                <w:top w:val="none" w:sz="0" w:space="0" w:color="auto"/>
                <w:left w:val="none" w:sz="0" w:space="0" w:color="auto"/>
                <w:bottom w:val="none" w:sz="0" w:space="0" w:color="auto"/>
                <w:right w:val="none" w:sz="0" w:space="0" w:color="auto"/>
              </w:divBdr>
            </w:div>
            <w:div w:id="1157767035">
              <w:marLeft w:val="0"/>
              <w:marRight w:val="0"/>
              <w:marTop w:val="0"/>
              <w:marBottom w:val="0"/>
              <w:divBdr>
                <w:top w:val="none" w:sz="0" w:space="0" w:color="auto"/>
                <w:left w:val="none" w:sz="0" w:space="0" w:color="auto"/>
                <w:bottom w:val="none" w:sz="0" w:space="0" w:color="auto"/>
                <w:right w:val="none" w:sz="0" w:space="0" w:color="auto"/>
              </w:divBdr>
            </w:div>
            <w:div w:id="1258563928">
              <w:marLeft w:val="0"/>
              <w:marRight w:val="0"/>
              <w:marTop w:val="0"/>
              <w:marBottom w:val="0"/>
              <w:divBdr>
                <w:top w:val="none" w:sz="0" w:space="0" w:color="auto"/>
                <w:left w:val="none" w:sz="0" w:space="0" w:color="auto"/>
                <w:bottom w:val="none" w:sz="0" w:space="0" w:color="auto"/>
                <w:right w:val="none" w:sz="0" w:space="0" w:color="auto"/>
              </w:divBdr>
            </w:div>
            <w:div w:id="566571070">
              <w:marLeft w:val="0"/>
              <w:marRight w:val="0"/>
              <w:marTop w:val="0"/>
              <w:marBottom w:val="0"/>
              <w:divBdr>
                <w:top w:val="none" w:sz="0" w:space="0" w:color="auto"/>
                <w:left w:val="none" w:sz="0" w:space="0" w:color="auto"/>
                <w:bottom w:val="none" w:sz="0" w:space="0" w:color="auto"/>
                <w:right w:val="none" w:sz="0" w:space="0" w:color="auto"/>
              </w:divBdr>
            </w:div>
            <w:div w:id="1407192494">
              <w:marLeft w:val="0"/>
              <w:marRight w:val="0"/>
              <w:marTop w:val="0"/>
              <w:marBottom w:val="0"/>
              <w:divBdr>
                <w:top w:val="none" w:sz="0" w:space="0" w:color="auto"/>
                <w:left w:val="none" w:sz="0" w:space="0" w:color="auto"/>
                <w:bottom w:val="none" w:sz="0" w:space="0" w:color="auto"/>
                <w:right w:val="none" w:sz="0" w:space="0" w:color="auto"/>
              </w:divBdr>
            </w:div>
            <w:div w:id="1281915396">
              <w:marLeft w:val="0"/>
              <w:marRight w:val="0"/>
              <w:marTop w:val="0"/>
              <w:marBottom w:val="0"/>
              <w:divBdr>
                <w:top w:val="none" w:sz="0" w:space="0" w:color="auto"/>
                <w:left w:val="none" w:sz="0" w:space="0" w:color="auto"/>
                <w:bottom w:val="none" w:sz="0" w:space="0" w:color="auto"/>
                <w:right w:val="none" w:sz="0" w:space="0" w:color="auto"/>
              </w:divBdr>
            </w:div>
            <w:div w:id="139855272">
              <w:marLeft w:val="0"/>
              <w:marRight w:val="0"/>
              <w:marTop w:val="0"/>
              <w:marBottom w:val="0"/>
              <w:divBdr>
                <w:top w:val="none" w:sz="0" w:space="0" w:color="auto"/>
                <w:left w:val="none" w:sz="0" w:space="0" w:color="auto"/>
                <w:bottom w:val="none" w:sz="0" w:space="0" w:color="auto"/>
                <w:right w:val="none" w:sz="0" w:space="0" w:color="auto"/>
              </w:divBdr>
            </w:div>
            <w:div w:id="234362119">
              <w:marLeft w:val="0"/>
              <w:marRight w:val="0"/>
              <w:marTop w:val="0"/>
              <w:marBottom w:val="0"/>
              <w:divBdr>
                <w:top w:val="none" w:sz="0" w:space="0" w:color="auto"/>
                <w:left w:val="none" w:sz="0" w:space="0" w:color="auto"/>
                <w:bottom w:val="none" w:sz="0" w:space="0" w:color="auto"/>
                <w:right w:val="none" w:sz="0" w:space="0" w:color="auto"/>
              </w:divBdr>
            </w:div>
            <w:div w:id="680619510">
              <w:marLeft w:val="0"/>
              <w:marRight w:val="0"/>
              <w:marTop w:val="0"/>
              <w:marBottom w:val="0"/>
              <w:divBdr>
                <w:top w:val="none" w:sz="0" w:space="0" w:color="auto"/>
                <w:left w:val="none" w:sz="0" w:space="0" w:color="auto"/>
                <w:bottom w:val="none" w:sz="0" w:space="0" w:color="auto"/>
                <w:right w:val="none" w:sz="0" w:space="0" w:color="auto"/>
              </w:divBdr>
            </w:div>
            <w:div w:id="416445275">
              <w:marLeft w:val="0"/>
              <w:marRight w:val="0"/>
              <w:marTop w:val="0"/>
              <w:marBottom w:val="0"/>
              <w:divBdr>
                <w:top w:val="none" w:sz="0" w:space="0" w:color="auto"/>
                <w:left w:val="none" w:sz="0" w:space="0" w:color="auto"/>
                <w:bottom w:val="none" w:sz="0" w:space="0" w:color="auto"/>
                <w:right w:val="none" w:sz="0" w:space="0" w:color="auto"/>
              </w:divBdr>
            </w:div>
            <w:div w:id="521361281">
              <w:marLeft w:val="0"/>
              <w:marRight w:val="0"/>
              <w:marTop w:val="0"/>
              <w:marBottom w:val="0"/>
              <w:divBdr>
                <w:top w:val="none" w:sz="0" w:space="0" w:color="auto"/>
                <w:left w:val="none" w:sz="0" w:space="0" w:color="auto"/>
                <w:bottom w:val="none" w:sz="0" w:space="0" w:color="auto"/>
                <w:right w:val="none" w:sz="0" w:space="0" w:color="auto"/>
              </w:divBdr>
            </w:div>
            <w:div w:id="558325221">
              <w:marLeft w:val="0"/>
              <w:marRight w:val="0"/>
              <w:marTop w:val="0"/>
              <w:marBottom w:val="0"/>
              <w:divBdr>
                <w:top w:val="none" w:sz="0" w:space="0" w:color="auto"/>
                <w:left w:val="none" w:sz="0" w:space="0" w:color="auto"/>
                <w:bottom w:val="none" w:sz="0" w:space="0" w:color="auto"/>
                <w:right w:val="none" w:sz="0" w:space="0" w:color="auto"/>
              </w:divBdr>
            </w:div>
            <w:div w:id="1139496833">
              <w:marLeft w:val="0"/>
              <w:marRight w:val="0"/>
              <w:marTop w:val="0"/>
              <w:marBottom w:val="0"/>
              <w:divBdr>
                <w:top w:val="none" w:sz="0" w:space="0" w:color="auto"/>
                <w:left w:val="none" w:sz="0" w:space="0" w:color="auto"/>
                <w:bottom w:val="none" w:sz="0" w:space="0" w:color="auto"/>
                <w:right w:val="none" w:sz="0" w:space="0" w:color="auto"/>
              </w:divBdr>
            </w:div>
            <w:div w:id="408430374">
              <w:marLeft w:val="0"/>
              <w:marRight w:val="0"/>
              <w:marTop w:val="0"/>
              <w:marBottom w:val="0"/>
              <w:divBdr>
                <w:top w:val="none" w:sz="0" w:space="0" w:color="auto"/>
                <w:left w:val="none" w:sz="0" w:space="0" w:color="auto"/>
                <w:bottom w:val="none" w:sz="0" w:space="0" w:color="auto"/>
                <w:right w:val="none" w:sz="0" w:space="0" w:color="auto"/>
              </w:divBdr>
            </w:div>
            <w:div w:id="2101178548">
              <w:marLeft w:val="0"/>
              <w:marRight w:val="0"/>
              <w:marTop w:val="0"/>
              <w:marBottom w:val="0"/>
              <w:divBdr>
                <w:top w:val="none" w:sz="0" w:space="0" w:color="auto"/>
                <w:left w:val="none" w:sz="0" w:space="0" w:color="auto"/>
                <w:bottom w:val="none" w:sz="0" w:space="0" w:color="auto"/>
                <w:right w:val="none" w:sz="0" w:space="0" w:color="auto"/>
              </w:divBdr>
            </w:div>
            <w:div w:id="1666127593">
              <w:marLeft w:val="0"/>
              <w:marRight w:val="0"/>
              <w:marTop w:val="0"/>
              <w:marBottom w:val="0"/>
              <w:divBdr>
                <w:top w:val="none" w:sz="0" w:space="0" w:color="auto"/>
                <w:left w:val="none" w:sz="0" w:space="0" w:color="auto"/>
                <w:bottom w:val="none" w:sz="0" w:space="0" w:color="auto"/>
                <w:right w:val="none" w:sz="0" w:space="0" w:color="auto"/>
              </w:divBdr>
            </w:div>
            <w:div w:id="1708405360">
              <w:marLeft w:val="0"/>
              <w:marRight w:val="0"/>
              <w:marTop w:val="0"/>
              <w:marBottom w:val="0"/>
              <w:divBdr>
                <w:top w:val="none" w:sz="0" w:space="0" w:color="auto"/>
                <w:left w:val="none" w:sz="0" w:space="0" w:color="auto"/>
                <w:bottom w:val="none" w:sz="0" w:space="0" w:color="auto"/>
                <w:right w:val="none" w:sz="0" w:space="0" w:color="auto"/>
              </w:divBdr>
            </w:div>
            <w:div w:id="35280299">
              <w:marLeft w:val="0"/>
              <w:marRight w:val="0"/>
              <w:marTop w:val="0"/>
              <w:marBottom w:val="0"/>
              <w:divBdr>
                <w:top w:val="none" w:sz="0" w:space="0" w:color="auto"/>
                <w:left w:val="none" w:sz="0" w:space="0" w:color="auto"/>
                <w:bottom w:val="none" w:sz="0" w:space="0" w:color="auto"/>
                <w:right w:val="none" w:sz="0" w:space="0" w:color="auto"/>
              </w:divBdr>
            </w:div>
            <w:div w:id="797844566">
              <w:marLeft w:val="0"/>
              <w:marRight w:val="0"/>
              <w:marTop w:val="0"/>
              <w:marBottom w:val="0"/>
              <w:divBdr>
                <w:top w:val="none" w:sz="0" w:space="0" w:color="auto"/>
                <w:left w:val="none" w:sz="0" w:space="0" w:color="auto"/>
                <w:bottom w:val="none" w:sz="0" w:space="0" w:color="auto"/>
                <w:right w:val="none" w:sz="0" w:space="0" w:color="auto"/>
              </w:divBdr>
            </w:div>
            <w:div w:id="2028288071">
              <w:marLeft w:val="0"/>
              <w:marRight w:val="0"/>
              <w:marTop w:val="0"/>
              <w:marBottom w:val="0"/>
              <w:divBdr>
                <w:top w:val="none" w:sz="0" w:space="0" w:color="auto"/>
                <w:left w:val="none" w:sz="0" w:space="0" w:color="auto"/>
                <w:bottom w:val="none" w:sz="0" w:space="0" w:color="auto"/>
                <w:right w:val="none" w:sz="0" w:space="0" w:color="auto"/>
              </w:divBdr>
            </w:div>
            <w:div w:id="185874278">
              <w:marLeft w:val="0"/>
              <w:marRight w:val="0"/>
              <w:marTop w:val="0"/>
              <w:marBottom w:val="0"/>
              <w:divBdr>
                <w:top w:val="none" w:sz="0" w:space="0" w:color="auto"/>
                <w:left w:val="none" w:sz="0" w:space="0" w:color="auto"/>
                <w:bottom w:val="none" w:sz="0" w:space="0" w:color="auto"/>
                <w:right w:val="none" w:sz="0" w:space="0" w:color="auto"/>
              </w:divBdr>
            </w:div>
            <w:div w:id="1246376454">
              <w:marLeft w:val="0"/>
              <w:marRight w:val="0"/>
              <w:marTop w:val="0"/>
              <w:marBottom w:val="0"/>
              <w:divBdr>
                <w:top w:val="none" w:sz="0" w:space="0" w:color="auto"/>
                <w:left w:val="none" w:sz="0" w:space="0" w:color="auto"/>
                <w:bottom w:val="none" w:sz="0" w:space="0" w:color="auto"/>
                <w:right w:val="none" w:sz="0" w:space="0" w:color="auto"/>
              </w:divBdr>
            </w:div>
            <w:div w:id="942877991">
              <w:marLeft w:val="0"/>
              <w:marRight w:val="0"/>
              <w:marTop w:val="0"/>
              <w:marBottom w:val="0"/>
              <w:divBdr>
                <w:top w:val="none" w:sz="0" w:space="0" w:color="auto"/>
                <w:left w:val="none" w:sz="0" w:space="0" w:color="auto"/>
                <w:bottom w:val="none" w:sz="0" w:space="0" w:color="auto"/>
                <w:right w:val="none" w:sz="0" w:space="0" w:color="auto"/>
              </w:divBdr>
            </w:div>
            <w:div w:id="1496067517">
              <w:marLeft w:val="0"/>
              <w:marRight w:val="0"/>
              <w:marTop w:val="0"/>
              <w:marBottom w:val="0"/>
              <w:divBdr>
                <w:top w:val="none" w:sz="0" w:space="0" w:color="auto"/>
                <w:left w:val="none" w:sz="0" w:space="0" w:color="auto"/>
                <w:bottom w:val="none" w:sz="0" w:space="0" w:color="auto"/>
                <w:right w:val="none" w:sz="0" w:space="0" w:color="auto"/>
              </w:divBdr>
            </w:div>
            <w:div w:id="1357540078">
              <w:marLeft w:val="0"/>
              <w:marRight w:val="0"/>
              <w:marTop w:val="0"/>
              <w:marBottom w:val="0"/>
              <w:divBdr>
                <w:top w:val="none" w:sz="0" w:space="0" w:color="auto"/>
                <w:left w:val="none" w:sz="0" w:space="0" w:color="auto"/>
                <w:bottom w:val="none" w:sz="0" w:space="0" w:color="auto"/>
                <w:right w:val="none" w:sz="0" w:space="0" w:color="auto"/>
              </w:divBdr>
            </w:div>
            <w:div w:id="1652980679">
              <w:marLeft w:val="0"/>
              <w:marRight w:val="0"/>
              <w:marTop w:val="0"/>
              <w:marBottom w:val="0"/>
              <w:divBdr>
                <w:top w:val="none" w:sz="0" w:space="0" w:color="auto"/>
                <w:left w:val="none" w:sz="0" w:space="0" w:color="auto"/>
                <w:bottom w:val="none" w:sz="0" w:space="0" w:color="auto"/>
                <w:right w:val="none" w:sz="0" w:space="0" w:color="auto"/>
              </w:divBdr>
            </w:div>
            <w:div w:id="703218416">
              <w:marLeft w:val="0"/>
              <w:marRight w:val="0"/>
              <w:marTop w:val="0"/>
              <w:marBottom w:val="0"/>
              <w:divBdr>
                <w:top w:val="none" w:sz="0" w:space="0" w:color="auto"/>
                <w:left w:val="none" w:sz="0" w:space="0" w:color="auto"/>
                <w:bottom w:val="none" w:sz="0" w:space="0" w:color="auto"/>
                <w:right w:val="none" w:sz="0" w:space="0" w:color="auto"/>
              </w:divBdr>
            </w:div>
            <w:div w:id="2118522953">
              <w:marLeft w:val="0"/>
              <w:marRight w:val="0"/>
              <w:marTop w:val="0"/>
              <w:marBottom w:val="0"/>
              <w:divBdr>
                <w:top w:val="none" w:sz="0" w:space="0" w:color="auto"/>
                <w:left w:val="none" w:sz="0" w:space="0" w:color="auto"/>
                <w:bottom w:val="none" w:sz="0" w:space="0" w:color="auto"/>
                <w:right w:val="none" w:sz="0" w:space="0" w:color="auto"/>
              </w:divBdr>
            </w:div>
            <w:div w:id="857163588">
              <w:marLeft w:val="0"/>
              <w:marRight w:val="0"/>
              <w:marTop w:val="0"/>
              <w:marBottom w:val="0"/>
              <w:divBdr>
                <w:top w:val="none" w:sz="0" w:space="0" w:color="auto"/>
                <w:left w:val="none" w:sz="0" w:space="0" w:color="auto"/>
                <w:bottom w:val="none" w:sz="0" w:space="0" w:color="auto"/>
                <w:right w:val="none" w:sz="0" w:space="0" w:color="auto"/>
              </w:divBdr>
            </w:div>
            <w:div w:id="413205655">
              <w:marLeft w:val="0"/>
              <w:marRight w:val="0"/>
              <w:marTop w:val="0"/>
              <w:marBottom w:val="0"/>
              <w:divBdr>
                <w:top w:val="none" w:sz="0" w:space="0" w:color="auto"/>
                <w:left w:val="none" w:sz="0" w:space="0" w:color="auto"/>
                <w:bottom w:val="none" w:sz="0" w:space="0" w:color="auto"/>
                <w:right w:val="none" w:sz="0" w:space="0" w:color="auto"/>
              </w:divBdr>
            </w:div>
            <w:div w:id="718748511">
              <w:marLeft w:val="0"/>
              <w:marRight w:val="0"/>
              <w:marTop w:val="0"/>
              <w:marBottom w:val="0"/>
              <w:divBdr>
                <w:top w:val="none" w:sz="0" w:space="0" w:color="auto"/>
                <w:left w:val="none" w:sz="0" w:space="0" w:color="auto"/>
                <w:bottom w:val="none" w:sz="0" w:space="0" w:color="auto"/>
                <w:right w:val="none" w:sz="0" w:space="0" w:color="auto"/>
              </w:divBdr>
            </w:div>
            <w:div w:id="1029061151">
              <w:marLeft w:val="0"/>
              <w:marRight w:val="0"/>
              <w:marTop w:val="0"/>
              <w:marBottom w:val="0"/>
              <w:divBdr>
                <w:top w:val="none" w:sz="0" w:space="0" w:color="auto"/>
                <w:left w:val="none" w:sz="0" w:space="0" w:color="auto"/>
                <w:bottom w:val="none" w:sz="0" w:space="0" w:color="auto"/>
                <w:right w:val="none" w:sz="0" w:space="0" w:color="auto"/>
              </w:divBdr>
            </w:div>
            <w:div w:id="1102141632">
              <w:marLeft w:val="0"/>
              <w:marRight w:val="0"/>
              <w:marTop w:val="0"/>
              <w:marBottom w:val="0"/>
              <w:divBdr>
                <w:top w:val="none" w:sz="0" w:space="0" w:color="auto"/>
                <w:left w:val="none" w:sz="0" w:space="0" w:color="auto"/>
                <w:bottom w:val="none" w:sz="0" w:space="0" w:color="auto"/>
                <w:right w:val="none" w:sz="0" w:space="0" w:color="auto"/>
              </w:divBdr>
            </w:div>
            <w:div w:id="1673335677">
              <w:marLeft w:val="0"/>
              <w:marRight w:val="0"/>
              <w:marTop w:val="0"/>
              <w:marBottom w:val="0"/>
              <w:divBdr>
                <w:top w:val="none" w:sz="0" w:space="0" w:color="auto"/>
                <w:left w:val="none" w:sz="0" w:space="0" w:color="auto"/>
                <w:bottom w:val="none" w:sz="0" w:space="0" w:color="auto"/>
                <w:right w:val="none" w:sz="0" w:space="0" w:color="auto"/>
              </w:divBdr>
            </w:div>
            <w:div w:id="530142889">
              <w:marLeft w:val="0"/>
              <w:marRight w:val="0"/>
              <w:marTop w:val="0"/>
              <w:marBottom w:val="0"/>
              <w:divBdr>
                <w:top w:val="none" w:sz="0" w:space="0" w:color="auto"/>
                <w:left w:val="none" w:sz="0" w:space="0" w:color="auto"/>
                <w:bottom w:val="none" w:sz="0" w:space="0" w:color="auto"/>
                <w:right w:val="none" w:sz="0" w:space="0" w:color="auto"/>
              </w:divBdr>
            </w:div>
            <w:div w:id="1132361954">
              <w:marLeft w:val="0"/>
              <w:marRight w:val="0"/>
              <w:marTop w:val="0"/>
              <w:marBottom w:val="0"/>
              <w:divBdr>
                <w:top w:val="none" w:sz="0" w:space="0" w:color="auto"/>
                <w:left w:val="none" w:sz="0" w:space="0" w:color="auto"/>
                <w:bottom w:val="none" w:sz="0" w:space="0" w:color="auto"/>
                <w:right w:val="none" w:sz="0" w:space="0" w:color="auto"/>
              </w:divBdr>
            </w:div>
            <w:div w:id="656613584">
              <w:marLeft w:val="0"/>
              <w:marRight w:val="0"/>
              <w:marTop w:val="0"/>
              <w:marBottom w:val="0"/>
              <w:divBdr>
                <w:top w:val="none" w:sz="0" w:space="0" w:color="auto"/>
                <w:left w:val="none" w:sz="0" w:space="0" w:color="auto"/>
                <w:bottom w:val="none" w:sz="0" w:space="0" w:color="auto"/>
                <w:right w:val="none" w:sz="0" w:space="0" w:color="auto"/>
              </w:divBdr>
            </w:div>
            <w:div w:id="1850018193">
              <w:marLeft w:val="0"/>
              <w:marRight w:val="0"/>
              <w:marTop w:val="0"/>
              <w:marBottom w:val="0"/>
              <w:divBdr>
                <w:top w:val="none" w:sz="0" w:space="0" w:color="auto"/>
                <w:left w:val="none" w:sz="0" w:space="0" w:color="auto"/>
                <w:bottom w:val="none" w:sz="0" w:space="0" w:color="auto"/>
                <w:right w:val="none" w:sz="0" w:space="0" w:color="auto"/>
              </w:divBdr>
            </w:div>
            <w:div w:id="469058058">
              <w:marLeft w:val="0"/>
              <w:marRight w:val="0"/>
              <w:marTop w:val="0"/>
              <w:marBottom w:val="0"/>
              <w:divBdr>
                <w:top w:val="none" w:sz="0" w:space="0" w:color="auto"/>
                <w:left w:val="none" w:sz="0" w:space="0" w:color="auto"/>
                <w:bottom w:val="none" w:sz="0" w:space="0" w:color="auto"/>
                <w:right w:val="none" w:sz="0" w:space="0" w:color="auto"/>
              </w:divBdr>
            </w:div>
            <w:div w:id="308632657">
              <w:marLeft w:val="0"/>
              <w:marRight w:val="0"/>
              <w:marTop w:val="0"/>
              <w:marBottom w:val="0"/>
              <w:divBdr>
                <w:top w:val="none" w:sz="0" w:space="0" w:color="auto"/>
                <w:left w:val="none" w:sz="0" w:space="0" w:color="auto"/>
                <w:bottom w:val="none" w:sz="0" w:space="0" w:color="auto"/>
                <w:right w:val="none" w:sz="0" w:space="0" w:color="auto"/>
              </w:divBdr>
            </w:div>
            <w:div w:id="951014447">
              <w:marLeft w:val="0"/>
              <w:marRight w:val="0"/>
              <w:marTop w:val="0"/>
              <w:marBottom w:val="0"/>
              <w:divBdr>
                <w:top w:val="none" w:sz="0" w:space="0" w:color="auto"/>
                <w:left w:val="none" w:sz="0" w:space="0" w:color="auto"/>
                <w:bottom w:val="none" w:sz="0" w:space="0" w:color="auto"/>
                <w:right w:val="none" w:sz="0" w:space="0" w:color="auto"/>
              </w:divBdr>
            </w:div>
            <w:div w:id="956453633">
              <w:marLeft w:val="0"/>
              <w:marRight w:val="0"/>
              <w:marTop w:val="0"/>
              <w:marBottom w:val="0"/>
              <w:divBdr>
                <w:top w:val="none" w:sz="0" w:space="0" w:color="auto"/>
                <w:left w:val="none" w:sz="0" w:space="0" w:color="auto"/>
                <w:bottom w:val="none" w:sz="0" w:space="0" w:color="auto"/>
                <w:right w:val="none" w:sz="0" w:space="0" w:color="auto"/>
              </w:divBdr>
            </w:div>
            <w:div w:id="1675180650">
              <w:marLeft w:val="0"/>
              <w:marRight w:val="0"/>
              <w:marTop w:val="0"/>
              <w:marBottom w:val="0"/>
              <w:divBdr>
                <w:top w:val="none" w:sz="0" w:space="0" w:color="auto"/>
                <w:left w:val="none" w:sz="0" w:space="0" w:color="auto"/>
                <w:bottom w:val="none" w:sz="0" w:space="0" w:color="auto"/>
                <w:right w:val="none" w:sz="0" w:space="0" w:color="auto"/>
              </w:divBdr>
            </w:div>
            <w:div w:id="391542136">
              <w:marLeft w:val="0"/>
              <w:marRight w:val="0"/>
              <w:marTop w:val="0"/>
              <w:marBottom w:val="0"/>
              <w:divBdr>
                <w:top w:val="none" w:sz="0" w:space="0" w:color="auto"/>
                <w:left w:val="none" w:sz="0" w:space="0" w:color="auto"/>
                <w:bottom w:val="none" w:sz="0" w:space="0" w:color="auto"/>
                <w:right w:val="none" w:sz="0" w:space="0" w:color="auto"/>
              </w:divBdr>
            </w:div>
            <w:div w:id="485824200">
              <w:marLeft w:val="0"/>
              <w:marRight w:val="0"/>
              <w:marTop w:val="0"/>
              <w:marBottom w:val="0"/>
              <w:divBdr>
                <w:top w:val="none" w:sz="0" w:space="0" w:color="auto"/>
                <w:left w:val="none" w:sz="0" w:space="0" w:color="auto"/>
                <w:bottom w:val="none" w:sz="0" w:space="0" w:color="auto"/>
                <w:right w:val="none" w:sz="0" w:space="0" w:color="auto"/>
              </w:divBdr>
            </w:div>
            <w:div w:id="391731258">
              <w:marLeft w:val="0"/>
              <w:marRight w:val="0"/>
              <w:marTop w:val="0"/>
              <w:marBottom w:val="0"/>
              <w:divBdr>
                <w:top w:val="none" w:sz="0" w:space="0" w:color="auto"/>
                <w:left w:val="none" w:sz="0" w:space="0" w:color="auto"/>
                <w:bottom w:val="none" w:sz="0" w:space="0" w:color="auto"/>
                <w:right w:val="none" w:sz="0" w:space="0" w:color="auto"/>
              </w:divBdr>
            </w:div>
            <w:div w:id="1057778665">
              <w:marLeft w:val="0"/>
              <w:marRight w:val="0"/>
              <w:marTop w:val="0"/>
              <w:marBottom w:val="0"/>
              <w:divBdr>
                <w:top w:val="none" w:sz="0" w:space="0" w:color="auto"/>
                <w:left w:val="none" w:sz="0" w:space="0" w:color="auto"/>
                <w:bottom w:val="none" w:sz="0" w:space="0" w:color="auto"/>
                <w:right w:val="none" w:sz="0" w:space="0" w:color="auto"/>
              </w:divBdr>
            </w:div>
            <w:div w:id="1720591893">
              <w:marLeft w:val="0"/>
              <w:marRight w:val="0"/>
              <w:marTop w:val="0"/>
              <w:marBottom w:val="0"/>
              <w:divBdr>
                <w:top w:val="none" w:sz="0" w:space="0" w:color="auto"/>
                <w:left w:val="none" w:sz="0" w:space="0" w:color="auto"/>
                <w:bottom w:val="none" w:sz="0" w:space="0" w:color="auto"/>
                <w:right w:val="none" w:sz="0" w:space="0" w:color="auto"/>
              </w:divBdr>
            </w:div>
            <w:div w:id="413669107">
              <w:marLeft w:val="0"/>
              <w:marRight w:val="0"/>
              <w:marTop w:val="0"/>
              <w:marBottom w:val="0"/>
              <w:divBdr>
                <w:top w:val="none" w:sz="0" w:space="0" w:color="auto"/>
                <w:left w:val="none" w:sz="0" w:space="0" w:color="auto"/>
                <w:bottom w:val="none" w:sz="0" w:space="0" w:color="auto"/>
                <w:right w:val="none" w:sz="0" w:space="0" w:color="auto"/>
              </w:divBdr>
            </w:div>
            <w:div w:id="1892425507">
              <w:marLeft w:val="0"/>
              <w:marRight w:val="0"/>
              <w:marTop w:val="0"/>
              <w:marBottom w:val="0"/>
              <w:divBdr>
                <w:top w:val="none" w:sz="0" w:space="0" w:color="auto"/>
                <w:left w:val="none" w:sz="0" w:space="0" w:color="auto"/>
                <w:bottom w:val="none" w:sz="0" w:space="0" w:color="auto"/>
                <w:right w:val="none" w:sz="0" w:space="0" w:color="auto"/>
              </w:divBdr>
            </w:div>
            <w:div w:id="251814233">
              <w:marLeft w:val="0"/>
              <w:marRight w:val="0"/>
              <w:marTop w:val="0"/>
              <w:marBottom w:val="0"/>
              <w:divBdr>
                <w:top w:val="none" w:sz="0" w:space="0" w:color="auto"/>
                <w:left w:val="none" w:sz="0" w:space="0" w:color="auto"/>
                <w:bottom w:val="none" w:sz="0" w:space="0" w:color="auto"/>
                <w:right w:val="none" w:sz="0" w:space="0" w:color="auto"/>
              </w:divBdr>
            </w:div>
            <w:div w:id="631909478">
              <w:marLeft w:val="0"/>
              <w:marRight w:val="0"/>
              <w:marTop w:val="0"/>
              <w:marBottom w:val="0"/>
              <w:divBdr>
                <w:top w:val="none" w:sz="0" w:space="0" w:color="auto"/>
                <w:left w:val="none" w:sz="0" w:space="0" w:color="auto"/>
                <w:bottom w:val="none" w:sz="0" w:space="0" w:color="auto"/>
                <w:right w:val="none" w:sz="0" w:space="0" w:color="auto"/>
              </w:divBdr>
            </w:div>
            <w:div w:id="1321617785">
              <w:marLeft w:val="0"/>
              <w:marRight w:val="0"/>
              <w:marTop w:val="0"/>
              <w:marBottom w:val="0"/>
              <w:divBdr>
                <w:top w:val="none" w:sz="0" w:space="0" w:color="auto"/>
                <w:left w:val="none" w:sz="0" w:space="0" w:color="auto"/>
                <w:bottom w:val="none" w:sz="0" w:space="0" w:color="auto"/>
                <w:right w:val="none" w:sz="0" w:space="0" w:color="auto"/>
              </w:divBdr>
            </w:div>
            <w:div w:id="1012344473">
              <w:marLeft w:val="0"/>
              <w:marRight w:val="0"/>
              <w:marTop w:val="0"/>
              <w:marBottom w:val="0"/>
              <w:divBdr>
                <w:top w:val="none" w:sz="0" w:space="0" w:color="auto"/>
                <w:left w:val="none" w:sz="0" w:space="0" w:color="auto"/>
                <w:bottom w:val="none" w:sz="0" w:space="0" w:color="auto"/>
                <w:right w:val="none" w:sz="0" w:space="0" w:color="auto"/>
              </w:divBdr>
            </w:div>
            <w:div w:id="1038506878">
              <w:marLeft w:val="0"/>
              <w:marRight w:val="0"/>
              <w:marTop w:val="0"/>
              <w:marBottom w:val="0"/>
              <w:divBdr>
                <w:top w:val="none" w:sz="0" w:space="0" w:color="auto"/>
                <w:left w:val="none" w:sz="0" w:space="0" w:color="auto"/>
                <w:bottom w:val="none" w:sz="0" w:space="0" w:color="auto"/>
                <w:right w:val="none" w:sz="0" w:space="0" w:color="auto"/>
              </w:divBdr>
            </w:div>
            <w:div w:id="636305568">
              <w:marLeft w:val="0"/>
              <w:marRight w:val="0"/>
              <w:marTop w:val="0"/>
              <w:marBottom w:val="0"/>
              <w:divBdr>
                <w:top w:val="none" w:sz="0" w:space="0" w:color="auto"/>
                <w:left w:val="none" w:sz="0" w:space="0" w:color="auto"/>
                <w:bottom w:val="none" w:sz="0" w:space="0" w:color="auto"/>
                <w:right w:val="none" w:sz="0" w:space="0" w:color="auto"/>
              </w:divBdr>
            </w:div>
            <w:div w:id="1159493011">
              <w:marLeft w:val="0"/>
              <w:marRight w:val="0"/>
              <w:marTop w:val="0"/>
              <w:marBottom w:val="0"/>
              <w:divBdr>
                <w:top w:val="none" w:sz="0" w:space="0" w:color="auto"/>
                <w:left w:val="none" w:sz="0" w:space="0" w:color="auto"/>
                <w:bottom w:val="none" w:sz="0" w:space="0" w:color="auto"/>
                <w:right w:val="none" w:sz="0" w:space="0" w:color="auto"/>
              </w:divBdr>
            </w:div>
            <w:div w:id="968633276">
              <w:marLeft w:val="0"/>
              <w:marRight w:val="0"/>
              <w:marTop w:val="0"/>
              <w:marBottom w:val="0"/>
              <w:divBdr>
                <w:top w:val="none" w:sz="0" w:space="0" w:color="auto"/>
                <w:left w:val="none" w:sz="0" w:space="0" w:color="auto"/>
                <w:bottom w:val="none" w:sz="0" w:space="0" w:color="auto"/>
                <w:right w:val="none" w:sz="0" w:space="0" w:color="auto"/>
              </w:divBdr>
            </w:div>
            <w:div w:id="1816068948">
              <w:marLeft w:val="0"/>
              <w:marRight w:val="0"/>
              <w:marTop w:val="0"/>
              <w:marBottom w:val="0"/>
              <w:divBdr>
                <w:top w:val="none" w:sz="0" w:space="0" w:color="auto"/>
                <w:left w:val="none" w:sz="0" w:space="0" w:color="auto"/>
                <w:bottom w:val="none" w:sz="0" w:space="0" w:color="auto"/>
                <w:right w:val="none" w:sz="0" w:space="0" w:color="auto"/>
              </w:divBdr>
            </w:div>
            <w:div w:id="936139612">
              <w:marLeft w:val="0"/>
              <w:marRight w:val="0"/>
              <w:marTop w:val="0"/>
              <w:marBottom w:val="0"/>
              <w:divBdr>
                <w:top w:val="none" w:sz="0" w:space="0" w:color="auto"/>
                <w:left w:val="none" w:sz="0" w:space="0" w:color="auto"/>
                <w:bottom w:val="none" w:sz="0" w:space="0" w:color="auto"/>
                <w:right w:val="none" w:sz="0" w:space="0" w:color="auto"/>
              </w:divBdr>
            </w:div>
            <w:div w:id="116260925">
              <w:marLeft w:val="0"/>
              <w:marRight w:val="0"/>
              <w:marTop w:val="0"/>
              <w:marBottom w:val="0"/>
              <w:divBdr>
                <w:top w:val="none" w:sz="0" w:space="0" w:color="auto"/>
                <w:left w:val="none" w:sz="0" w:space="0" w:color="auto"/>
                <w:bottom w:val="none" w:sz="0" w:space="0" w:color="auto"/>
                <w:right w:val="none" w:sz="0" w:space="0" w:color="auto"/>
              </w:divBdr>
            </w:div>
            <w:div w:id="888417708">
              <w:marLeft w:val="0"/>
              <w:marRight w:val="0"/>
              <w:marTop w:val="0"/>
              <w:marBottom w:val="0"/>
              <w:divBdr>
                <w:top w:val="none" w:sz="0" w:space="0" w:color="auto"/>
                <w:left w:val="none" w:sz="0" w:space="0" w:color="auto"/>
                <w:bottom w:val="none" w:sz="0" w:space="0" w:color="auto"/>
                <w:right w:val="none" w:sz="0" w:space="0" w:color="auto"/>
              </w:divBdr>
            </w:div>
            <w:div w:id="1209026409">
              <w:marLeft w:val="0"/>
              <w:marRight w:val="0"/>
              <w:marTop w:val="0"/>
              <w:marBottom w:val="0"/>
              <w:divBdr>
                <w:top w:val="none" w:sz="0" w:space="0" w:color="auto"/>
                <w:left w:val="none" w:sz="0" w:space="0" w:color="auto"/>
                <w:bottom w:val="none" w:sz="0" w:space="0" w:color="auto"/>
                <w:right w:val="none" w:sz="0" w:space="0" w:color="auto"/>
              </w:divBdr>
            </w:div>
            <w:div w:id="890116804">
              <w:marLeft w:val="0"/>
              <w:marRight w:val="0"/>
              <w:marTop w:val="0"/>
              <w:marBottom w:val="0"/>
              <w:divBdr>
                <w:top w:val="none" w:sz="0" w:space="0" w:color="auto"/>
                <w:left w:val="none" w:sz="0" w:space="0" w:color="auto"/>
                <w:bottom w:val="none" w:sz="0" w:space="0" w:color="auto"/>
                <w:right w:val="none" w:sz="0" w:space="0" w:color="auto"/>
              </w:divBdr>
            </w:div>
            <w:div w:id="1777214030">
              <w:marLeft w:val="0"/>
              <w:marRight w:val="0"/>
              <w:marTop w:val="0"/>
              <w:marBottom w:val="0"/>
              <w:divBdr>
                <w:top w:val="none" w:sz="0" w:space="0" w:color="auto"/>
                <w:left w:val="none" w:sz="0" w:space="0" w:color="auto"/>
                <w:bottom w:val="none" w:sz="0" w:space="0" w:color="auto"/>
                <w:right w:val="none" w:sz="0" w:space="0" w:color="auto"/>
              </w:divBdr>
            </w:div>
            <w:div w:id="591813538">
              <w:marLeft w:val="0"/>
              <w:marRight w:val="0"/>
              <w:marTop w:val="0"/>
              <w:marBottom w:val="0"/>
              <w:divBdr>
                <w:top w:val="none" w:sz="0" w:space="0" w:color="auto"/>
                <w:left w:val="none" w:sz="0" w:space="0" w:color="auto"/>
                <w:bottom w:val="none" w:sz="0" w:space="0" w:color="auto"/>
                <w:right w:val="none" w:sz="0" w:space="0" w:color="auto"/>
              </w:divBdr>
            </w:div>
            <w:div w:id="39214828">
              <w:marLeft w:val="0"/>
              <w:marRight w:val="0"/>
              <w:marTop w:val="0"/>
              <w:marBottom w:val="0"/>
              <w:divBdr>
                <w:top w:val="none" w:sz="0" w:space="0" w:color="auto"/>
                <w:left w:val="none" w:sz="0" w:space="0" w:color="auto"/>
                <w:bottom w:val="none" w:sz="0" w:space="0" w:color="auto"/>
                <w:right w:val="none" w:sz="0" w:space="0" w:color="auto"/>
              </w:divBdr>
            </w:div>
            <w:div w:id="601955734">
              <w:marLeft w:val="0"/>
              <w:marRight w:val="0"/>
              <w:marTop w:val="0"/>
              <w:marBottom w:val="0"/>
              <w:divBdr>
                <w:top w:val="none" w:sz="0" w:space="0" w:color="auto"/>
                <w:left w:val="none" w:sz="0" w:space="0" w:color="auto"/>
                <w:bottom w:val="none" w:sz="0" w:space="0" w:color="auto"/>
                <w:right w:val="none" w:sz="0" w:space="0" w:color="auto"/>
              </w:divBdr>
            </w:div>
            <w:div w:id="22827773">
              <w:marLeft w:val="0"/>
              <w:marRight w:val="0"/>
              <w:marTop w:val="0"/>
              <w:marBottom w:val="0"/>
              <w:divBdr>
                <w:top w:val="none" w:sz="0" w:space="0" w:color="auto"/>
                <w:left w:val="none" w:sz="0" w:space="0" w:color="auto"/>
                <w:bottom w:val="none" w:sz="0" w:space="0" w:color="auto"/>
                <w:right w:val="none" w:sz="0" w:space="0" w:color="auto"/>
              </w:divBdr>
            </w:div>
            <w:div w:id="1154687169">
              <w:marLeft w:val="0"/>
              <w:marRight w:val="0"/>
              <w:marTop w:val="0"/>
              <w:marBottom w:val="0"/>
              <w:divBdr>
                <w:top w:val="none" w:sz="0" w:space="0" w:color="auto"/>
                <w:left w:val="none" w:sz="0" w:space="0" w:color="auto"/>
                <w:bottom w:val="none" w:sz="0" w:space="0" w:color="auto"/>
                <w:right w:val="none" w:sz="0" w:space="0" w:color="auto"/>
              </w:divBdr>
            </w:div>
            <w:div w:id="701246837">
              <w:marLeft w:val="0"/>
              <w:marRight w:val="0"/>
              <w:marTop w:val="0"/>
              <w:marBottom w:val="0"/>
              <w:divBdr>
                <w:top w:val="none" w:sz="0" w:space="0" w:color="auto"/>
                <w:left w:val="none" w:sz="0" w:space="0" w:color="auto"/>
                <w:bottom w:val="none" w:sz="0" w:space="0" w:color="auto"/>
                <w:right w:val="none" w:sz="0" w:space="0" w:color="auto"/>
              </w:divBdr>
            </w:div>
            <w:div w:id="2050299502">
              <w:marLeft w:val="0"/>
              <w:marRight w:val="0"/>
              <w:marTop w:val="0"/>
              <w:marBottom w:val="0"/>
              <w:divBdr>
                <w:top w:val="none" w:sz="0" w:space="0" w:color="auto"/>
                <w:left w:val="none" w:sz="0" w:space="0" w:color="auto"/>
                <w:bottom w:val="none" w:sz="0" w:space="0" w:color="auto"/>
                <w:right w:val="none" w:sz="0" w:space="0" w:color="auto"/>
              </w:divBdr>
            </w:div>
            <w:div w:id="375659794">
              <w:marLeft w:val="0"/>
              <w:marRight w:val="0"/>
              <w:marTop w:val="0"/>
              <w:marBottom w:val="0"/>
              <w:divBdr>
                <w:top w:val="none" w:sz="0" w:space="0" w:color="auto"/>
                <w:left w:val="none" w:sz="0" w:space="0" w:color="auto"/>
                <w:bottom w:val="none" w:sz="0" w:space="0" w:color="auto"/>
                <w:right w:val="none" w:sz="0" w:space="0" w:color="auto"/>
              </w:divBdr>
            </w:div>
            <w:div w:id="963929239">
              <w:marLeft w:val="0"/>
              <w:marRight w:val="0"/>
              <w:marTop w:val="0"/>
              <w:marBottom w:val="0"/>
              <w:divBdr>
                <w:top w:val="none" w:sz="0" w:space="0" w:color="auto"/>
                <w:left w:val="none" w:sz="0" w:space="0" w:color="auto"/>
                <w:bottom w:val="none" w:sz="0" w:space="0" w:color="auto"/>
                <w:right w:val="none" w:sz="0" w:space="0" w:color="auto"/>
              </w:divBdr>
            </w:div>
            <w:div w:id="617220064">
              <w:marLeft w:val="0"/>
              <w:marRight w:val="0"/>
              <w:marTop w:val="0"/>
              <w:marBottom w:val="0"/>
              <w:divBdr>
                <w:top w:val="none" w:sz="0" w:space="0" w:color="auto"/>
                <w:left w:val="none" w:sz="0" w:space="0" w:color="auto"/>
                <w:bottom w:val="none" w:sz="0" w:space="0" w:color="auto"/>
                <w:right w:val="none" w:sz="0" w:space="0" w:color="auto"/>
              </w:divBdr>
            </w:div>
            <w:div w:id="490488804">
              <w:marLeft w:val="0"/>
              <w:marRight w:val="0"/>
              <w:marTop w:val="0"/>
              <w:marBottom w:val="0"/>
              <w:divBdr>
                <w:top w:val="none" w:sz="0" w:space="0" w:color="auto"/>
                <w:left w:val="none" w:sz="0" w:space="0" w:color="auto"/>
                <w:bottom w:val="none" w:sz="0" w:space="0" w:color="auto"/>
                <w:right w:val="none" w:sz="0" w:space="0" w:color="auto"/>
              </w:divBdr>
            </w:div>
            <w:div w:id="728921881">
              <w:marLeft w:val="0"/>
              <w:marRight w:val="0"/>
              <w:marTop w:val="0"/>
              <w:marBottom w:val="0"/>
              <w:divBdr>
                <w:top w:val="none" w:sz="0" w:space="0" w:color="auto"/>
                <w:left w:val="none" w:sz="0" w:space="0" w:color="auto"/>
                <w:bottom w:val="none" w:sz="0" w:space="0" w:color="auto"/>
                <w:right w:val="none" w:sz="0" w:space="0" w:color="auto"/>
              </w:divBdr>
            </w:div>
            <w:div w:id="897132442">
              <w:marLeft w:val="0"/>
              <w:marRight w:val="0"/>
              <w:marTop w:val="0"/>
              <w:marBottom w:val="0"/>
              <w:divBdr>
                <w:top w:val="none" w:sz="0" w:space="0" w:color="auto"/>
                <w:left w:val="none" w:sz="0" w:space="0" w:color="auto"/>
                <w:bottom w:val="none" w:sz="0" w:space="0" w:color="auto"/>
                <w:right w:val="none" w:sz="0" w:space="0" w:color="auto"/>
              </w:divBdr>
            </w:div>
            <w:div w:id="1655644520">
              <w:marLeft w:val="0"/>
              <w:marRight w:val="0"/>
              <w:marTop w:val="0"/>
              <w:marBottom w:val="0"/>
              <w:divBdr>
                <w:top w:val="none" w:sz="0" w:space="0" w:color="auto"/>
                <w:left w:val="none" w:sz="0" w:space="0" w:color="auto"/>
                <w:bottom w:val="none" w:sz="0" w:space="0" w:color="auto"/>
                <w:right w:val="none" w:sz="0" w:space="0" w:color="auto"/>
              </w:divBdr>
            </w:div>
            <w:div w:id="665673972">
              <w:marLeft w:val="0"/>
              <w:marRight w:val="0"/>
              <w:marTop w:val="0"/>
              <w:marBottom w:val="0"/>
              <w:divBdr>
                <w:top w:val="none" w:sz="0" w:space="0" w:color="auto"/>
                <w:left w:val="none" w:sz="0" w:space="0" w:color="auto"/>
                <w:bottom w:val="none" w:sz="0" w:space="0" w:color="auto"/>
                <w:right w:val="none" w:sz="0" w:space="0" w:color="auto"/>
              </w:divBdr>
            </w:div>
            <w:div w:id="572206031">
              <w:marLeft w:val="0"/>
              <w:marRight w:val="0"/>
              <w:marTop w:val="0"/>
              <w:marBottom w:val="0"/>
              <w:divBdr>
                <w:top w:val="none" w:sz="0" w:space="0" w:color="auto"/>
                <w:left w:val="none" w:sz="0" w:space="0" w:color="auto"/>
                <w:bottom w:val="none" w:sz="0" w:space="0" w:color="auto"/>
                <w:right w:val="none" w:sz="0" w:space="0" w:color="auto"/>
              </w:divBdr>
            </w:div>
            <w:div w:id="767967192">
              <w:marLeft w:val="0"/>
              <w:marRight w:val="0"/>
              <w:marTop w:val="0"/>
              <w:marBottom w:val="0"/>
              <w:divBdr>
                <w:top w:val="none" w:sz="0" w:space="0" w:color="auto"/>
                <w:left w:val="none" w:sz="0" w:space="0" w:color="auto"/>
                <w:bottom w:val="none" w:sz="0" w:space="0" w:color="auto"/>
                <w:right w:val="none" w:sz="0" w:space="0" w:color="auto"/>
              </w:divBdr>
            </w:div>
            <w:div w:id="1331711512">
              <w:marLeft w:val="0"/>
              <w:marRight w:val="0"/>
              <w:marTop w:val="0"/>
              <w:marBottom w:val="0"/>
              <w:divBdr>
                <w:top w:val="none" w:sz="0" w:space="0" w:color="auto"/>
                <w:left w:val="none" w:sz="0" w:space="0" w:color="auto"/>
                <w:bottom w:val="none" w:sz="0" w:space="0" w:color="auto"/>
                <w:right w:val="none" w:sz="0" w:space="0" w:color="auto"/>
              </w:divBdr>
            </w:div>
            <w:div w:id="421151289">
              <w:marLeft w:val="0"/>
              <w:marRight w:val="0"/>
              <w:marTop w:val="0"/>
              <w:marBottom w:val="0"/>
              <w:divBdr>
                <w:top w:val="none" w:sz="0" w:space="0" w:color="auto"/>
                <w:left w:val="none" w:sz="0" w:space="0" w:color="auto"/>
                <w:bottom w:val="none" w:sz="0" w:space="0" w:color="auto"/>
                <w:right w:val="none" w:sz="0" w:space="0" w:color="auto"/>
              </w:divBdr>
            </w:div>
            <w:div w:id="496699174">
              <w:marLeft w:val="0"/>
              <w:marRight w:val="0"/>
              <w:marTop w:val="0"/>
              <w:marBottom w:val="0"/>
              <w:divBdr>
                <w:top w:val="none" w:sz="0" w:space="0" w:color="auto"/>
                <w:left w:val="none" w:sz="0" w:space="0" w:color="auto"/>
                <w:bottom w:val="none" w:sz="0" w:space="0" w:color="auto"/>
                <w:right w:val="none" w:sz="0" w:space="0" w:color="auto"/>
              </w:divBdr>
            </w:div>
            <w:div w:id="1104620054">
              <w:marLeft w:val="0"/>
              <w:marRight w:val="0"/>
              <w:marTop w:val="0"/>
              <w:marBottom w:val="0"/>
              <w:divBdr>
                <w:top w:val="none" w:sz="0" w:space="0" w:color="auto"/>
                <w:left w:val="none" w:sz="0" w:space="0" w:color="auto"/>
                <w:bottom w:val="none" w:sz="0" w:space="0" w:color="auto"/>
                <w:right w:val="none" w:sz="0" w:space="0" w:color="auto"/>
              </w:divBdr>
            </w:div>
            <w:div w:id="747263553">
              <w:marLeft w:val="0"/>
              <w:marRight w:val="0"/>
              <w:marTop w:val="0"/>
              <w:marBottom w:val="0"/>
              <w:divBdr>
                <w:top w:val="none" w:sz="0" w:space="0" w:color="auto"/>
                <w:left w:val="none" w:sz="0" w:space="0" w:color="auto"/>
                <w:bottom w:val="none" w:sz="0" w:space="0" w:color="auto"/>
                <w:right w:val="none" w:sz="0" w:space="0" w:color="auto"/>
              </w:divBdr>
            </w:div>
            <w:div w:id="511532907">
              <w:marLeft w:val="0"/>
              <w:marRight w:val="0"/>
              <w:marTop w:val="0"/>
              <w:marBottom w:val="0"/>
              <w:divBdr>
                <w:top w:val="none" w:sz="0" w:space="0" w:color="auto"/>
                <w:left w:val="none" w:sz="0" w:space="0" w:color="auto"/>
                <w:bottom w:val="none" w:sz="0" w:space="0" w:color="auto"/>
                <w:right w:val="none" w:sz="0" w:space="0" w:color="auto"/>
              </w:divBdr>
            </w:div>
            <w:div w:id="489835805">
              <w:marLeft w:val="0"/>
              <w:marRight w:val="0"/>
              <w:marTop w:val="0"/>
              <w:marBottom w:val="0"/>
              <w:divBdr>
                <w:top w:val="none" w:sz="0" w:space="0" w:color="auto"/>
                <w:left w:val="none" w:sz="0" w:space="0" w:color="auto"/>
                <w:bottom w:val="none" w:sz="0" w:space="0" w:color="auto"/>
                <w:right w:val="none" w:sz="0" w:space="0" w:color="auto"/>
              </w:divBdr>
            </w:div>
            <w:div w:id="1844974750">
              <w:marLeft w:val="0"/>
              <w:marRight w:val="0"/>
              <w:marTop w:val="0"/>
              <w:marBottom w:val="0"/>
              <w:divBdr>
                <w:top w:val="none" w:sz="0" w:space="0" w:color="auto"/>
                <w:left w:val="none" w:sz="0" w:space="0" w:color="auto"/>
                <w:bottom w:val="none" w:sz="0" w:space="0" w:color="auto"/>
                <w:right w:val="none" w:sz="0" w:space="0" w:color="auto"/>
              </w:divBdr>
            </w:div>
            <w:div w:id="2056856565">
              <w:marLeft w:val="0"/>
              <w:marRight w:val="0"/>
              <w:marTop w:val="0"/>
              <w:marBottom w:val="0"/>
              <w:divBdr>
                <w:top w:val="none" w:sz="0" w:space="0" w:color="auto"/>
                <w:left w:val="none" w:sz="0" w:space="0" w:color="auto"/>
                <w:bottom w:val="none" w:sz="0" w:space="0" w:color="auto"/>
                <w:right w:val="none" w:sz="0" w:space="0" w:color="auto"/>
              </w:divBdr>
            </w:div>
            <w:div w:id="224337760">
              <w:marLeft w:val="0"/>
              <w:marRight w:val="0"/>
              <w:marTop w:val="0"/>
              <w:marBottom w:val="0"/>
              <w:divBdr>
                <w:top w:val="none" w:sz="0" w:space="0" w:color="auto"/>
                <w:left w:val="none" w:sz="0" w:space="0" w:color="auto"/>
                <w:bottom w:val="none" w:sz="0" w:space="0" w:color="auto"/>
                <w:right w:val="none" w:sz="0" w:space="0" w:color="auto"/>
              </w:divBdr>
            </w:div>
            <w:div w:id="1231815750">
              <w:marLeft w:val="0"/>
              <w:marRight w:val="0"/>
              <w:marTop w:val="0"/>
              <w:marBottom w:val="0"/>
              <w:divBdr>
                <w:top w:val="none" w:sz="0" w:space="0" w:color="auto"/>
                <w:left w:val="none" w:sz="0" w:space="0" w:color="auto"/>
                <w:bottom w:val="none" w:sz="0" w:space="0" w:color="auto"/>
                <w:right w:val="none" w:sz="0" w:space="0" w:color="auto"/>
              </w:divBdr>
            </w:div>
            <w:div w:id="1995835755">
              <w:marLeft w:val="0"/>
              <w:marRight w:val="0"/>
              <w:marTop w:val="0"/>
              <w:marBottom w:val="0"/>
              <w:divBdr>
                <w:top w:val="none" w:sz="0" w:space="0" w:color="auto"/>
                <w:left w:val="none" w:sz="0" w:space="0" w:color="auto"/>
                <w:bottom w:val="none" w:sz="0" w:space="0" w:color="auto"/>
                <w:right w:val="none" w:sz="0" w:space="0" w:color="auto"/>
              </w:divBdr>
            </w:div>
            <w:div w:id="1648626158">
              <w:marLeft w:val="0"/>
              <w:marRight w:val="0"/>
              <w:marTop w:val="0"/>
              <w:marBottom w:val="0"/>
              <w:divBdr>
                <w:top w:val="none" w:sz="0" w:space="0" w:color="auto"/>
                <w:left w:val="none" w:sz="0" w:space="0" w:color="auto"/>
                <w:bottom w:val="none" w:sz="0" w:space="0" w:color="auto"/>
                <w:right w:val="none" w:sz="0" w:space="0" w:color="auto"/>
              </w:divBdr>
            </w:div>
            <w:div w:id="2054377439">
              <w:marLeft w:val="0"/>
              <w:marRight w:val="0"/>
              <w:marTop w:val="0"/>
              <w:marBottom w:val="0"/>
              <w:divBdr>
                <w:top w:val="none" w:sz="0" w:space="0" w:color="auto"/>
                <w:left w:val="none" w:sz="0" w:space="0" w:color="auto"/>
                <w:bottom w:val="none" w:sz="0" w:space="0" w:color="auto"/>
                <w:right w:val="none" w:sz="0" w:space="0" w:color="auto"/>
              </w:divBdr>
            </w:div>
            <w:div w:id="1214081910">
              <w:marLeft w:val="0"/>
              <w:marRight w:val="0"/>
              <w:marTop w:val="0"/>
              <w:marBottom w:val="0"/>
              <w:divBdr>
                <w:top w:val="none" w:sz="0" w:space="0" w:color="auto"/>
                <w:left w:val="none" w:sz="0" w:space="0" w:color="auto"/>
                <w:bottom w:val="none" w:sz="0" w:space="0" w:color="auto"/>
                <w:right w:val="none" w:sz="0" w:space="0" w:color="auto"/>
              </w:divBdr>
            </w:div>
            <w:div w:id="906301610">
              <w:marLeft w:val="0"/>
              <w:marRight w:val="0"/>
              <w:marTop w:val="0"/>
              <w:marBottom w:val="0"/>
              <w:divBdr>
                <w:top w:val="none" w:sz="0" w:space="0" w:color="auto"/>
                <w:left w:val="none" w:sz="0" w:space="0" w:color="auto"/>
                <w:bottom w:val="none" w:sz="0" w:space="0" w:color="auto"/>
                <w:right w:val="none" w:sz="0" w:space="0" w:color="auto"/>
              </w:divBdr>
            </w:div>
            <w:div w:id="1243491795">
              <w:marLeft w:val="0"/>
              <w:marRight w:val="0"/>
              <w:marTop w:val="0"/>
              <w:marBottom w:val="0"/>
              <w:divBdr>
                <w:top w:val="none" w:sz="0" w:space="0" w:color="auto"/>
                <w:left w:val="none" w:sz="0" w:space="0" w:color="auto"/>
                <w:bottom w:val="none" w:sz="0" w:space="0" w:color="auto"/>
                <w:right w:val="none" w:sz="0" w:space="0" w:color="auto"/>
              </w:divBdr>
            </w:div>
            <w:div w:id="294481735">
              <w:marLeft w:val="0"/>
              <w:marRight w:val="0"/>
              <w:marTop w:val="0"/>
              <w:marBottom w:val="0"/>
              <w:divBdr>
                <w:top w:val="none" w:sz="0" w:space="0" w:color="auto"/>
                <w:left w:val="none" w:sz="0" w:space="0" w:color="auto"/>
                <w:bottom w:val="none" w:sz="0" w:space="0" w:color="auto"/>
                <w:right w:val="none" w:sz="0" w:space="0" w:color="auto"/>
              </w:divBdr>
            </w:div>
            <w:div w:id="387144042">
              <w:marLeft w:val="0"/>
              <w:marRight w:val="0"/>
              <w:marTop w:val="0"/>
              <w:marBottom w:val="0"/>
              <w:divBdr>
                <w:top w:val="none" w:sz="0" w:space="0" w:color="auto"/>
                <w:left w:val="none" w:sz="0" w:space="0" w:color="auto"/>
                <w:bottom w:val="none" w:sz="0" w:space="0" w:color="auto"/>
                <w:right w:val="none" w:sz="0" w:space="0" w:color="auto"/>
              </w:divBdr>
            </w:div>
            <w:div w:id="1648586002">
              <w:marLeft w:val="0"/>
              <w:marRight w:val="0"/>
              <w:marTop w:val="0"/>
              <w:marBottom w:val="0"/>
              <w:divBdr>
                <w:top w:val="none" w:sz="0" w:space="0" w:color="auto"/>
                <w:left w:val="none" w:sz="0" w:space="0" w:color="auto"/>
                <w:bottom w:val="none" w:sz="0" w:space="0" w:color="auto"/>
                <w:right w:val="none" w:sz="0" w:space="0" w:color="auto"/>
              </w:divBdr>
            </w:div>
            <w:div w:id="1837920881">
              <w:marLeft w:val="0"/>
              <w:marRight w:val="0"/>
              <w:marTop w:val="0"/>
              <w:marBottom w:val="0"/>
              <w:divBdr>
                <w:top w:val="none" w:sz="0" w:space="0" w:color="auto"/>
                <w:left w:val="none" w:sz="0" w:space="0" w:color="auto"/>
                <w:bottom w:val="none" w:sz="0" w:space="0" w:color="auto"/>
                <w:right w:val="none" w:sz="0" w:space="0" w:color="auto"/>
              </w:divBdr>
            </w:div>
            <w:div w:id="91172371">
              <w:marLeft w:val="0"/>
              <w:marRight w:val="0"/>
              <w:marTop w:val="0"/>
              <w:marBottom w:val="0"/>
              <w:divBdr>
                <w:top w:val="none" w:sz="0" w:space="0" w:color="auto"/>
                <w:left w:val="none" w:sz="0" w:space="0" w:color="auto"/>
                <w:bottom w:val="none" w:sz="0" w:space="0" w:color="auto"/>
                <w:right w:val="none" w:sz="0" w:space="0" w:color="auto"/>
              </w:divBdr>
            </w:div>
            <w:div w:id="347148343">
              <w:marLeft w:val="0"/>
              <w:marRight w:val="0"/>
              <w:marTop w:val="0"/>
              <w:marBottom w:val="0"/>
              <w:divBdr>
                <w:top w:val="none" w:sz="0" w:space="0" w:color="auto"/>
                <w:left w:val="none" w:sz="0" w:space="0" w:color="auto"/>
                <w:bottom w:val="none" w:sz="0" w:space="0" w:color="auto"/>
                <w:right w:val="none" w:sz="0" w:space="0" w:color="auto"/>
              </w:divBdr>
            </w:div>
            <w:div w:id="625240635">
              <w:marLeft w:val="0"/>
              <w:marRight w:val="0"/>
              <w:marTop w:val="0"/>
              <w:marBottom w:val="0"/>
              <w:divBdr>
                <w:top w:val="none" w:sz="0" w:space="0" w:color="auto"/>
                <w:left w:val="none" w:sz="0" w:space="0" w:color="auto"/>
                <w:bottom w:val="none" w:sz="0" w:space="0" w:color="auto"/>
                <w:right w:val="none" w:sz="0" w:space="0" w:color="auto"/>
              </w:divBdr>
            </w:div>
            <w:div w:id="322437367">
              <w:marLeft w:val="0"/>
              <w:marRight w:val="0"/>
              <w:marTop w:val="0"/>
              <w:marBottom w:val="0"/>
              <w:divBdr>
                <w:top w:val="none" w:sz="0" w:space="0" w:color="auto"/>
                <w:left w:val="none" w:sz="0" w:space="0" w:color="auto"/>
                <w:bottom w:val="none" w:sz="0" w:space="0" w:color="auto"/>
                <w:right w:val="none" w:sz="0" w:space="0" w:color="auto"/>
              </w:divBdr>
            </w:div>
            <w:div w:id="137576664">
              <w:marLeft w:val="0"/>
              <w:marRight w:val="0"/>
              <w:marTop w:val="0"/>
              <w:marBottom w:val="0"/>
              <w:divBdr>
                <w:top w:val="none" w:sz="0" w:space="0" w:color="auto"/>
                <w:left w:val="none" w:sz="0" w:space="0" w:color="auto"/>
                <w:bottom w:val="none" w:sz="0" w:space="0" w:color="auto"/>
                <w:right w:val="none" w:sz="0" w:space="0" w:color="auto"/>
              </w:divBdr>
            </w:div>
            <w:div w:id="1177385781">
              <w:marLeft w:val="0"/>
              <w:marRight w:val="0"/>
              <w:marTop w:val="0"/>
              <w:marBottom w:val="0"/>
              <w:divBdr>
                <w:top w:val="none" w:sz="0" w:space="0" w:color="auto"/>
                <w:left w:val="none" w:sz="0" w:space="0" w:color="auto"/>
                <w:bottom w:val="none" w:sz="0" w:space="0" w:color="auto"/>
                <w:right w:val="none" w:sz="0" w:space="0" w:color="auto"/>
              </w:divBdr>
            </w:div>
            <w:div w:id="991373166">
              <w:marLeft w:val="0"/>
              <w:marRight w:val="0"/>
              <w:marTop w:val="0"/>
              <w:marBottom w:val="0"/>
              <w:divBdr>
                <w:top w:val="none" w:sz="0" w:space="0" w:color="auto"/>
                <w:left w:val="none" w:sz="0" w:space="0" w:color="auto"/>
                <w:bottom w:val="none" w:sz="0" w:space="0" w:color="auto"/>
                <w:right w:val="none" w:sz="0" w:space="0" w:color="auto"/>
              </w:divBdr>
            </w:div>
            <w:div w:id="1176461510">
              <w:marLeft w:val="0"/>
              <w:marRight w:val="0"/>
              <w:marTop w:val="0"/>
              <w:marBottom w:val="0"/>
              <w:divBdr>
                <w:top w:val="none" w:sz="0" w:space="0" w:color="auto"/>
                <w:left w:val="none" w:sz="0" w:space="0" w:color="auto"/>
                <w:bottom w:val="none" w:sz="0" w:space="0" w:color="auto"/>
                <w:right w:val="none" w:sz="0" w:space="0" w:color="auto"/>
              </w:divBdr>
            </w:div>
            <w:div w:id="795872459">
              <w:marLeft w:val="0"/>
              <w:marRight w:val="0"/>
              <w:marTop w:val="0"/>
              <w:marBottom w:val="0"/>
              <w:divBdr>
                <w:top w:val="none" w:sz="0" w:space="0" w:color="auto"/>
                <w:left w:val="none" w:sz="0" w:space="0" w:color="auto"/>
                <w:bottom w:val="none" w:sz="0" w:space="0" w:color="auto"/>
                <w:right w:val="none" w:sz="0" w:space="0" w:color="auto"/>
              </w:divBdr>
            </w:div>
            <w:div w:id="1152798358">
              <w:marLeft w:val="0"/>
              <w:marRight w:val="0"/>
              <w:marTop w:val="0"/>
              <w:marBottom w:val="0"/>
              <w:divBdr>
                <w:top w:val="none" w:sz="0" w:space="0" w:color="auto"/>
                <w:left w:val="none" w:sz="0" w:space="0" w:color="auto"/>
                <w:bottom w:val="none" w:sz="0" w:space="0" w:color="auto"/>
                <w:right w:val="none" w:sz="0" w:space="0" w:color="auto"/>
              </w:divBdr>
            </w:div>
            <w:div w:id="1656563831">
              <w:marLeft w:val="0"/>
              <w:marRight w:val="0"/>
              <w:marTop w:val="0"/>
              <w:marBottom w:val="0"/>
              <w:divBdr>
                <w:top w:val="none" w:sz="0" w:space="0" w:color="auto"/>
                <w:left w:val="none" w:sz="0" w:space="0" w:color="auto"/>
                <w:bottom w:val="none" w:sz="0" w:space="0" w:color="auto"/>
                <w:right w:val="none" w:sz="0" w:space="0" w:color="auto"/>
              </w:divBdr>
            </w:div>
            <w:div w:id="1636790954">
              <w:marLeft w:val="0"/>
              <w:marRight w:val="0"/>
              <w:marTop w:val="0"/>
              <w:marBottom w:val="0"/>
              <w:divBdr>
                <w:top w:val="none" w:sz="0" w:space="0" w:color="auto"/>
                <w:left w:val="none" w:sz="0" w:space="0" w:color="auto"/>
                <w:bottom w:val="none" w:sz="0" w:space="0" w:color="auto"/>
                <w:right w:val="none" w:sz="0" w:space="0" w:color="auto"/>
              </w:divBdr>
            </w:div>
            <w:div w:id="200827019">
              <w:marLeft w:val="0"/>
              <w:marRight w:val="0"/>
              <w:marTop w:val="0"/>
              <w:marBottom w:val="0"/>
              <w:divBdr>
                <w:top w:val="none" w:sz="0" w:space="0" w:color="auto"/>
                <w:left w:val="none" w:sz="0" w:space="0" w:color="auto"/>
                <w:bottom w:val="none" w:sz="0" w:space="0" w:color="auto"/>
                <w:right w:val="none" w:sz="0" w:space="0" w:color="auto"/>
              </w:divBdr>
            </w:div>
            <w:div w:id="1226380669">
              <w:marLeft w:val="0"/>
              <w:marRight w:val="0"/>
              <w:marTop w:val="0"/>
              <w:marBottom w:val="0"/>
              <w:divBdr>
                <w:top w:val="none" w:sz="0" w:space="0" w:color="auto"/>
                <w:left w:val="none" w:sz="0" w:space="0" w:color="auto"/>
                <w:bottom w:val="none" w:sz="0" w:space="0" w:color="auto"/>
                <w:right w:val="none" w:sz="0" w:space="0" w:color="auto"/>
              </w:divBdr>
            </w:div>
            <w:div w:id="1946619994">
              <w:marLeft w:val="0"/>
              <w:marRight w:val="0"/>
              <w:marTop w:val="0"/>
              <w:marBottom w:val="0"/>
              <w:divBdr>
                <w:top w:val="none" w:sz="0" w:space="0" w:color="auto"/>
                <w:left w:val="none" w:sz="0" w:space="0" w:color="auto"/>
                <w:bottom w:val="none" w:sz="0" w:space="0" w:color="auto"/>
                <w:right w:val="none" w:sz="0" w:space="0" w:color="auto"/>
              </w:divBdr>
            </w:div>
            <w:div w:id="1447238208">
              <w:marLeft w:val="0"/>
              <w:marRight w:val="0"/>
              <w:marTop w:val="0"/>
              <w:marBottom w:val="0"/>
              <w:divBdr>
                <w:top w:val="none" w:sz="0" w:space="0" w:color="auto"/>
                <w:left w:val="none" w:sz="0" w:space="0" w:color="auto"/>
                <w:bottom w:val="none" w:sz="0" w:space="0" w:color="auto"/>
                <w:right w:val="none" w:sz="0" w:space="0" w:color="auto"/>
              </w:divBdr>
            </w:div>
            <w:div w:id="737553196">
              <w:marLeft w:val="0"/>
              <w:marRight w:val="0"/>
              <w:marTop w:val="0"/>
              <w:marBottom w:val="0"/>
              <w:divBdr>
                <w:top w:val="none" w:sz="0" w:space="0" w:color="auto"/>
                <w:left w:val="none" w:sz="0" w:space="0" w:color="auto"/>
                <w:bottom w:val="none" w:sz="0" w:space="0" w:color="auto"/>
                <w:right w:val="none" w:sz="0" w:space="0" w:color="auto"/>
              </w:divBdr>
            </w:div>
            <w:div w:id="1567573091">
              <w:marLeft w:val="0"/>
              <w:marRight w:val="0"/>
              <w:marTop w:val="0"/>
              <w:marBottom w:val="0"/>
              <w:divBdr>
                <w:top w:val="none" w:sz="0" w:space="0" w:color="auto"/>
                <w:left w:val="none" w:sz="0" w:space="0" w:color="auto"/>
                <w:bottom w:val="none" w:sz="0" w:space="0" w:color="auto"/>
                <w:right w:val="none" w:sz="0" w:space="0" w:color="auto"/>
              </w:divBdr>
            </w:div>
            <w:div w:id="858196626">
              <w:marLeft w:val="0"/>
              <w:marRight w:val="0"/>
              <w:marTop w:val="0"/>
              <w:marBottom w:val="0"/>
              <w:divBdr>
                <w:top w:val="none" w:sz="0" w:space="0" w:color="auto"/>
                <w:left w:val="none" w:sz="0" w:space="0" w:color="auto"/>
                <w:bottom w:val="none" w:sz="0" w:space="0" w:color="auto"/>
                <w:right w:val="none" w:sz="0" w:space="0" w:color="auto"/>
              </w:divBdr>
            </w:div>
            <w:div w:id="22288576">
              <w:marLeft w:val="0"/>
              <w:marRight w:val="0"/>
              <w:marTop w:val="0"/>
              <w:marBottom w:val="0"/>
              <w:divBdr>
                <w:top w:val="none" w:sz="0" w:space="0" w:color="auto"/>
                <w:left w:val="none" w:sz="0" w:space="0" w:color="auto"/>
                <w:bottom w:val="none" w:sz="0" w:space="0" w:color="auto"/>
                <w:right w:val="none" w:sz="0" w:space="0" w:color="auto"/>
              </w:divBdr>
            </w:div>
            <w:div w:id="517891123">
              <w:marLeft w:val="0"/>
              <w:marRight w:val="0"/>
              <w:marTop w:val="0"/>
              <w:marBottom w:val="0"/>
              <w:divBdr>
                <w:top w:val="none" w:sz="0" w:space="0" w:color="auto"/>
                <w:left w:val="none" w:sz="0" w:space="0" w:color="auto"/>
                <w:bottom w:val="none" w:sz="0" w:space="0" w:color="auto"/>
                <w:right w:val="none" w:sz="0" w:space="0" w:color="auto"/>
              </w:divBdr>
            </w:div>
            <w:div w:id="370158007">
              <w:marLeft w:val="0"/>
              <w:marRight w:val="0"/>
              <w:marTop w:val="0"/>
              <w:marBottom w:val="0"/>
              <w:divBdr>
                <w:top w:val="none" w:sz="0" w:space="0" w:color="auto"/>
                <w:left w:val="none" w:sz="0" w:space="0" w:color="auto"/>
                <w:bottom w:val="none" w:sz="0" w:space="0" w:color="auto"/>
                <w:right w:val="none" w:sz="0" w:space="0" w:color="auto"/>
              </w:divBdr>
            </w:div>
            <w:div w:id="1830171056">
              <w:marLeft w:val="0"/>
              <w:marRight w:val="0"/>
              <w:marTop w:val="0"/>
              <w:marBottom w:val="0"/>
              <w:divBdr>
                <w:top w:val="none" w:sz="0" w:space="0" w:color="auto"/>
                <w:left w:val="none" w:sz="0" w:space="0" w:color="auto"/>
                <w:bottom w:val="none" w:sz="0" w:space="0" w:color="auto"/>
                <w:right w:val="none" w:sz="0" w:space="0" w:color="auto"/>
              </w:divBdr>
            </w:div>
            <w:div w:id="1393040868">
              <w:marLeft w:val="0"/>
              <w:marRight w:val="0"/>
              <w:marTop w:val="0"/>
              <w:marBottom w:val="0"/>
              <w:divBdr>
                <w:top w:val="none" w:sz="0" w:space="0" w:color="auto"/>
                <w:left w:val="none" w:sz="0" w:space="0" w:color="auto"/>
                <w:bottom w:val="none" w:sz="0" w:space="0" w:color="auto"/>
                <w:right w:val="none" w:sz="0" w:space="0" w:color="auto"/>
              </w:divBdr>
            </w:div>
            <w:div w:id="1247691419">
              <w:marLeft w:val="0"/>
              <w:marRight w:val="0"/>
              <w:marTop w:val="0"/>
              <w:marBottom w:val="0"/>
              <w:divBdr>
                <w:top w:val="none" w:sz="0" w:space="0" w:color="auto"/>
                <w:left w:val="none" w:sz="0" w:space="0" w:color="auto"/>
                <w:bottom w:val="none" w:sz="0" w:space="0" w:color="auto"/>
                <w:right w:val="none" w:sz="0" w:space="0" w:color="auto"/>
              </w:divBdr>
            </w:div>
            <w:div w:id="1495222744">
              <w:marLeft w:val="0"/>
              <w:marRight w:val="0"/>
              <w:marTop w:val="0"/>
              <w:marBottom w:val="0"/>
              <w:divBdr>
                <w:top w:val="none" w:sz="0" w:space="0" w:color="auto"/>
                <w:left w:val="none" w:sz="0" w:space="0" w:color="auto"/>
                <w:bottom w:val="none" w:sz="0" w:space="0" w:color="auto"/>
                <w:right w:val="none" w:sz="0" w:space="0" w:color="auto"/>
              </w:divBdr>
            </w:div>
            <w:div w:id="2114351224">
              <w:marLeft w:val="0"/>
              <w:marRight w:val="0"/>
              <w:marTop w:val="0"/>
              <w:marBottom w:val="0"/>
              <w:divBdr>
                <w:top w:val="none" w:sz="0" w:space="0" w:color="auto"/>
                <w:left w:val="none" w:sz="0" w:space="0" w:color="auto"/>
                <w:bottom w:val="none" w:sz="0" w:space="0" w:color="auto"/>
                <w:right w:val="none" w:sz="0" w:space="0" w:color="auto"/>
              </w:divBdr>
            </w:div>
            <w:div w:id="1641380444">
              <w:marLeft w:val="0"/>
              <w:marRight w:val="0"/>
              <w:marTop w:val="0"/>
              <w:marBottom w:val="0"/>
              <w:divBdr>
                <w:top w:val="none" w:sz="0" w:space="0" w:color="auto"/>
                <w:left w:val="none" w:sz="0" w:space="0" w:color="auto"/>
                <w:bottom w:val="none" w:sz="0" w:space="0" w:color="auto"/>
                <w:right w:val="none" w:sz="0" w:space="0" w:color="auto"/>
              </w:divBdr>
            </w:div>
            <w:div w:id="1373579794">
              <w:marLeft w:val="0"/>
              <w:marRight w:val="0"/>
              <w:marTop w:val="0"/>
              <w:marBottom w:val="0"/>
              <w:divBdr>
                <w:top w:val="none" w:sz="0" w:space="0" w:color="auto"/>
                <w:left w:val="none" w:sz="0" w:space="0" w:color="auto"/>
                <w:bottom w:val="none" w:sz="0" w:space="0" w:color="auto"/>
                <w:right w:val="none" w:sz="0" w:space="0" w:color="auto"/>
              </w:divBdr>
            </w:div>
            <w:div w:id="25060507">
              <w:marLeft w:val="0"/>
              <w:marRight w:val="0"/>
              <w:marTop w:val="0"/>
              <w:marBottom w:val="0"/>
              <w:divBdr>
                <w:top w:val="none" w:sz="0" w:space="0" w:color="auto"/>
                <w:left w:val="none" w:sz="0" w:space="0" w:color="auto"/>
                <w:bottom w:val="none" w:sz="0" w:space="0" w:color="auto"/>
                <w:right w:val="none" w:sz="0" w:space="0" w:color="auto"/>
              </w:divBdr>
            </w:div>
            <w:div w:id="931930938">
              <w:marLeft w:val="0"/>
              <w:marRight w:val="0"/>
              <w:marTop w:val="0"/>
              <w:marBottom w:val="0"/>
              <w:divBdr>
                <w:top w:val="none" w:sz="0" w:space="0" w:color="auto"/>
                <w:left w:val="none" w:sz="0" w:space="0" w:color="auto"/>
                <w:bottom w:val="none" w:sz="0" w:space="0" w:color="auto"/>
                <w:right w:val="none" w:sz="0" w:space="0" w:color="auto"/>
              </w:divBdr>
            </w:div>
            <w:div w:id="2131316755">
              <w:marLeft w:val="0"/>
              <w:marRight w:val="0"/>
              <w:marTop w:val="0"/>
              <w:marBottom w:val="0"/>
              <w:divBdr>
                <w:top w:val="none" w:sz="0" w:space="0" w:color="auto"/>
                <w:left w:val="none" w:sz="0" w:space="0" w:color="auto"/>
                <w:bottom w:val="none" w:sz="0" w:space="0" w:color="auto"/>
                <w:right w:val="none" w:sz="0" w:space="0" w:color="auto"/>
              </w:divBdr>
            </w:div>
            <w:div w:id="356273169">
              <w:marLeft w:val="0"/>
              <w:marRight w:val="0"/>
              <w:marTop w:val="0"/>
              <w:marBottom w:val="0"/>
              <w:divBdr>
                <w:top w:val="none" w:sz="0" w:space="0" w:color="auto"/>
                <w:left w:val="none" w:sz="0" w:space="0" w:color="auto"/>
                <w:bottom w:val="none" w:sz="0" w:space="0" w:color="auto"/>
                <w:right w:val="none" w:sz="0" w:space="0" w:color="auto"/>
              </w:divBdr>
            </w:div>
            <w:div w:id="1443107616">
              <w:marLeft w:val="0"/>
              <w:marRight w:val="0"/>
              <w:marTop w:val="0"/>
              <w:marBottom w:val="0"/>
              <w:divBdr>
                <w:top w:val="none" w:sz="0" w:space="0" w:color="auto"/>
                <w:left w:val="none" w:sz="0" w:space="0" w:color="auto"/>
                <w:bottom w:val="none" w:sz="0" w:space="0" w:color="auto"/>
                <w:right w:val="none" w:sz="0" w:space="0" w:color="auto"/>
              </w:divBdr>
            </w:div>
            <w:div w:id="889879227">
              <w:marLeft w:val="0"/>
              <w:marRight w:val="0"/>
              <w:marTop w:val="0"/>
              <w:marBottom w:val="0"/>
              <w:divBdr>
                <w:top w:val="none" w:sz="0" w:space="0" w:color="auto"/>
                <w:left w:val="none" w:sz="0" w:space="0" w:color="auto"/>
                <w:bottom w:val="none" w:sz="0" w:space="0" w:color="auto"/>
                <w:right w:val="none" w:sz="0" w:space="0" w:color="auto"/>
              </w:divBdr>
            </w:div>
            <w:div w:id="1973100439">
              <w:marLeft w:val="0"/>
              <w:marRight w:val="0"/>
              <w:marTop w:val="0"/>
              <w:marBottom w:val="0"/>
              <w:divBdr>
                <w:top w:val="none" w:sz="0" w:space="0" w:color="auto"/>
                <w:left w:val="none" w:sz="0" w:space="0" w:color="auto"/>
                <w:bottom w:val="none" w:sz="0" w:space="0" w:color="auto"/>
                <w:right w:val="none" w:sz="0" w:space="0" w:color="auto"/>
              </w:divBdr>
            </w:div>
            <w:div w:id="2081175252">
              <w:marLeft w:val="0"/>
              <w:marRight w:val="0"/>
              <w:marTop w:val="0"/>
              <w:marBottom w:val="0"/>
              <w:divBdr>
                <w:top w:val="none" w:sz="0" w:space="0" w:color="auto"/>
                <w:left w:val="none" w:sz="0" w:space="0" w:color="auto"/>
                <w:bottom w:val="none" w:sz="0" w:space="0" w:color="auto"/>
                <w:right w:val="none" w:sz="0" w:space="0" w:color="auto"/>
              </w:divBdr>
            </w:div>
            <w:div w:id="1959410722">
              <w:marLeft w:val="0"/>
              <w:marRight w:val="0"/>
              <w:marTop w:val="0"/>
              <w:marBottom w:val="0"/>
              <w:divBdr>
                <w:top w:val="none" w:sz="0" w:space="0" w:color="auto"/>
                <w:left w:val="none" w:sz="0" w:space="0" w:color="auto"/>
                <w:bottom w:val="none" w:sz="0" w:space="0" w:color="auto"/>
                <w:right w:val="none" w:sz="0" w:space="0" w:color="auto"/>
              </w:divBdr>
            </w:div>
            <w:div w:id="2038189285">
              <w:marLeft w:val="0"/>
              <w:marRight w:val="0"/>
              <w:marTop w:val="0"/>
              <w:marBottom w:val="0"/>
              <w:divBdr>
                <w:top w:val="none" w:sz="0" w:space="0" w:color="auto"/>
                <w:left w:val="none" w:sz="0" w:space="0" w:color="auto"/>
                <w:bottom w:val="none" w:sz="0" w:space="0" w:color="auto"/>
                <w:right w:val="none" w:sz="0" w:space="0" w:color="auto"/>
              </w:divBdr>
            </w:div>
            <w:div w:id="2096048642">
              <w:marLeft w:val="0"/>
              <w:marRight w:val="0"/>
              <w:marTop w:val="0"/>
              <w:marBottom w:val="0"/>
              <w:divBdr>
                <w:top w:val="none" w:sz="0" w:space="0" w:color="auto"/>
                <w:left w:val="none" w:sz="0" w:space="0" w:color="auto"/>
                <w:bottom w:val="none" w:sz="0" w:space="0" w:color="auto"/>
                <w:right w:val="none" w:sz="0" w:space="0" w:color="auto"/>
              </w:divBdr>
            </w:div>
            <w:div w:id="452333582">
              <w:marLeft w:val="0"/>
              <w:marRight w:val="0"/>
              <w:marTop w:val="0"/>
              <w:marBottom w:val="0"/>
              <w:divBdr>
                <w:top w:val="none" w:sz="0" w:space="0" w:color="auto"/>
                <w:left w:val="none" w:sz="0" w:space="0" w:color="auto"/>
                <w:bottom w:val="none" w:sz="0" w:space="0" w:color="auto"/>
                <w:right w:val="none" w:sz="0" w:space="0" w:color="auto"/>
              </w:divBdr>
            </w:div>
            <w:div w:id="1972199658">
              <w:marLeft w:val="0"/>
              <w:marRight w:val="0"/>
              <w:marTop w:val="0"/>
              <w:marBottom w:val="0"/>
              <w:divBdr>
                <w:top w:val="none" w:sz="0" w:space="0" w:color="auto"/>
                <w:left w:val="none" w:sz="0" w:space="0" w:color="auto"/>
                <w:bottom w:val="none" w:sz="0" w:space="0" w:color="auto"/>
                <w:right w:val="none" w:sz="0" w:space="0" w:color="auto"/>
              </w:divBdr>
            </w:div>
            <w:div w:id="605042792">
              <w:marLeft w:val="0"/>
              <w:marRight w:val="0"/>
              <w:marTop w:val="0"/>
              <w:marBottom w:val="0"/>
              <w:divBdr>
                <w:top w:val="none" w:sz="0" w:space="0" w:color="auto"/>
                <w:left w:val="none" w:sz="0" w:space="0" w:color="auto"/>
                <w:bottom w:val="none" w:sz="0" w:space="0" w:color="auto"/>
                <w:right w:val="none" w:sz="0" w:space="0" w:color="auto"/>
              </w:divBdr>
            </w:div>
            <w:div w:id="323552078">
              <w:marLeft w:val="0"/>
              <w:marRight w:val="0"/>
              <w:marTop w:val="0"/>
              <w:marBottom w:val="0"/>
              <w:divBdr>
                <w:top w:val="none" w:sz="0" w:space="0" w:color="auto"/>
                <w:left w:val="none" w:sz="0" w:space="0" w:color="auto"/>
                <w:bottom w:val="none" w:sz="0" w:space="0" w:color="auto"/>
                <w:right w:val="none" w:sz="0" w:space="0" w:color="auto"/>
              </w:divBdr>
            </w:div>
            <w:div w:id="1230076714">
              <w:marLeft w:val="0"/>
              <w:marRight w:val="0"/>
              <w:marTop w:val="0"/>
              <w:marBottom w:val="0"/>
              <w:divBdr>
                <w:top w:val="none" w:sz="0" w:space="0" w:color="auto"/>
                <w:left w:val="none" w:sz="0" w:space="0" w:color="auto"/>
                <w:bottom w:val="none" w:sz="0" w:space="0" w:color="auto"/>
                <w:right w:val="none" w:sz="0" w:space="0" w:color="auto"/>
              </w:divBdr>
            </w:div>
            <w:div w:id="708453641">
              <w:marLeft w:val="0"/>
              <w:marRight w:val="0"/>
              <w:marTop w:val="0"/>
              <w:marBottom w:val="0"/>
              <w:divBdr>
                <w:top w:val="none" w:sz="0" w:space="0" w:color="auto"/>
                <w:left w:val="none" w:sz="0" w:space="0" w:color="auto"/>
                <w:bottom w:val="none" w:sz="0" w:space="0" w:color="auto"/>
                <w:right w:val="none" w:sz="0" w:space="0" w:color="auto"/>
              </w:divBdr>
            </w:div>
            <w:div w:id="1862040205">
              <w:marLeft w:val="0"/>
              <w:marRight w:val="0"/>
              <w:marTop w:val="0"/>
              <w:marBottom w:val="0"/>
              <w:divBdr>
                <w:top w:val="none" w:sz="0" w:space="0" w:color="auto"/>
                <w:left w:val="none" w:sz="0" w:space="0" w:color="auto"/>
                <w:bottom w:val="none" w:sz="0" w:space="0" w:color="auto"/>
                <w:right w:val="none" w:sz="0" w:space="0" w:color="auto"/>
              </w:divBdr>
            </w:div>
            <w:div w:id="830171711">
              <w:marLeft w:val="0"/>
              <w:marRight w:val="0"/>
              <w:marTop w:val="0"/>
              <w:marBottom w:val="0"/>
              <w:divBdr>
                <w:top w:val="none" w:sz="0" w:space="0" w:color="auto"/>
                <w:left w:val="none" w:sz="0" w:space="0" w:color="auto"/>
                <w:bottom w:val="none" w:sz="0" w:space="0" w:color="auto"/>
                <w:right w:val="none" w:sz="0" w:space="0" w:color="auto"/>
              </w:divBdr>
            </w:div>
            <w:div w:id="291443313">
              <w:marLeft w:val="0"/>
              <w:marRight w:val="0"/>
              <w:marTop w:val="0"/>
              <w:marBottom w:val="0"/>
              <w:divBdr>
                <w:top w:val="none" w:sz="0" w:space="0" w:color="auto"/>
                <w:left w:val="none" w:sz="0" w:space="0" w:color="auto"/>
                <w:bottom w:val="none" w:sz="0" w:space="0" w:color="auto"/>
                <w:right w:val="none" w:sz="0" w:space="0" w:color="auto"/>
              </w:divBdr>
            </w:div>
            <w:div w:id="152916316">
              <w:marLeft w:val="0"/>
              <w:marRight w:val="0"/>
              <w:marTop w:val="0"/>
              <w:marBottom w:val="0"/>
              <w:divBdr>
                <w:top w:val="none" w:sz="0" w:space="0" w:color="auto"/>
                <w:left w:val="none" w:sz="0" w:space="0" w:color="auto"/>
                <w:bottom w:val="none" w:sz="0" w:space="0" w:color="auto"/>
                <w:right w:val="none" w:sz="0" w:space="0" w:color="auto"/>
              </w:divBdr>
            </w:div>
            <w:div w:id="1590850272">
              <w:marLeft w:val="0"/>
              <w:marRight w:val="0"/>
              <w:marTop w:val="0"/>
              <w:marBottom w:val="0"/>
              <w:divBdr>
                <w:top w:val="none" w:sz="0" w:space="0" w:color="auto"/>
                <w:left w:val="none" w:sz="0" w:space="0" w:color="auto"/>
                <w:bottom w:val="none" w:sz="0" w:space="0" w:color="auto"/>
                <w:right w:val="none" w:sz="0" w:space="0" w:color="auto"/>
              </w:divBdr>
            </w:div>
            <w:div w:id="809516975">
              <w:marLeft w:val="0"/>
              <w:marRight w:val="0"/>
              <w:marTop w:val="0"/>
              <w:marBottom w:val="0"/>
              <w:divBdr>
                <w:top w:val="none" w:sz="0" w:space="0" w:color="auto"/>
                <w:left w:val="none" w:sz="0" w:space="0" w:color="auto"/>
                <w:bottom w:val="none" w:sz="0" w:space="0" w:color="auto"/>
                <w:right w:val="none" w:sz="0" w:space="0" w:color="auto"/>
              </w:divBdr>
            </w:div>
            <w:div w:id="844054236">
              <w:marLeft w:val="0"/>
              <w:marRight w:val="0"/>
              <w:marTop w:val="0"/>
              <w:marBottom w:val="0"/>
              <w:divBdr>
                <w:top w:val="none" w:sz="0" w:space="0" w:color="auto"/>
                <w:left w:val="none" w:sz="0" w:space="0" w:color="auto"/>
                <w:bottom w:val="none" w:sz="0" w:space="0" w:color="auto"/>
                <w:right w:val="none" w:sz="0" w:space="0" w:color="auto"/>
              </w:divBdr>
            </w:div>
            <w:div w:id="250314306">
              <w:marLeft w:val="0"/>
              <w:marRight w:val="0"/>
              <w:marTop w:val="0"/>
              <w:marBottom w:val="0"/>
              <w:divBdr>
                <w:top w:val="none" w:sz="0" w:space="0" w:color="auto"/>
                <w:left w:val="none" w:sz="0" w:space="0" w:color="auto"/>
                <w:bottom w:val="none" w:sz="0" w:space="0" w:color="auto"/>
                <w:right w:val="none" w:sz="0" w:space="0" w:color="auto"/>
              </w:divBdr>
            </w:div>
            <w:div w:id="1619682578">
              <w:marLeft w:val="0"/>
              <w:marRight w:val="0"/>
              <w:marTop w:val="0"/>
              <w:marBottom w:val="0"/>
              <w:divBdr>
                <w:top w:val="none" w:sz="0" w:space="0" w:color="auto"/>
                <w:left w:val="none" w:sz="0" w:space="0" w:color="auto"/>
                <w:bottom w:val="none" w:sz="0" w:space="0" w:color="auto"/>
                <w:right w:val="none" w:sz="0" w:space="0" w:color="auto"/>
              </w:divBdr>
            </w:div>
            <w:div w:id="2033070843">
              <w:marLeft w:val="0"/>
              <w:marRight w:val="0"/>
              <w:marTop w:val="0"/>
              <w:marBottom w:val="0"/>
              <w:divBdr>
                <w:top w:val="none" w:sz="0" w:space="0" w:color="auto"/>
                <w:left w:val="none" w:sz="0" w:space="0" w:color="auto"/>
                <w:bottom w:val="none" w:sz="0" w:space="0" w:color="auto"/>
                <w:right w:val="none" w:sz="0" w:space="0" w:color="auto"/>
              </w:divBdr>
            </w:div>
            <w:div w:id="1610812724">
              <w:marLeft w:val="0"/>
              <w:marRight w:val="0"/>
              <w:marTop w:val="0"/>
              <w:marBottom w:val="0"/>
              <w:divBdr>
                <w:top w:val="none" w:sz="0" w:space="0" w:color="auto"/>
                <w:left w:val="none" w:sz="0" w:space="0" w:color="auto"/>
                <w:bottom w:val="none" w:sz="0" w:space="0" w:color="auto"/>
                <w:right w:val="none" w:sz="0" w:space="0" w:color="auto"/>
              </w:divBdr>
            </w:div>
            <w:div w:id="233853066">
              <w:marLeft w:val="0"/>
              <w:marRight w:val="0"/>
              <w:marTop w:val="0"/>
              <w:marBottom w:val="0"/>
              <w:divBdr>
                <w:top w:val="none" w:sz="0" w:space="0" w:color="auto"/>
                <w:left w:val="none" w:sz="0" w:space="0" w:color="auto"/>
                <w:bottom w:val="none" w:sz="0" w:space="0" w:color="auto"/>
                <w:right w:val="none" w:sz="0" w:space="0" w:color="auto"/>
              </w:divBdr>
            </w:div>
            <w:div w:id="1259405562">
              <w:marLeft w:val="0"/>
              <w:marRight w:val="0"/>
              <w:marTop w:val="0"/>
              <w:marBottom w:val="0"/>
              <w:divBdr>
                <w:top w:val="none" w:sz="0" w:space="0" w:color="auto"/>
                <w:left w:val="none" w:sz="0" w:space="0" w:color="auto"/>
                <w:bottom w:val="none" w:sz="0" w:space="0" w:color="auto"/>
                <w:right w:val="none" w:sz="0" w:space="0" w:color="auto"/>
              </w:divBdr>
            </w:div>
            <w:div w:id="239603628">
              <w:marLeft w:val="0"/>
              <w:marRight w:val="0"/>
              <w:marTop w:val="0"/>
              <w:marBottom w:val="0"/>
              <w:divBdr>
                <w:top w:val="none" w:sz="0" w:space="0" w:color="auto"/>
                <w:left w:val="none" w:sz="0" w:space="0" w:color="auto"/>
                <w:bottom w:val="none" w:sz="0" w:space="0" w:color="auto"/>
                <w:right w:val="none" w:sz="0" w:space="0" w:color="auto"/>
              </w:divBdr>
            </w:div>
            <w:div w:id="1020400517">
              <w:marLeft w:val="0"/>
              <w:marRight w:val="0"/>
              <w:marTop w:val="0"/>
              <w:marBottom w:val="0"/>
              <w:divBdr>
                <w:top w:val="none" w:sz="0" w:space="0" w:color="auto"/>
                <w:left w:val="none" w:sz="0" w:space="0" w:color="auto"/>
                <w:bottom w:val="none" w:sz="0" w:space="0" w:color="auto"/>
                <w:right w:val="none" w:sz="0" w:space="0" w:color="auto"/>
              </w:divBdr>
            </w:div>
            <w:div w:id="1463882670">
              <w:marLeft w:val="0"/>
              <w:marRight w:val="0"/>
              <w:marTop w:val="0"/>
              <w:marBottom w:val="0"/>
              <w:divBdr>
                <w:top w:val="none" w:sz="0" w:space="0" w:color="auto"/>
                <w:left w:val="none" w:sz="0" w:space="0" w:color="auto"/>
                <w:bottom w:val="none" w:sz="0" w:space="0" w:color="auto"/>
                <w:right w:val="none" w:sz="0" w:space="0" w:color="auto"/>
              </w:divBdr>
            </w:div>
            <w:div w:id="338241191">
              <w:marLeft w:val="0"/>
              <w:marRight w:val="0"/>
              <w:marTop w:val="0"/>
              <w:marBottom w:val="0"/>
              <w:divBdr>
                <w:top w:val="none" w:sz="0" w:space="0" w:color="auto"/>
                <w:left w:val="none" w:sz="0" w:space="0" w:color="auto"/>
                <w:bottom w:val="none" w:sz="0" w:space="0" w:color="auto"/>
                <w:right w:val="none" w:sz="0" w:space="0" w:color="auto"/>
              </w:divBdr>
            </w:div>
            <w:div w:id="1814447233">
              <w:marLeft w:val="0"/>
              <w:marRight w:val="0"/>
              <w:marTop w:val="0"/>
              <w:marBottom w:val="0"/>
              <w:divBdr>
                <w:top w:val="none" w:sz="0" w:space="0" w:color="auto"/>
                <w:left w:val="none" w:sz="0" w:space="0" w:color="auto"/>
                <w:bottom w:val="none" w:sz="0" w:space="0" w:color="auto"/>
                <w:right w:val="none" w:sz="0" w:space="0" w:color="auto"/>
              </w:divBdr>
            </w:div>
            <w:div w:id="836729556">
              <w:marLeft w:val="0"/>
              <w:marRight w:val="0"/>
              <w:marTop w:val="0"/>
              <w:marBottom w:val="0"/>
              <w:divBdr>
                <w:top w:val="none" w:sz="0" w:space="0" w:color="auto"/>
                <w:left w:val="none" w:sz="0" w:space="0" w:color="auto"/>
                <w:bottom w:val="none" w:sz="0" w:space="0" w:color="auto"/>
                <w:right w:val="none" w:sz="0" w:space="0" w:color="auto"/>
              </w:divBdr>
            </w:div>
            <w:div w:id="1060396205">
              <w:marLeft w:val="0"/>
              <w:marRight w:val="0"/>
              <w:marTop w:val="0"/>
              <w:marBottom w:val="0"/>
              <w:divBdr>
                <w:top w:val="none" w:sz="0" w:space="0" w:color="auto"/>
                <w:left w:val="none" w:sz="0" w:space="0" w:color="auto"/>
                <w:bottom w:val="none" w:sz="0" w:space="0" w:color="auto"/>
                <w:right w:val="none" w:sz="0" w:space="0" w:color="auto"/>
              </w:divBdr>
            </w:div>
            <w:div w:id="88476210">
              <w:marLeft w:val="0"/>
              <w:marRight w:val="0"/>
              <w:marTop w:val="0"/>
              <w:marBottom w:val="0"/>
              <w:divBdr>
                <w:top w:val="none" w:sz="0" w:space="0" w:color="auto"/>
                <w:left w:val="none" w:sz="0" w:space="0" w:color="auto"/>
                <w:bottom w:val="none" w:sz="0" w:space="0" w:color="auto"/>
                <w:right w:val="none" w:sz="0" w:space="0" w:color="auto"/>
              </w:divBdr>
            </w:div>
            <w:div w:id="535779891">
              <w:marLeft w:val="0"/>
              <w:marRight w:val="0"/>
              <w:marTop w:val="0"/>
              <w:marBottom w:val="0"/>
              <w:divBdr>
                <w:top w:val="none" w:sz="0" w:space="0" w:color="auto"/>
                <w:left w:val="none" w:sz="0" w:space="0" w:color="auto"/>
                <w:bottom w:val="none" w:sz="0" w:space="0" w:color="auto"/>
                <w:right w:val="none" w:sz="0" w:space="0" w:color="auto"/>
              </w:divBdr>
            </w:div>
            <w:div w:id="1995527235">
              <w:marLeft w:val="0"/>
              <w:marRight w:val="0"/>
              <w:marTop w:val="0"/>
              <w:marBottom w:val="0"/>
              <w:divBdr>
                <w:top w:val="none" w:sz="0" w:space="0" w:color="auto"/>
                <w:left w:val="none" w:sz="0" w:space="0" w:color="auto"/>
                <w:bottom w:val="none" w:sz="0" w:space="0" w:color="auto"/>
                <w:right w:val="none" w:sz="0" w:space="0" w:color="auto"/>
              </w:divBdr>
            </w:div>
            <w:div w:id="644316014">
              <w:marLeft w:val="0"/>
              <w:marRight w:val="0"/>
              <w:marTop w:val="0"/>
              <w:marBottom w:val="0"/>
              <w:divBdr>
                <w:top w:val="none" w:sz="0" w:space="0" w:color="auto"/>
                <w:left w:val="none" w:sz="0" w:space="0" w:color="auto"/>
                <w:bottom w:val="none" w:sz="0" w:space="0" w:color="auto"/>
                <w:right w:val="none" w:sz="0" w:space="0" w:color="auto"/>
              </w:divBdr>
            </w:div>
            <w:div w:id="1770661634">
              <w:marLeft w:val="0"/>
              <w:marRight w:val="0"/>
              <w:marTop w:val="0"/>
              <w:marBottom w:val="0"/>
              <w:divBdr>
                <w:top w:val="none" w:sz="0" w:space="0" w:color="auto"/>
                <w:left w:val="none" w:sz="0" w:space="0" w:color="auto"/>
                <w:bottom w:val="none" w:sz="0" w:space="0" w:color="auto"/>
                <w:right w:val="none" w:sz="0" w:space="0" w:color="auto"/>
              </w:divBdr>
            </w:div>
            <w:div w:id="2062974815">
              <w:marLeft w:val="0"/>
              <w:marRight w:val="0"/>
              <w:marTop w:val="0"/>
              <w:marBottom w:val="0"/>
              <w:divBdr>
                <w:top w:val="none" w:sz="0" w:space="0" w:color="auto"/>
                <w:left w:val="none" w:sz="0" w:space="0" w:color="auto"/>
                <w:bottom w:val="none" w:sz="0" w:space="0" w:color="auto"/>
                <w:right w:val="none" w:sz="0" w:space="0" w:color="auto"/>
              </w:divBdr>
            </w:div>
            <w:div w:id="2055499625">
              <w:marLeft w:val="0"/>
              <w:marRight w:val="0"/>
              <w:marTop w:val="0"/>
              <w:marBottom w:val="0"/>
              <w:divBdr>
                <w:top w:val="none" w:sz="0" w:space="0" w:color="auto"/>
                <w:left w:val="none" w:sz="0" w:space="0" w:color="auto"/>
                <w:bottom w:val="none" w:sz="0" w:space="0" w:color="auto"/>
                <w:right w:val="none" w:sz="0" w:space="0" w:color="auto"/>
              </w:divBdr>
            </w:div>
            <w:div w:id="1156648028">
              <w:marLeft w:val="0"/>
              <w:marRight w:val="0"/>
              <w:marTop w:val="0"/>
              <w:marBottom w:val="0"/>
              <w:divBdr>
                <w:top w:val="none" w:sz="0" w:space="0" w:color="auto"/>
                <w:left w:val="none" w:sz="0" w:space="0" w:color="auto"/>
                <w:bottom w:val="none" w:sz="0" w:space="0" w:color="auto"/>
                <w:right w:val="none" w:sz="0" w:space="0" w:color="auto"/>
              </w:divBdr>
            </w:div>
            <w:div w:id="627591105">
              <w:marLeft w:val="0"/>
              <w:marRight w:val="0"/>
              <w:marTop w:val="0"/>
              <w:marBottom w:val="0"/>
              <w:divBdr>
                <w:top w:val="none" w:sz="0" w:space="0" w:color="auto"/>
                <w:left w:val="none" w:sz="0" w:space="0" w:color="auto"/>
                <w:bottom w:val="none" w:sz="0" w:space="0" w:color="auto"/>
                <w:right w:val="none" w:sz="0" w:space="0" w:color="auto"/>
              </w:divBdr>
            </w:div>
            <w:div w:id="1670133710">
              <w:marLeft w:val="0"/>
              <w:marRight w:val="0"/>
              <w:marTop w:val="0"/>
              <w:marBottom w:val="0"/>
              <w:divBdr>
                <w:top w:val="none" w:sz="0" w:space="0" w:color="auto"/>
                <w:left w:val="none" w:sz="0" w:space="0" w:color="auto"/>
                <w:bottom w:val="none" w:sz="0" w:space="0" w:color="auto"/>
                <w:right w:val="none" w:sz="0" w:space="0" w:color="auto"/>
              </w:divBdr>
            </w:div>
            <w:div w:id="1882982608">
              <w:marLeft w:val="0"/>
              <w:marRight w:val="0"/>
              <w:marTop w:val="0"/>
              <w:marBottom w:val="0"/>
              <w:divBdr>
                <w:top w:val="none" w:sz="0" w:space="0" w:color="auto"/>
                <w:left w:val="none" w:sz="0" w:space="0" w:color="auto"/>
                <w:bottom w:val="none" w:sz="0" w:space="0" w:color="auto"/>
                <w:right w:val="none" w:sz="0" w:space="0" w:color="auto"/>
              </w:divBdr>
            </w:div>
            <w:div w:id="795180296">
              <w:marLeft w:val="0"/>
              <w:marRight w:val="0"/>
              <w:marTop w:val="0"/>
              <w:marBottom w:val="0"/>
              <w:divBdr>
                <w:top w:val="none" w:sz="0" w:space="0" w:color="auto"/>
                <w:left w:val="none" w:sz="0" w:space="0" w:color="auto"/>
                <w:bottom w:val="none" w:sz="0" w:space="0" w:color="auto"/>
                <w:right w:val="none" w:sz="0" w:space="0" w:color="auto"/>
              </w:divBdr>
            </w:div>
            <w:div w:id="1353917501">
              <w:marLeft w:val="0"/>
              <w:marRight w:val="0"/>
              <w:marTop w:val="0"/>
              <w:marBottom w:val="0"/>
              <w:divBdr>
                <w:top w:val="none" w:sz="0" w:space="0" w:color="auto"/>
                <w:left w:val="none" w:sz="0" w:space="0" w:color="auto"/>
                <w:bottom w:val="none" w:sz="0" w:space="0" w:color="auto"/>
                <w:right w:val="none" w:sz="0" w:space="0" w:color="auto"/>
              </w:divBdr>
            </w:div>
            <w:div w:id="1130392336">
              <w:marLeft w:val="0"/>
              <w:marRight w:val="0"/>
              <w:marTop w:val="0"/>
              <w:marBottom w:val="0"/>
              <w:divBdr>
                <w:top w:val="none" w:sz="0" w:space="0" w:color="auto"/>
                <w:left w:val="none" w:sz="0" w:space="0" w:color="auto"/>
                <w:bottom w:val="none" w:sz="0" w:space="0" w:color="auto"/>
                <w:right w:val="none" w:sz="0" w:space="0" w:color="auto"/>
              </w:divBdr>
            </w:div>
            <w:div w:id="1561280812">
              <w:marLeft w:val="0"/>
              <w:marRight w:val="0"/>
              <w:marTop w:val="0"/>
              <w:marBottom w:val="0"/>
              <w:divBdr>
                <w:top w:val="none" w:sz="0" w:space="0" w:color="auto"/>
                <w:left w:val="none" w:sz="0" w:space="0" w:color="auto"/>
                <w:bottom w:val="none" w:sz="0" w:space="0" w:color="auto"/>
                <w:right w:val="none" w:sz="0" w:space="0" w:color="auto"/>
              </w:divBdr>
            </w:div>
            <w:div w:id="1611429547">
              <w:marLeft w:val="0"/>
              <w:marRight w:val="0"/>
              <w:marTop w:val="0"/>
              <w:marBottom w:val="0"/>
              <w:divBdr>
                <w:top w:val="none" w:sz="0" w:space="0" w:color="auto"/>
                <w:left w:val="none" w:sz="0" w:space="0" w:color="auto"/>
                <w:bottom w:val="none" w:sz="0" w:space="0" w:color="auto"/>
                <w:right w:val="none" w:sz="0" w:space="0" w:color="auto"/>
              </w:divBdr>
            </w:div>
            <w:div w:id="587618304">
              <w:marLeft w:val="0"/>
              <w:marRight w:val="0"/>
              <w:marTop w:val="0"/>
              <w:marBottom w:val="0"/>
              <w:divBdr>
                <w:top w:val="none" w:sz="0" w:space="0" w:color="auto"/>
                <w:left w:val="none" w:sz="0" w:space="0" w:color="auto"/>
                <w:bottom w:val="none" w:sz="0" w:space="0" w:color="auto"/>
                <w:right w:val="none" w:sz="0" w:space="0" w:color="auto"/>
              </w:divBdr>
            </w:div>
            <w:div w:id="704672396">
              <w:marLeft w:val="0"/>
              <w:marRight w:val="0"/>
              <w:marTop w:val="0"/>
              <w:marBottom w:val="0"/>
              <w:divBdr>
                <w:top w:val="none" w:sz="0" w:space="0" w:color="auto"/>
                <w:left w:val="none" w:sz="0" w:space="0" w:color="auto"/>
                <w:bottom w:val="none" w:sz="0" w:space="0" w:color="auto"/>
                <w:right w:val="none" w:sz="0" w:space="0" w:color="auto"/>
              </w:divBdr>
            </w:div>
            <w:div w:id="351302545">
              <w:marLeft w:val="0"/>
              <w:marRight w:val="0"/>
              <w:marTop w:val="0"/>
              <w:marBottom w:val="0"/>
              <w:divBdr>
                <w:top w:val="none" w:sz="0" w:space="0" w:color="auto"/>
                <w:left w:val="none" w:sz="0" w:space="0" w:color="auto"/>
                <w:bottom w:val="none" w:sz="0" w:space="0" w:color="auto"/>
                <w:right w:val="none" w:sz="0" w:space="0" w:color="auto"/>
              </w:divBdr>
            </w:div>
            <w:div w:id="569193318">
              <w:marLeft w:val="0"/>
              <w:marRight w:val="0"/>
              <w:marTop w:val="0"/>
              <w:marBottom w:val="0"/>
              <w:divBdr>
                <w:top w:val="none" w:sz="0" w:space="0" w:color="auto"/>
                <w:left w:val="none" w:sz="0" w:space="0" w:color="auto"/>
                <w:bottom w:val="none" w:sz="0" w:space="0" w:color="auto"/>
                <w:right w:val="none" w:sz="0" w:space="0" w:color="auto"/>
              </w:divBdr>
            </w:div>
            <w:div w:id="1727797667">
              <w:marLeft w:val="0"/>
              <w:marRight w:val="0"/>
              <w:marTop w:val="0"/>
              <w:marBottom w:val="0"/>
              <w:divBdr>
                <w:top w:val="none" w:sz="0" w:space="0" w:color="auto"/>
                <w:left w:val="none" w:sz="0" w:space="0" w:color="auto"/>
                <w:bottom w:val="none" w:sz="0" w:space="0" w:color="auto"/>
                <w:right w:val="none" w:sz="0" w:space="0" w:color="auto"/>
              </w:divBdr>
            </w:div>
            <w:div w:id="257104772">
              <w:marLeft w:val="0"/>
              <w:marRight w:val="0"/>
              <w:marTop w:val="0"/>
              <w:marBottom w:val="0"/>
              <w:divBdr>
                <w:top w:val="none" w:sz="0" w:space="0" w:color="auto"/>
                <w:left w:val="none" w:sz="0" w:space="0" w:color="auto"/>
                <w:bottom w:val="none" w:sz="0" w:space="0" w:color="auto"/>
                <w:right w:val="none" w:sz="0" w:space="0" w:color="auto"/>
              </w:divBdr>
            </w:div>
            <w:div w:id="353926359">
              <w:marLeft w:val="0"/>
              <w:marRight w:val="0"/>
              <w:marTop w:val="0"/>
              <w:marBottom w:val="0"/>
              <w:divBdr>
                <w:top w:val="none" w:sz="0" w:space="0" w:color="auto"/>
                <w:left w:val="none" w:sz="0" w:space="0" w:color="auto"/>
                <w:bottom w:val="none" w:sz="0" w:space="0" w:color="auto"/>
                <w:right w:val="none" w:sz="0" w:space="0" w:color="auto"/>
              </w:divBdr>
            </w:div>
            <w:div w:id="1935163352">
              <w:marLeft w:val="0"/>
              <w:marRight w:val="0"/>
              <w:marTop w:val="0"/>
              <w:marBottom w:val="0"/>
              <w:divBdr>
                <w:top w:val="none" w:sz="0" w:space="0" w:color="auto"/>
                <w:left w:val="none" w:sz="0" w:space="0" w:color="auto"/>
                <w:bottom w:val="none" w:sz="0" w:space="0" w:color="auto"/>
                <w:right w:val="none" w:sz="0" w:space="0" w:color="auto"/>
              </w:divBdr>
            </w:div>
            <w:div w:id="1540823914">
              <w:marLeft w:val="0"/>
              <w:marRight w:val="0"/>
              <w:marTop w:val="0"/>
              <w:marBottom w:val="0"/>
              <w:divBdr>
                <w:top w:val="none" w:sz="0" w:space="0" w:color="auto"/>
                <w:left w:val="none" w:sz="0" w:space="0" w:color="auto"/>
                <w:bottom w:val="none" w:sz="0" w:space="0" w:color="auto"/>
                <w:right w:val="none" w:sz="0" w:space="0" w:color="auto"/>
              </w:divBdr>
            </w:div>
            <w:div w:id="872572607">
              <w:marLeft w:val="0"/>
              <w:marRight w:val="0"/>
              <w:marTop w:val="0"/>
              <w:marBottom w:val="0"/>
              <w:divBdr>
                <w:top w:val="none" w:sz="0" w:space="0" w:color="auto"/>
                <w:left w:val="none" w:sz="0" w:space="0" w:color="auto"/>
                <w:bottom w:val="none" w:sz="0" w:space="0" w:color="auto"/>
                <w:right w:val="none" w:sz="0" w:space="0" w:color="auto"/>
              </w:divBdr>
            </w:div>
            <w:div w:id="1234655844">
              <w:marLeft w:val="0"/>
              <w:marRight w:val="0"/>
              <w:marTop w:val="0"/>
              <w:marBottom w:val="0"/>
              <w:divBdr>
                <w:top w:val="none" w:sz="0" w:space="0" w:color="auto"/>
                <w:left w:val="none" w:sz="0" w:space="0" w:color="auto"/>
                <w:bottom w:val="none" w:sz="0" w:space="0" w:color="auto"/>
                <w:right w:val="none" w:sz="0" w:space="0" w:color="auto"/>
              </w:divBdr>
            </w:div>
            <w:div w:id="1100873743">
              <w:marLeft w:val="0"/>
              <w:marRight w:val="0"/>
              <w:marTop w:val="0"/>
              <w:marBottom w:val="0"/>
              <w:divBdr>
                <w:top w:val="none" w:sz="0" w:space="0" w:color="auto"/>
                <w:left w:val="none" w:sz="0" w:space="0" w:color="auto"/>
                <w:bottom w:val="none" w:sz="0" w:space="0" w:color="auto"/>
                <w:right w:val="none" w:sz="0" w:space="0" w:color="auto"/>
              </w:divBdr>
            </w:div>
            <w:div w:id="1015309068">
              <w:marLeft w:val="0"/>
              <w:marRight w:val="0"/>
              <w:marTop w:val="0"/>
              <w:marBottom w:val="0"/>
              <w:divBdr>
                <w:top w:val="none" w:sz="0" w:space="0" w:color="auto"/>
                <w:left w:val="none" w:sz="0" w:space="0" w:color="auto"/>
                <w:bottom w:val="none" w:sz="0" w:space="0" w:color="auto"/>
                <w:right w:val="none" w:sz="0" w:space="0" w:color="auto"/>
              </w:divBdr>
            </w:div>
            <w:div w:id="1591305714">
              <w:marLeft w:val="0"/>
              <w:marRight w:val="0"/>
              <w:marTop w:val="0"/>
              <w:marBottom w:val="0"/>
              <w:divBdr>
                <w:top w:val="none" w:sz="0" w:space="0" w:color="auto"/>
                <w:left w:val="none" w:sz="0" w:space="0" w:color="auto"/>
                <w:bottom w:val="none" w:sz="0" w:space="0" w:color="auto"/>
                <w:right w:val="none" w:sz="0" w:space="0" w:color="auto"/>
              </w:divBdr>
            </w:div>
            <w:div w:id="177041896">
              <w:marLeft w:val="0"/>
              <w:marRight w:val="0"/>
              <w:marTop w:val="0"/>
              <w:marBottom w:val="0"/>
              <w:divBdr>
                <w:top w:val="none" w:sz="0" w:space="0" w:color="auto"/>
                <w:left w:val="none" w:sz="0" w:space="0" w:color="auto"/>
                <w:bottom w:val="none" w:sz="0" w:space="0" w:color="auto"/>
                <w:right w:val="none" w:sz="0" w:space="0" w:color="auto"/>
              </w:divBdr>
            </w:div>
            <w:div w:id="126288915">
              <w:marLeft w:val="0"/>
              <w:marRight w:val="0"/>
              <w:marTop w:val="0"/>
              <w:marBottom w:val="0"/>
              <w:divBdr>
                <w:top w:val="none" w:sz="0" w:space="0" w:color="auto"/>
                <w:left w:val="none" w:sz="0" w:space="0" w:color="auto"/>
                <w:bottom w:val="none" w:sz="0" w:space="0" w:color="auto"/>
                <w:right w:val="none" w:sz="0" w:space="0" w:color="auto"/>
              </w:divBdr>
            </w:div>
            <w:div w:id="1203440050">
              <w:marLeft w:val="0"/>
              <w:marRight w:val="0"/>
              <w:marTop w:val="0"/>
              <w:marBottom w:val="0"/>
              <w:divBdr>
                <w:top w:val="none" w:sz="0" w:space="0" w:color="auto"/>
                <w:left w:val="none" w:sz="0" w:space="0" w:color="auto"/>
                <w:bottom w:val="none" w:sz="0" w:space="0" w:color="auto"/>
                <w:right w:val="none" w:sz="0" w:space="0" w:color="auto"/>
              </w:divBdr>
            </w:div>
            <w:div w:id="2126843816">
              <w:marLeft w:val="0"/>
              <w:marRight w:val="0"/>
              <w:marTop w:val="0"/>
              <w:marBottom w:val="0"/>
              <w:divBdr>
                <w:top w:val="none" w:sz="0" w:space="0" w:color="auto"/>
                <w:left w:val="none" w:sz="0" w:space="0" w:color="auto"/>
                <w:bottom w:val="none" w:sz="0" w:space="0" w:color="auto"/>
                <w:right w:val="none" w:sz="0" w:space="0" w:color="auto"/>
              </w:divBdr>
            </w:div>
            <w:div w:id="955675394">
              <w:marLeft w:val="0"/>
              <w:marRight w:val="0"/>
              <w:marTop w:val="0"/>
              <w:marBottom w:val="0"/>
              <w:divBdr>
                <w:top w:val="none" w:sz="0" w:space="0" w:color="auto"/>
                <w:left w:val="none" w:sz="0" w:space="0" w:color="auto"/>
                <w:bottom w:val="none" w:sz="0" w:space="0" w:color="auto"/>
                <w:right w:val="none" w:sz="0" w:space="0" w:color="auto"/>
              </w:divBdr>
            </w:div>
            <w:div w:id="959844632">
              <w:marLeft w:val="0"/>
              <w:marRight w:val="0"/>
              <w:marTop w:val="0"/>
              <w:marBottom w:val="0"/>
              <w:divBdr>
                <w:top w:val="none" w:sz="0" w:space="0" w:color="auto"/>
                <w:left w:val="none" w:sz="0" w:space="0" w:color="auto"/>
                <w:bottom w:val="none" w:sz="0" w:space="0" w:color="auto"/>
                <w:right w:val="none" w:sz="0" w:space="0" w:color="auto"/>
              </w:divBdr>
            </w:div>
            <w:div w:id="1215460931">
              <w:marLeft w:val="0"/>
              <w:marRight w:val="0"/>
              <w:marTop w:val="0"/>
              <w:marBottom w:val="0"/>
              <w:divBdr>
                <w:top w:val="none" w:sz="0" w:space="0" w:color="auto"/>
                <w:left w:val="none" w:sz="0" w:space="0" w:color="auto"/>
                <w:bottom w:val="none" w:sz="0" w:space="0" w:color="auto"/>
                <w:right w:val="none" w:sz="0" w:space="0" w:color="auto"/>
              </w:divBdr>
            </w:div>
            <w:div w:id="648947640">
              <w:marLeft w:val="0"/>
              <w:marRight w:val="0"/>
              <w:marTop w:val="0"/>
              <w:marBottom w:val="0"/>
              <w:divBdr>
                <w:top w:val="none" w:sz="0" w:space="0" w:color="auto"/>
                <w:left w:val="none" w:sz="0" w:space="0" w:color="auto"/>
                <w:bottom w:val="none" w:sz="0" w:space="0" w:color="auto"/>
                <w:right w:val="none" w:sz="0" w:space="0" w:color="auto"/>
              </w:divBdr>
            </w:div>
            <w:div w:id="1260719396">
              <w:marLeft w:val="0"/>
              <w:marRight w:val="0"/>
              <w:marTop w:val="0"/>
              <w:marBottom w:val="0"/>
              <w:divBdr>
                <w:top w:val="none" w:sz="0" w:space="0" w:color="auto"/>
                <w:left w:val="none" w:sz="0" w:space="0" w:color="auto"/>
                <w:bottom w:val="none" w:sz="0" w:space="0" w:color="auto"/>
                <w:right w:val="none" w:sz="0" w:space="0" w:color="auto"/>
              </w:divBdr>
            </w:div>
            <w:div w:id="609361191">
              <w:marLeft w:val="0"/>
              <w:marRight w:val="0"/>
              <w:marTop w:val="0"/>
              <w:marBottom w:val="0"/>
              <w:divBdr>
                <w:top w:val="none" w:sz="0" w:space="0" w:color="auto"/>
                <w:left w:val="none" w:sz="0" w:space="0" w:color="auto"/>
                <w:bottom w:val="none" w:sz="0" w:space="0" w:color="auto"/>
                <w:right w:val="none" w:sz="0" w:space="0" w:color="auto"/>
              </w:divBdr>
            </w:div>
            <w:div w:id="1589267028">
              <w:marLeft w:val="0"/>
              <w:marRight w:val="0"/>
              <w:marTop w:val="0"/>
              <w:marBottom w:val="0"/>
              <w:divBdr>
                <w:top w:val="none" w:sz="0" w:space="0" w:color="auto"/>
                <w:left w:val="none" w:sz="0" w:space="0" w:color="auto"/>
                <w:bottom w:val="none" w:sz="0" w:space="0" w:color="auto"/>
                <w:right w:val="none" w:sz="0" w:space="0" w:color="auto"/>
              </w:divBdr>
            </w:div>
            <w:div w:id="87624728">
              <w:marLeft w:val="0"/>
              <w:marRight w:val="0"/>
              <w:marTop w:val="0"/>
              <w:marBottom w:val="0"/>
              <w:divBdr>
                <w:top w:val="none" w:sz="0" w:space="0" w:color="auto"/>
                <w:left w:val="none" w:sz="0" w:space="0" w:color="auto"/>
                <w:bottom w:val="none" w:sz="0" w:space="0" w:color="auto"/>
                <w:right w:val="none" w:sz="0" w:space="0" w:color="auto"/>
              </w:divBdr>
            </w:div>
            <w:div w:id="189076672">
              <w:marLeft w:val="0"/>
              <w:marRight w:val="0"/>
              <w:marTop w:val="0"/>
              <w:marBottom w:val="0"/>
              <w:divBdr>
                <w:top w:val="none" w:sz="0" w:space="0" w:color="auto"/>
                <w:left w:val="none" w:sz="0" w:space="0" w:color="auto"/>
                <w:bottom w:val="none" w:sz="0" w:space="0" w:color="auto"/>
                <w:right w:val="none" w:sz="0" w:space="0" w:color="auto"/>
              </w:divBdr>
            </w:div>
            <w:div w:id="283654171">
              <w:marLeft w:val="0"/>
              <w:marRight w:val="0"/>
              <w:marTop w:val="0"/>
              <w:marBottom w:val="0"/>
              <w:divBdr>
                <w:top w:val="none" w:sz="0" w:space="0" w:color="auto"/>
                <w:left w:val="none" w:sz="0" w:space="0" w:color="auto"/>
                <w:bottom w:val="none" w:sz="0" w:space="0" w:color="auto"/>
                <w:right w:val="none" w:sz="0" w:space="0" w:color="auto"/>
              </w:divBdr>
            </w:div>
            <w:div w:id="1862670072">
              <w:marLeft w:val="0"/>
              <w:marRight w:val="0"/>
              <w:marTop w:val="0"/>
              <w:marBottom w:val="0"/>
              <w:divBdr>
                <w:top w:val="none" w:sz="0" w:space="0" w:color="auto"/>
                <w:left w:val="none" w:sz="0" w:space="0" w:color="auto"/>
                <w:bottom w:val="none" w:sz="0" w:space="0" w:color="auto"/>
                <w:right w:val="none" w:sz="0" w:space="0" w:color="auto"/>
              </w:divBdr>
            </w:div>
            <w:div w:id="753432441">
              <w:marLeft w:val="0"/>
              <w:marRight w:val="0"/>
              <w:marTop w:val="0"/>
              <w:marBottom w:val="0"/>
              <w:divBdr>
                <w:top w:val="none" w:sz="0" w:space="0" w:color="auto"/>
                <w:left w:val="none" w:sz="0" w:space="0" w:color="auto"/>
                <w:bottom w:val="none" w:sz="0" w:space="0" w:color="auto"/>
                <w:right w:val="none" w:sz="0" w:space="0" w:color="auto"/>
              </w:divBdr>
            </w:div>
            <w:div w:id="308747596">
              <w:marLeft w:val="0"/>
              <w:marRight w:val="0"/>
              <w:marTop w:val="0"/>
              <w:marBottom w:val="0"/>
              <w:divBdr>
                <w:top w:val="none" w:sz="0" w:space="0" w:color="auto"/>
                <w:left w:val="none" w:sz="0" w:space="0" w:color="auto"/>
                <w:bottom w:val="none" w:sz="0" w:space="0" w:color="auto"/>
                <w:right w:val="none" w:sz="0" w:space="0" w:color="auto"/>
              </w:divBdr>
            </w:div>
            <w:div w:id="2060745858">
              <w:marLeft w:val="0"/>
              <w:marRight w:val="0"/>
              <w:marTop w:val="0"/>
              <w:marBottom w:val="0"/>
              <w:divBdr>
                <w:top w:val="none" w:sz="0" w:space="0" w:color="auto"/>
                <w:left w:val="none" w:sz="0" w:space="0" w:color="auto"/>
                <w:bottom w:val="none" w:sz="0" w:space="0" w:color="auto"/>
                <w:right w:val="none" w:sz="0" w:space="0" w:color="auto"/>
              </w:divBdr>
            </w:div>
            <w:div w:id="757334687">
              <w:marLeft w:val="0"/>
              <w:marRight w:val="0"/>
              <w:marTop w:val="0"/>
              <w:marBottom w:val="0"/>
              <w:divBdr>
                <w:top w:val="none" w:sz="0" w:space="0" w:color="auto"/>
                <w:left w:val="none" w:sz="0" w:space="0" w:color="auto"/>
                <w:bottom w:val="none" w:sz="0" w:space="0" w:color="auto"/>
                <w:right w:val="none" w:sz="0" w:space="0" w:color="auto"/>
              </w:divBdr>
            </w:div>
            <w:div w:id="365175509">
              <w:marLeft w:val="0"/>
              <w:marRight w:val="0"/>
              <w:marTop w:val="0"/>
              <w:marBottom w:val="0"/>
              <w:divBdr>
                <w:top w:val="none" w:sz="0" w:space="0" w:color="auto"/>
                <w:left w:val="none" w:sz="0" w:space="0" w:color="auto"/>
                <w:bottom w:val="none" w:sz="0" w:space="0" w:color="auto"/>
                <w:right w:val="none" w:sz="0" w:space="0" w:color="auto"/>
              </w:divBdr>
            </w:div>
            <w:div w:id="1682196971">
              <w:marLeft w:val="0"/>
              <w:marRight w:val="0"/>
              <w:marTop w:val="0"/>
              <w:marBottom w:val="0"/>
              <w:divBdr>
                <w:top w:val="none" w:sz="0" w:space="0" w:color="auto"/>
                <w:left w:val="none" w:sz="0" w:space="0" w:color="auto"/>
                <w:bottom w:val="none" w:sz="0" w:space="0" w:color="auto"/>
                <w:right w:val="none" w:sz="0" w:space="0" w:color="auto"/>
              </w:divBdr>
            </w:div>
            <w:div w:id="1491405743">
              <w:marLeft w:val="0"/>
              <w:marRight w:val="0"/>
              <w:marTop w:val="0"/>
              <w:marBottom w:val="0"/>
              <w:divBdr>
                <w:top w:val="none" w:sz="0" w:space="0" w:color="auto"/>
                <w:left w:val="none" w:sz="0" w:space="0" w:color="auto"/>
                <w:bottom w:val="none" w:sz="0" w:space="0" w:color="auto"/>
                <w:right w:val="none" w:sz="0" w:space="0" w:color="auto"/>
              </w:divBdr>
            </w:div>
            <w:div w:id="848301356">
              <w:marLeft w:val="0"/>
              <w:marRight w:val="0"/>
              <w:marTop w:val="0"/>
              <w:marBottom w:val="0"/>
              <w:divBdr>
                <w:top w:val="none" w:sz="0" w:space="0" w:color="auto"/>
                <w:left w:val="none" w:sz="0" w:space="0" w:color="auto"/>
                <w:bottom w:val="none" w:sz="0" w:space="0" w:color="auto"/>
                <w:right w:val="none" w:sz="0" w:space="0" w:color="auto"/>
              </w:divBdr>
            </w:div>
            <w:div w:id="1720011658">
              <w:marLeft w:val="0"/>
              <w:marRight w:val="0"/>
              <w:marTop w:val="0"/>
              <w:marBottom w:val="0"/>
              <w:divBdr>
                <w:top w:val="none" w:sz="0" w:space="0" w:color="auto"/>
                <w:left w:val="none" w:sz="0" w:space="0" w:color="auto"/>
                <w:bottom w:val="none" w:sz="0" w:space="0" w:color="auto"/>
                <w:right w:val="none" w:sz="0" w:space="0" w:color="auto"/>
              </w:divBdr>
            </w:div>
            <w:div w:id="54281626">
              <w:marLeft w:val="0"/>
              <w:marRight w:val="0"/>
              <w:marTop w:val="0"/>
              <w:marBottom w:val="0"/>
              <w:divBdr>
                <w:top w:val="none" w:sz="0" w:space="0" w:color="auto"/>
                <w:left w:val="none" w:sz="0" w:space="0" w:color="auto"/>
                <w:bottom w:val="none" w:sz="0" w:space="0" w:color="auto"/>
                <w:right w:val="none" w:sz="0" w:space="0" w:color="auto"/>
              </w:divBdr>
            </w:div>
            <w:div w:id="893585671">
              <w:marLeft w:val="0"/>
              <w:marRight w:val="0"/>
              <w:marTop w:val="0"/>
              <w:marBottom w:val="0"/>
              <w:divBdr>
                <w:top w:val="none" w:sz="0" w:space="0" w:color="auto"/>
                <w:left w:val="none" w:sz="0" w:space="0" w:color="auto"/>
                <w:bottom w:val="none" w:sz="0" w:space="0" w:color="auto"/>
                <w:right w:val="none" w:sz="0" w:space="0" w:color="auto"/>
              </w:divBdr>
            </w:div>
            <w:div w:id="1293900545">
              <w:marLeft w:val="0"/>
              <w:marRight w:val="0"/>
              <w:marTop w:val="0"/>
              <w:marBottom w:val="0"/>
              <w:divBdr>
                <w:top w:val="none" w:sz="0" w:space="0" w:color="auto"/>
                <w:left w:val="none" w:sz="0" w:space="0" w:color="auto"/>
                <w:bottom w:val="none" w:sz="0" w:space="0" w:color="auto"/>
                <w:right w:val="none" w:sz="0" w:space="0" w:color="auto"/>
              </w:divBdr>
            </w:div>
            <w:div w:id="1552617375">
              <w:marLeft w:val="0"/>
              <w:marRight w:val="0"/>
              <w:marTop w:val="0"/>
              <w:marBottom w:val="0"/>
              <w:divBdr>
                <w:top w:val="none" w:sz="0" w:space="0" w:color="auto"/>
                <w:left w:val="none" w:sz="0" w:space="0" w:color="auto"/>
                <w:bottom w:val="none" w:sz="0" w:space="0" w:color="auto"/>
                <w:right w:val="none" w:sz="0" w:space="0" w:color="auto"/>
              </w:divBdr>
            </w:div>
            <w:div w:id="1434780713">
              <w:marLeft w:val="0"/>
              <w:marRight w:val="0"/>
              <w:marTop w:val="0"/>
              <w:marBottom w:val="0"/>
              <w:divBdr>
                <w:top w:val="none" w:sz="0" w:space="0" w:color="auto"/>
                <w:left w:val="none" w:sz="0" w:space="0" w:color="auto"/>
                <w:bottom w:val="none" w:sz="0" w:space="0" w:color="auto"/>
                <w:right w:val="none" w:sz="0" w:space="0" w:color="auto"/>
              </w:divBdr>
            </w:div>
            <w:div w:id="572013212">
              <w:marLeft w:val="0"/>
              <w:marRight w:val="0"/>
              <w:marTop w:val="0"/>
              <w:marBottom w:val="0"/>
              <w:divBdr>
                <w:top w:val="none" w:sz="0" w:space="0" w:color="auto"/>
                <w:left w:val="none" w:sz="0" w:space="0" w:color="auto"/>
                <w:bottom w:val="none" w:sz="0" w:space="0" w:color="auto"/>
                <w:right w:val="none" w:sz="0" w:space="0" w:color="auto"/>
              </w:divBdr>
            </w:div>
            <w:div w:id="2068213134">
              <w:marLeft w:val="0"/>
              <w:marRight w:val="0"/>
              <w:marTop w:val="0"/>
              <w:marBottom w:val="0"/>
              <w:divBdr>
                <w:top w:val="none" w:sz="0" w:space="0" w:color="auto"/>
                <w:left w:val="none" w:sz="0" w:space="0" w:color="auto"/>
                <w:bottom w:val="none" w:sz="0" w:space="0" w:color="auto"/>
                <w:right w:val="none" w:sz="0" w:space="0" w:color="auto"/>
              </w:divBdr>
            </w:div>
            <w:div w:id="345593045">
              <w:marLeft w:val="0"/>
              <w:marRight w:val="0"/>
              <w:marTop w:val="0"/>
              <w:marBottom w:val="0"/>
              <w:divBdr>
                <w:top w:val="none" w:sz="0" w:space="0" w:color="auto"/>
                <w:left w:val="none" w:sz="0" w:space="0" w:color="auto"/>
                <w:bottom w:val="none" w:sz="0" w:space="0" w:color="auto"/>
                <w:right w:val="none" w:sz="0" w:space="0" w:color="auto"/>
              </w:divBdr>
            </w:div>
            <w:div w:id="583105091">
              <w:marLeft w:val="0"/>
              <w:marRight w:val="0"/>
              <w:marTop w:val="0"/>
              <w:marBottom w:val="0"/>
              <w:divBdr>
                <w:top w:val="none" w:sz="0" w:space="0" w:color="auto"/>
                <w:left w:val="none" w:sz="0" w:space="0" w:color="auto"/>
                <w:bottom w:val="none" w:sz="0" w:space="0" w:color="auto"/>
                <w:right w:val="none" w:sz="0" w:space="0" w:color="auto"/>
              </w:divBdr>
            </w:div>
            <w:div w:id="71702166">
              <w:marLeft w:val="0"/>
              <w:marRight w:val="0"/>
              <w:marTop w:val="0"/>
              <w:marBottom w:val="0"/>
              <w:divBdr>
                <w:top w:val="none" w:sz="0" w:space="0" w:color="auto"/>
                <w:left w:val="none" w:sz="0" w:space="0" w:color="auto"/>
                <w:bottom w:val="none" w:sz="0" w:space="0" w:color="auto"/>
                <w:right w:val="none" w:sz="0" w:space="0" w:color="auto"/>
              </w:divBdr>
            </w:div>
            <w:div w:id="1960913482">
              <w:marLeft w:val="0"/>
              <w:marRight w:val="0"/>
              <w:marTop w:val="0"/>
              <w:marBottom w:val="0"/>
              <w:divBdr>
                <w:top w:val="none" w:sz="0" w:space="0" w:color="auto"/>
                <w:left w:val="none" w:sz="0" w:space="0" w:color="auto"/>
                <w:bottom w:val="none" w:sz="0" w:space="0" w:color="auto"/>
                <w:right w:val="none" w:sz="0" w:space="0" w:color="auto"/>
              </w:divBdr>
            </w:div>
            <w:div w:id="1612975965">
              <w:marLeft w:val="0"/>
              <w:marRight w:val="0"/>
              <w:marTop w:val="0"/>
              <w:marBottom w:val="0"/>
              <w:divBdr>
                <w:top w:val="none" w:sz="0" w:space="0" w:color="auto"/>
                <w:left w:val="none" w:sz="0" w:space="0" w:color="auto"/>
                <w:bottom w:val="none" w:sz="0" w:space="0" w:color="auto"/>
                <w:right w:val="none" w:sz="0" w:space="0" w:color="auto"/>
              </w:divBdr>
            </w:div>
            <w:div w:id="2018460501">
              <w:marLeft w:val="0"/>
              <w:marRight w:val="0"/>
              <w:marTop w:val="0"/>
              <w:marBottom w:val="0"/>
              <w:divBdr>
                <w:top w:val="none" w:sz="0" w:space="0" w:color="auto"/>
                <w:left w:val="none" w:sz="0" w:space="0" w:color="auto"/>
                <w:bottom w:val="none" w:sz="0" w:space="0" w:color="auto"/>
                <w:right w:val="none" w:sz="0" w:space="0" w:color="auto"/>
              </w:divBdr>
            </w:div>
            <w:div w:id="662204108">
              <w:marLeft w:val="0"/>
              <w:marRight w:val="0"/>
              <w:marTop w:val="0"/>
              <w:marBottom w:val="0"/>
              <w:divBdr>
                <w:top w:val="none" w:sz="0" w:space="0" w:color="auto"/>
                <w:left w:val="none" w:sz="0" w:space="0" w:color="auto"/>
                <w:bottom w:val="none" w:sz="0" w:space="0" w:color="auto"/>
                <w:right w:val="none" w:sz="0" w:space="0" w:color="auto"/>
              </w:divBdr>
            </w:div>
            <w:div w:id="739448959">
              <w:marLeft w:val="0"/>
              <w:marRight w:val="0"/>
              <w:marTop w:val="0"/>
              <w:marBottom w:val="0"/>
              <w:divBdr>
                <w:top w:val="none" w:sz="0" w:space="0" w:color="auto"/>
                <w:left w:val="none" w:sz="0" w:space="0" w:color="auto"/>
                <w:bottom w:val="none" w:sz="0" w:space="0" w:color="auto"/>
                <w:right w:val="none" w:sz="0" w:space="0" w:color="auto"/>
              </w:divBdr>
            </w:div>
            <w:div w:id="1412580950">
              <w:marLeft w:val="0"/>
              <w:marRight w:val="0"/>
              <w:marTop w:val="0"/>
              <w:marBottom w:val="0"/>
              <w:divBdr>
                <w:top w:val="none" w:sz="0" w:space="0" w:color="auto"/>
                <w:left w:val="none" w:sz="0" w:space="0" w:color="auto"/>
                <w:bottom w:val="none" w:sz="0" w:space="0" w:color="auto"/>
                <w:right w:val="none" w:sz="0" w:space="0" w:color="auto"/>
              </w:divBdr>
            </w:div>
            <w:div w:id="1925801955">
              <w:marLeft w:val="0"/>
              <w:marRight w:val="0"/>
              <w:marTop w:val="0"/>
              <w:marBottom w:val="0"/>
              <w:divBdr>
                <w:top w:val="none" w:sz="0" w:space="0" w:color="auto"/>
                <w:left w:val="none" w:sz="0" w:space="0" w:color="auto"/>
                <w:bottom w:val="none" w:sz="0" w:space="0" w:color="auto"/>
                <w:right w:val="none" w:sz="0" w:space="0" w:color="auto"/>
              </w:divBdr>
            </w:div>
            <w:div w:id="551305350">
              <w:marLeft w:val="0"/>
              <w:marRight w:val="0"/>
              <w:marTop w:val="0"/>
              <w:marBottom w:val="0"/>
              <w:divBdr>
                <w:top w:val="none" w:sz="0" w:space="0" w:color="auto"/>
                <w:left w:val="none" w:sz="0" w:space="0" w:color="auto"/>
                <w:bottom w:val="none" w:sz="0" w:space="0" w:color="auto"/>
                <w:right w:val="none" w:sz="0" w:space="0" w:color="auto"/>
              </w:divBdr>
            </w:div>
            <w:div w:id="1591347652">
              <w:marLeft w:val="0"/>
              <w:marRight w:val="0"/>
              <w:marTop w:val="0"/>
              <w:marBottom w:val="0"/>
              <w:divBdr>
                <w:top w:val="none" w:sz="0" w:space="0" w:color="auto"/>
                <w:left w:val="none" w:sz="0" w:space="0" w:color="auto"/>
                <w:bottom w:val="none" w:sz="0" w:space="0" w:color="auto"/>
                <w:right w:val="none" w:sz="0" w:space="0" w:color="auto"/>
              </w:divBdr>
            </w:div>
            <w:div w:id="617494364">
              <w:marLeft w:val="0"/>
              <w:marRight w:val="0"/>
              <w:marTop w:val="0"/>
              <w:marBottom w:val="0"/>
              <w:divBdr>
                <w:top w:val="none" w:sz="0" w:space="0" w:color="auto"/>
                <w:left w:val="none" w:sz="0" w:space="0" w:color="auto"/>
                <w:bottom w:val="none" w:sz="0" w:space="0" w:color="auto"/>
                <w:right w:val="none" w:sz="0" w:space="0" w:color="auto"/>
              </w:divBdr>
            </w:div>
            <w:div w:id="1737632127">
              <w:marLeft w:val="0"/>
              <w:marRight w:val="0"/>
              <w:marTop w:val="0"/>
              <w:marBottom w:val="0"/>
              <w:divBdr>
                <w:top w:val="none" w:sz="0" w:space="0" w:color="auto"/>
                <w:left w:val="none" w:sz="0" w:space="0" w:color="auto"/>
                <w:bottom w:val="none" w:sz="0" w:space="0" w:color="auto"/>
                <w:right w:val="none" w:sz="0" w:space="0" w:color="auto"/>
              </w:divBdr>
            </w:div>
            <w:div w:id="225456905">
              <w:marLeft w:val="0"/>
              <w:marRight w:val="0"/>
              <w:marTop w:val="0"/>
              <w:marBottom w:val="0"/>
              <w:divBdr>
                <w:top w:val="none" w:sz="0" w:space="0" w:color="auto"/>
                <w:left w:val="none" w:sz="0" w:space="0" w:color="auto"/>
                <w:bottom w:val="none" w:sz="0" w:space="0" w:color="auto"/>
                <w:right w:val="none" w:sz="0" w:space="0" w:color="auto"/>
              </w:divBdr>
            </w:div>
            <w:div w:id="9833">
              <w:marLeft w:val="0"/>
              <w:marRight w:val="0"/>
              <w:marTop w:val="0"/>
              <w:marBottom w:val="0"/>
              <w:divBdr>
                <w:top w:val="none" w:sz="0" w:space="0" w:color="auto"/>
                <w:left w:val="none" w:sz="0" w:space="0" w:color="auto"/>
                <w:bottom w:val="none" w:sz="0" w:space="0" w:color="auto"/>
                <w:right w:val="none" w:sz="0" w:space="0" w:color="auto"/>
              </w:divBdr>
            </w:div>
            <w:div w:id="211842787">
              <w:marLeft w:val="0"/>
              <w:marRight w:val="0"/>
              <w:marTop w:val="0"/>
              <w:marBottom w:val="0"/>
              <w:divBdr>
                <w:top w:val="none" w:sz="0" w:space="0" w:color="auto"/>
                <w:left w:val="none" w:sz="0" w:space="0" w:color="auto"/>
                <w:bottom w:val="none" w:sz="0" w:space="0" w:color="auto"/>
                <w:right w:val="none" w:sz="0" w:space="0" w:color="auto"/>
              </w:divBdr>
            </w:div>
            <w:div w:id="389691254">
              <w:marLeft w:val="0"/>
              <w:marRight w:val="0"/>
              <w:marTop w:val="0"/>
              <w:marBottom w:val="0"/>
              <w:divBdr>
                <w:top w:val="none" w:sz="0" w:space="0" w:color="auto"/>
                <w:left w:val="none" w:sz="0" w:space="0" w:color="auto"/>
                <w:bottom w:val="none" w:sz="0" w:space="0" w:color="auto"/>
                <w:right w:val="none" w:sz="0" w:space="0" w:color="auto"/>
              </w:divBdr>
            </w:div>
            <w:div w:id="1076975799">
              <w:marLeft w:val="0"/>
              <w:marRight w:val="0"/>
              <w:marTop w:val="0"/>
              <w:marBottom w:val="0"/>
              <w:divBdr>
                <w:top w:val="none" w:sz="0" w:space="0" w:color="auto"/>
                <w:left w:val="none" w:sz="0" w:space="0" w:color="auto"/>
                <w:bottom w:val="none" w:sz="0" w:space="0" w:color="auto"/>
                <w:right w:val="none" w:sz="0" w:space="0" w:color="auto"/>
              </w:divBdr>
            </w:div>
            <w:div w:id="2132281604">
              <w:marLeft w:val="0"/>
              <w:marRight w:val="0"/>
              <w:marTop w:val="0"/>
              <w:marBottom w:val="0"/>
              <w:divBdr>
                <w:top w:val="none" w:sz="0" w:space="0" w:color="auto"/>
                <w:left w:val="none" w:sz="0" w:space="0" w:color="auto"/>
                <w:bottom w:val="none" w:sz="0" w:space="0" w:color="auto"/>
                <w:right w:val="none" w:sz="0" w:space="0" w:color="auto"/>
              </w:divBdr>
            </w:div>
            <w:div w:id="2063363269">
              <w:marLeft w:val="0"/>
              <w:marRight w:val="0"/>
              <w:marTop w:val="0"/>
              <w:marBottom w:val="0"/>
              <w:divBdr>
                <w:top w:val="none" w:sz="0" w:space="0" w:color="auto"/>
                <w:left w:val="none" w:sz="0" w:space="0" w:color="auto"/>
                <w:bottom w:val="none" w:sz="0" w:space="0" w:color="auto"/>
                <w:right w:val="none" w:sz="0" w:space="0" w:color="auto"/>
              </w:divBdr>
            </w:div>
            <w:div w:id="2038657818">
              <w:marLeft w:val="0"/>
              <w:marRight w:val="0"/>
              <w:marTop w:val="0"/>
              <w:marBottom w:val="0"/>
              <w:divBdr>
                <w:top w:val="none" w:sz="0" w:space="0" w:color="auto"/>
                <w:left w:val="none" w:sz="0" w:space="0" w:color="auto"/>
                <w:bottom w:val="none" w:sz="0" w:space="0" w:color="auto"/>
                <w:right w:val="none" w:sz="0" w:space="0" w:color="auto"/>
              </w:divBdr>
            </w:div>
            <w:div w:id="1186989354">
              <w:marLeft w:val="0"/>
              <w:marRight w:val="0"/>
              <w:marTop w:val="0"/>
              <w:marBottom w:val="0"/>
              <w:divBdr>
                <w:top w:val="none" w:sz="0" w:space="0" w:color="auto"/>
                <w:left w:val="none" w:sz="0" w:space="0" w:color="auto"/>
                <w:bottom w:val="none" w:sz="0" w:space="0" w:color="auto"/>
                <w:right w:val="none" w:sz="0" w:space="0" w:color="auto"/>
              </w:divBdr>
            </w:div>
            <w:div w:id="498278610">
              <w:marLeft w:val="0"/>
              <w:marRight w:val="0"/>
              <w:marTop w:val="0"/>
              <w:marBottom w:val="0"/>
              <w:divBdr>
                <w:top w:val="none" w:sz="0" w:space="0" w:color="auto"/>
                <w:left w:val="none" w:sz="0" w:space="0" w:color="auto"/>
                <w:bottom w:val="none" w:sz="0" w:space="0" w:color="auto"/>
                <w:right w:val="none" w:sz="0" w:space="0" w:color="auto"/>
              </w:divBdr>
            </w:div>
            <w:div w:id="851794447">
              <w:marLeft w:val="0"/>
              <w:marRight w:val="0"/>
              <w:marTop w:val="0"/>
              <w:marBottom w:val="0"/>
              <w:divBdr>
                <w:top w:val="none" w:sz="0" w:space="0" w:color="auto"/>
                <w:left w:val="none" w:sz="0" w:space="0" w:color="auto"/>
                <w:bottom w:val="none" w:sz="0" w:space="0" w:color="auto"/>
                <w:right w:val="none" w:sz="0" w:space="0" w:color="auto"/>
              </w:divBdr>
            </w:div>
            <w:div w:id="395323226">
              <w:marLeft w:val="0"/>
              <w:marRight w:val="0"/>
              <w:marTop w:val="0"/>
              <w:marBottom w:val="0"/>
              <w:divBdr>
                <w:top w:val="none" w:sz="0" w:space="0" w:color="auto"/>
                <w:left w:val="none" w:sz="0" w:space="0" w:color="auto"/>
                <w:bottom w:val="none" w:sz="0" w:space="0" w:color="auto"/>
                <w:right w:val="none" w:sz="0" w:space="0" w:color="auto"/>
              </w:divBdr>
            </w:div>
            <w:div w:id="743264617">
              <w:marLeft w:val="0"/>
              <w:marRight w:val="0"/>
              <w:marTop w:val="0"/>
              <w:marBottom w:val="0"/>
              <w:divBdr>
                <w:top w:val="none" w:sz="0" w:space="0" w:color="auto"/>
                <w:left w:val="none" w:sz="0" w:space="0" w:color="auto"/>
                <w:bottom w:val="none" w:sz="0" w:space="0" w:color="auto"/>
                <w:right w:val="none" w:sz="0" w:space="0" w:color="auto"/>
              </w:divBdr>
            </w:div>
            <w:div w:id="1066877452">
              <w:marLeft w:val="0"/>
              <w:marRight w:val="0"/>
              <w:marTop w:val="0"/>
              <w:marBottom w:val="0"/>
              <w:divBdr>
                <w:top w:val="none" w:sz="0" w:space="0" w:color="auto"/>
                <w:left w:val="none" w:sz="0" w:space="0" w:color="auto"/>
                <w:bottom w:val="none" w:sz="0" w:space="0" w:color="auto"/>
                <w:right w:val="none" w:sz="0" w:space="0" w:color="auto"/>
              </w:divBdr>
            </w:div>
            <w:div w:id="1380278809">
              <w:marLeft w:val="0"/>
              <w:marRight w:val="0"/>
              <w:marTop w:val="0"/>
              <w:marBottom w:val="0"/>
              <w:divBdr>
                <w:top w:val="none" w:sz="0" w:space="0" w:color="auto"/>
                <w:left w:val="none" w:sz="0" w:space="0" w:color="auto"/>
                <w:bottom w:val="none" w:sz="0" w:space="0" w:color="auto"/>
                <w:right w:val="none" w:sz="0" w:space="0" w:color="auto"/>
              </w:divBdr>
            </w:div>
            <w:div w:id="2100758800">
              <w:marLeft w:val="0"/>
              <w:marRight w:val="0"/>
              <w:marTop w:val="0"/>
              <w:marBottom w:val="0"/>
              <w:divBdr>
                <w:top w:val="none" w:sz="0" w:space="0" w:color="auto"/>
                <w:left w:val="none" w:sz="0" w:space="0" w:color="auto"/>
                <w:bottom w:val="none" w:sz="0" w:space="0" w:color="auto"/>
                <w:right w:val="none" w:sz="0" w:space="0" w:color="auto"/>
              </w:divBdr>
            </w:div>
            <w:div w:id="916596777">
              <w:marLeft w:val="0"/>
              <w:marRight w:val="0"/>
              <w:marTop w:val="0"/>
              <w:marBottom w:val="0"/>
              <w:divBdr>
                <w:top w:val="none" w:sz="0" w:space="0" w:color="auto"/>
                <w:left w:val="none" w:sz="0" w:space="0" w:color="auto"/>
                <w:bottom w:val="none" w:sz="0" w:space="0" w:color="auto"/>
                <w:right w:val="none" w:sz="0" w:space="0" w:color="auto"/>
              </w:divBdr>
            </w:div>
            <w:div w:id="1340430756">
              <w:marLeft w:val="0"/>
              <w:marRight w:val="0"/>
              <w:marTop w:val="0"/>
              <w:marBottom w:val="0"/>
              <w:divBdr>
                <w:top w:val="none" w:sz="0" w:space="0" w:color="auto"/>
                <w:left w:val="none" w:sz="0" w:space="0" w:color="auto"/>
                <w:bottom w:val="none" w:sz="0" w:space="0" w:color="auto"/>
                <w:right w:val="none" w:sz="0" w:space="0" w:color="auto"/>
              </w:divBdr>
            </w:div>
            <w:div w:id="115569251">
              <w:marLeft w:val="0"/>
              <w:marRight w:val="0"/>
              <w:marTop w:val="0"/>
              <w:marBottom w:val="0"/>
              <w:divBdr>
                <w:top w:val="none" w:sz="0" w:space="0" w:color="auto"/>
                <w:left w:val="none" w:sz="0" w:space="0" w:color="auto"/>
                <w:bottom w:val="none" w:sz="0" w:space="0" w:color="auto"/>
                <w:right w:val="none" w:sz="0" w:space="0" w:color="auto"/>
              </w:divBdr>
            </w:div>
            <w:div w:id="1992755080">
              <w:marLeft w:val="0"/>
              <w:marRight w:val="0"/>
              <w:marTop w:val="0"/>
              <w:marBottom w:val="0"/>
              <w:divBdr>
                <w:top w:val="none" w:sz="0" w:space="0" w:color="auto"/>
                <w:left w:val="none" w:sz="0" w:space="0" w:color="auto"/>
                <w:bottom w:val="none" w:sz="0" w:space="0" w:color="auto"/>
                <w:right w:val="none" w:sz="0" w:space="0" w:color="auto"/>
              </w:divBdr>
            </w:div>
            <w:div w:id="1794131094">
              <w:marLeft w:val="0"/>
              <w:marRight w:val="0"/>
              <w:marTop w:val="0"/>
              <w:marBottom w:val="0"/>
              <w:divBdr>
                <w:top w:val="none" w:sz="0" w:space="0" w:color="auto"/>
                <w:left w:val="none" w:sz="0" w:space="0" w:color="auto"/>
                <w:bottom w:val="none" w:sz="0" w:space="0" w:color="auto"/>
                <w:right w:val="none" w:sz="0" w:space="0" w:color="auto"/>
              </w:divBdr>
            </w:div>
            <w:div w:id="1188443716">
              <w:marLeft w:val="0"/>
              <w:marRight w:val="0"/>
              <w:marTop w:val="0"/>
              <w:marBottom w:val="0"/>
              <w:divBdr>
                <w:top w:val="none" w:sz="0" w:space="0" w:color="auto"/>
                <w:left w:val="none" w:sz="0" w:space="0" w:color="auto"/>
                <w:bottom w:val="none" w:sz="0" w:space="0" w:color="auto"/>
                <w:right w:val="none" w:sz="0" w:space="0" w:color="auto"/>
              </w:divBdr>
            </w:div>
            <w:div w:id="1768840127">
              <w:marLeft w:val="0"/>
              <w:marRight w:val="0"/>
              <w:marTop w:val="0"/>
              <w:marBottom w:val="0"/>
              <w:divBdr>
                <w:top w:val="none" w:sz="0" w:space="0" w:color="auto"/>
                <w:left w:val="none" w:sz="0" w:space="0" w:color="auto"/>
                <w:bottom w:val="none" w:sz="0" w:space="0" w:color="auto"/>
                <w:right w:val="none" w:sz="0" w:space="0" w:color="auto"/>
              </w:divBdr>
            </w:div>
            <w:div w:id="1677805449">
              <w:marLeft w:val="0"/>
              <w:marRight w:val="0"/>
              <w:marTop w:val="0"/>
              <w:marBottom w:val="0"/>
              <w:divBdr>
                <w:top w:val="none" w:sz="0" w:space="0" w:color="auto"/>
                <w:left w:val="none" w:sz="0" w:space="0" w:color="auto"/>
                <w:bottom w:val="none" w:sz="0" w:space="0" w:color="auto"/>
                <w:right w:val="none" w:sz="0" w:space="0" w:color="auto"/>
              </w:divBdr>
            </w:div>
            <w:div w:id="1754739451">
              <w:marLeft w:val="0"/>
              <w:marRight w:val="0"/>
              <w:marTop w:val="0"/>
              <w:marBottom w:val="0"/>
              <w:divBdr>
                <w:top w:val="none" w:sz="0" w:space="0" w:color="auto"/>
                <w:left w:val="none" w:sz="0" w:space="0" w:color="auto"/>
                <w:bottom w:val="none" w:sz="0" w:space="0" w:color="auto"/>
                <w:right w:val="none" w:sz="0" w:space="0" w:color="auto"/>
              </w:divBdr>
            </w:div>
            <w:div w:id="1874998939">
              <w:marLeft w:val="0"/>
              <w:marRight w:val="0"/>
              <w:marTop w:val="0"/>
              <w:marBottom w:val="0"/>
              <w:divBdr>
                <w:top w:val="none" w:sz="0" w:space="0" w:color="auto"/>
                <w:left w:val="none" w:sz="0" w:space="0" w:color="auto"/>
                <w:bottom w:val="none" w:sz="0" w:space="0" w:color="auto"/>
                <w:right w:val="none" w:sz="0" w:space="0" w:color="auto"/>
              </w:divBdr>
            </w:div>
            <w:div w:id="2118136959">
              <w:marLeft w:val="0"/>
              <w:marRight w:val="0"/>
              <w:marTop w:val="0"/>
              <w:marBottom w:val="0"/>
              <w:divBdr>
                <w:top w:val="none" w:sz="0" w:space="0" w:color="auto"/>
                <w:left w:val="none" w:sz="0" w:space="0" w:color="auto"/>
                <w:bottom w:val="none" w:sz="0" w:space="0" w:color="auto"/>
                <w:right w:val="none" w:sz="0" w:space="0" w:color="auto"/>
              </w:divBdr>
            </w:div>
            <w:div w:id="10962420">
              <w:marLeft w:val="0"/>
              <w:marRight w:val="0"/>
              <w:marTop w:val="0"/>
              <w:marBottom w:val="0"/>
              <w:divBdr>
                <w:top w:val="none" w:sz="0" w:space="0" w:color="auto"/>
                <w:left w:val="none" w:sz="0" w:space="0" w:color="auto"/>
                <w:bottom w:val="none" w:sz="0" w:space="0" w:color="auto"/>
                <w:right w:val="none" w:sz="0" w:space="0" w:color="auto"/>
              </w:divBdr>
            </w:div>
            <w:div w:id="1065033172">
              <w:marLeft w:val="0"/>
              <w:marRight w:val="0"/>
              <w:marTop w:val="0"/>
              <w:marBottom w:val="0"/>
              <w:divBdr>
                <w:top w:val="none" w:sz="0" w:space="0" w:color="auto"/>
                <w:left w:val="none" w:sz="0" w:space="0" w:color="auto"/>
                <w:bottom w:val="none" w:sz="0" w:space="0" w:color="auto"/>
                <w:right w:val="none" w:sz="0" w:space="0" w:color="auto"/>
              </w:divBdr>
            </w:div>
            <w:div w:id="1336807203">
              <w:marLeft w:val="0"/>
              <w:marRight w:val="0"/>
              <w:marTop w:val="0"/>
              <w:marBottom w:val="0"/>
              <w:divBdr>
                <w:top w:val="none" w:sz="0" w:space="0" w:color="auto"/>
                <w:left w:val="none" w:sz="0" w:space="0" w:color="auto"/>
                <w:bottom w:val="none" w:sz="0" w:space="0" w:color="auto"/>
                <w:right w:val="none" w:sz="0" w:space="0" w:color="auto"/>
              </w:divBdr>
            </w:div>
            <w:div w:id="752161817">
              <w:marLeft w:val="0"/>
              <w:marRight w:val="0"/>
              <w:marTop w:val="0"/>
              <w:marBottom w:val="0"/>
              <w:divBdr>
                <w:top w:val="none" w:sz="0" w:space="0" w:color="auto"/>
                <w:left w:val="none" w:sz="0" w:space="0" w:color="auto"/>
                <w:bottom w:val="none" w:sz="0" w:space="0" w:color="auto"/>
                <w:right w:val="none" w:sz="0" w:space="0" w:color="auto"/>
              </w:divBdr>
            </w:div>
            <w:div w:id="476410849">
              <w:marLeft w:val="0"/>
              <w:marRight w:val="0"/>
              <w:marTop w:val="0"/>
              <w:marBottom w:val="0"/>
              <w:divBdr>
                <w:top w:val="none" w:sz="0" w:space="0" w:color="auto"/>
                <w:left w:val="none" w:sz="0" w:space="0" w:color="auto"/>
                <w:bottom w:val="none" w:sz="0" w:space="0" w:color="auto"/>
                <w:right w:val="none" w:sz="0" w:space="0" w:color="auto"/>
              </w:divBdr>
            </w:div>
            <w:div w:id="496844189">
              <w:marLeft w:val="0"/>
              <w:marRight w:val="0"/>
              <w:marTop w:val="0"/>
              <w:marBottom w:val="0"/>
              <w:divBdr>
                <w:top w:val="none" w:sz="0" w:space="0" w:color="auto"/>
                <w:left w:val="none" w:sz="0" w:space="0" w:color="auto"/>
                <w:bottom w:val="none" w:sz="0" w:space="0" w:color="auto"/>
                <w:right w:val="none" w:sz="0" w:space="0" w:color="auto"/>
              </w:divBdr>
            </w:div>
            <w:div w:id="1037974276">
              <w:marLeft w:val="0"/>
              <w:marRight w:val="0"/>
              <w:marTop w:val="0"/>
              <w:marBottom w:val="0"/>
              <w:divBdr>
                <w:top w:val="none" w:sz="0" w:space="0" w:color="auto"/>
                <w:left w:val="none" w:sz="0" w:space="0" w:color="auto"/>
                <w:bottom w:val="none" w:sz="0" w:space="0" w:color="auto"/>
                <w:right w:val="none" w:sz="0" w:space="0" w:color="auto"/>
              </w:divBdr>
            </w:div>
            <w:div w:id="751510859">
              <w:marLeft w:val="0"/>
              <w:marRight w:val="0"/>
              <w:marTop w:val="0"/>
              <w:marBottom w:val="0"/>
              <w:divBdr>
                <w:top w:val="none" w:sz="0" w:space="0" w:color="auto"/>
                <w:left w:val="none" w:sz="0" w:space="0" w:color="auto"/>
                <w:bottom w:val="none" w:sz="0" w:space="0" w:color="auto"/>
                <w:right w:val="none" w:sz="0" w:space="0" w:color="auto"/>
              </w:divBdr>
            </w:div>
            <w:div w:id="920143033">
              <w:marLeft w:val="0"/>
              <w:marRight w:val="0"/>
              <w:marTop w:val="0"/>
              <w:marBottom w:val="0"/>
              <w:divBdr>
                <w:top w:val="none" w:sz="0" w:space="0" w:color="auto"/>
                <w:left w:val="none" w:sz="0" w:space="0" w:color="auto"/>
                <w:bottom w:val="none" w:sz="0" w:space="0" w:color="auto"/>
                <w:right w:val="none" w:sz="0" w:space="0" w:color="auto"/>
              </w:divBdr>
            </w:div>
            <w:div w:id="13729634">
              <w:marLeft w:val="0"/>
              <w:marRight w:val="0"/>
              <w:marTop w:val="0"/>
              <w:marBottom w:val="0"/>
              <w:divBdr>
                <w:top w:val="none" w:sz="0" w:space="0" w:color="auto"/>
                <w:left w:val="none" w:sz="0" w:space="0" w:color="auto"/>
                <w:bottom w:val="none" w:sz="0" w:space="0" w:color="auto"/>
                <w:right w:val="none" w:sz="0" w:space="0" w:color="auto"/>
              </w:divBdr>
            </w:div>
            <w:div w:id="1956011132">
              <w:marLeft w:val="0"/>
              <w:marRight w:val="0"/>
              <w:marTop w:val="0"/>
              <w:marBottom w:val="0"/>
              <w:divBdr>
                <w:top w:val="none" w:sz="0" w:space="0" w:color="auto"/>
                <w:left w:val="none" w:sz="0" w:space="0" w:color="auto"/>
                <w:bottom w:val="none" w:sz="0" w:space="0" w:color="auto"/>
                <w:right w:val="none" w:sz="0" w:space="0" w:color="auto"/>
              </w:divBdr>
            </w:div>
            <w:div w:id="837691811">
              <w:marLeft w:val="0"/>
              <w:marRight w:val="0"/>
              <w:marTop w:val="0"/>
              <w:marBottom w:val="0"/>
              <w:divBdr>
                <w:top w:val="none" w:sz="0" w:space="0" w:color="auto"/>
                <w:left w:val="none" w:sz="0" w:space="0" w:color="auto"/>
                <w:bottom w:val="none" w:sz="0" w:space="0" w:color="auto"/>
                <w:right w:val="none" w:sz="0" w:space="0" w:color="auto"/>
              </w:divBdr>
            </w:div>
            <w:div w:id="1501500514">
              <w:marLeft w:val="0"/>
              <w:marRight w:val="0"/>
              <w:marTop w:val="0"/>
              <w:marBottom w:val="0"/>
              <w:divBdr>
                <w:top w:val="none" w:sz="0" w:space="0" w:color="auto"/>
                <w:left w:val="none" w:sz="0" w:space="0" w:color="auto"/>
                <w:bottom w:val="none" w:sz="0" w:space="0" w:color="auto"/>
                <w:right w:val="none" w:sz="0" w:space="0" w:color="auto"/>
              </w:divBdr>
            </w:div>
            <w:div w:id="153570161">
              <w:marLeft w:val="0"/>
              <w:marRight w:val="0"/>
              <w:marTop w:val="0"/>
              <w:marBottom w:val="0"/>
              <w:divBdr>
                <w:top w:val="none" w:sz="0" w:space="0" w:color="auto"/>
                <w:left w:val="none" w:sz="0" w:space="0" w:color="auto"/>
                <w:bottom w:val="none" w:sz="0" w:space="0" w:color="auto"/>
                <w:right w:val="none" w:sz="0" w:space="0" w:color="auto"/>
              </w:divBdr>
            </w:div>
            <w:div w:id="1193879010">
              <w:marLeft w:val="0"/>
              <w:marRight w:val="0"/>
              <w:marTop w:val="0"/>
              <w:marBottom w:val="0"/>
              <w:divBdr>
                <w:top w:val="none" w:sz="0" w:space="0" w:color="auto"/>
                <w:left w:val="none" w:sz="0" w:space="0" w:color="auto"/>
                <w:bottom w:val="none" w:sz="0" w:space="0" w:color="auto"/>
                <w:right w:val="none" w:sz="0" w:space="0" w:color="auto"/>
              </w:divBdr>
            </w:div>
            <w:div w:id="1761950793">
              <w:marLeft w:val="0"/>
              <w:marRight w:val="0"/>
              <w:marTop w:val="0"/>
              <w:marBottom w:val="0"/>
              <w:divBdr>
                <w:top w:val="none" w:sz="0" w:space="0" w:color="auto"/>
                <w:left w:val="none" w:sz="0" w:space="0" w:color="auto"/>
                <w:bottom w:val="none" w:sz="0" w:space="0" w:color="auto"/>
                <w:right w:val="none" w:sz="0" w:space="0" w:color="auto"/>
              </w:divBdr>
            </w:div>
            <w:div w:id="1426221739">
              <w:marLeft w:val="0"/>
              <w:marRight w:val="0"/>
              <w:marTop w:val="0"/>
              <w:marBottom w:val="0"/>
              <w:divBdr>
                <w:top w:val="none" w:sz="0" w:space="0" w:color="auto"/>
                <w:left w:val="none" w:sz="0" w:space="0" w:color="auto"/>
                <w:bottom w:val="none" w:sz="0" w:space="0" w:color="auto"/>
                <w:right w:val="none" w:sz="0" w:space="0" w:color="auto"/>
              </w:divBdr>
            </w:div>
            <w:div w:id="1406604867">
              <w:marLeft w:val="0"/>
              <w:marRight w:val="0"/>
              <w:marTop w:val="0"/>
              <w:marBottom w:val="0"/>
              <w:divBdr>
                <w:top w:val="none" w:sz="0" w:space="0" w:color="auto"/>
                <w:left w:val="none" w:sz="0" w:space="0" w:color="auto"/>
                <w:bottom w:val="none" w:sz="0" w:space="0" w:color="auto"/>
                <w:right w:val="none" w:sz="0" w:space="0" w:color="auto"/>
              </w:divBdr>
            </w:div>
            <w:div w:id="206069156">
              <w:marLeft w:val="0"/>
              <w:marRight w:val="0"/>
              <w:marTop w:val="0"/>
              <w:marBottom w:val="0"/>
              <w:divBdr>
                <w:top w:val="none" w:sz="0" w:space="0" w:color="auto"/>
                <w:left w:val="none" w:sz="0" w:space="0" w:color="auto"/>
                <w:bottom w:val="none" w:sz="0" w:space="0" w:color="auto"/>
                <w:right w:val="none" w:sz="0" w:space="0" w:color="auto"/>
              </w:divBdr>
            </w:div>
            <w:div w:id="2053263413">
              <w:marLeft w:val="0"/>
              <w:marRight w:val="0"/>
              <w:marTop w:val="0"/>
              <w:marBottom w:val="0"/>
              <w:divBdr>
                <w:top w:val="none" w:sz="0" w:space="0" w:color="auto"/>
                <w:left w:val="none" w:sz="0" w:space="0" w:color="auto"/>
                <w:bottom w:val="none" w:sz="0" w:space="0" w:color="auto"/>
                <w:right w:val="none" w:sz="0" w:space="0" w:color="auto"/>
              </w:divBdr>
            </w:div>
            <w:div w:id="453409485">
              <w:marLeft w:val="0"/>
              <w:marRight w:val="0"/>
              <w:marTop w:val="0"/>
              <w:marBottom w:val="0"/>
              <w:divBdr>
                <w:top w:val="none" w:sz="0" w:space="0" w:color="auto"/>
                <w:left w:val="none" w:sz="0" w:space="0" w:color="auto"/>
                <w:bottom w:val="none" w:sz="0" w:space="0" w:color="auto"/>
                <w:right w:val="none" w:sz="0" w:space="0" w:color="auto"/>
              </w:divBdr>
            </w:div>
            <w:div w:id="1159807306">
              <w:marLeft w:val="0"/>
              <w:marRight w:val="0"/>
              <w:marTop w:val="0"/>
              <w:marBottom w:val="0"/>
              <w:divBdr>
                <w:top w:val="none" w:sz="0" w:space="0" w:color="auto"/>
                <w:left w:val="none" w:sz="0" w:space="0" w:color="auto"/>
                <w:bottom w:val="none" w:sz="0" w:space="0" w:color="auto"/>
                <w:right w:val="none" w:sz="0" w:space="0" w:color="auto"/>
              </w:divBdr>
            </w:div>
            <w:div w:id="1162814929">
              <w:marLeft w:val="0"/>
              <w:marRight w:val="0"/>
              <w:marTop w:val="0"/>
              <w:marBottom w:val="0"/>
              <w:divBdr>
                <w:top w:val="none" w:sz="0" w:space="0" w:color="auto"/>
                <w:left w:val="none" w:sz="0" w:space="0" w:color="auto"/>
                <w:bottom w:val="none" w:sz="0" w:space="0" w:color="auto"/>
                <w:right w:val="none" w:sz="0" w:space="0" w:color="auto"/>
              </w:divBdr>
            </w:div>
            <w:div w:id="1423910736">
              <w:marLeft w:val="0"/>
              <w:marRight w:val="0"/>
              <w:marTop w:val="0"/>
              <w:marBottom w:val="0"/>
              <w:divBdr>
                <w:top w:val="none" w:sz="0" w:space="0" w:color="auto"/>
                <w:left w:val="none" w:sz="0" w:space="0" w:color="auto"/>
                <w:bottom w:val="none" w:sz="0" w:space="0" w:color="auto"/>
                <w:right w:val="none" w:sz="0" w:space="0" w:color="auto"/>
              </w:divBdr>
            </w:div>
            <w:div w:id="1265571992">
              <w:marLeft w:val="0"/>
              <w:marRight w:val="0"/>
              <w:marTop w:val="0"/>
              <w:marBottom w:val="0"/>
              <w:divBdr>
                <w:top w:val="none" w:sz="0" w:space="0" w:color="auto"/>
                <w:left w:val="none" w:sz="0" w:space="0" w:color="auto"/>
                <w:bottom w:val="none" w:sz="0" w:space="0" w:color="auto"/>
                <w:right w:val="none" w:sz="0" w:space="0" w:color="auto"/>
              </w:divBdr>
            </w:div>
            <w:div w:id="21325812">
              <w:marLeft w:val="0"/>
              <w:marRight w:val="0"/>
              <w:marTop w:val="0"/>
              <w:marBottom w:val="0"/>
              <w:divBdr>
                <w:top w:val="none" w:sz="0" w:space="0" w:color="auto"/>
                <w:left w:val="none" w:sz="0" w:space="0" w:color="auto"/>
                <w:bottom w:val="none" w:sz="0" w:space="0" w:color="auto"/>
                <w:right w:val="none" w:sz="0" w:space="0" w:color="auto"/>
              </w:divBdr>
            </w:div>
            <w:div w:id="374550427">
              <w:marLeft w:val="0"/>
              <w:marRight w:val="0"/>
              <w:marTop w:val="0"/>
              <w:marBottom w:val="0"/>
              <w:divBdr>
                <w:top w:val="none" w:sz="0" w:space="0" w:color="auto"/>
                <w:left w:val="none" w:sz="0" w:space="0" w:color="auto"/>
                <w:bottom w:val="none" w:sz="0" w:space="0" w:color="auto"/>
                <w:right w:val="none" w:sz="0" w:space="0" w:color="auto"/>
              </w:divBdr>
            </w:div>
            <w:div w:id="1781991150">
              <w:marLeft w:val="0"/>
              <w:marRight w:val="0"/>
              <w:marTop w:val="0"/>
              <w:marBottom w:val="0"/>
              <w:divBdr>
                <w:top w:val="none" w:sz="0" w:space="0" w:color="auto"/>
                <w:left w:val="none" w:sz="0" w:space="0" w:color="auto"/>
                <w:bottom w:val="none" w:sz="0" w:space="0" w:color="auto"/>
                <w:right w:val="none" w:sz="0" w:space="0" w:color="auto"/>
              </w:divBdr>
            </w:div>
            <w:div w:id="1802838971">
              <w:marLeft w:val="0"/>
              <w:marRight w:val="0"/>
              <w:marTop w:val="0"/>
              <w:marBottom w:val="0"/>
              <w:divBdr>
                <w:top w:val="none" w:sz="0" w:space="0" w:color="auto"/>
                <w:left w:val="none" w:sz="0" w:space="0" w:color="auto"/>
                <w:bottom w:val="none" w:sz="0" w:space="0" w:color="auto"/>
                <w:right w:val="none" w:sz="0" w:space="0" w:color="auto"/>
              </w:divBdr>
            </w:div>
            <w:div w:id="1394085318">
              <w:marLeft w:val="0"/>
              <w:marRight w:val="0"/>
              <w:marTop w:val="0"/>
              <w:marBottom w:val="0"/>
              <w:divBdr>
                <w:top w:val="none" w:sz="0" w:space="0" w:color="auto"/>
                <w:left w:val="none" w:sz="0" w:space="0" w:color="auto"/>
                <w:bottom w:val="none" w:sz="0" w:space="0" w:color="auto"/>
                <w:right w:val="none" w:sz="0" w:space="0" w:color="auto"/>
              </w:divBdr>
            </w:div>
            <w:div w:id="1995378647">
              <w:marLeft w:val="0"/>
              <w:marRight w:val="0"/>
              <w:marTop w:val="0"/>
              <w:marBottom w:val="0"/>
              <w:divBdr>
                <w:top w:val="none" w:sz="0" w:space="0" w:color="auto"/>
                <w:left w:val="none" w:sz="0" w:space="0" w:color="auto"/>
                <w:bottom w:val="none" w:sz="0" w:space="0" w:color="auto"/>
                <w:right w:val="none" w:sz="0" w:space="0" w:color="auto"/>
              </w:divBdr>
            </w:div>
            <w:div w:id="1254359497">
              <w:marLeft w:val="0"/>
              <w:marRight w:val="0"/>
              <w:marTop w:val="0"/>
              <w:marBottom w:val="0"/>
              <w:divBdr>
                <w:top w:val="none" w:sz="0" w:space="0" w:color="auto"/>
                <w:left w:val="none" w:sz="0" w:space="0" w:color="auto"/>
                <w:bottom w:val="none" w:sz="0" w:space="0" w:color="auto"/>
                <w:right w:val="none" w:sz="0" w:space="0" w:color="auto"/>
              </w:divBdr>
            </w:div>
            <w:div w:id="2051757865">
              <w:marLeft w:val="0"/>
              <w:marRight w:val="0"/>
              <w:marTop w:val="0"/>
              <w:marBottom w:val="0"/>
              <w:divBdr>
                <w:top w:val="none" w:sz="0" w:space="0" w:color="auto"/>
                <w:left w:val="none" w:sz="0" w:space="0" w:color="auto"/>
                <w:bottom w:val="none" w:sz="0" w:space="0" w:color="auto"/>
                <w:right w:val="none" w:sz="0" w:space="0" w:color="auto"/>
              </w:divBdr>
            </w:div>
            <w:div w:id="1366103366">
              <w:marLeft w:val="0"/>
              <w:marRight w:val="0"/>
              <w:marTop w:val="0"/>
              <w:marBottom w:val="0"/>
              <w:divBdr>
                <w:top w:val="none" w:sz="0" w:space="0" w:color="auto"/>
                <w:left w:val="none" w:sz="0" w:space="0" w:color="auto"/>
                <w:bottom w:val="none" w:sz="0" w:space="0" w:color="auto"/>
                <w:right w:val="none" w:sz="0" w:space="0" w:color="auto"/>
              </w:divBdr>
            </w:div>
            <w:div w:id="553010485">
              <w:marLeft w:val="0"/>
              <w:marRight w:val="0"/>
              <w:marTop w:val="0"/>
              <w:marBottom w:val="0"/>
              <w:divBdr>
                <w:top w:val="none" w:sz="0" w:space="0" w:color="auto"/>
                <w:left w:val="none" w:sz="0" w:space="0" w:color="auto"/>
                <w:bottom w:val="none" w:sz="0" w:space="0" w:color="auto"/>
                <w:right w:val="none" w:sz="0" w:space="0" w:color="auto"/>
              </w:divBdr>
            </w:div>
            <w:div w:id="762146820">
              <w:marLeft w:val="0"/>
              <w:marRight w:val="0"/>
              <w:marTop w:val="0"/>
              <w:marBottom w:val="0"/>
              <w:divBdr>
                <w:top w:val="none" w:sz="0" w:space="0" w:color="auto"/>
                <w:left w:val="none" w:sz="0" w:space="0" w:color="auto"/>
                <w:bottom w:val="none" w:sz="0" w:space="0" w:color="auto"/>
                <w:right w:val="none" w:sz="0" w:space="0" w:color="auto"/>
              </w:divBdr>
            </w:div>
            <w:div w:id="1817380577">
              <w:marLeft w:val="0"/>
              <w:marRight w:val="0"/>
              <w:marTop w:val="0"/>
              <w:marBottom w:val="0"/>
              <w:divBdr>
                <w:top w:val="none" w:sz="0" w:space="0" w:color="auto"/>
                <w:left w:val="none" w:sz="0" w:space="0" w:color="auto"/>
                <w:bottom w:val="none" w:sz="0" w:space="0" w:color="auto"/>
                <w:right w:val="none" w:sz="0" w:space="0" w:color="auto"/>
              </w:divBdr>
            </w:div>
            <w:div w:id="1874732936">
              <w:marLeft w:val="0"/>
              <w:marRight w:val="0"/>
              <w:marTop w:val="0"/>
              <w:marBottom w:val="0"/>
              <w:divBdr>
                <w:top w:val="none" w:sz="0" w:space="0" w:color="auto"/>
                <w:left w:val="none" w:sz="0" w:space="0" w:color="auto"/>
                <w:bottom w:val="none" w:sz="0" w:space="0" w:color="auto"/>
                <w:right w:val="none" w:sz="0" w:space="0" w:color="auto"/>
              </w:divBdr>
            </w:div>
            <w:div w:id="794829683">
              <w:marLeft w:val="0"/>
              <w:marRight w:val="0"/>
              <w:marTop w:val="0"/>
              <w:marBottom w:val="0"/>
              <w:divBdr>
                <w:top w:val="none" w:sz="0" w:space="0" w:color="auto"/>
                <w:left w:val="none" w:sz="0" w:space="0" w:color="auto"/>
                <w:bottom w:val="none" w:sz="0" w:space="0" w:color="auto"/>
                <w:right w:val="none" w:sz="0" w:space="0" w:color="auto"/>
              </w:divBdr>
            </w:div>
            <w:div w:id="352339319">
              <w:marLeft w:val="0"/>
              <w:marRight w:val="0"/>
              <w:marTop w:val="0"/>
              <w:marBottom w:val="0"/>
              <w:divBdr>
                <w:top w:val="none" w:sz="0" w:space="0" w:color="auto"/>
                <w:left w:val="none" w:sz="0" w:space="0" w:color="auto"/>
                <w:bottom w:val="none" w:sz="0" w:space="0" w:color="auto"/>
                <w:right w:val="none" w:sz="0" w:space="0" w:color="auto"/>
              </w:divBdr>
            </w:div>
            <w:div w:id="29185774">
              <w:marLeft w:val="0"/>
              <w:marRight w:val="0"/>
              <w:marTop w:val="0"/>
              <w:marBottom w:val="0"/>
              <w:divBdr>
                <w:top w:val="none" w:sz="0" w:space="0" w:color="auto"/>
                <w:left w:val="none" w:sz="0" w:space="0" w:color="auto"/>
                <w:bottom w:val="none" w:sz="0" w:space="0" w:color="auto"/>
                <w:right w:val="none" w:sz="0" w:space="0" w:color="auto"/>
              </w:divBdr>
            </w:div>
            <w:div w:id="458959346">
              <w:marLeft w:val="0"/>
              <w:marRight w:val="0"/>
              <w:marTop w:val="0"/>
              <w:marBottom w:val="0"/>
              <w:divBdr>
                <w:top w:val="none" w:sz="0" w:space="0" w:color="auto"/>
                <w:left w:val="none" w:sz="0" w:space="0" w:color="auto"/>
                <w:bottom w:val="none" w:sz="0" w:space="0" w:color="auto"/>
                <w:right w:val="none" w:sz="0" w:space="0" w:color="auto"/>
              </w:divBdr>
            </w:div>
            <w:div w:id="1256019217">
              <w:marLeft w:val="0"/>
              <w:marRight w:val="0"/>
              <w:marTop w:val="0"/>
              <w:marBottom w:val="0"/>
              <w:divBdr>
                <w:top w:val="none" w:sz="0" w:space="0" w:color="auto"/>
                <w:left w:val="none" w:sz="0" w:space="0" w:color="auto"/>
                <w:bottom w:val="none" w:sz="0" w:space="0" w:color="auto"/>
                <w:right w:val="none" w:sz="0" w:space="0" w:color="auto"/>
              </w:divBdr>
            </w:div>
            <w:div w:id="159121775">
              <w:marLeft w:val="0"/>
              <w:marRight w:val="0"/>
              <w:marTop w:val="0"/>
              <w:marBottom w:val="0"/>
              <w:divBdr>
                <w:top w:val="none" w:sz="0" w:space="0" w:color="auto"/>
                <w:left w:val="none" w:sz="0" w:space="0" w:color="auto"/>
                <w:bottom w:val="none" w:sz="0" w:space="0" w:color="auto"/>
                <w:right w:val="none" w:sz="0" w:space="0" w:color="auto"/>
              </w:divBdr>
            </w:div>
            <w:div w:id="2050911218">
              <w:marLeft w:val="0"/>
              <w:marRight w:val="0"/>
              <w:marTop w:val="0"/>
              <w:marBottom w:val="0"/>
              <w:divBdr>
                <w:top w:val="none" w:sz="0" w:space="0" w:color="auto"/>
                <w:left w:val="none" w:sz="0" w:space="0" w:color="auto"/>
                <w:bottom w:val="none" w:sz="0" w:space="0" w:color="auto"/>
                <w:right w:val="none" w:sz="0" w:space="0" w:color="auto"/>
              </w:divBdr>
            </w:div>
            <w:div w:id="987516997">
              <w:marLeft w:val="0"/>
              <w:marRight w:val="0"/>
              <w:marTop w:val="0"/>
              <w:marBottom w:val="0"/>
              <w:divBdr>
                <w:top w:val="none" w:sz="0" w:space="0" w:color="auto"/>
                <w:left w:val="none" w:sz="0" w:space="0" w:color="auto"/>
                <w:bottom w:val="none" w:sz="0" w:space="0" w:color="auto"/>
                <w:right w:val="none" w:sz="0" w:space="0" w:color="auto"/>
              </w:divBdr>
            </w:div>
            <w:div w:id="2074501839">
              <w:marLeft w:val="0"/>
              <w:marRight w:val="0"/>
              <w:marTop w:val="0"/>
              <w:marBottom w:val="0"/>
              <w:divBdr>
                <w:top w:val="none" w:sz="0" w:space="0" w:color="auto"/>
                <w:left w:val="none" w:sz="0" w:space="0" w:color="auto"/>
                <w:bottom w:val="none" w:sz="0" w:space="0" w:color="auto"/>
                <w:right w:val="none" w:sz="0" w:space="0" w:color="auto"/>
              </w:divBdr>
            </w:div>
            <w:div w:id="1264414857">
              <w:marLeft w:val="0"/>
              <w:marRight w:val="0"/>
              <w:marTop w:val="0"/>
              <w:marBottom w:val="0"/>
              <w:divBdr>
                <w:top w:val="none" w:sz="0" w:space="0" w:color="auto"/>
                <w:left w:val="none" w:sz="0" w:space="0" w:color="auto"/>
                <w:bottom w:val="none" w:sz="0" w:space="0" w:color="auto"/>
                <w:right w:val="none" w:sz="0" w:space="0" w:color="auto"/>
              </w:divBdr>
            </w:div>
            <w:div w:id="1412778356">
              <w:marLeft w:val="0"/>
              <w:marRight w:val="0"/>
              <w:marTop w:val="0"/>
              <w:marBottom w:val="0"/>
              <w:divBdr>
                <w:top w:val="none" w:sz="0" w:space="0" w:color="auto"/>
                <w:left w:val="none" w:sz="0" w:space="0" w:color="auto"/>
                <w:bottom w:val="none" w:sz="0" w:space="0" w:color="auto"/>
                <w:right w:val="none" w:sz="0" w:space="0" w:color="auto"/>
              </w:divBdr>
            </w:div>
            <w:div w:id="2064254962">
              <w:marLeft w:val="0"/>
              <w:marRight w:val="0"/>
              <w:marTop w:val="0"/>
              <w:marBottom w:val="0"/>
              <w:divBdr>
                <w:top w:val="none" w:sz="0" w:space="0" w:color="auto"/>
                <w:left w:val="none" w:sz="0" w:space="0" w:color="auto"/>
                <w:bottom w:val="none" w:sz="0" w:space="0" w:color="auto"/>
                <w:right w:val="none" w:sz="0" w:space="0" w:color="auto"/>
              </w:divBdr>
            </w:div>
            <w:div w:id="1606616132">
              <w:marLeft w:val="0"/>
              <w:marRight w:val="0"/>
              <w:marTop w:val="0"/>
              <w:marBottom w:val="0"/>
              <w:divBdr>
                <w:top w:val="none" w:sz="0" w:space="0" w:color="auto"/>
                <w:left w:val="none" w:sz="0" w:space="0" w:color="auto"/>
                <w:bottom w:val="none" w:sz="0" w:space="0" w:color="auto"/>
                <w:right w:val="none" w:sz="0" w:space="0" w:color="auto"/>
              </w:divBdr>
            </w:div>
            <w:div w:id="504055649">
              <w:marLeft w:val="0"/>
              <w:marRight w:val="0"/>
              <w:marTop w:val="0"/>
              <w:marBottom w:val="0"/>
              <w:divBdr>
                <w:top w:val="none" w:sz="0" w:space="0" w:color="auto"/>
                <w:left w:val="none" w:sz="0" w:space="0" w:color="auto"/>
                <w:bottom w:val="none" w:sz="0" w:space="0" w:color="auto"/>
                <w:right w:val="none" w:sz="0" w:space="0" w:color="auto"/>
              </w:divBdr>
            </w:div>
            <w:div w:id="39981251">
              <w:marLeft w:val="0"/>
              <w:marRight w:val="0"/>
              <w:marTop w:val="0"/>
              <w:marBottom w:val="0"/>
              <w:divBdr>
                <w:top w:val="none" w:sz="0" w:space="0" w:color="auto"/>
                <w:left w:val="none" w:sz="0" w:space="0" w:color="auto"/>
                <w:bottom w:val="none" w:sz="0" w:space="0" w:color="auto"/>
                <w:right w:val="none" w:sz="0" w:space="0" w:color="auto"/>
              </w:divBdr>
            </w:div>
            <w:div w:id="57023554">
              <w:marLeft w:val="0"/>
              <w:marRight w:val="0"/>
              <w:marTop w:val="0"/>
              <w:marBottom w:val="0"/>
              <w:divBdr>
                <w:top w:val="none" w:sz="0" w:space="0" w:color="auto"/>
                <w:left w:val="none" w:sz="0" w:space="0" w:color="auto"/>
                <w:bottom w:val="none" w:sz="0" w:space="0" w:color="auto"/>
                <w:right w:val="none" w:sz="0" w:space="0" w:color="auto"/>
              </w:divBdr>
            </w:div>
            <w:div w:id="426001588">
              <w:marLeft w:val="0"/>
              <w:marRight w:val="0"/>
              <w:marTop w:val="0"/>
              <w:marBottom w:val="0"/>
              <w:divBdr>
                <w:top w:val="none" w:sz="0" w:space="0" w:color="auto"/>
                <w:left w:val="none" w:sz="0" w:space="0" w:color="auto"/>
                <w:bottom w:val="none" w:sz="0" w:space="0" w:color="auto"/>
                <w:right w:val="none" w:sz="0" w:space="0" w:color="auto"/>
              </w:divBdr>
            </w:div>
            <w:div w:id="1062406907">
              <w:marLeft w:val="0"/>
              <w:marRight w:val="0"/>
              <w:marTop w:val="0"/>
              <w:marBottom w:val="0"/>
              <w:divBdr>
                <w:top w:val="none" w:sz="0" w:space="0" w:color="auto"/>
                <w:left w:val="none" w:sz="0" w:space="0" w:color="auto"/>
                <w:bottom w:val="none" w:sz="0" w:space="0" w:color="auto"/>
                <w:right w:val="none" w:sz="0" w:space="0" w:color="auto"/>
              </w:divBdr>
            </w:div>
            <w:div w:id="1459883234">
              <w:marLeft w:val="0"/>
              <w:marRight w:val="0"/>
              <w:marTop w:val="0"/>
              <w:marBottom w:val="0"/>
              <w:divBdr>
                <w:top w:val="none" w:sz="0" w:space="0" w:color="auto"/>
                <w:left w:val="none" w:sz="0" w:space="0" w:color="auto"/>
                <w:bottom w:val="none" w:sz="0" w:space="0" w:color="auto"/>
                <w:right w:val="none" w:sz="0" w:space="0" w:color="auto"/>
              </w:divBdr>
            </w:div>
            <w:div w:id="1394158821">
              <w:marLeft w:val="0"/>
              <w:marRight w:val="0"/>
              <w:marTop w:val="0"/>
              <w:marBottom w:val="0"/>
              <w:divBdr>
                <w:top w:val="none" w:sz="0" w:space="0" w:color="auto"/>
                <w:left w:val="none" w:sz="0" w:space="0" w:color="auto"/>
                <w:bottom w:val="none" w:sz="0" w:space="0" w:color="auto"/>
                <w:right w:val="none" w:sz="0" w:space="0" w:color="auto"/>
              </w:divBdr>
            </w:div>
            <w:div w:id="1840542250">
              <w:marLeft w:val="0"/>
              <w:marRight w:val="0"/>
              <w:marTop w:val="0"/>
              <w:marBottom w:val="0"/>
              <w:divBdr>
                <w:top w:val="none" w:sz="0" w:space="0" w:color="auto"/>
                <w:left w:val="none" w:sz="0" w:space="0" w:color="auto"/>
                <w:bottom w:val="none" w:sz="0" w:space="0" w:color="auto"/>
                <w:right w:val="none" w:sz="0" w:space="0" w:color="auto"/>
              </w:divBdr>
            </w:div>
            <w:div w:id="1318068830">
              <w:marLeft w:val="0"/>
              <w:marRight w:val="0"/>
              <w:marTop w:val="0"/>
              <w:marBottom w:val="0"/>
              <w:divBdr>
                <w:top w:val="none" w:sz="0" w:space="0" w:color="auto"/>
                <w:left w:val="none" w:sz="0" w:space="0" w:color="auto"/>
                <w:bottom w:val="none" w:sz="0" w:space="0" w:color="auto"/>
                <w:right w:val="none" w:sz="0" w:space="0" w:color="auto"/>
              </w:divBdr>
            </w:div>
            <w:div w:id="77294505">
              <w:marLeft w:val="0"/>
              <w:marRight w:val="0"/>
              <w:marTop w:val="0"/>
              <w:marBottom w:val="0"/>
              <w:divBdr>
                <w:top w:val="none" w:sz="0" w:space="0" w:color="auto"/>
                <w:left w:val="none" w:sz="0" w:space="0" w:color="auto"/>
                <w:bottom w:val="none" w:sz="0" w:space="0" w:color="auto"/>
                <w:right w:val="none" w:sz="0" w:space="0" w:color="auto"/>
              </w:divBdr>
            </w:div>
            <w:div w:id="1733431897">
              <w:marLeft w:val="0"/>
              <w:marRight w:val="0"/>
              <w:marTop w:val="0"/>
              <w:marBottom w:val="0"/>
              <w:divBdr>
                <w:top w:val="none" w:sz="0" w:space="0" w:color="auto"/>
                <w:left w:val="none" w:sz="0" w:space="0" w:color="auto"/>
                <w:bottom w:val="none" w:sz="0" w:space="0" w:color="auto"/>
                <w:right w:val="none" w:sz="0" w:space="0" w:color="auto"/>
              </w:divBdr>
            </w:div>
            <w:div w:id="1749888327">
              <w:marLeft w:val="0"/>
              <w:marRight w:val="0"/>
              <w:marTop w:val="0"/>
              <w:marBottom w:val="0"/>
              <w:divBdr>
                <w:top w:val="none" w:sz="0" w:space="0" w:color="auto"/>
                <w:left w:val="none" w:sz="0" w:space="0" w:color="auto"/>
                <w:bottom w:val="none" w:sz="0" w:space="0" w:color="auto"/>
                <w:right w:val="none" w:sz="0" w:space="0" w:color="auto"/>
              </w:divBdr>
            </w:div>
            <w:div w:id="293294998">
              <w:marLeft w:val="0"/>
              <w:marRight w:val="0"/>
              <w:marTop w:val="0"/>
              <w:marBottom w:val="0"/>
              <w:divBdr>
                <w:top w:val="none" w:sz="0" w:space="0" w:color="auto"/>
                <w:left w:val="none" w:sz="0" w:space="0" w:color="auto"/>
                <w:bottom w:val="none" w:sz="0" w:space="0" w:color="auto"/>
                <w:right w:val="none" w:sz="0" w:space="0" w:color="auto"/>
              </w:divBdr>
            </w:div>
            <w:div w:id="1232041330">
              <w:marLeft w:val="0"/>
              <w:marRight w:val="0"/>
              <w:marTop w:val="0"/>
              <w:marBottom w:val="0"/>
              <w:divBdr>
                <w:top w:val="none" w:sz="0" w:space="0" w:color="auto"/>
                <w:left w:val="none" w:sz="0" w:space="0" w:color="auto"/>
                <w:bottom w:val="none" w:sz="0" w:space="0" w:color="auto"/>
                <w:right w:val="none" w:sz="0" w:space="0" w:color="auto"/>
              </w:divBdr>
            </w:div>
            <w:div w:id="1251739321">
              <w:marLeft w:val="0"/>
              <w:marRight w:val="0"/>
              <w:marTop w:val="0"/>
              <w:marBottom w:val="0"/>
              <w:divBdr>
                <w:top w:val="none" w:sz="0" w:space="0" w:color="auto"/>
                <w:left w:val="none" w:sz="0" w:space="0" w:color="auto"/>
                <w:bottom w:val="none" w:sz="0" w:space="0" w:color="auto"/>
                <w:right w:val="none" w:sz="0" w:space="0" w:color="auto"/>
              </w:divBdr>
            </w:div>
            <w:div w:id="1806508949">
              <w:marLeft w:val="0"/>
              <w:marRight w:val="0"/>
              <w:marTop w:val="0"/>
              <w:marBottom w:val="0"/>
              <w:divBdr>
                <w:top w:val="none" w:sz="0" w:space="0" w:color="auto"/>
                <w:left w:val="none" w:sz="0" w:space="0" w:color="auto"/>
                <w:bottom w:val="none" w:sz="0" w:space="0" w:color="auto"/>
                <w:right w:val="none" w:sz="0" w:space="0" w:color="auto"/>
              </w:divBdr>
            </w:div>
            <w:div w:id="310140181">
              <w:marLeft w:val="0"/>
              <w:marRight w:val="0"/>
              <w:marTop w:val="0"/>
              <w:marBottom w:val="0"/>
              <w:divBdr>
                <w:top w:val="none" w:sz="0" w:space="0" w:color="auto"/>
                <w:left w:val="none" w:sz="0" w:space="0" w:color="auto"/>
                <w:bottom w:val="none" w:sz="0" w:space="0" w:color="auto"/>
                <w:right w:val="none" w:sz="0" w:space="0" w:color="auto"/>
              </w:divBdr>
            </w:div>
            <w:div w:id="6181746">
              <w:marLeft w:val="0"/>
              <w:marRight w:val="0"/>
              <w:marTop w:val="0"/>
              <w:marBottom w:val="0"/>
              <w:divBdr>
                <w:top w:val="none" w:sz="0" w:space="0" w:color="auto"/>
                <w:left w:val="none" w:sz="0" w:space="0" w:color="auto"/>
                <w:bottom w:val="none" w:sz="0" w:space="0" w:color="auto"/>
                <w:right w:val="none" w:sz="0" w:space="0" w:color="auto"/>
              </w:divBdr>
            </w:div>
            <w:div w:id="1367632648">
              <w:marLeft w:val="0"/>
              <w:marRight w:val="0"/>
              <w:marTop w:val="0"/>
              <w:marBottom w:val="0"/>
              <w:divBdr>
                <w:top w:val="none" w:sz="0" w:space="0" w:color="auto"/>
                <w:left w:val="none" w:sz="0" w:space="0" w:color="auto"/>
                <w:bottom w:val="none" w:sz="0" w:space="0" w:color="auto"/>
                <w:right w:val="none" w:sz="0" w:space="0" w:color="auto"/>
              </w:divBdr>
            </w:div>
            <w:div w:id="685985340">
              <w:marLeft w:val="0"/>
              <w:marRight w:val="0"/>
              <w:marTop w:val="0"/>
              <w:marBottom w:val="0"/>
              <w:divBdr>
                <w:top w:val="none" w:sz="0" w:space="0" w:color="auto"/>
                <w:left w:val="none" w:sz="0" w:space="0" w:color="auto"/>
                <w:bottom w:val="none" w:sz="0" w:space="0" w:color="auto"/>
                <w:right w:val="none" w:sz="0" w:space="0" w:color="auto"/>
              </w:divBdr>
            </w:div>
            <w:div w:id="1768430227">
              <w:marLeft w:val="0"/>
              <w:marRight w:val="0"/>
              <w:marTop w:val="0"/>
              <w:marBottom w:val="0"/>
              <w:divBdr>
                <w:top w:val="none" w:sz="0" w:space="0" w:color="auto"/>
                <w:left w:val="none" w:sz="0" w:space="0" w:color="auto"/>
                <w:bottom w:val="none" w:sz="0" w:space="0" w:color="auto"/>
                <w:right w:val="none" w:sz="0" w:space="0" w:color="auto"/>
              </w:divBdr>
            </w:div>
            <w:div w:id="2140874686">
              <w:marLeft w:val="0"/>
              <w:marRight w:val="0"/>
              <w:marTop w:val="0"/>
              <w:marBottom w:val="0"/>
              <w:divBdr>
                <w:top w:val="none" w:sz="0" w:space="0" w:color="auto"/>
                <w:left w:val="none" w:sz="0" w:space="0" w:color="auto"/>
                <w:bottom w:val="none" w:sz="0" w:space="0" w:color="auto"/>
                <w:right w:val="none" w:sz="0" w:space="0" w:color="auto"/>
              </w:divBdr>
            </w:div>
            <w:div w:id="732001290">
              <w:marLeft w:val="0"/>
              <w:marRight w:val="0"/>
              <w:marTop w:val="0"/>
              <w:marBottom w:val="0"/>
              <w:divBdr>
                <w:top w:val="none" w:sz="0" w:space="0" w:color="auto"/>
                <w:left w:val="none" w:sz="0" w:space="0" w:color="auto"/>
                <w:bottom w:val="none" w:sz="0" w:space="0" w:color="auto"/>
                <w:right w:val="none" w:sz="0" w:space="0" w:color="auto"/>
              </w:divBdr>
            </w:div>
            <w:div w:id="1354262835">
              <w:marLeft w:val="0"/>
              <w:marRight w:val="0"/>
              <w:marTop w:val="0"/>
              <w:marBottom w:val="0"/>
              <w:divBdr>
                <w:top w:val="none" w:sz="0" w:space="0" w:color="auto"/>
                <w:left w:val="none" w:sz="0" w:space="0" w:color="auto"/>
                <w:bottom w:val="none" w:sz="0" w:space="0" w:color="auto"/>
                <w:right w:val="none" w:sz="0" w:space="0" w:color="auto"/>
              </w:divBdr>
            </w:div>
            <w:div w:id="2005549707">
              <w:marLeft w:val="0"/>
              <w:marRight w:val="0"/>
              <w:marTop w:val="0"/>
              <w:marBottom w:val="0"/>
              <w:divBdr>
                <w:top w:val="none" w:sz="0" w:space="0" w:color="auto"/>
                <w:left w:val="none" w:sz="0" w:space="0" w:color="auto"/>
                <w:bottom w:val="none" w:sz="0" w:space="0" w:color="auto"/>
                <w:right w:val="none" w:sz="0" w:space="0" w:color="auto"/>
              </w:divBdr>
            </w:div>
            <w:div w:id="1578323291">
              <w:marLeft w:val="0"/>
              <w:marRight w:val="0"/>
              <w:marTop w:val="0"/>
              <w:marBottom w:val="0"/>
              <w:divBdr>
                <w:top w:val="none" w:sz="0" w:space="0" w:color="auto"/>
                <w:left w:val="none" w:sz="0" w:space="0" w:color="auto"/>
                <w:bottom w:val="none" w:sz="0" w:space="0" w:color="auto"/>
                <w:right w:val="none" w:sz="0" w:space="0" w:color="auto"/>
              </w:divBdr>
            </w:div>
            <w:div w:id="955721717">
              <w:marLeft w:val="0"/>
              <w:marRight w:val="0"/>
              <w:marTop w:val="0"/>
              <w:marBottom w:val="0"/>
              <w:divBdr>
                <w:top w:val="none" w:sz="0" w:space="0" w:color="auto"/>
                <w:left w:val="none" w:sz="0" w:space="0" w:color="auto"/>
                <w:bottom w:val="none" w:sz="0" w:space="0" w:color="auto"/>
                <w:right w:val="none" w:sz="0" w:space="0" w:color="auto"/>
              </w:divBdr>
            </w:div>
            <w:div w:id="1971010454">
              <w:marLeft w:val="0"/>
              <w:marRight w:val="0"/>
              <w:marTop w:val="0"/>
              <w:marBottom w:val="0"/>
              <w:divBdr>
                <w:top w:val="none" w:sz="0" w:space="0" w:color="auto"/>
                <w:left w:val="none" w:sz="0" w:space="0" w:color="auto"/>
                <w:bottom w:val="none" w:sz="0" w:space="0" w:color="auto"/>
                <w:right w:val="none" w:sz="0" w:space="0" w:color="auto"/>
              </w:divBdr>
            </w:div>
            <w:div w:id="153379146">
              <w:marLeft w:val="0"/>
              <w:marRight w:val="0"/>
              <w:marTop w:val="0"/>
              <w:marBottom w:val="0"/>
              <w:divBdr>
                <w:top w:val="none" w:sz="0" w:space="0" w:color="auto"/>
                <w:left w:val="none" w:sz="0" w:space="0" w:color="auto"/>
                <w:bottom w:val="none" w:sz="0" w:space="0" w:color="auto"/>
                <w:right w:val="none" w:sz="0" w:space="0" w:color="auto"/>
              </w:divBdr>
            </w:div>
            <w:div w:id="2085952248">
              <w:marLeft w:val="0"/>
              <w:marRight w:val="0"/>
              <w:marTop w:val="0"/>
              <w:marBottom w:val="0"/>
              <w:divBdr>
                <w:top w:val="none" w:sz="0" w:space="0" w:color="auto"/>
                <w:left w:val="none" w:sz="0" w:space="0" w:color="auto"/>
                <w:bottom w:val="none" w:sz="0" w:space="0" w:color="auto"/>
                <w:right w:val="none" w:sz="0" w:space="0" w:color="auto"/>
              </w:divBdr>
            </w:div>
            <w:div w:id="424958942">
              <w:marLeft w:val="0"/>
              <w:marRight w:val="0"/>
              <w:marTop w:val="0"/>
              <w:marBottom w:val="0"/>
              <w:divBdr>
                <w:top w:val="none" w:sz="0" w:space="0" w:color="auto"/>
                <w:left w:val="none" w:sz="0" w:space="0" w:color="auto"/>
                <w:bottom w:val="none" w:sz="0" w:space="0" w:color="auto"/>
                <w:right w:val="none" w:sz="0" w:space="0" w:color="auto"/>
              </w:divBdr>
            </w:div>
            <w:div w:id="1970933201">
              <w:marLeft w:val="0"/>
              <w:marRight w:val="0"/>
              <w:marTop w:val="0"/>
              <w:marBottom w:val="0"/>
              <w:divBdr>
                <w:top w:val="none" w:sz="0" w:space="0" w:color="auto"/>
                <w:left w:val="none" w:sz="0" w:space="0" w:color="auto"/>
                <w:bottom w:val="none" w:sz="0" w:space="0" w:color="auto"/>
                <w:right w:val="none" w:sz="0" w:space="0" w:color="auto"/>
              </w:divBdr>
            </w:div>
            <w:div w:id="570426042">
              <w:marLeft w:val="0"/>
              <w:marRight w:val="0"/>
              <w:marTop w:val="0"/>
              <w:marBottom w:val="0"/>
              <w:divBdr>
                <w:top w:val="none" w:sz="0" w:space="0" w:color="auto"/>
                <w:left w:val="none" w:sz="0" w:space="0" w:color="auto"/>
                <w:bottom w:val="none" w:sz="0" w:space="0" w:color="auto"/>
                <w:right w:val="none" w:sz="0" w:space="0" w:color="auto"/>
              </w:divBdr>
            </w:div>
            <w:div w:id="600185892">
              <w:marLeft w:val="0"/>
              <w:marRight w:val="0"/>
              <w:marTop w:val="0"/>
              <w:marBottom w:val="0"/>
              <w:divBdr>
                <w:top w:val="none" w:sz="0" w:space="0" w:color="auto"/>
                <w:left w:val="none" w:sz="0" w:space="0" w:color="auto"/>
                <w:bottom w:val="none" w:sz="0" w:space="0" w:color="auto"/>
                <w:right w:val="none" w:sz="0" w:space="0" w:color="auto"/>
              </w:divBdr>
            </w:div>
            <w:div w:id="562565680">
              <w:marLeft w:val="0"/>
              <w:marRight w:val="0"/>
              <w:marTop w:val="0"/>
              <w:marBottom w:val="0"/>
              <w:divBdr>
                <w:top w:val="none" w:sz="0" w:space="0" w:color="auto"/>
                <w:left w:val="none" w:sz="0" w:space="0" w:color="auto"/>
                <w:bottom w:val="none" w:sz="0" w:space="0" w:color="auto"/>
                <w:right w:val="none" w:sz="0" w:space="0" w:color="auto"/>
              </w:divBdr>
            </w:div>
            <w:div w:id="1290404418">
              <w:marLeft w:val="0"/>
              <w:marRight w:val="0"/>
              <w:marTop w:val="0"/>
              <w:marBottom w:val="0"/>
              <w:divBdr>
                <w:top w:val="none" w:sz="0" w:space="0" w:color="auto"/>
                <w:left w:val="none" w:sz="0" w:space="0" w:color="auto"/>
                <w:bottom w:val="none" w:sz="0" w:space="0" w:color="auto"/>
                <w:right w:val="none" w:sz="0" w:space="0" w:color="auto"/>
              </w:divBdr>
            </w:div>
            <w:div w:id="817725318">
              <w:marLeft w:val="0"/>
              <w:marRight w:val="0"/>
              <w:marTop w:val="0"/>
              <w:marBottom w:val="0"/>
              <w:divBdr>
                <w:top w:val="none" w:sz="0" w:space="0" w:color="auto"/>
                <w:left w:val="none" w:sz="0" w:space="0" w:color="auto"/>
                <w:bottom w:val="none" w:sz="0" w:space="0" w:color="auto"/>
                <w:right w:val="none" w:sz="0" w:space="0" w:color="auto"/>
              </w:divBdr>
            </w:div>
            <w:div w:id="1889028026">
              <w:marLeft w:val="0"/>
              <w:marRight w:val="0"/>
              <w:marTop w:val="0"/>
              <w:marBottom w:val="0"/>
              <w:divBdr>
                <w:top w:val="none" w:sz="0" w:space="0" w:color="auto"/>
                <w:left w:val="none" w:sz="0" w:space="0" w:color="auto"/>
                <w:bottom w:val="none" w:sz="0" w:space="0" w:color="auto"/>
                <w:right w:val="none" w:sz="0" w:space="0" w:color="auto"/>
              </w:divBdr>
            </w:div>
            <w:div w:id="1472945469">
              <w:marLeft w:val="0"/>
              <w:marRight w:val="0"/>
              <w:marTop w:val="0"/>
              <w:marBottom w:val="0"/>
              <w:divBdr>
                <w:top w:val="none" w:sz="0" w:space="0" w:color="auto"/>
                <w:left w:val="none" w:sz="0" w:space="0" w:color="auto"/>
                <w:bottom w:val="none" w:sz="0" w:space="0" w:color="auto"/>
                <w:right w:val="none" w:sz="0" w:space="0" w:color="auto"/>
              </w:divBdr>
            </w:div>
            <w:div w:id="207425607">
              <w:marLeft w:val="0"/>
              <w:marRight w:val="0"/>
              <w:marTop w:val="0"/>
              <w:marBottom w:val="0"/>
              <w:divBdr>
                <w:top w:val="none" w:sz="0" w:space="0" w:color="auto"/>
                <w:left w:val="none" w:sz="0" w:space="0" w:color="auto"/>
                <w:bottom w:val="none" w:sz="0" w:space="0" w:color="auto"/>
                <w:right w:val="none" w:sz="0" w:space="0" w:color="auto"/>
              </w:divBdr>
            </w:div>
            <w:div w:id="1923684496">
              <w:marLeft w:val="0"/>
              <w:marRight w:val="0"/>
              <w:marTop w:val="0"/>
              <w:marBottom w:val="0"/>
              <w:divBdr>
                <w:top w:val="none" w:sz="0" w:space="0" w:color="auto"/>
                <w:left w:val="none" w:sz="0" w:space="0" w:color="auto"/>
                <w:bottom w:val="none" w:sz="0" w:space="0" w:color="auto"/>
                <w:right w:val="none" w:sz="0" w:space="0" w:color="auto"/>
              </w:divBdr>
            </w:div>
            <w:div w:id="1595358081">
              <w:marLeft w:val="0"/>
              <w:marRight w:val="0"/>
              <w:marTop w:val="0"/>
              <w:marBottom w:val="0"/>
              <w:divBdr>
                <w:top w:val="none" w:sz="0" w:space="0" w:color="auto"/>
                <w:left w:val="none" w:sz="0" w:space="0" w:color="auto"/>
                <w:bottom w:val="none" w:sz="0" w:space="0" w:color="auto"/>
                <w:right w:val="none" w:sz="0" w:space="0" w:color="auto"/>
              </w:divBdr>
            </w:div>
            <w:div w:id="1484198735">
              <w:marLeft w:val="0"/>
              <w:marRight w:val="0"/>
              <w:marTop w:val="0"/>
              <w:marBottom w:val="0"/>
              <w:divBdr>
                <w:top w:val="none" w:sz="0" w:space="0" w:color="auto"/>
                <w:left w:val="none" w:sz="0" w:space="0" w:color="auto"/>
                <w:bottom w:val="none" w:sz="0" w:space="0" w:color="auto"/>
                <w:right w:val="none" w:sz="0" w:space="0" w:color="auto"/>
              </w:divBdr>
            </w:div>
            <w:div w:id="1196313959">
              <w:marLeft w:val="0"/>
              <w:marRight w:val="0"/>
              <w:marTop w:val="0"/>
              <w:marBottom w:val="0"/>
              <w:divBdr>
                <w:top w:val="none" w:sz="0" w:space="0" w:color="auto"/>
                <w:left w:val="none" w:sz="0" w:space="0" w:color="auto"/>
                <w:bottom w:val="none" w:sz="0" w:space="0" w:color="auto"/>
                <w:right w:val="none" w:sz="0" w:space="0" w:color="auto"/>
              </w:divBdr>
            </w:div>
            <w:div w:id="336658742">
              <w:marLeft w:val="0"/>
              <w:marRight w:val="0"/>
              <w:marTop w:val="0"/>
              <w:marBottom w:val="0"/>
              <w:divBdr>
                <w:top w:val="none" w:sz="0" w:space="0" w:color="auto"/>
                <w:left w:val="none" w:sz="0" w:space="0" w:color="auto"/>
                <w:bottom w:val="none" w:sz="0" w:space="0" w:color="auto"/>
                <w:right w:val="none" w:sz="0" w:space="0" w:color="auto"/>
              </w:divBdr>
            </w:div>
            <w:div w:id="18093006">
              <w:marLeft w:val="0"/>
              <w:marRight w:val="0"/>
              <w:marTop w:val="0"/>
              <w:marBottom w:val="0"/>
              <w:divBdr>
                <w:top w:val="none" w:sz="0" w:space="0" w:color="auto"/>
                <w:left w:val="none" w:sz="0" w:space="0" w:color="auto"/>
                <w:bottom w:val="none" w:sz="0" w:space="0" w:color="auto"/>
                <w:right w:val="none" w:sz="0" w:space="0" w:color="auto"/>
              </w:divBdr>
            </w:div>
            <w:div w:id="1254586699">
              <w:marLeft w:val="0"/>
              <w:marRight w:val="0"/>
              <w:marTop w:val="0"/>
              <w:marBottom w:val="0"/>
              <w:divBdr>
                <w:top w:val="none" w:sz="0" w:space="0" w:color="auto"/>
                <w:left w:val="none" w:sz="0" w:space="0" w:color="auto"/>
                <w:bottom w:val="none" w:sz="0" w:space="0" w:color="auto"/>
                <w:right w:val="none" w:sz="0" w:space="0" w:color="auto"/>
              </w:divBdr>
            </w:div>
            <w:div w:id="1510213793">
              <w:marLeft w:val="0"/>
              <w:marRight w:val="0"/>
              <w:marTop w:val="0"/>
              <w:marBottom w:val="0"/>
              <w:divBdr>
                <w:top w:val="none" w:sz="0" w:space="0" w:color="auto"/>
                <w:left w:val="none" w:sz="0" w:space="0" w:color="auto"/>
                <w:bottom w:val="none" w:sz="0" w:space="0" w:color="auto"/>
                <w:right w:val="none" w:sz="0" w:space="0" w:color="auto"/>
              </w:divBdr>
            </w:div>
            <w:div w:id="185946040">
              <w:marLeft w:val="0"/>
              <w:marRight w:val="0"/>
              <w:marTop w:val="0"/>
              <w:marBottom w:val="0"/>
              <w:divBdr>
                <w:top w:val="none" w:sz="0" w:space="0" w:color="auto"/>
                <w:left w:val="none" w:sz="0" w:space="0" w:color="auto"/>
                <w:bottom w:val="none" w:sz="0" w:space="0" w:color="auto"/>
                <w:right w:val="none" w:sz="0" w:space="0" w:color="auto"/>
              </w:divBdr>
            </w:div>
            <w:div w:id="1608122816">
              <w:marLeft w:val="0"/>
              <w:marRight w:val="0"/>
              <w:marTop w:val="0"/>
              <w:marBottom w:val="0"/>
              <w:divBdr>
                <w:top w:val="none" w:sz="0" w:space="0" w:color="auto"/>
                <w:left w:val="none" w:sz="0" w:space="0" w:color="auto"/>
                <w:bottom w:val="none" w:sz="0" w:space="0" w:color="auto"/>
                <w:right w:val="none" w:sz="0" w:space="0" w:color="auto"/>
              </w:divBdr>
            </w:div>
            <w:div w:id="577638540">
              <w:marLeft w:val="0"/>
              <w:marRight w:val="0"/>
              <w:marTop w:val="0"/>
              <w:marBottom w:val="0"/>
              <w:divBdr>
                <w:top w:val="none" w:sz="0" w:space="0" w:color="auto"/>
                <w:left w:val="none" w:sz="0" w:space="0" w:color="auto"/>
                <w:bottom w:val="none" w:sz="0" w:space="0" w:color="auto"/>
                <w:right w:val="none" w:sz="0" w:space="0" w:color="auto"/>
              </w:divBdr>
            </w:div>
            <w:div w:id="1303194223">
              <w:marLeft w:val="0"/>
              <w:marRight w:val="0"/>
              <w:marTop w:val="0"/>
              <w:marBottom w:val="0"/>
              <w:divBdr>
                <w:top w:val="none" w:sz="0" w:space="0" w:color="auto"/>
                <w:left w:val="none" w:sz="0" w:space="0" w:color="auto"/>
                <w:bottom w:val="none" w:sz="0" w:space="0" w:color="auto"/>
                <w:right w:val="none" w:sz="0" w:space="0" w:color="auto"/>
              </w:divBdr>
            </w:div>
            <w:div w:id="194853666">
              <w:marLeft w:val="0"/>
              <w:marRight w:val="0"/>
              <w:marTop w:val="0"/>
              <w:marBottom w:val="0"/>
              <w:divBdr>
                <w:top w:val="none" w:sz="0" w:space="0" w:color="auto"/>
                <w:left w:val="none" w:sz="0" w:space="0" w:color="auto"/>
                <w:bottom w:val="none" w:sz="0" w:space="0" w:color="auto"/>
                <w:right w:val="none" w:sz="0" w:space="0" w:color="auto"/>
              </w:divBdr>
            </w:div>
            <w:div w:id="672152215">
              <w:marLeft w:val="0"/>
              <w:marRight w:val="0"/>
              <w:marTop w:val="0"/>
              <w:marBottom w:val="0"/>
              <w:divBdr>
                <w:top w:val="none" w:sz="0" w:space="0" w:color="auto"/>
                <w:left w:val="none" w:sz="0" w:space="0" w:color="auto"/>
                <w:bottom w:val="none" w:sz="0" w:space="0" w:color="auto"/>
                <w:right w:val="none" w:sz="0" w:space="0" w:color="auto"/>
              </w:divBdr>
            </w:div>
            <w:div w:id="1569807512">
              <w:marLeft w:val="0"/>
              <w:marRight w:val="0"/>
              <w:marTop w:val="0"/>
              <w:marBottom w:val="0"/>
              <w:divBdr>
                <w:top w:val="none" w:sz="0" w:space="0" w:color="auto"/>
                <w:left w:val="none" w:sz="0" w:space="0" w:color="auto"/>
                <w:bottom w:val="none" w:sz="0" w:space="0" w:color="auto"/>
                <w:right w:val="none" w:sz="0" w:space="0" w:color="auto"/>
              </w:divBdr>
            </w:div>
            <w:div w:id="1354385048">
              <w:marLeft w:val="0"/>
              <w:marRight w:val="0"/>
              <w:marTop w:val="0"/>
              <w:marBottom w:val="0"/>
              <w:divBdr>
                <w:top w:val="none" w:sz="0" w:space="0" w:color="auto"/>
                <w:left w:val="none" w:sz="0" w:space="0" w:color="auto"/>
                <w:bottom w:val="none" w:sz="0" w:space="0" w:color="auto"/>
                <w:right w:val="none" w:sz="0" w:space="0" w:color="auto"/>
              </w:divBdr>
            </w:div>
            <w:div w:id="1194536609">
              <w:marLeft w:val="0"/>
              <w:marRight w:val="0"/>
              <w:marTop w:val="0"/>
              <w:marBottom w:val="0"/>
              <w:divBdr>
                <w:top w:val="none" w:sz="0" w:space="0" w:color="auto"/>
                <w:left w:val="none" w:sz="0" w:space="0" w:color="auto"/>
                <w:bottom w:val="none" w:sz="0" w:space="0" w:color="auto"/>
                <w:right w:val="none" w:sz="0" w:space="0" w:color="auto"/>
              </w:divBdr>
            </w:div>
            <w:div w:id="1906139121">
              <w:marLeft w:val="0"/>
              <w:marRight w:val="0"/>
              <w:marTop w:val="0"/>
              <w:marBottom w:val="0"/>
              <w:divBdr>
                <w:top w:val="none" w:sz="0" w:space="0" w:color="auto"/>
                <w:left w:val="none" w:sz="0" w:space="0" w:color="auto"/>
                <w:bottom w:val="none" w:sz="0" w:space="0" w:color="auto"/>
                <w:right w:val="none" w:sz="0" w:space="0" w:color="auto"/>
              </w:divBdr>
            </w:div>
            <w:div w:id="1399476333">
              <w:marLeft w:val="0"/>
              <w:marRight w:val="0"/>
              <w:marTop w:val="0"/>
              <w:marBottom w:val="0"/>
              <w:divBdr>
                <w:top w:val="none" w:sz="0" w:space="0" w:color="auto"/>
                <w:left w:val="none" w:sz="0" w:space="0" w:color="auto"/>
                <w:bottom w:val="none" w:sz="0" w:space="0" w:color="auto"/>
                <w:right w:val="none" w:sz="0" w:space="0" w:color="auto"/>
              </w:divBdr>
            </w:div>
            <w:div w:id="314459211">
              <w:marLeft w:val="0"/>
              <w:marRight w:val="0"/>
              <w:marTop w:val="0"/>
              <w:marBottom w:val="0"/>
              <w:divBdr>
                <w:top w:val="none" w:sz="0" w:space="0" w:color="auto"/>
                <w:left w:val="none" w:sz="0" w:space="0" w:color="auto"/>
                <w:bottom w:val="none" w:sz="0" w:space="0" w:color="auto"/>
                <w:right w:val="none" w:sz="0" w:space="0" w:color="auto"/>
              </w:divBdr>
            </w:div>
            <w:div w:id="420610130">
              <w:marLeft w:val="0"/>
              <w:marRight w:val="0"/>
              <w:marTop w:val="0"/>
              <w:marBottom w:val="0"/>
              <w:divBdr>
                <w:top w:val="none" w:sz="0" w:space="0" w:color="auto"/>
                <w:left w:val="none" w:sz="0" w:space="0" w:color="auto"/>
                <w:bottom w:val="none" w:sz="0" w:space="0" w:color="auto"/>
                <w:right w:val="none" w:sz="0" w:space="0" w:color="auto"/>
              </w:divBdr>
            </w:div>
            <w:div w:id="1222401862">
              <w:marLeft w:val="0"/>
              <w:marRight w:val="0"/>
              <w:marTop w:val="0"/>
              <w:marBottom w:val="0"/>
              <w:divBdr>
                <w:top w:val="none" w:sz="0" w:space="0" w:color="auto"/>
                <w:left w:val="none" w:sz="0" w:space="0" w:color="auto"/>
                <w:bottom w:val="none" w:sz="0" w:space="0" w:color="auto"/>
                <w:right w:val="none" w:sz="0" w:space="0" w:color="auto"/>
              </w:divBdr>
            </w:div>
            <w:div w:id="483006555">
              <w:marLeft w:val="0"/>
              <w:marRight w:val="0"/>
              <w:marTop w:val="0"/>
              <w:marBottom w:val="0"/>
              <w:divBdr>
                <w:top w:val="none" w:sz="0" w:space="0" w:color="auto"/>
                <w:left w:val="none" w:sz="0" w:space="0" w:color="auto"/>
                <w:bottom w:val="none" w:sz="0" w:space="0" w:color="auto"/>
                <w:right w:val="none" w:sz="0" w:space="0" w:color="auto"/>
              </w:divBdr>
            </w:div>
            <w:div w:id="1574851210">
              <w:marLeft w:val="0"/>
              <w:marRight w:val="0"/>
              <w:marTop w:val="0"/>
              <w:marBottom w:val="0"/>
              <w:divBdr>
                <w:top w:val="none" w:sz="0" w:space="0" w:color="auto"/>
                <w:left w:val="none" w:sz="0" w:space="0" w:color="auto"/>
                <w:bottom w:val="none" w:sz="0" w:space="0" w:color="auto"/>
                <w:right w:val="none" w:sz="0" w:space="0" w:color="auto"/>
              </w:divBdr>
            </w:div>
            <w:div w:id="648361285">
              <w:marLeft w:val="0"/>
              <w:marRight w:val="0"/>
              <w:marTop w:val="0"/>
              <w:marBottom w:val="0"/>
              <w:divBdr>
                <w:top w:val="none" w:sz="0" w:space="0" w:color="auto"/>
                <w:left w:val="none" w:sz="0" w:space="0" w:color="auto"/>
                <w:bottom w:val="none" w:sz="0" w:space="0" w:color="auto"/>
                <w:right w:val="none" w:sz="0" w:space="0" w:color="auto"/>
              </w:divBdr>
            </w:div>
            <w:div w:id="781606679">
              <w:marLeft w:val="0"/>
              <w:marRight w:val="0"/>
              <w:marTop w:val="0"/>
              <w:marBottom w:val="0"/>
              <w:divBdr>
                <w:top w:val="none" w:sz="0" w:space="0" w:color="auto"/>
                <w:left w:val="none" w:sz="0" w:space="0" w:color="auto"/>
                <w:bottom w:val="none" w:sz="0" w:space="0" w:color="auto"/>
                <w:right w:val="none" w:sz="0" w:space="0" w:color="auto"/>
              </w:divBdr>
            </w:div>
            <w:div w:id="685792008">
              <w:marLeft w:val="0"/>
              <w:marRight w:val="0"/>
              <w:marTop w:val="0"/>
              <w:marBottom w:val="0"/>
              <w:divBdr>
                <w:top w:val="none" w:sz="0" w:space="0" w:color="auto"/>
                <w:left w:val="none" w:sz="0" w:space="0" w:color="auto"/>
                <w:bottom w:val="none" w:sz="0" w:space="0" w:color="auto"/>
                <w:right w:val="none" w:sz="0" w:space="0" w:color="auto"/>
              </w:divBdr>
            </w:div>
            <w:div w:id="1393041905">
              <w:marLeft w:val="0"/>
              <w:marRight w:val="0"/>
              <w:marTop w:val="0"/>
              <w:marBottom w:val="0"/>
              <w:divBdr>
                <w:top w:val="none" w:sz="0" w:space="0" w:color="auto"/>
                <w:left w:val="none" w:sz="0" w:space="0" w:color="auto"/>
                <w:bottom w:val="none" w:sz="0" w:space="0" w:color="auto"/>
                <w:right w:val="none" w:sz="0" w:space="0" w:color="auto"/>
              </w:divBdr>
            </w:div>
            <w:div w:id="637416555">
              <w:marLeft w:val="0"/>
              <w:marRight w:val="0"/>
              <w:marTop w:val="0"/>
              <w:marBottom w:val="0"/>
              <w:divBdr>
                <w:top w:val="none" w:sz="0" w:space="0" w:color="auto"/>
                <w:left w:val="none" w:sz="0" w:space="0" w:color="auto"/>
                <w:bottom w:val="none" w:sz="0" w:space="0" w:color="auto"/>
                <w:right w:val="none" w:sz="0" w:space="0" w:color="auto"/>
              </w:divBdr>
            </w:div>
            <w:div w:id="2026898470">
              <w:marLeft w:val="0"/>
              <w:marRight w:val="0"/>
              <w:marTop w:val="0"/>
              <w:marBottom w:val="0"/>
              <w:divBdr>
                <w:top w:val="none" w:sz="0" w:space="0" w:color="auto"/>
                <w:left w:val="none" w:sz="0" w:space="0" w:color="auto"/>
                <w:bottom w:val="none" w:sz="0" w:space="0" w:color="auto"/>
                <w:right w:val="none" w:sz="0" w:space="0" w:color="auto"/>
              </w:divBdr>
            </w:div>
            <w:div w:id="974799009">
              <w:marLeft w:val="0"/>
              <w:marRight w:val="0"/>
              <w:marTop w:val="0"/>
              <w:marBottom w:val="0"/>
              <w:divBdr>
                <w:top w:val="none" w:sz="0" w:space="0" w:color="auto"/>
                <w:left w:val="none" w:sz="0" w:space="0" w:color="auto"/>
                <w:bottom w:val="none" w:sz="0" w:space="0" w:color="auto"/>
                <w:right w:val="none" w:sz="0" w:space="0" w:color="auto"/>
              </w:divBdr>
            </w:div>
            <w:div w:id="107430360">
              <w:marLeft w:val="0"/>
              <w:marRight w:val="0"/>
              <w:marTop w:val="0"/>
              <w:marBottom w:val="0"/>
              <w:divBdr>
                <w:top w:val="none" w:sz="0" w:space="0" w:color="auto"/>
                <w:left w:val="none" w:sz="0" w:space="0" w:color="auto"/>
                <w:bottom w:val="none" w:sz="0" w:space="0" w:color="auto"/>
                <w:right w:val="none" w:sz="0" w:space="0" w:color="auto"/>
              </w:divBdr>
            </w:div>
            <w:div w:id="666202701">
              <w:marLeft w:val="0"/>
              <w:marRight w:val="0"/>
              <w:marTop w:val="0"/>
              <w:marBottom w:val="0"/>
              <w:divBdr>
                <w:top w:val="none" w:sz="0" w:space="0" w:color="auto"/>
                <w:left w:val="none" w:sz="0" w:space="0" w:color="auto"/>
                <w:bottom w:val="none" w:sz="0" w:space="0" w:color="auto"/>
                <w:right w:val="none" w:sz="0" w:space="0" w:color="auto"/>
              </w:divBdr>
            </w:div>
            <w:div w:id="684015723">
              <w:marLeft w:val="0"/>
              <w:marRight w:val="0"/>
              <w:marTop w:val="0"/>
              <w:marBottom w:val="0"/>
              <w:divBdr>
                <w:top w:val="none" w:sz="0" w:space="0" w:color="auto"/>
                <w:left w:val="none" w:sz="0" w:space="0" w:color="auto"/>
                <w:bottom w:val="none" w:sz="0" w:space="0" w:color="auto"/>
                <w:right w:val="none" w:sz="0" w:space="0" w:color="auto"/>
              </w:divBdr>
            </w:div>
            <w:div w:id="1841919674">
              <w:marLeft w:val="0"/>
              <w:marRight w:val="0"/>
              <w:marTop w:val="0"/>
              <w:marBottom w:val="0"/>
              <w:divBdr>
                <w:top w:val="none" w:sz="0" w:space="0" w:color="auto"/>
                <w:left w:val="none" w:sz="0" w:space="0" w:color="auto"/>
                <w:bottom w:val="none" w:sz="0" w:space="0" w:color="auto"/>
                <w:right w:val="none" w:sz="0" w:space="0" w:color="auto"/>
              </w:divBdr>
            </w:div>
            <w:div w:id="1966500599">
              <w:marLeft w:val="0"/>
              <w:marRight w:val="0"/>
              <w:marTop w:val="0"/>
              <w:marBottom w:val="0"/>
              <w:divBdr>
                <w:top w:val="none" w:sz="0" w:space="0" w:color="auto"/>
                <w:left w:val="none" w:sz="0" w:space="0" w:color="auto"/>
                <w:bottom w:val="none" w:sz="0" w:space="0" w:color="auto"/>
                <w:right w:val="none" w:sz="0" w:space="0" w:color="auto"/>
              </w:divBdr>
            </w:div>
            <w:div w:id="592200080">
              <w:marLeft w:val="0"/>
              <w:marRight w:val="0"/>
              <w:marTop w:val="0"/>
              <w:marBottom w:val="0"/>
              <w:divBdr>
                <w:top w:val="none" w:sz="0" w:space="0" w:color="auto"/>
                <w:left w:val="none" w:sz="0" w:space="0" w:color="auto"/>
                <w:bottom w:val="none" w:sz="0" w:space="0" w:color="auto"/>
                <w:right w:val="none" w:sz="0" w:space="0" w:color="auto"/>
              </w:divBdr>
            </w:div>
            <w:div w:id="1304701585">
              <w:marLeft w:val="0"/>
              <w:marRight w:val="0"/>
              <w:marTop w:val="0"/>
              <w:marBottom w:val="0"/>
              <w:divBdr>
                <w:top w:val="none" w:sz="0" w:space="0" w:color="auto"/>
                <w:left w:val="none" w:sz="0" w:space="0" w:color="auto"/>
                <w:bottom w:val="none" w:sz="0" w:space="0" w:color="auto"/>
                <w:right w:val="none" w:sz="0" w:space="0" w:color="auto"/>
              </w:divBdr>
            </w:div>
            <w:div w:id="473302941">
              <w:marLeft w:val="0"/>
              <w:marRight w:val="0"/>
              <w:marTop w:val="0"/>
              <w:marBottom w:val="0"/>
              <w:divBdr>
                <w:top w:val="none" w:sz="0" w:space="0" w:color="auto"/>
                <w:left w:val="none" w:sz="0" w:space="0" w:color="auto"/>
                <w:bottom w:val="none" w:sz="0" w:space="0" w:color="auto"/>
                <w:right w:val="none" w:sz="0" w:space="0" w:color="auto"/>
              </w:divBdr>
            </w:div>
            <w:div w:id="565338417">
              <w:marLeft w:val="0"/>
              <w:marRight w:val="0"/>
              <w:marTop w:val="0"/>
              <w:marBottom w:val="0"/>
              <w:divBdr>
                <w:top w:val="none" w:sz="0" w:space="0" w:color="auto"/>
                <w:left w:val="none" w:sz="0" w:space="0" w:color="auto"/>
                <w:bottom w:val="none" w:sz="0" w:space="0" w:color="auto"/>
                <w:right w:val="none" w:sz="0" w:space="0" w:color="auto"/>
              </w:divBdr>
            </w:div>
            <w:div w:id="1098208825">
              <w:marLeft w:val="0"/>
              <w:marRight w:val="0"/>
              <w:marTop w:val="0"/>
              <w:marBottom w:val="0"/>
              <w:divBdr>
                <w:top w:val="none" w:sz="0" w:space="0" w:color="auto"/>
                <w:left w:val="none" w:sz="0" w:space="0" w:color="auto"/>
                <w:bottom w:val="none" w:sz="0" w:space="0" w:color="auto"/>
                <w:right w:val="none" w:sz="0" w:space="0" w:color="auto"/>
              </w:divBdr>
            </w:div>
            <w:div w:id="1964537700">
              <w:marLeft w:val="0"/>
              <w:marRight w:val="0"/>
              <w:marTop w:val="0"/>
              <w:marBottom w:val="0"/>
              <w:divBdr>
                <w:top w:val="none" w:sz="0" w:space="0" w:color="auto"/>
                <w:left w:val="none" w:sz="0" w:space="0" w:color="auto"/>
                <w:bottom w:val="none" w:sz="0" w:space="0" w:color="auto"/>
                <w:right w:val="none" w:sz="0" w:space="0" w:color="auto"/>
              </w:divBdr>
            </w:div>
            <w:div w:id="1557931756">
              <w:marLeft w:val="0"/>
              <w:marRight w:val="0"/>
              <w:marTop w:val="0"/>
              <w:marBottom w:val="0"/>
              <w:divBdr>
                <w:top w:val="none" w:sz="0" w:space="0" w:color="auto"/>
                <w:left w:val="none" w:sz="0" w:space="0" w:color="auto"/>
                <w:bottom w:val="none" w:sz="0" w:space="0" w:color="auto"/>
                <w:right w:val="none" w:sz="0" w:space="0" w:color="auto"/>
              </w:divBdr>
            </w:div>
            <w:div w:id="1329363705">
              <w:marLeft w:val="0"/>
              <w:marRight w:val="0"/>
              <w:marTop w:val="0"/>
              <w:marBottom w:val="0"/>
              <w:divBdr>
                <w:top w:val="none" w:sz="0" w:space="0" w:color="auto"/>
                <w:left w:val="none" w:sz="0" w:space="0" w:color="auto"/>
                <w:bottom w:val="none" w:sz="0" w:space="0" w:color="auto"/>
                <w:right w:val="none" w:sz="0" w:space="0" w:color="auto"/>
              </w:divBdr>
            </w:div>
            <w:div w:id="1379277403">
              <w:marLeft w:val="0"/>
              <w:marRight w:val="0"/>
              <w:marTop w:val="0"/>
              <w:marBottom w:val="0"/>
              <w:divBdr>
                <w:top w:val="none" w:sz="0" w:space="0" w:color="auto"/>
                <w:left w:val="none" w:sz="0" w:space="0" w:color="auto"/>
                <w:bottom w:val="none" w:sz="0" w:space="0" w:color="auto"/>
                <w:right w:val="none" w:sz="0" w:space="0" w:color="auto"/>
              </w:divBdr>
            </w:div>
            <w:div w:id="567497015">
              <w:marLeft w:val="0"/>
              <w:marRight w:val="0"/>
              <w:marTop w:val="0"/>
              <w:marBottom w:val="0"/>
              <w:divBdr>
                <w:top w:val="none" w:sz="0" w:space="0" w:color="auto"/>
                <w:left w:val="none" w:sz="0" w:space="0" w:color="auto"/>
                <w:bottom w:val="none" w:sz="0" w:space="0" w:color="auto"/>
                <w:right w:val="none" w:sz="0" w:space="0" w:color="auto"/>
              </w:divBdr>
            </w:div>
            <w:div w:id="1181314086">
              <w:marLeft w:val="0"/>
              <w:marRight w:val="0"/>
              <w:marTop w:val="0"/>
              <w:marBottom w:val="0"/>
              <w:divBdr>
                <w:top w:val="none" w:sz="0" w:space="0" w:color="auto"/>
                <w:left w:val="none" w:sz="0" w:space="0" w:color="auto"/>
                <w:bottom w:val="none" w:sz="0" w:space="0" w:color="auto"/>
                <w:right w:val="none" w:sz="0" w:space="0" w:color="auto"/>
              </w:divBdr>
            </w:div>
            <w:div w:id="672225480">
              <w:marLeft w:val="0"/>
              <w:marRight w:val="0"/>
              <w:marTop w:val="0"/>
              <w:marBottom w:val="0"/>
              <w:divBdr>
                <w:top w:val="none" w:sz="0" w:space="0" w:color="auto"/>
                <w:left w:val="none" w:sz="0" w:space="0" w:color="auto"/>
                <w:bottom w:val="none" w:sz="0" w:space="0" w:color="auto"/>
                <w:right w:val="none" w:sz="0" w:space="0" w:color="auto"/>
              </w:divBdr>
            </w:div>
            <w:div w:id="303462462">
              <w:marLeft w:val="0"/>
              <w:marRight w:val="0"/>
              <w:marTop w:val="0"/>
              <w:marBottom w:val="0"/>
              <w:divBdr>
                <w:top w:val="none" w:sz="0" w:space="0" w:color="auto"/>
                <w:left w:val="none" w:sz="0" w:space="0" w:color="auto"/>
                <w:bottom w:val="none" w:sz="0" w:space="0" w:color="auto"/>
                <w:right w:val="none" w:sz="0" w:space="0" w:color="auto"/>
              </w:divBdr>
            </w:div>
            <w:div w:id="193274936">
              <w:marLeft w:val="0"/>
              <w:marRight w:val="0"/>
              <w:marTop w:val="0"/>
              <w:marBottom w:val="0"/>
              <w:divBdr>
                <w:top w:val="none" w:sz="0" w:space="0" w:color="auto"/>
                <w:left w:val="none" w:sz="0" w:space="0" w:color="auto"/>
                <w:bottom w:val="none" w:sz="0" w:space="0" w:color="auto"/>
                <w:right w:val="none" w:sz="0" w:space="0" w:color="auto"/>
              </w:divBdr>
            </w:div>
            <w:div w:id="281308206">
              <w:marLeft w:val="0"/>
              <w:marRight w:val="0"/>
              <w:marTop w:val="0"/>
              <w:marBottom w:val="0"/>
              <w:divBdr>
                <w:top w:val="none" w:sz="0" w:space="0" w:color="auto"/>
                <w:left w:val="none" w:sz="0" w:space="0" w:color="auto"/>
                <w:bottom w:val="none" w:sz="0" w:space="0" w:color="auto"/>
                <w:right w:val="none" w:sz="0" w:space="0" w:color="auto"/>
              </w:divBdr>
            </w:div>
            <w:div w:id="1521507097">
              <w:marLeft w:val="0"/>
              <w:marRight w:val="0"/>
              <w:marTop w:val="0"/>
              <w:marBottom w:val="0"/>
              <w:divBdr>
                <w:top w:val="none" w:sz="0" w:space="0" w:color="auto"/>
                <w:left w:val="none" w:sz="0" w:space="0" w:color="auto"/>
                <w:bottom w:val="none" w:sz="0" w:space="0" w:color="auto"/>
                <w:right w:val="none" w:sz="0" w:space="0" w:color="auto"/>
              </w:divBdr>
            </w:div>
            <w:div w:id="72244182">
              <w:marLeft w:val="0"/>
              <w:marRight w:val="0"/>
              <w:marTop w:val="0"/>
              <w:marBottom w:val="0"/>
              <w:divBdr>
                <w:top w:val="none" w:sz="0" w:space="0" w:color="auto"/>
                <w:left w:val="none" w:sz="0" w:space="0" w:color="auto"/>
                <w:bottom w:val="none" w:sz="0" w:space="0" w:color="auto"/>
                <w:right w:val="none" w:sz="0" w:space="0" w:color="auto"/>
              </w:divBdr>
            </w:div>
            <w:div w:id="960961588">
              <w:marLeft w:val="0"/>
              <w:marRight w:val="0"/>
              <w:marTop w:val="0"/>
              <w:marBottom w:val="0"/>
              <w:divBdr>
                <w:top w:val="none" w:sz="0" w:space="0" w:color="auto"/>
                <w:left w:val="none" w:sz="0" w:space="0" w:color="auto"/>
                <w:bottom w:val="none" w:sz="0" w:space="0" w:color="auto"/>
                <w:right w:val="none" w:sz="0" w:space="0" w:color="auto"/>
              </w:divBdr>
            </w:div>
            <w:div w:id="116339157">
              <w:marLeft w:val="0"/>
              <w:marRight w:val="0"/>
              <w:marTop w:val="0"/>
              <w:marBottom w:val="0"/>
              <w:divBdr>
                <w:top w:val="none" w:sz="0" w:space="0" w:color="auto"/>
                <w:left w:val="none" w:sz="0" w:space="0" w:color="auto"/>
                <w:bottom w:val="none" w:sz="0" w:space="0" w:color="auto"/>
                <w:right w:val="none" w:sz="0" w:space="0" w:color="auto"/>
              </w:divBdr>
            </w:div>
            <w:div w:id="1087461861">
              <w:marLeft w:val="0"/>
              <w:marRight w:val="0"/>
              <w:marTop w:val="0"/>
              <w:marBottom w:val="0"/>
              <w:divBdr>
                <w:top w:val="none" w:sz="0" w:space="0" w:color="auto"/>
                <w:left w:val="none" w:sz="0" w:space="0" w:color="auto"/>
                <w:bottom w:val="none" w:sz="0" w:space="0" w:color="auto"/>
                <w:right w:val="none" w:sz="0" w:space="0" w:color="auto"/>
              </w:divBdr>
            </w:div>
            <w:div w:id="988167838">
              <w:marLeft w:val="0"/>
              <w:marRight w:val="0"/>
              <w:marTop w:val="0"/>
              <w:marBottom w:val="0"/>
              <w:divBdr>
                <w:top w:val="none" w:sz="0" w:space="0" w:color="auto"/>
                <w:left w:val="none" w:sz="0" w:space="0" w:color="auto"/>
                <w:bottom w:val="none" w:sz="0" w:space="0" w:color="auto"/>
                <w:right w:val="none" w:sz="0" w:space="0" w:color="auto"/>
              </w:divBdr>
            </w:div>
            <w:div w:id="1370179441">
              <w:marLeft w:val="0"/>
              <w:marRight w:val="0"/>
              <w:marTop w:val="0"/>
              <w:marBottom w:val="0"/>
              <w:divBdr>
                <w:top w:val="none" w:sz="0" w:space="0" w:color="auto"/>
                <w:left w:val="none" w:sz="0" w:space="0" w:color="auto"/>
                <w:bottom w:val="none" w:sz="0" w:space="0" w:color="auto"/>
                <w:right w:val="none" w:sz="0" w:space="0" w:color="auto"/>
              </w:divBdr>
            </w:div>
            <w:div w:id="1659991305">
              <w:marLeft w:val="0"/>
              <w:marRight w:val="0"/>
              <w:marTop w:val="0"/>
              <w:marBottom w:val="0"/>
              <w:divBdr>
                <w:top w:val="none" w:sz="0" w:space="0" w:color="auto"/>
                <w:left w:val="none" w:sz="0" w:space="0" w:color="auto"/>
                <w:bottom w:val="none" w:sz="0" w:space="0" w:color="auto"/>
                <w:right w:val="none" w:sz="0" w:space="0" w:color="auto"/>
              </w:divBdr>
            </w:div>
            <w:div w:id="1960063869">
              <w:marLeft w:val="0"/>
              <w:marRight w:val="0"/>
              <w:marTop w:val="0"/>
              <w:marBottom w:val="0"/>
              <w:divBdr>
                <w:top w:val="none" w:sz="0" w:space="0" w:color="auto"/>
                <w:left w:val="none" w:sz="0" w:space="0" w:color="auto"/>
                <w:bottom w:val="none" w:sz="0" w:space="0" w:color="auto"/>
                <w:right w:val="none" w:sz="0" w:space="0" w:color="auto"/>
              </w:divBdr>
            </w:div>
            <w:div w:id="1458376688">
              <w:marLeft w:val="0"/>
              <w:marRight w:val="0"/>
              <w:marTop w:val="0"/>
              <w:marBottom w:val="0"/>
              <w:divBdr>
                <w:top w:val="none" w:sz="0" w:space="0" w:color="auto"/>
                <w:left w:val="none" w:sz="0" w:space="0" w:color="auto"/>
                <w:bottom w:val="none" w:sz="0" w:space="0" w:color="auto"/>
                <w:right w:val="none" w:sz="0" w:space="0" w:color="auto"/>
              </w:divBdr>
            </w:div>
            <w:div w:id="1860775815">
              <w:marLeft w:val="0"/>
              <w:marRight w:val="0"/>
              <w:marTop w:val="0"/>
              <w:marBottom w:val="0"/>
              <w:divBdr>
                <w:top w:val="none" w:sz="0" w:space="0" w:color="auto"/>
                <w:left w:val="none" w:sz="0" w:space="0" w:color="auto"/>
                <w:bottom w:val="none" w:sz="0" w:space="0" w:color="auto"/>
                <w:right w:val="none" w:sz="0" w:space="0" w:color="auto"/>
              </w:divBdr>
            </w:div>
            <w:div w:id="1969124237">
              <w:marLeft w:val="0"/>
              <w:marRight w:val="0"/>
              <w:marTop w:val="0"/>
              <w:marBottom w:val="0"/>
              <w:divBdr>
                <w:top w:val="none" w:sz="0" w:space="0" w:color="auto"/>
                <w:left w:val="none" w:sz="0" w:space="0" w:color="auto"/>
                <w:bottom w:val="none" w:sz="0" w:space="0" w:color="auto"/>
                <w:right w:val="none" w:sz="0" w:space="0" w:color="auto"/>
              </w:divBdr>
            </w:div>
            <w:div w:id="438061847">
              <w:marLeft w:val="0"/>
              <w:marRight w:val="0"/>
              <w:marTop w:val="0"/>
              <w:marBottom w:val="0"/>
              <w:divBdr>
                <w:top w:val="none" w:sz="0" w:space="0" w:color="auto"/>
                <w:left w:val="none" w:sz="0" w:space="0" w:color="auto"/>
                <w:bottom w:val="none" w:sz="0" w:space="0" w:color="auto"/>
                <w:right w:val="none" w:sz="0" w:space="0" w:color="auto"/>
              </w:divBdr>
            </w:div>
            <w:div w:id="1546064451">
              <w:marLeft w:val="0"/>
              <w:marRight w:val="0"/>
              <w:marTop w:val="0"/>
              <w:marBottom w:val="0"/>
              <w:divBdr>
                <w:top w:val="none" w:sz="0" w:space="0" w:color="auto"/>
                <w:left w:val="none" w:sz="0" w:space="0" w:color="auto"/>
                <w:bottom w:val="none" w:sz="0" w:space="0" w:color="auto"/>
                <w:right w:val="none" w:sz="0" w:space="0" w:color="auto"/>
              </w:divBdr>
            </w:div>
            <w:div w:id="443887954">
              <w:marLeft w:val="0"/>
              <w:marRight w:val="0"/>
              <w:marTop w:val="0"/>
              <w:marBottom w:val="0"/>
              <w:divBdr>
                <w:top w:val="none" w:sz="0" w:space="0" w:color="auto"/>
                <w:left w:val="none" w:sz="0" w:space="0" w:color="auto"/>
                <w:bottom w:val="none" w:sz="0" w:space="0" w:color="auto"/>
                <w:right w:val="none" w:sz="0" w:space="0" w:color="auto"/>
              </w:divBdr>
            </w:div>
            <w:div w:id="1059789656">
              <w:marLeft w:val="0"/>
              <w:marRight w:val="0"/>
              <w:marTop w:val="0"/>
              <w:marBottom w:val="0"/>
              <w:divBdr>
                <w:top w:val="none" w:sz="0" w:space="0" w:color="auto"/>
                <w:left w:val="none" w:sz="0" w:space="0" w:color="auto"/>
                <w:bottom w:val="none" w:sz="0" w:space="0" w:color="auto"/>
                <w:right w:val="none" w:sz="0" w:space="0" w:color="auto"/>
              </w:divBdr>
            </w:div>
            <w:div w:id="228659954">
              <w:marLeft w:val="0"/>
              <w:marRight w:val="0"/>
              <w:marTop w:val="0"/>
              <w:marBottom w:val="0"/>
              <w:divBdr>
                <w:top w:val="none" w:sz="0" w:space="0" w:color="auto"/>
                <w:left w:val="none" w:sz="0" w:space="0" w:color="auto"/>
                <w:bottom w:val="none" w:sz="0" w:space="0" w:color="auto"/>
                <w:right w:val="none" w:sz="0" w:space="0" w:color="auto"/>
              </w:divBdr>
            </w:div>
            <w:div w:id="1746148366">
              <w:marLeft w:val="0"/>
              <w:marRight w:val="0"/>
              <w:marTop w:val="0"/>
              <w:marBottom w:val="0"/>
              <w:divBdr>
                <w:top w:val="none" w:sz="0" w:space="0" w:color="auto"/>
                <w:left w:val="none" w:sz="0" w:space="0" w:color="auto"/>
                <w:bottom w:val="none" w:sz="0" w:space="0" w:color="auto"/>
                <w:right w:val="none" w:sz="0" w:space="0" w:color="auto"/>
              </w:divBdr>
            </w:div>
            <w:div w:id="1253203727">
              <w:marLeft w:val="0"/>
              <w:marRight w:val="0"/>
              <w:marTop w:val="0"/>
              <w:marBottom w:val="0"/>
              <w:divBdr>
                <w:top w:val="none" w:sz="0" w:space="0" w:color="auto"/>
                <w:left w:val="none" w:sz="0" w:space="0" w:color="auto"/>
                <w:bottom w:val="none" w:sz="0" w:space="0" w:color="auto"/>
                <w:right w:val="none" w:sz="0" w:space="0" w:color="auto"/>
              </w:divBdr>
            </w:div>
            <w:div w:id="1939436333">
              <w:marLeft w:val="0"/>
              <w:marRight w:val="0"/>
              <w:marTop w:val="0"/>
              <w:marBottom w:val="0"/>
              <w:divBdr>
                <w:top w:val="none" w:sz="0" w:space="0" w:color="auto"/>
                <w:left w:val="none" w:sz="0" w:space="0" w:color="auto"/>
                <w:bottom w:val="none" w:sz="0" w:space="0" w:color="auto"/>
                <w:right w:val="none" w:sz="0" w:space="0" w:color="auto"/>
              </w:divBdr>
            </w:div>
            <w:div w:id="661468953">
              <w:marLeft w:val="0"/>
              <w:marRight w:val="0"/>
              <w:marTop w:val="0"/>
              <w:marBottom w:val="0"/>
              <w:divBdr>
                <w:top w:val="none" w:sz="0" w:space="0" w:color="auto"/>
                <w:left w:val="none" w:sz="0" w:space="0" w:color="auto"/>
                <w:bottom w:val="none" w:sz="0" w:space="0" w:color="auto"/>
                <w:right w:val="none" w:sz="0" w:space="0" w:color="auto"/>
              </w:divBdr>
            </w:div>
            <w:div w:id="1468548338">
              <w:marLeft w:val="0"/>
              <w:marRight w:val="0"/>
              <w:marTop w:val="0"/>
              <w:marBottom w:val="0"/>
              <w:divBdr>
                <w:top w:val="none" w:sz="0" w:space="0" w:color="auto"/>
                <w:left w:val="none" w:sz="0" w:space="0" w:color="auto"/>
                <w:bottom w:val="none" w:sz="0" w:space="0" w:color="auto"/>
                <w:right w:val="none" w:sz="0" w:space="0" w:color="auto"/>
              </w:divBdr>
            </w:div>
            <w:div w:id="112335394">
              <w:marLeft w:val="0"/>
              <w:marRight w:val="0"/>
              <w:marTop w:val="0"/>
              <w:marBottom w:val="0"/>
              <w:divBdr>
                <w:top w:val="none" w:sz="0" w:space="0" w:color="auto"/>
                <w:left w:val="none" w:sz="0" w:space="0" w:color="auto"/>
                <w:bottom w:val="none" w:sz="0" w:space="0" w:color="auto"/>
                <w:right w:val="none" w:sz="0" w:space="0" w:color="auto"/>
              </w:divBdr>
            </w:div>
            <w:div w:id="595751781">
              <w:marLeft w:val="0"/>
              <w:marRight w:val="0"/>
              <w:marTop w:val="0"/>
              <w:marBottom w:val="0"/>
              <w:divBdr>
                <w:top w:val="none" w:sz="0" w:space="0" w:color="auto"/>
                <w:left w:val="none" w:sz="0" w:space="0" w:color="auto"/>
                <w:bottom w:val="none" w:sz="0" w:space="0" w:color="auto"/>
                <w:right w:val="none" w:sz="0" w:space="0" w:color="auto"/>
              </w:divBdr>
            </w:div>
            <w:div w:id="324548979">
              <w:marLeft w:val="0"/>
              <w:marRight w:val="0"/>
              <w:marTop w:val="0"/>
              <w:marBottom w:val="0"/>
              <w:divBdr>
                <w:top w:val="none" w:sz="0" w:space="0" w:color="auto"/>
                <w:left w:val="none" w:sz="0" w:space="0" w:color="auto"/>
                <w:bottom w:val="none" w:sz="0" w:space="0" w:color="auto"/>
                <w:right w:val="none" w:sz="0" w:space="0" w:color="auto"/>
              </w:divBdr>
            </w:div>
            <w:div w:id="2110154179">
              <w:marLeft w:val="0"/>
              <w:marRight w:val="0"/>
              <w:marTop w:val="0"/>
              <w:marBottom w:val="0"/>
              <w:divBdr>
                <w:top w:val="none" w:sz="0" w:space="0" w:color="auto"/>
                <w:left w:val="none" w:sz="0" w:space="0" w:color="auto"/>
                <w:bottom w:val="none" w:sz="0" w:space="0" w:color="auto"/>
                <w:right w:val="none" w:sz="0" w:space="0" w:color="auto"/>
              </w:divBdr>
            </w:div>
            <w:div w:id="49429836">
              <w:marLeft w:val="0"/>
              <w:marRight w:val="0"/>
              <w:marTop w:val="0"/>
              <w:marBottom w:val="0"/>
              <w:divBdr>
                <w:top w:val="none" w:sz="0" w:space="0" w:color="auto"/>
                <w:left w:val="none" w:sz="0" w:space="0" w:color="auto"/>
                <w:bottom w:val="none" w:sz="0" w:space="0" w:color="auto"/>
                <w:right w:val="none" w:sz="0" w:space="0" w:color="auto"/>
              </w:divBdr>
            </w:div>
            <w:div w:id="519928354">
              <w:marLeft w:val="0"/>
              <w:marRight w:val="0"/>
              <w:marTop w:val="0"/>
              <w:marBottom w:val="0"/>
              <w:divBdr>
                <w:top w:val="none" w:sz="0" w:space="0" w:color="auto"/>
                <w:left w:val="none" w:sz="0" w:space="0" w:color="auto"/>
                <w:bottom w:val="none" w:sz="0" w:space="0" w:color="auto"/>
                <w:right w:val="none" w:sz="0" w:space="0" w:color="auto"/>
              </w:divBdr>
            </w:div>
            <w:div w:id="560215172">
              <w:marLeft w:val="0"/>
              <w:marRight w:val="0"/>
              <w:marTop w:val="0"/>
              <w:marBottom w:val="0"/>
              <w:divBdr>
                <w:top w:val="none" w:sz="0" w:space="0" w:color="auto"/>
                <w:left w:val="none" w:sz="0" w:space="0" w:color="auto"/>
                <w:bottom w:val="none" w:sz="0" w:space="0" w:color="auto"/>
                <w:right w:val="none" w:sz="0" w:space="0" w:color="auto"/>
              </w:divBdr>
            </w:div>
            <w:div w:id="1374964924">
              <w:marLeft w:val="0"/>
              <w:marRight w:val="0"/>
              <w:marTop w:val="0"/>
              <w:marBottom w:val="0"/>
              <w:divBdr>
                <w:top w:val="none" w:sz="0" w:space="0" w:color="auto"/>
                <w:left w:val="none" w:sz="0" w:space="0" w:color="auto"/>
                <w:bottom w:val="none" w:sz="0" w:space="0" w:color="auto"/>
                <w:right w:val="none" w:sz="0" w:space="0" w:color="auto"/>
              </w:divBdr>
            </w:div>
            <w:div w:id="1622685184">
              <w:marLeft w:val="0"/>
              <w:marRight w:val="0"/>
              <w:marTop w:val="0"/>
              <w:marBottom w:val="0"/>
              <w:divBdr>
                <w:top w:val="none" w:sz="0" w:space="0" w:color="auto"/>
                <w:left w:val="none" w:sz="0" w:space="0" w:color="auto"/>
                <w:bottom w:val="none" w:sz="0" w:space="0" w:color="auto"/>
                <w:right w:val="none" w:sz="0" w:space="0" w:color="auto"/>
              </w:divBdr>
            </w:div>
            <w:div w:id="814489810">
              <w:marLeft w:val="0"/>
              <w:marRight w:val="0"/>
              <w:marTop w:val="0"/>
              <w:marBottom w:val="0"/>
              <w:divBdr>
                <w:top w:val="none" w:sz="0" w:space="0" w:color="auto"/>
                <w:left w:val="none" w:sz="0" w:space="0" w:color="auto"/>
                <w:bottom w:val="none" w:sz="0" w:space="0" w:color="auto"/>
                <w:right w:val="none" w:sz="0" w:space="0" w:color="auto"/>
              </w:divBdr>
            </w:div>
            <w:div w:id="873536622">
              <w:marLeft w:val="0"/>
              <w:marRight w:val="0"/>
              <w:marTop w:val="0"/>
              <w:marBottom w:val="0"/>
              <w:divBdr>
                <w:top w:val="none" w:sz="0" w:space="0" w:color="auto"/>
                <w:left w:val="none" w:sz="0" w:space="0" w:color="auto"/>
                <w:bottom w:val="none" w:sz="0" w:space="0" w:color="auto"/>
                <w:right w:val="none" w:sz="0" w:space="0" w:color="auto"/>
              </w:divBdr>
            </w:div>
            <w:div w:id="917519077">
              <w:marLeft w:val="0"/>
              <w:marRight w:val="0"/>
              <w:marTop w:val="0"/>
              <w:marBottom w:val="0"/>
              <w:divBdr>
                <w:top w:val="none" w:sz="0" w:space="0" w:color="auto"/>
                <w:left w:val="none" w:sz="0" w:space="0" w:color="auto"/>
                <w:bottom w:val="none" w:sz="0" w:space="0" w:color="auto"/>
                <w:right w:val="none" w:sz="0" w:space="0" w:color="auto"/>
              </w:divBdr>
            </w:div>
            <w:div w:id="116991538">
              <w:marLeft w:val="0"/>
              <w:marRight w:val="0"/>
              <w:marTop w:val="0"/>
              <w:marBottom w:val="0"/>
              <w:divBdr>
                <w:top w:val="none" w:sz="0" w:space="0" w:color="auto"/>
                <w:left w:val="none" w:sz="0" w:space="0" w:color="auto"/>
                <w:bottom w:val="none" w:sz="0" w:space="0" w:color="auto"/>
                <w:right w:val="none" w:sz="0" w:space="0" w:color="auto"/>
              </w:divBdr>
            </w:div>
            <w:div w:id="1614170159">
              <w:marLeft w:val="0"/>
              <w:marRight w:val="0"/>
              <w:marTop w:val="0"/>
              <w:marBottom w:val="0"/>
              <w:divBdr>
                <w:top w:val="none" w:sz="0" w:space="0" w:color="auto"/>
                <w:left w:val="none" w:sz="0" w:space="0" w:color="auto"/>
                <w:bottom w:val="none" w:sz="0" w:space="0" w:color="auto"/>
                <w:right w:val="none" w:sz="0" w:space="0" w:color="auto"/>
              </w:divBdr>
            </w:div>
            <w:div w:id="1336297373">
              <w:marLeft w:val="0"/>
              <w:marRight w:val="0"/>
              <w:marTop w:val="0"/>
              <w:marBottom w:val="0"/>
              <w:divBdr>
                <w:top w:val="none" w:sz="0" w:space="0" w:color="auto"/>
                <w:left w:val="none" w:sz="0" w:space="0" w:color="auto"/>
                <w:bottom w:val="none" w:sz="0" w:space="0" w:color="auto"/>
                <w:right w:val="none" w:sz="0" w:space="0" w:color="auto"/>
              </w:divBdr>
            </w:div>
            <w:div w:id="1967419787">
              <w:marLeft w:val="0"/>
              <w:marRight w:val="0"/>
              <w:marTop w:val="0"/>
              <w:marBottom w:val="0"/>
              <w:divBdr>
                <w:top w:val="none" w:sz="0" w:space="0" w:color="auto"/>
                <w:left w:val="none" w:sz="0" w:space="0" w:color="auto"/>
                <w:bottom w:val="none" w:sz="0" w:space="0" w:color="auto"/>
                <w:right w:val="none" w:sz="0" w:space="0" w:color="auto"/>
              </w:divBdr>
            </w:div>
            <w:div w:id="166362628">
              <w:marLeft w:val="0"/>
              <w:marRight w:val="0"/>
              <w:marTop w:val="0"/>
              <w:marBottom w:val="0"/>
              <w:divBdr>
                <w:top w:val="none" w:sz="0" w:space="0" w:color="auto"/>
                <w:left w:val="none" w:sz="0" w:space="0" w:color="auto"/>
                <w:bottom w:val="none" w:sz="0" w:space="0" w:color="auto"/>
                <w:right w:val="none" w:sz="0" w:space="0" w:color="auto"/>
              </w:divBdr>
            </w:div>
            <w:div w:id="502549836">
              <w:marLeft w:val="0"/>
              <w:marRight w:val="0"/>
              <w:marTop w:val="0"/>
              <w:marBottom w:val="0"/>
              <w:divBdr>
                <w:top w:val="none" w:sz="0" w:space="0" w:color="auto"/>
                <w:left w:val="none" w:sz="0" w:space="0" w:color="auto"/>
                <w:bottom w:val="none" w:sz="0" w:space="0" w:color="auto"/>
                <w:right w:val="none" w:sz="0" w:space="0" w:color="auto"/>
              </w:divBdr>
            </w:div>
            <w:div w:id="164707232">
              <w:marLeft w:val="0"/>
              <w:marRight w:val="0"/>
              <w:marTop w:val="0"/>
              <w:marBottom w:val="0"/>
              <w:divBdr>
                <w:top w:val="none" w:sz="0" w:space="0" w:color="auto"/>
                <w:left w:val="none" w:sz="0" w:space="0" w:color="auto"/>
                <w:bottom w:val="none" w:sz="0" w:space="0" w:color="auto"/>
                <w:right w:val="none" w:sz="0" w:space="0" w:color="auto"/>
              </w:divBdr>
            </w:div>
            <w:div w:id="2138646422">
              <w:marLeft w:val="0"/>
              <w:marRight w:val="0"/>
              <w:marTop w:val="0"/>
              <w:marBottom w:val="0"/>
              <w:divBdr>
                <w:top w:val="none" w:sz="0" w:space="0" w:color="auto"/>
                <w:left w:val="none" w:sz="0" w:space="0" w:color="auto"/>
                <w:bottom w:val="none" w:sz="0" w:space="0" w:color="auto"/>
                <w:right w:val="none" w:sz="0" w:space="0" w:color="auto"/>
              </w:divBdr>
            </w:div>
            <w:div w:id="674766140">
              <w:marLeft w:val="0"/>
              <w:marRight w:val="0"/>
              <w:marTop w:val="0"/>
              <w:marBottom w:val="0"/>
              <w:divBdr>
                <w:top w:val="none" w:sz="0" w:space="0" w:color="auto"/>
                <w:left w:val="none" w:sz="0" w:space="0" w:color="auto"/>
                <w:bottom w:val="none" w:sz="0" w:space="0" w:color="auto"/>
                <w:right w:val="none" w:sz="0" w:space="0" w:color="auto"/>
              </w:divBdr>
            </w:div>
            <w:div w:id="505484348">
              <w:marLeft w:val="0"/>
              <w:marRight w:val="0"/>
              <w:marTop w:val="0"/>
              <w:marBottom w:val="0"/>
              <w:divBdr>
                <w:top w:val="none" w:sz="0" w:space="0" w:color="auto"/>
                <w:left w:val="none" w:sz="0" w:space="0" w:color="auto"/>
                <w:bottom w:val="none" w:sz="0" w:space="0" w:color="auto"/>
                <w:right w:val="none" w:sz="0" w:space="0" w:color="auto"/>
              </w:divBdr>
            </w:div>
            <w:div w:id="1246838701">
              <w:marLeft w:val="0"/>
              <w:marRight w:val="0"/>
              <w:marTop w:val="0"/>
              <w:marBottom w:val="0"/>
              <w:divBdr>
                <w:top w:val="none" w:sz="0" w:space="0" w:color="auto"/>
                <w:left w:val="none" w:sz="0" w:space="0" w:color="auto"/>
                <w:bottom w:val="none" w:sz="0" w:space="0" w:color="auto"/>
                <w:right w:val="none" w:sz="0" w:space="0" w:color="auto"/>
              </w:divBdr>
            </w:div>
            <w:div w:id="2006393529">
              <w:marLeft w:val="0"/>
              <w:marRight w:val="0"/>
              <w:marTop w:val="0"/>
              <w:marBottom w:val="0"/>
              <w:divBdr>
                <w:top w:val="none" w:sz="0" w:space="0" w:color="auto"/>
                <w:left w:val="none" w:sz="0" w:space="0" w:color="auto"/>
                <w:bottom w:val="none" w:sz="0" w:space="0" w:color="auto"/>
                <w:right w:val="none" w:sz="0" w:space="0" w:color="auto"/>
              </w:divBdr>
            </w:div>
            <w:div w:id="539711515">
              <w:marLeft w:val="0"/>
              <w:marRight w:val="0"/>
              <w:marTop w:val="0"/>
              <w:marBottom w:val="0"/>
              <w:divBdr>
                <w:top w:val="none" w:sz="0" w:space="0" w:color="auto"/>
                <w:left w:val="none" w:sz="0" w:space="0" w:color="auto"/>
                <w:bottom w:val="none" w:sz="0" w:space="0" w:color="auto"/>
                <w:right w:val="none" w:sz="0" w:space="0" w:color="auto"/>
              </w:divBdr>
            </w:div>
            <w:div w:id="404378456">
              <w:marLeft w:val="0"/>
              <w:marRight w:val="0"/>
              <w:marTop w:val="0"/>
              <w:marBottom w:val="0"/>
              <w:divBdr>
                <w:top w:val="none" w:sz="0" w:space="0" w:color="auto"/>
                <w:left w:val="none" w:sz="0" w:space="0" w:color="auto"/>
                <w:bottom w:val="none" w:sz="0" w:space="0" w:color="auto"/>
                <w:right w:val="none" w:sz="0" w:space="0" w:color="auto"/>
              </w:divBdr>
            </w:div>
            <w:div w:id="168835949">
              <w:marLeft w:val="0"/>
              <w:marRight w:val="0"/>
              <w:marTop w:val="0"/>
              <w:marBottom w:val="0"/>
              <w:divBdr>
                <w:top w:val="none" w:sz="0" w:space="0" w:color="auto"/>
                <w:left w:val="none" w:sz="0" w:space="0" w:color="auto"/>
                <w:bottom w:val="none" w:sz="0" w:space="0" w:color="auto"/>
                <w:right w:val="none" w:sz="0" w:space="0" w:color="auto"/>
              </w:divBdr>
            </w:div>
            <w:div w:id="1608925801">
              <w:marLeft w:val="0"/>
              <w:marRight w:val="0"/>
              <w:marTop w:val="0"/>
              <w:marBottom w:val="0"/>
              <w:divBdr>
                <w:top w:val="none" w:sz="0" w:space="0" w:color="auto"/>
                <w:left w:val="none" w:sz="0" w:space="0" w:color="auto"/>
                <w:bottom w:val="none" w:sz="0" w:space="0" w:color="auto"/>
                <w:right w:val="none" w:sz="0" w:space="0" w:color="auto"/>
              </w:divBdr>
            </w:div>
            <w:div w:id="1287156002">
              <w:marLeft w:val="0"/>
              <w:marRight w:val="0"/>
              <w:marTop w:val="0"/>
              <w:marBottom w:val="0"/>
              <w:divBdr>
                <w:top w:val="none" w:sz="0" w:space="0" w:color="auto"/>
                <w:left w:val="none" w:sz="0" w:space="0" w:color="auto"/>
                <w:bottom w:val="none" w:sz="0" w:space="0" w:color="auto"/>
                <w:right w:val="none" w:sz="0" w:space="0" w:color="auto"/>
              </w:divBdr>
            </w:div>
            <w:div w:id="1298031858">
              <w:marLeft w:val="0"/>
              <w:marRight w:val="0"/>
              <w:marTop w:val="0"/>
              <w:marBottom w:val="0"/>
              <w:divBdr>
                <w:top w:val="none" w:sz="0" w:space="0" w:color="auto"/>
                <w:left w:val="none" w:sz="0" w:space="0" w:color="auto"/>
                <w:bottom w:val="none" w:sz="0" w:space="0" w:color="auto"/>
                <w:right w:val="none" w:sz="0" w:space="0" w:color="auto"/>
              </w:divBdr>
            </w:div>
            <w:div w:id="1267927111">
              <w:marLeft w:val="0"/>
              <w:marRight w:val="0"/>
              <w:marTop w:val="0"/>
              <w:marBottom w:val="0"/>
              <w:divBdr>
                <w:top w:val="none" w:sz="0" w:space="0" w:color="auto"/>
                <w:left w:val="none" w:sz="0" w:space="0" w:color="auto"/>
                <w:bottom w:val="none" w:sz="0" w:space="0" w:color="auto"/>
                <w:right w:val="none" w:sz="0" w:space="0" w:color="auto"/>
              </w:divBdr>
            </w:div>
            <w:div w:id="311058676">
              <w:marLeft w:val="0"/>
              <w:marRight w:val="0"/>
              <w:marTop w:val="0"/>
              <w:marBottom w:val="0"/>
              <w:divBdr>
                <w:top w:val="none" w:sz="0" w:space="0" w:color="auto"/>
                <w:left w:val="none" w:sz="0" w:space="0" w:color="auto"/>
                <w:bottom w:val="none" w:sz="0" w:space="0" w:color="auto"/>
                <w:right w:val="none" w:sz="0" w:space="0" w:color="auto"/>
              </w:divBdr>
            </w:div>
            <w:div w:id="94450427">
              <w:marLeft w:val="0"/>
              <w:marRight w:val="0"/>
              <w:marTop w:val="0"/>
              <w:marBottom w:val="0"/>
              <w:divBdr>
                <w:top w:val="none" w:sz="0" w:space="0" w:color="auto"/>
                <w:left w:val="none" w:sz="0" w:space="0" w:color="auto"/>
                <w:bottom w:val="none" w:sz="0" w:space="0" w:color="auto"/>
                <w:right w:val="none" w:sz="0" w:space="0" w:color="auto"/>
              </w:divBdr>
            </w:div>
            <w:div w:id="1328286336">
              <w:marLeft w:val="0"/>
              <w:marRight w:val="0"/>
              <w:marTop w:val="0"/>
              <w:marBottom w:val="0"/>
              <w:divBdr>
                <w:top w:val="none" w:sz="0" w:space="0" w:color="auto"/>
                <w:left w:val="none" w:sz="0" w:space="0" w:color="auto"/>
                <w:bottom w:val="none" w:sz="0" w:space="0" w:color="auto"/>
                <w:right w:val="none" w:sz="0" w:space="0" w:color="auto"/>
              </w:divBdr>
            </w:div>
            <w:div w:id="1453283449">
              <w:marLeft w:val="0"/>
              <w:marRight w:val="0"/>
              <w:marTop w:val="0"/>
              <w:marBottom w:val="0"/>
              <w:divBdr>
                <w:top w:val="none" w:sz="0" w:space="0" w:color="auto"/>
                <w:left w:val="none" w:sz="0" w:space="0" w:color="auto"/>
                <w:bottom w:val="none" w:sz="0" w:space="0" w:color="auto"/>
                <w:right w:val="none" w:sz="0" w:space="0" w:color="auto"/>
              </w:divBdr>
            </w:div>
            <w:div w:id="829100175">
              <w:marLeft w:val="0"/>
              <w:marRight w:val="0"/>
              <w:marTop w:val="0"/>
              <w:marBottom w:val="0"/>
              <w:divBdr>
                <w:top w:val="none" w:sz="0" w:space="0" w:color="auto"/>
                <w:left w:val="none" w:sz="0" w:space="0" w:color="auto"/>
                <w:bottom w:val="none" w:sz="0" w:space="0" w:color="auto"/>
                <w:right w:val="none" w:sz="0" w:space="0" w:color="auto"/>
              </w:divBdr>
            </w:div>
            <w:div w:id="1174104853">
              <w:marLeft w:val="0"/>
              <w:marRight w:val="0"/>
              <w:marTop w:val="0"/>
              <w:marBottom w:val="0"/>
              <w:divBdr>
                <w:top w:val="none" w:sz="0" w:space="0" w:color="auto"/>
                <w:left w:val="none" w:sz="0" w:space="0" w:color="auto"/>
                <w:bottom w:val="none" w:sz="0" w:space="0" w:color="auto"/>
                <w:right w:val="none" w:sz="0" w:space="0" w:color="auto"/>
              </w:divBdr>
            </w:div>
            <w:div w:id="1069578826">
              <w:marLeft w:val="0"/>
              <w:marRight w:val="0"/>
              <w:marTop w:val="0"/>
              <w:marBottom w:val="0"/>
              <w:divBdr>
                <w:top w:val="none" w:sz="0" w:space="0" w:color="auto"/>
                <w:left w:val="none" w:sz="0" w:space="0" w:color="auto"/>
                <w:bottom w:val="none" w:sz="0" w:space="0" w:color="auto"/>
                <w:right w:val="none" w:sz="0" w:space="0" w:color="auto"/>
              </w:divBdr>
            </w:div>
            <w:div w:id="301156437">
              <w:marLeft w:val="0"/>
              <w:marRight w:val="0"/>
              <w:marTop w:val="0"/>
              <w:marBottom w:val="0"/>
              <w:divBdr>
                <w:top w:val="none" w:sz="0" w:space="0" w:color="auto"/>
                <w:left w:val="none" w:sz="0" w:space="0" w:color="auto"/>
                <w:bottom w:val="none" w:sz="0" w:space="0" w:color="auto"/>
                <w:right w:val="none" w:sz="0" w:space="0" w:color="auto"/>
              </w:divBdr>
            </w:div>
            <w:div w:id="2067292159">
              <w:marLeft w:val="0"/>
              <w:marRight w:val="0"/>
              <w:marTop w:val="0"/>
              <w:marBottom w:val="0"/>
              <w:divBdr>
                <w:top w:val="none" w:sz="0" w:space="0" w:color="auto"/>
                <w:left w:val="none" w:sz="0" w:space="0" w:color="auto"/>
                <w:bottom w:val="none" w:sz="0" w:space="0" w:color="auto"/>
                <w:right w:val="none" w:sz="0" w:space="0" w:color="auto"/>
              </w:divBdr>
            </w:div>
            <w:div w:id="1778913719">
              <w:marLeft w:val="0"/>
              <w:marRight w:val="0"/>
              <w:marTop w:val="0"/>
              <w:marBottom w:val="0"/>
              <w:divBdr>
                <w:top w:val="none" w:sz="0" w:space="0" w:color="auto"/>
                <w:left w:val="none" w:sz="0" w:space="0" w:color="auto"/>
                <w:bottom w:val="none" w:sz="0" w:space="0" w:color="auto"/>
                <w:right w:val="none" w:sz="0" w:space="0" w:color="auto"/>
              </w:divBdr>
            </w:div>
            <w:div w:id="923761323">
              <w:marLeft w:val="0"/>
              <w:marRight w:val="0"/>
              <w:marTop w:val="0"/>
              <w:marBottom w:val="0"/>
              <w:divBdr>
                <w:top w:val="none" w:sz="0" w:space="0" w:color="auto"/>
                <w:left w:val="none" w:sz="0" w:space="0" w:color="auto"/>
                <w:bottom w:val="none" w:sz="0" w:space="0" w:color="auto"/>
                <w:right w:val="none" w:sz="0" w:space="0" w:color="auto"/>
              </w:divBdr>
            </w:div>
            <w:div w:id="363604295">
              <w:marLeft w:val="0"/>
              <w:marRight w:val="0"/>
              <w:marTop w:val="0"/>
              <w:marBottom w:val="0"/>
              <w:divBdr>
                <w:top w:val="none" w:sz="0" w:space="0" w:color="auto"/>
                <w:left w:val="none" w:sz="0" w:space="0" w:color="auto"/>
                <w:bottom w:val="none" w:sz="0" w:space="0" w:color="auto"/>
                <w:right w:val="none" w:sz="0" w:space="0" w:color="auto"/>
              </w:divBdr>
            </w:div>
            <w:div w:id="507599165">
              <w:marLeft w:val="0"/>
              <w:marRight w:val="0"/>
              <w:marTop w:val="0"/>
              <w:marBottom w:val="0"/>
              <w:divBdr>
                <w:top w:val="none" w:sz="0" w:space="0" w:color="auto"/>
                <w:left w:val="none" w:sz="0" w:space="0" w:color="auto"/>
                <w:bottom w:val="none" w:sz="0" w:space="0" w:color="auto"/>
                <w:right w:val="none" w:sz="0" w:space="0" w:color="auto"/>
              </w:divBdr>
            </w:div>
            <w:div w:id="462382309">
              <w:marLeft w:val="0"/>
              <w:marRight w:val="0"/>
              <w:marTop w:val="0"/>
              <w:marBottom w:val="0"/>
              <w:divBdr>
                <w:top w:val="none" w:sz="0" w:space="0" w:color="auto"/>
                <w:left w:val="none" w:sz="0" w:space="0" w:color="auto"/>
                <w:bottom w:val="none" w:sz="0" w:space="0" w:color="auto"/>
                <w:right w:val="none" w:sz="0" w:space="0" w:color="auto"/>
              </w:divBdr>
            </w:div>
            <w:div w:id="1116751373">
              <w:marLeft w:val="0"/>
              <w:marRight w:val="0"/>
              <w:marTop w:val="0"/>
              <w:marBottom w:val="0"/>
              <w:divBdr>
                <w:top w:val="none" w:sz="0" w:space="0" w:color="auto"/>
                <w:left w:val="none" w:sz="0" w:space="0" w:color="auto"/>
                <w:bottom w:val="none" w:sz="0" w:space="0" w:color="auto"/>
                <w:right w:val="none" w:sz="0" w:space="0" w:color="auto"/>
              </w:divBdr>
            </w:div>
            <w:div w:id="222524937">
              <w:marLeft w:val="0"/>
              <w:marRight w:val="0"/>
              <w:marTop w:val="0"/>
              <w:marBottom w:val="0"/>
              <w:divBdr>
                <w:top w:val="none" w:sz="0" w:space="0" w:color="auto"/>
                <w:left w:val="none" w:sz="0" w:space="0" w:color="auto"/>
                <w:bottom w:val="none" w:sz="0" w:space="0" w:color="auto"/>
                <w:right w:val="none" w:sz="0" w:space="0" w:color="auto"/>
              </w:divBdr>
            </w:div>
            <w:div w:id="1633949424">
              <w:marLeft w:val="0"/>
              <w:marRight w:val="0"/>
              <w:marTop w:val="0"/>
              <w:marBottom w:val="0"/>
              <w:divBdr>
                <w:top w:val="none" w:sz="0" w:space="0" w:color="auto"/>
                <w:left w:val="none" w:sz="0" w:space="0" w:color="auto"/>
                <w:bottom w:val="none" w:sz="0" w:space="0" w:color="auto"/>
                <w:right w:val="none" w:sz="0" w:space="0" w:color="auto"/>
              </w:divBdr>
            </w:div>
            <w:div w:id="17237764">
              <w:marLeft w:val="0"/>
              <w:marRight w:val="0"/>
              <w:marTop w:val="0"/>
              <w:marBottom w:val="0"/>
              <w:divBdr>
                <w:top w:val="none" w:sz="0" w:space="0" w:color="auto"/>
                <w:left w:val="none" w:sz="0" w:space="0" w:color="auto"/>
                <w:bottom w:val="none" w:sz="0" w:space="0" w:color="auto"/>
                <w:right w:val="none" w:sz="0" w:space="0" w:color="auto"/>
              </w:divBdr>
            </w:div>
            <w:div w:id="521435224">
              <w:marLeft w:val="0"/>
              <w:marRight w:val="0"/>
              <w:marTop w:val="0"/>
              <w:marBottom w:val="0"/>
              <w:divBdr>
                <w:top w:val="none" w:sz="0" w:space="0" w:color="auto"/>
                <w:left w:val="none" w:sz="0" w:space="0" w:color="auto"/>
                <w:bottom w:val="none" w:sz="0" w:space="0" w:color="auto"/>
                <w:right w:val="none" w:sz="0" w:space="0" w:color="auto"/>
              </w:divBdr>
            </w:div>
            <w:div w:id="1856772674">
              <w:marLeft w:val="0"/>
              <w:marRight w:val="0"/>
              <w:marTop w:val="0"/>
              <w:marBottom w:val="0"/>
              <w:divBdr>
                <w:top w:val="none" w:sz="0" w:space="0" w:color="auto"/>
                <w:left w:val="none" w:sz="0" w:space="0" w:color="auto"/>
                <w:bottom w:val="none" w:sz="0" w:space="0" w:color="auto"/>
                <w:right w:val="none" w:sz="0" w:space="0" w:color="auto"/>
              </w:divBdr>
            </w:div>
            <w:div w:id="1995715756">
              <w:marLeft w:val="0"/>
              <w:marRight w:val="0"/>
              <w:marTop w:val="0"/>
              <w:marBottom w:val="0"/>
              <w:divBdr>
                <w:top w:val="none" w:sz="0" w:space="0" w:color="auto"/>
                <w:left w:val="none" w:sz="0" w:space="0" w:color="auto"/>
                <w:bottom w:val="none" w:sz="0" w:space="0" w:color="auto"/>
                <w:right w:val="none" w:sz="0" w:space="0" w:color="auto"/>
              </w:divBdr>
            </w:div>
            <w:div w:id="1388071828">
              <w:marLeft w:val="0"/>
              <w:marRight w:val="0"/>
              <w:marTop w:val="0"/>
              <w:marBottom w:val="0"/>
              <w:divBdr>
                <w:top w:val="none" w:sz="0" w:space="0" w:color="auto"/>
                <w:left w:val="none" w:sz="0" w:space="0" w:color="auto"/>
                <w:bottom w:val="none" w:sz="0" w:space="0" w:color="auto"/>
                <w:right w:val="none" w:sz="0" w:space="0" w:color="auto"/>
              </w:divBdr>
            </w:div>
            <w:div w:id="359476483">
              <w:marLeft w:val="0"/>
              <w:marRight w:val="0"/>
              <w:marTop w:val="0"/>
              <w:marBottom w:val="0"/>
              <w:divBdr>
                <w:top w:val="none" w:sz="0" w:space="0" w:color="auto"/>
                <w:left w:val="none" w:sz="0" w:space="0" w:color="auto"/>
                <w:bottom w:val="none" w:sz="0" w:space="0" w:color="auto"/>
                <w:right w:val="none" w:sz="0" w:space="0" w:color="auto"/>
              </w:divBdr>
            </w:div>
            <w:div w:id="1900285902">
              <w:marLeft w:val="0"/>
              <w:marRight w:val="0"/>
              <w:marTop w:val="0"/>
              <w:marBottom w:val="0"/>
              <w:divBdr>
                <w:top w:val="none" w:sz="0" w:space="0" w:color="auto"/>
                <w:left w:val="none" w:sz="0" w:space="0" w:color="auto"/>
                <w:bottom w:val="none" w:sz="0" w:space="0" w:color="auto"/>
                <w:right w:val="none" w:sz="0" w:space="0" w:color="auto"/>
              </w:divBdr>
            </w:div>
            <w:div w:id="1412503880">
              <w:marLeft w:val="0"/>
              <w:marRight w:val="0"/>
              <w:marTop w:val="0"/>
              <w:marBottom w:val="0"/>
              <w:divBdr>
                <w:top w:val="none" w:sz="0" w:space="0" w:color="auto"/>
                <w:left w:val="none" w:sz="0" w:space="0" w:color="auto"/>
                <w:bottom w:val="none" w:sz="0" w:space="0" w:color="auto"/>
                <w:right w:val="none" w:sz="0" w:space="0" w:color="auto"/>
              </w:divBdr>
            </w:div>
            <w:div w:id="1603800092">
              <w:marLeft w:val="0"/>
              <w:marRight w:val="0"/>
              <w:marTop w:val="0"/>
              <w:marBottom w:val="0"/>
              <w:divBdr>
                <w:top w:val="none" w:sz="0" w:space="0" w:color="auto"/>
                <w:left w:val="none" w:sz="0" w:space="0" w:color="auto"/>
                <w:bottom w:val="none" w:sz="0" w:space="0" w:color="auto"/>
                <w:right w:val="none" w:sz="0" w:space="0" w:color="auto"/>
              </w:divBdr>
            </w:div>
            <w:div w:id="254948845">
              <w:marLeft w:val="0"/>
              <w:marRight w:val="0"/>
              <w:marTop w:val="0"/>
              <w:marBottom w:val="0"/>
              <w:divBdr>
                <w:top w:val="none" w:sz="0" w:space="0" w:color="auto"/>
                <w:left w:val="none" w:sz="0" w:space="0" w:color="auto"/>
                <w:bottom w:val="none" w:sz="0" w:space="0" w:color="auto"/>
                <w:right w:val="none" w:sz="0" w:space="0" w:color="auto"/>
              </w:divBdr>
            </w:div>
            <w:div w:id="1640763385">
              <w:marLeft w:val="0"/>
              <w:marRight w:val="0"/>
              <w:marTop w:val="0"/>
              <w:marBottom w:val="0"/>
              <w:divBdr>
                <w:top w:val="none" w:sz="0" w:space="0" w:color="auto"/>
                <w:left w:val="none" w:sz="0" w:space="0" w:color="auto"/>
                <w:bottom w:val="none" w:sz="0" w:space="0" w:color="auto"/>
                <w:right w:val="none" w:sz="0" w:space="0" w:color="auto"/>
              </w:divBdr>
            </w:div>
            <w:div w:id="1129737056">
              <w:marLeft w:val="0"/>
              <w:marRight w:val="0"/>
              <w:marTop w:val="0"/>
              <w:marBottom w:val="0"/>
              <w:divBdr>
                <w:top w:val="none" w:sz="0" w:space="0" w:color="auto"/>
                <w:left w:val="none" w:sz="0" w:space="0" w:color="auto"/>
                <w:bottom w:val="none" w:sz="0" w:space="0" w:color="auto"/>
                <w:right w:val="none" w:sz="0" w:space="0" w:color="auto"/>
              </w:divBdr>
            </w:div>
            <w:div w:id="1650865496">
              <w:marLeft w:val="0"/>
              <w:marRight w:val="0"/>
              <w:marTop w:val="0"/>
              <w:marBottom w:val="0"/>
              <w:divBdr>
                <w:top w:val="none" w:sz="0" w:space="0" w:color="auto"/>
                <w:left w:val="none" w:sz="0" w:space="0" w:color="auto"/>
                <w:bottom w:val="none" w:sz="0" w:space="0" w:color="auto"/>
                <w:right w:val="none" w:sz="0" w:space="0" w:color="auto"/>
              </w:divBdr>
            </w:div>
            <w:div w:id="367993996">
              <w:marLeft w:val="0"/>
              <w:marRight w:val="0"/>
              <w:marTop w:val="0"/>
              <w:marBottom w:val="0"/>
              <w:divBdr>
                <w:top w:val="none" w:sz="0" w:space="0" w:color="auto"/>
                <w:left w:val="none" w:sz="0" w:space="0" w:color="auto"/>
                <w:bottom w:val="none" w:sz="0" w:space="0" w:color="auto"/>
                <w:right w:val="none" w:sz="0" w:space="0" w:color="auto"/>
              </w:divBdr>
            </w:div>
            <w:div w:id="282734958">
              <w:marLeft w:val="0"/>
              <w:marRight w:val="0"/>
              <w:marTop w:val="0"/>
              <w:marBottom w:val="0"/>
              <w:divBdr>
                <w:top w:val="none" w:sz="0" w:space="0" w:color="auto"/>
                <w:left w:val="none" w:sz="0" w:space="0" w:color="auto"/>
                <w:bottom w:val="none" w:sz="0" w:space="0" w:color="auto"/>
                <w:right w:val="none" w:sz="0" w:space="0" w:color="auto"/>
              </w:divBdr>
            </w:div>
            <w:div w:id="1532956377">
              <w:marLeft w:val="0"/>
              <w:marRight w:val="0"/>
              <w:marTop w:val="0"/>
              <w:marBottom w:val="0"/>
              <w:divBdr>
                <w:top w:val="none" w:sz="0" w:space="0" w:color="auto"/>
                <w:left w:val="none" w:sz="0" w:space="0" w:color="auto"/>
                <w:bottom w:val="none" w:sz="0" w:space="0" w:color="auto"/>
                <w:right w:val="none" w:sz="0" w:space="0" w:color="auto"/>
              </w:divBdr>
            </w:div>
            <w:div w:id="631792977">
              <w:marLeft w:val="0"/>
              <w:marRight w:val="0"/>
              <w:marTop w:val="0"/>
              <w:marBottom w:val="0"/>
              <w:divBdr>
                <w:top w:val="none" w:sz="0" w:space="0" w:color="auto"/>
                <w:left w:val="none" w:sz="0" w:space="0" w:color="auto"/>
                <w:bottom w:val="none" w:sz="0" w:space="0" w:color="auto"/>
                <w:right w:val="none" w:sz="0" w:space="0" w:color="auto"/>
              </w:divBdr>
            </w:div>
            <w:div w:id="1890991298">
              <w:marLeft w:val="0"/>
              <w:marRight w:val="0"/>
              <w:marTop w:val="0"/>
              <w:marBottom w:val="0"/>
              <w:divBdr>
                <w:top w:val="none" w:sz="0" w:space="0" w:color="auto"/>
                <w:left w:val="none" w:sz="0" w:space="0" w:color="auto"/>
                <w:bottom w:val="none" w:sz="0" w:space="0" w:color="auto"/>
                <w:right w:val="none" w:sz="0" w:space="0" w:color="auto"/>
              </w:divBdr>
            </w:div>
            <w:div w:id="1789276951">
              <w:marLeft w:val="0"/>
              <w:marRight w:val="0"/>
              <w:marTop w:val="0"/>
              <w:marBottom w:val="0"/>
              <w:divBdr>
                <w:top w:val="none" w:sz="0" w:space="0" w:color="auto"/>
                <w:left w:val="none" w:sz="0" w:space="0" w:color="auto"/>
                <w:bottom w:val="none" w:sz="0" w:space="0" w:color="auto"/>
                <w:right w:val="none" w:sz="0" w:space="0" w:color="auto"/>
              </w:divBdr>
            </w:div>
            <w:div w:id="27992902">
              <w:marLeft w:val="0"/>
              <w:marRight w:val="0"/>
              <w:marTop w:val="0"/>
              <w:marBottom w:val="0"/>
              <w:divBdr>
                <w:top w:val="none" w:sz="0" w:space="0" w:color="auto"/>
                <w:left w:val="none" w:sz="0" w:space="0" w:color="auto"/>
                <w:bottom w:val="none" w:sz="0" w:space="0" w:color="auto"/>
                <w:right w:val="none" w:sz="0" w:space="0" w:color="auto"/>
              </w:divBdr>
            </w:div>
            <w:div w:id="987856176">
              <w:marLeft w:val="0"/>
              <w:marRight w:val="0"/>
              <w:marTop w:val="0"/>
              <w:marBottom w:val="0"/>
              <w:divBdr>
                <w:top w:val="none" w:sz="0" w:space="0" w:color="auto"/>
                <w:left w:val="none" w:sz="0" w:space="0" w:color="auto"/>
                <w:bottom w:val="none" w:sz="0" w:space="0" w:color="auto"/>
                <w:right w:val="none" w:sz="0" w:space="0" w:color="auto"/>
              </w:divBdr>
            </w:div>
            <w:div w:id="900137210">
              <w:marLeft w:val="0"/>
              <w:marRight w:val="0"/>
              <w:marTop w:val="0"/>
              <w:marBottom w:val="0"/>
              <w:divBdr>
                <w:top w:val="none" w:sz="0" w:space="0" w:color="auto"/>
                <w:left w:val="none" w:sz="0" w:space="0" w:color="auto"/>
                <w:bottom w:val="none" w:sz="0" w:space="0" w:color="auto"/>
                <w:right w:val="none" w:sz="0" w:space="0" w:color="auto"/>
              </w:divBdr>
            </w:div>
            <w:div w:id="1890453095">
              <w:marLeft w:val="0"/>
              <w:marRight w:val="0"/>
              <w:marTop w:val="0"/>
              <w:marBottom w:val="0"/>
              <w:divBdr>
                <w:top w:val="none" w:sz="0" w:space="0" w:color="auto"/>
                <w:left w:val="none" w:sz="0" w:space="0" w:color="auto"/>
                <w:bottom w:val="none" w:sz="0" w:space="0" w:color="auto"/>
                <w:right w:val="none" w:sz="0" w:space="0" w:color="auto"/>
              </w:divBdr>
            </w:div>
            <w:div w:id="763382718">
              <w:marLeft w:val="0"/>
              <w:marRight w:val="0"/>
              <w:marTop w:val="0"/>
              <w:marBottom w:val="0"/>
              <w:divBdr>
                <w:top w:val="none" w:sz="0" w:space="0" w:color="auto"/>
                <w:left w:val="none" w:sz="0" w:space="0" w:color="auto"/>
                <w:bottom w:val="none" w:sz="0" w:space="0" w:color="auto"/>
                <w:right w:val="none" w:sz="0" w:space="0" w:color="auto"/>
              </w:divBdr>
            </w:div>
            <w:div w:id="1300038645">
              <w:marLeft w:val="0"/>
              <w:marRight w:val="0"/>
              <w:marTop w:val="0"/>
              <w:marBottom w:val="0"/>
              <w:divBdr>
                <w:top w:val="none" w:sz="0" w:space="0" w:color="auto"/>
                <w:left w:val="none" w:sz="0" w:space="0" w:color="auto"/>
                <w:bottom w:val="none" w:sz="0" w:space="0" w:color="auto"/>
                <w:right w:val="none" w:sz="0" w:space="0" w:color="auto"/>
              </w:divBdr>
            </w:div>
            <w:div w:id="1552886442">
              <w:marLeft w:val="0"/>
              <w:marRight w:val="0"/>
              <w:marTop w:val="0"/>
              <w:marBottom w:val="0"/>
              <w:divBdr>
                <w:top w:val="none" w:sz="0" w:space="0" w:color="auto"/>
                <w:left w:val="none" w:sz="0" w:space="0" w:color="auto"/>
                <w:bottom w:val="none" w:sz="0" w:space="0" w:color="auto"/>
                <w:right w:val="none" w:sz="0" w:space="0" w:color="auto"/>
              </w:divBdr>
            </w:div>
            <w:div w:id="1235970706">
              <w:marLeft w:val="0"/>
              <w:marRight w:val="0"/>
              <w:marTop w:val="0"/>
              <w:marBottom w:val="0"/>
              <w:divBdr>
                <w:top w:val="none" w:sz="0" w:space="0" w:color="auto"/>
                <w:left w:val="none" w:sz="0" w:space="0" w:color="auto"/>
                <w:bottom w:val="none" w:sz="0" w:space="0" w:color="auto"/>
                <w:right w:val="none" w:sz="0" w:space="0" w:color="auto"/>
              </w:divBdr>
            </w:div>
            <w:div w:id="420685935">
              <w:marLeft w:val="0"/>
              <w:marRight w:val="0"/>
              <w:marTop w:val="0"/>
              <w:marBottom w:val="0"/>
              <w:divBdr>
                <w:top w:val="none" w:sz="0" w:space="0" w:color="auto"/>
                <w:left w:val="none" w:sz="0" w:space="0" w:color="auto"/>
                <w:bottom w:val="none" w:sz="0" w:space="0" w:color="auto"/>
                <w:right w:val="none" w:sz="0" w:space="0" w:color="auto"/>
              </w:divBdr>
            </w:div>
            <w:div w:id="855578923">
              <w:marLeft w:val="0"/>
              <w:marRight w:val="0"/>
              <w:marTop w:val="0"/>
              <w:marBottom w:val="0"/>
              <w:divBdr>
                <w:top w:val="none" w:sz="0" w:space="0" w:color="auto"/>
                <w:left w:val="none" w:sz="0" w:space="0" w:color="auto"/>
                <w:bottom w:val="none" w:sz="0" w:space="0" w:color="auto"/>
                <w:right w:val="none" w:sz="0" w:space="0" w:color="auto"/>
              </w:divBdr>
            </w:div>
            <w:div w:id="143086213">
              <w:marLeft w:val="0"/>
              <w:marRight w:val="0"/>
              <w:marTop w:val="0"/>
              <w:marBottom w:val="0"/>
              <w:divBdr>
                <w:top w:val="none" w:sz="0" w:space="0" w:color="auto"/>
                <w:left w:val="none" w:sz="0" w:space="0" w:color="auto"/>
                <w:bottom w:val="none" w:sz="0" w:space="0" w:color="auto"/>
                <w:right w:val="none" w:sz="0" w:space="0" w:color="auto"/>
              </w:divBdr>
            </w:div>
            <w:div w:id="1350835867">
              <w:marLeft w:val="0"/>
              <w:marRight w:val="0"/>
              <w:marTop w:val="0"/>
              <w:marBottom w:val="0"/>
              <w:divBdr>
                <w:top w:val="none" w:sz="0" w:space="0" w:color="auto"/>
                <w:left w:val="none" w:sz="0" w:space="0" w:color="auto"/>
                <w:bottom w:val="none" w:sz="0" w:space="0" w:color="auto"/>
                <w:right w:val="none" w:sz="0" w:space="0" w:color="auto"/>
              </w:divBdr>
            </w:div>
            <w:div w:id="595478292">
              <w:marLeft w:val="0"/>
              <w:marRight w:val="0"/>
              <w:marTop w:val="0"/>
              <w:marBottom w:val="0"/>
              <w:divBdr>
                <w:top w:val="none" w:sz="0" w:space="0" w:color="auto"/>
                <w:left w:val="none" w:sz="0" w:space="0" w:color="auto"/>
                <w:bottom w:val="none" w:sz="0" w:space="0" w:color="auto"/>
                <w:right w:val="none" w:sz="0" w:space="0" w:color="auto"/>
              </w:divBdr>
            </w:div>
            <w:div w:id="1749958748">
              <w:marLeft w:val="0"/>
              <w:marRight w:val="0"/>
              <w:marTop w:val="0"/>
              <w:marBottom w:val="0"/>
              <w:divBdr>
                <w:top w:val="none" w:sz="0" w:space="0" w:color="auto"/>
                <w:left w:val="none" w:sz="0" w:space="0" w:color="auto"/>
                <w:bottom w:val="none" w:sz="0" w:space="0" w:color="auto"/>
                <w:right w:val="none" w:sz="0" w:space="0" w:color="auto"/>
              </w:divBdr>
            </w:div>
            <w:div w:id="903418776">
              <w:marLeft w:val="0"/>
              <w:marRight w:val="0"/>
              <w:marTop w:val="0"/>
              <w:marBottom w:val="0"/>
              <w:divBdr>
                <w:top w:val="none" w:sz="0" w:space="0" w:color="auto"/>
                <w:left w:val="none" w:sz="0" w:space="0" w:color="auto"/>
                <w:bottom w:val="none" w:sz="0" w:space="0" w:color="auto"/>
                <w:right w:val="none" w:sz="0" w:space="0" w:color="auto"/>
              </w:divBdr>
            </w:div>
            <w:div w:id="1296255980">
              <w:marLeft w:val="0"/>
              <w:marRight w:val="0"/>
              <w:marTop w:val="0"/>
              <w:marBottom w:val="0"/>
              <w:divBdr>
                <w:top w:val="none" w:sz="0" w:space="0" w:color="auto"/>
                <w:left w:val="none" w:sz="0" w:space="0" w:color="auto"/>
                <w:bottom w:val="none" w:sz="0" w:space="0" w:color="auto"/>
                <w:right w:val="none" w:sz="0" w:space="0" w:color="auto"/>
              </w:divBdr>
            </w:div>
            <w:div w:id="1159272623">
              <w:marLeft w:val="0"/>
              <w:marRight w:val="0"/>
              <w:marTop w:val="0"/>
              <w:marBottom w:val="0"/>
              <w:divBdr>
                <w:top w:val="none" w:sz="0" w:space="0" w:color="auto"/>
                <w:left w:val="none" w:sz="0" w:space="0" w:color="auto"/>
                <w:bottom w:val="none" w:sz="0" w:space="0" w:color="auto"/>
                <w:right w:val="none" w:sz="0" w:space="0" w:color="auto"/>
              </w:divBdr>
            </w:div>
            <w:div w:id="129128355">
              <w:marLeft w:val="0"/>
              <w:marRight w:val="0"/>
              <w:marTop w:val="0"/>
              <w:marBottom w:val="0"/>
              <w:divBdr>
                <w:top w:val="none" w:sz="0" w:space="0" w:color="auto"/>
                <w:left w:val="none" w:sz="0" w:space="0" w:color="auto"/>
                <w:bottom w:val="none" w:sz="0" w:space="0" w:color="auto"/>
                <w:right w:val="none" w:sz="0" w:space="0" w:color="auto"/>
              </w:divBdr>
            </w:div>
            <w:div w:id="493497550">
              <w:marLeft w:val="0"/>
              <w:marRight w:val="0"/>
              <w:marTop w:val="0"/>
              <w:marBottom w:val="0"/>
              <w:divBdr>
                <w:top w:val="none" w:sz="0" w:space="0" w:color="auto"/>
                <w:left w:val="none" w:sz="0" w:space="0" w:color="auto"/>
                <w:bottom w:val="none" w:sz="0" w:space="0" w:color="auto"/>
                <w:right w:val="none" w:sz="0" w:space="0" w:color="auto"/>
              </w:divBdr>
            </w:div>
            <w:div w:id="1612973655">
              <w:marLeft w:val="0"/>
              <w:marRight w:val="0"/>
              <w:marTop w:val="0"/>
              <w:marBottom w:val="0"/>
              <w:divBdr>
                <w:top w:val="none" w:sz="0" w:space="0" w:color="auto"/>
                <w:left w:val="none" w:sz="0" w:space="0" w:color="auto"/>
                <w:bottom w:val="none" w:sz="0" w:space="0" w:color="auto"/>
                <w:right w:val="none" w:sz="0" w:space="0" w:color="auto"/>
              </w:divBdr>
            </w:div>
            <w:div w:id="910308160">
              <w:marLeft w:val="0"/>
              <w:marRight w:val="0"/>
              <w:marTop w:val="0"/>
              <w:marBottom w:val="0"/>
              <w:divBdr>
                <w:top w:val="none" w:sz="0" w:space="0" w:color="auto"/>
                <w:left w:val="none" w:sz="0" w:space="0" w:color="auto"/>
                <w:bottom w:val="none" w:sz="0" w:space="0" w:color="auto"/>
                <w:right w:val="none" w:sz="0" w:space="0" w:color="auto"/>
              </w:divBdr>
            </w:div>
            <w:div w:id="1024987571">
              <w:marLeft w:val="0"/>
              <w:marRight w:val="0"/>
              <w:marTop w:val="0"/>
              <w:marBottom w:val="0"/>
              <w:divBdr>
                <w:top w:val="none" w:sz="0" w:space="0" w:color="auto"/>
                <w:left w:val="none" w:sz="0" w:space="0" w:color="auto"/>
                <w:bottom w:val="none" w:sz="0" w:space="0" w:color="auto"/>
                <w:right w:val="none" w:sz="0" w:space="0" w:color="auto"/>
              </w:divBdr>
            </w:div>
            <w:div w:id="158280311">
              <w:marLeft w:val="0"/>
              <w:marRight w:val="0"/>
              <w:marTop w:val="0"/>
              <w:marBottom w:val="0"/>
              <w:divBdr>
                <w:top w:val="none" w:sz="0" w:space="0" w:color="auto"/>
                <w:left w:val="none" w:sz="0" w:space="0" w:color="auto"/>
                <w:bottom w:val="none" w:sz="0" w:space="0" w:color="auto"/>
                <w:right w:val="none" w:sz="0" w:space="0" w:color="auto"/>
              </w:divBdr>
            </w:div>
            <w:div w:id="927232475">
              <w:marLeft w:val="0"/>
              <w:marRight w:val="0"/>
              <w:marTop w:val="0"/>
              <w:marBottom w:val="0"/>
              <w:divBdr>
                <w:top w:val="none" w:sz="0" w:space="0" w:color="auto"/>
                <w:left w:val="none" w:sz="0" w:space="0" w:color="auto"/>
                <w:bottom w:val="none" w:sz="0" w:space="0" w:color="auto"/>
                <w:right w:val="none" w:sz="0" w:space="0" w:color="auto"/>
              </w:divBdr>
            </w:div>
            <w:div w:id="2074768450">
              <w:marLeft w:val="0"/>
              <w:marRight w:val="0"/>
              <w:marTop w:val="0"/>
              <w:marBottom w:val="0"/>
              <w:divBdr>
                <w:top w:val="none" w:sz="0" w:space="0" w:color="auto"/>
                <w:left w:val="none" w:sz="0" w:space="0" w:color="auto"/>
                <w:bottom w:val="none" w:sz="0" w:space="0" w:color="auto"/>
                <w:right w:val="none" w:sz="0" w:space="0" w:color="auto"/>
              </w:divBdr>
            </w:div>
            <w:div w:id="626162641">
              <w:marLeft w:val="0"/>
              <w:marRight w:val="0"/>
              <w:marTop w:val="0"/>
              <w:marBottom w:val="0"/>
              <w:divBdr>
                <w:top w:val="none" w:sz="0" w:space="0" w:color="auto"/>
                <w:left w:val="none" w:sz="0" w:space="0" w:color="auto"/>
                <w:bottom w:val="none" w:sz="0" w:space="0" w:color="auto"/>
                <w:right w:val="none" w:sz="0" w:space="0" w:color="auto"/>
              </w:divBdr>
            </w:div>
            <w:div w:id="627205231">
              <w:marLeft w:val="0"/>
              <w:marRight w:val="0"/>
              <w:marTop w:val="0"/>
              <w:marBottom w:val="0"/>
              <w:divBdr>
                <w:top w:val="none" w:sz="0" w:space="0" w:color="auto"/>
                <w:left w:val="none" w:sz="0" w:space="0" w:color="auto"/>
                <w:bottom w:val="none" w:sz="0" w:space="0" w:color="auto"/>
                <w:right w:val="none" w:sz="0" w:space="0" w:color="auto"/>
              </w:divBdr>
            </w:div>
            <w:div w:id="424688410">
              <w:marLeft w:val="0"/>
              <w:marRight w:val="0"/>
              <w:marTop w:val="0"/>
              <w:marBottom w:val="0"/>
              <w:divBdr>
                <w:top w:val="none" w:sz="0" w:space="0" w:color="auto"/>
                <w:left w:val="none" w:sz="0" w:space="0" w:color="auto"/>
                <w:bottom w:val="none" w:sz="0" w:space="0" w:color="auto"/>
                <w:right w:val="none" w:sz="0" w:space="0" w:color="auto"/>
              </w:divBdr>
            </w:div>
            <w:div w:id="1797214219">
              <w:marLeft w:val="0"/>
              <w:marRight w:val="0"/>
              <w:marTop w:val="0"/>
              <w:marBottom w:val="0"/>
              <w:divBdr>
                <w:top w:val="none" w:sz="0" w:space="0" w:color="auto"/>
                <w:left w:val="none" w:sz="0" w:space="0" w:color="auto"/>
                <w:bottom w:val="none" w:sz="0" w:space="0" w:color="auto"/>
                <w:right w:val="none" w:sz="0" w:space="0" w:color="auto"/>
              </w:divBdr>
            </w:div>
            <w:div w:id="1623685137">
              <w:marLeft w:val="0"/>
              <w:marRight w:val="0"/>
              <w:marTop w:val="0"/>
              <w:marBottom w:val="0"/>
              <w:divBdr>
                <w:top w:val="none" w:sz="0" w:space="0" w:color="auto"/>
                <w:left w:val="none" w:sz="0" w:space="0" w:color="auto"/>
                <w:bottom w:val="none" w:sz="0" w:space="0" w:color="auto"/>
                <w:right w:val="none" w:sz="0" w:space="0" w:color="auto"/>
              </w:divBdr>
            </w:div>
            <w:div w:id="1451707601">
              <w:marLeft w:val="0"/>
              <w:marRight w:val="0"/>
              <w:marTop w:val="0"/>
              <w:marBottom w:val="0"/>
              <w:divBdr>
                <w:top w:val="none" w:sz="0" w:space="0" w:color="auto"/>
                <w:left w:val="none" w:sz="0" w:space="0" w:color="auto"/>
                <w:bottom w:val="none" w:sz="0" w:space="0" w:color="auto"/>
                <w:right w:val="none" w:sz="0" w:space="0" w:color="auto"/>
              </w:divBdr>
            </w:div>
            <w:div w:id="2136560243">
              <w:marLeft w:val="0"/>
              <w:marRight w:val="0"/>
              <w:marTop w:val="0"/>
              <w:marBottom w:val="0"/>
              <w:divBdr>
                <w:top w:val="none" w:sz="0" w:space="0" w:color="auto"/>
                <w:left w:val="none" w:sz="0" w:space="0" w:color="auto"/>
                <w:bottom w:val="none" w:sz="0" w:space="0" w:color="auto"/>
                <w:right w:val="none" w:sz="0" w:space="0" w:color="auto"/>
              </w:divBdr>
            </w:div>
            <w:div w:id="405231581">
              <w:marLeft w:val="0"/>
              <w:marRight w:val="0"/>
              <w:marTop w:val="0"/>
              <w:marBottom w:val="0"/>
              <w:divBdr>
                <w:top w:val="none" w:sz="0" w:space="0" w:color="auto"/>
                <w:left w:val="none" w:sz="0" w:space="0" w:color="auto"/>
                <w:bottom w:val="none" w:sz="0" w:space="0" w:color="auto"/>
                <w:right w:val="none" w:sz="0" w:space="0" w:color="auto"/>
              </w:divBdr>
            </w:div>
            <w:div w:id="1440561106">
              <w:marLeft w:val="0"/>
              <w:marRight w:val="0"/>
              <w:marTop w:val="0"/>
              <w:marBottom w:val="0"/>
              <w:divBdr>
                <w:top w:val="none" w:sz="0" w:space="0" w:color="auto"/>
                <w:left w:val="none" w:sz="0" w:space="0" w:color="auto"/>
                <w:bottom w:val="none" w:sz="0" w:space="0" w:color="auto"/>
                <w:right w:val="none" w:sz="0" w:space="0" w:color="auto"/>
              </w:divBdr>
            </w:div>
            <w:div w:id="351346250">
              <w:marLeft w:val="0"/>
              <w:marRight w:val="0"/>
              <w:marTop w:val="0"/>
              <w:marBottom w:val="0"/>
              <w:divBdr>
                <w:top w:val="none" w:sz="0" w:space="0" w:color="auto"/>
                <w:left w:val="none" w:sz="0" w:space="0" w:color="auto"/>
                <w:bottom w:val="none" w:sz="0" w:space="0" w:color="auto"/>
                <w:right w:val="none" w:sz="0" w:space="0" w:color="auto"/>
              </w:divBdr>
            </w:div>
            <w:div w:id="186063142">
              <w:marLeft w:val="0"/>
              <w:marRight w:val="0"/>
              <w:marTop w:val="0"/>
              <w:marBottom w:val="0"/>
              <w:divBdr>
                <w:top w:val="none" w:sz="0" w:space="0" w:color="auto"/>
                <w:left w:val="none" w:sz="0" w:space="0" w:color="auto"/>
                <w:bottom w:val="none" w:sz="0" w:space="0" w:color="auto"/>
                <w:right w:val="none" w:sz="0" w:space="0" w:color="auto"/>
              </w:divBdr>
            </w:div>
            <w:div w:id="1231235945">
              <w:marLeft w:val="0"/>
              <w:marRight w:val="0"/>
              <w:marTop w:val="0"/>
              <w:marBottom w:val="0"/>
              <w:divBdr>
                <w:top w:val="none" w:sz="0" w:space="0" w:color="auto"/>
                <w:left w:val="none" w:sz="0" w:space="0" w:color="auto"/>
                <w:bottom w:val="none" w:sz="0" w:space="0" w:color="auto"/>
                <w:right w:val="none" w:sz="0" w:space="0" w:color="auto"/>
              </w:divBdr>
            </w:div>
            <w:div w:id="1883328663">
              <w:marLeft w:val="0"/>
              <w:marRight w:val="0"/>
              <w:marTop w:val="0"/>
              <w:marBottom w:val="0"/>
              <w:divBdr>
                <w:top w:val="none" w:sz="0" w:space="0" w:color="auto"/>
                <w:left w:val="none" w:sz="0" w:space="0" w:color="auto"/>
                <w:bottom w:val="none" w:sz="0" w:space="0" w:color="auto"/>
                <w:right w:val="none" w:sz="0" w:space="0" w:color="auto"/>
              </w:divBdr>
            </w:div>
            <w:div w:id="1508792341">
              <w:marLeft w:val="0"/>
              <w:marRight w:val="0"/>
              <w:marTop w:val="0"/>
              <w:marBottom w:val="0"/>
              <w:divBdr>
                <w:top w:val="none" w:sz="0" w:space="0" w:color="auto"/>
                <w:left w:val="none" w:sz="0" w:space="0" w:color="auto"/>
                <w:bottom w:val="none" w:sz="0" w:space="0" w:color="auto"/>
                <w:right w:val="none" w:sz="0" w:space="0" w:color="auto"/>
              </w:divBdr>
            </w:div>
            <w:div w:id="963535288">
              <w:marLeft w:val="0"/>
              <w:marRight w:val="0"/>
              <w:marTop w:val="0"/>
              <w:marBottom w:val="0"/>
              <w:divBdr>
                <w:top w:val="none" w:sz="0" w:space="0" w:color="auto"/>
                <w:left w:val="none" w:sz="0" w:space="0" w:color="auto"/>
                <w:bottom w:val="none" w:sz="0" w:space="0" w:color="auto"/>
                <w:right w:val="none" w:sz="0" w:space="0" w:color="auto"/>
              </w:divBdr>
            </w:div>
            <w:div w:id="2111968041">
              <w:marLeft w:val="0"/>
              <w:marRight w:val="0"/>
              <w:marTop w:val="0"/>
              <w:marBottom w:val="0"/>
              <w:divBdr>
                <w:top w:val="none" w:sz="0" w:space="0" w:color="auto"/>
                <w:left w:val="none" w:sz="0" w:space="0" w:color="auto"/>
                <w:bottom w:val="none" w:sz="0" w:space="0" w:color="auto"/>
                <w:right w:val="none" w:sz="0" w:space="0" w:color="auto"/>
              </w:divBdr>
            </w:div>
            <w:div w:id="231669976">
              <w:marLeft w:val="0"/>
              <w:marRight w:val="0"/>
              <w:marTop w:val="0"/>
              <w:marBottom w:val="0"/>
              <w:divBdr>
                <w:top w:val="none" w:sz="0" w:space="0" w:color="auto"/>
                <w:left w:val="none" w:sz="0" w:space="0" w:color="auto"/>
                <w:bottom w:val="none" w:sz="0" w:space="0" w:color="auto"/>
                <w:right w:val="none" w:sz="0" w:space="0" w:color="auto"/>
              </w:divBdr>
            </w:div>
            <w:div w:id="1466855100">
              <w:marLeft w:val="0"/>
              <w:marRight w:val="0"/>
              <w:marTop w:val="0"/>
              <w:marBottom w:val="0"/>
              <w:divBdr>
                <w:top w:val="none" w:sz="0" w:space="0" w:color="auto"/>
                <w:left w:val="none" w:sz="0" w:space="0" w:color="auto"/>
                <w:bottom w:val="none" w:sz="0" w:space="0" w:color="auto"/>
                <w:right w:val="none" w:sz="0" w:space="0" w:color="auto"/>
              </w:divBdr>
            </w:div>
            <w:div w:id="959727098">
              <w:marLeft w:val="0"/>
              <w:marRight w:val="0"/>
              <w:marTop w:val="0"/>
              <w:marBottom w:val="0"/>
              <w:divBdr>
                <w:top w:val="none" w:sz="0" w:space="0" w:color="auto"/>
                <w:left w:val="none" w:sz="0" w:space="0" w:color="auto"/>
                <w:bottom w:val="none" w:sz="0" w:space="0" w:color="auto"/>
                <w:right w:val="none" w:sz="0" w:space="0" w:color="auto"/>
              </w:divBdr>
            </w:div>
            <w:div w:id="477380771">
              <w:marLeft w:val="0"/>
              <w:marRight w:val="0"/>
              <w:marTop w:val="0"/>
              <w:marBottom w:val="0"/>
              <w:divBdr>
                <w:top w:val="none" w:sz="0" w:space="0" w:color="auto"/>
                <w:left w:val="none" w:sz="0" w:space="0" w:color="auto"/>
                <w:bottom w:val="none" w:sz="0" w:space="0" w:color="auto"/>
                <w:right w:val="none" w:sz="0" w:space="0" w:color="auto"/>
              </w:divBdr>
            </w:div>
            <w:div w:id="1208103997">
              <w:marLeft w:val="0"/>
              <w:marRight w:val="0"/>
              <w:marTop w:val="0"/>
              <w:marBottom w:val="0"/>
              <w:divBdr>
                <w:top w:val="none" w:sz="0" w:space="0" w:color="auto"/>
                <w:left w:val="none" w:sz="0" w:space="0" w:color="auto"/>
                <w:bottom w:val="none" w:sz="0" w:space="0" w:color="auto"/>
                <w:right w:val="none" w:sz="0" w:space="0" w:color="auto"/>
              </w:divBdr>
            </w:div>
            <w:div w:id="760032453">
              <w:marLeft w:val="0"/>
              <w:marRight w:val="0"/>
              <w:marTop w:val="0"/>
              <w:marBottom w:val="0"/>
              <w:divBdr>
                <w:top w:val="none" w:sz="0" w:space="0" w:color="auto"/>
                <w:left w:val="none" w:sz="0" w:space="0" w:color="auto"/>
                <w:bottom w:val="none" w:sz="0" w:space="0" w:color="auto"/>
                <w:right w:val="none" w:sz="0" w:space="0" w:color="auto"/>
              </w:divBdr>
            </w:div>
            <w:div w:id="86779846">
              <w:marLeft w:val="0"/>
              <w:marRight w:val="0"/>
              <w:marTop w:val="0"/>
              <w:marBottom w:val="0"/>
              <w:divBdr>
                <w:top w:val="none" w:sz="0" w:space="0" w:color="auto"/>
                <w:left w:val="none" w:sz="0" w:space="0" w:color="auto"/>
                <w:bottom w:val="none" w:sz="0" w:space="0" w:color="auto"/>
                <w:right w:val="none" w:sz="0" w:space="0" w:color="auto"/>
              </w:divBdr>
            </w:div>
            <w:div w:id="2107731873">
              <w:marLeft w:val="0"/>
              <w:marRight w:val="0"/>
              <w:marTop w:val="0"/>
              <w:marBottom w:val="0"/>
              <w:divBdr>
                <w:top w:val="none" w:sz="0" w:space="0" w:color="auto"/>
                <w:left w:val="none" w:sz="0" w:space="0" w:color="auto"/>
                <w:bottom w:val="none" w:sz="0" w:space="0" w:color="auto"/>
                <w:right w:val="none" w:sz="0" w:space="0" w:color="auto"/>
              </w:divBdr>
            </w:div>
            <w:div w:id="206261624">
              <w:marLeft w:val="0"/>
              <w:marRight w:val="0"/>
              <w:marTop w:val="0"/>
              <w:marBottom w:val="0"/>
              <w:divBdr>
                <w:top w:val="none" w:sz="0" w:space="0" w:color="auto"/>
                <w:left w:val="none" w:sz="0" w:space="0" w:color="auto"/>
                <w:bottom w:val="none" w:sz="0" w:space="0" w:color="auto"/>
                <w:right w:val="none" w:sz="0" w:space="0" w:color="auto"/>
              </w:divBdr>
            </w:div>
            <w:div w:id="376975644">
              <w:marLeft w:val="0"/>
              <w:marRight w:val="0"/>
              <w:marTop w:val="0"/>
              <w:marBottom w:val="0"/>
              <w:divBdr>
                <w:top w:val="none" w:sz="0" w:space="0" w:color="auto"/>
                <w:left w:val="none" w:sz="0" w:space="0" w:color="auto"/>
                <w:bottom w:val="none" w:sz="0" w:space="0" w:color="auto"/>
                <w:right w:val="none" w:sz="0" w:space="0" w:color="auto"/>
              </w:divBdr>
            </w:div>
            <w:div w:id="49546651">
              <w:marLeft w:val="0"/>
              <w:marRight w:val="0"/>
              <w:marTop w:val="0"/>
              <w:marBottom w:val="0"/>
              <w:divBdr>
                <w:top w:val="none" w:sz="0" w:space="0" w:color="auto"/>
                <w:left w:val="none" w:sz="0" w:space="0" w:color="auto"/>
                <w:bottom w:val="none" w:sz="0" w:space="0" w:color="auto"/>
                <w:right w:val="none" w:sz="0" w:space="0" w:color="auto"/>
              </w:divBdr>
            </w:div>
            <w:div w:id="36198349">
              <w:marLeft w:val="0"/>
              <w:marRight w:val="0"/>
              <w:marTop w:val="0"/>
              <w:marBottom w:val="0"/>
              <w:divBdr>
                <w:top w:val="none" w:sz="0" w:space="0" w:color="auto"/>
                <w:left w:val="none" w:sz="0" w:space="0" w:color="auto"/>
                <w:bottom w:val="none" w:sz="0" w:space="0" w:color="auto"/>
                <w:right w:val="none" w:sz="0" w:space="0" w:color="auto"/>
              </w:divBdr>
            </w:div>
            <w:div w:id="1797941741">
              <w:marLeft w:val="0"/>
              <w:marRight w:val="0"/>
              <w:marTop w:val="0"/>
              <w:marBottom w:val="0"/>
              <w:divBdr>
                <w:top w:val="none" w:sz="0" w:space="0" w:color="auto"/>
                <w:left w:val="none" w:sz="0" w:space="0" w:color="auto"/>
                <w:bottom w:val="none" w:sz="0" w:space="0" w:color="auto"/>
                <w:right w:val="none" w:sz="0" w:space="0" w:color="auto"/>
              </w:divBdr>
            </w:div>
            <w:div w:id="1619139574">
              <w:marLeft w:val="0"/>
              <w:marRight w:val="0"/>
              <w:marTop w:val="0"/>
              <w:marBottom w:val="0"/>
              <w:divBdr>
                <w:top w:val="none" w:sz="0" w:space="0" w:color="auto"/>
                <w:left w:val="none" w:sz="0" w:space="0" w:color="auto"/>
                <w:bottom w:val="none" w:sz="0" w:space="0" w:color="auto"/>
                <w:right w:val="none" w:sz="0" w:space="0" w:color="auto"/>
              </w:divBdr>
            </w:div>
            <w:div w:id="1321349821">
              <w:marLeft w:val="0"/>
              <w:marRight w:val="0"/>
              <w:marTop w:val="0"/>
              <w:marBottom w:val="0"/>
              <w:divBdr>
                <w:top w:val="none" w:sz="0" w:space="0" w:color="auto"/>
                <w:left w:val="none" w:sz="0" w:space="0" w:color="auto"/>
                <w:bottom w:val="none" w:sz="0" w:space="0" w:color="auto"/>
                <w:right w:val="none" w:sz="0" w:space="0" w:color="auto"/>
              </w:divBdr>
            </w:div>
            <w:div w:id="458032428">
              <w:marLeft w:val="0"/>
              <w:marRight w:val="0"/>
              <w:marTop w:val="0"/>
              <w:marBottom w:val="0"/>
              <w:divBdr>
                <w:top w:val="none" w:sz="0" w:space="0" w:color="auto"/>
                <w:left w:val="none" w:sz="0" w:space="0" w:color="auto"/>
                <w:bottom w:val="none" w:sz="0" w:space="0" w:color="auto"/>
                <w:right w:val="none" w:sz="0" w:space="0" w:color="auto"/>
              </w:divBdr>
            </w:div>
            <w:div w:id="1669209434">
              <w:marLeft w:val="0"/>
              <w:marRight w:val="0"/>
              <w:marTop w:val="0"/>
              <w:marBottom w:val="0"/>
              <w:divBdr>
                <w:top w:val="none" w:sz="0" w:space="0" w:color="auto"/>
                <w:left w:val="none" w:sz="0" w:space="0" w:color="auto"/>
                <w:bottom w:val="none" w:sz="0" w:space="0" w:color="auto"/>
                <w:right w:val="none" w:sz="0" w:space="0" w:color="auto"/>
              </w:divBdr>
            </w:div>
            <w:div w:id="74134274">
              <w:marLeft w:val="0"/>
              <w:marRight w:val="0"/>
              <w:marTop w:val="0"/>
              <w:marBottom w:val="0"/>
              <w:divBdr>
                <w:top w:val="none" w:sz="0" w:space="0" w:color="auto"/>
                <w:left w:val="none" w:sz="0" w:space="0" w:color="auto"/>
                <w:bottom w:val="none" w:sz="0" w:space="0" w:color="auto"/>
                <w:right w:val="none" w:sz="0" w:space="0" w:color="auto"/>
              </w:divBdr>
            </w:div>
            <w:div w:id="2059432448">
              <w:marLeft w:val="0"/>
              <w:marRight w:val="0"/>
              <w:marTop w:val="0"/>
              <w:marBottom w:val="0"/>
              <w:divBdr>
                <w:top w:val="none" w:sz="0" w:space="0" w:color="auto"/>
                <w:left w:val="none" w:sz="0" w:space="0" w:color="auto"/>
                <w:bottom w:val="none" w:sz="0" w:space="0" w:color="auto"/>
                <w:right w:val="none" w:sz="0" w:space="0" w:color="auto"/>
              </w:divBdr>
            </w:div>
            <w:div w:id="306011396">
              <w:marLeft w:val="0"/>
              <w:marRight w:val="0"/>
              <w:marTop w:val="0"/>
              <w:marBottom w:val="0"/>
              <w:divBdr>
                <w:top w:val="none" w:sz="0" w:space="0" w:color="auto"/>
                <w:left w:val="none" w:sz="0" w:space="0" w:color="auto"/>
                <w:bottom w:val="none" w:sz="0" w:space="0" w:color="auto"/>
                <w:right w:val="none" w:sz="0" w:space="0" w:color="auto"/>
              </w:divBdr>
            </w:div>
            <w:div w:id="126702914">
              <w:marLeft w:val="0"/>
              <w:marRight w:val="0"/>
              <w:marTop w:val="0"/>
              <w:marBottom w:val="0"/>
              <w:divBdr>
                <w:top w:val="none" w:sz="0" w:space="0" w:color="auto"/>
                <w:left w:val="none" w:sz="0" w:space="0" w:color="auto"/>
                <w:bottom w:val="none" w:sz="0" w:space="0" w:color="auto"/>
                <w:right w:val="none" w:sz="0" w:space="0" w:color="auto"/>
              </w:divBdr>
            </w:div>
            <w:div w:id="1835417149">
              <w:marLeft w:val="0"/>
              <w:marRight w:val="0"/>
              <w:marTop w:val="0"/>
              <w:marBottom w:val="0"/>
              <w:divBdr>
                <w:top w:val="none" w:sz="0" w:space="0" w:color="auto"/>
                <w:left w:val="none" w:sz="0" w:space="0" w:color="auto"/>
                <w:bottom w:val="none" w:sz="0" w:space="0" w:color="auto"/>
                <w:right w:val="none" w:sz="0" w:space="0" w:color="auto"/>
              </w:divBdr>
            </w:div>
            <w:div w:id="1145391362">
              <w:marLeft w:val="0"/>
              <w:marRight w:val="0"/>
              <w:marTop w:val="0"/>
              <w:marBottom w:val="0"/>
              <w:divBdr>
                <w:top w:val="none" w:sz="0" w:space="0" w:color="auto"/>
                <w:left w:val="none" w:sz="0" w:space="0" w:color="auto"/>
                <w:bottom w:val="none" w:sz="0" w:space="0" w:color="auto"/>
                <w:right w:val="none" w:sz="0" w:space="0" w:color="auto"/>
              </w:divBdr>
            </w:div>
            <w:div w:id="1830056447">
              <w:marLeft w:val="0"/>
              <w:marRight w:val="0"/>
              <w:marTop w:val="0"/>
              <w:marBottom w:val="0"/>
              <w:divBdr>
                <w:top w:val="none" w:sz="0" w:space="0" w:color="auto"/>
                <w:left w:val="none" w:sz="0" w:space="0" w:color="auto"/>
                <w:bottom w:val="none" w:sz="0" w:space="0" w:color="auto"/>
                <w:right w:val="none" w:sz="0" w:space="0" w:color="auto"/>
              </w:divBdr>
            </w:div>
            <w:div w:id="2001155509">
              <w:marLeft w:val="0"/>
              <w:marRight w:val="0"/>
              <w:marTop w:val="0"/>
              <w:marBottom w:val="0"/>
              <w:divBdr>
                <w:top w:val="none" w:sz="0" w:space="0" w:color="auto"/>
                <w:left w:val="none" w:sz="0" w:space="0" w:color="auto"/>
                <w:bottom w:val="none" w:sz="0" w:space="0" w:color="auto"/>
                <w:right w:val="none" w:sz="0" w:space="0" w:color="auto"/>
              </w:divBdr>
            </w:div>
            <w:div w:id="109396241">
              <w:marLeft w:val="0"/>
              <w:marRight w:val="0"/>
              <w:marTop w:val="0"/>
              <w:marBottom w:val="0"/>
              <w:divBdr>
                <w:top w:val="none" w:sz="0" w:space="0" w:color="auto"/>
                <w:left w:val="none" w:sz="0" w:space="0" w:color="auto"/>
                <w:bottom w:val="none" w:sz="0" w:space="0" w:color="auto"/>
                <w:right w:val="none" w:sz="0" w:space="0" w:color="auto"/>
              </w:divBdr>
            </w:div>
            <w:div w:id="1319260112">
              <w:marLeft w:val="0"/>
              <w:marRight w:val="0"/>
              <w:marTop w:val="0"/>
              <w:marBottom w:val="0"/>
              <w:divBdr>
                <w:top w:val="none" w:sz="0" w:space="0" w:color="auto"/>
                <w:left w:val="none" w:sz="0" w:space="0" w:color="auto"/>
                <w:bottom w:val="none" w:sz="0" w:space="0" w:color="auto"/>
                <w:right w:val="none" w:sz="0" w:space="0" w:color="auto"/>
              </w:divBdr>
            </w:div>
            <w:div w:id="1870140639">
              <w:marLeft w:val="0"/>
              <w:marRight w:val="0"/>
              <w:marTop w:val="0"/>
              <w:marBottom w:val="0"/>
              <w:divBdr>
                <w:top w:val="none" w:sz="0" w:space="0" w:color="auto"/>
                <w:left w:val="none" w:sz="0" w:space="0" w:color="auto"/>
                <w:bottom w:val="none" w:sz="0" w:space="0" w:color="auto"/>
                <w:right w:val="none" w:sz="0" w:space="0" w:color="auto"/>
              </w:divBdr>
            </w:div>
            <w:div w:id="1292636154">
              <w:marLeft w:val="0"/>
              <w:marRight w:val="0"/>
              <w:marTop w:val="0"/>
              <w:marBottom w:val="0"/>
              <w:divBdr>
                <w:top w:val="none" w:sz="0" w:space="0" w:color="auto"/>
                <w:left w:val="none" w:sz="0" w:space="0" w:color="auto"/>
                <w:bottom w:val="none" w:sz="0" w:space="0" w:color="auto"/>
                <w:right w:val="none" w:sz="0" w:space="0" w:color="auto"/>
              </w:divBdr>
            </w:div>
            <w:div w:id="1786656661">
              <w:marLeft w:val="0"/>
              <w:marRight w:val="0"/>
              <w:marTop w:val="0"/>
              <w:marBottom w:val="0"/>
              <w:divBdr>
                <w:top w:val="none" w:sz="0" w:space="0" w:color="auto"/>
                <w:left w:val="none" w:sz="0" w:space="0" w:color="auto"/>
                <w:bottom w:val="none" w:sz="0" w:space="0" w:color="auto"/>
                <w:right w:val="none" w:sz="0" w:space="0" w:color="auto"/>
              </w:divBdr>
            </w:div>
            <w:div w:id="1752845331">
              <w:marLeft w:val="0"/>
              <w:marRight w:val="0"/>
              <w:marTop w:val="0"/>
              <w:marBottom w:val="0"/>
              <w:divBdr>
                <w:top w:val="none" w:sz="0" w:space="0" w:color="auto"/>
                <w:left w:val="none" w:sz="0" w:space="0" w:color="auto"/>
                <w:bottom w:val="none" w:sz="0" w:space="0" w:color="auto"/>
                <w:right w:val="none" w:sz="0" w:space="0" w:color="auto"/>
              </w:divBdr>
            </w:div>
            <w:div w:id="58795076">
              <w:marLeft w:val="0"/>
              <w:marRight w:val="0"/>
              <w:marTop w:val="0"/>
              <w:marBottom w:val="0"/>
              <w:divBdr>
                <w:top w:val="none" w:sz="0" w:space="0" w:color="auto"/>
                <w:left w:val="none" w:sz="0" w:space="0" w:color="auto"/>
                <w:bottom w:val="none" w:sz="0" w:space="0" w:color="auto"/>
                <w:right w:val="none" w:sz="0" w:space="0" w:color="auto"/>
              </w:divBdr>
            </w:div>
            <w:div w:id="1470901103">
              <w:marLeft w:val="0"/>
              <w:marRight w:val="0"/>
              <w:marTop w:val="0"/>
              <w:marBottom w:val="0"/>
              <w:divBdr>
                <w:top w:val="none" w:sz="0" w:space="0" w:color="auto"/>
                <w:left w:val="none" w:sz="0" w:space="0" w:color="auto"/>
                <w:bottom w:val="none" w:sz="0" w:space="0" w:color="auto"/>
                <w:right w:val="none" w:sz="0" w:space="0" w:color="auto"/>
              </w:divBdr>
            </w:div>
            <w:div w:id="1605843950">
              <w:marLeft w:val="0"/>
              <w:marRight w:val="0"/>
              <w:marTop w:val="0"/>
              <w:marBottom w:val="0"/>
              <w:divBdr>
                <w:top w:val="none" w:sz="0" w:space="0" w:color="auto"/>
                <w:left w:val="none" w:sz="0" w:space="0" w:color="auto"/>
                <w:bottom w:val="none" w:sz="0" w:space="0" w:color="auto"/>
                <w:right w:val="none" w:sz="0" w:space="0" w:color="auto"/>
              </w:divBdr>
            </w:div>
            <w:div w:id="825897966">
              <w:marLeft w:val="0"/>
              <w:marRight w:val="0"/>
              <w:marTop w:val="0"/>
              <w:marBottom w:val="0"/>
              <w:divBdr>
                <w:top w:val="none" w:sz="0" w:space="0" w:color="auto"/>
                <w:left w:val="none" w:sz="0" w:space="0" w:color="auto"/>
                <w:bottom w:val="none" w:sz="0" w:space="0" w:color="auto"/>
                <w:right w:val="none" w:sz="0" w:space="0" w:color="auto"/>
              </w:divBdr>
            </w:div>
            <w:div w:id="1263564098">
              <w:marLeft w:val="0"/>
              <w:marRight w:val="0"/>
              <w:marTop w:val="0"/>
              <w:marBottom w:val="0"/>
              <w:divBdr>
                <w:top w:val="none" w:sz="0" w:space="0" w:color="auto"/>
                <w:left w:val="none" w:sz="0" w:space="0" w:color="auto"/>
                <w:bottom w:val="none" w:sz="0" w:space="0" w:color="auto"/>
                <w:right w:val="none" w:sz="0" w:space="0" w:color="auto"/>
              </w:divBdr>
            </w:div>
            <w:div w:id="571355806">
              <w:marLeft w:val="0"/>
              <w:marRight w:val="0"/>
              <w:marTop w:val="0"/>
              <w:marBottom w:val="0"/>
              <w:divBdr>
                <w:top w:val="none" w:sz="0" w:space="0" w:color="auto"/>
                <w:left w:val="none" w:sz="0" w:space="0" w:color="auto"/>
                <w:bottom w:val="none" w:sz="0" w:space="0" w:color="auto"/>
                <w:right w:val="none" w:sz="0" w:space="0" w:color="auto"/>
              </w:divBdr>
            </w:div>
            <w:div w:id="2130279788">
              <w:marLeft w:val="0"/>
              <w:marRight w:val="0"/>
              <w:marTop w:val="0"/>
              <w:marBottom w:val="0"/>
              <w:divBdr>
                <w:top w:val="none" w:sz="0" w:space="0" w:color="auto"/>
                <w:left w:val="none" w:sz="0" w:space="0" w:color="auto"/>
                <w:bottom w:val="none" w:sz="0" w:space="0" w:color="auto"/>
                <w:right w:val="none" w:sz="0" w:space="0" w:color="auto"/>
              </w:divBdr>
            </w:div>
            <w:div w:id="1041515071">
              <w:marLeft w:val="0"/>
              <w:marRight w:val="0"/>
              <w:marTop w:val="0"/>
              <w:marBottom w:val="0"/>
              <w:divBdr>
                <w:top w:val="none" w:sz="0" w:space="0" w:color="auto"/>
                <w:left w:val="none" w:sz="0" w:space="0" w:color="auto"/>
                <w:bottom w:val="none" w:sz="0" w:space="0" w:color="auto"/>
                <w:right w:val="none" w:sz="0" w:space="0" w:color="auto"/>
              </w:divBdr>
            </w:div>
            <w:div w:id="364449401">
              <w:marLeft w:val="0"/>
              <w:marRight w:val="0"/>
              <w:marTop w:val="0"/>
              <w:marBottom w:val="0"/>
              <w:divBdr>
                <w:top w:val="none" w:sz="0" w:space="0" w:color="auto"/>
                <w:left w:val="none" w:sz="0" w:space="0" w:color="auto"/>
                <w:bottom w:val="none" w:sz="0" w:space="0" w:color="auto"/>
                <w:right w:val="none" w:sz="0" w:space="0" w:color="auto"/>
              </w:divBdr>
            </w:div>
            <w:div w:id="1461000754">
              <w:marLeft w:val="0"/>
              <w:marRight w:val="0"/>
              <w:marTop w:val="0"/>
              <w:marBottom w:val="0"/>
              <w:divBdr>
                <w:top w:val="none" w:sz="0" w:space="0" w:color="auto"/>
                <w:left w:val="none" w:sz="0" w:space="0" w:color="auto"/>
                <w:bottom w:val="none" w:sz="0" w:space="0" w:color="auto"/>
                <w:right w:val="none" w:sz="0" w:space="0" w:color="auto"/>
              </w:divBdr>
            </w:div>
            <w:div w:id="2901860">
              <w:marLeft w:val="0"/>
              <w:marRight w:val="0"/>
              <w:marTop w:val="0"/>
              <w:marBottom w:val="0"/>
              <w:divBdr>
                <w:top w:val="none" w:sz="0" w:space="0" w:color="auto"/>
                <w:left w:val="none" w:sz="0" w:space="0" w:color="auto"/>
                <w:bottom w:val="none" w:sz="0" w:space="0" w:color="auto"/>
                <w:right w:val="none" w:sz="0" w:space="0" w:color="auto"/>
              </w:divBdr>
            </w:div>
            <w:div w:id="1625235541">
              <w:marLeft w:val="0"/>
              <w:marRight w:val="0"/>
              <w:marTop w:val="0"/>
              <w:marBottom w:val="0"/>
              <w:divBdr>
                <w:top w:val="none" w:sz="0" w:space="0" w:color="auto"/>
                <w:left w:val="none" w:sz="0" w:space="0" w:color="auto"/>
                <w:bottom w:val="none" w:sz="0" w:space="0" w:color="auto"/>
                <w:right w:val="none" w:sz="0" w:space="0" w:color="auto"/>
              </w:divBdr>
            </w:div>
            <w:div w:id="1951938063">
              <w:marLeft w:val="0"/>
              <w:marRight w:val="0"/>
              <w:marTop w:val="0"/>
              <w:marBottom w:val="0"/>
              <w:divBdr>
                <w:top w:val="none" w:sz="0" w:space="0" w:color="auto"/>
                <w:left w:val="none" w:sz="0" w:space="0" w:color="auto"/>
                <w:bottom w:val="none" w:sz="0" w:space="0" w:color="auto"/>
                <w:right w:val="none" w:sz="0" w:space="0" w:color="auto"/>
              </w:divBdr>
            </w:div>
            <w:div w:id="38556758">
              <w:marLeft w:val="0"/>
              <w:marRight w:val="0"/>
              <w:marTop w:val="0"/>
              <w:marBottom w:val="0"/>
              <w:divBdr>
                <w:top w:val="none" w:sz="0" w:space="0" w:color="auto"/>
                <w:left w:val="none" w:sz="0" w:space="0" w:color="auto"/>
                <w:bottom w:val="none" w:sz="0" w:space="0" w:color="auto"/>
                <w:right w:val="none" w:sz="0" w:space="0" w:color="auto"/>
              </w:divBdr>
            </w:div>
            <w:div w:id="406192313">
              <w:marLeft w:val="0"/>
              <w:marRight w:val="0"/>
              <w:marTop w:val="0"/>
              <w:marBottom w:val="0"/>
              <w:divBdr>
                <w:top w:val="none" w:sz="0" w:space="0" w:color="auto"/>
                <w:left w:val="none" w:sz="0" w:space="0" w:color="auto"/>
                <w:bottom w:val="none" w:sz="0" w:space="0" w:color="auto"/>
                <w:right w:val="none" w:sz="0" w:space="0" w:color="auto"/>
              </w:divBdr>
            </w:div>
            <w:div w:id="1349715476">
              <w:marLeft w:val="0"/>
              <w:marRight w:val="0"/>
              <w:marTop w:val="0"/>
              <w:marBottom w:val="0"/>
              <w:divBdr>
                <w:top w:val="none" w:sz="0" w:space="0" w:color="auto"/>
                <w:left w:val="none" w:sz="0" w:space="0" w:color="auto"/>
                <w:bottom w:val="none" w:sz="0" w:space="0" w:color="auto"/>
                <w:right w:val="none" w:sz="0" w:space="0" w:color="auto"/>
              </w:divBdr>
            </w:div>
            <w:div w:id="1005594541">
              <w:marLeft w:val="0"/>
              <w:marRight w:val="0"/>
              <w:marTop w:val="0"/>
              <w:marBottom w:val="0"/>
              <w:divBdr>
                <w:top w:val="none" w:sz="0" w:space="0" w:color="auto"/>
                <w:left w:val="none" w:sz="0" w:space="0" w:color="auto"/>
                <w:bottom w:val="none" w:sz="0" w:space="0" w:color="auto"/>
                <w:right w:val="none" w:sz="0" w:space="0" w:color="auto"/>
              </w:divBdr>
            </w:div>
            <w:div w:id="733357873">
              <w:marLeft w:val="0"/>
              <w:marRight w:val="0"/>
              <w:marTop w:val="0"/>
              <w:marBottom w:val="0"/>
              <w:divBdr>
                <w:top w:val="none" w:sz="0" w:space="0" w:color="auto"/>
                <w:left w:val="none" w:sz="0" w:space="0" w:color="auto"/>
                <w:bottom w:val="none" w:sz="0" w:space="0" w:color="auto"/>
                <w:right w:val="none" w:sz="0" w:space="0" w:color="auto"/>
              </w:divBdr>
            </w:div>
            <w:div w:id="300355452">
              <w:marLeft w:val="0"/>
              <w:marRight w:val="0"/>
              <w:marTop w:val="0"/>
              <w:marBottom w:val="0"/>
              <w:divBdr>
                <w:top w:val="none" w:sz="0" w:space="0" w:color="auto"/>
                <w:left w:val="none" w:sz="0" w:space="0" w:color="auto"/>
                <w:bottom w:val="none" w:sz="0" w:space="0" w:color="auto"/>
                <w:right w:val="none" w:sz="0" w:space="0" w:color="auto"/>
              </w:divBdr>
            </w:div>
            <w:div w:id="147864019">
              <w:marLeft w:val="0"/>
              <w:marRight w:val="0"/>
              <w:marTop w:val="0"/>
              <w:marBottom w:val="0"/>
              <w:divBdr>
                <w:top w:val="none" w:sz="0" w:space="0" w:color="auto"/>
                <w:left w:val="none" w:sz="0" w:space="0" w:color="auto"/>
                <w:bottom w:val="none" w:sz="0" w:space="0" w:color="auto"/>
                <w:right w:val="none" w:sz="0" w:space="0" w:color="auto"/>
              </w:divBdr>
            </w:div>
            <w:div w:id="1748457375">
              <w:marLeft w:val="0"/>
              <w:marRight w:val="0"/>
              <w:marTop w:val="0"/>
              <w:marBottom w:val="0"/>
              <w:divBdr>
                <w:top w:val="none" w:sz="0" w:space="0" w:color="auto"/>
                <w:left w:val="none" w:sz="0" w:space="0" w:color="auto"/>
                <w:bottom w:val="none" w:sz="0" w:space="0" w:color="auto"/>
                <w:right w:val="none" w:sz="0" w:space="0" w:color="auto"/>
              </w:divBdr>
            </w:div>
            <w:div w:id="348063373">
              <w:marLeft w:val="0"/>
              <w:marRight w:val="0"/>
              <w:marTop w:val="0"/>
              <w:marBottom w:val="0"/>
              <w:divBdr>
                <w:top w:val="none" w:sz="0" w:space="0" w:color="auto"/>
                <w:left w:val="none" w:sz="0" w:space="0" w:color="auto"/>
                <w:bottom w:val="none" w:sz="0" w:space="0" w:color="auto"/>
                <w:right w:val="none" w:sz="0" w:space="0" w:color="auto"/>
              </w:divBdr>
            </w:div>
            <w:div w:id="1259750083">
              <w:marLeft w:val="0"/>
              <w:marRight w:val="0"/>
              <w:marTop w:val="0"/>
              <w:marBottom w:val="0"/>
              <w:divBdr>
                <w:top w:val="none" w:sz="0" w:space="0" w:color="auto"/>
                <w:left w:val="none" w:sz="0" w:space="0" w:color="auto"/>
                <w:bottom w:val="none" w:sz="0" w:space="0" w:color="auto"/>
                <w:right w:val="none" w:sz="0" w:space="0" w:color="auto"/>
              </w:divBdr>
            </w:div>
            <w:div w:id="1575385184">
              <w:marLeft w:val="0"/>
              <w:marRight w:val="0"/>
              <w:marTop w:val="0"/>
              <w:marBottom w:val="0"/>
              <w:divBdr>
                <w:top w:val="none" w:sz="0" w:space="0" w:color="auto"/>
                <w:left w:val="none" w:sz="0" w:space="0" w:color="auto"/>
                <w:bottom w:val="none" w:sz="0" w:space="0" w:color="auto"/>
                <w:right w:val="none" w:sz="0" w:space="0" w:color="auto"/>
              </w:divBdr>
            </w:div>
            <w:div w:id="811674370">
              <w:marLeft w:val="0"/>
              <w:marRight w:val="0"/>
              <w:marTop w:val="0"/>
              <w:marBottom w:val="0"/>
              <w:divBdr>
                <w:top w:val="none" w:sz="0" w:space="0" w:color="auto"/>
                <w:left w:val="none" w:sz="0" w:space="0" w:color="auto"/>
                <w:bottom w:val="none" w:sz="0" w:space="0" w:color="auto"/>
                <w:right w:val="none" w:sz="0" w:space="0" w:color="auto"/>
              </w:divBdr>
            </w:div>
            <w:div w:id="1875532317">
              <w:marLeft w:val="0"/>
              <w:marRight w:val="0"/>
              <w:marTop w:val="0"/>
              <w:marBottom w:val="0"/>
              <w:divBdr>
                <w:top w:val="none" w:sz="0" w:space="0" w:color="auto"/>
                <w:left w:val="none" w:sz="0" w:space="0" w:color="auto"/>
                <w:bottom w:val="none" w:sz="0" w:space="0" w:color="auto"/>
                <w:right w:val="none" w:sz="0" w:space="0" w:color="auto"/>
              </w:divBdr>
            </w:div>
            <w:div w:id="456875815">
              <w:marLeft w:val="0"/>
              <w:marRight w:val="0"/>
              <w:marTop w:val="0"/>
              <w:marBottom w:val="0"/>
              <w:divBdr>
                <w:top w:val="none" w:sz="0" w:space="0" w:color="auto"/>
                <w:left w:val="none" w:sz="0" w:space="0" w:color="auto"/>
                <w:bottom w:val="none" w:sz="0" w:space="0" w:color="auto"/>
                <w:right w:val="none" w:sz="0" w:space="0" w:color="auto"/>
              </w:divBdr>
            </w:div>
            <w:div w:id="1913617836">
              <w:marLeft w:val="0"/>
              <w:marRight w:val="0"/>
              <w:marTop w:val="0"/>
              <w:marBottom w:val="0"/>
              <w:divBdr>
                <w:top w:val="none" w:sz="0" w:space="0" w:color="auto"/>
                <w:left w:val="none" w:sz="0" w:space="0" w:color="auto"/>
                <w:bottom w:val="none" w:sz="0" w:space="0" w:color="auto"/>
                <w:right w:val="none" w:sz="0" w:space="0" w:color="auto"/>
              </w:divBdr>
            </w:div>
            <w:div w:id="1878277499">
              <w:marLeft w:val="0"/>
              <w:marRight w:val="0"/>
              <w:marTop w:val="0"/>
              <w:marBottom w:val="0"/>
              <w:divBdr>
                <w:top w:val="none" w:sz="0" w:space="0" w:color="auto"/>
                <w:left w:val="none" w:sz="0" w:space="0" w:color="auto"/>
                <w:bottom w:val="none" w:sz="0" w:space="0" w:color="auto"/>
                <w:right w:val="none" w:sz="0" w:space="0" w:color="auto"/>
              </w:divBdr>
            </w:div>
            <w:div w:id="837695717">
              <w:marLeft w:val="0"/>
              <w:marRight w:val="0"/>
              <w:marTop w:val="0"/>
              <w:marBottom w:val="0"/>
              <w:divBdr>
                <w:top w:val="none" w:sz="0" w:space="0" w:color="auto"/>
                <w:left w:val="none" w:sz="0" w:space="0" w:color="auto"/>
                <w:bottom w:val="none" w:sz="0" w:space="0" w:color="auto"/>
                <w:right w:val="none" w:sz="0" w:space="0" w:color="auto"/>
              </w:divBdr>
            </w:div>
            <w:div w:id="1106926919">
              <w:marLeft w:val="0"/>
              <w:marRight w:val="0"/>
              <w:marTop w:val="0"/>
              <w:marBottom w:val="0"/>
              <w:divBdr>
                <w:top w:val="none" w:sz="0" w:space="0" w:color="auto"/>
                <w:left w:val="none" w:sz="0" w:space="0" w:color="auto"/>
                <w:bottom w:val="none" w:sz="0" w:space="0" w:color="auto"/>
                <w:right w:val="none" w:sz="0" w:space="0" w:color="auto"/>
              </w:divBdr>
            </w:div>
            <w:div w:id="36517538">
              <w:marLeft w:val="0"/>
              <w:marRight w:val="0"/>
              <w:marTop w:val="0"/>
              <w:marBottom w:val="0"/>
              <w:divBdr>
                <w:top w:val="none" w:sz="0" w:space="0" w:color="auto"/>
                <w:left w:val="none" w:sz="0" w:space="0" w:color="auto"/>
                <w:bottom w:val="none" w:sz="0" w:space="0" w:color="auto"/>
                <w:right w:val="none" w:sz="0" w:space="0" w:color="auto"/>
              </w:divBdr>
            </w:div>
            <w:div w:id="1789817354">
              <w:marLeft w:val="0"/>
              <w:marRight w:val="0"/>
              <w:marTop w:val="0"/>
              <w:marBottom w:val="0"/>
              <w:divBdr>
                <w:top w:val="none" w:sz="0" w:space="0" w:color="auto"/>
                <w:left w:val="none" w:sz="0" w:space="0" w:color="auto"/>
                <w:bottom w:val="none" w:sz="0" w:space="0" w:color="auto"/>
                <w:right w:val="none" w:sz="0" w:space="0" w:color="auto"/>
              </w:divBdr>
            </w:div>
            <w:div w:id="610018479">
              <w:marLeft w:val="0"/>
              <w:marRight w:val="0"/>
              <w:marTop w:val="0"/>
              <w:marBottom w:val="0"/>
              <w:divBdr>
                <w:top w:val="none" w:sz="0" w:space="0" w:color="auto"/>
                <w:left w:val="none" w:sz="0" w:space="0" w:color="auto"/>
                <w:bottom w:val="none" w:sz="0" w:space="0" w:color="auto"/>
                <w:right w:val="none" w:sz="0" w:space="0" w:color="auto"/>
              </w:divBdr>
            </w:div>
            <w:div w:id="1853951374">
              <w:marLeft w:val="0"/>
              <w:marRight w:val="0"/>
              <w:marTop w:val="0"/>
              <w:marBottom w:val="0"/>
              <w:divBdr>
                <w:top w:val="none" w:sz="0" w:space="0" w:color="auto"/>
                <w:left w:val="none" w:sz="0" w:space="0" w:color="auto"/>
                <w:bottom w:val="none" w:sz="0" w:space="0" w:color="auto"/>
                <w:right w:val="none" w:sz="0" w:space="0" w:color="auto"/>
              </w:divBdr>
            </w:div>
            <w:div w:id="33431545">
              <w:marLeft w:val="0"/>
              <w:marRight w:val="0"/>
              <w:marTop w:val="0"/>
              <w:marBottom w:val="0"/>
              <w:divBdr>
                <w:top w:val="none" w:sz="0" w:space="0" w:color="auto"/>
                <w:left w:val="none" w:sz="0" w:space="0" w:color="auto"/>
                <w:bottom w:val="none" w:sz="0" w:space="0" w:color="auto"/>
                <w:right w:val="none" w:sz="0" w:space="0" w:color="auto"/>
              </w:divBdr>
            </w:div>
            <w:div w:id="431556077">
              <w:marLeft w:val="0"/>
              <w:marRight w:val="0"/>
              <w:marTop w:val="0"/>
              <w:marBottom w:val="0"/>
              <w:divBdr>
                <w:top w:val="none" w:sz="0" w:space="0" w:color="auto"/>
                <w:left w:val="none" w:sz="0" w:space="0" w:color="auto"/>
                <w:bottom w:val="none" w:sz="0" w:space="0" w:color="auto"/>
                <w:right w:val="none" w:sz="0" w:space="0" w:color="auto"/>
              </w:divBdr>
            </w:div>
            <w:div w:id="1839034542">
              <w:marLeft w:val="0"/>
              <w:marRight w:val="0"/>
              <w:marTop w:val="0"/>
              <w:marBottom w:val="0"/>
              <w:divBdr>
                <w:top w:val="none" w:sz="0" w:space="0" w:color="auto"/>
                <w:left w:val="none" w:sz="0" w:space="0" w:color="auto"/>
                <w:bottom w:val="none" w:sz="0" w:space="0" w:color="auto"/>
                <w:right w:val="none" w:sz="0" w:space="0" w:color="auto"/>
              </w:divBdr>
            </w:div>
            <w:div w:id="2062510759">
              <w:marLeft w:val="0"/>
              <w:marRight w:val="0"/>
              <w:marTop w:val="0"/>
              <w:marBottom w:val="0"/>
              <w:divBdr>
                <w:top w:val="none" w:sz="0" w:space="0" w:color="auto"/>
                <w:left w:val="none" w:sz="0" w:space="0" w:color="auto"/>
                <w:bottom w:val="none" w:sz="0" w:space="0" w:color="auto"/>
                <w:right w:val="none" w:sz="0" w:space="0" w:color="auto"/>
              </w:divBdr>
            </w:div>
            <w:div w:id="1109542589">
              <w:marLeft w:val="0"/>
              <w:marRight w:val="0"/>
              <w:marTop w:val="0"/>
              <w:marBottom w:val="0"/>
              <w:divBdr>
                <w:top w:val="none" w:sz="0" w:space="0" w:color="auto"/>
                <w:left w:val="none" w:sz="0" w:space="0" w:color="auto"/>
                <w:bottom w:val="none" w:sz="0" w:space="0" w:color="auto"/>
                <w:right w:val="none" w:sz="0" w:space="0" w:color="auto"/>
              </w:divBdr>
            </w:div>
            <w:div w:id="1457144722">
              <w:marLeft w:val="0"/>
              <w:marRight w:val="0"/>
              <w:marTop w:val="0"/>
              <w:marBottom w:val="0"/>
              <w:divBdr>
                <w:top w:val="none" w:sz="0" w:space="0" w:color="auto"/>
                <w:left w:val="none" w:sz="0" w:space="0" w:color="auto"/>
                <w:bottom w:val="none" w:sz="0" w:space="0" w:color="auto"/>
                <w:right w:val="none" w:sz="0" w:space="0" w:color="auto"/>
              </w:divBdr>
            </w:div>
            <w:div w:id="1170028396">
              <w:marLeft w:val="0"/>
              <w:marRight w:val="0"/>
              <w:marTop w:val="0"/>
              <w:marBottom w:val="0"/>
              <w:divBdr>
                <w:top w:val="none" w:sz="0" w:space="0" w:color="auto"/>
                <w:left w:val="none" w:sz="0" w:space="0" w:color="auto"/>
                <w:bottom w:val="none" w:sz="0" w:space="0" w:color="auto"/>
                <w:right w:val="none" w:sz="0" w:space="0" w:color="auto"/>
              </w:divBdr>
            </w:div>
            <w:div w:id="1171020180">
              <w:marLeft w:val="0"/>
              <w:marRight w:val="0"/>
              <w:marTop w:val="0"/>
              <w:marBottom w:val="0"/>
              <w:divBdr>
                <w:top w:val="none" w:sz="0" w:space="0" w:color="auto"/>
                <w:left w:val="none" w:sz="0" w:space="0" w:color="auto"/>
                <w:bottom w:val="none" w:sz="0" w:space="0" w:color="auto"/>
                <w:right w:val="none" w:sz="0" w:space="0" w:color="auto"/>
              </w:divBdr>
            </w:div>
            <w:div w:id="837382720">
              <w:marLeft w:val="0"/>
              <w:marRight w:val="0"/>
              <w:marTop w:val="0"/>
              <w:marBottom w:val="0"/>
              <w:divBdr>
                <w:top w:val="none" w:sz="0" w:space="0" w:color="auto"/>
                <w:left w:val="none" w:sz="0" w:space="0" w:color="auto"/>
                <w:bottom w:val="none" w:sz="0" w:space="0" w:color="auto"/>
                <w:right w:val="none" w:sz="0" w:space="0" w:color="auto"/>
              </w:divBdr>
            </w:div>
            <w:div w:id="908072784">
              <w:marLeft w:val="0"/>
              <w:marRight w:val="0"/>
              <w:marTop w:val="0"/>
              <w:marBottom w:val="0"/>
              <w:divBdr>
                <w:top w:val="none" w:sz="0" w:space="0" w:color="auto"/>
                <w:left w:val="none" w:sz="0" w:space="0" w:color="auto"/>
                <w:bottom w:val="none" w:sz="0" w:space="0" w:color="auto"/>
                <w:right w:val="none" w:sz="0" w:space="0" w:color="auto"/>
              </w:divBdr>
            </w:div>
            <w:div w:id="1911691694">
              <w:marLeft w:val="0"/>
              <w:marRight w:val="0"/>
              <w:marTop w:val="0"/>
              <w:marBottom w:val="0"/>
              <w:divBdr>
                <w:top w:val="none" w:sz="0" w:space="0" w:color="auto"/>
                <w:left w:val="none" w:sz="0" w:space="0" w:color="auto"/>
                <w:bottom w:val="none" w:sz="0" w:space="0" w:color="auto"/>
                <w:right w:val="none" w:sz="0" w:space="0" w:color="auto"/>
              </w:divBdr>
            </w:div>
            <w:div w:id="809058749">
              <w:marLeft w:val="0"/>
              <w:marRight w:val="0"/>
              <w:marTop w:val="0"/>
              <w:marBottom w:val="0"/>
              <w:divBdr>
                <w:top w:val="none" w:sz="0" w:space="0" w:color="auto"/>
                <w:left w:val="none" w:sz="0" w:space="0" w:color="auto"/>
                <w:bottom w:val="none" w:sz="0" w:space="0" w:color="auto"/>
                <w:right w:val="none" w:sz="0" w:space="0" w:color="auto"/>
              </w:divBdr>
            </w:div>
            <w:div w:id="2092461840">
              <w:marLeft w:val="0"/>
              <w:marRight w:val="0"/>
              <w:marTop w:val="0"/>
              <w:marBottom w:val="0"/>
              <w:divBdr>
                <w:top w:val="none" w:sz="0" w:space="0" w:color="auto"/>
                <w:left w:val="none" w:sz="0" w:space="0" w:color="auto"/>
                <w:bottom w:val="none" w:sz="0" w:space="0" w:color="auto"/>
                <w:right w:val="none" w:sz="0" w:space="0" w:color="auto"/>
              </w:divBdr>
            </w:div>
            <w:div w:id="1397970988">
              <w:marLeft w:val="0"/>
              <w:marRight w:val="0"/>
              <w:marTop w:val="0"/>
              <w:marBottom w:val="0"/>
              <w:divBdr>
                <w:top w:val="none" w:sz="0" w:space="0" w:color="auto"/>
                <w:left w:val="none" w:sz="0" w:space="0" w:color="auto"/>
                <w:bottom w:val="none" w:sz="0" w:space="0" w:color="auto"/>
                <w:right w:val="none" w:sz="0" w:space="0" w:color="auto"/>
              </w:divBdr>
            </w:div>
            <w:div w:id="781345577">
              <w:marLeft w:val="0"/>
              <w:marRight w:val="0"/>
              <w:marTop w:val="0"/>
              <w:marBottom w:val="0"/>
              <w:divBdr>
                <w:top w:val="none" w:sz="0" w:space="0" w:color="auto"/>
                <w:left w:val="none" w:sz="0" w:space="0" w:color="auto"/>
                <w:bottom w:val="none" w:sz="0" w:space="0" w:color="auto"/>
                <w:right w:val="none" w:sz="0" w:space="0" w:color="auto"/>
              </w:divBdr>
            </w:div>
            <w:div w:id="1246378958">
              <w:marLeft w:val="0"/>
              <w:marRight w:val="0"/>
              <w:marTop w:val="0"/>
              <w:marBottom w:val="0"/>
              <w:divBdr>
                <w:top w:val="none" w:sz="0" w:space="0" w:color="auto"/>
                <w:left w:val="none" w:sz="0" w:space="0" w:color="auto"/>
                <w:bottom w:val="none" w:sz="0" w:space="0" w:color="auto"/>
                <w:right w:val="none" w:sz="0" w:space="0" w:color="auto"/>
              </w:divBdr>
            </w:div>
            <w:div w:id="1479880605">
              <w:marLeft w:val="0"/>
              <w:marRight w:val="0"/>
              <w:marTop w:val="0"/>
              <w:marBottom w:val="0"/>
              <w:divBdr>
                <w:top w:val="none" w:sz="0" w:space="0" w:color="auto"/>
                <w:left w:val="none" w:sz="0" w:space="0" w:color="auto"/>
                <w:bottom w:val="none" w:sz="0" w:space="0" w:color="auto"/>
                <w:right w:val="none" w:sz="0" w:space="0" w:color="auto"/>
              </w:divBdr>
            </w:div>
            <w:div w:id="1076822792">
              <w:marLeft w:val="0"/>
              <w:marRight w:val="0"/>
              <w:marTop w:val="0"/>
              <w:marBottom w:val="0"/>
              <w:divBdr>
                <w:top w:val="none" w:sz="0" w:space="0" w:color="auto"/>
                <w:left w:val="none" w:sz="0" w:space="0" w:color="auto"/>
                <w:bottom w:val="none" w:sz="0" w:space="0" w:color="auto"/>
                <w:right w:val="none" w:sz="0" w:space="0" w:color="auto"/>
              </w:divBdr>
            </w:div>
            <w:div w:id="1136876158">
              <w:marLeft w:val="0"/>
              <w:marRight w:val="0"/>
              <w:marTop w:val="0"/>
              <w:marBottom w:val="0"/>
              <w:divBdr>
                <w:top w:val="none" w:sz="0" w:space="0" w:color="auto"/>
                <w:left w:val="none" w:sz="0" w:space="0" w:color="auto"/>
                <w:bottom w:val="none" w:sz="0" w:space="0" w:color="auto"/>
                <w:right w:val="none" w:sz="0" w:space="0" w:color="auto"/>
              </w:divBdr>
            </w:div>
            <w:div w:id="852764803">
              <w:marLeft w:val="0"/>
              <w:marRight w:val="0"/>
              <w:marTop w:val="0"/>
              <w:marBottom w:val="0"/>
              <w:divBdr>
                <w:top w:val="none" w:sz="0" w:space="0" w:color="auto"/>
                <w:left w:val="none" w:sz="0" w:space="0" w:color="auto"/>
                <w:bottom w:val="none" w:sz="0" w:space="0" w:color="auto"/>
                <w:right w:val="none" w:sz="0" w:space="0" w:color="auto"/>
              </w:divBdr>
            </w:div>
            <w:div w:id="892813651">
              <w:marLeft w:val="0"/>
              <w:marRight w:val="0"/>
              <w:marTop w:val="0"/>
              <w:marBottom w:val="0"/>
              <w:divBdr>
                <w:top w:val="none" w:sz="0" w:space="0" w:color="auto"/>
                <w:left w:val="none" w:sz="0" w:space="0" w:color="auto"/>
                <w:bottom w:val="none" w:sz="0" w:space="0" w:color="auto"/>
                <w:right w:val="none" w:sz="0" w:space="0" w:color="auto"/>
              </w:divBdr>
            </w:div>
            <w:div w:id="707025324">
              <w:marLeft w:val="0"/>
              <w:marRight w:val="0"/>
              <w:marTop w:val="0"/>
              <w:marBottom w:val="0"/>
              <w:divBdr>
                <w:top w:val="none" w:sz="0" w:space="0" w:color="auto"/>
                <w:left w:val="none" w:sz="0" w:space="0" w:color="auto"/>
                <w:bottom w:val="none" w:sz="0" w:space="0" w:color="auto"/>
                <w:right w:val="none" w:sz="0" w:space="0" w:color="auto"/>
              </w:divBdr>
            </w:div>
            <w:div w:id="1210917577">
              <w:marLeft w:val="0"/>
              <w:marRight w:val="0"/>
              <w:marTop w:val="0"/>
              <w:marBottom w:val="0"/>
              <w:divBdr>
                <w:top w:val="none" w:sz="0" w:space="0" w:color="auto"/>
                <w:left w:val="none" w:sz="0" w:space="0" w:color="auto"/>
                <w:bottom w:val="none" w:sz="0" w:space="0" w:color="auto"/>
                <w:right w:val="none" w:sz="0" w:space="0" w:color="auto"/>
              </w:divBdr>
            </w:div>
            <w:div w:id="507865411">
              <w:marLeft w:val="0"/>
              <w:marRight w:val="0"/>
              <w:marTop w:val="0"/>
              <w:marBottom w:val="0"/>
              <w:divBdr>
                <w:top w:val="none" w:sz="0" w:space="0" w:color="auto"/>
                <w:left w:val="none" w:sz="0" w:space="0" w:color="auto"/>
                <w:bottom w:val="none" w:sz="0" w:space="0" w:color="auto"/>
                <w:right w:val="none" w:sz="0" w:space="0" w:color="auto"/>
              </w:divBdr>
            </w:div>
            <w:div w:id="1742094056">
              <w:marLeft w:val="0"/>
              <w:marRight w:val="0"/>
              <w:marTop w:val="0"/>
              <w:marBottom w:val="0"/>
              <w:divBdr>
                <w:top w:val="none" w:sz="0" w:space="0" w:color="auto"/>
                <w:left w:val="none" w:sz="0" w:space="0" w:color="auto"/>
                <w:bottom w:val="none" w:sz="0" w:space="0" w:color="auto"/>
                <w:right w:val="none" w:sz="0" w:space="0" w:color="auto"/>
              </w:divBdr>
            </w:div>
            <w:div w:id="1410731141">
              <w:marLeft w:val="0"/>
              <w:marRight w:val="0"/>
              <w:marTop w:val="0"/>
              <w:marBottom w:val="0"/>
              <w:divBdr>
                <w:top w:val="none" w:sz="0" w:space="0" w:color="auto"/>
                <w:left w:val="none" w:sz="0" w:space="0" w:color="auto"/>
                <w:bottom w:val="none" w:sz="0" w:space="0" w:color="auto"/>
                <w:right w:val="none" w:sz="0" w:space="0" w:color="auto"/>
              </w:divBdr>
            </w:div>
            <w:div w:id="1299073764">
              <w:marLeft w:val="0"/>
              <w:marRight w:val="0"/>
              <w:marTop w:val="0"/>
              <w:marBottom w:val="0"/>
              <w:divBdr>
                <w:top w:val="none" w:sz="0" w:space="0" w:color="auto"/>
                <w:left w:val="none" w:sz="0" w:space="0" w:color="auto"/>
                <w:bottom w:val="none" w:sz="0" w:space="0" w:color="auto"/>
                <w:right w:val="none" w:sz="0" w:space="0" w:color="auto"/>
              </w:divBdr>
            </w:div>
            <w:div w:id="420105117">
              <w:marLeft w:val="0"/>
              <w:marRight w:val="0"/>
              <w:marTop w:val="0"/>
              <w:marBottom w:val="0"/>
              <w:divBdr>
                <w:top w:val="none" w:sz="0" w:space="0" w:color="auto"/>
                <w:left w:val="none" w:sz="0" w:space="0" w:color="auto"/>
                <w:bottom w:val="none" w:sz="0" w:space="0" w:color="auto"/>
                <w:right w:val="none" w:sz="0" w:space="0" w:color="auto"/>
              </w:divBdr>
            </w:div>
            <w:div w:id="1572498135">
              <w:marLeft w:val="0"/>
              <w:marRight w:val="0"/>
              <w:marTop w:val="0"/>
              <w:marBottom w:val="0"/>
              <w:divBdr>
                <w:top w:val="none" w:sz="0" w:space="0" w:color="auto"/>
                <w:left w:val="none" w:sz="0" w:space="0" w:color="auto"/>
                <w:bottom w:val="none" w:sz="0" w:space="0" w:color="auto"/>
                <w:right w:val="none" w:sz="0" w:space="0" w:color="auto"/>
              </w:divBdr>
            </w:div>
            <w:div w:id="1720981619">
              <w:marLeft w:val="0"/>
              <w:marRight w:val="0"/>
              <w:marTop w:val="0"/>
              <w:marBottom w:val="0"/>
              <w:divBdr>
                <w:top w:val="none" w:sz="0" w:space="0" w:color="auto"/>
                <w:left w:val="none" w:sz="0" w:space="0" w:color="auto"/>
                <w:bottom w:val="none" w:sz="0" w:space="0" w:color="auto"/>
                <w:right w:val="none" w:sz="0" w:space="0" w:color="auto"/>
              </w:divBdr>
            </w:div>
            <w:div w:id="69351307">
              <w:marLeft w:val="0"/>
              <w:marRight w:val="0"/>
              <w:marTop w:val="0"/>
              <w:marBottom w:val="0"/>
              <w:divBdr>
                <w:top w:val="none" w:sz="0" w:space="0" w:color="auto"/>
                <w:left w:val="none" w:sz="0" w:space="0" w:color="auto"/>
                <w:bottom w:val="none" w:sz="0" w:space="0" w:color="auto"/>
                <w:right w:val="none" w:sz="0" w:space="0" w:color="auto"/>
              </w:divBdr>
            </w:div>
            <w:div w:id="1650327962">
              <w:marLeft w:val="0"/>
              <w:marRight w:val="0"/>
              <w:marTop w:val="0"/>
              <w:marBottom w:val="0"/>
              <w:divBdr>
                <w:top w:val="none" w:sz="0" w:space="0" w:color="auto"/>
                <w:left w:val="none" w:sz="0" w:space="0" w:color="auto"/>
                <w:bottom w:val="none" w:sz="0" w:space="0" w:color="auto"/>
                <w:right w:val="none" w:sz="0" w:space="0" w:color="auto"/>
              </w:divBdr>
            </w:div>
            <w:div w:id="1881815530">
              <w:marLeft w:val="0"/>
              <w:marRight w:val="0"/>
              <w:marTop w:val="0"/>
              <w:marBottom w:val="0"/>
              <w:divBdr>
                <w:top w:val="none" w:sz="0" w:space="0" w:color="auto"/>
                <w:left w:val="none" w:sz="0" w:space="0" w:color="auto"/>
                <w:bottom w:val="none" w:sz="0" w:space="0" w:color="auto"/>
                <w:right w:val="none" w:sz="0" w:space="0" w:color="auto"/>
              </w:divBdr>
            </w:div>
            <w:div w:id="1855222451">
              <w:marLeft w:val="0"/>
              <w:marRight w:val="0"/>
              <w:marTop w:val="0"/>
              <w:marBottom w:val="0"/>
              <w:divBdr>
                <w:top w:val="none" w:sz="0" w:space="0" w:color="auto"/>
                <w:left w:val="none" w:sz="0" w:space="0" w:color="auto"/>
                <w:bottom w:val="none" w:sz="0" w:space="0" w:color="auto"/>
                <w:right w:val="none" w:sz="0" w:space="0" w:color="auto"/>
              </w:divBdr>
            </w:div>
            <w:div w:id="1869446626">
              <w:marLeft w:val="0"/>
              <w:marRight w:val="0"/>
              <w:marTop w:val="0"/>
              <w:marBottom w:val="0"/>
              <w:divBdr>
                <w:top w:val="none" w:sz="0" w:space="0" w:color="auto"/>
                <w:left w:val="none" w:sz="0" w:space="0" w:color="auto"/>
                <w:bottom w:val="none" w:sz="0" w:space="0" w:color="auto"/>
                <w:right w:val="none" w:sz="0" w:space="0" w:color="auto"/>
              </w:divBdr>
            </w:div>
            <w:div w:id="1787694775">
              <w:marLeft w:val="0"/>
              <w:marRight w:val="0"/>
              <w:marTop w:val="0"/>
              <w:marBottom w:val="0"/>
              <w:divBdr>
                <w:top w:val="none" w:sz="0" w:space="0" w:color="auto"/>
                <w:left w:val="none" w:sz="0" w:space="0" w:color="auto"/>
                <w:bottom w:val="none" w:sz="0" w:space="0" w:color="auto"/>
                <w:right w:val="none" w:sz="0" w:space="0" w:color="auto"/>
              </w:divBdr>
            </w:div>
            <w:div w:id="240648850">
              <w:marLeft w:val="0"/>
              <w:marRight w:val="0"/>
              <w:marTop w:val="0"/>
              <w:marBottom w:val="0"/>
              <w:divBdr>
                <w:top w:val="none" w:sz="0" w:space="0" w:color="auto"/>
                <w:left w:val="none" w:sz="0" w:space="0" w:color="auto"/>
                <w:bottom w:val="none" w:sz="0" w:space="0" w:color="auto"/>
                <w:right w:val="none" w:sz="0" w:space="0" w:color="auto"/>
              </w:divBdr>
            </w:div>
            <w:div w:id="520168490">
              <w:marLeft w:val="0"/>
              <w:marRight w:val="0"/>
              <w:marTop w:val="0"/>
              <w:marBottom w:val="0"/>
              <w:divBdr>
                <w:top w:val="none" w:sz="0" w:space="0" w:color="auto"/>
                <w:left w:val="none" w:sz="0" w:space="0" w:color="auto"/>
                <w:bottom w:val="none" w:sz="0" w:space="0" w:color="auto"/>
                <w:right w:val="none" w:sz="0" w:space="0" w:color="auto"/>
              </w:divBdr>
            </w:div>
            <w:div w:id="27881757">
              <w:marLeft w:val="0"/>
              <w:marRight w:val="0"/>
              <w:marTop w:val="0"/>
              <w:marBottom w:val="0"/>
              <w:divBdr>
                <w:top w:val="none" w:sz="0" w:space="0" w:color="auto"/>
                <w:left w:val="none" w:sz="0" w:space="0" w:color="auto"/>
                <w:bottom w:val="none" w:sz="0" w:space="0" w:color="auto"/>
                <w:right w:val="none" w:sz="0" w:space="0" w:color="auto"/>
              </w:divBdr>
            </w:div>
            <w:div w:id="231816640">
              <w:marLeft w:val="0"/>
              <w:marRight w:val="0"/>
              <w:marTop w:val="0"/>
              <w:marBottom w:val="0"/>
              <w:divBdr>
                <w:top w:val="none" w:sz="0" w:space="0" w:color="auto"/>
                <w:left w:val="none" w:sz="0" w:space="0" w:color="auto"/>
                <w:bottom w:val="none" w:sz="0" w:space="0" w:color="auto"/>
                <w:right w:val="none" w:sz="0" w:space="0" w:color="auto"/>
              </w:divBdr>
            </w:div>
            <w:div w:id="256137720">
              <w:marLeft w:val="0"/>
              <w:marRight w:val="0"/>
              <w:marTop w:val="0"/>
              <w:marBottom w:val="0"/>
              <w:divBdr>
                <w:top w:val="none" w:sz="0" w:space="0" w:color="auto"/>
                <w:left w:val="none" w:sz="0" w:space="0" w:color="auto"/>
                <w:bottom w:val="none" w:sz="0" w:space="0" w:color="auto"/>
                <w:right w:val="none" w:sz="0" w:space="0" w:color="auto"/>
              </w:divBdr>
            </w:div>
            <w:div w:id="500393646">
              <w:marLeft w:val="0"/>
              <w:marRight w:val="0"/>
              <w:marTop w:val="0"/>
              <w:marBottom w:val="0"/>
              <w:divBdr>
                <w:top w:val="none" w:sz="0" w:space="0" w:color="auto"/>
                <w:left w:val="none" w:sz="0" w:space="0" w:color="auto"/>
                <w:bottom w:val="none" w:sz="0" w:space="0" w:color="auto"/>
                <w:right w:val="none" w:sz="0" w:space="0" w:color="auto"/>
              </w:divBdr>
            </w:div>
            <w:div w:id="1160077217">
              <w:marLeft w:val="0"/>
              <w:marRight w:val="0"/>
              <w:marTop w:val="0"/>
              <w:marBottom w:val="0"/>
              <w:divBdr>
                <w:top w:val="none" w:sz="0" w:space="0" w:color="auto"/>
                <w:left w:val="none" w:sz="0" w:space="0" w:color="auto"/>
                <w:bottom w:val="none" w:sz="0" w:space="0" w:color="auto"/>
                <w:right w:val="none" w:sz="0" w:space="0" w:color="auto"/>
              </w:divBdr>
            </w:div>
            <w:div w:id="900336616">
              <w:marLeft w:val="0"/>
              <w:marRight w:val="0"/>
              <w:marTop w:val="0"/>
              <w:marBottom w:val="0"/>
              <w:divBdr>
                <w:top w:val="none" w:sz="0" w:space="0" w:color="auto"/>
                <w:left w:val="none" w:sz="0" w:space="0" w:color="auto"/>
                <w:bottom w:val="none" w:sz="0" w:space="0" w:color="auto"/>
                <w:right w:val="none" w:sz="0" w:space="0" w:color="auto"/>
              </w:divBdr>
            </w:div>
            <w:div w:id="1109817741">
              <w:marLeft w:val="0"/>
              <w:marRight w:val="0"/>
              <w:marTop w:val="0"/>
              <w:marBottom w:val="0"/>
              <w:divBdr>
                <w:top w:val="none" w:sz="0" w:space="0" w:color="auto"/>
                <w:left w:val="none" w:sz="0" w:space="0" w:color="auto"/>
                <w:bottom w:val="none" w:sz="0" w:space="0" w:color="auto"/>
                <w:right w:val="none" w:sz="0" w:space="0" w:color="auto"/>
              </w:divBdr>
            </w:div>
            <w:div w:id="1317800882">
              <w:marLeft w:val="0"/>
              <w:marRight w:val="0"/>
              <w:marTop w:val="0"/>
              <w:marBottom w:val="0"/>
              <w:divBdr>
                <w:top w:val="none" w:sz="0" w:space="0" w:color="auto"/>
                <w:left w:val="none" w:sz="0" w:space="0" w:color="auto"/>
                <w:bottom w:val="none" w:sz="0" w:space="0" w:color="auto"/>
                <w:right w:val="none" w:sz="0" w:space="0" w:color="auto"/>
              </w:divBdr>
            </w:div>
            <w:div w:id="993023649">
              <w:marLeft w:val="0"/>
              <w:marRight w:val="0"/>
              <w:marTop w:val="0"/>
              <w:marBottom w:val="0"/>
              <w:divBdr>
                <w:top w:val="none" w:sz="0" w:space="0" w:color="auto"/>
                <w:left w:val="none" w:sz="0" w:space="0" w:color="auto"/>
                <w:bottom w:val="none" w:sz="0" w:space="0" w:color="auto"/>
                <w:right w:val="none" w:sz="0" w:space="0" w:color="auto"/>
              </w:divBdr>
            </w:div>
            <w:div w:id="167673841">
              <w:marLeft w:val="0"/>
              <w:marRight w:val="0"/>
              <w:marTop w:val="0"/>
              <w:marBottom w:val="0"/>
              <w:divBdr>
                <w:top w:val="none" w:sz="0" w:space="0" w:color="auto"/>
                <w:left w:val="none" w:sz="0" w:space="0" w:color="auto"/>
                <w:bottom w:val="none" w:sz="0" w:space="0" w:color="auto"/>
                <w:right w:val="none" w:sz="0" w:space="0" w:color="auto"/>
              </w:divBdr>
            </w:div>
            <w:div w:id="1789658694">
              <w:marLeft w:val="0"/>
              <w:marRight w:val="0"/>
              <w:marTop w:val="0"/>
              <w:marBottom w:val="0"/>
              <w:divBdr>
                <w:top w:val="none" w:sz="0" w:space="0" w:color="auto"/>
                <w:left w:val="none" w:sz="0" w:space="0" w:color="auto"/>
                <w:bottom w:val="none" w:sz="0" w:space="0" w:color="auto"/>
                <w:right w:val="none" w:sz="0" w:space="0" w:color="auto"/>
              </w:divBdr>
            </w:div>
            <w:div w:id="722751272">
              <w:marLeft w:val="0"/>
              <w:marRight w:val="0"/>
              <w:marTop w:val="0"/>
              <w:marBottom w:val="0"/>
              <w:divBdr>
                <w:top w:val="none" w:sz="0" w:space="0" w:color="auto"/>
                <w:left w:val="none" w:sz="0" w:space="0" w:color="auto"/>
                <w:bottom w:val="none" w:sz="0" w:space="0" w:color="auto"/>
                <w:right w:val="none" w:sz="0" w:space="0" w:color="auto"/>
              </w:divBdr>
            </w:div>
            <w:div w:id="1357119794">
              <w:marLeft w:val="0"/>
              <w:marRight w:val="0"/>
              <w:marTop w:val="0"/>
              <w:marBottom w:val="0"/>
              <w:divBdr>
                <w:top w:val="none" w:sz="0" w:space="0" w:color="auto"/>
                <w:left w:val="none" w:sz="0" w:space="0" w:color="auto"/>
                <w:bottom w:val="none" w:sz="0" w:space="0" w:color="auto"/>
                <w:right w:val="none" w:sz="0" w:space="0" w:color="auto"/>
              </w:divBdr>
            </w:div>
            <w:div w:id="1511094418">
              <w:marLeft w:val="0"/>
              <w:marRight w:val="0"/>
              <w:marTop w:val="0"/>
              <w:marBottom w:val="0"/>
              <w:divBdr>
                <w:top w:val="none" w:sz="0" w:space="0" w:color="auto"/>
                <w:left w:val="none" w:sz="0" w:space="0" w:color="auto"/>
                <w:bottom w:val="none" w:sz="0" w:space="0" w:color="auto"/>
                <w:right w:val="none" w:sz="0" w:space="0" w:color="auto"/>
              </w:divBdr>
            </w:div>
            <w:div w:id="883951474">
              <w:marLeft w:val="0"/>
              <w:marRight w:val="0"/>
              <w:marTop w:val="0"/>
              <w:marBottom w:val="0"/>
              <w:divBdr>
                <w:top w:val="none" w:sz="0" w:space="0" w:color="auto"/>
                <w:left w:val="none" w:sz="0" w:space="0" w:color="auto"/>
                <w:bottom w:val="none" w:sz="0" w:space="0" w:color="auto"/>
                <w:right w:val="none" w:sz="0" w:space="0" w:color="auto"/>
              </w:divBdr>
            </w:div>
            <w:div w:id="426266591">
              <w:marLeft w:val="0"/>
              <w:marRight w:val="0"/>
              <w:marTop w:val="0"/>
              <w:marBottom w:val="0"/>
              <w:divBdr>
                <w:top w:val="none" w:sz="0" w:space="0" w:color="auto"/>
                <w:left w:val="none" w:sz="0" w:space="0" w:color="auto"/>
                <w:bottom w:val="none" w:sz="0" w:space="0" w:color="auto"/>
                <w:right w:val="none" w:sz="0" w:space="0" w:color="auto"/>
              </w:divBdr>
            </w:div>
            <w:div w:id="950475085">
              <w:marLeft w:val="0"/>
              <w:marRight w:val="0"/>
              <w:marTop w:val="0"/>
              <w:marBottom w:val="0"/>
              <w:divBdr>
                <w:top w:val="none" w:sz="0" w:space="0" w:color="auto"/>
                <w:left w:val="none" w:sz="0" w:space="0" w:color="auto"/>
                <w:bottom w:val="none" w:sz="0" w:space="0" w:color="auto"/>
                <w:right w:val="none" w:sz="0" w:space="0" w:color="auto"/>
              </w:divBdr>
            </w:div>
            <w:div w:id="1003356239">
              <w:marLeft w:val="0"/>
              <w:marRight w:val="0"/>
              <w:marTop w:val="0"/>
              <w:marBottom w:val="0"/>
              <w:divBdr>
                <w:top w:val="none" w:sz="0" w:space="0" w:color="auto"/>
                <w:left w:val="none" w:sz="0" w:space="0" w:color="auto"/>
                <w:bottom w:val="none" w:sz="0" w:space="0" w:color="auto"/>
                <w:right w:val="none" w:sz="0" w:space="0" w:color="auto"/>
              </w:divBdr>
            </w:div>
            <w:div w:id="1831287868">
              <w:marLeft w:val="0"/>
              <w:marRight w:val="0"/>
              <w:marTop w:val="0"/>
              <w:marBottom w:val="0"/>
              <w:divBdr>
                <w:top w:val="none" w:sz="0" w:space="0" w:color="auto"/>
                <w:left w:val="none" w:sz="0" w:space="0" w:color="auto"/>
                <w:bottom w:val="none" w:sz="0" w:space="0" w:color="auto"/>
                <w:right w:val="none" w:sz="0" w:space="0" w:color="auto"/>
              </w:divBdr>
            </w:div>
            <w:div w:id="1739589343">
              <w:marLeft w:val="0"/>
              <w:marRight w:val="0"/>
              <w:marTop w:val="0"/>
              <w:marBottom w:val="0"/>
              <w:divBdr>
                <w:top w:val="none" w:sz="0" w:space="0" w:color="auto"/>
                <w:left w:val="none" w:sz="0" w:space="0" w:color="auto"/>
                <w:bottom w:val="none" w:sz="0" w:space="0" w:color="auto"/>
                <w:right w:val="none" w:sz="0" w:space="0" w:color="auto"/>
              </w:divBdr>
            </w:div>
            <w:div w:id="284577212">
              <w:marLeft w:val="0"/>
              <w:marRight w:val="0"/>
              <w:marTop w:val="0"/>
              <w:marBottom w:val="0"/>
              <w:divBdr>
                <w:top w:val="none" w:sz="0" w:space="0" w:color="auto"/>
                <w:left w:val="none" w:sz="0" w:space="0" w:color="auto"/>
                <w:bottom w:val="none" w:sz="0" w:space="0" w:color="auto"/>
                <w:right w:val="none" w:sz="0" w:space="0" w:color="auto"/>
              </w:divBdr>
            </w:div>
            <w:div w:id="865605767">
              <w:marLeft w:val="0"/>
              <w:marRight w:val="0"/>
              <w:marTop w:val="0"/>
              <w:marBottom w:val="0"/>
              <w:divBdr>
                <w:top w:val="none" w:sz="0" w:space="0" w:color="auto"/>
                <w:left w:val="none" w:sz="0" w:space="0" w:color="auto"/>
                <w:bottom w:val="none" w:sz="0" w:space="0" w:color="auto"/>
                <w:right w:val="none" w:sz="0" w:space="0" w:color="auto"/>
              </w:divBdr>
            </w:div>
            <w:div w:id="308167433">
              <w:marLeft w:val="0"/>
              <w:marRight w:val="0"/>
              <w:marTop w:val="0"/>
              <w:marBottom w:val="0"/>
              <w:divBdr>
                <w:top w:val="none" w:sz="0" w:space="0" w:color="auto"/>
                <w:left w:val="none" w:sz="0" w:space="0" w:color="auto"/>
                <w:bottom w:val="none" w:sz="0" w:space="0" w:color="auto"/>
                <w:right w:val="none" w:sz="0" w:space="0" w:color="auto"/>
              </w:divBdr>
            </w:div>
            <w:div w:id="1277443302">
              <w:marLeft w:val="0"/>
              <w:marRight w:val="0"/>
              <w:marTop w:val="0"/>
              <w:marBottom w:val="0"/>
              <w:divBdr>
                <w:top w:val="none" w:sz="0" w:space="0" w:color="auto"/>
                <w:left w:val="none" w:sz="0" w:space="0" w:color="auto"/>
                <w:bottom w:val="none" w:sz="0" w:space="0" w:color="auto"/>
                <w:right w:val="none" w:sz="0" w:space="0" w:color="auto"/>
              </w:divBdr>
            </w:div>
            <w:div w:id="1863585476">
              <w:marLeft w:val="0"/>
              <w:marRight w:val="0"/>
              <w:marTop w:val="0"/>
              <w:marBottom w:val="0"/>
              <w:divBdr>
                <w:top w:val="none" w:sz="0" w:space="0" w:color="auto"/>
                <w:left w:val="none" w:sz="0" w:space="0" w:color="auto"/>
                <w:bottom w:val="none" w:sz="0" w:space="0" w:color="auto"/>
                <w:right w:val="none" w:sz="0" w:space="0" w:color="auto"/>
              </w:divBdr>
            </w:div>
            <w:div w:id="327832173">
              <w:marLeft w:val="0"/>
              <w:marRight w:val="0"/>
              <w:marTop w:val="0"/>
              <w:marBottom w:val="0"/>
              <w:divBdr>
                <w:top w:val="none" w:sz="0" w:space="0" w:color="auto"/>
                <w:left w:val="none" w:sz="0" w:space="0" w:color="auto"/>
                <w:bottom w:val="none" w:sz="0" w:space="0" w:color="auto"/>
                <w:right w:val="none" w:sz="0" w:space="0" w:color="auto"/>
              </w:divBdr>
            </w:div>
            <w:div w:id="1312251962">
              <w:marLeft w:val="0"/>
              <w:marRight w:val="0"/>
              <w:marTop w:val="0"/>
              <w:marBottom w:val="0"/>
              <w:divBdr>
                <w:top w:val="none" w:sz="0" w:space="0" w:color="auto"/>
                <w:left w:val="none" w:sz="0" w:space="0" w:color="auto"/>
                <w:bottom w:val="none" w:sz="0" w:space="0" w:color="auto"/>
                <w:right w:val="none" w:sz="0" w:space="0" w:color="auto"/>
              </w:divBdr>
            </w:div>
            <w:div w:id="1151404646">
              <w:marLeft w:val="0"/>
              <w:marRight w:val="0"/>
              <w:marTop w:val="0"/>
              <w:marBottom w:val="0"/>
              <w:divBdr>
                <w:top w:val="none" w:sz="0" w:space="0" w:color="auto"/>
                <w:left w:val="none" w:sz="0" w:space="0" w:color="auto"/>
                <w:bottom w:val="none" w:sz="0" w:space="0" w:color="auto"/>
                <w:right w:val="none" w:sz="0" w:space="0" w:color="auto"/>
              </w:divBdr>
            </w:div>
            <w:div w:id="108746124">
              <w:marLeft w:val="0"/>
              <w:marRight w:val="0"/>
              <w:marTop w:val="0"/>
              <w:marBottom w:val="0"/>
              <w:divBdr>
                <w:top w:val="none" w:sz="0" w:space="0" w:color="auto"/>
                <w:left w:val="none" w:sz="0" w:space="0" w:color="auto"/>
                <w:bottom w:val="none" w:sz="0" w:space="0" w:color="auto"/>
                <w:right w:val="none" w:sz="0" w:space="0" w:color="auto"/>
              </w:divBdr>
            </w:div>
            <w:div w:id="1883008741">
              <w:marLeft w:val="0"/>
              <w:marRight w:val="0"/>
              <w:marTop w:val="0"/>
              <w:marBottom w:val="0"/>
              <w:divBdr>
                <w:top w:val="none" w:sz="0" w:space="0" w:color="auto"/>
                <w:left w:val="none" w:sz="0" w:space="0" w:color="auto"/>
                <w:bottom w:val="none" w:sz="0" w:space="0" w:color="auto"/>
                <w:right w:val="none" w:sz="0" w:space="0" w:color="auto"/>
              </w:divBdr>
            </w:div>
            <w:div w:id="2051755826">
              <w:marLeft w:val="0"/>
              <w:marRight w:val="0"/>
              <w:marTop w:val="0"/>
              <w:marBottom w:val="0"/>
              <w:divBdr>
                <w:top w:val="none" w:sz="0" w:space="0" w:color="auto"/>
                <w:left w:val="none" w:sz="0" w:space="0" w:color="auto"/>
                <w:bottom w:val="none" w:sz="0" w:space="0" w:color="auto"/>
                <w:right w:val="none" w:sz="0" w:space="0" w:color="auto"/>
              </w:divBdr>
            </w:div>
            <w:div w:id="1600330324">
              <w:marLeft w:val="0"/>
              <w:marRight w:val="0"/>
              <w:marTop w:val="0"/>
              <w:marBottom w:val="0"/>
              <w:divBdr>
                <w:top w:val="none" w:sz="0" w:space="0" w:color="auto"/>
                <w:left w:val="none" w:sz="0" w:space="0" w:color="auto"/>
                <w:bottom w:val="none" w:sz="0" w:space="0" w:color="auto"/>
                <w:right w:val="none" w:sz="0" w:space="0" w:color="auto"/>
              </w:divBdr>
            </w:div>
            <w:div w:id="728071253">
              <w:marLeft w:val="0"/>
              <w:marRight w:val="0"/>
              <w:marTop w:val="0"/>
              <w:marBottom w:val="0"/>
              <w:divBdr>
                <w:top w:val="none" w:sz="0" w:space="0" w:color="auto"/>
                <w:left w:val="none" w:sz="0" w:space="0" w:color="auto"/>
                <w:bottom w:val="none" w:sz="0" w:space="0" w:color="auto"/>
                <w:right w:val="none" w:sz="0" w:space="0" w:color="auto"/>
              </w:divBdr>
            </w:div>
            <w:div w:id="2028481997">
              <w:marLeft w:val="0"/>
              <w:marRight w:val="0"/>
              <w:marTop w:val="0"/>
              <w:marBottom w:val="0"/>
              <w:divBdr>
                <w:top w:val="none" w:sz="0" w:space="0" w:color="auto"/>
                <w:left w:val="none" w:sz="0" w:space="0" w:color="auto"/>
                <w:bottom w:val="none" w:sz="0" w:space="0" w:color="auto"/>
                <w:right w:val="none" w:sz="0" w:space="0" w:color="auto"/>
              </w:divBdr>
            </w:div>
            <w:div w:id="468786655">
              <w:marLeft w:val="0"/>
              <w:marRight w:val="0"/>
              <w:marTop w:val="0"/>
              <w:marBottom w:val="0"/>
              <w:divBdr>
                <w:top w:val="none" w:sz="0" w:space="0" w:color="auto"/>
                <w:left w:val="none" w:sz="0" w:space="0" w:color="auto"/>
                <w:bottom w:val="none" w:sz="0" w:space="0" w:color="auto"/>
                <w:right w:val="none" w:sz="0" w:space="0" w:color="auto"/>
              </w:divBdr>
            </w:div>
            <w:div w:id="2053338030">
              <w:marLeft w:val="0"/>
              <w:marRight w:val="0"/>
              <w:marTop w:val="0"/>
              <w:marBottom w:val="0"/>
              <w:divBdr>
                <w:top w:val="none" w:sz="0" w:space="0" w:color="auto"/>
                <w:left w:val="none" w:sz="0" w:space="0" w:color="auto"/>
                <w:bottom w:val="none" w:sz="0" w:space="0" w:color="auto"/>
                <w:right w:val="none" w:sz="0" w:space="0" w:color="auto"/>
              </w:divBdr>
            </w:div>
            <w:div w:id="377515916">
              <w:marLeft w:val="0"/>
              <w:marRight w:val="0"/>
              <w:marTop w:val="0"/>
              <w:marBottom w:val="0"/>
              <w:divBdr>
                <w:top w:val="none" w:sz="0" w:space="0" w:color="auto"/>
                <w:left w:val="none" w:sz="0" w:space="0" w:color="auto"/>
                <w:bottom w:val="none" w:sz="0" w:space="0" w:color="auto"/>
                <w:right w:val="none" w:sz="0" w:space="0" w:color="auto"/>
              </w:divBdr>
            </w:div>
            <w:div w:id="140005151">
              <w:marLeft w:val="0"/>
              <w:marRight w:val="0"/>
              <w:marTop w:val="0"/>
              <w:marBottom w:val="0"/>
              <w:divBdr>
                <w:top w:val="none" w:sz="0" w:space="0" w:color="auto"/>
                <w:left w:val="none" w:sz="0" w:space="0" w:color="auto"/>
                <w:bottom w:val="none" w:sz="0" w:space="0" w:color="auto"/>
                <w:right w:val="none" w:sz="0" w:space="0" w:color="auto"/>
              </w:divBdr>
            </w:div>
            <w:div w:id="1863666929">
              <w:marLeft w:val="0"/>
              <w:marRight w:val="0"/>
              <w:marTop w:val="0"/>
              <w:marBottom w:val="0"/>
              <w:divBdr>
                <w:top w:val="none" w:sz="0" w:space="0" w:color="auto"/>
                <w:left w:val="none" w:sz="0" w:space="0" w:color="auto"/>
                <w:bottom w:val="none" w:sz="0" w:space="0" w:color="auto"/>
                <w:right w:val="none" w:sz="0" w:space="0" w:color="auto"/>
              </w:divBdr>
            </w:div>
            <w:div w:id="1686059921">
              <w:marLeft w:val="0"/>
              <w:marRight w:val="0"/>
              <w:marTop w:val="0"/>
              <w:marBottom w:val="0"/>
              <w:divBdr>
                <w:top w:val="none" w:sz="0" w:space="0" w:color="auto"/>
                <w:left w:val="none" w:sz="0" w:space="0" w:color="auto"/>
                <w:bottom w:val="none" w:sz="0" w:space="0" w:color="auto"/>
                <w:right w:val="none" w:sz="0" w:space="0" w:color="auto"/>
              </w:divBdr>
            </w:div>
            <w:div w:id="1289122311">
              <w:marLeft w:val="0"/>
              <w:marRight w:val="0"/>
              <w:marTop w:val="0"/>
              <w:marBottom w:val="0"/>
              <w:divBdr>
                <w:top w:val="none" w:sz="0" w:space="0" w:color="auto"/>
                <w:left w:val="none" w:sz="0" w:space="0" w:color="auto"/>
                <w:bottom w:val="none" w:sz="0" w:space="0" w:color="auto"/>
                <w:right w:val="none" w:sz="0" w:space="0" w:color="auto"/>
              </w:divBdr>
            </w:div>
            <w:div w:id="353968251">
              <w:marLeft w:val="0"/>
              <w:marRight w:val="0"/>
              <w:marTop w:val="0"/>
              <w:marBottom w:val="0"/>
              <w:divBdr>
                <w:top w:val="none" w:sz="0" w:space="0" w:color="auto"/>
                <w:left w:val="none" w:sz="0" w:space="0" w:color="auto"/>
                <w:bottom w:val="none" w:sz="0" w:space="0" w:color="auto"/>
                <w:right w:val="none" w:sz="0" w:space="0" w:color="auto"/>
              </w:divBdr>
            </w:div>
            <w:div w:id="677661881">
              <w:marLeft w:val="0"/>
              <w:marRight w:val="0"/>
              <w:marTop w:val="0"/>
              <w:marBottom w:val="0"/>
              <w:divBdr>
                <w:top w:val="none" w:sz="0" w:space="0" w:color="auto"/>
                <w:left w:val="none" w:sz="0" w:space="0" w:color="auto"/>
                <w:bottom w:val="none" w:sz="0" w:space="0" w:color="auto"/>
                <w:right w:val="none" w:sz="0" w:space="0" w:color="auto"/>
              </w:divBdr>
            </w:div>
            <w:div w:id="1683971378">
              <w:marLeft w:val="0"/>
              <w:marRight w:val="0"/>
              <w:marTop w:val="0"/>
              <w:marBottom w:val="0"/>
              <w:divBdr>
                <w:top w:val="none" w:sz="0" w:space="0" w:color="auto"/>
                <w:left w:val="none" w:sz="0" w:space="0" w:color="auto"/>
                <w:bottom w:val="none" w:sz="0" w:space="0" w:color="auto"/>
                <w:right w:val="none" w:sz="0" w:space="0" w:color="auto"/>
              </w:divBdr>
            </w:div>
            <w:div w:id="2103716928">
              <w:marLeft w:val="0"/>
              <w:marRight w:val="0"/>
              <w:marTop w:val="0"/>
              <w:marBottom w:val="0"/>
              <w:divBdr>
                <w:top w:val="none" w:sz="0" w:space="0" w:color="auto"/>
                <w:left w:val="none" w:sz="0" w:space="0" w:color="auto"/>
                <w:bottom w:val="none" w:sz="0" w:space="0" w:color="auto"/>
                <w:right w:val="none" w:sz="0" w:space="0" w:color="auto"/>
              </w:divBdr>
            </w:div>
            <w:div w:id="625350533">
              <w:marLeft w:val="0"/>
              <w:marRight w:val="0"/>
              <w:marTop w:val="0"/>
              <w:marBottom w:val="0"/>
              <w:divBdr>
                <w:top w:val="none" w:sz="0" w:space="0" w:color="auto"/>
                <w:left w:val="none" w:sz="0" w:space="0" w:color="auto"/>
                <w:bottom w:val="none" w:sz="0" w:space="0" w:color="auto"/>
                <w:right w:val="none" w:sz="0" w:space="0" w:color="auto"/>
              </w:divBdr>
            </w:div>
            <w:div w:id="1205363449">
              <w:marLeft w:val="0"/>
              <w:marRight w:val="0"/>
              <w:marTop w:val="0"/>
              <w:marBottom w:val="0"/>
              <w:divBdr>
                <w:top w:val="none" w:sz="0" w:space="0" w:color="auto"/>
                <w:left w:val="none" w:sz="0" w:space="0" w:color="auto"/>
                <w:bottom w:val="none" w:sz="0" w:space="0" w:color="auto"/>
                <w:right w:val="none" w:sz="0" w:space="0" w:color="auto"/>
              </w:divBdr>
            </w:div>
            <w:div w:id="549651282">
              <w:marLeft w:val="0"/>
              <w:marRight w:val="0"/>
              <w:marTop w:val="0"/>
              <w:marBottom w:val="0"/>
              <w:divBdr>
                <w:top w:val="none" w:sz="0" w:space="0" w:color="auto"/>
                <w:left w:val="none" w:sz="0" w:space="0" w:color="auto"/>
                <w:bottom w:val="none" w:sz="0" w:space="0" w:color="auto"/>
                <w:right w:val="none" w:sz="0" w:space="0" w:color="auto"/>
              </w:divBdr>
            </w:div>
            <w:div w:id="1851986835">
              <w:marLeft w:val="0"/>
              <w:marRight w:val="0"/>
              <w:marTop w:val="0"/>
              <w:marBottom w:val="0"/>
              <w:divBdr>
                <w:top w:val="none" w:sz="0" w:space="0" w:color="auto"/>
                <w:left w:val="none" w:sz="0" w:space="0" w:color="auto"/>
                <w:bottom w:val="none" w:sz="0" w:space="0" w:color="auto"/>
                <w:right w:val="none" w:sz="0" w:space="0" w:color="auto"/>
              </w:divBdr>
            </w:div>
            <w:div w:id="2103986056">
              <w:marLeft w:val="0"/>
              <w:marRight w:val="0"/>
              <w:marTop w:val="0"/>
              <w:marBottom w:val="0"/>
              <w:divBdr>
                <w:top w:val="none" w:sz="0" w:space="0" w:color="auto"/>
                <w:left w:val="none" w:sz="0" w:space="0" w:color="auto"/>
                <w:bottom w:val="none" w:sz="0" w:space="0" w:color="auto"/>
                <w:right w:val="none" w:sz="0" w:space="0" w:color="auto"/>
              </w:divBdr>
            </w:div>
            <w:div w:id="1537541872">
              <w:marLeft w:val="0"/>
              <w:marRight w:val="0"/>
              <w:marTop w:val="0"/>
              <w:marBottom w:val="0"/>
              <w:divBdr>
                <w:top w:val="none" w:sz="0" w:space="0" w:color="auto"/>
                <w:left w:val="none" w:sz="0" w:space="0" w:color="auto"/>
                <w:bottom w:val="none" w:sz="0" w:space="0" w:color="auto"/>
                <w:right w:val="none" w:sz="0" w:space="0" w:color="auto"/>
              </w:divBdr>
            </w:div>
            <w:div w:id="818303244">
              <w:marLeft w:val="0"/>
              <w:marRight w:val="0"/>
              <w:marTop w:val="0"/>
              <w:marBottom w:val="0"/>
              <w:divBdr>
                <w:top w:val="none" w:sz="0" w:space="0" w:color="auto"/>
                <w:left w:val="none" w:sz="0" w:space="0" w:color="auto"/>
                <w:bottom w:val="none" w:sz="0" w:space="0" w:color="auto"/>
                <w:right w:val="none" w:sz="0" w:space="0" w:color="auto"/>
              </w:divBdr>
            </w:div>
            <w:div w:id="1355379624">
              <w:marLeft w:val="0"/>
              <w:marRight w:val="0"/>
              <w:marTop w:val="0"/>
              <w:marBottom w:val="0"/>
              <w:divBdr>
                <w:top w:val="none" w:sz="0" w:space="0" w:color="auto"/>
                <w:left w:val="none" w:sz="0" w:space="0" w:color="auto"/>
                <w:bottom w:val="none" w:sz="0" w:space="0" w:color="auto"/>
                <w:right w:val="none" w:sz="0" w:space="0" w:color="auto"/>
              </w:divBdr>
            </w:div>
            <w:div w:id="552617209">
              <w:marLeft w:val="0"/>
              <w:marRight w:val="0"/>
              <w:marTop w:val="0"/>
              <w:marBottom w:val="0"/>
              <w:divBdr>
                <w:top w:val="none" w:sz="0" w:space="0" w:color="auto"/>
                <w:left w:val="none" w:sz="0" w:space="0" w:color="auto"/>
                <w:bottom w:val="none" w:sz="0" w:space="0" w:color="auto"/>
                <w:right w:val="none" w:sz="0" w:space="0" w:color="auto"/>
              </w:divBdr>
            </w:div>
            <w:div w:id="525798885">
              <w:marLeft w:val="0"/>
              <w:marRight w:val="0"/>
              <w:marTop w:val="0"/>
              <w:marBottom w:val="0"/>
              <w:divBdr>
                <w:top w:val="none" w:sz="0" w:space="0" w:color="auto"/>
                <w:left w:val="none" w:sz="0" w:space="0" w:color="auto"/>
                <w:bottom w:val="none" w:sz="0" w:space="0" w:color="auto"/>
                <w:right w:val="none" w:sz="0" w:space="0" w:color="auto"/>
              </w:divBdr>
            </w:div>
            <w:div w:id="615333191">
              <w:marLeft w:val="0"/>
              <w:marRight w:val="0"/>
              <w:marTop w:val="0"/>
              <w:marBottom w:val="0"/>
              <w:divBdr>
                <w:top w:val="none" w:sz="0" w:space="0" w:color="auto"/>
                <w:left w:val="none" w:sz="0" w:space="0" w:color="auto"/>
                <w:bottom w:val="none" w:sz="0" w:space="0" w:color="auto"/>
                <w:right w:val="none" w:sz="0" w:space="0" w:color="auto"/>
              </w:divBdr>
            </w:div>
            <w:div w:id="1745645959">
              <w:marLeft w:val="0"/>
              <w:marRight w:val="0"/>
              <w:marTop w:val="0"/>
              <w:marBottom w:val="0"/>
              <w:divBdr>
                <w:top w:val="none" w:sz="0" w:space="0" w:color="auto"/>
                <w:left w:val="none" w:sz="0" w:space="0" w:color="auto"/>
                <w:bottom w:val="none" w:sz="0" w:space="0" w:color="auto"/>
                <w:right w:val="none" w:sz="0" w:space="0" w:color="auto"/>
              </w:divBdr>
            </w:div>
            <w:div w:id="1830710054">
              <w:marLeft w:val="0"/>
              <w:marRight w:val="0"/>
              <w:marTop w:val="0"/>
              <w:marBottom w:val="0"/>
              <w:divBdr>
                <w:top w:val="none" w:sz="0" w:space="0" w:color="auto"/>
                <w:left w:val="none" w:sz="0" w:space="0" w:color="auto"/>
                <w:bottom w:val="none" w:sz="0" w:space="0" w:color="auto"/>
                <w:right w:val="none" w:sz="0" w:space="0" w:color="auto"/>
              </w:divBdr>
            </w:div>
            <w:div w:id="932668563">
              <w:marLeft w:val="0"/>
              <w:marRight w:val="0"/>
              <w:marTop w:val="0"/>
              <w:marBottom w:val="0"/>
              <w:divBdr>
                <w:top w:val="none" w:sz="0" w:space="0" w:color="auto"/>
                <w:left w:val="none" w:sz="0" w:space="0" w:color="auto"/>
                <w:bottom w:val="none" w:sz="0" w:space="0" w:color="auto"/>
                <w:right w:val="none" w:sz="0" w:space="0" w:color="auto"/>
              </w:divBdr>
            </w:div>
            <w:div w:id="2095741359">
              <w:marLeft w:val="0"/>
              <w:marRight w:val="0"/>
              <w:marTop w:val="0"/>
              <w:marBottom w:val="0"/>
              <w:divBdr>
                <w:top w:val="none" w:sz="0" w:space="0" w:color="auto"/>
                <w:left w:val="none" w:sz="0" w:space="0" w:color="auto"/>
                <w:bottom w:val="none" w:sz="0" w:space="0" w:color="auto"/>
                <w:right w:val="none" w:sz="0" w:space="0" w:color="auto"/>
              </w:divBdr>
            </w:div>
            <w:div w:id="1549948226">
              <w:marLeft w:val="0"/>
              <w:marRight w:val="0"/>
              <w:marTop w:val="0"/>
              <w:marBottom w:val="0"/>
              <w:divBdr>
                <w:top w:val="none" w:sz="0" w:space="0" w:color="auto"/>
                <w:left w:val="none" w:sz="0" w:space="0" w:color="auto"/>
                <w:bottom w:val="none" w:sz="0" w:space="0" w:color="auto"/>
                <w:right w:val="none" w:sz="0" w:space="0" w:color="auto"/>
              </w:divBdr>
            </w:div>
            <w:div w:id="1776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2025">
      <w:bodyDiv w:val="1"/>
      <w:marLeft w:val="0"/>
      <w:marRight w:val="0"/>
      <w:marTop w:val="0"/>
      <w:marBottom w:val="0"/>
      <w:divBdr>
        <w:top w:val="none" w:sz="0" w:space="0" w:color="auto"/>
        <w:left w:val="none" w:sz="0" w:space="0" w:color="auto"/>
        <w:bottom w:val="none" w:sz="0" w:space="0" w:color="auto"/>
        <w:right w:val="none" w:sz="0" w:space="0" w:color="auto"/>
      </w:divBdr>
      <w:divsChild>
        <w:div w:id="220942401">
          <w:marLeft w:val="0"/>
          <w:marRight w:val="0"/>
          <w:marTop w:val="0"/>
          <w:marBottom w:val="0"/>
          <w:divBdr>
            <w:top w:val="none" w:sz="0" w:space="0" w:color="auto"/>
            <w:left w:val="none" w:sz="0" w:space="0" w:color="auto"/>
            <w:bottom w:val="none" w:sz="0" w:space="0" w:color="auto"/>
            <w:right w:val="none" w:sz="0" w:space="0" w:color="auto"/>
          </w:divBdr>
          <w:divsChild>
            <w:div w:id="302277401">
              <w:marLeft w:val="0"/>
              <w:marRight w:val="0"/>
              <w:marTop w:val="0"/>
              <w:marBottom w:val="0"/>
              <w:divBdr>
                <w:top w:val="none" w:sz="0" w:space="0" w:color="auto"/>
                <w:left w:val="none" w:sz="0" w:space="0" w:color="auto"/>
                <w:bottom w:val="none" w:sz="0" w:space="0" w:color="auto"/>
                <w:right w:val="none" w:sz="0" w:space="0" w:color="auto"/>
              </w:divBdr>
            </w:div>
            <w:div w:id="1272545163">
              <w:marLeft w:val="0"/>
              <w:marRight w:val="0"/>
              <w:marTop w:val="0"/>
              <w:marBottom w:val="0"/>
              <w:divBdr>
                <w:top w:val="none" w:sz="0" w:space="0" w:color="auto"/>
                <w:left w:val="none" w:sz="0" w:space="0" w:color="auto"/>
                <w:bottom w:val="none" w:sz="0" w:space="0" w:color="auto"/>
                <w:right w:val="none" w:sz="0" w:space="0" w:color="auto"/>
              </w:divBdr>
            </w:div>
            <w:div w:id="739140031">
              <w:marLeft w:val="0"/>
              <w:marRight w:val="0"/>
              <w:marTop w:val="0"/>
              <w:marBottom w:val="0"/>
              <w:divBdr>
                <w:top w:val="none" w:sz="0" w:space="0" w:color="auto"/>
                <w:left w:val="none" w:sz="0" w:space="0" w:color="auto"/>
                <w:bottom w:val="none" w:sz="0" w:space="0" w:color="auto"/>
                <w:right w:val="none" w:sz="0" w:space="0" w:color="auto"/>
              </w:divBdr>
            </w:div>
            <w:div w:id="262885379">
              <w:marLeft w:val="0"/>
              <w:marRight w:val="0"/>
              <w:marTop w:val="0"/>
              <w:marBottom w:val="0"/>
              <w:divBdr>
                <w:top w:val="none" w:sz="0" w:space="0" w:color="auto"/>
                <w:left w:val="none" w:sz="0" w:space="0" w:color="auto"/>
                <w:bottom w:val="none" w:sz="0" w:space="0" w:color="auto"/>
                <w:right w:val="none" w:sz="0" w:space="0" w:color="auto"/>
              </w:divBdr>
            </w:div>
            <w:div w:id="419719177">
              <w:marLeft w:val="0"/>
              <w:marRight w:val="0"/>
              <w:marTop w:val="0"/>
              <w:marBottom w:val="0"/>
              <w:divBdr>
                <w:top w:val="none" w:sz="0" w:space="0" w:color="auto"/>
                <w:left w:val="none" w:sz="0" w:space="0" w:color="auto"/>
                <w:bottom w:val="none" w:sz="0" w:space="0" w:color="auto"/>
                <w:right w:val="none" w:sz="0" w:space="0" w:color="auto"/>
              </w:divBdr>
            </w:div>
            <w:div w:id="1411002656">
              <w:marLeft w:val="0"/>
              <w:marRight w:val="0"/>
              <w:marTop w:val="0"/>
              <w:marBottom w:val="0"/>
              <w:divBdr>
                <w:top w:val="none" w:sz="0" w:space="0" w:color="auto"/>
                <w:left w:val="none" w:sz="0" w:space="0" w:color="auto"/>
                <w:bottom w:val="none" w:sz="0" w:space="0" w:color="auto"/>
                <w:right w:val="none" w:sz="0" w:space="0" w:color="auto"/>
              </w:divBdr>
            </w:div>
            <w:div w:id="1105347897">
              <w:marLeft w:val="0"/>
              <w:marRight w:val="0"/>
              <w:marTop w:val="0"/>
              <w:marBottom w:val="0"/>
              <w:divBdr>
                <w:top w:val="none" w:sz="0" w:space="0" w:color="auto"/>
                <w:left w:val="none" w:sz="0" w:space="0" w:color="auto"/>
                <w:bottom w:val="none" w:sz="0" w:space="0" w:color="auto"/>
                <w:right w:val="none" w:sz="0" w:space="0" w:color="auto"/>
              </w:divBdr>
            </w:div>
            <w:div w:id="1192261485">
              <w:marLeft w:val="0"/>
              <w:marRight w:val="0"/>
              <w:marTop w:val="0"/>
              <w:marBottom w:val="0"/>
              <w:divBdr>
                <w:top w:val="none" w:sz="0" w:space="0" w:color="auto"/>
                <w:left w:val="none" w:sz="0" w:space="0" w:color="auto"/>
                <w:bottom w:val="none" w:sz="0" w:space="0" w:color="auto"/>
                <w:right w:val="none" w:sz="0" w:space="0" w:color="auto"/>
              </w:divBdr>
            </w:div>
            <w:div w:id="1037002206">
              <w:marLeft w:val="0"/>
              <w:marRight w:val="0"/>
              <w:marTop w:val="0"/>
              <w:marBottom w:val="0"/>
              <w:divBdr>
                <w:top w:val="none" w:sz="0" w:space="0" w:color="auto"/>
                <w:left w:val="none" w:sz="0" w:space="0" w:color="auto"/>
                <w:bottom w:val="none" w:sz="0" w:space="0" w:color="auto"/>
                <w:right w:val="none" w:sz="0" w:space="0" w:color="auto"/>
              </w:divBdr>
            </w:div>
            <w:div w:id="311106462">
              <w:marLeft w:val="0"/>
              <w:marRight w:val="0"/>
              <w:marTop w:val="0"/>
              <w:marBottom w:val="0"/>
              <w:divBdr>
                <w:top w:val="none" w:sz="0" w:space="0" w:color="auto"/>
                <w:left w:val="none" w:sz="0" w:space="0" w:color="auto"/>
                <w:bottom w:val="none" w:sz="0" w:space="0" w:color="auto"/>
                <w:right w:val="none" w:sz="0" w:space="0" w:color="auto"/>
              </w:divBdr>
            </w:div>
            <w:div w:id="416027157">
              <w:marLeft w:val="0"/>
              <w:marRight w:val="0"/>
              <w:marTop w:val="0"/>
              <w:marBottom w:val="0"/>
              <w:divBdr>
                <w:top w:val="none" w:sz="0" w:space="0" w:color="auto"/>
                <w:left w:val="none" w:sz="0" w:space="0" w:color="auto"/>
                <w:bottom w:val="none" w:sz="0" w:space="0" w:color="auto"/>
                <w:right w:val="none" w:sz="0" w:space="0" w:color="auto"/>
              </w:divBdr>
            </w:div>
            <w:div w:id="930088536">
              <w:marLeft w:val="0"/>
              <w:marRight w:val="0"/>
              <w:marTop w:val="0"/>
              <w:marBottom w:val="0"/>
              <w:divBdr>
                <w:top w:val="none" w:sz="0" w:space="0" w:color="auto"/>
                <w:left w:val="none" w:sz="0" w:space="0" w:color="auto"/>
                <w:bottom w:val="none" w:sz="0" w:space="0" w:color="auto"/>
                <w:right w:val="none" w:sz="0" w:space="0" w:color="auto"/>
              </w:divBdr>
            </w:div>
            <w:div w:id="1521240004">
              <w:marLeft w:val="0"/>
              <w:marRight w:val="0"/>
              <w:marTop w:val="0"/>
              <w:marBottom w:val="0"/>
              <w:divBdr>
                <w:top w:val="none" w:sz="0" w:space="0" w:color="auto"/>
                <w:left w:val="none" w:sz="0" w:space="0" w:color="auto"/>
                <w:bottom w:val="none" w:sz="0" w:space="0" w:color="auto"/>
                <w:right w:val="none" w:sz="0" w:space="0" w:color="auto"/>
              </w:divBdr>
            </w:div>
            <w:div w:id="1416367479">
              <w:marLeft w:val="0"/>
              <w:marRight w:val="0"/>
              <w:marTop w:val="0"/>
              <w:marBottom w:val="0"/>
              <w:divBdr>
                <w:top w:val="none" w:sz="0" w:space="0" w:color="auto"/>
                <w:left w:val="none" w:sz="0" w:space="0" w:color="auto"/>
                <w:bottom w:val="none" w:sz="0" w:space="0" w:color="auto"/>
                <w:right w:val="none" w:sz="0" w:space="0" w:color="auto"/>
              </w:divBdr>
            </w:div>
            <w:div w:id="277874704">
              <w:marLeft w:val="0"/>
              <w:marRight w:val="0"/>
              <w:marTop w:val="0"/>
              <w:marBottom w:val="0"/>
              <w:divBdr>
                <w:top w:val="none" w:sz="0" w:space="0" w:color="auto"/>
                <w:left w:val="none" w:sz="0" w:space="0" w:color="auto"/>
                <w:bottom w:val="none" w:sz="0" w:space="0" w:color="auto"/>
                <w:right w:val="none" w:sz="0" w:space="0" w:color="auto"/>
              </w:divBdr>
            </w:div>
            <w:div w:id="1562903325">
              <w:marLeft w:val="0"/>
              <w:marRight w:val="0"/>
              <w:marTop w:val="0"/>
              <w:marBottom w:val="0"/>
              <w:divBdr>
                <w:top w:val="none" w:sz="0" w:space="0" w:color="auto"/>
                <w:left w:val="none" w:sz="0" w:space="0" w:color="auto"/>
                <w:bottom w:val="none" w:sz="0" w:space="0" w:color="auto"/>
                <w:right w:val="none" w:sz="0" w:space="0" w:color="auto"/>
              </w:divBdr>
            </w:div>
            <w:div w:id="1734427488">
              <w:marLeft w:val="0"/>
              <w:marRight w:val="0"/>
              <w:marTop w:val="0"/>
              <w:marBottom w:val="0"/>
              <w:divBdr>
                <w:top w:val="none" w:sz="0" w:space="0" w:color="auto"/>
                <w:left w:val="none" w:sz="0" w:space="0" w:color="auto"/>
                <w:bottom w:val="none" w:sz="0" w:space="0" w:color="auto"/>
                <w:right w:val="none" w:sz="0" w:space="0" w:color="auto"/>
              </w:divBdr>
            </w:div>
            <w:div w:id="1128935976">
              <w:marLeft w:val="0"/>
              <w:marRight w:val="0"/>
              <w:marTop w:val="0"/>
              <w:marBottom w:val="0"/>
              <w:divBdr>
                <w:top w:val="none" w:sz="0" w:space="0" w:color="auto"/>
                <w:left w:val="none" w:sz="0" w:space="0" w:color="auto"/>
                <w:bottom w:val="none" w:sz="0" w:space="0" w:color="auto"/>
                <w:right w:val="none" w:sz="0" w:space="0" w:color="auto"/>
              </w:divBdr>
            </w:div>
            <w:div w:id="1054699548">
              <w:marLeft w:val="0"/>
              <w:marRight w:val="0"/>
              <w:marTop w:val="0"/>
              <w:marBottom w:val="0"/>
              <w:divBdr>
                <w:top w:val="none" w:sz="0" w:space="0" w:color="auto"/>
                <w:left w:val="none" w:sz="0" w:space="0" w:color="auto"/>
                <w:bottom w:val="none" w:sz="0" w:space="0" w:color="auto"/>
                <w:right w:val="none" w:sz="0" w:space="0" w:color="auto"/>
              </w:divBdr>
            </w:div>
            <w:div w:id="224223231">
              <w:marLeft w:val="0"/>
              <w:marRight w:val="0"/>
              <w:marTop w:val="0"/>
              <w:marBottom w:val="0"/>
              <w:divBdr>
                <w:top w:val="none" w:sz="0" w:space="0" w:color="auto"/>
                <w:left w:val="none" w:sz="0" w:space="0" w:color="auto"/>
                <w:bottom w:val="none" w:sz="0" w:space="0" w:color="auto"/>
                <w:right w:val="none" w:sz="0" w:space="0" w:color="auto"/>
              </w:divBdr>
            </w:div>
            <w:div w:id="1603226673">
              <w:marLeft w:val="0"/>
              <w:marRight w:val="0"/>
              <w:marTop w:val="0"/>
              <w:marBottom w:val="0"/>
              <w:divBdr>
                <w:top w:val="none" w:sz="0" w:space="0" w:color="auto"/>
                <w:left w:val="none" w:sz="0" w:space="0" w:color="auto"/>
                <w:bottom w:val="none" w:sz="0" w:space="0" w:color="auto"/>
                <w:right w:val="none" w:sz="0" w:space="0" w:color="auto"/>
              </w:divBdr>
            </w:div>
            <w:div w:id="3488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472">
      <w:bodyDiv w:val="1"/>
      <w:marLeft w:val="0"/>
      <w:marRight w:val="0"/>
      <w:marTop w:val="0"/>
      <w:marBottom w:val="0"/>
      <w:divBdr>
        <w:top w:val="none" w:sz="0" w:space="0" w:color="auto"/>
        <w:left w:val="none" w:sz="0" w:space="0" w:color="auto"/>
        <w:bottom w:val="none" w:sz="0" w:space="0" w:color="auto"/>
        <w:right w:val="none" w:sz="0" w:space="0" w:color="auto"/>
      </w:divBdr>
      <w:divsChild>
        <w:div w:id="897321290">
          <w:marLeft w:val="0"/>
          <w:marRight w:val="0"/>
          <w:marTop w:val="0"/>
          <w:marBottom w:val="0"/>
          <w:divBdr>
            <w:top w:val="none" w:sz="0" w:space="0" w:color="auto"/>
            <w:left w:val="none" w:sz="0" w:space="0" w:color="auto"/>
            <w:bottom w:val="none" w:sz="0" w:space="0" w:color="auto"/>
            <w:right w:val="none" w:sz="0" w:space="0" w:color="auto"/>
          </w:divBdr>
          <w:divsChild>
            <w:div w:id="6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9760">
      <w:bodyDiv w:val="1"/>
      <w:marLeft w:val="0"/>
      <w:marRight w:val="0"/>
      <w:marTop w:val="0"/>
      <w:marBottom w:val="0"/>
      <w:divBdr>
        <w:top w:val="none" w:sz="0" w:space="0" w:color="auto"/>
        <w:left w:val="none" w:sz="0" w:space="0" w:color="auto"/>
        <w:bottom w:val="none" w:sz="0" w:space="0" w:color="auto"/>
        <w:right w:val="none" w:sz="0" w:space="0" w:color="auto"/>
      </w:divBdr>
      <w:divsChild>
        <w:div w:id="1630552455">
          <w:marLeft w:val="0"/>
          <w:marRight w:val="0"/>
          <w:marTop w:val="0"/>
          <w:marBottom w:val="0"/>
          <w:divBdr>
            <w:top w:val="none" w:sz="0" w:space="0" w:color="auto"/>
            <w:left w:val="none" w:sz="0" w:space="0" w:color="auto"/>
            <w:bottom w:val="none" w:sz="0" w:space="0" w:color="auto"/>
            <w:right w:val="none" w:sz="0" w:space="0" w:color="auto"/>
          </w:divBdr>
          <w:divsChild>
            <w:div w:id="2020768417">
              <w:marLeft w:val="0"/>
              <w:marRight w:val="0"/>
              <w:marTop w:val="0"/>
              <w:marBottom w:val="0"/>
              <w:divBdr>
                <w:top w:val="none" w:sz="0" w:space="0" w:color="auto"/>
                <w:left w:val="none" w:sz="0" w:space="0" w:color="auto"/>
                <w:bottom w:val="none" w:sz="0" w:space="0" w:color="auto"/>
                <w:right w:val="none" w:sz="0" w:space="0" w:color="auto"/>
              </w:divBdr>
            </w:div>
            <w:div w:id="340930706">
              <w:marLeft w:val="0"/>
              <w:marRight w:val="0"/>
              <w:marTop w:val="0"/>
              <w:marBottom w:val="0"/>
              <w:divBdr>
                <w:top w:val="none" w:sz="0" w:space="0" w:color="auto"/>
                <w:left w:val="none" w:sz="0" w:space="0" w:color="auto"/>
                <w:bottom w:val="none" w:sz="0" w:space="0" w:color="auto"/>
                <w:right w:val="none" w:sz="0" w:space="0" w:color="auto"/>
              </w:divBdr>
            </w:div>
            <w:div w:id="1773164700">
              <w:marLeft w:val="0"/>
              <w:marRight w:val="0"/>
              <w:marTop w:val="0"/>
              <w:marBottom w:val="0"/>
              <w:divBdr>
                <w:top w:val="none" w:sz="0" w:space="0" w:color="auto"/>
                <w:left w:val="none" w:sz="0" w:space="0" w:color="auto"/>
                <w:bottom w:val="none" w:sz="0" w:space="0" w:color="auto"/>
                <w:right w:val="none" w:sz="0" w:space="0" w:color="auto"/>
              </w:divBdr>
            </w:div>
            <w:div w:id="230041904">
              <w:marLeft w:val="0"/>
              <w:marRight w:val="0"/>
              <w:marTop w:val="0"/>
              <w:marBottom w:val="0"/>
              <w:divBdr>
                <w:top w:val="none" w:sz="0" w:space="0" w:color="auto"/>
                <w:left w:val="none" w:sz="0" w:space="0" w:color="auto"/>
                <w:bottom w:val="none" w:sz="0" w:space="0" w:color="auto"/>
                <w:right w:val="none" w:sz="0" w:space="0" w:color="auto"/>
              </w:divBdr>
            </w:div>
            <w:div w:id="679235023">
              <w:marLeft w:val="0"/>
              <w:marRight w:val="0"/>
              <w:marTop w:val="0"/>
              <w:marBottom w:val="0"/>
              <w:divBdr>
                <w:top w:val="none" w:sz="0" w:space="0" w:color="auto"/>
                <w:left w:val="none" w:sz="0" w:space="0" w:color="auto"/>
                <w:bottom w:val="none" w:sz="0" w:space="0" w:color="auto"/>
                <w:right w:val="none" w:sz="0" w:space="0" w:color="auto"/>
              </w:divBdr>
            </w:div>
            <w:div w:id="217864842">
              <w:marLeft w:val="0"/>
              <w:marRight w:val="0"/>
              <w:marTop w:val="0"/>
              <w:marBottom w:val="0"/>
              <w:divBdr>
                <w:top w:val="none" w:sz="0" w:space="0" w:color="auto"/>
                <w:left w:val="none" w:sz="0" w:space="0" w:color="auto"/>
                <w:bottom w:val="none" w:sz="0" w:space="0" w:color="auto"/>
                <w:right w:val="none" w:sz="0" w:space="0" w:color="auto"/>
              </w:divBdr>
            </w:div>
            <w:div w:id="32537723">
              <w:marLeft w:val="0"/>
              <w:marRight w:val="0"/>
              <w:marTop w:val="0"/>
              <w:marBottom w:val="0"/>
              <w:divBdr>
                <w:top w:val="none" w:sz="0" w:space="0" w:color="auto"/>
                <w:left w:val="none" w:sz="0" w:space="0" w:color="auto"/>
                <w:bottom w:val="none" w:sz="0" w:space="0" w:color="auto"/>
                <w:right w:val="none" w:sz="0" w:space="0" w:color="auto"/>
              </w:divBdr>
            </w:div>
            <w:div w:id="941304985">
              <w:marLeft w:val="0"/>
              <w:marRight w:val="0"/>
              <w:marTop w:val="0"/>
              <w:marBottom w:val="0"/>
              <w:divBdr>
                <w:top w:val="none" w:sz="0" w:space="0" w:color="auto"/>
                <w:left w:val="none" w:sz="0" w:space="0" w:color="auto"/>
                <w:bottom w:val="none" w:sz="0" w:space="0" w:color="auto"/>
                <w:right w:val="none" w:sz="0" w:space="0" w:color="auto"/>
              </w:divBdr>
            </w:div>
            <w:div w:id="1895311287">
              <w:marLeft w:val="0"/>
              <w:marRight w:val="0"/>
              <w:marTop w:val="0"/>
              <w:marBottom w:val="0"/>
              <w:divBdr>
                <w:top w:val="none" w:sz="0" w:space="0" w:color="auto"/>
                <w:left w:val="none" w:sz="0" w:space="0" w:color="auto"/>
                <w:bottom w:val="none" w:sz="0" w:space="0" w:color="auto"/>
                <w:right w:val="none" w:sz="0" w:space="0" w:color="auto"/>
              </w:divBdr>
            </w:div>
            <w:div w:id="926961771">
              <w:marLeft w:val="0"/>
              <w:marRight w:val="0"/>
              <w:marTop w:val="0"/>
              <w:marBottom w:val="0"/>
              <w:divBdr>
                <w:top w:val="none" w:sz="0" w:space="0" w:color="auto"/>
                <w:left w:val="none" w:sz="0" w:space="0" w:color="auto"/>
                <w:bottom w:val="none" w:sz="0" w:space="0" w:color="auto"/>
                <w:right w:val="none" w:sz="0" w:space="0" w:color="auto"/>
              </w:divBdr>
            </w:div>
            <w:div w:id="729884817">
              <w:marLeft w:val="0"/>
              <w:marRight w:val="0"/>
              <w:marTop w:val="0"/>
              <w:marBottom w:val="0"/>
              <w:divBdr>
                <w:top w:val="none" w:sz="0" w:space="0" w:color="auto"/>
                <w:left w:val="none" w:sz="0" w:space="0" w:color="auto"/>
                <w:bottom w:val="none" w:sz="0" w:space="0" w:color="auto"/>
                <w:right w:val="none" w:sz="0" w:space="0" w:color="auto"/>
              </w:divBdr>
            </w:div>
            <w:div w:id="1236936446">
              <w:marLeft w:val="0"/>
              <w:marRight w:val="0"/>
              <w:marTop w:val="0"/>
              <w:marBottom w:val="0"/>
              <w:divBdr>
                <w:top w:val="none" w:sz="0" w:space="0" w:color="auto"/>
                <w:left w:val="none" w:sz="0" w:space="0" w:color="auto"/>
                <w:bottom w:val="none" w:sz="0" w:space="0" w:color="auto"/>
                <w:right w:val="none" w:sz="0" w:space="0" w:color="auto"/>
              </w:divBdr>
            </w:div>
            <w:div w:id="8651750">
              <w:marLeft w:val="0"/>
              <w:marRight w:val="0"/>
              <w:marTop w:val="0"/>
              <w:marBottom w:val="0"/>
              <w:divBdr>
                <w:top w:val="none" w:sz="0" w:space="0" w:color="auto"/>
                <w:left w:val="none" w:sz="0" w:space="0" w:color="auto"/>
                <w:bottom w:val="none" w:sz="0" w:space="0" w:color="auto"/>
                <w:right w:val="none" w:sz="0" w:space="0" w:color="auto"/>
              </w:divBdr>
            </w:div>
            <w:div w:id="424881705">
              <w:marLeft w:val="0"/>
              <w:marRight w:val="0"/>
              <w:marTop w:val="0"/>
              <w:marBottom w:val="0"/>
              <w:divBdr>
                <w:top w:val="none" w:sz="0" w:space="0" w:color="auto"/>
                <w:left w:val="none" w:sz="0" w:space="0" w:color="auto"/>
                <w:bottom w:val="none" w:sz="0" w:space="0" w:color="auto"/>
                <w:right w:val="none" w:sz="0" w:space="0" w:color="auto"/>
              </w:divBdr>
            </w:div>
            <w:div w:id="1803888145">
              <w:marLeft w:val="0"/>
              <w:marRight w:val="0"/>
              <w:marTop w:val="0"/>
              <w:marBottom w:val="0"/>
              <w:divBdr>
                <w:top w:val="none" w:sz="0" w:space="0" w:color="auto"/>
                <w:left w:val="none" w:sz="0" w:space="0" w:color="auto"/>
                <w:bottom w:val="none" w:sz="0" w:space="0" w:color="auto"/>
                <w:right w:val="none" w:sz="0" w:space="0" w:color="auto"/>
              </w:divBdr>
            </w:div>
            <w:div w:id="1676959213">
              <w:marLeft w:val="0"/>
              <w:marRight w:val="0"/>
              <w:marTop w:val="0"/>
              <w:marBottom w:val="0"/>
              <w:divBdr>
                <w:top w:val="none" w:sz="0" w:space="0" w:color="auto"/>
                <w:left w:val="none" w:sz="0" w:space="0" w:color="auto"/>
                <w:bottom w:val="none" w:sz="0" w:space="0" w:color="auto"/>
                <w:right w:val="none" w:sz="0" w:space="0" w:color="auto"/>
              </w:divBdr>
            </w:div>
            <w:div w:id="17789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8345">
      <w:bodyDiv w:val="1"/>
      <w:marLeft w:val="0"/>
      <w:marRight w:val="0"/>
      <w:marTop w:val="0"/>
      <w:marBottom w:val="0"/>
      <w:divBdr>
        <w:top w:val="none" w:sz="0" w:space="0" w:color="auto"/>
        <w:left w:val="none" w:sz="0" w:space="0" w:color="auto"/>
        <w:bottom w:val="none" w:sz="0" w:space="0" w:color="auto"/>
        <w:right w:val="none" w:sz="0" w:space="0" w:color="auto"/>
      </w:divBdr>
      <w:divsChild>
        <w:div w:id="183062133">
          <w:marLeft w:val="0"/>
          <w:marRight w:val="0"/>
          <w:marTop w:val="0"/>
          <w:marBottom w:val="0"/>
          <w:divBdr>
            <w:top w:val="none" w:sz="0" w:space="0" w:color="auto"/>
            <w:left w:val="none" w:sz="0" w:space="0" w:color="auto"/>
            <w:bottom w:val="none" w:sz="0" w:space="0" w:color="auto"/>
            <w:right w:val="none" w:sz="0" w:space="0" w:color="auto"/>
          </w:divBdr>
          <w:divsChild>
            <w:div w:id="1824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5321">
      <w:bodyDiv w:val="1"/>
      <w:marLeft w:val="0"/>
      <w:marRight w:val="0"/>
      <w:marTop w:val="0"/>
      <w:marBottom w:val="0"/>
      <w:divBdr>
        <w:top w:val="none" w:sz="0" w:space="0" w:color="auto"/>
        <w:left w:val="none" w:sz="0" w:space="0" w:color="auto"/>
        <w:bottom w:val="none" w:sz="0" w:space="0" w:color="auto"/>
        <w:right w:val="none" w:sz="0" w:space="0" w:color="auto"/>
      </w:divBdr>
      <w:divsChild>
        <w:div w:id="1416972820">
          <w:marLeft w:val="0"/>
          <w:marRight w:val="0"/>
          <w:marTop w:val="0"/>
          <w:marBottom w:val="0"/>
          <w:divBdr>
            <w:top w:val="none" w:sz="0" w:space="0" w:color="auto"/>
            <w:left w:val="none" w:sz="0" w:space="0" w:color="auto"/>
            <w:bottom w:val="none" w:sz="0" w:space="0" w:color="auto"/>
            <w:right w:val="none" w:sz="0" w:space="0" w:color="auto"/>
          </w:divBdr>
          <w:divsChild>
            <w:div w:id="1943343385">
              <w:marLeft w:val="0"/>
              <w:marRight w:val="0"/>
              <w:marTop w:val="0"/>
              <w:marBottom w:val="0"/>
              <w:divBdr>
                <w:top w:val="none" w:sz="0" w:space="0" w:color="auto"/>
                <w:left w:val="none" w:sz="0" w:space="0" w:color="auto"/>
                <w:bottom w:val="none" w:sz="0" w:space="0" w:color="auto"/>
                <w:right w:val="none" w:sz="0" w:space="0" w:color="auto"/>
              </w:divBdr>
            </w:div>
            <w:div w:id="1898008865">
              <w:marLeft w:val="0"/>
              <w:marRight w:val="0"/>
              <w:marTop w:val="0"/>
              <w:marBottom w:val="0"/>
              <w:divBdr>
                <w:top w:val="none" w:sz="0" w:space="0" w:color="auto"/>
                <w:left w:val="none" w:sz="0" w:space="0" w:color="auto"/>
                <w:bottom w:val="none" w:sz="0" w:space="0" w:color="auto"/>
                <w:right w:val="none" w:sz="0" w:space="0" w:color="auto"/>
              </w:divBdr>
            </w:div>
            <w:div w:id="167642557">
              <w:marLeft w:val="0"/>
              <w:marRight w:val="0"/>
              <w:marTop w:val="0"/>
              <w:marBottom w:val="0"/>
              <w:divBdr>
                <w:top w:val="none" w:sz="0" w:space="0" w:color="auto"/>
                <w:left w:val="none" w:sz="0" w:space="0" w:color="auto"/>
                <w:bottom w:val="none" w:sz="0" w:space="0" w:color="auto"/>
                <w:right w:val="none" w:sz="0" w:space="0" w:color="auto"/>
              </w:divBdr>
            </w:div>
            <w:div w:id="5273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6845">
      <w:bodyDiv w:val="1"/>
      <w:marLeft w:val="0"/>
      <w:marRight w:val="0"/>
      <w:marTop w:val="0"/>
      <w:marBottom w:val="0"/>
      <w:divBdr>
        <w:top w:val="none" w:sz="0" w:space="0" w:color="auto"/>
        <w:left w:val="none" w:sz="0" w:space="0" w:color="auto"/>
        <w:bottom w:val="none" w:sz="0" w:space="0" w:color="auto"/>
        <w:right w:val="none" w:sz="0" w:space="0" w:color="auto"/>
      </w:divBdr>
      <w:divsChild>
        <w:div w:id="249311859">
          <w:marLeft w:val="0"/>
          <w:marRight w:val="0"/>
          <w:marTop w:val="0"/>
          <w:marBottom w:val="0"/>
          <w:divBdr>
            <w:top w:val="none" w:sz="0" w:space="0" w:color="auto"/>
            <w:left w:val="none" w:sz="0" w:space="0" w:color="auto"/>
            <w:bottom w:val="none" w:sz="0" w:space="0" w:color="auto"/>
            <w:right w:val="none" w:sz="0" w:space="0" w:color="auto"/>
          </w:divBdr>
          <w:divsChild>
            <w:div w:id="450442619">
              <w:marLeft w:val="0"/>
              <w:marRight w:val="0"/>
              <w:marTop w:val="0"/>
              <w:marBottom w:val="0"/>
              <w:divBdr>
                <w:top w:val="none" w:sz="0" w:space="0" w:color="auto"/>
                <w:left w:val="none" w:sz="0" w:space="0" w:color="auto"/>
                <w:bottom w:val="none" w:sz="0" w:space="0" w:color="auto"/>
                <w:right w:val="none" w:sz="0" w:space="0" w:color="auto"/>
              </w:divBdr>
            </w:div>
            <w:div w:id="953251530">
              <w:marLeft w:val="0"/>
              <w:marRight w:val="0"/>
              <w:marTop w:val="0"/>
              <w:marBottom w:val="0"/>
              <w:divBdr>
                <w:top w:val="none" w:sz="0" w:space="0" w:color="auto"/>
                <w:left w:val="none" w:sz="0" w:space="0" w:color="auto"/>
                <w:bottom w:val="none" w:sz="0" w:space="0" w:color="auto"/>
                <w:right w:val="none" w:sz="0" w:space="0" w:color="auto"/>
              </w:divBdr>
            </w:div>
            <w:div w:id="1377049699">
              <w:marLeft w:val="0"/>
              <w:marRight w:val="0"/>
              <w:marTop w:val="0"/>
              <w:marBottom w:val="0"/>
              <w:divBdr>
                <w:top w:val="none" w:sz="0" w:space="0" w:color="auto"/>
                <w:left w:val="none" w:sz="0" w:space="0" w:color="auto"/>
                <w:bottom w:val="none" w:sz="0" w:space="0" w:color="auto"/>
                <w:right w:val="none" w:sz="0" w:space="0" w:color="auto"/>
              </w:divBdr>
            </w:div>
            <w:div w:id="364596153">
              <w:marLeft w:val="0"/>
              <w:marRight w:val="0"/>
              <w:marTop w:val="0"/>
              <w:marBottom w:val="0"/>
              <w:divBdr>
                <w:top w:val="none" w:sz="0" w:space="0" w:color="auto"/>
                <w:left w:val="none" w:sz="0" w:space="0" w:color="auto"/>
                <w:bottom w:val="none" w:sz="0" w:space="0" w:color="auto"/>
                <w:right w:val="none" w:sz="0" w:space="0" w:color="auto"/>
              </w:divBdr>
            </w:div>
            <w:div w:id="343018885">
              <w:marLeft w:val="0"/>
              <w:marRight w:val="0"/>
              <w:marTop w:val="0"/>
              <w:marBottom w:val="0"/>
              <w:divBdr>
                <w:top w:val="none" w:sz="0" w:space="0" w:color="auto"/>
                <w:left w:val="none" w:sz="0" w:space="0" w:color="auto"/>
                <w:bottom w:val="none" w:sz="0" w:space="0" w:color="auto"/>
                <w:right w:val="none" w:sz="0" w:space="0" w:color="auto"/>
              </w:divBdr>
            </w:div>
            <w:div w:id="732507666">
              <w:marLeft w:val="0"/>
              <w:marRight w:val="0"/>
              <w:marTop w:val="0"/>
              <w:marBottom w:val="0"/>
              <w:divBdr>
                <w:top w:val="none" w:sz="0" w:space="0" w:color="auto"/>
                <w:left w:val="none" w:sz="0" w:space="0" w:color="auto"/>
                <w:bottom w:val="none" w:sz="0" w:space="0" w:color="auto"/>
                <w:right w:val="none" w:sz="0" w:space="0" w:color="auto"/>
              </w:divBdr>
            </w:div>
            <w:div w:id="2034451258">
              <w:marLeft w:val="0"/>
              <w:marRight w:val="0"/>
              <w:marTop w:val="0"/>
              <w:marBottom w:val="0"/>
              <w:divBdr>
                <w:top w:val="none" w:sz="0" w:space="0" w:color="auto"/>
                <w:left w:val="none" w:sz="0" w:space="0" w:color="auto"/>
                <w:bottom w:val="none" w:sz="0" w:space="0" w:color="auto"/>
                <w:right w:val="none" w:sz="0" w:space="0" w:color="auto"/>
              </w:divBdr>
            </w:div>
            <w:div w:id="867371686">
              <w:marLeft w:val="0"/>
              <w:marRight w:val="0"/>
              <w:marTop w:val="0"/>
              <w:marBottom w:val="0"/>
              <w:divBdr>
                <w:top w:val="none" w:sz="0" w:space="0" w:color="auto"/>
                <w:left w:val="none" w:sz="0" w:space="0" w:color="auto"/>
                <w:bottom w:val="none" w:sz="0" w:space="0" w:color="auto"/>
                <w:right w:val="none" w:sz="0" w:space="0" w:color="auto"/>
              </w:divBdr>
            </w:div>
            <w:div w:id="216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3693">
      <w:bodyDiv w:val="1"/>
      <w:marLeft w:val="0"/>
      <w:marRight w:val="0"/>
      <w:marTop w:val="0"/>
      <w:marBottom w:val="0"/>
      <w:divBdr>
        <w:top w:val="none" w:sz="0" w:space="0" w:color="auto"/>
        <w:left w:val="none" w:sz="0" w:space="0" w:color="auto"/>
        <w:bottom w:val="none" w:sz="0" w:space="0" w:color="auto"/>
        <w:right w:val="none" w:sz="0" w:space="0" w:color="auto"/>
      </w:divBdr>
      <w:divsChild>
        <w:div w:id="189341781">
          <w:marLeft w:val="0"/>
          <w:marRight w:val="0"/>
          <w:marTop w:val="0"/>
          <w:marBottom w:val="0"/>
          <w:divBdr>
            <w:top w:val="none" w:sz="0" w:space="0" w:color="auto"/>
            <w:left w:val="none" w:sz="0" w:space="0" w:color="auto"/>
            <w:bottom w:val="none" w:sz="0" w:space="0" w:color="auto"/>
            <w:right w:val="none" w:sz="0" w:space="0" w:color="auto"/>
          </w:divBdr>
          <w:divsChild>
            <w:div w:id="471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330">
      <w:bodyDiv w:val="1"/>
      <w:marLeft w:val="0"/>
      <w:marRight w:val="0"/>
      <w:marTop w:val="0"/>
      <w:marBottom w:val="0"/>
      <w:divBdr>
        <w:top w:val="none" w:sz="0" w:space="0" w:color="auto"/>
        <w:left w:val="none" w:sz="0" w:space="0" w:color="auto"/>
        <w:bottom w:val="none" w:sz="0" w:space="0" w:color="auto"/>
        <w:right w:val="none" w:sz="0" w:space="0" w:color="auto"/>
      </w:divBdr>
      <w:divsChild>
        <w:div w:id="793259064">
          <w:marLeft w:val="0"/>
          <w:marRight w:val="0"/>
          <w:marTop w:val="0"/>
          <w:marBottom w:val="0"/>
          <w:divBdr>
            <w:top w:val="none" w:sz="0" w:space="0" w:color="auto"/>
            <w:left w:val="none" w:sz="0" w:space="0" w:color="auto"/>
            <w:bottom w:val="none" w:sz="0" w:space="0" w:color="auto"/>
            <w:right w:val="none" w:sz="0" w:space="0" w:color="auto"/>
          </w:divBdr>
          <w:divsChild>
            <w:div w:id="340355318">
              <w:marLeft w:val="0"/>
              <w:marRight w:val="0"/>
              <w:marTop w:val="0"/>
              <w:marBottom w:val="0"/>
              <w:divBdr>
                <w:top w:val="none" w:sz="0" w:space="0" w:color="auto"/>
                <w:left w:val="none" w:sz="0" w:space="0" w:color="auto"/>
                <w:bottom w:val="none" w:sz="0" w:space="0" w:color="auto"/>
                <w:right w:val="none" w:sz="0" w:space="0" w:color="auto"/>
              </w:divBdr>
            </w:div>
            <w:div w:id="1324897343">
              <w:marLeft w:val="0"/>
              <w:marRight w:val="0"/>
              <w:marTop w:val="0"/>
              <w:marBottom w:val="0"/>
              <w:divBdr>
                <w:top w:val="none" w:sz="0" w:space="0" w:color="auto"/>
                <w:left w:val="none" w:sz="0" w:space="0" w:color="auto"/>
                <w:bottom w:val="none" w:sz="0" w:space="0" w:color="auto"/>
                <w:right w:val="none" w:sz="0" w:space="0" w:color="auto"/>
              </w:divBdr>
            </w:div>
            <w:div w:id="162013702">
              <w:marLeft w:val="0"/>
              <w:marRight w:val="0"/>
              <w:marTop w:val="0"/>
              <w:marBottom w:val="0"/>
              <w:divBdr>
                <w:top w:val="none" w:sz="0" w:space="0" w:color="auto"/>
                <w:left w:val="none" w:sz="0" w:space="0" w:color="auto"/>
                <w:bottom w:val="none" w:sz="0" w:space="0" w:color="auto"/>
                <w:right w:val="none" w:sz="0" w:space="0" w:color="auto"/>
              </w:divBdr>
            </w:div>
            <w:div w:id="1495880716">
              <w:marLeft w:val="0"/>
              <w:marRight w:val="0"/>
              <w:marTop w:val="0"/>
              <w:marBottom w:val="0"/>
              <w:divBdr>
                <w:top w:val="none" w:sz="0" w:space="0" w:color="auto"/>
                <w:left w:val="none" w:sz="0" w:space="0" w:color="auto"/>
                <w:bottom w:val="none" w:sz="0" w:space="0" w:color="auto"/>
                <w:right w:val="none" w:sz="0" w:space="0" w:color="auto"/>
              </w:divBdr>
            </w:div>
            <w:div w:id="1915506704">
              <w:marLeft w:val="0"/>
              <w:marRight w:val="0"/>
              <w:marTop w:val="0"/>
              <w:marBottom w:val="0"/>
              <w:divBdr>
                <w:top w:val="none" w:sz="0" w:space="0" w:color="auto"/>
                <w:left w:val="none" w:sz="0" w:space="0" w:color="auto"/>
                <w:bottom w:val="none" w:sz="0" w:space="0" w:color="auto"/>
                <w:right w:val="none" w:sz="0" w:space="0" w:color="auto"/>
              </w:divBdr>
            </w:div>
            <w:div w:id="279187393">
              <w:marLeft w:val="0"/>
              <w:marRight w:val="0"/>
              <w:marTop w:val="0"/>
              <w:marBottom w:val="0"/>
              <w:divBdr>
                <w:top w:val="none" w:sz="0" w:space="0" w:color="auto"/>
                <w:left w:val="none" w:sz="0" w:space="0" w:color="auto"/>
                <w:bottom w:val="none" w:sz="0" w:space="0" w:color="auto"/>
                <w:right w:val="none" w:sz="0" w:space="0" w:color="auto"/>
              </w:divBdr>
            </w:div>
            <w:div w:id="1550259628">
              <w:marLeft w:val="0"/>
              <w:marRight w:val="0"/>
              <w:marTop w:val="0"/>
              <w:marBottom w:val="0"/>
              <w:divBdr>
                <w:top w:val="none" w:sz="0" w:space="0" w:color="auto"/>
                <w:left w:val="none" w:sz="0" w:space="0" w:color="auto"/>
                <w:bottom w:val="none" w:sz="0" w:space="0" w:color="auto"/>
                <w:right w:val="none" w:sz="0" w:space="0" w:color="auto"/>
              </w:divBdr>
            </w:div>
            <w:div w:id="1750686847">
              <w:marLeft w:val="0"/>
              <w:marRight w:val="0"/>
              <w:marTop w:val="0"/>
              <w:marBottom w:val="0"/>
              <w:divBdr>
                <w:top w:val="none" w:sz="0" w:space="0" w:color="auto"/>
                <w:left w:val="none" w:sz="0" w:space="0" w:color="auto"/>
                <w:bottom w:val="none" w:sz="0" w:space="0" w:color="auto"/>
                <w:right w:val="none" w:sz="0" w:space="0" w:color="auto"/>
              </w:divBdr>
            </w:div>
            <w:div w:id="644550035">
              <w:marLeft w:val="0"/>
              <w:marRight w:val="0"/>
              <w:marTop w:val="0"/>
              <w:marBottom w:val="0"/>
              <w:divBdr>
                <w:top w:val="none" w:sz="0" w:space="0" w:color="auto"/>
                <w:left w:val="none" w:sz="0" w:space="0" w:color="auto"/>
                <w:bottom w:val="none" w:sz="0" w:space="0" w:color="auto"/>
                <w:right w:val="none" w:sz="0" w:space="0" w:color="auto"/>
              </w:divBdr>
            </w:div>
            <w:div w:id="971012972">
              <w:marLeft w:val="0"/>
              <w:marRight w:val="0"/>
              <w:marTop w:val="0"/>
              <w:marBottom w:val="0"/>
              <w:divBdr>
                <w:top w:val="none" w:sz="0" w:space="0" w:color="auto"/>
                <w:left w:val="none" w:sz="0" w:space="0" w:color="auto"/>
                <w:bottom w:val="none" w:sz="0" w:space="0" w:color="auto"/>
                <w:right w:val="none" w:sz="0" w:space="0" w:color="auto"/>
              </w:divBdr>
            </w:div>
            <w:div w:id="2098478970">
              <w:marLeft w:val="0"/>
              <w:marRight w:val="0"/>
              <w:marTop w:val="0"/>
              <w:marBottom w:val="0"/>
              <w:divBdr>
                <w:top w:val="none" w:sz="0" w:space="0" w:color="auto"/>
                <w:left w:val="none" w:sz="0" w:space="0" w:color="auto"/>
                <w:bottom w:val="none" w:sz="0" w:space="0" w:color="auto"/>
                <w:right w:val="none" w:sz="0" w:space="0" w:color="auto"/>
              </w:divBdr>
            </w:div>
            <w:div w:id="997196967">
              <w:marLeft w:val="0"/>
              <w:marRight w:val="0"/>
              <w:marTop w:val="0"/>
              <w:marBottom w:val="0"/>
              <w:divBdr>
                <w:top w:val="none" w:sz="0" w:space="0" w:color="auto"/>
                <w:left w:val="none" w:sz="0" w:space="0" w:color="auto"/>
                <w:bottom w:val="none" w:sz="0" w:space="0" w:color="auto"/>
                <w:right w:val="none" w:sz="0" w:space="0" w:color="auto"/>
              </w:divBdr>
            </w:div>
            <w:div w:id="1982884180">
              <w:marLeft w:val="0"/>
              <w:marRight w:val="0"/>
              <w:marTop w:val="0"/>
              <w:marBottom w:val="0"/>
              <w:divBdr>
                <w:top w:val="none" w:sz="0" w:space="0" w:color="auto"/>
                <w:left w:val="none" w:sz="0" w:space="0" w:color="auto"/>
                <w:bottom w:val="none" w:sz="0" w:space="0" w:color="auto"/>
                <w:right w:val="none" w:sz="0" w:space="0" w:color="auto"/>
              </w:divBdr>
            </w:div>
            <w:div w:id="1786777310">
              <w:marLeft w:val="0"/>
              <w:marRight w:val="0"/>
              <w:marTop w:val="0"/>
              <w:marBottom w:val="0"/>
              <w:divBdr>
                <w:top w:val="none" w:sz="0" w:space="0" w:color="auto"/>
                <w:left w:val="none" w:sz="0" w:space="0" w:color="auto"/>
                <w:bottom w:val="none" w:sz="0" w:space="0" w:color="auto"/>
                <w:right w:val="none" w:sz="0" w:space="0" w:color="auto"/>
              </w:divBdr>
            </w:div>
            <w:div w:id="1865288328">
              <w:marLeft w:val="0"/>
              <w:marRight w:val="0"/>
              <w:marTop w:val="0"/>
              <w:marBottom w:val="0"/>
              <w:divBdr>
                <w:top w:val="none" w:sz="0" w:space="0" w:color="auto"/>
                <w:left w:val="none" w:sz="0" w:space="0" w:color="auto"/>
                <w:bottom w:val="none" w:sz="0" w:space="0" w:color="auto"/>
                <w:right w:val="none" w:sz="0" w:space="0" w:color="auto"/>
              </w:divBdr>
            </w:div>
            <w:div w:id="214898917">
              <w:marLeft w:val="0"/>
              <w:marRight w:val="0"/>
              <w:marTop w:val="0"/>
              <w:marBottom w:val="0"/>
              <w:divBdr>
                <w:top w:val="none" w:sz="0" w:space="0" w:color="auto"/>
                <w:left w:val="none" w:sz="0" w:space="0" w:color="auto"/>
                <w:bottom w:val="none" w:sz="0" w:space="0" w:color="auto"/>
                <w:right w:val="none" w:sz="0" w:space="0" w:color="auto"/>
              </w:divBdr>
            </w:div>
            <w:div w:id="524952675">
              <w:marLeft w:val="0"/>
              <w:marRight w:val="0"/>
              <w:marTop w:val="0"/>
              <w:marBottom w:val="0"/>
              <w:divBdr>
                <w:top w:val="none" w:sz="0" w:space="0" w:color="auto"/>
                <w:left w:val="none" w:sz="0" w:space="0" w:color="auto"/>
                <w:bottom w:val="none" w:sz="0" w:space="0" w:color="auto"/>
                <w:right w:val="none" w:sz="0" w:space="0" w:color="auto"/>
              </w:divBdr>
            </w:div>
            <w:div w:id="1774667024">
              <w:marLeft w:val="0"/>
              <w:marRight w:val="0"/>
              <w:marTop w:val="0"/>
              <w:marBottom w:val="0"/>
              <w:divBdr>
                <w:top w:val="none" w:sz="0" w:space="0" w:color="auto"/>
                <w:left w:val="none" w:sz="0" w:space="0" w:color="auto"/>
                <w:bottom w:val="none" w:sz="0" w:space="0" w:color="auto"/>
                <w:right w:val="none" w:sz="0" w:space="0" w:color="auto"/>
              </w:divBdr>
            </w:div>
            <w:div w:id="104273885">
              <w:marLeft w:val="0"/>
              <w:marRight w:val="0"/>
              <w:marTop w:val="0"/>
              <w:marBottom w:val="0"/>
              <w:divBdr>
                <w:top w:val="none" w:sz="0" w:space="0" w:color="auto"/>
                <w:left w:val="none" w:sz="0" w:space="0" w:color="auto"/>
                <w:bottom w:val="none" w:sz="0" w:space="0" w:color="auto"/>
                <w:right w:val="none" w:sz="0" w:space="0" w:color="auto"/>
              </w:divBdr>
            </w:div>
            <w:div w:id="34622949">
              <w:marLeft w:val="0"/>
              <w:marRight w:val="0"/>
              <w:marTop w:val="0"/>
              <w:marBottom w:val="0"/>
              <w:divBdr>
                <w:top w:val="none" w:sz="0" w:space="0" w:color="auto"/>
                <w:left w:val="none" w:sz="0" w:space="0" w:color="auto"/>
                <w:bottom w:val="none" w:sz="0" w:space="0" w:color="auto"/>
                <w:right w:val="none" w:sz="0" w:space="0" w:color="auto"/>
              </w:divBdr>
            </w:div>
            <w:div w:id="1996227869">
              <w:marLeft w:val="0"/>
              <w:marRight w:val="0"/>
              <w:marTop w:val="0"/>
              <w:marBottom w:val="0"/>
              <w:divBdr>
                <w:top w:val="none" w:sz="0" w:space="0" w:color="auto"/>
                <w:left w:val="none" w:sz="0" w:space="0" w:color="auto"/>
                <w:bottom w:val="none" w:sz="0" w:space="0" w:color="auto"/>
                <w:right w:val="none" w:sz="0" w:space="0" w:color="auto"/>
              </w:divBdr>
            </w:div>
            <w:div w:id="648367242">
              <w:marLeft w:val="0"/>
              <w:marRight w:val="0"/>
              <w:marTop w:val="0"/>
              <w:marBottom w:val="0"/>
              <w:divBdr>
                <w:top w:val="none" w:sz="0" w:space="0" w:color="auto"/>
                <w:left w:val="none" w:sz="0" w:space="0" w:color="auto"/>
                <w:bottom w:val="none" w:sz="0" w:space="0" w:color="auto"/>
                <w:right w:val="none" w:sz="0" w:space="0" w:color="auto"/>
              </w:divBdr>
            </w:div>
            <w:div w:id="2017807118">
              <w:marLeft w:val="0"/>
              <w:marRight w:val="0"/>
              <w:marTop w:val="0"/>
              <w:marBottom w:val="0"/>
              <w:divBdr>
                <w:top w:val="none" w:sz="0" w:space="0" w:color="auto"/>
                <w:left w:val="none" w:sz="0" w:space="0" w:color="auto"/>
                <w:bottom w:val="none" w:sz="0" w:space="0" w:color="auto"/>
                <w:right w:val="none" w:sz="0" w:space="0" w:color="auto"/>
              </w:divBdr>
            </w:div>
            <w:div w:id="2078435167">
              <w:marLeft w:val="0"/>
              <w:marRight w:val="0"/>
              <w:marTop w:val="0"/>
              <w:marBottom w:val="0"/>
              <w:divBdr>
                <w:top w:val="none" w:sz="0" w:space="0" w:color="auto"/>
                <w:left w:val="none" w:sz="0" w:space="0" w:color="auto"/>
                <w:bottom w:val="none" w:sz="0" w:space="0" w:color="auto"/>
                <w:right w:val="none" w:sz="0" w:space="0" w:color="auto"/>
              </w:divBdr>
            </w:div>
            <w:div w:id="1609041214">
              <w:marLeft w:val="0"/>
              <w:marRight w:val="0"/>
              <w:marTop w:val="0"/>
              <w:marBottom w:val="0"/>
              <w:divBdr>
                <w:top w:val="none" w:sz="0" w:space="0" w:color="auto"/>
                <w:left w:val="none" w:sz="0" w:space="0" w:color="auto"/>
                <w:bottom w:val="none" w:sz="0" w:space="0" w:color="auto"/>
                <w:right w:val="none" w:sz="0" w:space="0" w:color="auto"/>
              </w:divBdr>
            </w:div>
            <w:div w:id="507183917">
              <w:marLeft w:val="0"/>
              <w:marRight w:val="0"/>
              <w:marTop w:val="0"/>
              <w:marBottom w:val="0"/>
              <w:divBdr>
                <w:top w:val="none" w:sz="0" w:space="0" w:color="auto"/>
                <w:left w:val="none" w:sz="0" w:space="0" w:color="auto"/>
                <w:bottom w:val="none" w:sz="0" w:space="0" w:color="auto"/>
                <w:right w:val="none" w:sz="0" w:space="0" w:color="auto"/>
              </w:divBdr>
            </w:div>
            <w:div w:id="1785952649">
              <w:marLeft w:val="0"/>
              <w:marRight w:val="0"/>
              <w:marTop w:val="0"/>
              <w:marBottom w:val="0"/>
              <w:divBdr>
                <w:top w:val="none" w:sz="0" w:space="0" w:color="auto"/>
                <w:left w:val="none" w:sz="0" w:space="0" w:color="auto"/>
                <w:bottom w:val="none" w:sz="0" w:space="0" w:color="auto"/>
                <w:right w:val="none" w:sz="0" w:space="0" w:color="auto"/>
              </w:divBdr>
            </w:div>
            <w:div w:id="613439072">
              <w:marLeft w:val="0"/>
              <w:marRight w:val="0"/>
              <w:marTop w:val="0"/>
              <w:marBottom w:val="0"/>
              <w:divBdr>
                <w:top w:val="none" w:sz="0" w:space="0" w:color="auto"/>
                <w:left w:val="none" w:sz="0" w:space="0" w:color="auto"/>
                <w:bottom w:val="none" w:sz="0" w:space="0" w:color="auto"/>
                <w:right w:val="none" w:sz="0" w:space="0" w:color="auto"/>
              </w:divBdr>
            </w:div>
            <w:div w:id="1285774226">
              <w:marLeft w:val="0"/>
              <w:marRight w:val="0"/>
              <w:marTop w:val="0"/>
              <w:marBottom w:val="0"/>
              <w:divBdr>
                <w:top w:val="none" w:sz="0" w:space="0" w:color="auto"/>
                <w:left w:val="none" w:sz="0" w:space="0" w:color="auto"/>
                <w:bottom w:val="none" w:sz="0" w:space="0" w:color="auto"/>
                <w:right w:val="none" w:sz="0" w:space="0" w:color="auto"/>
              </w:divBdr>
            </w:div>
            <w:div w:id="1485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6797">
      <w:bodyDiv w:val="1"/>
      <w:marLeft w:val="0"/>
      <w:marRight w:val="0"/>
      <w:marTop w:val="0"/>
      <w:marBottom w:val="0"/>
      <w:divBdr>
        <w:top w:val="none" w:sz="0" w:space="0" w:color="auto"/>
        <w:left w:val="none" w:sz="0" w:space="0" w:color="auto"/>
        <w:bottom w:val="none" w:sz="0" w:space="0" w:color="auto"/>
        <w:right w:val="none" w:sz="0" w:space="0" w:color="auto"/>
      </w:divBdr>
      <w:divsChild>
        <w:div w:id="1733506318">
          <w:marLeft w:val="0"/>
          <w:marRight w:val="0"/>
          <w:marTop w:val="0"/>
          <w:marBottom w:val="0"/>
          <w:divBdr>
            <w:top w:val="none" w:sz="0" w:space="0" w:color="auto"/>
            <w:left w:val="none" w:sz="0" w:space="0" w:color="auto"/>
            <w:bottom w:val="none" w:sz="0" w:space="0" w:color="auto"/>
            <w:right w:val="none" w:sz="0" w:space="0" w:color="auto"/>
          </w:divBdr>
          <w:divsChild>
            <w:div w:id="885067103">
              <w:marLeft w:val="0"/>
              <w:marRight w:val="0"/>
              <w:marTop w:val="0"/>
              <w:marBottom w:val="0"/>
              <w:divBdr>
                <w:top w:val="none" w:sz="0" w:space="0" w:color="auto"/>
                <w:left w:val="none" w:sz="0" w:space="0" w:color="auto"/>
                <w:bottom w:val="none" w:sz="0" w:space="0" w:color="auto"/>
                <w:right w:val="none" w:sz="0" w:space="0" w:color="auto"/>
              </w:divBdr>
            </w:div>
            <w:div w:id="2122801033">
              <w:marLeft w:val="0"/>
              <w:marRight w:val="0"/>
              <w:marTop w:val="0"/>
              <w:marBottom w:val="0"/>
              <w:divBdr>
                <w:top w:val="none" w:sz="0" w:space="0" w:color="auto"/>
                <w:left w:val="none" w:sz="0" w:space="0" w:color="auto"/>
                <w:bottom w:val="none" w:sz="0" w:space="0" w:color="auto"/>
                <w:right w:val="none" w:sz="0" w:space="0" w:color="auto"/>
              </w:divBdr>
            </w:div>
            <w:div w:id="955601672">
              <w:marLeft w:val="0"/>
              <w:marRight w:val="0"/>
              <w:marTop w:val="0"/>
              <w:marBottom w:val="0"/>
              <w:divBdr>
                <w:top w:val="none" w:sz="0" w:space="0" w:color="auto"/>
                <w:left w:val="none" w:sz="0" w:space="0" w:color="auto"/>
                <w:bottom w:val="none" w:sz="0" w:space="0" w:color="auto"/>
                <w:right w:val="none" w:sz="0" w:space="0" w:color="auto"/>
              </w:divBdr>
            </w:div>
            <w:div w:id="212548805">
              <w:marLeft w:val="0"/>
              <w:marRight w:val="0"/>
              <w:marTop w:val="0"/>
              <w:marBottom w:val="0"/>
              <w:divBdr>
                <w:top w:val="none" w:sz="0" w:space="0" w:color="auto"/>
                <w:left w:val="none" w:sz="0" w:space="0" w:color="auto"/>
                <w:bottom w:val="none" w:sz="0" w:space="0" w:color="auto"/>
                <w:right w:val="none" w:sz="0" w:space="0" w:color="auto"/>
              </w:divBdr>
            </w:div>
            <w:div w:id="2066635269">
              <w:marLeft w:val="0"/>
              <w:marRight w:val="0"/>
              <w:marTop w:val="0"/>
              <w:marBottom w:val="0"/>
              <w:divBdr>
                <w:top w:val="none" w:sz="0" w:space="0" w:color="auto"/>
                <w:left w:val="none" w:sz="0" w:space="0" w:color="auto"/>
                <w:bottom w:val="none" w:sz="0" w:space="0" w:color="auto"/>
                <w:right w:val="none" w:sz="0" w:space="0" w:color="auto"/>
              </w:divBdr>
            </w:div>
            <w:div w:id="316342784">
              <w:marLeft w:val="0"/>
              <w:marRight w:val="0"/>
              <w:marTop w:val="0"/>
              <w:marBottom w:val="0"/>
              <w:divBdr>
                <w:top w:val="none" w:sz="0" w:space="0" w:color="auto"/>
                <w:left w:val="none" w:sz="0" w:space="0" w:color="auto"/>
                <w:bottom w:val="none" w:sz="0" w:space="0" w:color="auto"/>
                <w:right w:val="none" w:sz="0" w:space="0" w:color="auto"/>
              </w:divBdr>
            </w:div>
            <w:div w:id="1201361862">
              <w:marLeft w:val="0"/>
              <w:marRight w:val="0"/>
              <w:marTop w:val="0"/>
              <w:marBottom w:val="0"/>
              <w:divBdr>
                <w:top w:val="none" w:sz="0" w:space="0" w:color="auto"/>
                <w:left w:val="none" w:sz="0" w:space="0" w:color="auto"/>
                <w:bottom w:val="none" w:sz="0" w:space="0" w:color="auto"/>
                <w:right w:val="none" w:sz="0" w:space="0" w:color="auto"/>
              </w:divBdr>
            </w:div>
            <w:div w:id="2118982816">
              <w:marLeft w:val="0"/>
              <w:marRight w:val="0"/>
              <w:marTop w:val="0"/>
              <w:marBottom w:val="0"/>
              <w:divBdr>
                <w:top w:val="none" w:sz="0" w:space="0" w:color="auto"/>
                <w:left w:val="none" w:sz="0" w:space="0" w:color="auto"/>
                <w:bottom w:val="none" w:sz="0" w:space="0" w:color="auto"/>
                <w:right w:val="none" w:sz="0" w:space="0" w:color="auto"/>
              </w:divBdr>
            </w:div>
            <w:div w:id="963313712">
              <w:marLeft w:val="0"/>
              <w:marRight w:val="0"/>
              <w:marTop w:val="0"/>
              <w:marBottom w:val="0"/>
              <w:divBdr>
                <w:top w:val="none" w:sz="0" w:space="0" w:color="auto"/>
                <w:left w:val="none" w:sz="0" w:space="0" w:color="auto"/>
                <w:bottom w:val="none" w:sz="0" w:space="0" w:color="auto"/>
                <w:right w:val="none" w:sz="0" w:space="0" w:color="auto"/>
              </w:divBdr>
            </w:div>
            <w:div w:id="12336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8761">
      <w:bodyDiv w:val="1"/>
      <w:marLeft w:val="0"/>
      <w:marRight w:val="0"/>
      <w:marTop w:val="0"/>
      <w:marBottom w:val="0"/>
      <w:divBdr>
        <w:top w:val="none" w:sz="0" w:space="0" w:color="auto"/>
        <w:left w:val="none" w:sz="0" w:space="0" w:color="auto"/>
        <w:bottom w:val="none" w:sz="0" w:space="0" w:color="auto"/>
        <w:right w:val="none" w:sz="0" w:space="0" w:color="auto"/>
      </w:divBdr>
      <w:divsChild>
        <w:div w:id="1536456348">
          <w:marLeft w:val="0"/>
          <w:marRight w:val="0"/>
          <w:marTop w:val="0"/>
          <w:marBottom w:val="0"/>
          <w:divBdr>
            <w:top w:val="none" w:sz="0" w:space="0" w:color="auto"/>
            <w:left w:val="none" w:sz="0" w:space="0" w:color="auto"/>
            <w:bottom w:val="none" w:sz="0" w:space="0" w:color="auto"/>
            <w:right w:val="none" w:sz="0" w:space="0" w:color="auto"/>
          </w:divBdr>
          <w:divsChild>
            <w:div w:id="856117092">
              <w:marLeft w:val="0"/>
              <w:marRight w:val="0"/>
              <w:marTop w:val="0"/>
              <w:marBottom w:val="0"/>
              <w:divBdr>
                <w:top w:val="none" w:sz="0" w:space="0" w:color="auto"/>
                <w:left w:val="none" w:sz="0" w:space="0" w:color="auto"/>
                <w:bottom w:val="none" w:sz="0" w:space="0" w:color="auto"/>
                <w:right w:val="none" w:sz="0" w:space="0" w:color="auto"/>
              </w:divBdr>
            </w:div>
            <w:div w:id="1093360723">
              <w:marLeft w:val="0"/>
              <w:marRight w:val="0"/>
              <w:marTop w:val="0"/>
              <w:marBottom w:val="0"/>
              <w:divBdr>
                <w:top w:val="none" w:sz="0" w:space="0" w:color="auto"/>
                <w:left w:val="none" w:sz="0" w:space="0" w:color="auto"/>
                <w:bottom w:val="none" w:sz="0" w:space="0" w:color="auto"/>
                <w:right w:val="none" w:sz="0" w:space="0" w:color="auto"/>
              </w:divBdr>
            </w:div>
            <w:div w:id="242305475">
              <w:marLeft w:val="0"/>
              <w:marRight w:val="0"/>
              <w:marTop w:val="0"/>
              <w:marBottom w:val="0"/>
              <w:divBdr>
                <w:top w:val="none" w:sz="0" w:space="0" w:color="auto"/>
                <w:left w:val="none" w:sz="0" w:space="0" w:color="auto"/>
                <w:bottom w:val="none" w:sz="0" w:space="0" w:color="auto"/>
                <w:right w:val="none" w:sz="0" w:space="0" w:color="auto"/>
              </w:divBdr>
            </w:div>
            <w:div w:id="1438138224">
              <w:marLeft w:val="0"/>
              <w:marRight w:val="0"/>
              <w:marTop w:val="0"/>
              <w:marBottom w:val="0"/>
              <w:divBdr>
                <w:top w:val="none" w:sz="0" w:space="0" w:color="auto"/>
                <w:left w:val="none" w:sz="0" w:space="0" w:color="auto"/>
                <w:bottom w:val="none" w:sz="0" w:space="0" w:color="auto"/>
                <w:right w:val="none" w:sz="0" w:space="0" w:color="auto"/>
              </w:divBdr>
            </w:div>
            <w:div w:id="1065836339">
              <w:marLeft w:val="0"/>
              <w:marRight w:val="0"/>
              <w:marTop w:val="0"/>
              <w:marBottom w:val="0"/>
              <w:divBdr>
                <w:top w:val="none" w:sz="0" w:space="0" w:color="auto"/>
                <w:left w:val="none" w:sz="0" w:space="0" w:color="auto"/>
                <w:bottom w:val="none" w:sz="0" w:space="0" w:color="auto"/>
                <w:right w:val="none" w:sz="0" w:space="0" w:color="auto"/>
              </w:divBdr>
            </w:div>
            <w:div w:id="15743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516">
      <w:bodyDiv w:val="1"/>
      <w:marLeft w:val="0"/>
      <w:marRight w:val="0"/>
      <w:marTop w:val="0"/>
      <w:marBottom w:val="0"/>
      <w:divBdr>
        <w:top w:val="none" w:sz="0" w:space="0" w:color="auto"/>
        <w:left w:val="none" w:sz="0" w:space="0" w:color="auto"/>
        <w:bottom w:val="none" w:sz="0" w:space="0" w:color="auto"/>
        <w:right w:val="none" w:sz="0" w:space="0" w:color="auto"/>
      </w:divBdr>
      <w:divsChild>
        <w:div w:id="988443282">
          <w:marLeft w:val="0"/>
          <w:marRight w:val="0"/>
          <w:marTop w:val="0"/>
          <w:marBottom w:val="0"/>
          <w:divBdr>
            <w:top w:val="none" w:sz="0" w:space="0" w:color="auto"/>
            <w:left w:val="none" w:sz="0" w:space="0" w:color="auto"/>
            <w:bottom w:val="none" w:sz="0" w:space="0" w:color="auto"/>
            <w:right w:val="none" w:sz="0" w:space="0" w:color="auto"/>
          </w:divBdr>
          <w:divsChild>
            <w:div w:id="835026137">
              <w:marLeft w:val="0"/>
              <w:marRight w:val="0"/>
              <w:marTop w:val="0"/>
              <w:marBottom w:val="0"/>
              <w:divBdr>
                <w:top w:val="none" w:sz="0" w:space="0" w:color="auto"/>
                <w:left w:val="none" w:sz="0" w:space="0" w:color="auto"/>
                <w:bottom w:val="none" w:sz="0" w:space="0" w:color="auto"/>
                <w:right w:val="none" w:sz="0" w:space="0" w:color="auto"/>
              </w:divBdr>
            </w:div>
            <w:div w:id="1186402892">
              <w:marLeft w:val="0"/>
              <w:marRight w:val="0"/>
              <w:marTop w:val="0"/>
              <w:marBottom w:val="0"/>
              <w:divBdr>
                <w:top w:val="none" w:sz="0" w:space="0" w:color="auto"/>
                <w:left w:val="none" w:sz="0" w:space="0" w:color="auto"/>
                <w:bottom w:val="none" w:sz="0" w:space="0" w:color="auto"/>
                <w:right w:val="none" w:sz="0" w:space="0" w:color="auto"/>
              </w:divBdr>
            </w:div>
            <w:div w:id="198323909">
              <w:marLeft w:val="0"/>
              <w:marRight w:val="0"/>
              <w:marTop w:val="0"/>
              <w:marBottom w:val="0"/>
              <w:divBdr>
                <w:top w:val="none" w:sz="0" w:space="0" w:color="auto"/>
                <w:left w:val="none" w:sz="0" w:space="0" w:color="auto"/>
                <w:bottom w:val="none" w:sz="0" w:space="0" w:color="auto"/>
                <w:right w:val="none" w:sz="0" w:space="0" w:color="auto"/>
              </w:divBdr>
            </w:div>
            <w:div w:id="15359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oleObject" Target="embeddings/oleObject1.bin"/><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emf"/><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224CD-19E9-4CB8-AC8C-B32580F8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Template>
  <TotalTime>1797</TotalTime>
  <Pages>78</Pages>
  <Words>13663</Words>
  <Characters>77880</Characters>
  <Application>Microsoft Office Word</Application>
  <DocSecurity>0</DocSecurity>
  <PresentationFormat/>
  <Lines>649</Lines>
  <Paragraphs>182</Paragraphs>
  <Slides>0</Slides>
  <Notes>0</Notes>
  <HiddenSlides>0</HiddenSlides>
  <MMClips>0</MMClips>
  <ScaleCrop>false</ScaleCrop>
  <Company>Sky123.Org</Company>
  <LinksUpToDate>false</LinksUpToDate>
  <CharactersWithSpaces>91361</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http://www.kingedu.net</cp:lastModifiedBy>
  <cp:revision>327</cp:revision>
  <cp:lastPrinted>2019-06-21T04:31:00Z</cp:lastPrinted>
  <dcterms:created xsi:type="dcterms:W3CDTF">2019-05-29T10:36:00Z</dcterms:created>
  <dcterms:modified xsi:type="dcterms:W3CDTF">2020-06-28T02:45:00Z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